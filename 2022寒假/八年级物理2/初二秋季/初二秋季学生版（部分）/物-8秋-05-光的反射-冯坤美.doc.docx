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B60" w:rsidRPr="00723BC1" w:rsidRDefault="00EB73B1" w:rsidP="00285104">
      <w:pPr>
        <w:pStyle w:val="a7"/>
        <w:spacing w:line="400" w:lineRule="exact"/>
        <w:jc w:val="left"/>
      </w:pPr>
      <w:bookmarkStart w:id="0" w:name="_GoBack"/>
      <w:bookmarkEnd w:id="0"/>
      <w:r>
        <w:rPr>
          <w:noProof/>
        </w:rPr>
        <w:pict>
          <v:group id="_x0000_s1047" style="position:absolute;margin-left:133.1pt;margin-top:2.7pt;width:218.25pt;height:47.25pt;z-index:251706368" coordorigin="4365,1815" coordsize="4365,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4365;top:1815;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9" o:title="" grayscale="t" bilevel="t"/>
              <v:path arrowok="t"/>
            </v:shape>
            <v:shapetype id="_x0000_t202" coordsize="21600,21600" o:spt="202" path="m,l,21600r21600,l21600,xe">
              <v:stroke joinstyle="miter"/>
              <v:path gradientshapeok="t" o:connecttype="rect"/>
            </v:shapetype>
            <v:shape id="文本框 8" o:spid="_x0000_s1028" type="#_x0000_t202" style="position:absolute;left:5790;top:2023;width:2940;height:737;visibility:visible" filled="f" fillcolor="yellow" stroked="f" strokeweight=".5pt">
              <v:textbox style="mso-next-textbox:#文本框 8">
                <w:txbxContent>
                  <w:p w:rsidR="00E97F30" w:rsidRPr="0077402A" w:rsidRDefault="00E97F30" w:rsidP="00493461">
                    <w:pPr>
                      <w:rPr>
                        <w:rFonts w:ascii="黑体" w:eastAsia="黑体" w:hAnsi="黑体"/>
                        <w:sz w:val="36"/>
                        <w:szCs w:val="36"/>
                      </w:rPr>
                    </w:pPr>
                    <w:r>
                      <w:rPr>
                        <w:rFonts w:ascii="黑体" w:eastAsia="黑体" w:hAnsi="黑体" w:hint="eastAsia"/>
                        <w:sz w:val="36"/>
                        <w:szCs w:val="36"/>
                      </w:rPr>
                      <w:t>光的反射</w:t>
                    </w:r>
                  </w:p>
                </w:txbxContent>
              </v:textbox>
            </v:shape>
          </v:group>
        </w:pict>
      </w:r>
    </w:p>
    <w:p w:rsidR="00502999" w:rsidRPr="00723BC1" w:rsidRDefault="00502999" w:rsidP="00285104">
      <w:pPr>
        <w:spacing w:line="400" w:lineRule="exact"/>
      </w:pPr>
    </w:p>
    <w:p w:rsidR="00502999" w:rsidRPr="00723BC1" w:rsidRDefault="00EB73B1" w:rsidP="00285104">
      <w:pPr>
        <w:spacing w:line="400" w:lineRule="exact"/>
      </w:pPr>
      <w:r>
        <w:rPr>
          <w:noProof/>
        </w:rPr>
        <w:pict>
          <v:group id="组合 56" o:spid="_x0000_s1029" style="position:absolute;left:0;text-align:left;margin-left:.25pt;margin-top:3.9pt;width:119.7pt;height:51.05pt;z-index:251696128;mso-width-relative:margin" coordsize="15203,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&#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">
            <v:shape id="图片 54" o:spid="_x0000_s1030" type="#_x0000_t75" style="position:absolute;width:13609;height:648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10" o:title=""/>
              <v:path arrowok="t"/>
            </v:shape>
            <v:shape id="文本框 55" o:spid="_x0000_s1031" type="#_x0000_t202" style="position:absolute;left:5741;top:2445;width:9462;height:30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cce8cf" stroked="f" strokeweight=".5pt">
              <v:textbox style="mso-next-textbox:#文本框 55">
                <w:txbxContent>
                  <w:p w:rsidR="00E97F30" w:rsidRPr="0014298B" w:rsidRDefault="00E97F30">
                    <w:pPr>
                      <w:rPr>
                        <w:rFonts w:ascii="幼圆" w:eastAsia="幼圆"/>
                        <w:b/>
                        <w:sz w:val="24"/>
                        <w:szCs w:val="24"/>
                      </w:rPr>
                    </w:pPr>
                    <w:r w:rsidRPr="0014298B">
                      <w:rPr>
                        <w:rFonts w:ascii="幼圆" w:eastAsia="幼圆" w:hint="eastAsia"/>
                        <w:b/>
                        <w:sz w:val="24"/>
                        <w:szCs w:val="24"/>
                      </w:rPr>
                      <w:t>知识梳理</w:t>
                    </w:r>
                  </w:p>
                </w:txbxContent>
              </v:textbox>
            </v:shape>
          </v:group>
        </w:pict>
      </w:r>
    </w:p>
    <w:p w:rsidR="0014298B" w:rsidRPr="00723BC1" w:rsidRDefault="0014298B" w:rsidP="00285104">
      <w:pPr>
        <w:spacing w:line="400" w:lineRule="exact"/>
        <w:rPr>
          <w:rFonts w:ascii="黑体" w:eastAsia="黑体" w:hAnsi="黑体" w:cs="Times New Roman"/>
          <w:sz w:val="24"/>
          <w:szCs w:val="24"/>
        </w:rPr>
      </w:pPr>
    </w:p>
    <w:p w:rsidR="0014298B" w:rsidRPr="00723BC1" w:rsidRDefault="0014298B" w:rsidP="00285104">
      <w:pPr>
        <w:spacing w:line="400" w:lineRule="exact"/>
        <w:rPr>
          <w:rFonts w:ascii="黑体" w:eastAsia="黑体" w:hAnsi="黑体" w:cs="Times New Roman"/>
          <w:sz w:val="24"/>
          <w:szCs w:val="24"/>
        </w:rPr>
      </w:pPr>
    </w:p>
    <w:p w:rsidR="000D3194" w:rsidRPr="00723BC1" w:rsidRDefault="00A16A16" w:rsidP="00285104">
      <w:pPr>
        <w:spacing w:line="400" w:lineRule="exact"/>
        <w:rPr>
          <w:rFonts w:ascii="Times New Roman" w:eastAsia="黑体" w:hAnsi="Times New Roman" w:cs="Times New Roman"/>
          <w:sz w:val="24"/>
          <w:szCs w:val="24"/>
        </w:rPr>
      </w:pPr>
      <w:r w:rsidRPr="00723BC1">
        <w:rPr>
          <w:rFonts w:ascii="Times New Roman" w:eastAsia="黑体" w:hAnsi="Times New Roman" w:cs="Times New Roman" w:hint="eastAsia"/>
          <w:sz w:val="24"/>
          <w:szCs w:val="24"/>
        </w:rPr>
        <w:t>一</w:t>
      </w:r>
      <w:r w:rsidR="00493461" w:rsidRPr="00723BC1">
        <w:rPr>
          <w:rFonts w:ascii="Times New Roman" w:eastAsia="黑体" w:hAnsi="黑体" w:cs="Times New Roman"/>
          <w:sz w:val="24"/>
          <w:szCs w:val="24"/>
        </w:rPr>
        <w:t>、</w:t>
      </w:r>
      <w:r w:rsidR="008D0CF5" w:rsidRPr="00723BC1">
        <w:rPr>
          <w:rFonts w:ascii="Times New Roman" w:eastAsia="黑体" w:hAnsi="黑体" w:cs="Times New Roman" w:hint="eastAsia"/>
          <w:sz w:val="24"/>
          <w:szCs w:val="24"/>
        </w:rPr>
        <w:t>光的直线传播</w:t>
      </w:r>
    </w:p>
    <w:p w:rsidR="00832EEB" w:rsidRPr="00723BC1" w:rsidRDefault="000D3194" w:rsidP="00491BCF">
      <w:pPr>
        <w:spacing w:line="400" w:lineRule="exact"/>
        <w:ind w:leftChars="200" w:left="420"/>
        <w:rPr>
          <w:rFonts w:ascii="Times New Roman" w:hAnsi="Times New Roman" w:cs="Times New Roman"/>
          <w:szCs w:val="21"/>
        </w:rPr>
      </w:pPr>
      <w:r w:rsidRPr="00723BC1">
        <w:rPr>
          <w:rFonts w:ascii="Times New Roman" w:hAnsi="Times New Roman" w:cs="Times New Roman"/>
          <w:szCs w:val="21"/>
        </w:rPr>
        <w:t>1</w:t>
      </w:r>
      <w:r w:rsidR="00A16A16" w:rsidRPr="00723BC1">
        <w:rPr>
          <w:rFonts w:ascii="Times New Roman" w:hAnsiTheme="minorEastAsia" w:cs="Times New Roman" w:hint="eastAsia"/>
          <w:szCs w:val="21"/>
        </w:rPr>
        <w:t>、</w:t>
      </w:r>
      <w:r w:rsidR="008D0CF5" w:rsidRPr="00723BC1">
        <w:rPr>
          <w:rFonts w:ascii="Times New Roman" w:hAnsiTheme="minorEastAsia" w:cs="Times New Roman" w:hint="eastAsia"/>
          <w:szCs w:val="21"/>
        </w:rPr>
        <w:t>___________________________</w:t>
      </w:r>
      <w:r w:rsidR="008D0CF5" w:rsidRPr="00723BC1">
        <w:rPr>
          <w:rFonts w:ascii="Times New Roman" w:hAnsiTheme="minorEastAsia" w:cs="Times New Roman" w:hint="eastAsia"/>
          <w:szCs w:val="21"/>
        </w:rPr>
        <w:t>叫做光源。</w:t>
      </w:r>
      <w:r w:rsidR="001B48A1" w:rsidRPr="00723BC1">
        <w:rPr>
          <w:rFonts w:ascii="Times New Roman" w:hAnsiTheme="minorEastAsia" w:cs="Times New Roman" w:hint="eastAsia"/>
          <w:szCs w:val="21"/>
        </w:rPr>
        <w:t>光源按其来源可分为</w:t>
      </w:r>
      <w:r w:rsidR="001B48A1" w:rsidRPr="00723BC1">
        <w:rPr>
          <w:rFonts w:ascii="Times New Roman" w:hAnsiTheme="minorEastAsia" w:cs="Times New Roman" w:hint="eastAsia"/>
          <w:szCs w:val="21"/>
        </w:rPr>
        <w:t>___________</w:t>
      </w:r>
      <w:r w:rsidR="001B48A1" w:rsidRPr="00723BC1">
        <w:rPr>
          <w:rFonts w:ascii="Times New Roman" w:hAnsiTheme="minorEastAsia" w:cs="Times New Roman" w:hint="eastAsia"/>
          <w:szCs w:val="21"/>
        </w:rPr>
        <w:t>，如</w:t>
      </w:r>
      <w:r w:rsidR="001B48A1" w:rsidRPr="00723BC1">
        <w:rPr>
          <w:rFonts w:ascii="Times New Roman" w:hAnsiTheme="minorEastAsia" w:cs="Times New Roman" w:hint="eastAsia"/>
          <w:szCs w:val="21"/>
        </w:rPr>
        <w:t>___________</w:t>
      </w:r>
      <w:r w:rsidR="001B48A1" w:rsidRPr="00723BC1">
        <w:rPr>
          <w:rFonts w:ascii="Times New Roman" w:hAnsiTheme="minorEastAsia" w:cs="Times New Roman" w:hint="eastAsia"/>
          <w:szCs w:val="21"/>
        </w:rPr>
        <w:t>、</w:t>
      </w:r>
      <w:r w:rsidR="001B48A1" w:rsidRPr="00723BC1">
        <w:rPr>
          <w:rFonts w:ascii="Times New Roman" w:hAnsiTheme="minorEastAsia" w:cs="Times New Roman" w:hint="eastAsia"/>
          <w:szCs w:val="21"/>
        </w:rPr>
        <w:t>___________</w:t>
      </w:r>
      <w:r w:rsidR="001B48A1" w:rsidRPr="00723BC1">
        <w:rPr>
          <w:rFonts w:ascii="Times New Roman" w:hAnsiTheme="minorEastAsia" w:cs="Times New Roman" w:hint="eastAsia"/>
          <w:szCs w:val="21"/>
        </w:rPr>
        <w:t>；和</w:t>
      </w:r>
      <w:r w:rsidR="001B48A1" w:rsidRPr="00723BC1">
        <w:rPr>
          <w:rFonts w:ascii="Times New Roman" w:hAnsiTheme="minorEastAsia" w:cs="Times New Roman" w:hint="eastAsia"/>
          <w:szCs w:val="21"/>
        </w:rPr>
        <w:t>___________</w:t>
      </w:r>
      <w:r w:rsidR="001B48A1" w:rsidRPr="00723BC1">
        <w:rPr>
          <w:rFonts w:ascii="Times New Roman" w:hAnsiTheme="minorEastAsia" w:cs="Times New Roman" w:hint="eastAsia"/>
          <w:szCs w:val="21"/>
        </w:rPr>
        <w:t>，如</w:t>
      </w:r>
      <w:r w:rsidR="001B48A1" w:rsidRPr="00723BC1">
        <w:rPr>
          <w:rFonts w:ascii="Times New Roman" w:hAnsiTheme="minorEastAsia" w:cs="Times New Roman" w:hint="eastAsia"/>
          <w:szCs w:val="21"/>
        </w:rPr>
        <w:t>___________</w:t>
      </w:r>
      <w:r w:rsidR="001B48A1" w:rsidRPr="00723BC1">
        <w:rPr>
          <w:rFonts w:ascii="Times New Roman" w:hAnsiTheme="minorEastAsia" w:cs="Times New Roman" w:hint="eastAsia"/>
          <w:szCs w:val="21"/>
        </w:rPr>
        <w:t>、</w:t>
      </w:r>
      <w:r w:rsidR="001B48A1" w:rsidRPr="00723BC1">
        <w:rPr>
          <w:rFonts w:ascii="Times New Roman" w:hAnsiTheme="minorEastAsia" w:cs="Times New Roman" w:hint="eastAsia"/>
          <w:szCs w:val="21"/>
        </w:rPr>
        <w:t>___________</w:t>
      </w:r>
      <w:r w:rsidR="001B48A1" w:rsidRPr="00723BC1">
        <w:rPr>
          <w:rFonts w:ascii="Times New Roman" w:hAnsiTheme="minorEastAsia" w:cs="Times New Roman" w:hint="eastAsia"/>
          <w:szCs w:val="21"/>
        </w:rPr>
        <w:t>。</w:t>
      </w:r>
    </w:p>
    <w:p w:rsidR="00832EEB" w:rsidRPr="00723BC1" w:rsidRDefault="00832EEB" w:rsidP="00491BCF">
      <w:pPr>
        <w:spacing w:line="400" w:lineRule="exact"/>
        <w:ind w:leftChars="200" w:left="420"/>
        <w:rPr>
          <w:rFonts w:ascii="Times New Roman" w:hAnsi="Times New Roman" w:cs="Times New Roman"/>
          <w:szCs w:val="21"/>
        </w:rPr>
      </w:pPr>
      <w:r w:rsidRPr="00723BC1">
        <w:rPr>
          <w:rFonts w:ascii="Times New Roman" w:hAnsi="Times New Roman" w:cs="Times New Roman"/>
          <w:szCs w:val="21"/>
        </w:rPr>
        <w:t>2</w:t>
      </w:r>
      <w:r w:rsidR="00A16A16" w:rsidRPr="00723BC1">
        <w:rPr>
          <w:rFonts w:ascii="Times New Roman" w:hAnsiTheme="minorEastAsia" w:cs="Times New Roman" w:hint="eastAsia"/>
          <w:szCs w:val="21"/>
        </w:rPr>
        <w:t>、</w:t>
      </w:r>
      <w:r w:rsidR="008D0CF5" w:rsidRPr="00723BC1">
        <w:rPr>
          <w:rFonts w:hint="eastAsia"/>
        </w:rPr>
        <w:t>光在</w:t>
      </w:r>
      <w:r w:rsidR="008D0CF5" w:rsidRPr="00723BC1">
        <w:rPr>
          <w:rFonts w:ascii="Times New Roman" w:hAnsiTheme="minorEastAsia" w:cs="Times New Roman" w:hint="eastAsia"/>
          <w:szCs w:val="21"/>
        </w:rPr>
        <w:t>________________</w:t>
      </w:r>
      <w:r w:rsidR="008D0CF5" w:rsidRPr="00723BC1">
        <w:rPr>
          <w:rFonts w:hint="eastAsia"/>
        </w:rPr>
        <w:t>介质中沿直线传播的。</w:t>
      </w:r>
    </w:p>
    <w:p w:rsidR="000D3194" w:rsidRPr="00723BC1" w:rsidRDefault="00832EEB" w:rsidP="00491BCF">
      <w:pPr>
        <w:spacing w:line="400" w:lineRule="exact"/>
        <w:ind w:leftChars="200" w:left="420"/>
        <w:rPr>
          <w:rFonts w:ascii="Times New Roman" w:hAnsiTheme="minorEastAsia" w:cs="Times New Roman"/>
          <w:szCs w:val="21"/>
        </w:rPr>
      </w:pPr>
      <w:r w:rsidRPr="00723BC1">
        <w:rPr>
          <w:rFonts w:ascii="Times New Roman" w:hAnsi="Times New Roman" w:cs="Times New Roman"/>
          <w:szCs w:val="21"/>
        </w:rPr>
        <w:t>3</w:t>
      </w:r>
      <w:r w:rsidR="00A16A16" w:rsidRPr="00723BC1">
        <w:rPr>
          <w:rFonts w:ascii="Times New Roman" w:hAnsiTheme="minorEastAsia" w:cs="Times New Roman" w:hint="eastAsia"/>
          <w:szCs w:val="21"/>
        </w:rPr>
        <w:t>、</w:t>
      </w:r>
      <w:r w:rsidR="008D0CF5" w:rsidRPr="00723BC1">
        <w:rPr>
          <w:rFonts w:ascii="Times New Roman" w:hAnsiTheme="minorEastAsia" w:cs="Times New Roman" w:hint="eastAsia"/>
          <w:szCs w:val="21"/>
        </w:rPr>
        <w:t>在物理学中，用</w:t>
      </w:r>
      <w:r w:rsidR="008D0CF5" w:rsidRPr="00723BC1">
        <w:rPr>
          <w:rFonts w:ascii="Times New Roman" w:hAnsiTheme="minorEastAsia" w:cs="Times New Roman" w:hint="eastAsia"/>
          <w:szCs w:val="21"/>
        </w:rPr>
        <w:t>_____________________</w:t>
      </w:r>
      <w:r w:rsidR="008D0CF5" w:rsidRPr="00723BC1">
        <w:rPr>
          <w:rFonts w:ascii="Times New Roman" w:hAnsiTheme="minorEastAsia" w:cs="Times New Roman" w:hint="eastAsia"/>
          <w:szCs w:val="21"/>
        </w:rPr>
        <w:t>表示光的传播路径和方向，并将其称为</w:t>
      </w:r>
      <w:r w:rsidR="008D0CF5" w:rsidRPr="00723BC1">
        <w:rPr>
          <w:rFonts w:ascii="Times New Roman" w:hAnsiTheme="minorEastAsia" w:cs="Times New Roman" w:hint="eastAsia"/>
          <w:szCs w:val="21"/>
        </w:rPr>
        <w:t>___________</w:t>
      </w:r>
      <w:r w:rsidR="008D0CF5" w:rsidRPr="00723BC1">
        <w:rPr>
          <w:rFonts w:ascii="Times New Roman" w:hAnsiTheme="minorEastAsia" w:cs="Times New Roman" w:hint="eastAsia"/>
          <w:szCs w:val="21"/>
        </w:rPr>
        <w:t>。</w:t>
      </w:r>
    </w:p>
    <w:p w:rsidR="00AA1326" w:rsidRPr="00723BC1" w:rsidRDefault="009A0E54" w:rsidP="00491BCF">
      <w:pPr>
        <w:spacing w:line="400" w:lineRule="exact"/>
        <w:ind w:leftChars="200" w:left="420"/>
        <w:rPr>
          <w:rFonts w:ascii="Times New Roman" w:hAnsiTheme="minorEastAsia" w:cs="Times New Roman"/>
          <w:szCs w:val="21"/>
        </w:rPr>
      </w:pPr>
      <w:r w:rsidRPr="00723BC1">
        <w:rPr>
          <w:rFonts w:ascii="Times New Roman" w:hAnsiTheme="minorEastAsia" w:cs="Times New Roman" w:hint="eastAsia"/>
          <w:noProof/>
          <w:szCs w:val="21"/>
        </w:rPr>
        <w:drawing>
          <wp:anchor distT="0" distB="0" distL="114300" distR="114300" simplePos="0" relativeHeight="251736064" behindDoc="0" locked="0" layoutInCell="1" allowOverlap="1" wp14:anchorId="2E88C680" wp14:editId="5033E0E9">
            <wp:simplePos x="0" y="0"/>
            <wp:positionH relativeFrom="column">
              <wp:posOffset>3614420</wp:posOffset>
            </wp:positionH>
            <wp:positionV relativeFrom="paragraph">
              <wp:posOffset>593090</wp:posOffset>
            </wp:positionV>
            <wp:extent cx="2160905" cy="933450"/>
            <wp:effectExtent l="0" t="0" r="0" b="0"/>
            <wp:wrapSquare wrapText="bothSides"/>
            <wp:docPr id="160" name="图片 160" descr="C:\Users\20151214\Desktop\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20151214\Desktop\6.jpg"/>
                    <pic:cNvPicPr>
                      <a:picLocks noChangeAspect="1" noChangeArrowheads="1"/>
                    </pic:cNvPicPr>
                  </pic:nvPicPr>
                  <pic:blipFill rotWithShape="1">
                    <a:blip r:embed="rId11"/>
                    <a:srcRect t="5769"/>
                    <a:stretch/>
                  </pic:blipFill>
                  <pic:spPr bwMode="auto">
                    <a:xfrm>
                      <a:off x="0" y="0"/>
                      <a:ext cx="2160905" cy="9334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0CF5" w:rsidRPr="00723BC1">
        <w:rPr>
          <w:rFonts w:ascii="Times New Roman" w:hAnsiTheme="minorEastAsia" w:cs="Times New Roman" w:hint="eastAsia"/>
          <w:szCs w:val="21"/>
        </w:rPr>
        <w:t>4</w:t>
      </w:r>
      <w:r w:rsidR="008D0CF5" w:rsidRPr="00723BC1">
        <w:rPr>
          <w:rFonts w:ascii="Times New Roman" w:hAnsiTheme="minorEastAsia" w:cs="Times New Roman" w:hint="eastAsia"/>
          <w:szCs w:val="21"/>
        </w:rPr>
        <w:t>、</w:t>
      </w:r>
      <w:r w:rsidR="009007B5" w:rsidRPr="00723BC1">
        <w:rPr>
          <w:rFonts w:ascii="Times New Roman" w:hAnsiTheme="minorEastAsia" w:cs="Times New Roman" w:hint="eastAsia"/>
          <w:szCs w:val="21"/>
        </w:rPr>
        <w:t>（</w:t>
      </w:r>
      <w:r w:rsidR="009007B5" w:rsidRPr="00723BC1">
        <w:rPr>
          <w:rFonts w:ascii="Times New Roman" w:hAnsiTheme="minorEastAsia" w:cs="Times New Roman" w:hint="eastAsia"/>
          <w:szCs w:val="21"/>
        </w:rPr>
        <w:t>1</w:t>
      </w:r>
      <w:r w:rsidR="009007B5" w:rsidRPr="00723BC1">
        <w:rPr>
          <w:rFonts w:ascii="Times New Roman" w:hAnsiTheme="minorEastAsia" w:cs="Times New Roman" w:hint="eastAsia"/>
          <w:szCs w:val="21"/>
        </w:rPr>
        <w:t>）</w:t>
      </w:r>
      <w:proofErr w:type="gramStart"/>
      <w:r w:rsidR="00F970A9" w:rsidRPr="00723BC1">
        <w:rPr>
          <w:rFonts w:ascii="Times New Roman" w:hAnsiTheme="minorEastAsia" w:cs="Times New Roman" w:hint="eastAsia"/>
          <w:szCs w:val="21"/>
        </w:rPr>
        <w:t>光沿直线传播</w:t>
      </w:r>
      <w:proofErr w:type="gramEnd"/>
      <w:r w:rsidR="00F970A9" w:rsidRPr="00723BC1">
        <w:rPr>
          <w:rFonts w:ascii="Times New Roman" w:hAnsiTheme="minorEastAsia" w:cs="Times New Roman" w:hint="eastAsia"/>
          <w:szCs w:val="21"/>
        </w:rPr>
        <w:t>的现象有：</w:t>
      </w:r>
      <w:r w:rsidR="00F970A9" w:rsidRPr="00723BC1">
        <w:rPr>
          <w:rFonts w:ascii="Times New Roman" w:hAnsiTheme="minorEastAsia" w:cs="Times New Roman" w:hint="eastAsia"/>
          <w:szCs w:val="21"/>
        </w:rPr>
        <w:t>________________________________________________________</w:t>
      </w:r>
      <w:r w:rsidR="00F970A9" w:rsidRPr="00723BC1">
        <w:rPr>
          <w:rFonts w:ascii="Times New Roman" w:hAnsiTheme="minorEastAsia" w:cs="Times New Roman" w:hint="eastAsia"/>
          <w:szCs w:val="21"/>
        </w:rPr>
        <w:t>。</w:t>
      </w:r>
      <w:r w:rsidR="009007B5" w:rsidRPr="00723BC1">
        <w:rPr>
          <w:rFonts w:ascii="Times New Roman" w:hAnsiTheme="minorEastAsia" w:cs="Times New Roman" w:hint="eastAsia"/>
          <w:szCs w:val="21"/>
        </w:rPr>
        <w:t>（</w:t>
      </w:r>
      <w:r w:rsidR="009007B5" w:rsidRPr="00723BC1">
        <w:rPr>
          <w:rFonts w:ascii="Times New Roman" w:hAnsiTheme="minorEastAsia" w:cs="Times New Roman" w:hint="eastAsia"/>
          <w:szCs w:val="21"/>
        </w:rPr>
        <w:t>2</w:t>
      </w:r>
      <w:r w:rsidR="009007B5" w:rsidRPr="00723BC1">
        <w:rPr>
          <w:rFonts w:ascii="Times New Roman" w:hAnsiTheme="minorEastAsia" w:cs="Times New Roman" w:hint="eastAsia"/>
          <w:szCs w:val="21"/>
        </w:rPr>
        <w:t>）</w:t>
      </w:r>
      <w:proofErr w:type="gramStart"/>
      <w:r w:rsidR="00F970A9" w:rsidRPr="00723BC1">
        <w:rPr>
          <w:rFonts w:ascii="Times New Roman" w:hAnsiTheme="minorEastAsia" w:cs="Times New Roman" w:hint="eastAsia"/>
          <w:szCs w:val="21"/>
        </w:rPr>
        <w:t>光沿直线传播</w:t>
      </w:r>
      <w:proofErr w:type="gramEnd"/>
      <w:r w:rsidR="00F970A9" w:rsidRPr="00723BC1">
        <w:rPr>
          <w:rFonts w:ascii="Times New Roman" w:hAnsiTheme="minorEastAsia" w:cs="Times New Roman" w:hint="eastAsia"/>
          <w:szCs w:val="21"/>
        </w:rPr>
        <w:t>的应用：</w:t>
      </w:r>
      <w:r w:rsidR="00F970A9" w:rsidRPr="00723BC1">
        <w:rPr>
          <w:rFonts w:ascii="Times New Roman" w:hAnsiTheme="minorEastAsia" w:cs="Times New Roman" w:hint="eastAsia"/>
          <w:szCs w:val="21"/>
        </w:rPr>
        <w:t>___________________________________________________________</w:t>
      </w:r>
      <w:r w:rsidR="00F970A9" w:rsidRPr="00723BC1">
        <w:rPr>
          <w:rFonts w:ascii="Times New Roman" w:hAnsiTheme="minorEastAsia" w:cs="Times New Roman" w:hint="eastAsia"/>
          <w:szCs w:val="21"/>
        </w:rPr>
        <w:t>。</w:t>
      </w:r>
    </w:p>
    <w:p w:rsidR="009A0E54" w:rsidRPr="00723BC1" w:rsidRDefault="009A0E54" w:rsidP="009A0E54">
      <w:pPr>
        <w:spacing w:line="400" w:lineRule="exact"/>
        <w:ind w:leftChars="200" w:left="420"/>
        <w:rPr>
          <w:rFonts w:ascii="Times New Roman" w:hAnsiTheme="minorEastAsia" w:cs="Times New Roman"/>
          <w:szCs w:val="21"/>
        </w:rPr>
      </w:pPr>
      <w:r w:rsidRPr="00723BC1">
        <w:rPr>
          <w:rFonts w:ascii="Times New Roman" w:hAnsiTheme="minorEastAsia" w:cs="Times New Roman" w:hint="eastAsia"/>
          <w:noProof/>
          <w:szCs w:val="21"/>
        </w:rPr>
        <w:drawing>
          <wp:anchor distT="0" distB="0" distL="114300" distR="114300" simplePos="0" relativeHeight="251695103" behindDoc="0" locked="0" layoutInCell="1" allowOverlap="1" wp14:anchorId="71481E43" wp14:editId="76BDE573">
            <wp:simplePos x="0" y="0"/>
            <wp:positionH relativeFrom="column">
              <wp:posOffset>3833495</wp:posOffset>
            </wp:positionH>
            <wp:positionV relativeFrom="paragraph">
              <wp:posOffset>1009015</wp:posOffset>
            </wp:positionV>
            <wp:extent cx="1752600" cy="1028700"/>
            <wp:effectExtent l="0" t="0" r="0" b="0"/>
            <wp:wrapSquare wrapText="bothSides"/>
            <wp:docPr id="12" name="图片 159" descr="C:\Users\20151214\Desktop\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20151214\Desktop\5.jpg"/>
                    <pic:cNvPicPr>
                      <a:picLocks noChangeAspect="1" noChangeArrowheads="1"/>
                    </pic:cNvPicPr>
                  </pic:nvPicPr>
                  <pic:blipFill rotWithShape="1">
                    <a:blip r:embed="rId12"/>
                    <a:srcRect l="8658" t="11805" r="11689" b="13194"/>
                    <a:stretch/>
                  </pic:blipFill>
                  <pic:spPr bwMode="auto">
                    <a:xfrm>
                      <a:off x="0" y="0"/>
                      <a:ext cx="1752600" cy="1028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3BC1">
        <w:rPr>
          <w:rFonts w:ascii="Times New Roman" w:hAnsiTheme="minorEastAsia" w:cs="Times New Roman" w:hint="eastAsia"/>
          <w:noProof/>
          <w:szCs w:val="21"/>
        </w:rPr>
        <w:drawing>
          <wp:anchor distT="0" distB="0" distL="114300" distR="114300" simplePos="0" relativeHeight="251694079" behindDoc="0" locked="0" layoutInCell="1" allowOverlap="1" wp14:anchorId="6E186961" wp14:editId="398FB124">
            <wp:simplePos x="0" y="0"/>
            <wp:positionH relativeFrom="column">
              <wp:posOffset>299720</wp:posOffset>
            </wp:positionH>
            <wp:positionV relativeFrom="paragraph">
              <wp:posOffset>161290</wp:posOffset>
            </wp:positionV>
            <wp:extent cx="3257550" cy="1819275"/>
            <wp:effectExtent l="0" t="0" r="0" b="0"/>
            <wp:wrapSquare wrapText="bothSides"/>
            <wp:docPr id="158" name="图片 158" descr="C:\Users\20151214\Deskto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20151214\Desktop\4.jpg"/>
                    <pic:cNvPicPr>
                      <a:picLocks noChangeAspect="1" noChangeArrowheads="1"/>
                    </pic:cNvPicPr>
                  </pic:nvPicPr>
                  <pic:blipFill>
                    <a:blip r:embed="rId13"/>
                    <a:srcRect/>
                    <a:stretch>
                      <a:fillRect/>
                    </a:stretch>
                  </pic:blipFill>
                  <pic:spPr bwMode="auto">
                    <a:xfrm>
                      <a:off x="0" y="0"/>
                      <a:ext cx="3257550" cy="1819275"/>
                    </a:xfrm>
                    <a:prstGeom prst="rect">
                      <a:avLst/>
                    </a:prstGeom>
                    <a:noFill/>
                    <a:ln w="9525">
                      <a:noFill/>
                      <a:miter lim="800000"/>
                      <a:headEnd/>
                      <a:tailEnd/>
                    </a:ln>
                  </pic:spPr>
                </pic:pic>
              </a:graphicData>
            </a:graphic>
          </wp:anchor>
        </w:drawing>
      </w:r>
    </w:p>
    <w:p w:rsidR="008D0CF5" w:rsidRPr="00723BC1" w:rsidRDefault="00AA1326" w:rsidP="00285104">
      <w:pPr>
        <w:spacing w:line="400" w:lineRule="exact"/>
        <w:ind w:leftChars="200" w:left="420"/>
        <w:rPr>
          <w:rFonts w:ascii="Times New Roman" w:hAnsiTheme="minorEastAsia" w:cs="Times New Roman"/>
          <w:szCs w:val="21"/>
        </w:rPr>
      </w:pPr>
      <w:r w:rsidRPr="00723BC1">
        <w:rPr>
          <w:rFonts w:ascii="Times New Roman" w:hAnsiTheme="minorEastAsia" w:cs="Times New Roman" w:hint="eastAsia"/>
          <w:szCs w:val="21"/>
        </w:rPr>
        <w:t>5</w:t>
      </w:r>
      <w:r w:rsidRPr="00723BC1">
        <w:rPr>
          <w:rFonts w:ascii="Times New Roman" w:hAnsiTheme="minorEastAsia" w:cs="Times New Roman" w:hint="eastAsia"/>
          <w:szCs w:val="21"/>
        </w:rPr>
        <w:t>、光在真空中的传播速度约为</w:t>
      </w:r>
      <w:r w:rsidRPr="00723BC1">
        <w:rPr>
          <w:rFonts w:ascii="Times New Roman" w:hAnsiTheme="minorEastAsia" w:cs="Times New Roman" w:hint="eastAsia"/>
          <w:szCs w:val="21"/>
        </w:rPr>
        <w:t>__________________</w:t>
      </w:r>
      <w:r w:rsidRPr="00723BC1">
        <w:rPr>
          <w:rFonts w:ascii="Times New Roman" w:hAnsiTheme="minorEastAsia" w:cs="Times New Roman" w:hint="eastAsia"/>
          <w:szCs w:val="21"/>
        </w:rPr>
        <w:t>，光在其他介质中的传播速度比真空中的光速要</w:t>
      </w:r>
      <w:r w:rsidRPr="00723BC1">
        <w:rPr>
          <w:rFonts w:ascii="Times New Roman" w:hAnsiTheme="minorEastAsia" w:cs="Times New Roman" w:hint="eastAsia"/>
          <w:szCs w:val="21"/>
        </w:rPr>
        <w:t>_________</w:t>
      </w:r>
      <w:r w:rsidRPr="00723BC1">
        <w:rPr>
          <w:rFonts w:ascii="Times New Roman" w:hAnsiTheme="minorEastAsia" w:cs="Times New Roman" w:hint="eastAsia"/>
          <w:szCs w:val="21"/>
        </w:rPr>
        <w:t>。如光在水中的速度为真空中光速的</w:t>
      </w:r>
      <w:r w:rsidRPr="00723BC1">
        <w:rPr>
          <w:rFonts w:ascii="Times New Roman" w:hAnsiTheme="minorEastAsia" w:cs="Times New Roman" w:hint="eastAsia"/>
          <w:szCs w:val="21"/>
        </w:rPr>
        <w:t>3/4</w:t>
      </w:r>
      <w:r w:rsidRPr="00723BC1">
        <w:rPr>
          <w:rFonts w:ascii="Times New Roman" w:hAnsiTheme="minorEastAsia" w:cs="Times New Roman" w:hint="eastAsia"/>
          <w:szCs w:val="21"/>
        </w:rPr>
        <w:t>，光在玻璃中的速度为真空中光速的</w:t>
      </w:r>
      <w:r w:rsidRPr="00723BC1">
        <w:rPr>
          <w:rFonts w:ascii="Times New Roman" w:hAnsiTheme="minorEastAsia" w:cs="Times New Roman" w:hint="eastAsia"/>
          <w:szCs w:val="21"/>
        </w:rPr>
        <w:t>2/3</w:t>
      </w:r>
      <w:r w:rsidRPr="00723BC1">
        <w:rPr>
          <w:rFonts w:ascii="Times New Roman" w:hAnsiTheme="minorEastAsia" w:cs="Times New Roman" w:hint="eastAsia"/>
          <w:szCs w:val="21"/>
        </w:rPr>
        <w:t>。</w:t>
      </w:r>
    </w:p>
    <w:p w:rsidR="00BE20B9" w:rsidRPr="00723BC1" w:rsidRDefault="00BE20B9" w:rsidP="00285104">
      <w:pPr>
        <w:spacing w:line="400" w:lineRule="exact"/>
        <w:rPr>
          <w:rFonts w:ascii="Times New Roman" w:hAnsi="Times New Roman" w:cs="Times New Roman"/>
          <w:color w:val="FF0000"/>
          <w:szCs w:val="21"/>
        </w:rPr>
      </w:pPr>
    </w:p>
    <w:p w:rsidR="000D3194" w:rsidRPr="00723BC1" w:rsidRDefault="00A16A16" w:rsidP="00285104">
      <w:pPr>
        <w:spacing w:line="400" w:lineRule="exact"/>
        <w:rPr>
          <w:rFonts w:ascii="Times New Roman" w:eastAsia="黑体" w:hAnsi="Times New Roman" w:cs="Times New Roman"/>
          <w:sz w:val="24"/>
          <w:szCs w:val="24"/>
        </w:rPr>
      </w:pPr>
      <w:r w:rsidRPr="00723BC1">
        <w:rPr>
          <w:rFonts w:ascii="Times New Roman" w:eastAsia="黑体" w:hAnsi="Times New Roman" w:cs="Times New Roman" w:hint="eastAsia"/>
          <w:sz w:val="24"/>
          <w:szCs w:val="24"/>
        </w:rPr>
        <w:t>二</w:t>
      </w:r>
      <w:r w:rsidR="00493461" w:rsidRPr="00723BC1">
        <w:rPr>
          <w:rFonts w:ascii="Times New Roman" w:eastAsia="黑体" w:hAnsi="黑体" w:cs="Times New Roman"/>
          <w:sz w:val="24"/>
          <w:szCs w:val="24"/>
        </w:rPr>
        <w:t>、</w:t>
      </w:r>
      <w:r w:rsidR="006B6A7B" w:rsidRPr="00723BC1">
        <w:rPr>
          <w:rFonts w:ascii="Times New Roman" w:eastAsia="黑体" w:hAnsi="黑体" w:cs="Times New Roman" w:hint="eastAsia"/>
          <w:sz w:val="24"/>
          <w:szCs w:val="24"/>
        </w:rPr>
        <w:t>光的反射</w:t>
      </w:r>
    </w:p>
    <w:p w:rsidR="009821D1" w:rsidRPr="00723BC1" w:rsidRDefault="009821D1" w:rsidP="00285104">
      <w:pPr>
        <w:spacing w:line="400" w:lineRule="exact"/>
        <w:ind w:leftChars="200" w:left="420"/>
        <w:rPr>
          <w:rFonts w:ascii="Times New Roman" w:eastAsia="宋体" w:hAnsi="Times New Roman" w:cs="Times New Roman"/>
          <w:szCs w:val="21"/>
        </w:rPr>
      </w:pPr>
      <w:r w:rsidRPr="00723BC1">
        <w:rPr>
          <w:rFonts w:ascii="Times New Roman" w:eastAsia="宋体" w:hAnsi="Times New Roman" w:cs="Times New Roman"/>
          <w:szCs w:val="21"/>
        </w:rPr>
        <w:t>1</w:t>
      </w:r>
      <w:r w:rsidR="00A16A16" w:rsidRPr="00723BC1">
        <w:rPr>
          <w:rFonts w:ascii="Times New Roman" w:eastAsia="宋体" w:hAnsi="宋体" w:cs="Times New Roman" w:hint="eastAsia"/>
          <w:szCs w:val="21"/>
        </w:rPr>
        <w:t>、</w:t>
      </w:r>
      <w:r w:rsidR="004C4302" w:rsidRPr="00723BC1">
        <w:rPr>
          <w:rFonts w:ascii="Times New Roman" w:eastAsia="宋体" w:hAnsi="宋体" w:cs="Times New Roman" w:hint="eastAsia"/>
          <w:szCs w:val="21"/>
        </w:rPr>
        <w:t>光在两种物质分界面上改变传播方向又返回原来物质中的现象，叫做</w:t>
      </w:r>
      <w:r w:rsidR="004C4302" w:rsidRPr="00723BC1">
        <w:rPr>
          <w:rFonts w:ascii="Times New Roman" w:hAnsiTheme="minorEastAsia" w:cs="Times New Roman" w:hint="eastAsia"/>
          <w:szCs w:val="21"/>
        </w:rPr>
        <w:t>___________</w:t>
      </w:r>
      <w:r w:rsidR="004C4302" w:rsidRPr="00723BC1">
        <w:rPr>
          <w:rFonts w:ascii="Times New Roman" w:hAnsiTheme="minorEastAsia" w:cs="Times New Roman" w:hint="eastAsia"/>
          <w:szCs w:val="21"/>
        </w:rPr>
        <w:t>。</w:t>
      </w:r>
    </w:p>
    <w:p w:rsidR="009821D1" w:rsidRPr="00723BC1" w:rsidRDefault="009821D1" w:rsidP="00285104">
      <w:pPr>
        <w:spacing w:line="400" w:lineRule="exact"/>
        <w:ind w:leftChars="200" w:left="420"/>
        <w:rPr>
          <w:rFonts w:ascii="Times New Roman" w:eastAsia="宋体" w:hAnsi="Times New Roman" w:cs="Times New Roman"/>
          <w:szCs w:val="21"/>
        </w:rPr>
      </w:pPr>
      <w:r w:rsidRPr="00723BC1">
        <w:rPr>
          <w:rFonts w:ascii="Times New Roman" w:eastAsia="宋体" w:hAnsi="Times New Roman" w:cs="Times New Roman"/>
          <w:szCs w:val="21"/>
        </w:rPr>
        <w:t>2</w:t>
      </w:r>
      <w:r w:rsidR="00A16A16" w:rsidRPr="00723BC1">
        <w:rPr>
          <w:rFonts w:ascii="Times New Roman" w:eastAsia="宋体" w:hAnsi="宋体" w:cs="Times New Roman" w:hint="eastAsia"/>
          <w:szCs w:val="21"/>
        </w:rPr>
        <w:t>、</w:t>
      </w:r>
      <w:r w:rsidR="004C4302" w:rsidRPr="00723BC1">
        <w:rPr>
          <w:rFonts w:ascii="Times New Roman" w:eastAsia="宋体" w:hAnsi="宋体" w:cs="Times New Roman" w:hint="eastAsia"/>
          <w:szCs w:val="21"/>
        </w:rPr>
        <w:t>光滑的反射面叫</w:t>
      </w:r>
      <w:r w:rsidR="005D0E70" w:rsidRPr="00723BC1">
        <w:rPr>
          <w:rFonts w:ascii="Times New Roman" w:hAnsiTheme="minorEastAsia" w:cs="Times New Roman" w:hint="eastAsia"/>
          <w:szCs w:val="21"/>
        </w:rPr>
        <w:t>___________</w:t>
      </w:r>
      <w:r w:rsidR="004C4302" w:rsidRPr="00723BC1">
        <w:rPr>
          <w:rFonts w:ascii="Times New Roman" w:eastAsia="宋体" w:hAnsi="宋体" w:cs="Times New Roman" w:hint="eastAsia"/>
          <w:szCs w:val="21"/>
        </w:rPr>
        <w:t>，反射面是平面的镜面叫做</w:t>
      </w:r>
      <w:r w:rsidR="005D0E70" w:rsidRPr="00723BC1">
        <w:rPr>
          <w:rFonts w:ascii="Times New Roman" w:hAnsiTheme="minorEastAsia" w:cs="Times New Roman" w:hint="eastAsia"/>
          <w:szCs w:val="21"/>
        </w:rPr>
        <w:t>___________</w:t>
      </w:r>
      <w:r w:rsidR="005D0E70" w:rsidRPr="00723BC1">
        <w:rPr>
          <w:rFonts w:ascii="Times New Roman" w:hAnsiTheme="minorEastAsia" w:cs="Times New Roman" w:hint="eastAsia"/>
          <w:szCs w:val="21"/>
        </w:rPr>
        <w:t>。</w:t>
      </w:r>
    </w:p>
    <w:p w:rsidR="009821D1" w:rsidRPr="00723BC1" w:rsidRDefault="009821D1" w:rsidP="00285104">
      <w:pPr>
        <w:spacing w:line="400" w:lineRule="exact"/>
        <w:ind w:leftChars="200" w:left="420"/>
        <w:rPr>
          <w:rFonts w:ascii="Times New Roman" w:eastAsia="宋体" w:hAnsi="Times New Roman" w:cs="Times New Roman"/>
          <w:szCs w:val="21"/>
        </w:rPr>
      </w:pPr>
      <w:r w:rsidRPr="00723BC1">
        <w:rPr>
          <w:rFonts w:ascii="Times New Roman" w:eastAsia="宋体" w:hAnsi="Times New Roman" w:cs="Times New Roman"/>
          <w:szCs w:val="21"/>
        </w:rPr>
        <w:t>3</w:t>
      </w:r>
      <w:r w:rsidR="00A16A16" w:rsidRPr="00723BC1">
        <w:rPr>
          <w:rFonts w:ascii="Times New Roman" w:eastAsia="宋体" w:hAnsi="宋体" w:cs="Times New Roman" w:hint="eastAsia"/>
          <w:szCs w:val="21"/>
        </w:rPr>
        <w:t>、</w:t>
      </w:r>
      <w:r w:rsidR="004C4302" w:rsidRPr="00723BC1">
        <w:rPr>
          <w:rFonts w:ascii="Times New Roman" w:eastAsia="宋体" w:hAnsi="宋体" w:cs="Times New Roman" w:hint="eastAsia"/>
          <w:szCs w:val="21"/>
        </w:rPr>
        <w:t>光的反射现象遵循光的反射定律，即反射光线、入射光线和法线在</w:t>
      </w:r>
      <w:r w:rsidR="005D0E70" w:rsidRPr="00723BC1">
        <w:rPr>
          <w:rFonts w:ascii="Times New Roman" w:hAnsiTheme="minorEastAsia" w:cs="Times New Roman" w:hint="eastAsia"/>
          <w:szCs w:val="21"/>
        </w:rPr>
        <w:t>__________________</w:t>
      </w:r>
      <w:r w:rsidR="004C4302" w:rsidRPr="00723BC1">
        <w:rPr>
          <w:rFonts w:ascii="Times New Roman" w:eastAsia="宋体" w:hAnsi="宋体" w:cs="Times New Roman" w:hint="eastAsia"/>
          <w:szCs w:val="21"/>
        </w:rPr>
        <w:t>；反射光线和入射光线分别位于</w:t>
      </w:r>
      <w:r w:rsidR="005D0E70" w:rsidRPr="00723BC1">
        <w:rPr>
          <w:rFonts w:ascii="Times New Roman" w:hAnsiTheme="minorEastAsia" w:cs="Times New Roman" w:hint="eastAsia"/>
          <w:szCs w:val="21"/>
        </w:rPr>
        <w:t>______________________</w:t>
      </w:r>
      <w:r w:rsidR="004C4302" w:rsidRPr="00723BC1">
        <w:rPr>
          <w:rFonts w:ascii="Times New Roman" w:eastAsia="宋体" w:hAnsi="宋体" w:cs="Times New Roman" w:hint="eastAsia"/>
          <w:szCs w:val="21"/>
        </w:rPr>
        <w:t>；</w:t>
      </w:r>
      <w:r w:rsidR="005D0E70" w:rsidRPr="00723BC1">
        <w:rPr>
          <w:rFonts w:ascii="Times New Roman" w:hAnsiTheme="minorEastAsia" w:cs="Times New Roman" w:hint="eastAsia"/>
          <w:szCs w:val="21"/>
        </w:rPr>
        <w:t>______________________</w:t>
      </w:r>
      <w:r w:rsidR="004C4302" w:rsidRPr="00723BC1">
        <w:rPr>
          <w:rFonts w:ascii="Times New Roman" w:eastAsia="宋体" w:hAnsi="宋体" w:cs="Times New Roman" w:hint="eastAsia"/>
          <w:szCs w:val="21"/>
        </w:rPr>
        <w:t>。反射时光路是</w:t>
      </w:r>
      <w:r w:rsidR="005D0E70" w:rsidRPr="00723BC1">
        <w:rPr>
          <w:rFonts w:ascii="Times New Roman" w:hAnsiTheme="minorEastAsia" w:cs="Times New Roman" w:hint="eastAsia"/>
          <w:szCs w:val="21"/>
        </w:rPr>
        <w:t>___________</w:t>
      </w:r>
      <w:r w:rsidR="004C4302" w:rsidRPr="00723BC1">
        <w:rPr>
          <w:rFonts w:ascii="Times New Roman" w:eastAsia="宋体" w:hAnsi="宋体" w:cs="Times New Roman" w:hint="eastAsia"/>
          <w:szCs w:val="21"/>
        </w:rPr>
        <w:t>。</w:t>
      </w:r>
    </w:p>
    <w:p w:rsidR="000D3194" w:rsidRPr="00723BC1" w:rsidRDefault="009821D1" w:rsidP="00285104">
      <w:pPr>
        <w:spacing w:line="400" w:lineRule="exact"/>
        <w:ind w:leftChars="200" w:left="420"/>
        <w:rPr>
          <w:rFonts w:ascii="Times New Roman" w:eastAsia="宋体" w:hAnsi="Times New Roman" w:cs="Times New Roman"/>
          <w:szCs w:val="21"/>
        </w:rPr>
      </w:pPr>
      <w:r w:rsidRPr="00723BC1">
        <w:rPr>
          <w:rFonts w:ascii="Times New Roman" w:eastAsia="宋体" w:hAnsi="Times New Roman" w:cs="Times New Roman"/>
          <w:szCs w:val="21"/>
        </w:rPr>
        <w:t>4</w:t>
      </w:r>
      <w:r w:rsidR="00A16A16" w:rsidRPr="00723BC1">
        <w:rPr>
          <w:rFonts w:ascii="Times New Roman" w:eastAsia="宋体" w:hAnsi="宋体" w:cs="Times New Roman" w:hint="eastAsia"/>
          <w:szCs w:val="21"/>
        </w:rPr>
        <w:t>、</w:t>
      </w:r>
      <w:r w:rsidR="004C4302" w:rsidRPr="00723BC1">
        <w:rPr>
          <w:rFonts w:ascii="Times New Roman" w:eastAsia="宋体" w:hAnsi="宋体" w:cs="Times New Roman" w:hint="eastAsia"/>
          <w:szCs w:val="21"/>
        </w:rPr>
        <w:t>在探究光的反射规律的过程中，光线沿着一侧平面入射后，将另一个平面缓慢旋转，直到这个平面与入射平面位于</w:t>
      </w:r>
      <w:r w:rsidR="00F6044D" w:rsidRPr="00723BC1">
        <w:rPr>
          <w:rFonts w:ascii="Times New Roman" w:hAnsiTheme="minorEastAsia" w:cs="Times New Roman" w:hint="eastAsia"/>
          <w:szCs w:val="21"/>
        </w:rPr>
        <w:t>______________________</w:t>
      </w:r>
      <w:r w:rsidR="004C4302" w:rsidRPr="00723BC1">
        <w:rPr>
          <w:rFonts w:ascii="Times New Roman" w:eastAsia="宋体" w:hAnsi="宋体" w:cs="Times New Roman" w:hint="eastAsia"/>
          <w:szCs w:val="21"/>
        </w:rPr>
        <w:t>，才出现反射光线的径迹；入射角减小时，反射角</w:t>
      </w:r>
      <w:r w:rsidR="00F6044D" w:rsidRPr="00723BC1">
        <w:rPr>
          <w:rFonts w:ascii="Times New Roman" w:hAnsiTheme="minorEastAsia" w:cs="Times New Roman" w:hint="eastAsia"/>
          <w:szCs w:val="21"/>
        </w:rPr>
        <w:t>___________</w:t>
      </w:r>
      <w:r w:rsidR="004C4302" w:rsidRPr="00723BC1">
        <w:rPr>
          <w:rFonts w:ascii="Times New Roman" w:eastAsia="宋体" w:hAnsi="宋体" w:cs="Times New Roman" w:hint="eastAsia"/>
          <w:szCs w:val="21"/>
        </w:rPr>
        <w:t>，他们总是</w:t>
      </w:r>
      <w:r w:rsidR="00F6044D" w:rsidRPr="00723BC1">
        <w:rPr>
          <w:rFonts w:ascii="Times New Roman" w:hAnsiTheme="minorEastAsia" w:cs="Times New Roman" w:hint="eastAsia"/>
          <w:szCs w:val="21"/>
        </w:rPr>
        <w:t>___________</w:t>
      </w:r>
      <w:r w:rsidR="00F6044D" w:rsidRPr="00723BC1">
        <w:rPr>
          <w:rFonts w:ascii="Times New Roman" w:hAnsiTheme="minorEastAsia" w:cs="Times New Roman" w:hint="eastAsia"/>
          <w:szCs w:val="21"/>
        </w:rPr>
        <w:t>。</w:t>
      </w:r>
    </w:p>
    <w:p w:rsidR="003262D7" w:rsidRPr="00723BC1" w:rsidRDefault="004C4302" w:rsidP="00285104">
      <w:pPr>
        <w:spacing w:line="400" w:lineRule="exact"/>
        <w:ind w:leftChars="200" w:left="420"/>
        <w:rPr>
          <w:rFonts w:ascii="Times New Roman" w:hAnsiTheme="minorEastAsia" w:cs="Times New Roman"/>
          <w:szCs w:val="21"/>
        </w:rPr>
      </w:pPr>
      <w:r w:rsidRPr="00723BC1">
        <w:rPr>
          <w:rFonts w:ascii="Times New Roman" w:hAnsi="Times New Roman" w:cs="Times New Roman" w:hint="eastAsia"/>
          <w:szCs w:val="21"/>
        </w:rPr>
        <w:lastRenderedPageBreak/>
        <w:t>5</w:t>
      </w:r>
      <w:r w:rsidRPr="00723BC1">
        <w:rPr>
          <w:rFonts w:ascii="Times New Roman" w:hAnsi="Times New Roman" w:cs="Times New Roman" w:hint="eastAsia"/>
          <w:szCs w:val="21"/>
        </w:rPr>
        <w:t>、光线射到物体光滑的表面时发生的反射叫做</w:t>
      </w:r>
      <w:r w:rsidR="00F6044D" w:rsidRPr="00723BC1">
        <w:rPr>
          <w:rFonts w:ascii="Times New Roman" w:hAnsiTheme="minorEastAsia" w:cs="Times New Roman" w:hint="eastAsia"/>
          <w:szCs w:val="21"/>
        </w:rPr>
        <w:t>___________________</w:t>
      </w:r>
      <w:r w:rsidRPr="00723BC1">
        <w:rPr>
          <w:rFonts w:ascii="Times New Roman" w:hAnsi="Times New Roman" w:cs="Times New Roman" w:hint="eastAsia"/>
          <w:szCs w:val="21"/>
        </w:rPr>
        <w:t>，它的特点是入射的平行光线反射后仍将</w:t>
      </w:r>
      <w:r w:rsidR="00F6044D" w:rsidRPr="00723BC1">
        <w:rPr>
          <w:rFonts w:ascii="Times New Roman" w:hAnsiTheme="minorEastAsia" w:cs="Times New Roman" w:hint="eastAsia"/>
          <w:szCs w:val="21"/>
        </w:rPr>
        <w:t>___________________</w:t>
      </w:r>
      <w:r w:rsidRPr="00723BC1">
        <w:rPr>
          <w:rFonts w:ascii="Times New Roman" w:hAnsi="Times New Roman" w:cs="Times New Roman" w:hint="eastAsia"/>
          <w:szCs w:val="21"/>
        </w:rPr>
        <w:t>；光线射到物体粗糙的表面上发生的反射叫做</w:t>
      </w:r>
      <w:r w:rsidR="00F6044D" w:rsidRPr="00723BC1">
        <w:rPr>
          <w:rFonts w:ascii="Times New Roman" w:hAnsiTheme="minorEastAsia" w:cs="Times New Roman" w:hint="eastAsia"/>
          <w:szCs w:val="21"/>
        </w:rPr>
        <w:t>___________________</w:t>
      </w:r>
      <w:r w:rsidRPr="00723BC1">
        <w:rPr>
          <w:rFonts w:ascii="Times New Roman" w:hAnsi="Times New Roman" w:cs="Times New Roman" w:hint="eastAsia"/>
          <w:szCs w:val="21"/>
        </w:rPr>
        <w:t>，它的特点是入射的平行光线反射后光线将</w:t>
      </w:r>
      <w:r w:rsidR="00F6044D" w:rsidRPr="00723BC1">
        <w:rPr>
          <w:rFonts w:ascii="Times New Roman" w:hAnsiTheme="minorEastAsia" w:cs="Times New Roman" w:hint="eastAsia"/>
          <w:szCs w:val="21"/>
        </w:rPr>
        <w:t>___________________</w:t>
      </w:r>
      <w:r w:rsidR="00F6044D" w:rsidRPr="00723BC1">
        <w:rPr>
          <w:rFonts w:ascii="Times New Roman" w:hAnsiTheme="minorEastAsia" w:cs="Times New Roman" w:hint="eastAsia"/>
          <w:szCs w:val="21"/>
        </w:rPr>
        <w:t>。</w:t>
      </w:r>
    </w:p>
    <w:p w:rsidR="00586958" w:rsidRPr="00723BC1" w:rsidRDefault="00586958" w:rsidP="00285104">
      <w:pPr>
        <w:spacing w:line="400" w:lineRule="exact"/>
        <w:ind w:leftChars="200" w:left="420"/>
        <w:rPr>
          <w:rFonts w:ascii="Times New Roman" w:hAnsiTheme="minorEastAsia" w:cs="Times New Roman"/>
          <w:szCs w:val="21"/>
        </w:rPr>
      </w:pPr>
      <w:r w:rsidRPr="00723BC1">
        <w:rPr>
          <w:rFonts w:ascii="Times New Roman" w:hAnsiTheme="minorEastAsia" w:cs="Times New Roman" w:hint="eastAsia"/>
          <w:noProof/>
          <w:szCs w:val="21"/>
        </w:rPr>
        <w:drawing>
          <wp:anchor distT="0" distB="0" distL="114300" distR="114300" simplePos="0" relativeHeight="251737088" behindDoc="0" locked="0" layoutInCell="1" allowOverlap="1" wp14:anchorId="588B7224" wp14:editId="78A6B487">
            <wp:simplePos x="0" y="0"/>
            <wp:positionH relativeFrom="column">
              <wp:posOffset>899795</wp:posOffset>
            </wp:positionH>
            <wp:positionV relativeFrom="paragraph">
              <wp:posOffset>37465</wp:posOffset>
            </wp:positionV>
            <wp:extent cx="3571875" cy="1019175"/>
            <wp:effectExtent l="19050" t="0" r="9525" b="0"/>
            <wp:wrapSquare wrapText="bothSides"/>
            <wp:docPr id="161" name="图片 161" descr="C:\Users\20151214\Desktop\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20151214\Desktop\7.jpg"/>
                    <pic:cNvPicPr>
                      <a:picLocks noChangeAspect="1" noChangeArrowheads="1"/>
                    </pic:cNvPicPr>
                  </pic:nvPicPr>
                  <pic:blipFill>
                    <a:blip r:embed="rId14"/>
                    <a:srcRect/>
                    <a:stretch>
                      <a:fillRect/>
                    </a:stretch>
                  </pic:blipFill>
                  <pic:spPr bwMode="auto">
                    <a:xfrm>
                      <a:off x="0" y="0"/>
                      <a:ext cx="3571875" cy="1019175"/>
                    </a:xfrm>
                    <a:prstGeom prst="rect">
                      <a:avLst/>
                    </a:prstGeom>
                    <a:noFill/>
                    <a:ln w="9525">
                      <a:noFill/>
                      <a:miter lim="800000"/>
                      <a:headEnd/>
                      <a:tailEnd/>
                    </a:ln>
                  </pic:spPr>
                </pic:pic>
              </a:graphicData>
            </a:graphic>
          </wp:anchor>
        </w:drawing>
      </w:r>
    </w:p>
    <w:p w:rsidR="00586958" w:rsidRPr="00723BC1" w:rsidRDefault="00586958" w:rsidP="00285104">
      <w:pPr>
        <w:spacing w:line="400" w:lineRule="exact"/>
        <w:ind w:leftChars="200" w:left="420"/>
        <w:rPr>
          <w:rFonts w:ascii="Times New Roman" w:hAnsiTheme="minorEastAsia" w:cs="Times New Roman"/>
          <w:szCs w:val="21"/>
        </w:rPr>
      </w:pPr>
    </w:p>
    <w:p w:rsidR="00586958" w:rsidRPr="00723BC1" w:rsidRDefault="00586958" w:rsidP="00285104">
      <w:pPr>
        <w:spacing w:line="400" w:lineRule="exact"/>
        <w:ind w:leftChars="200" w:left="420"/>
        <w:rPr>
          <w:rFonts w:ascii="Times New Roman" w:hAnsiTheme="minorEastAsia" w:cs="Times New Roman"/>
          <w:szCs w:val="21"/>
        </w:rPr>
      </w:pPr>
    </w:p>
    <w:p w:rsidR="00586958" w:rsidRPr="00723BC1" w:rsidRDefault="00586958" w:rsidP="00285104">
      <w:pPr>
        <w:spacing w:line="400" w:lineRule="exact"/>
        <w:ind w:leftChars="200" w:left="420"/>
        <w:rPr>
          <w:rFonts w:ascii="Times New Roman" w:hAnsi="Times New Roman" w:cs="Times New Roman"/>
          <w:szCs w:val="21"/>
        </w:rPr>
      </w:pPr>
    </w:p>
    <w:p w:rsidR="000D3194" w:rsidRPr="00723BC1" w:rsidRDefault="000D3194" w:rsidP="00285104">
      <w:pPr>
        <w:spacing w:line="400" w:lineRule="exact"/>
        <w:rPr>
          <w:rFonts w:ascii="Times New Roman" w:hAnsi="Times New Roman" w:cs="Times New Roman"/>
          <w:color w:val="FF0000"/>
          <w:szCs w:val="21"/>
        </w:rPr>
      </w:pPr>
    </w:p>
    <w:p w:rsidR="00BE20B9" w:rsidRPr="00723BC1" w:rsidRDefault="00BE20B9" w:rsidP="00285104">
      <w:pPr>
        <w:spacing w:line="400" w:lineRule="exact"/>
        <w:rPr>
          <w:rFonts w:ascii="Times New Roman" w:hAnsi="Times New Roman" w:cs="Times New Roman"/>
          <w:color w:val="FF0000"/>
          <w:szCs w:val="21"/>
        </w:rPr>
      </w:pPr>
    </w:p>
    <w:p w:rsidR="00BE20B9" w:rsidRPr="00723BC1" w:rsidRDefault="00BE20B9" w:rsidP="00285104">
      <w:pPr>
        <w:spacing w:line="400" w:lineRule="exact"/>
        <w:rPr>
          <w:rFonts w:ascii="Times New Roman" w:hAnsi="Times New Roman" w:cs="Times New Roman"/>
          <w:color w:val="FF0000"/>
          <w:szCs w:val="21"/>
        </w:rPr>
      </w:pPr>
    </w:p>
    <w:p w:rsidR="00502999" w:rsidRPr="00723BC1" w:rsidRDefault="00EB73B1" w:rsidP="00285104">
      <w:pPr>
        <w:spacing w:line="400" w:lineRule="exact"/>
        <w:rPr>
          <w:rFonts w:ascii="Times New Roman" w:hAnsi="Times New Roman" w:cs="Times New Roman"/>
        </w:rPr>
      </w:pPr>
      <w:r>
        <w:rPr>
          <w:rFonts w:ascii="Times New Roman" w:hAnsi="Times New Roman" w:cs="Times New Roman"/>
          <w:noProof/>
        </w:rPr>
        <w:pict>
          <v:group id="组合 59" o:spid="_x0000_s1032" style="position:absolute;left:0;text-align:left;margin-left:-.4pt;margin-top:9.45pt;width:110.25pt;height:48.75pt;z-index:251697152" coordsize="14001,6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">
            <v:shape id="图片 57" o:spid="_x0000_s1033" type="#_x0000_t75" style="position:absolute;width:14001;height:619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5" o:title=""/>
              <v:path arrowok="t"/>
            </v:shape>
            <v:shape id="文本框 58" o:spid="_x0000_s1034" type="#_x0000_t202" style="position:absolute;left:5238;top:2571;width:8160;height:27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E97F30" w:rsidRPr="0014298B" w:rsidRDefault="00E97F30">
                    <w:pPr>
                      <w:rPr>
                        <w:rFonts w:ascii="幼圆" w:eastAsia="幼圆"/>
                        <w:b/>
                        <w:sz w:val="24"/>
                        <w:szCs w:val="24"/>
                      </w:rPr>
                    </w:pPr>
                    <w:r w:rsidRPr="0014298B">
                      <w:rPr>
                        <w:rFonts w:ascii="幼圆" w:eastAsia="幼圆" w:hint="eastAsia"/>
                        <w:b/>
                        <w:sz w:val="24"/>
                        <w:szCs w:val="24"/>
                      </w:rPr>
                      <w:t>例题解析</w:t>
                    </w:r>
                  </w:p>
                </w:txbxContent>
              </v:textbox>
            </v:shape>
          </v:group>
        </w:pict>
      </w:r>
    </w:p>
    <w:p w:rsidR="0014298B" w:rsidRPr="00723BC1" w:rsidRDefault="0014298B" w:rsidP="00285104">
      <w:pPr>
        <w:spacing w:line="400" w:lineRule="exact"/>
        <w:rPr>
          <w:rFonts w:ascii="Times New Roman" w:eastAsia="黑体" w:hAnsi="Times New Roman" w:cs="Times New Roman"/>
          <w:sz w:val="24"/>
          <w:szCs w:val="24"/>
        </w:rPr>
      </w:pPr>
    </w:p>
    <w:p w:rsidR="0014298B" w:rsidRPr="00723BC1" w:rsidRDefault="0014298B" w:rsidP="00285104">
      <w:pPr>
        <w:spacing w:line="400" w:lineRule="exact"/>
        <w:rPr>
          <w:rFonts w:ascii="Times New Roman" w:eastAsia="黑体" w:hAnsi="Times New Roman" w:cs="Times New Roman"/>
          <w:sz w:val="24"/>
          <w:szCs w:val="24"/>
        </w:rPr>
      </w:pPr>
    </w:p>
    <w:p w:rsidR="000D3194" w:rsidRPr="00723BC1" w:rsidRDefault="00A16A16" w:rsidP="00285104">
      <w:pPr>
        <w:spacing w:line="400" w:lineRule="exact"/>
        <w:rPr>
          <w:rFonts w:ascii="Times New Roman" w:eastAsia="黑体" w:hAnsi="Times New Roman" w:cs="Times New Roman"/>
          <w:sz w:val="24"/>
          <w:szCs w:val="24"/>
        </w:rPr>
      </w:pPr>
      <w:r w:rsidRPr="00723BC1">
        <w:rPr>
          <w:rFonts w:ascii="Times New Roman" w:eastAsia="黑体" w:hAnsi="Times New Roman" w:cs="Times New Roman" w:hint="eastAsia"/>
          <w:sz w:val="24"/>
          <w:szCs w:val="24"/>
        </w:rPr>
        <w:t>一</w:t>
      </w:r>
      <w:r w:rsidR="003262D7" w:rsidRPr="00723BC1">
        <w:rPr>
          <w:rFonts w:ascii="Times New Roman" w:eastAsia="黑体" w:hAnsi="黑体" w:cs="Times New Roman"/>
          <w:sz w:val="24"/>
          <w:szCs w:val="24"/>
        </w:rPr>
        <w:t>、</w:t>
      </w:r>
      <w:r w:rsidR="00322EE5" w:rsidRPr="00723BC1">
        <w:rPr>
          <w:rFonts w:ascii="Times New Roman" w:eastAsia="黑体" w:hAnsi="黑体" w:cs="Times New Roman" w:hint="eastAsia"/>
          <w:sz w:val="24"/>
          <w:szCs w:val="24"/>
        </w:rPr>
        <w:t>光的直线传播</w:t>
      </w:r>
    </w:p>
    <w:p w:rsidR="000D3194" w:rsidRPr="00723BC1" w:rsidRDefault="000D3194" w:rsidP="00285104">
      <w:pPr>
        <w:spacing w:line="400" w:lineRule="exact"/>
        <w:ind w:leftChars="200" w:left="420"/>
        <w:jc w:val="left"/>
        <w:rPr>
          <w:rFonts w:ascii="Times New Roman" w:hAnsi="Times New Roman" w:cs="Times New Roman"/>
          <w:b/>
          <w:szCs w:val="21"/>
        </w:rPr>
      </w:pPr>
      <w:r w:rsidRPr="00723BC1">
        <w:rPr>
          <w:rFonts w:ascii="Times New Roman" w:hAnsi="Times New Roman" w:cs="Times New Roman"/>
          <w:b/>
          <w:szCs w:val="24"/>
        </w:rPr>
        <w:t>知识点</w:t>
      </w:r>
      <w:proofErr w:type="gramStart"/>
      <w:r w:rsidRPr="00723BC1">
        <w:rPr>
          <w:rFonts w:ascii="Times New Roman" w:hAnsi="Times New Roman" w:cs="Times New Roman"/>
          <w:b/>
          <w:szCs w:val="24"/>
        </w:rPr>
        <w:t>一</w:t>
      </w:r>
      <w:proofErr w:type="gramEnd"/>
      <w:r w:rsidRPr="00723BC1">
        <w:rPr>
          <w:rFonts w:ascii="Times New Roman" w:hAnsi="Times New Roman" w:cs="Times New Roman"/>
          <w:b/>
          <w:szCs w:val="24"/>
        </w:rPr>
        <w:t>：</w:t>
      </w:r>
      <w:r w:rsidR="00322EE5" w:rsidRPr="00723BC1">
        <w:rPr>
          <w:rFonts w:ascii="Times New Roman" w:hAnsi="Times New Roman" w:cs="Times New Roman" w:hint="eastAsia"/>
          <w:b/>
          <w:szCs w:val="24"/>
        </w:rPr>
        <w:t>光源</w:t>
      </w:r>
    </w:p>
    <w:p w:rsidR="003262D7" w:rsidRPr="00723BC1" w:rsidRDefault="0006221A"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【例</w:t>
      </w:r>
      <w:r w:rsidRPr="00723BC1">
        <w:rPr>
          <w:rFonts w:ascii="Times New Roman" w:hAnsi="Times New Roman" w:cs="Times New Roman" w:hint="eastAsia"/>
          <w:szCs w:val="24"/>
        </w:rPr>
        <w:t>1</w:t>
      </w:r>
      <w:r w:rsidRPr="00723BC1">
        <w:rPr>
          <w:rFonts w:ascii="Times New Roman" w:hAnsi="Times New Roman" w:cs="Times New Roman" w:hint="eastAsia"/>
          <w:szCs w:val="24"/>
        </w:rPr>
        <w:t>】</w:t>
      </w:r>
      <w:r w:rsidR="00746471" w:rsidRPr="00723BC1">
        <w:rPr>
          <w:rFonts w:ascii="Times New Roman" w:hAnsi="Times New Roman" w:cs="Times New Roman" w:hint="eastAsia"/>
          <w:szCs w:val="24"/>
        </w:rPr>
        <w:t>下列物体属于光源的是</w:t>
      </w:r>
      <w:r w:rsidR="00746471" w:rsidRPr="00723BC1">
        <w:rPr>
          <w:rFonts w:ascii="Times New Roman" w:hAnsi="Times New Roman" w:cs="Times New Roman" w:hint="eastAsia"/>
          <w:szCs w:val="24"/>
        </w:rPr>
        <w:tab/>
      </w:r>
      <w:r w:rsidR="00746471" w:rsidRPr="00723BC1">
        <w:rPr>
          <w:rFonts w:ascii="Times New Roman" w:hAnsi="Times New Roman" w:cs="Times New Roman" w:hint="eastAsia"/>
          <w:szCs w:val="24"/>
        </w:rPr>
        <w:t>（</w:t>
      </w:r>
      <w:r w:rsidR="00746471" w:rsidRPr="00723BC1">
        <w:rPr>
          <w:rFonts w:ascii="Times New Roman" w:hAnsi="Times New Roman" w:cs="Times New Roman" w:hint="eastAsia"/>
          <w:szCs w:val="24"/>
        </w:rPr>
        <w:tab/>
      </w:r>
      <w:r w:rsidR="00746471" w:rsidRPr="00723BC1">
        <w:rPr>
          <w:rFonts w:ascii="Times New Roman" w:hAnsi="Times New Roman" w:cs="Times New Roman" w:hint="eastAsia"/>
          <w:szCs w:val="24"/>
        </w:rPr>
        <w:tab/>
      </w:r>
      <w:r w:rsidR="00746471" w:rsidRPr="00723BC1">
        <w:rPr>
          <w:rFonts w:ascii="Times New Roman" w:hAnsi="Times New Roman" w:cs="Times New Roman" w:hint="eastAsia"/>
          <w:szCs w:val="24"/>
        </w:rPr>
        <w:t>）</w:t>
      </w:r>
    </w:p>
    <w:p w:rsidR="00746471" w:rsidRPr="00723BC1" w:rsidRDefault="004F1A1E" w:rsidP="00746471">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r>
      <w:r w:rsidR="00746471" w:rsidRPr="00723BC1">
        <w:rPr>
          <w:rFonts w:ascii="Times New Roman" w:hAnsi="Times New Roman" w:cs="Times New Roman" w:hint="eastAsia"/>
          <w:szCs w:val="24"/>
        </w:rPr>
        <w:t>A</w:t>
      </w:r>
      <w:r w:rsidR="00746471" w:rsidRPr="00723BC1">
        <w:rPr>
          <w:rFonts w:ascii="Times New Roman" w:hAnsi="Times New Roman" w:cs="Times New Roman" w:hint="eastAsia"/>
          <w:szCs w:val="24"/>
        </w:rPr>
        <w:t>．</w:t>
      </w:r>
      <w:r w:rsidR="00491BCF" w:rsidRPr="00723BC1">
        <w:rPr>
          <w:rFonts w:ascii="Times New Roman" w:hAnsi="Times New Roman" w:cs="Times New Roman" w:hint="eastAsia"/>
          <w:szCs w:val="24"/>
        </w:rPr>
        <w:t>反</w:t>
      </w:r>
      <w:r w:rsidR="00746471" w:rsidRPr="00723BC1">
        <w:rPr>
          <w:rFonts w:ascii="Times New Roman" w:hAnsi="Times New Roman" w:cs="Times New Roman" w:hint="eastAsia"/>
          <w:szCs w:val="24"/>
        </w:rPr>
        <w:t>射太阳光的平面镜</w:t>
      </w:r>
      <w:r w:rsidR="00746471" w:rsidRPr="00723BC1">
        <w:rPr>
          <w:rFonts w:ascii="Times New Roman" w:hAnsi="Times New Roman" w:cs="Times New Roman" w:hint="eastAsia"/>
          <w:szCs w:val="24"/>
        </w:rPr>
        <w:tab/>
      </w:r>
      <w:r w:rsidR="00746471" w:rsidRPr="00723BC1">
        <w:rPr>
          <w:rFonts w:ascii="Times New Roman" w:hAnsi="Times New Roman" w:cs="Times New Roman" w:hint="eastAsia"/>
          <w:szCs w:val="24"/>
        </w:rPr>
        <w:tab/>
      </w:r>
      <w:r w:rsidR="00746471" w:rsidRPr="00723BC1">
        <w:rPr>
          <w:rFonts w:ascii="Times New Roman" w:hAnsi="Times New Roman" w:cs="Times New Roman" w:hint="eastAsia"/>
          <w:szCs w:val="24"/>
        </w:rPr>
        <w:tab/>
        <w:t>B</w:t>
      </w:r>
      <w:r w:rsidR="00746471" w:rsidRPr="00723BC1">
        <w:rPr>
          <w:rFonts w:ascii="Times New Roman" w:hAnsi="Times New Roman" w:cs="Times New Roman" w:hint="eastAsia"/>
          <w:szCs w:val="24"/>
        </w:rPr>
        <w:t>．月亮</w:t>
      </w:r>
    </w:p>
    <w:p w:rsidR="00285104" w:rsidRPr="00723BC1" w:rsidRDefault="004F1A1E"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r>
      <w:r w:rsidR="00746471" w:rsidRPr="00723BC1">
        <w:rPr>
          <w:rFonts w:ascii="Times New Roman" w:hAnsi="Times New Roman" w:cs="Times New Roman" w:hint="eastAsia"/>
          <w:szCs w:val="24"/>
        </w:rPr>
        <w:t>C</w:t>
      </w:r>
      <w:r w:rsidR="00746471" w:rsidRPr="00723BC1">
        <w:rPr>
          <w:rFonts w:ascii="Times New Roman" w:hAnsi="Times New Roman" w:cs="Times New Roman" w:hint="eastAsia"/>
          <w:szCs w:val="24"/>
        </w:rPr>
        <w:t>．放电影时所看到的银幕</w:t>
      </w:r>
      <w:r w:rsidR="00746471" w:rsidRPr="00723BC1">
        <w:rPr>
          <w:rFonts w:ascii="Times New Roman" w:hAnsi="Times New Roman" w:cs="Times New Roman" w:hint="eastAsia"/>
          <w:szCs w:val="24"/>
        </w:rPr>
        <w:tab/>
      </w:r>
      <w:r w:rsidR="00746471" w:rsidRPr="00723BC1">
        <w:rPr>
          <w:rFonts w:ascii="Times New Roman" w:hAnsi="Times New Roman" w:cs="Times New Roman" w:hint="eastAsia"/>
          <w:szCs w:val="24"/>
        </w:rPr>
        <w:tab/>
      </w:r>
      <w:r w:rsidR="00746471" w:rsidRPr="00723BC1">
        <w:rPr>
          <w:rFonts w:ascii="Times New Roman" w:hAnsi="Times New Roman" w:cs="Times New Roman" w:hint="eastAsia"/>
          <w:szCs w:val="24"/>
        </w:rPr>
        <w:tab/>
        <w:t>D</w:t>
      </w:r>
      <w:r w:rsidR="00746471" w:rsidRPr="00723BC1">
        <w:rPr>
          <w:rFonts w:ascii="Times New Roman" w:hAnsi="Times New Roman" w:cs="Times New Roman" w:hint="eastAsia"/>
          <w:szCs w:val="24"/>
        </w:rPr>
        <w:t>．收看电视时看到的电视机屏幕</w:t>
      </w:r>
    </w:p>
    <w:p w:rsidR="00285104" w:rsidRPr="00723BC1" w:rsidRDefault="00285104" w:rsidP="00285104">
      <w:pPr>
        <w:spacing w:line="400" w:lineRule="exact"/>
        <w:ind w:leftChars="200" w:left="420"/>
        <w:jc w:val="left"/>
        <w:rPr>
          <w:rFonts w:ascii="Times New Roman" w:hAnsi="Times New Roman" w:cs="Times New Roman"/>
          <w:color w:val="FF0000"/>
        </w:rPr>
      </w:pPr>
    </w:p>
    <w:p w:rsidR="00285104" w:rsidRPr="00723BC1" w:rsidRDefault="00285104"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2</w:t>
      </w:r>
      <w:r w:rsidRPr="00723BC1">
        <w:rPr>
          <w:rFonts w:ascii="Times New Roman" w:hAnsi="Times New Roman" w:cs="Times New Roman"/>
          <w:szCs w:val="24"/>
        </w:rPr>
        <w:t>】</w:t>
      </w:r>
      <w:r w:rsidR="004F1A1E" w:rsidRPr="00723BC1">
        <w:rPr>
          <w:rFonts w:ascii="Times New Roman" w:hAnsi="Times New Roman" w:cs="Times New Roman" w:hint="eastAsia"/>
          <w:szCs w:val="24"/>
        </w:rPr>
        <w:t>下列都属于光源的一组是</w:t>
      </w:r>
      <w:r w:rsidR="004F1A1E" w:rsidRPr="00723BC1">
        <w:rPr>
          <w:rFonts w:ascii="Times New Roman" w:hAnsi="Times New Roman" w:cs="Times New Roman" w:hint="eastAsia"/>
          <w:szCs w:val="24"/>
        </w:rPr>
        <w:tab/>
      </w:r>
      <w:r w:rsidR="004F1A1E" w:rsidRPr="00723BC1">
        <w:rPr>
          <w:rFonts w:ascii="Times New Roman" w:hAnsi="Times New Roman" w:cs="Times New Roman" w:hint="eastAsia"/>
          <w:szCs w:val="24"/>
        </w:rPr>
        <w:t>（</w:t>
      </w:r>
      <w:r w:rsidR="004F1A1E" w:rsidRPr="00723BC1">
        <w:rPr>
          <w:rFonts w:ascii="Times New Roman" w:hAnsi="Times New Roman" w:cs="Times New Roman" w:hint="eastAsia"/>
          <w:szCs w:val="24"/>
        </w:rPr>
        <w:tab/>
      </w:r>
      <w:r w:rsidR="004F1A1E" w:rsidRPr="00723BC1">
        <w:rPr>
          <w:rFonts w:ascii="Times New Roman" w:hAnsi="Times New Roman" w:cs="Times New Roman" w:hint="eastAsia"/>
          <w:szCs w:val="24"/>
        </w:rPr>
        <w:tab/>
      </w:r>
      <w:r w:rsidR="004F1A1E" w:rsidRPr="00723BC1">
        <w:rPr>
          <w:rFonts w:ascii="Times New Roman" w:hAnsi="Times New Roman" w:cs="Times New Roman" w:hint="eastAsia"/>
          <w:szCs w:val="24"/>
        </w:rPr>
        <w:t>）</w:t>
      </w:r>
    </w:p>
    <w:p w:rsidR="004F1A1E" w:rsidRPr="00723BC1" w:rsidRDefault="004F1A1E" w:rsidP="004F1A1E">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t>A</w:t>
      </w:r>
      <w:r w:rsidRPr="00723BC1">
        <w:rPr>
          <w:rFonts w:ascii="Times New Roman" w:hAnsi="Times New Roman" w:cs="Times New Roman" w:hint="eastAsia"/>
          <w:szCs w:val="24"/>
        </w:rPr>
        <w:t>．太阳、月亮、开着的电视机荧光屏</w:t>
      </w:r>
    </w:p>
    <w:p w:rsidR="004F1A1E" w:rsidRPr="00723BC1" w:rsidRDefault="004F1A1E" w:rsidP="004F1A1E">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t>B</w:t>
      </w:r>
      <w:r w:rsidRPr="00723BC1">
        <w:rPr>
          <w:rFonts w:ascii="Times New Roman" w:hAnsi="Times New Roman" w:cs="Times New Roman" w:hint="eastAsia"/>
          <w:szCs w:val="24"/>
        </w:rPr>
        <w:t>．正在放映的电影银幕、萤火虫、恒星</w:t>
      </w:r>
    </w:p>
    <w:p w:rsidR="004F1A1E" w:rsidRPr="00723BC1" w:rsidRDefault="004F1A1E" w:rsidP="004F1A1E">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t>C</w:t>
      </w:r>
      <w:r w:rsidRPr="00723BC1">
        <w:rPr>
          <w:rFonts w:ascii="Times New Roman" w:hAnsi="Times New Roman" w:cs="Times New Roman" w:hint="eastAsia"/>
          <w:szCs w:val="24"/>
        </w:rPr>
        <w:t>．</w:t>
      </w:r>
      <w:r w:rsidR="00491BCF" w:rsidRPr="00723BC1">
        <w:rPr>
          <w:rFonts w:ascii="Times New Roman" w:hAnsi="Times New Roman" w:cs="Times New Roman" w:hint="eastAsia"/>
          <w:szCs w:val="24"/>
        </w:rPr>
        <w:t>太阳</w:t>
      </w:r>
      <w:r w:rsidRPr="00723BC1">
        <w:rPr>
          <w:rFonts w:ascii="Times New Roman" w:hAnsi="Times New Roman" w:cs="Times New Roman" w:hint="eastAsia"/>
          <w:szCs w:val="24"/>
        </w:rPr>
        <w:t>、萤火虫、点燃的蜡烛</w:t>
      </w:r>
    </w:p>
    <w:p w:rsidR="00E83E84" w:rsidRPr="00723BC1" w:rsidRDefault="004F1A1E" w:rsidP="00BE20B9">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t>D</w:t>
      </w:r>
      <w:r w:rsidRPr="00723BC1">
        <w:rPr>
          <w:rFonts w:ascii="Times New Roman" w:hAnsi="Times New Roman" w:cs="Times New Roman" w:hint="eastAsia"/>
          <w:szCs w:val="24"/>
        </w:rPr>
        <w:t>．月亮、正在放映的电影银幕、太阳</w:t>
      </w:r>
    </w:p>
    <w:p w:rsidR="003262D7" w:rsidRPr="00723BC1" w:rsidRDefault="003262D7" w:rsidP="00285104">
      <w:pPr>
        <w:spacing w:line="400" w:lineRule="exact"/>
        <w:ind w:leftChars="200" w:left="420"/>
        <w:jc w:val="left"/>
        <w:rPr>
          <w:rFonts w:ascii="Times New Roman" w:hAnsi="Times New Roman" w:cs="Times New Roman"/>
          <w:szCs w:val="24"/>
        </w:rPr>
      </w:pPr>
    </w:p>
    <w:p w:rsidR="00285104" w:rsidRPr="00723BC1" w:rsidRDefault="00285104"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3</w:t>
      </w:r>
      <w:r w:rsidRPr="00723BC1">
        <w:rPr>
          <w:rFonts w:ascii="Times New Roman" w:hAnsi="Times New Roman" w:cs="Times New Roman"/>
          <w:szCs w:val="24"/>
        </w:rPr>
        <w:t>】</w:t>
      </w:r>
      <w:r w:rsidR="004F1A1E" w:rsidRPr="00723BC1">
        <w:rPr>
          <w:rFonts w:ascii="Times New Roman" w:hAnsi="Times New Roman" w:cs="Times New Roman" w:hint="eastAsia"/>
          <w:szCs w:val="24"/>
        </w:rPr>
        <w:t>下列物体：①太阳、②月亮、③星星、④夜明珠、⑤钻石、⑥打开的电视机、⑦灯笼鱼，其中一定是光源的是</w:t>
      </w:r>
      <w:r w:rsidR="004F1A1E" w:rsidRPr="00723BC1">
        <w:rPr>
          <w:rFonts w:ascii="Times New Roman" w:hAnsi="Times New Roman" w:cs="Times New Roman" w:hint="eastAsia"/>
          <w:szCs w:val="24"/>
        </w:rPr>
        <w:t>____________</w:t>
      </w:r>
      <w:r w:rsidR="004F1A1E" w:rsidRPr="00723BC1">
        <w:rPr>
          <w:rFonts w:ascii="Times New Roman" w:hAnsi="Times New Roman" w:cs="Times New Roman" w:hint="eastAsia"/>
          <w:szCs w:val="24"/>
        </w:rPr>
        <w:t>；一定不是光源的有</w:t>
      </w:r>
      <w:r w:rsidR="004F1A1E" w:rsidRPr="00723BC1">
        <w:rPr>
          <w:rFonts w:ascii="Times New Roman" w:hAnsi="Times New Roman" w:cs="Times New Roman" w:hint="eastAsia"/>
          <w:szCs w:val="24"/>
        </w:rPr>
        <w:t>____________</w:t>
      </w:r>
      <w:r w:rsidR="004F1A1E" w:rsidRPr="00723BC1">
        <w:rPr>
          <w:rFonts w:ascii="Times New Roman" w:hAnsi="Times New Roman" w:cs="Times New Roman" w:hint="eastAsia"/>
          <w:szCs w:val="24"/>
        </w:rPr>
        <w:t>。（只填序号）</w:t>
      </w:r>
    </w:p>
    <w:p w:rsidR="00285104" w:rsidRPr="00723BC1" w:rsidRDefault="00285104" w:rsidP="00285104">
      <w:pPr>
        <w:spacing w:line="400" w:lineRule="exact"/>
        <w:ind w:leftChars="200" w:left="420"/>
        <w:jc w:val="left"/>
        <w:rPr>
          <w:rFonts w:ascii="Times New Roman" w:hAnsi="Times New Roman" w:cs="Times New Roman"/>
          <w:szCs w:val="24"/>
        </w:rPr>
      </w:pPr>
    </w:p>
    <w:p w:rsidR="00285104" w:rsidRPr="00723BC1" w:rsidRDefault="00285104"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4</w:t>
      </w:r>
      <w:r w:rsidRPr="00723BC1">
        <w:rPr>
          <w:rFonts w:ascii="Times New Roman" w:hAnsi="Times New Roman" w:cs="Times New Roman"/>
          <w:szCs w:val="24"/>
        </w:rPr>
        <w:t>】</w:t>
      </w:r>
      <w:r w:rsidR="004F1A1E" w:rsidRPr="00723BC1">
        <w:rPr>
          <w:rFonts w:ascii="Times New Roman" w:hAnsi="Times New Roman" w:cs="Times New Roman" w:hint="eastAsia"/>
          <w:szCs w:val="24"/>
        </w:rPr>
        <w:t>______________</w:t>
      </w:r>
      <w:r w:rsidR="004F1A1E" w:rsidRPr="00723BC1">
        <w:rPr>
          <w:rFonts w:ascii="Times New Roman" w:hAnsi="Times New Roman" w:cs="Times New Roman" w:hint="eastAsia"/>
          <w:szCs w:val="24"/>
        </w:rPr>
        <w:t>的物体叫光原，在太阳、月亮、火把、电灯中不属于光源的是</w:t>
      </w:r>
      <w:r w:rsidR="004F1A1E" w:rsidRPr="00723BC1">
        <w:rPr>
          <w:rFonts w:ascii="Times New Roman" w:hAnsi="Times New Roman" w:cs="Times New Roman" w:hint="eastAsia"/>
          <w:szCs w:val="24"/>
        </w:rPr>
        <w:t>____________</w:t>
      </w:r>
      <w:r w:rsidR="004F1A1E" w:rsidRPr="00723BC1">
        <w:rPr>
          <w:rFonts w:ascii="Times New Roman" w:hAnsi="Times New Roman" w:cs="Times New Roman" w:hint="eastAsia"/>
          <w:szCs w:val="24"/>
        </w:rPr>
        <w:t>，属于人造光源的是</w:t>
      </w:r>
      <w:r w:rsidR="004F1A1E" w:rsidRPr="00723BC1">
        <w:rPr>
          <w:rFonts w:ascii="Times New Roman" w:hAnsi="Times New Roman" w:cs="Times New Roman" w:hint="eastAsia"/>
          <w:szCs w:val="24"/>
        </w:rPr>
        <w:t>______________</w:t>
      </w:r>
      <w:r w:rsidR="004F1A1E" w:rsidRPr="00723BC1">
        <w:rPr>
          <w:rFonts w:ascii="Times New Roman" w:hAnsi="Times New Roman" w:cs="Times New Roman" w:hint="eastAsia"/>
          <w:szCs w:val="24"/>
        </w:rPr>
        <w:t>。</w:t>
      </w:r>
    </w:p>
    <w:p w:rsidR="005C1DF6" w:rsidRPr="00723BC1" w:rsidRDefault="005C1DF6" w:rsidP="0078747B">
      <w:pPr>
        <w:spacing w:line="400" w:lineRule="exact"/>
        <w:jc w:val="left"/>
        <w:rPr>
          <w:rFonts w:ascii="Times New Roman" w:hAnsi="Times New Roman" w:cs="Times New Roman"/>
          <w:szCs w:val="24"/>
        </w:rPr>
      </w:pPr>
    </w:p>
    <w:p w:rsidR="00BE20B9" w:rsidRPr="00723BC1" w:rsidRDefault="00BE20B9" w:rsidP="0078747B">
      <w:pPr>
        <w:spacing w:line="400" w:lineRule="exact"/>
        <w:jc w:val="left"/>
        <w:rPr>
          <w:rFonts w:ascii="Times New Roman" w:hAnsi="Times New Roman" w:cs="Times New Roman"/>
          <w:szCs w:val="24"/>
        </w:rPr>
      </w:pPr>
    </w:p>
    <w:p w:rsidR="00BE20B9" w:rsidRPr="00723BC1" w:rsidRDefault="00BE20B9" w:rsidP="0078747B">
      <w:pPr>
        <w:spacing w:line="400" w:lineRule="exact"/>
        <w:jc w:val="left"/>
        <w:rPr>
          <w:rFonts w:ascii="Times New Roman" w:hAnsi="Times New Roman" w:cs="Times New Roman"/>
          <w:szCs w:val="24"/>
        </w:rPr>
      </w:pPr>
    </w:p>
    <w:p w:rsidR="003262D7" w:rsidRPr="00723BC1" w:rsidRDefault="003262D7"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b/>
          <w:szCs w:val="24"/>
        </w:rPr>
        <w:lastRenderedPageBreak/>
        <w:t>知识点二：</w:t>
      </w:r>
      <w:r w:rsidR="00424673" w:rsidRPr="00723BC1">
        <w:rPr>
          <w:rFonts w:ascii="Times New Roman" w:hAnsi="Times New Roman" w:cs="Times New Roman" w:hint="eastAsia"/>
          <w:b/>
          <w:szCs w:val="24"/>
        </w:rPr>
        <w:t>光的直线传播</w:t>
      </w:r>
    </w:p>
    <w:p w:rsidR="003262D7" w:rsidRPr="00723BC1" w:rsidRDefault="003262D7"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00285104" w:rsidRPr="00723BC1">
        <w:rPr>
          <w:rFonts w:ascii="Times New Roman" w:hAnsi="Times New Roman" w:cs="Times New Roman" w:hint="eastAsia"/>
          <w:szCs w:val="24"/>
        </w:rPr>
        <w:t>1</w:t>
      </w:r>
      <w:r w:rsidRPr="00723BC1">
        <w:rPr>
          <w:rFonts w:ascii="Times New Roman" w:hAnsi="Times New Roman" w:cs="Times New Roman"/>
          <w:szCs w:val="24"/>
        </w:rPr>
        <w:t>】</w:t>
      </w:r>
      <w:r w:rsidR="00B20996" w:rsidRPr="00723BC1">
        <w:rPr>
          <w:rFonts w:ascii="Times New Roman" w:hAnsi="Times New Roman" w:cs="Times New Roman" w:hint="eastAsia"/>
          <w:szCs w:val="24"/>
        </w:rPr>
        <w:t>排纵队时，如果后一位同学只能看到前一位同学的后脑勺，就表示</w:t>
      </w:r>
      <w:proofErr w:type="gramStart"/>
      <w:r w:rsidR="00B20996" w:rsidRPr="00723BC1">
        <w:rPr>
          <w:rFonts w:ascii="Times New Roman" w:hAnsi="Times New Roman" w:cs="Times New Roman" w:hint="eastAsia"/>
          <w:szCs w:val="24"/>
        </w:rPr>
        <w:t>队伍排直了</w:t>
      </w:r>
      <w:proofErr w:type="gramEnd"/>
      <w:r w:rsidR="00B20996" w:rsidRPr="00723BC1">
        <w:rPr>
          <w:rFonts w:ascii="Times New Roman" w:hAnsi="Times New Roman" w:cs="Times New Roman" w:hint="eastAsia"/>
          <w:szCs w:val="24"/>
        </w:rPr>
        <w:t>。这主要是因为</w:t>
      </w:r>
      <w:r w:rsidR="00B20996" w:rsidRPr="00723BC1">
        <w:rPr>
          <w:rFonts w:ascii="Times New Roman" w:hAnsi="Times New Roman" w:cs="Times New Roman" w:hint="eastAsia"/>
          <w:szCs w:val="24"/>
        </w:rPr>
        <w:tab/>
      </w:r>
      <w:r w:rsidR="00B20996" w:rsidRPr="00723BC1">
        <w:rPr>
          <w:rFonts w:ascii="Times New Roman" w:hAnsi="Times New Roman" w:cs="Times New Roman" w:hint="eastAsia"/>
          <w:szCs w:val="24"/>
        </w:rPr>
        <w:t>（</w:t>
      </w:r>
      <w:r w:rsidR="00B20996" w:rsidRPr="00723BC1">
        <w:rPr>
          <w:rFonts w:ascii="Times New Roman" w:hAnsi="Times New Roman" w:cs="Times New Roman" w:hint="eastAsia"/>
          <w:szCs w:val="24"/>
        </w:rPr>
        <w:tab/>
      </w:r>
      <w:r w:rsidR="00B20996" w:rsidRPr="00723BC1">
        <w:rPr>
          <w:rFonts w:ascii="Times New Roman" w:hAnsi="Times New Roman" w:cs="Times New Roman" w:hint="eastAsia"/>
          <w:szCs w:val="24"/>
        </w:rPr>
        <w:tab/>
      </w:r>
      <w:r w:rsidR="00B20996" w:rsidRPr="00723BC1">
        <w:rPr>
          <w:rFonts w:ascii="Times New Roman" w:hAnsi="Times New Roman" w:cs="Times New Roman" w:hint="eastAsia"/>
          <w:szCs w:val="24"/>
        </w:rPr>
        <w:t>）</w:t>
      </w:r>
    </w:p>
    <w:p w:rsidR="003262D7" w:rsidRPr="00723BC1" w:rsidRDefault="00B20996" w:rsidP="00BE20B9">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t>A</w:t>
      </w:r>
      <w:r w:rsidRPr="00723BC1">
        <w:rPr>
          <w:rFonts w:ascii="Times New Roman" w:hAnsi="Times New Roman" w:cs="Times New Roman" w:hint="eastAsia"/>
          <w:szCs w:val="24"/>
        </w:rPr>
        <w:t>．光速极大</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t>B</w:t>
      </w:r>
      <w:r w:rsidRPr="00723BC1">
        <w:rPr>
          <w:rFonts w:ascii="Times New Roman" w:hAnsi="Times New Roman" w:cs="Times New Roman" w:hint="eastAsia"/>
          <w:szCs w:val="24"/>
        </w:rPr>
        <w:t>．</w:t>
      </w:r>
      <w:proofErr w:type="gramStart"/>
      <w:r w:rsidRPr="00723BC1">
        <w:rPr>
          <w:rFonts w:ascii="Times New Roman" w:hAnsi="Times New Roman" w:cs="Times New Roman" w:hint="eastAsia"/>
          <w:szCs w:val="24"/>
        </w:rPr>
        <w:t>光沿直线传播</w:t>
      </w:r>
      <w:proofErr w:type="gramEnd"/>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t>C</w:t>
      </w:r>
      <w:r w:rsidRPr="00723BC1">
        <w:rPr>
          <w:rFonts w:ascii="Times New Roman" w:hAnsi="Times New Roman" w:cs="Times New Roman" w:hint="eastAsia"/>
          <w:szCs w:val="24"/>
        </w:rPr>
        <w:t>．光的反射</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t>D</w:t>
      </w:r>
      <w:r w:rsidRPr="00723BC1">
        <w:rPr>
          <w:rFonts w:ascii="Times New Roman" w:hAnsi="Times New Roman" w:cs="Times New Roman" w:hint="eastAsia"/>
          <w:szCs w:val="24"/>
        </w:rPr>
        <w:t>．光的折射</w:t>
      </w:r>
    </w:p>
    <w:p w:rsidR="00BE20B9" w:rsidRPr="00723BC1" w:rsidRDefault="00BE20B9" w:rsidP="00285104">
      <w:pPr>
        <w:spacing w:line="400" w:lineRule="exact"/>
        <w:ind w:leftChars="200" w:left="420"/>
        <w:jc w:val="left"/>
        <w:rPr>
          <w:rFonts w:ascii="Times New Roman" w:hAnsi="Times New Roman" w:cs="Times New Roman"/>
          <w:szCs w:val="24"/>
        </w:rPr>
      </w:pPr>
    </w:p>
    <w:p w:rsidR="00285104" w:rsidRPr="00723BC1" w:rsidRDefault="00285104"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2</w:t>
      </w:r>
      <w:r w:rsidRPr="00723BC1">
        <w:rPr>
          <w:rFonts w:ascii="Times New Roman" w:hAnsi="Times New Roman" w:cs="Times New Roman"/>
          <w:szCs w:val="24"/>
        </w:rPr>
        <w:t>】</w:t>
      </w:r>
      <w:r w:rsidR="005277A0" w:rsidRPr="00723BC1">
        <w:rPr>
          <w:rFonts w:ascii="Times New Roman" w:hAnsi="Times New Roman" w:cs="Times New Roman" w:hint="eastAsia"/>
          <w:szCs w:val="24"/>
        </w:rPr>
        <w:t>在一张纸片上剪出一个方形孔，让太阳光垂直照射在纸片上，光线通过方形孔在地面上照出的光斑形状</w:t>
      </w:r>
      <w:r w:rsidR="005277A0" w:rsidRPr="00723BC1">
        <w:rPr>
          <w:rFonts w:ascii="Times New Roman" w:hAnsi="Times New Roman" w:cs="Times New Roman" w:hint="eastAsia"/>
          <w:szCs w:val="24"/>
        </w:rPr>
        <w:tab/>
      </w:r>
      <w:r w:rsidR="005277A0" w:rsidRPr="00723BC1">
        <w:rPr>
          <w:rFonts w:ascii="Times New Roman" w:hAnsi="Times New Roman" w:cs="Times New Roman" w:hint="eastAsia"/>
          <w:szCs w:val="24"/>
        </w:rPr>
        <w:t>（</w:t>
      </w:r>
      <w:r w:rsidR="005277A0" w:rsidRPr="00723BC1">
        <w:rPr>
          <w:rFonts w:ascii="Times New Roman" w:hAnsi="Times New Roman" w:cs="Times New Roman" w:hint="eastAsia"/>
          <w:szCs w:val="24"/>
        </w:rPr>
        <w:tab/>
      </w:r>
      <w:r w:rsidR="005277A0" w:rsidRPr="00723BC1">
        <w:rPr>
          <w:rFonts w:ascii="Times New Roman" w:hAnsi="Times New Roman" w:cs="Times New Roman" w:hint="eastAsia"/>
          <w:szCs w:val="24"/>
        </w:rPr>
        <w:tab/>
      </w:r>
      <w:r w:rsidR="005277A0" w:rsidRPr="00723BC1">
        <w:rPr>
          <w:rFonts w:ascii="Times New Roman" w:hAnsi="Times New Roman" w:cs="Times New Roman" w:hint="eastAsia"/>
          <w:szCs w:val="24"/>
        </w:rPr>
        <w:t>）</w:t>
      </w:r>
    </w:p>
    <w:p w:rsidR="005277A0" w:rsidRPr="00723BC1" w:rsidRDefault="005277A0" w:rsidP="005277A0">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t>A</w:t>
      </w:r>
      <w:r w:rsidRPr="00723BC1">
        <w:rPr>
          <w:rFonts w:ascii="Times New Roman" w:hAnsi="Times New Roman" w:cs="Times New Roman" w:hint="eastAsia"/>
          <w:szCs w:val="24"/>
        </w:rPr>
        <w:t>．一定是方形的</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00BE20B9" w:rsidRPr="00723BC1">
        <w:rPr>
          <w:rFonts w:ascii="Times New Roman" w:hAnsi="Times New Roman" w:cs="Times New Roman" w:hint="eastAsia"/>
          <w:szCs w:val="24"/>
        </w:rPr>
        <w:tab/>
      </w:r>
      <w:r w:rsidR="00BE20B9" w:rsidRPr="00723BC1">
        <w:rPr>
          <w:rFonts w:ascii="Times New Roman" w:hAnsi="Times New Roman" w:cs="Times New Roman" w:hint="eastAsia"/>
          <w:szCs w:val="24"/>
        </w:rPr>
        <w:tab/>
      </w:r>
      <w:r w:rsidRPr="00723BC1">
        <w:rPr>
          <w:rFonts w:ascii="Times New Roman" w:hAnsi="Times New Roman" w:cs="Times New Roman" w:hint="eastAsia"/>
          <w:szCs w:val="24"/>
        </w:rPr>
        <w:t>B</w:t>
      </w:r>
      <w:r w:rsidRPr="00723BC1">
        <w:rPr>
          <w:rFonts w:ascii="Times New Roman" w:hAnsi="Times New Roman" w:cs="Times New Roman" w:hint="eastAsia"/>
          <w:szCs w:val="24"/>
        </w:rPr>
        <w:t>．一定是圆形的</w:t>
      </w:r>
    </w:p>
    <w:p w:rsidR="005277A0" w:rsidRPr="00723BC1" w:rsidRDefault="005277A0"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t>C</w:t>
      </w:r>
      <w:r w:rsidRPr="00723BC1">
        <w:rPr>
          <w:rFonts w:ascii="Times New Roman" w:hAnsi="Times New Roman" w:cs="Times New Roman" w:hint="eastAsia"/>
          <w:szCs w:val="24"/>
        </w:rPr>
        <w:t>．可能是方形的，也可能是圆形的</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00BE20B9" w:rsidRPr="00723BC1">
        <w:rPr>
          <w:rFonts w:ascii="Times New Roman" w:hAnsi="Times New Roman" w:cs="Times New Roman" w:hint="eastAsia"/>
          <w:szCs w:val="24"/>
        </w:rPr>
        <w:tab/>
      </w:r>
      <w:r w:rsidR="00BE20B9" w:rsidRPr="00723BC1">
        <w:rPr>
          <w:rFonts w:ascii="Times New Roman" w:hAnsi="Times New Roman" w:cs="Times New Roman" w:hint="eastAsia"/>
          <w:szCs w:val="24"/>
        </w:rPr>
        <w:tab/>
      </w:r>
      <w:r w:rsidRPr="00723BC1">
        <w:rPr>
          <w:rFonts w:ascii="Times New Roman" w:hAnsi="Times New Roman" w:cs="Times New Roman" w:hint="eastAsia"/>
          <w:szCs w:val="24"/>
        </w:rPr>
        <w:t>D</w:t>
      </w:r>
      <w:r w:rsidRPr="00723BC1">
        <w:rPr>
          <w:rFonts w:ascii="Times New Roman" w:hAnsi="Times New Roman" w:cs="Times New Roman" w:hint="eastAsia"/>
          <w:szCs w:val="24"/>
        </w:rPr>
        <w:t>．既不是方形的，也不是圆形的</w:t>
      </w:r>
    </w:p>
    <w:p w:rsidR="00BE20B9" w:rsidRPr="00723BC1" w:rsidRDefault="00BE20B9" w:rsidP="00E97F30">
      <w:pPr>
        <w:spacing w:line="400" w:lineRule="exact"/>
        <w:ind w:leftChars="200" w:left="420"/>
        <w:jc w:val="left"/>
        <w:rPr>
          <w:rFonts w:ascii="Times New Roman" w:hAnsi="Times New Roman" w:cs="Times New Roman"/>
          <w:color w:val="FF0000"/>
          <w:szCs w:val="24"/>
        </w:rPr>
      </w:pPr>
    </w:p>
    <w:p w:rsidR="00285104" w:rsidRPr="00723BC1" w:rsidRDefault="00E97F30" w:rsidP="00E97F30">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noProof/>
          <w:szCs w:val="24"/>
        </w:rPr>
        <w:drawing>
          <wp:anchor distT="0" distB="0" distL="114300" distR="114300" simplePos="0" relativeHeight="251720704" behindDoc="0" locked="0" layoutInCell="1" allowOverlap="1" wp14:anchorId="2E689D00" wp14:editId="7E5BC983">
            <wp:simplePos x="0" y="0"/>
            <wp:positionH relativeFrom="column">
              <wp:posOffset>3757295</wp:posOffset>
            </wp:positionH>
            <wp:positionV relativeFrom="paragraph">
              <wp:posOffset>139065</wp:posOffset>
            </wp:positionV>
            <wp:extent cx="1866900" cy="676275"/>
            <wp:effectExtent l="0" t="0" r="0" b="0"/>
            <wp:wrapSquare wrapText="bothSides"/>
            <wp:docPr id="52" name="图片 52" descr="光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光04"/>
                    <pic:cNvPicPr>
                      <a:picLocks noChangeAspect="1" noChangeArrowheads="1"/>
                    </pic:cNvPicPr>
                  </pic:nvPicPr>
                  <pic:blipFill>
                    <a:blip r:embed="rId16">
                      <a:grayscl/>
                      <a:biLevel thresh="50000"/>
                    </a:blip>
                    <a:srcRect/>
                    <a:stretch>
                      <a:fillRect/>
                    </a:stretch>
                  </pic:blipFill>
                  <pic:spPr bwMode="auto">
                    <a:xfrm>
                      <a:off x="0" y="0"/>
                      <a:ext cx="1866900" cy="676275"/>
                    </a:xfrm>
                    <a:prstGeom prst="rect">
                      <a:avLst/>
                    </a:prstGeom>
                    <a:noFill/>
                    <a:ln w="9525">
                      <a:noFill/>
                      <a:miter lim="800000"/>
                      <a:headEnd/>
                      <a:tailEnd/>
                    </a:ln>
                  </pic:spPr>
                </pic:pic>
              </a:graphicData>
            </a:graphic>
          </wp:anchor>
        </w:drawing>
      </w:r>
      <w:r w:rsidR="00285104" w:rsidRPr="00723BC1">
        <w:rPr>
          <w:rFonts w:ascii="Times New Roman" w:hAnsi="Times New Roman" w:cs="Times New Roman"/>
          <w:szCs w:val="24"/>
        </w:rPr>
        <w:t>【例</w:t>
      </w:r>
      <w:r w:rsidR="00285104" w:rsidRPr="00723BC1">
        <w:rPr>
          <w:rFonts w:ascii="Times New Roman" w:hAnsi="Times New Roman" w:cs="Times New Roman" w:hint="eastAsia"/>
          <w:szCs w:val="24"/>
        </w:rPr>
        <w:t>3</w:t>
      </w:r>
      <w:r w:rsidR="00285104" w:rsidRPr="00723BC1">
        <w:rPr>
          <w:rFonts w:ascii="Times New Roman" w:hAnsi="Times New Roman" w:cs="Times New Roman"/>
          <w:szCs w:val="24"/>
        </w:rPr>
        <w:t>】</w:t>
      </w:r>
      <w:r w:rsidR="001079BF" w:rsidRPr="00723BC1">
        <w:rPr>
          <w:rFonts w:ascii="Times New Roman" w:hAnsi="Times New Roman" w:cs="Times New Roman"/>
          <w:szCs w:val="24"/>
        </w:rPr>
        <w:t>1997</w:t>
      </w:r>
      <w:r w:rsidR="001079BF" w:rsidRPr="00723BC1">
        <w:rPr>
          <w:rFonts w:ascii="Times New Roman" w:hAnsi="Times New Roman" w:cs="Times New Roman" w:hint="eastAsia"/>
          <w:szCs w:val="24"/>
        </w:rPr>
        <w:t>年</w:t>
      </w:r>
      <w:r w:rsidR="001079BF" w:rsidRPr="00723BC1">
        <w:rPr>
          <w:rFonts w:ascii="Times New Roman" w:hAnsi="Times New Roman" w:cs="Times New Roman" w:hint="eastAsia"/>
          <w:szCs w:val="24"/>
        </w:rPr>
        <w:t>3</w:t>
      </w:r>
      <w:r w:rsidR="001079BF" w:rsidRPr="00723BC1">
        <w:rPr>
          <w:rFonts w:ascii="Times New Roman" w:hAnsi="Times New Roman" w:cs="Times New Roman" w:hint="eastAsia"/>
          <w:szCs w:val="24"/>
        </w:rPr>
        <w:t>月</w:t>
      </w:r>
      <w:r w:rsidR="001079BF" w:rsidRPr="00723BC1">
        <w:rPr>
          <w:rFonts w:ascii="Times New Roman" w:hAnsi="Times New Roman" w:cs="Times New Roman"/>
          <w:szCs w:val="24"/>
        </w:rPr>
        <w:t>9</w:t>
      </w:r>
      <w:r w:rsidR="001079BF" w:rsidRPr="00723BC1">
        <w:rPr>
          <w:rFonts w:ascii="Times New Roman" w:hAnsi="Times New Roman" w:cs="Times New Roman" w:hint="eastAsia"/>
          <w:szCs w:val="24"/>
        </w:rPr>
        <w:t>日，在我国漠河地区出现了“日全食”现象，图中表示日全食对太阳、地球、月球的位置，则图中的</w:t>
      </w:r>
      <w:r w:rsidR="001079BF" w:rsidRPr="00723BC1">
        <w:rPr>
          <w:rFonts w:ascii="Times New Roman" w:hAnsi="Times New Roman" w:cs="Times New Roman" w:hint="eastAsia"/>
          <w:szCs w:val="24"/>
        </w:rPr>
        <w:t>A</w:t>
      </w:r>
      <w:r w:rsidR="001079BF" w:rsidRPr="00723BC1">
        <w:rPr>
          <w:rFonts w:ascii="Times New Roman" w:hAnsi="Times New Roman" w:cs="Times New Roman" w:hint="eastAsia"/>
          <w:szCs w:val="24"/>
        </w:rPr>
        <w:t>是</w:t>
      </w:r>
      <w:r w:rsidRPr="00723BC1">
        <w:rPr>
          <w:rFonts w:ascii="Times New Roman" w:hAnsi="Times New Roman" w:cs="Times New Roman" w:hint="eastAsia"/>
          <w:szCs w:val="24"/>
        </w:rPr>
        <w:t>_______</w:t>
      </w:r>
      <w:r w:rsidR="001079BF" w:rsidRPr="00723BC1">
        <w:rPr>
          <w:rFonts w:ascii="Times New Roman" w:hAnsi="Times New Roman" w:cs="Times New Roman" w:hint="eastAsia"/>
          <w:szCs w:val="24"/>
        </w:rPr>
        <w:t>_</w:t>
      </w:r>
      <w:r w:rsidR="001079BF" w:rsidRPr="00723BC1">
        <w:rPr>
          <w:rFonts w:ascii="Times New Roman" w:hAnsi="Times New Roman" w:cs="Times New Roman" w:hint="eastAsia"/>
          <w:szCs w:val="24"/>
        </w:rPr>
        <w:t>，</w:t>
      </w:r>
      <w:r w:rsidR="001079BF" w:rsidRPr="00723BC1">
        <w:rPr>
          <w:rFonts w:ascii="Times New Roman" w:hAnsi="Times New Roman" w:cs="Times New Roman"/>
          <w:szCs w:val="24"/>
        </w:rPr>
        <w:t>B</w:t>
      </w:r>
      <w:r w:rsidR="001079BF" w:rsidRPr="00723BC1">
        <w:rPr>
          <w:rFonts w:ascii="Times New Roman" w:hAnsi="Times New Roman" w:cs="Times New Roman" w:hint="eastAsia"/>
          <w:szCs w:val="24"/>
        </w:rPr>
        <w:t>是</w:t>
      </w:r>
      <w:r w:rsidR="001079BF" w:rsidRPr="00723BC1">
        <w:rPr>
          <w:rFonts w:ascii="Times New Roman" w:hAnsi="Times New Roman" w:cs="Times New Roman" w:hint="eastAsia"/>
          <w:szCs w:val="24"/>
        </w:rPr>
        <w:t>__________</w:t>
      </w:r>
      <w:r w:rsidR="001079BF" w:rsidRPr="00723BC1">
        <w:rPr>
          <w:rFonts w:ascii="Times New Roman" w:hAnsi="Times New Roman" w:cs="Times New Roman" w:hint="eastAsia"/>
          <w:szCs w:val="24"/>
        </w:rPr>
        <w:t>。这是由于</w:t>
      </w:r>
      <w:r w:rsidR="001079BF" w:rsidRPr="00723BC1">
        <w:rPr>
          <w:rFonts w:ascii="Times New Roman" w:hAnsi="Times New Roman" w:cs="Times New Roman" w:hint="eastAsia"/>
          <w:szCs w:val="24"/>
        </w:rPr>
        <w:t>______________</w:t>
      </w:r>
      <w:r w:rsidR="00BE20B9" w:rsidRPr="00723BC1">
        <w:rPr>
          <w:rFonts w:ascii="Times New Roman" w:hAnsi="Times New Roman" w:cs="Times New Roman" w:hint="eastAsia"/>
          <w:szCs w:val="24"/>
        </w:rPr>
        <w:t>________</w:t>
      </w:r>
      <w:r w:rsidR="001079BF" w:rsidRPr="00723BC1">
        <w:rPr>
          <w:rFonts w:ascii="Times New Roman" w:hAnsi="Times New Roman" w:cs="Times New Roman" w:hint="eastAsia"/>
          <w:szCs w:val="24"/>
        </w:rPr>
        <w:t>形成的。</w:t>
      </w:r>
    </w:p>
    <w:p w:rsidR="00285104" w:rsidRPr="00723BC1" w:rsidRDefault="00285104" w:rsidP="00285104">
      <w:pPr>
        <w:spacing w:line="400" w:lineRule="exact"/>
        <w:ind w:leftChars="200" w:left="420"/>
        <w:jc w:val="left"/>
        <w:rPr>
          <w:rFonts w:ascii="Times New Roman" w:hAnsi="Times New Roman" w:cs="Times New Roman"/>
          <w:szCs w:val="24"/>
        </w:rPr>
      </w:pPr>
    </w:p>
    <w:p w:rsidR="00285104" w:rsidRPr="00723BC1" w:rsidRDefault="006E7231" w:rsidP="00285104">
      <w:pPr>
        <w:spacing w:line="400" w:lineRule="exact"/>
        <w:ind w:leftChars="200" w:left="420"/>
        <w:jc w:val="left"/>
        <w:rPr>
          <w:rFonts w:ascii="Times New Roman" w:hAnsi="Times New Roman" w:cs="Times New Roman"/>
          <w:bCs/>
          <w:szCs w:val="24"/>
        </w:rPr>
      </w:pPr>
      <w:r w:rsidRPr="00723BC1">
        <w:rPr>
          <w:rFonts w:ascii="Times New Roman" w:hAnsi="Times New Roman" w:cs="Times New Roman"/>
          <w:noProof/>
          <w:szCs w:val="24"/>
        </w:rPr>
        <w:drawing>
          <wp:anchor distT="0" distB="0" distL="114300" distR="114300" simplePos="0" relativeHeight="251718656" behindDoc="1" locked="0" layoutInCell="1" allowOverlap="1" wp14:anchorId="224E8F7E" wp14:editId="3AE393A4">
            <wp:simplePos x="0" y="0"/>
            <wp:positionH relativeFrom="column">
              <wp:posOffset>4776470</wp:posOffset>
            </wp:positionH>
            <wp:positionV relativeFrom="paragraph">
              <wp:posOffset>24765</wp:posOffset>
            </wp:positionV>
            <wp:extent cx="756000" cy="945000"/>
            <wp:effectExtent l="0" t="0" r="0" b="0"/>
            <wp:wrapThrough wrapText="bothSides">
              <wp:wrapPolygon edited="0">
                <wp:start x="0" y="0"/>
                <wp:lineTo x="0" y="21339"/>
                <wp:lineTo x="21237" y="21339"/>
                <wp:lineTo x="21237" y="0"/>
                <wp:lineTo x="0" y="0"/>
              </wp:wrapPolygon>
            </wp:wrapThrough>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7"/>
                    <a:srcRect/>
                    <a:stretch>
                      <a:fillRect/>
                    </a:stretch>
                  </pic:blipFill>
                  <pic:spPr bwMode="auto">
                    <a:xfrm>
                      <a:off x="0" y="0"/>
                      <a:ext cx="756000" cy="945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85104" w:rsidRPr="00723BC1">
        <w:rPr>
          <w:rFonts w:ascii="Times New Roman" w:hAnsi="Times New Roman" w:cs="Times New Roman"/>
          <w:szCs w:val="24"/>
        </w:rPr>
        <w:t>【例</w:t>
      </w:r>
      <w:r w:rsidR="00285104" w:rsidRPr="00723BC1">
        <w:rPr>
          <w:rFonts w:ascii="Times New Roman" w:hAnsi="Times New Roman" w:cs="Times New Roman" w:hint="eastAsia"/>
          <w:szCs w:val="24"/>
        </w:rPr>
        <w:t>4</w:t>
      </w:r>
      <w:r w:rsidR="00285104" w:rsidRPr="00723BC1">
        <w:rPr>
          <w:rFonts w:ascii="Times New Roman" w:hAnsi="Times New Roman" w:cs="Times New Roman"/>
          <w:szCs w:val="24"/>
        </w:rPr>
        <w:t>】</w:t>
      </w:r>
      <w:r w:rsidR="005C1DF6" w:rsidRPr="00723BC1">
        <w:rPr>
          <w:rFonts w:ascii="Times New Roman" w:hAnsi="Times New Roman" w:cs="Times New Roman" w:hint="eastAsia"/>
          <w:szCs w:val="24"/>
        </w:rPr>
        <w:t>（多选）</w:t>
      </w:r>
      <w:r w:rsidR="007E50FF" w:rsidRPr="00723BC1">
        <w:rPr>
          <w:rFonts w:ascii="Times New Roman" w:hAnsi="Times New Roman" w:cs="Times New Roman" w:hint="eastAsia"/>
          <w:bCs/>
          <w:szCs w:val="24"/>
        </w:rPr>
        <w:t>下列叙述中用到了与图所示物理规律相同的是</w:t>
      </w:r>
      <w:r w:rsidR="007E50FF" w:rsidRPr="00723BC1">
        <w:rPr>
          <w:rFonts w:ascii="Times New Roman" w:hAnsi="Times New Roman" w:cs="Times New Roman" w:hint="eastAsia"/>
          <w:bCs/>
          <w:szCs w:val="24"/>
        </w:rPr>
        <w:tab/>
      </w:r>
      <w:r w:rsidR="00BE20B9" w:rsidRPr="00723BC1">
        <w:rPr>
          <w:rFonts w:ascii="Times New Roman" w:hAnsi="Times New Roman" w:cs="Times New Roman" w:hint="eastAsia"/>
          <w:bCs/>
          <w:szCs w:val="24"/>
        </w:rPr>
        <w:t>（</w:t>
      </w:r>
      <w:r w:rsidR="007E50FF" w:rsidRPr="00723BC1">
        <w:rPr>
          <w:rFonts w:ascii="Times New Roman" w:hAnsi="Times New Roman" w:cs="Times New Roman" w:hint="eastAsia"/>
          <w:bCs/>
          <w:szCs w:val="24"/>
        </w:rPr>
        <w:tab/>
      </w:r>
      <w:r w:rsidR="007E50FF" w:rsidRPr="00723BC1">
        <w:rPr>
          <w:rFonts w:ascii="Times New Roman" w:hAnsi="Times New Roman" w:cs="Times New Roman" w:hint="eastAsia"/>
          <w:bCs/>
          <w:szCs w:val="24"/>
        </w:rPr>
        <w:tab/>
      </w:r>
      <w:r w:rsidR="00BE20B9" w:rsidRPr="00723BC1">
        <w:rPr>
          <w:rFonts w:ascii="Times New Roman" w:hAnsi="Times New Roman" w:cs="Times New Roman" w:hint="eastAsia"/>
          <w:bCs/>
          <w:szCs w:val="24"/>
        </w:rPr>
        <w:t>）</w:t>
      </w:r>
    </w:p>
    <w:p w:rsidR="007E50FF" w:rsidRPr="00723BC1" w:rsidRDefault="007E50FF" w:rsidP="007E50FF">
      <w:pPr>
        <w:spacing w:line="400" w:lineRule="exact"/>
        <w:ind w:leftChars="200" w:left="420"/>
        <w:jc w:val="left"/>
        <w:rPr>
          <w:rFonts w:ascii="Times New Roman" w:hAnsi="Times New Roman" w:cs="Times New Roman"/>
          <w:bCs/>
          <w:szCs w:val="24"/>
        </w:rPr>
      </w:pPr>
      <w:r w:rsidRPr="00723BC1">
        <w:rPr>
          <w:rFonts w:ascii="Times New Roman" w:hAnsi="Times New Roman" w:cs="Times New Roman" w:hint="eastAsia"/>
          <w:bCs/>
          <w:szCs w:val="24"/>
        </w:rPr>
        <w:tab/>
        <w:t>A</w:t>
      </w:r>
      <w:r w:rsidRPr="00723BC1">
        <w:rPr>
          <w:rFonts w:ascii="Times New Roman" w:hAnsi="Times New Roman" w:cs="Times New Roman" w:hint="eastAsia"/>
          <w:bCs/>
          <w:szCs w:val="24"/>
        </w:rPr>
        <w:t>．“海市蜃楼”</w:t>
      </w:r>
      <w:r w:rsidRPr="00723BC1">
        <w:rPr>
          <w:rFonts w:ascii="Times New Roman" w:hAnsi="Times New Roman" w:cs="Times New Roman" w:hint="eastAsia"/>
          <w:bCs/>
          <w:szCs w:val="24"/>
        </w:rPr>
        <w:tab/>
      </w:r>
      <w:r w:rsidRPr="00723BC1">
        <w:rPr>
          <w:rFonts w:ascii="Times New Roman" w:hAnsi="Times New Roman" w:cs="Times New Roman" w:hint="eastAsia"/>
          <w:bCs/>
          <w:szCs w:val="24"/>
        </w:rPr>
        <w:tab/>
      </w:r>
      <w:r w:rsidRPr="00723BC1">
        <w:rPr>
          <w:rFonts w:ascii="Times New Roman" w:hAnsi="Times New Roman" w:cs="Times New Roman" w:hint="eastAsia"/>
          <w:bCs/>
          <w:szCs w:val="24"/>
        </w:rPr>
        <w:tab/>
      </w:r>
      <w:r w:rsidRPr="00723BC1">
        <w:rPr>
          <w:rFonts w:ascii="Times New Roman" w:hAnsi="Times New Roman" w:cs="Times New Roman" w:hint="eastAsia"/>
          <w:bCs/>
          <w:szCs w:val="24"/>
        </w:rPr>
        <w:tab/>
        <w:t>B</w:t>
      </w:r>
      <w:r w:rsidRPr="00723BC1">
        <w:rPr>
          <w:rFonts w:ascii="Times New Roman" w:hAnsi="Times New Roman" w:cs="Times New Roman" w:hint="eastAsia"/>
          <w:bCs/>
          <w:szCs w:val="24"/>
        </w:rPr>
        <w:t>．“杯弓蛇影”</w:t>
      </w:r>
    </w:p>
    <w:p w:rsidR="007E50FF" w:rsidRPr="00723BC1" w:rsidRDefault="007E50FF" w:rsidP="00285104">
      <w:pPr>
        <w:spacing w:line="400" w:lineRule="exact"/>
        <w:ind w:leftChars="200" w:left="420"/>
        <w:jc w:val="left"/>
        <w:rPr>
          <w:rFonts w:ascii="Times New Roman" w:hAnsi="Times New Roman" w:cs="Times New Roman"/>
          <w:b/>
          <w:bCs/>
          <w:szCs w:val="24"/>
        </w:rPr>
      </w:pPr>
      <w:r w:rsidRPr="00723BC1">
        <w:rPr>
          <w:rFonts w:ascii="Times New Roman" w:hAnsi="Times New Roman" w:cs="Times New Roman" w:hint="eastAsia"/>
          <w:bCs/>
          <w:szCs w:val="24"/>
        </w:rPr>
        <w:tab/>
        <w:t>C</w:t>
      </w:r>
      <w:r w:rsidRPr="00723BC1">
        <w:rPr>
          <w:rFonts w:ascii="Times New Roman" w:hAnsi="Times New Roman" w:cs="Times New Roman" w:hint="eastAsia"/>
          <w:bCs/>
          <w:szCs w:val="24"/>
        </w:rPr>
        <w:t>．“凿壁偷光”</w:t>
      </w:r>
      <w:r w:rsidRPr="00723BC1">
        <w:rPr>
          <w:rFonts w:ascii="Times New Roman" w:hAnsi="Times New Roman" w:cs="Times New Roman" w:hint="eastAsia"/>
          <w:bCs/>
          <w:szCs w:val="24"/>
        </w:rPr>
        <w:tab/>
      </w:r>
      <w:r w:rsidRPr="00723BC1">
        <w:rPr>
          <w:rFonts w:ascii="Times New Roman" w:hAnsi="Times New Roman" w:cs="Times New Roman" w:hint="eastAsia"/>
          <w:bCs/>
          <w:szCs w:val="24"/>
        </w:rPr>
        <w:tab/>
      </w:r>
      <w:r w:rsidRPr="00723BC1">
        <w:rPr>
          <w:rFonts w:ascii="Times New Roman" w:hAnsi="Times New Roman" w:cs="Times New Roman" w:hint="eastAsia"/>
          <w:bCs/>
          <w:szCs w:val="24"/>
        </w:rPr>
        <w:tab/>
      </w:r>
      <w:r w:rsidRPr="00723BC1">
        <w:rPr>
          <w:rFonts w:ascii="Times New Roman" w:hAnsi="Times New Roman" w:cs="Times New Roman" w:hint="eastAsia"/>
          <w:bCs/>
          <w:szCs w:val="24"/>
        </w:rPr>
        <w:tab/>
        <w:t>D</w:t>
      </w:r>
      <w:r w:rsidRPr="00723BC1">
        <w:rPr>
          <w:rFonts w:ascii="Times New Roman" w:hAnsi="Times New Roman" w:cs="Times New Roman" w:hint="eastAsia"/>
          <w:bCs/>
          <w:szCs w:val="24"/>
        </w:rPr>
        <w:t>．“立竿见影”</w:t>
      </w:r>
    </w:p>
    <w:p w:rsidR="00285104" w:rsidRPr="00723BC1" w:rsidRDefault="00285104" w:rsidP="00285104">
      <w:pPr>
        <w:spacing w:line="400" w:lineRule="exact"/>
        <w:ind w:leftChars="200" w:left="420"/>
        <w:jc w:val="left"/>
        <w:rPr>
          <w:rFonts w:ascii="Times New Roman" w:hAnsi="Times New Roman" w:cs="Times New Roman"/>
          <w:szCs w:val="24"/>
        </w:rPr>
      </w:pPr>
    </w:p>
    <w:p w:rsidR="005133F0" w:rsidRPr="00723BC1" w:rsidRDefault="00285104" w:rsidP="005133F0">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5</w:t>
      </w:r>
      <w:r w:rsidRPr="00723BC1">
        <w:rPr>
          <w:rFonts w:ascii="Times New Roman" w:hAnsi="Times New Roman" w:cs="Times New Roman"/>
          <w:szCs w:val="24"/>
        </w:rPr>
        <w:t>】</w:t>
      </w:r>
      <w:r w:rsidR="005133F0" w:rsidRPr="00723BC1">
        <w:rPr>
          <w:rFonts w:ascii="Times New Roman" w:hAnsi="Times New Roman" w:cs="Times New Roman" w:hint="eastAsia"/>
          <w:szCs w:val="24"/>
        </w:rPr>
        <w:t>太阳光穿过茂密树叶间的方形缝隙在地面上形成的光斑</w:t>
      </w:r>
      <w:r w:rsidR="005133F0" w:rsidRPr="00723BC1">
        <w:rPr>
          <w:rFonts w:ascii="Times New Roman" w:hAnsi="Times New Roman" w:cs="Times New Roman" w:hint="eastAsia"/>
          <w:szCs w:val="24"/>
        </w:rPr>
        <w:tab/>
      </w:r>
      <w:r w:rsidR="005133F0" w:rsidRPr="00723BC1">
        <w:rPr>
          <w:rFonts w:ascii="Times New Roman" w:hAnsi="Times New Roman" w:cs="Times New Roman" w:hint="eastAsia"/>
          <w:szCs w:val="24"/>
        </w:rPr>
        <w:t>（</w:t>
      </w:r>
      <w:r w:rsidR="005133F0" w:rsidRPr="00723BC1">
        <w:rPr>
          <w:rFonts w:ascii="Times New Roman" w:hAnsi="Times New Roman" w:cs="Times New Roman" w:hint="eastAsia"/>
          <w:szCs w:val="24"/>
        </w:rPr>
        <w:tab/>
      </w:r>
      <w:r w:rsidR="005133F0" w:rsidRPr="00723BC1">
        <w:rPr>
          <w:rFonts w:ascii="Times New Roman" w:hAnsi="Times New Roman" w:cs="Times New Roman" w:hint="eastAsia"/>
          <w:szCs w:val="24"/>
        </w:rPr>
        <w:tab/>
      </w:r>
      <w:r w:rsidR="005133F0" w:rsidRPr="00723BC1">
        <w:rPr>
          <w:rFonts w:ascii="Times New Roman" w:hAnsi="Times New Roman" w:cs="Times New Roman" w:hint="eastAsia"/>
          <w:szCs w:val="24"/>
        </w:rPr>
        <w:t>）</w:t>
      </w:r>
    </w:p>
    <w:p w:rsidR="005133F0" w:rsidRPr="00723BC1" w:rsidRDefault="005133F0" w:rsidP="005133F0">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t>A</w:t>
      </w:r>
      <w:r w:rsidRPr="00723BC1">
        <w:rPr>
          <w:rFonts w:ascii="Times New Roman" w:hAnsi="Times New Roman" w:cs="Times New Roman" w:hint="eastAsia"/>
          <w:szCs w:val="24"/>
        </w:rPr>
        <w:t>．是方形的，它是太阳的虚像</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t>B</w:t>
      </w:r>
      <w:r w:rsidRPr="00723BC1">
        <w:rPr>
          <w:rFonts w:ascii="Times New Roman" w:hAnsi="Times New Roman" w:cs="Times New Roman" w:hint="eastAsia"/>
          <w:szCs w:val="24"/>
        </w:rPr>
        <w:t>．是圆形的，它是太阳的虚像</w:t>
      </w:r>
    </w:p>
    <w:p w:rsidR="00285104" w:rsidRPr="00723BC1" w:rsidRDefault="005133F0"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t>C</w:t>
      </w:r>
      <w:r w:rsidRPr="00723BC1">
        <w:rPr>
          <w:rFonts w:ascii="Times New Roman" w:hAnsi="Times New Roman" w:cs="Times New Roman" w:hint="eastAsia"/>
          <w:szCs w:val="24"/>
        </w:rPr>
        <w:t>．是圆形的，它是太阳的实像</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t>D</w:t>
      </w:r>
      <w:r w:rsidRPr="00723BC1">
        <w:rPr>
          <w:rFonts w:ascii="Times New Roman" w:hAnsi="Times New Roman" w:cs="Times New Roman" w:hint="eastAsia"/>
          <w:szCs w:val="24"/>
        </w:rPr>
        <w:t>．是方形的，它是太阳的实像</w:t>
      </w:r>
    </w:p>
    <w:p w:rsidR="00285104" w:rsidRPr="00723BC1" w:rsidRDefault="00285104" w:rsidP="00285104">
      <w:pPr>
        <w:spacing w:line="400" w:lineRule="exact"/>
        <w:ind w:leftChars="200" w:left="420"/>
        <w:jc w:val="left"/>
        <w:rPr>
          <w:rFonts w:ascii="Times New Roman" w:hAnsi="Times New Roman" w:cs="Times New Roman"/>
          <w:szCs w:val="24"/>
        </w:rPr>
      </w:pPr>
    </w:p>
    <w:p w:rsidR="009F59F0" w:rsidRPr="00723BC1" w:rsidRDefault="009F59F0" w:rsidP="009F59F0">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6</w:t>
      </w:r>
      <w:r w:rsidRPr="00723BC1">
        <w:rPr>
          <w:rFonts w:ascii="Times New Roman" w:hAnsi="Times New Roman" w:cs="Times New Roman"/>
          <w:szCs w:val="24"/>
        </w:rPr>
        <w:t>】</w:t>
      </w:r>
      <w:r w:rsidRPr="00723BC1">
        <w:rPr>
          <w:rFonts w:ascii="Times New Roman" w:hAnsi="Times New Roman" w:cs="Times New Roman" w:hint="eastAsia"/>
          <w:szCs w:val="24"/>
        </w:rPr>
        <w:t>（多选）</w:t>
      </w:r>
      <w:r w:rsidRPr="00723BC1">
        <w:rPr>
          <w:rFonts w:ascii="Times New Roman" w:hAnsi="Times New Roman" w:cs="Times New Roman"/>
          <w:szCs w:val="24"/>
        </w:rPr>
        <w:t>下列关于光线的说法正确的是</w:t>
      </w:r>
      <w:r w:rsidRPr="00723BC1">
        <w:rPr>
          <w:rFonts w:ascii="Times New Roman" w:hAnsi="Times New Roman" w:cs="Times New Roman" w:hint="eastAsia"/>
          <w:szCs w:val="24"/>
        </w:rPr>
        <w:tab/>
      </w:r>
      <w:r w:rsidRPr="00723BC1">
        <w:rPr>
          <w:rFonts w:ascii="Times New Roman" w:hAnsi="Times New Roman" w:cs="Times New Roman"/>
          <w:szCs w:val="24"/>
        </w:rPr>
        <w:t>（</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szCs w:val="24"/>
        </w:rPr>
        <w:t>）</w:t>
      </w:r>
    </w:p>
    <w:p w:rsidR="009F59F0" w:rsidRPr="00723BC1" w:rsidRDefault="009F59F0" w:rsidP="00BE20B9">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r>
      <w:r w:rsidRPr="00723BC1">
        <w:rPr>
          <w:rFonts w:ascii="Times New Roman" w:hAnsi="Times New Roman" w:cs="Times New Roman"/>
          <w:szCs w:val="24"/>
        </w:rPr>
        <w:t>A</w:t>
      </w:r>
      <w:r w:rsidRPr="00723BC1">
        <w:rPr>
          <w:rFonts w:ascii="Times New Roman" w:hAnsi="Times New Roman" w:cs="Times New Roman"/>
          <w:szCs w:val="24"/>
        </w:rPr>
        <w:t>．光源能射出无数条光线</w:t>
      </w:r>
      <w:r w:rsidR="00BE20B9" w:rsidRPr="00723BC1">
        <w:rPr>
          <w:rFonts w:ascii="Times New Roman" w:hAnsi="Times New Roman" w:cs="Times New Roman" w:hint="eastAsia"/>
          <w:szCs w:val="24"/>
        </w:rPr>
        <w:tab/>
      </w:r>
      <w:r w:rsidR="00BE20B9" w:rsidRPr="00723BC1">
        <w:rPr>
          <w:rFonts w:ascii="Times New Roman" w:hAnsi="Times New Roman" w:cs="Times New Roman" w:hint="eastAsia"/>
          <w:szCs w:val="24"/>
        </w:rPr>
        <w:tab/>
      </w:r>
      <w:r w:rsidR="00BE20B9" w:rsidRPr="00723BC1">
        <w:rPr>
          <w:rFonts w:ascii="Times New Roman" w:hAnsi="Times New Roman" w:cs="Times New Roman" w:hint="eastAsia"/>
          <w:szCs w:val="24"/>
        </w:rPr>
        <w:tab/>
      </w:r>
      <w:r w:rsidR="00BE20B9" w:rsidRPr="00723BC1">
        <w:rPr>
          <w:rFonts w:ascii="Times New Roman" w:hAnsi="Times New Roman" w:cs="Times New Roman" w:hint="eastAsia"/>
          <w:szCs w:val="24"/>
        </w:rPr>
        <w:tab/>
      </w:r>
      <w:r w:rsidRPr="00723BC1">
        <w:rPr>
          <w:rFonts w:ascii="Times New Roman" w:hAnsi="Times New Roman" w:cs="Times New Roman"/>
          <w:szCs w:val="24"/>
        </w:rPr>
        <w:t>B</w:t>
      </w:r>
      <w:r w:rsidRPr="00723BC1">
        <w:rPr>
          <w:rFonts w:ascii="Times New Roman" w:hAnsi="Times New Roman" w:cs="Times New Roman"/>
          <w:szCs w:val="24"/>
        </w:rPr>
        <w:t>．光线实际上是不存在的</w:t>
      </w:r>
    </w:p>
    <w:p w:rsidR="009F59F0" w:rsidRPr="00723BC1" w:rsidRDefault="009F59F0" w:rsidP="00BE20B9">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r>
      <w:r w:rsidRPr="00723BC1">
        <w:rPr>
          <w:rFonts w:ascii="Times New Roman" w:hAnsi="Times New Roman" w:cs="Times New Roman"/>
          <w:szCs w:val="24"/>
        </w:rPr>
        <w:t>C</w:t>
      </w:r>
      <w:r w:rsidRPr="00723BC1">
        <w:rPr>
          <w:rFonts w:ascii="Times New Roman" w:hAnsi="Times New Roman" w:cs="Times New Roman"/>
          <w:szCs w:val="24"/>
        </w:rPr>
        <w:t>．光线就是很细的光束</w:t>
      </w:r>
      <w:r w:rsidR="00BE20B9" w:rsidRPr="00723BC1">
        <w:rPr>
          <w:rFonts w:ascii="Times New Roman" w:hAnsi="Times New Roman" w:cs="Times New Roman" w:hint="eastAsia"/>
          <w:szCs w:val="24"/>
        </w:rPr>
        <w:tab/>
      </w:r>
      <w:r w:rsidR="00BE20B9" w:rsidRPr="00723BC1">
        <w:rPr>
          <w:rFonts w:ascii="Times New Roman" w:hAnsi="Times New Roman" w:cs="Times New Roman" w:hint="eastAsia"/>
          <w:szCs w:val="24"/>
        </w:rPr>
        <w:tab/>
      </w:r>
      <w:r w:rsidR="00BE20B9" w:rsidRPr="00723BC1">
        <w:rPr>
          <w:rFonts w:ascii="Times New Roman" w:hAnsi="Times New Roman" w:cs="Times New Roman" w:hint="eastAsia"/>
          <w:szCs w:val="24"/>
        </w:rPr>
        <w:tab/>
      </w:r>
      <w:r w:rsidR="00BE20B9" w:rsidRPr="00723BC1">
        <w:rPr>
          <w:rFonts w:ascii="Times New Roman" w:hAnsi="Times New Roman" w:cs="Times New Roman" w:hint="eastAsia"/>
          <w:szCs w:val="24"/>
        </w:rPr>
        <w:tab/>
      </w:r>
      <w:r w:rsidRPr="00723BC1">
        <w:rPr>
          <w:rFonts w:ascii="Times New Roman" w:hAnsi="Times New Roman" w:cs="Times New Roman"/>
          <w:szCs w:val="24"/>
        </w:rPr>
        <w:t>D</w:t>
      </w:r>
      <w:r w:rsidRPr="00723BC1">
        <w:rPr>
          <w:rFonts w:ascii="Times New Roman" w:hAnsi="Times New Roman" w:cs="Times New Roman"/>
          <w:szCs w:val="24"/>
        </w:rPr>
        <w:t>．光线是用来表示光传播方向的直线</w:t>
      </w:r>
    </w:p>
    <w:p w:rsidR="00285104" w:rsidRPr="00723BC1" w:rsidRDefault="00285104" w:rsidP="00285104">
      <w:pPr>
        <w:spacing w:line="400" w:lineRule="exact"/>
        <w:ind w:leftChars="200" w:left="420"/>
        <w:jc w:val="left"/>
        <w:rPr>
          <w:rFonts w:ascii="Times New Roman" w:hAnsi="Times New Roman" w:cs="Times New Roman"/>
          <w:szCs w:val="24"/>
        </w:rPr>
      </w:pPr>
    </w:p>
    <w:p w:rsidR="00285104" w:rsidRPr="00723BC1" w:rsidRDefault="00AA4158"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noProof/>
          <w:szCs w:val="24"/>
        </w:rPr>
        <w:drawing>
          <wp:anchor distT="0" distB="0" distL="114300" distR="114300" simplePos="0" relativeHeight="251726848" behindDoc="0" locked="0" layoutInCell="1" allowOverlap="1" wp14:anchorId="47A3BD44" wp14:editId="6FA0A681">
            <wp:simplePos x="0" y="0"/>
            <wp:positionH relativeFrom="column">
              <wp:posOffset>5090795</wp:posOffset>
            </wp:positionH>
            <wp:positionV relativeFrom="paragraph">
              <wp:posOffset>323215</wp:posOffset>
            </wp:positionV>
            <wp:extent cx="666750" cy="876300"/>
            <wp:effectExtent l="19050" t="0" r="0" b="0"/>
            <wp:wrapSquare wrapText="bothSides"/>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8"/>
                    <a:srcRect/>
                    <a:stretch>
                      <a:fillRect/>
                    </a:stretch>
                  </pic:blipFill>
                  <pic:spPr>
                    <a:xfrm>
                      <a:off x="0" y="0"/>
                      <a:ext cx="666750" cy="876300"/>
                    </a:xfrm>
                    <a:prstGeom prst="rect">
                      <a:avLst/>
                    </a:prstGeom>
                    <a:noFill/>
                    <a:ln w="9525">
                      <a:noFill/>
                      <a:miter lim="800000"/>
                      <a:headEnd/>
                      <a:tailEnd/>
                    </a:ln>
                  </pic:spPr>
                </pic:pic>
              </a:graphicData>
            </a:graphic>
          </wp:anchor>
        </w:drawing>
      </w:r>
      <w:r w:rsidR="00285104" w:rsidRPr="00723BC1">
        <w:rPr>
          <w:rFonts w:ascii="Times New Roman" w:hAnsi="Times New Roman" w:cs="Times New Roman"/>
          <w:szCs w:val="24"/>
        </w:rPr>
        <w:t>【例</w:t>
      </w:r>
      <w:r w:rsidR="00285104" w:rsidRPr="00723BC1">
        <w:rPr>
          <w:rFonts w:ascii="Times New Roman" w:hAnsi="Times New Roman" w:cs="Times New Roman" w:hint="eastAsia"/>
          <w:szCs w:val="24"/>
        </w:rPr>
        <w:t>7</w:t>
      </w:r>
      <w:r w:rsidR="00285104" w:rsidRPr="00723BC1">
        <w:rPr>
          <w:rFonts w:ascii="Times New Roman" w:hAnsi="Times New Roman" w:cs="Times New Roman"/>
          <w:szCs w:val="24"/>
        </w:rPr>
        <w:t>】</w:t>
      </w:r>
      <w:r w:rsidRPr="00723BC1">
        <w:rPr>
          <w:rFonts w:ascii="Times New Roman" w:hAnsi="Times New Roman" w:cs="Times New Roman"/>
          <w:szCs w:val="24"/>
        </w:rPr>
        <w:t>如图枯井中的青蛙位于井</w:t>
      </w:r>
      <w:r w:rsidRPr="00723BC1">
        <w:rPr>
          <w:rFonts w:asciiTheme="minorEastAsia" w:hAnsiTheme="minorEastAsia" w:cs="Times New Roman"/>
          <w:szCs w:val="24"/>
        </w:rPr>
        <w:t>底O点“坐井观天”</w:t>
      </w:r>
      <w:r w:rsidRPr="00723BC1">
        <w:rPr>
          <w:rFonts w:ascii="Times New Roman" w:hAnsi="Times New Roman" w:cs="Times New Roman"/>
          <w:szCs w:val="24"/>
        </w:rPr>
        <w:t>，青蛙通过井口观察范围正确的光路图是</w:t>
      </w:r>
      <w:r w:rsidRPr="00723BC1">
        <w:rPr>
          <w:rFonts w:ascii="Times New Roman" w:hAnsi="Times New Roman" w:cs="Times New Roman" w:hint="eastAsia"/>
          <w:szCs w:val="24"/>
        </w:rPr>
        <w:tab/>
      </w:r>
      <w:r w:rsidRPr="00723BC1">
        <w:rPr>
          <w:rFonts w:ascii="Times New Roman" w:hAnsi="Times New Roman" w:cs="Times New Roman"/>
          <w:szCs w:val="24"/>
        </w:rPr>
        <w:t>（</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szCs w:val="24"/>
        </w:rPr>
        <w:t>）</w:t>
      </w:r>
    </w:p>
    <w:p w:rsidR="00AA4158" w:rsidRPr="00723BC1" w:rsidRDefault="00AA4158" w:rsidP="00AA4158">
      <w:pPr>
        <w:pStyle w:val="DefaultParagraph"/>
        <w:ind w:leftChars="202" w:left="424"/>
      </w:pPr>
      <w:r w:rsidRPr="00723BC1">
        <w:rPr>
          <w:rFonts w:hint="eastAsia"/>
        </w:rPr>
        <w:tab/>
      </w:r>
      <w:r w:rsidRPr="00723BC1">
        <w:t>A</w:t>
      </w:r>
      <w:r w:rsidRPr="00723BC1">
        <w:t>．</w:t>
      </w:r>
      <w:r w:rsidRPr="00723BC1">
        <w:rPr>
          <w:noProof/>
        </w:rPr>
        <w:drawing>
          <wp:inline distT="0" distB="0" distL="0" distR="0" wp14:anchorId="012083AD" wp14:editId="57682B09">
            <wp:extent cx="571500" cy="609600"/>
            <wp:effectExtent l="19050" t="0" r="0"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19"/>
                    <a:srcRect/>
                    <a:stretch>
                      <a:fillRect/>
                    </a:stretch>
                  </pic:blipFill>
                  <pic:spPr>
                    <a:xfrm>
                      <a:off x="0" y="0"/>
                      <a:ext cx="571500" cy="609600"/>
                    </a:xfrm>
                    <a:prstGeom prst="rect">
                      <a:avLst/>
                    </a:prstGeom>
                    <a:noFill/>
                    <a:ln w="9525">
                      <a:noFill/>
                      <a:miter lim="800000"/>
                      <a:headEnd/>
                      <a:tailEnd/>
                    </a:ln>
                  </pic:spPr>
                </pic:pic>
              </a:graphicData>
            </a:graphic>
          </wp:inline>
        </w:drawing>
      </w:r>
      <w:r w:rsidRPr="00723BC1">
        <w:tab/>
        <w:t>B</w:t>
      </w:r>
      <w:r w:rsidRPr="00723BC1">
        <w:t>．</w:t>
      </w:r>
      <w:r w:rsidRPr="00723BC1">
        <w:rPr>
          <w:noProof/>
        </w:rPr>
        <w:drawing>
          <wp:inline distT="0" distB="0" distL="0" distR="0" wp14:anchorId="5247D209" wp14:editId="28517970">
            <wp:extent cx="581025" cy="628650"/>
            <wp:effectExtent l="19050" t="0" r="9525"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0"/>
                    <a:srcRect/>
                    <a:stretch>
                      <a:fillRect/>
                    </a:stretch>
                  </pic:blipFill>
                  <pic:spPr>
                    <a:xfrm>
                      <a:off x="0" y="0"/>
                      <a:ext cx="581025" cy="628650"/>
                    </a:xfrm>
                    <a:prstGeom prst="rect">
                      <a:avLst/>
                    </a:prstGeom>
                    <a:noFill/>
                    <a:ln w="9525">
                      <a:noFill/>
                      <a:miter lim="800000"/>
                      <a:headEnd/>
                      <a:tailEnd/>
                    </a:ln>
                  </pic:spPr>
                </pic:pic>
              </a:graphicData>
            </a:graphic>
          </wp:inline>
        </w:drawing>
      </w:r>
      <w:r w:rsidRPr="00723BC1">
        <w:tab/>
        <w:t>C</w:t>
      </w:r>
      <w:r w:rsidRPr="00723BC1">
        <w:t>．</w:t>
      </w:r>
      <w:r w:rsidRPr="00723BC1">
        <w:rPr>
          <w:noProof/>
        </w:rPr>
        <w:drawing>
          <wp:inline distT="0" distB="0" distL="0" distR="0" wp14:anchorId="58AC932E" wp14:editId="6F972F37">
            <wp:extent cx="714375" cy="619125"/>
            <wp:effectExtent l="19050" t="0" r="9525"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1"/>
                    <a:srcRect/>
                    <a:stretch>
                      <a:fillRect/>
                    </a:stretch>
                  </pic:blipFill>
                  <pic:spPr>
                    <a:xfrm>
                      <a:off x="0" y="0"/>
                      <a:ext cx="714375" cy="619125"/>
                    </a:xfrm>
                    <a:prstGeom prst="rect">
                      <a:avLst/>
                    </a:prstGeom>
                    <a:noFill/>
                    <a:ln w="9525">
                      <a:noFill/>
                      <a:miter lim="800000"/>
                      <a:headEnd/>
                      <a:tailEnd/>
                    </a:ln>
                  </pic:spPr>
                </pic:pic>
              </a:graphicData>
            </a:graphic>
          </wp:inline>
        </w:drawing>
      </w:r>
      <w:r w:rsidRPr="00723BC1">
        <w:tab/>
        <w:t>D</w:t>
      </w:r>
      <w:r w:rsidRPr="00723BC1">
        <w:t>．</w:t>
      </w:r>
      <w:r w:rsidRPr="00723BC1">
        <w:rPr>
          <w:noProof/>
        </w:rPr>
        <w:drawing>
          <wp:inline distT="0" distB="0" distL="0" distR="0" wp14:anchorId="15FB3337" wp14:editId="60E87D8D">
            <wp:extent cx="714375" cy="628650"/>
            <wp:effectExtent l="19050" t="0" r="9525"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2"/>
                    <a:srcRect/>
                    <a:stretch>
                      <a:fillRect/>
                    </a:stretch>
                  </pic:blipFill>
                  <pic:spPr>
                    <a:xfrm>
                      <a:off x="0" y="0"/>
                      <a:ext cx="714375" cy="628650"/>
                    </a:xfrm>
                    <a:prstGeom prst="rect">
                      <a:avLst/>
                    </a:prstGeom>
                    <a:noFill/>
                    <a:ln w="9525">
                      <a:noFill/>
                      <a:miter lim="800000"/>
                      <a:headEnd/>
                      <a:tailEnd/>
                    </a:ln>
                  </pic:spPr>
                </pic:pic>
              </a:graphicData>
            </a:graphic>
          </wp:inline>
        </w:drawing>
      </w:r>
    </w:p>
    <w:p w:rsidR="00BE20B9" w:rsidRPr="00723BC1" w:rsidRDefault="00BE20B9" w:rsidP="00285104">
      <w:pPr>
        <w:spacing w:line="400" w:lineRule="exact"/>
        <w:ind w:leftChars="200" w:left="420"/>
        <w:jc w:val="left"/>
        <w:rPr>
          <w:rFonts w:ascii="Times New Roman" w:hAnsi="Times New Roman" w:cs="Times New Roman"/>
          <w:color w:val="FF0000"/>
          <w:szCs w:val="24"/>
        </w:rPr>
      </w:pPr>
    </w:p>
    <w:p w:rsidR="00285104" w:rsidRPr="00723BC1" w:rsidRDefault="00285104"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lastRenderedPageBreak/>
        <w:t>【例</w:t>
      </w:r>
      <w:r w:rsidRPr="00723BC1">
        <w:rPr>
          <w:rFonts w:ascii="Times New Roman" w:hAnsi="Times New Roman" w:cs="Times New Roman" w:hint="eastAsia"/>
          <w:szCs w:val="24"/>
        </w:rPr>
        <w:t>8</w:t>
      </w:r>
      <w:r w:rsidRPr="00723BC1">
        <w:rPr>
          <w:rFonts w:ascii="Times New Roman" w:hAnsi="Times New Roman" w:cs="Times New Roman"/>
          <w:szCs w:val="24"/>
        </w:rPr>
        <w:t>】</w:t>
      </w:r>
      <w:r w:rsidR="00AA4158" w:rsidRPr="00723BC1">
        <w:rPr>
          <w:rFonts w:ascii="Times New Roman" w:hAnsi="Times New Roman" w:cs="Times New Roman" w:hint="eastAsia"/>
          <w:szCs w:val="24"/>
        </w:rPr>
        <w:t>在探究</w:t>
      </w:r>
      <w:proofErr w:type="gramStart"/>
      <w:r w:rsidR="00AA4158" w:rsidRPr="00723BC1">
        <w:rPr>
          <w:rFonts w:ascii="Times New Roman" w:hAnsi="Times New Roman" w:cs="Times New Roman" w:hint="eastAsia"/>
          <w:szCs w:val="24"/>
        </w:rPr>
        <w:t>树荫</w:t>
      </w:r>
      <w:proofErr w:type="gramEnd"/>
      <w:r w:rsidR="00AA4158" w:rsidRPr="00723BC1">
        <w:rPr>
          <w:rFonts w:ascii="Times New Roman" w:hAnsi="Times New Roman" w:cs="Times New Roman" w:hint="eastAsia"/>
          <w:szCs w:val="24"/>
        </w:rPr>
        <w:t>下光斑的综合实践活动中，为了研究孔的大小对光斑形状的影响，小华设计了四种开有不同形状孔的卡片甲，并用另一张卡片乙覆盖在甲上，如图所示。接着，从图示位置沿箭头方向水平移动乙，观察光斑形状的变化情况。下列合乎要求的是</w:t>
      </w:r>
      <w:r w:rsidR="00AA4158" w:rsidRPr="00723BC1">
        <w:rPr>
          <w:rFonts w:ascii="Times New Roman" w:hAnsi="Times New Roman" w:cs="Times New Roman" w:hint="eastAsia"/>
          <w:szCs w:val="24"/>
        </w:rPr>
        <w:tab/>
      </w:r>
      <w:r w:rsidR="00AA4158" w:rsidRPr="00723BC1">
        <w:rPr>
          <w:rFonts w:ascii="Times New Roman" w:hAnsi="Times New Roman" w:cs="Times New Roman" w:hint="eastAsia"/>
          <w:szCs w:val="24"/>
        </w:rPr>
        <w:t>（</w:t>
      </w:r>
      <w:r w:rsidR="00AA4158" w:rsidRPr="00723BC1">
        <w:rPr>
          <w:rFonts w:ascii="Times New Roman" w:hAnsi="Times New Roman" w:cs="Times New Roman" w:hint="eastAsia"/>
          <w:szCs w:val="24"/>
        </w:rPr>
        <w:tab/>
      </w:r>
      <w:r w:rsidR="00AA4158" w:rsidRPr="00723BC1">
        <w:rPr>
          <w:rFonts w:ascii="Times New Roman" w:hAnsi="Times New Roman" w:cs="Times New Roman" w:hint="eastAsia"/>
          <w:szCs w:val="24"/>
        </w:rPr>
        <w:tab/>
      </w:r>
      <w:r w:rsidR="00AA4158" w:rsidRPr="00723BC1">
        <w:rPr>
          <w:rFonts w:ascii="Times New Roman" w:hAnsi="Times New Roman" w:cs="Times New Roman" w:hint="eastAsia"/>
          <w:szCs w:val="24"/>
        </w:rPr>
        <w:t>）</w:t>
      </w:r>
    </w:p>
    <w:p w:rsidR="00AA4158" w:rsidRPr="00723BC1" w:rsidRDefault="009F59F0" w:rsidP="00AA4158">
      <w:pPr>
        <w:pStyle w:val="DefaultParagraph"/>
        <w:jc w:val="center"/>
      </w:pPr>
      <w:r w:rsidRPr="00723BC1">
        <w:rPr>
          <w:rFonts w:hint="eastAsia"/>
        </w:rPr>
        <w:tab/>
      </w:r>
      <w:r w:rsidR="00AA4158" w:rsidRPr="00723BC1">
        <w:rPr>
          <w:noProof/>
        </w:rPr>
        <w:drawing>
          <wp:inline distT="0" distB="0" distL="0" distR="0" wp14:anchorId="52256961" wp14:editId="0048A24E">
            <wp:extent cx="1171575" cy="819150"/>
            <wp:effectExtent l="19050" t="0" r="9525" b="0"/>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3"/>
                    <a:srcRect/>
                    <a:stretch>
                      <a:fillRect/>
                    </a:stretch>
                  </pic:blipFill>
                  <pic:spPr>
                    <a:xfrm>
                      <a:off x="0" y="0"/>
                      <a:ext cx="1171575" cy="819150"/>
                    </a:xfrm>
                    <a:prstGeom prst="rect">
                      <a:avLst/>
                    </a:prstGeom>
                    <a:noFill/>
                    <a:ln w="9525">
                      <a:noFill/>
                      <a:miter lim="800000"/>
                      <a:headEnd/>
                      <a:tailEnd/>
                    </a:ln>
                  </pic:spPr>
                </pic:pic>
              </a:graphicData>
            </a:graphic>
          </wp:inline>
        </w:drawing>
      </w:r>
      <w:r w:rsidR="00AA4158" w:rsidRPr="00723BC1">
        <w:rPr>
          <w:rFonts w:hint="eastAsia"/>
        </w:rPr>
        <w:tab/>
      </w:r>
      <w:r w:rsidR="00AA4158" w:rsidRPr="00723BC1">
        <w:rPr>
          <w:noProof/>
        </w:rPr>
        <w:drawing>
          <wp:inline distT="0" distB="0" distL="0" distR="0" wp14:anchorId="7D874BAC" wp14:editId="4A6EEE4F">
            <wp:extent cx="1162050" cy="838200"/>
            <wp:effectExtent l="19050" t="0" r="0" b="0"/>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4"/>
                    <a:srcRect/>
                    <a:stretch>
                      <a:fillRect/>
                    </a:stretch>
                  </pic:blipFill>
                  <pic:spPr>
                    <a:xfrm>
                      <a:off x="0" y="0"/>
                      <a:ext cx="1162050" cy="838200"/>
                    </a:xfrm>
                    <a:prstGeom prst="rect">
                      <a:avLst/>
                    </a:prstGeom>
                    <a:noFill/>
                    <a:ln w="9525">
                      <a:noFill/>
                      <a:miter lim="800000"/>
                      <a:headEnd/>
                      <a:tailEnd/>
                    </a:ln>
                  </pic:spPr>
                </pic:pic>
              </a:graphicData>
            </a:graphic>
          </wp:inline>
        </w:drawing>
      </w:r>
      <w:r w:rsidR="00AA4158" w:rsidRPr="00723BC1">
        <w:rPr>
          <w:rFonts w:hint="eastAsia"/>
        </w:rPr>
        <w:tab/>
      </w:r>
      <w:r w:rsidR="00AA4158" w:rsidRPr="00723BC1">
        <w:rPr>
          <w:noProof/>
        </w:rPr>
        <w:drawing>
          <wp:inline distT="0" distB="0" distL="0" distR="0" wp14:anchorId="1CB93946" wp14:editId="08D6ED7A">
            <wp:extent cx="1171575" cy="819150"/>
            <wp:effectExtent l="19050" t="0" r="9525"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5"/>
                    <a:srcRect/>
                    <a:stretch>
                      <a:fillRect/>
                    </a:stretch>
                  </pic:blipFill>
                  <pic:spPr>
                    <a:xfrm>
                      <a:off x="0" y="0"/>
                      <a:ext cx="1171575" cy="819150"/>
                    </a:xfrm>
                    <a:prstGeom prst="rect">
                      <a:avLst/>
                    </a:prstGeom>
                    <a:noFill/>
                    <a:ln w="9525">
                      <a:noFill/>
                      <a:miter lim="800000"/>
                      <a:headEnd/>
                      <a:tailEnd/>
                    </a:ln>
                  </pic:spPr>
                </pic:pic>
              </a:graphicData>
            </a:graphic>
          </wp:inline>
        </w:drawing>
      </w:r>
      <w:r w:rsidR="00AA4158" w:rsidRPr="00723BC1">
        <w:rPr>
          <w:rFonts w:hint="eastAsia"/>
        </w:rPr>
        <w:tab/>
      </w:r>
      <w:r w:rsidR="00AA4158" w:rsidRPr="00723BC1">
        <w:rPr>
          <w:noProof/>
        </w:rPr>
        <w:drawing>
          <wp:inline distT="0" distB="0" distL="0" distR="0" wp14:anchorId="386119E4" wp14:editId="002B1EFE">
            <wp:extent cx="1143000" cy="819150"/>
            <wp:effectExtent l="19050" t="0" r="0" b="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6"/>
                    <a:srcRect/>
                    <a:stretch>
                      <a:fillRect/>
                    </a:stretch>
                  </pic:blipFill>
                  <pic:spPr>
                    <a:xfrm>
                      <a:off x="0" y="0"/>
                      <a:ext cx="1143000" cy="819150"/>
                    </a:xfrm>
                    <a:prstGeom prst="rect">
                      <a:avLst/>
                    </a:prstGeom>
                    <a:noFill/>
                    <a:ln w="9525">
                      <a:noFill/>
                      <a:miter lim="800000"/>
                      <a:headEnd/>
                      <a:tailEnd/>
                    </a:ln>
                  </pic:spPr>
                </pic:pic>
              </a:graphicData>
            </a:graphic>
          </wp:inline>
        </w:drawing>
      </w:r>
    </w:p>
    <w:p w:rsidR="00AA4158" w:rsidRPr="00723BC1" w:rsidRDefault="00AA4158"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szCs w:val="24"/>
        </w:rPr>
        <w:t>A</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szCs w:val="24"/>
        </w:rPr>
        <w:t>B</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szCs w:val="24"/>
        </w:rPr>
        <w:t>C</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szCs w:val="24"/>
        </w:rPr>
        <w:t>D</w:t>
      </w:r>
    </w:p>
    <w:p w:rsidR="00BE20B9" w:rsidRPr="00723BC1" w:rsidRDefault="00BE20B9" w:rsidP="0078747B">
      <w:pPr>
        <w:spacing w:line="400" w:lineRule="exact"/>
        <w:jc w:val="left"/>
        <w:rPr>
          <w:rFonts w:ascii="Times New Roman" w:hAnsi="Times New Roman" w:cs="Times New Roman"/>
          <w:szCs w:val="24"/>
        </w:rPr>
      </w:pPr>
    </w:p>
    <w:p w:rsidR="00424673" w:rsidRPr="00723BC1" w:rsidRDefault="00424673" w:rsidP="00424673">
      <w:pPr>
        <w:spacing w:line="400" w:lineRule="exact"/>
        <w:ind w:leftChars="200" w:left="420"/>
        <w:jc w:val="left"/>
        <w:rPr>
          <w:rFonts w:ascii="Times New Roman" w:hAnsi="Times New Roman" w:cs="Times New Roman"/>
          <w:szCs w:val="24"/>
        </w:rPr>
      </w:pPr>
      <w:r w:rsidRPr="00723BC1">
        <w:rPr>
          <w:rFonts w:ascii="Times New Roman" w:hAnsi="Times New Roman" w:cs="Times New Roman"/>
          <w:b/>
          <w:szCs w:val="24"/>
        </w:rPr>
        <w:t>知识点</w:t>
      </w:r>
      <w:r w:rsidRPr="00723BC1">
        <w:rPr>
          <w:rFonts w:ascii="Times New Roman" w:hAnsi="Times New Roman" w:cs="Times New Roman" w:hint="eastAsia"/>
          <w:b/>
          <w:szCs w:val="24"/>
        </w:rPr>
        <w:t>三</w:t>
      </w:r>
      <w:r w:rsidRPr="00723BC1">
        <w:rPr>
          <w:rFonts w:ascii="Times New Roman" w:hAnsi="Times New Roman" w:cs="Times New Roman"/>
          <w:b/>
          <w:szCs w:val="24"/>
        </w:rPr>
        <w:t>：</w:t>
      </w:r>
      <w:r w:rsidRPr="00723BC1">
        <w:rPr>
          <w:rFonts w:ascii="Times New Roman" w:hAnsi="Times New Roman" w:cs="Times New Roman" w:hint="eastAsia"/>
          <w:b/>
          <w:szCs w:val="24"/>
        </w:rPr>
        <w:t>光速</w:t>
      </w:r>
    </w:p>
    <w:p w:rsidR="00424673" w:rsidRPr="00723BC1" w:rsidRDefault="00424673" w:rsidP="00424673">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1</w:t>
      </w:r>
      <w:r w:rsidRPr="00723BC1">
        <w:rPr>
          <w:rFonts w:ascii="Times New Roman" w:hAnsi="Times New Roman" w:cs="Times New Roman"/>
          <w:szCs w:val="24"/>
        </w:rPr>
        <w:t>】</w:t>
      </w:r>
      <w:r w:rsidR="00EB7390" w:rsidRPr="00723BC1">
        <w:rPr>
          <w:rFonts w:ascii="Times New Roman" w:hAnsi="Times New Roman" w:cs="Times New Roman" w:hint="eastAsia"/>
          <w:szCs w:val="24"/>
        </w:rPr>
        <w:t>太阳发出的光到达地球需要</w:t>
      </w:r>
      <w:r w:rsidR="00EB7390" w:rsidRPr="00723BC1">
        <w:rPr>
          <w:rFonts w:ascii="Times New Roman" w:hAnsi="Times New Roman" w:cs="Times New Roman" w:hint="eastAsia"/>
          <w:szCs w:val="24"/>
        </w:rPr>
        <w:t>500s</w:t>
      </w:r>
      <w:r w:rsidR="00EB7390" w:rsidRPr="00723BC1">
        <w:rPr>
          <w:rFonts w:ascii="Times New Roman" w:hAnsi="Times New Roman" w:cs="Times New Roman" w:hint="eastAsia"/>
          <w:szCs w:val="24"/>
        </w:rPr>
        <w:t>，地球与太阳间的距离约为</w:t>
      </w:r>
      <w:r w:rsidR="00EB7390" w:rsidRPr="00723BC1">
        <w:rPr>
          <w:rFonts w:ascii="Times New Roman" w:hAnsi="Times New Roman" w:cs="Times New Roman" w:hint="eastAsia"/>
          <w:szCs w:val="24"/>
        </w:rPr>
        <w:t>___________km</w:t>
      </w:r>
      <w:r w:rsidR="00EB7390" w:rsidRPr="00723BC1">
        <w:rPr>
          <w:rFonts w:ascii="Times New Roman" w:hAnsi="Times New Roman" w:cs="Times New Roman" w:hint="eastAsia"/>
          <w:szCs w:val="24"/>
        </w:rPr>
        <w:t>。</w:t>
      </w:r>
    </w:p>
    <w:p w:rsidR="00424673" w:rsidRPr="00723BC1" w:rsidRDefault="00424673" w:rsidP="00424673">
      <w:pPr>
        <w:spacing w:line="400" w:lineRule="exact"/>
        <w:ind w:leftChars="200" w:left="420"/>
        <w:jc w:val="left"/>
        <w:rPr>
          <w:rFonts w:ascii="Times New Roman" w:hAnsi="Times New Roman" w:cs="Times New Roman"/>
          <w:szCs w:val="24"/>
        </w:rPr>
      </w:pPr>
    </w:p>
    <w:p w:rsidR="00B64698" w:rsidRPr="00723BC1" w:rsidRDefault="00424673" w:rsidP="0078747B">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2</w:t>
      </w:r>
      <w:r w:rsidRPr="00723BC1">
        <w:rPr>
          <w:rFonts w:ascii="Times New Roman" w:hAnsi="Times New Roman" w:cs="Times New Roman"/>
          <w:szCs w:val="24"/>
        </w:rPr>
        <w:t>】</w:t>
      </w:r>
      <w:r w:rsidR="00B64698" w:rsidRPr="00723BC1">
        <w:rPr>
          <w:rFonts w:ascii="Times New Roman" w:hAnsi="Times New Roman" w:cs="Times New Roman" w:hint="eastAsia"/>
          <w:szCs w:val="24"/>
        </w:rPr>
        <w:t>在一个雷雨交加的夜晚，小华打开窗户向外望去……</w:t>
      </w:r>
      <w:proofErr w:type="gramStart"/>
      <w:r w:rsidR="00B64698" w:rsidRPr="00723BC1">
        <w:rPr>
          <w:rFonts w:ascii="Times New Roman" w:hAnsi="Times New Roman" w:cs="Times New Roman" w:hint="eastAsia"/>
          <w:szCs w:val="24"/>
        </w:rPr>
        <w:t>…</w:t>
      </w:r>
      <w:proofErr w:type="gramEnd"/>
      <w:r w:rsidR="00B64698" w:rsidRPr="00723BC1">
        <w:rPr>
          <w:rFonts w:ascii="Times New Roman" w:hAnsi="Times New Roman" w:cs="Times New Roman" w:hint="eastAsia"/>
          <w:szCs w:val="24"/>
        </w:rPr>
        <w:t>请你设想一下，他可能会看到什么？听到什么？他还有一个什么疑问？（请写出与物理有关的问题）</w:t>
      </w:r>
    </w:p>
    <w:p w:rsidR="00424673" w:rsidRPr="00723BC1" w:rsidRDefault="00424673" w:rsidP="00424673">
      <w:pPr>
        <w:spacing w:line="400" w:lineRule="exact"/>
        <w:ind w:leftChars="200" w:left="420"/>
        <w:jc w:val="left"/>
        <w:rPr>
          <w:rFonts w:ascii="Times New Roman" w:hAnsi="Times New Roman" w:cs="Times New Roman"/>
          <w:szCs w:val="24"/>
        </w:rPr>
      </w:pPr>
    </w:p>
    <w:p w:rsidR="00424673" w:rsidRPr="00723BC1" w:rsidRDefault="00424673" w:rsidP="00424673">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3</w:t>
      </w:r>
      <w:r w:rsidRPr="00723BC1">
        <w:rPr>
          <w:rFonts w:ascii="Times New Roman" w:hAnsi="Times New Roman" w:cs="Times New Roman"/>
          <w:szCs w:val="24"/>
        </w:rPr>
        <w:t>】</w:t>
      </w:r>
      <w:r w:rsidR="009D5B08" w:rsidRPr="00723BC1">
        <w:rPr>
          <w:rFonts w:ascii="Times New Roman" w:hAnsi="Times New Roman" w:cs="Times New Roman" w:hint="eastAsia"/>
          <w:szCs w:val="24"/>
        </w:rPr>
        <w:t>光在其他介质中的传播速度都比真空中的</w:t>
      </w:r>
      <w:r w:rsidR="009D5B08" w:rsidRPr="00723BC1">
        <w:rPr>
          <w:rFonts w:ascii="Times New Roman" w:hAnsi="Times New Roman" w:cs="Times New Roman" w:hint="eastAsia"/>
          <w:szCs w:val="24"/>
        </w:rPr>
        <w:t>___________</w:t>
      </w:r>
      <w:r w:rsidR="009D5B08" w:rsidRPr="00723BC1">
        <w:rPr>
          <w:rFonts w:ascii="Times New Roman" w:hAnsi="Times New Roman" w:cs="Times New Roman" w:hint="eastAsia"/>
          <w:szCs w:val="24"/>
        </w:rPr>
        <w:t>（填“大”或“小”），空气中的光速约等于</w:t>
      </w:r>
      <w:r w:rsidR="009D5B08" w:rsidRPr="00723BC1">
        <w:rPr>
          <w:rFonts w:ascii="Times New Roman" w:hAnsi="Times New Roman" w:cs="Times New Roman" w:hint="eastAsia"/>
          <w:szCs w:val="24"/>
        </w:rPr>
        <w:t>__________________</w:t>
      </w:r>
      <w:r w:rsidR="009D5B08" w:rsidRPr="00723BC1">
        <w:rPr>
          <w:rFonts w:ascii="Times New Roman" w:hAnsi="Times New Roman" w:cs="Times New Roman" w:hint="eastAsia"/>
          <w:szCs w:val="24"/>
        </w:rPr>
        <w:t>。</w:t>
      </w:r>
    </w:p>
    <w:p w:rsidR="00424673" w:rsidRPr="00723BC1" w:rsidRDefault="00424673" w:rsidP="00424673">
      <w:pPr>
        <w:spacing w:line="400" w:lineRule="exact"/>
        <w:ind w:leftChars="200" w:left="420"/>
        <w:jc w:val="left"/>
        <w:rPr>
          <w:rFonts w:ascii="Times New Roman" w:hAnsi="Times New Roman" w:cs="Times New Roman"/>
          <w:szCs w:val="24"/>
        </w:rPr>
      </w:pPr>
    </w:p>
    <w:p w:rsidR="009F59F0" w:rsidRPr="00723BC1" w:rsidRDefault="009F59F0" w:rsidP="009F59F0">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4</w:t>
      </w:r>
      <w:r w:rsidRPr="00723BC1">
        <w:rPr>
          <w:rFonts w:ascii="Times New Roman" w:hAnsi="Times New Roman" w:cs="Times New Roman"/>
          <w:szCs w:val="24"/>
        </w:rPr>
        <w:t>】</w:t>
      </w:r>
      <w:r w:rsidRPr="00723BC1">
        <w:rPr>
          <w:rFonts w:ascii="Times New Roman" w:hAnsi="Times New Roman" w:cs="Times New Roman" w:hint="eastAsia"/>
          <w:szCs w:val="24"/>
        </w:rPr>
        <w:t>关于光的传播，下列说法正确的是</w:t>
      </w:r>
      <w:r w:rsidRPr="00723BC1">
        <w:rPr>
          <w:rFonts w:ascii="Times New Roman" w:hAnsi="Times New Roman" w:cs="Times New Roman" w:hint="eastAsia"/>
          <w:szCs w:val="24"/>
        </w:rPr>
        <w:tab/>
      </w:r>
      <w:r w:rsidRPr="00723BC1">
        <w:rPr>
          <w:rFonts w:ascii="Times New Roman" w:hAnsi="Times New Roman" w:cs="Times New Roman" w:hint="eastAsia"/>
          <w:szCs w:val="24"/>
        </w:rPr>
        <w:t>（</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w:t>
      </w:r>
    </w:p>
    <w:p w:rsidR="009F59F0" w:rsidRPr="00723BC1" w:rsidRDefault="009F59F0" w:rsidP="009F59F0">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t>A</w:t>
      </w:r>
      <w:r w:rsidRPr="00723BC1">
        <w:rPr>
          <w:rFonts w:ascii="Times New Roman" w:hAnsi="Times New Roman" w:cs="Times New Roman" w:hint="eastAsia"/>
          <w:szCs w:val="24"/>
        </w:rPr>
        <w:t>．光不能在真空中传播</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t>B</w:t>
      </w:r>
      <w:r w:rsidRPr="00723BC1">
        <w:rPr>
          <w:rFonts w:ascii="Times New Roman" w:hAnsi="Times New Roman" w:cs="Times New Roman" w:hint="eastAsia"/>
          <w:szCs w:val="24"/>
        </w:rPr>
        <w:t>．光在不同介质中传播的速度相同</w:t>
      </w:r>
    </w:p>
    <w:p w:rsidR="009F59F0" w:rsidRPr="00723BC1" w:rsidRDefault="009F59F0" w:rsidP="009F59F0">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t>C</w:t>
      </w:r>
      <w:r w:rsidRPr="00723BC1">
        <w:rPr>
          <w:rFonts w:ascii="Times New Roman" w:hAnsi="Times New Roman" w:cs="Times New Roman" w:hint="eastAsia"/>
          <w:szCs w:val="24"/>
        </w:rPr>
        <w:t>．影子是由光的直线传播形成的</w:t>
      </w:r>
      <w:r w:rsidRPr="00723BC1">
        <w:rPr>
          <w:rFonts w:ascii="Times New Roman" w:hAnsi="Times New Roman" w:cs="Times New Roman" w:hint="eastAsia"/>
          <w:szCs w:val="24"/>
        </w:rPr>
        <w:tab/>
      </w:r>
      <w:r w:rsidRPr="00723BC1">
        <w:rPr>
          <w:rFonts w:ascii="Times New Roman" w:hAnsi="Times New Roman" w:cs="Times New Roman" w:hint="eastAsia"/>
          <w:szCs w:val="24"/>
        </w:rPr>
        <w:tab/>
        <w:t>D</w:t>
      </w:r>
      <w:r w:rsidRPr="00723BC1">
        <w:rPr>
          <w:rFonts w:ascii="Times New Roman" w:hAnsi="Times New Roman" w:cs="Times New Roman" w:hint="eastAsia"/>
          <w:szCs w:val="24"/>
        </w:rPr>
        <w:t>．</w:t>
      </w:r>
      <w:proofErr w:type="gramStart"/>
      <w:r w:rsidRPr="00723BC1">
        <w:rPr>
          <w:rFonts w:ascii="Times New Roman" w:hAnsi="Times New Roman" w:cs="Times New Roman" w:hint="eastAsia"/>
          <w:szCs w:val="24"/>
        </w:rPr>
        <w:t>光年是</w:t>
      </w:r>
      <w:proofErr w:type="gramEnd"/>
      <w:r w:rsidRPr="00723BC1">
        <w:rPr>
          <w:rFonts w:ascii="Times New Roman" w:hAnsi="Times New Roman" w:cs="Times New Roman" w:hint="eastAsia"/>
          <w:szCs w:val="24"/>
        </w:rPr>
        <w:t>天文学中的时间单位</w:t>
      </w:r>
    </w:p>
    <w:p w:rsidR="00174297" w:rsidRPr="00723BC1" w:rsidRDefault="00174297" w:rsidP="0078747B">
      <w:pPr>
        <w:spacing w:line="400" w:lineRule="exact"/>
        <w:jc w:val="left"/>
        <w:rPr>
          <w:rFonts w:ascii="Times New Roman" w:hAnsi="Times New Roman" w:cs="Times New Roman"/>
          <w:szCs w:val="24"/>
        </w:rPr>
      </w:pPr>
    </w:p>
    <w:p w:rsidR="000D3194" w:rsidRPr="00723BC1" w:rsidRDefault="00A16A16" w:rsidP="00285104">
      <w:pPr>
        <w:spacing w:line="400" w:lineRule="exact"/>
        <w:rPr>
          <w:rFonts w:ascii="Times New Roman" w:eastAsia="黑体" w:hAnsi="Times New Roman" w:cs="Times New Roman"/>
          <w:spacing w:val="-6"/>
          <w:sz w:val="24"/>
          <w:szCs w:val="24"/>
        </w:rPr>
      </w:pPr>
      <w:r w:rsidRPr="00723BC1">
        <w:rPr>
          <w:rFonts w:ascii="Times New Roman" w:eastAsia="黑体" w:hAnsi="Times New Roman" w:cs="Times New Roman" w:hint="eastAsia"/>
          <w:spacing w:val="-6"/>
          <w:sz w:val="24"/>
          <w:szCs w:val="24"/>
        </w:rPr>
        <w:t>二</w:t>
      </w:r>
      <w:r w:rsidR="00493461" w:rsidRPr="00723BC1">
        <w:rPr>
          <w:rFonts w:ascii="Times New Roman" w:eastAsia="黑体" w:hAnsi="黑体" w:cs="Times New Roman"/>
          <w:spacing w:val="-6"/>
          <w:sz w:val="24"/>
          <w:szCs w:val="24"/>
        </w:rPr>
        <w:t>、</w:t>
      </w:r>
      <w:r w:rsidR="002D0C6D" w:rsidRPr="00723BC1">
        <w:rPr>
          <w:rFonts w:ascii="Times New Roman" w:eastAsia="黑体" w:hAnsi="黑体" w:cs="Times New Roman" w:hint="eastAsia"/>
          <w:spacing w:val="-6"/>
          <w:sz w:val="24"/>
          <w:szCs w:val="24"/>
        </w:rPr>
        <w:t>光的反射</w:t>
      </w:r>
    </w:p>
    <w:p w:rsidR="000D3194" w:rsidRPr="00723BC1" w:rsidRDefault="00493461" w:rsidP="00285104">
      <w:pPr>
        <w:spacing w:line="400" w:lineRule="exact"/>
        <w:ind w:leftChars="200" w:left="420"/>
        <w:rPr>
          <w:rFonts w:ascii="Times New Roman" w:hAnsi="Times New Roman" w:cs="Times New Roman"/>
          <w:b/>
          <w:spacing w:val="-6"/>
          <w:szCs w:val="21"/>
        </w:rPr>
      </w:pPr>
      <w:r w:rsidRPr="00723BC1">
        <w:rPr>
          <w:rFonts w:ascii="Times New Roman" w:hAnsi="Times New Roman" w:cs="Times New Roman"/>
          <w:b/>
          <w:spacing w:val="-6"/>
          <w:szCs w:val="21"/>
        </w:rPr>
        <w:t>知识点</w:t>
      </w:r>
      <w:proofErr w:type="gramStart"/>
      <w:r w:rsidRPr="00723BC1">
        <w:rPr>
          <w:rFonts w:ascii="Times New Roman" w:hAnsi="Times New Roman" w:cs="Times New Roman"/>
          <w:b/>
          <w:spacing w:val="-6"/>
          <w:szCs w:val="21"/>
        </w:rPr>
        <w:t>一</w:t>
      </w:r>
      <w:proofErr w:type="gramEnd"/>
      <w:r w:rsidRPr="00723BC1">
        <w:rPr>
          <w:rFonts w:ascii="Times New Roman" w:hAnsi="Times New Roman" w:cs="Times New Roman"/>
          <w:b/>
          <w:spacing w:val="-6"/>
          <w:szCs w:val="21"/>
        </w:rPr>
        <w:t>：</w:t>
      </w:r>
      <w:r w:rsidR="002D0C6D" w:rsidRPr="00723BC1">
        <w:rPr>
          <w:rFonts w:ascii="Times New Roman" w:hAnsi="Times New Roman" w:cs="Times New Roman" w:hint="eastAsia"/>
          <w:b/>
          <w:spacing w:val="-6"/>
          <w:szCs w:val="21"/>
        </w:rPr>
        <w:t>光的反射现象</w:t>
      </w:r>
    </w:p>
    <w:p w:rsidR="003262D7" w:rsidRPr="00723BC1" w:rsidRDefault="000D3194"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szCs w:val="24"/>
        </w:rPr>
        <w:t>1</w:t>
      </w:r>
      <w:r w:rsidRPr="00723BC1">
        <w:rPr>
          <w:rFonts w:ascii="Times New Roman" w:hAnsi="Times New Roman" w:cs="Times New Roman"/>
          <w:szCs w:val="24"/>
        </w:rPr>
        <w:t>】</w:t>
      </w:r>
      <w:r w:rsidR="00AD173E" w:rsidRPr="00723BC1">
        <w:rPr>
          <w:rFonts w:ascii="Times New Roman" w:hAnsi="Times New Roman" w:cs="Times New Roman" w:hint="eastAsia"/>
          <w:szCs w:val="24"/>
        </w:rPr>
        <w:t>下列四种现象中，属于光的反射的是</w:t>
      </w:r>
      <w:r w:rsidR="00AD173E" w:rsidRPr="00723BC1">
        <w:rPr>
          <w:rFonts w:ascii="Times New Roman" w:hAnsi="Times New Roman" w:cs="Times New Roman" w:hint="eastAsia"/>
          <w:szCs w:val="24"/>
        </w:rPr>
        <w:tab/>
      </w:r>
      <w:r w:rsidR="00AD173E" w:rsidRPr="00723BC1">
        <w:rPr>
          <w:rFonts w:ascii="Times New Roman" w:hAnsi="Times New Roman" w:cs="Times New Roman" w:hint="eastAsia"/>
          <w:szCs w:val="24"/>
        </w:rPr>
        <w:t>（</w:t>
      </w:r>
      <w:r w:rsidR="00AD173E" w:rsidRPr="00723BC1">
        <w:rPr>
          <w:rFonts w:ascii="Times New Roman" w:hAnsi="Times New Roman" w:cs="Times New Roman" w:hint="eastAsia"/>
          <w:szCs w:val="24"/>
        </w:rPr>
        <w:tab/>
      </w:r>
      <w:r w:rsidR="00AD173E" w:rsidRPr="00723BC1">
        <w:rPr>
          <w:rFonts w:ascii="Times New Roman" w:hAnsi="Times New Roman" w:cs="Times New Roman" w:hint="eastAsia"/>
          <w:szCs w:val="24"/>
        </w:rPr>
        <w:tab/>
      </w:r>
      <w:r w:rsidR="00AD173E" w:rsidRPr="00723BC1">
        <w:rPr>
          <w:rFonts w:ascii="Times New Roman" w:hAnsi="Times New Roman" w:cs="Times New Roman" w:hint="eastAsia"/>
          <w:szCs w:val="24"/>
        </w:rPr>
        <w:t>）</w:t>
      </w:r>
    </w:p>
    <w:p w:rsidR="001B4823" w:rsidRPr="00723BC1" w:rsidRDefault="00AD173E" w:rsidP="00285104">
      <w:pPr>
        <w:spacing w:line="400" w:lineRule="exact"/>
        <w:ind w:leftChars="200" w:left="420"/>
        <w:rPr>
          <w:rFonts w:ascii="Times New Roman" w:hAnsi="Times New Roman" w:cs="Times New Roman"/>
          <w:szCs w:val="24"/>
        </w:rPr>
      </w:pPr>
      <w:r w:rsidRPr="00723BC1">
        <w:rPr>
          <w:rFonts w:ascii="Times New Roman" w:hAnsi="Times New Roman" w:cs="Times New Roman" w:hint="eastAsia"/>
          <w:szCs w:val="24"/>
        </w:rPr>
        <w:tab/>
        <w:t>A</w:t>
      </w:r>
      <w:r w:rsidRPr="00723BC1">
        <w:rPr>
          <w:rFonts w:ascii="Times New Roman" w:hAnsi="Times New Roman" w:cs="Times New Roman" w:hint="eastAsia"/>
          <w:szCs w:val="24"/>
        </w:rPr>
        <w:t>．水中鱼</w:t>
      </w:r>
      <w:r w:rsidRPr="00723BC1">
        <w:rPr>
          <w:rFonts w:ascii="Times New Roman" w:hAnsi="Times New Roman" w:cs="Times New Roman" w:hint="eastAsia"/>
          <w:szCs w:val="24"/>
        </w:rPr>
        <w:tab/>
      </w:r>
      <w:r w:rsidRPr="00723BC1">
        <w:rPr>
          <w:rFonts w:ascii="Times New Roman" w:hAnsi="Times New Roman" w:cs="Times New Roman" w:hint="eastAsia"/>
          <w:szCs w:val="24"/>
        </w:rPr>
        <w:tab/>
        <w:t>B</w:t>
      </w:r>
      <w:r w:rsidRPr="00723BC1">
        <w:rPr>
          <w:rFonts w:ascii="Times New Roman" w:hAnsi="Times New Roman" w:cs="Times New Roman" w:hint="eastAsia"/>
          <w:szCs w:val="24"/>
        </w:rPr>
        <w:t>．镜中花</w:t>
      </w:r>
      <w:r w:rsidRPr="00723BC1">
        <w:rPr>
          <w:rFonts w:ascii="Times New Roman" w:hAnsi="Times New Roman" w:cs="Times New Roman" w:hint="eastAsia"/>
          <w:szCs w:val="24"/>
        </w:rPr>
        <w:tab/>
      </w:r>
      <w:r w:rsidRPr="00723BC1">
        <w:rPr>
          <w:rFonts w:ascii="Times New Roman" w:hAnsi="Times New Roman" w:cs="Times New Roman" w:hint="eastAsia"/>
          <w:szCs w:val="24"/>
        </w:rPr>
        <w:tab/>
        <w:t>C</w:t>
      </w:r>
      <w:r w:rsidRPr="00723BC1">
        <w:rPr>
          <w:rFonts w:ascii="Times New Roman" w:hAnsi="Times New Roman" w:cs="Times New Roman" w:hint="eastAsia"/>
          <w:szCs w:val="24"/>
        </w:rPr>
        <w:t>．海市蜃楼</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t>D</w:t>
      </w:r>
      <w:r w:rsidRPr="00723BC1">
        <w:rPr>
          <w:rFonts w:ascii="Times New Roman" w:hAnsi="Times New Roman" w:cs="Times New Roman" w:hint="eastAsia"/>
          <w:szCs w:val="24"/>
        </w:rPr>
        <w:t>．立竿见影</w:t>
      </w:r>
    </w:p>
    <w:p w:rsidR="003262D7" w:rsidRPr="00723BC1" w:rsidRDefault="003262D7" w:rsidP="00285104">
      <w:pPr>
        <w:spacing w:line="400" w:lineRule="exact"/>
        <w:ind w:leftChars="200" w:left="420"/>
        <w:rPr>
          <w:rFonts w:ascii="Times New Roman" w:hAnsi="Times New Roman" w:cs="Times New Roman"/>
          <w:spacing w:val="-6"/>
          <w:szCs w:val="21"/>
        </w:rPr>
      </w:pPr>
    </w:p>
    <w:p w:rsidR="00285104" w:rsidRPr="00723BC1" w:rsidRDefault="00285104"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2</w:t>
      </w:r>
      <w:r w:rsidRPr="00723BC1">
        <w:rPr>
          <w:rFonts w:ascii="Times New Roman" w:hAnsi="Times New Roman" w:cs="Times New Roman"/>
          <w:szCs w:val="24"/>
        </w:rPr>
        <w:t>】</w:t>
      </w:r>
      <w:r w:rsidR="007E50FF" w:rsidRPr="00723BC1">
        <w:rPr>
          <w:rFonts w:ascii="Times New Roman" w:hAnsi="Times New Roman" w:cs="Times New Roman" w:hint="eastAsia"/>
          <w:szCs w:val="24"/>
        </w:rPr>
        <w:t>夜晚，人经过高挂的路灯下，其影</w:t>
      </w:r>
      <w:proofErr w:type="gramStart"/>
      <w:r w:rsidR="007E50FF" w:rsidRPr="00723BC1">
        <w:rPr>
          <w:rFonts w:ascii="Times New Roman" w:hAnsi="Times New Roman" w:cs="Times New Roman" w:hint="eastAsia"/>
          <w:szCs w:val="24"/>
        </w:rPr>
        <w:t>长变化</w:t>
      </w:r>
      <w:proofErr w:type="gramEnd"/>
      <w:r w:rsidR="007E50FF" w:rsidRPr="00723BC1">
        <w:rPr>
          <w:rFonts w:ascii="Times New Roman" w:hAnsi="Times New Roman" w:cs="Times New Roman" w:hint="eastAsia"/>
          <w:szCs w:val="24"/>
        </w:rPr>
        <w:t>是</w:t>
      </w:r>
      <w:r w:rsidR="007E50FF" w:rsidRPr="00723BC1">
        <w:rPr>
          <w:rFonts w:ascii="Times New Roman" w:hAnsi="Times New Roman" w:cs="Times New Roman" w:hint="eastAsia"/>
          <w:szCs w:val="24"/>
        </w:rPr>
        <w:tab/>
      </w:r>
      <w:r w:rsidR="007E50FF" w:rsidRPr="00723BC1">
        <w:rPr>
          <w:rFonts w:ascii="Times New Roman" w:hAnsi="Times New Roman" w:cs="Times New Roman" w:hint="eastAsia"/>
          <w:szCs w:val="24"/>
        </w:rPr>
        <w:t>（</w:t>
      </w:r>
      <w:r w:rsidR="007E50FF" w:rsidRPr="00723BC1">
        <w:rPr>
          <w:rFonts w:ascii="Times New Roman" w:hAnsi="Times New Roman" w:cs="Times New Roman" w:hint="eastAsia"/>
          <w:szCs w:val="24"/>
        </w:rPr>
        <w:tab/>
      </w:r>
      <w:r w:rsidR="007E50FF" w:rsidRPr="00723BC1">
        <w:rPr>
          <w:rFonts w:ascii="Times New Roman" w:hAnsi="Times New Roman" w:cs="Times New Roman" w:hint="eastAsia"/>
          <w:szCs w:val="24"/>
        </w:rPr>
        <w:tab/>
      </w:r>
      <w:r w:rsidR="007E50FF" w:rsidRPr="00723BC1">
        <w:rPr>
          <w:rFonts w:ascii="Times New Roman" w:hAnsi="Times New Roman" w:cs="Times New Roman" w:hint="eastAsia"/>
          <w:szCs w:val="24"/>
        </w:rPr>
        <w:t>）</w:t>
      </w:r>
    </w:p>
    <w:p w:rsidR="007E50FF" w:rsidRPr="00723BC1" w:rsidRDefault="007E50FF"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t>A</w:t>
      </w:r>
      <w:r w:rsidRPr="00723BC1">
        <w:rPr>
          <w:rFonts w:ascii="Times New Roman" w:hAnsi="Times New Roman" w:cs="Times New Roman" w:hint="eastAsia"/>
          <w:szCs w:val="24"/>
        </w:rPr>
        <w:t>．变长</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t>B</w:t>
      </w:r>
      <w:r w:rsidRPr="00723BC1">
        <w:rPr>
          <w:rFonts w:ascii="Times New Roman" w:hAnsi="Times New Roman" w:cs="Times New Roman" w:hint="eastAsia"/>
          <w:szCs w:val="24"/>
        </w:rPr>
        <w:t>．变短</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t>C</w:t>
      </w:r>
      <w:r w:rsidRPr="00723BC1">
        <w:rPr>
          <w:rFonts w:ascii="Times New Roman" w:hAnsi="Times New Roman" w:cs="Times New Roman" w:hint="eastAsia"/>
          <w:szCs w:val="24"/>
        </w:rPr>
        <w:t>．先短后长</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t>D</w:t>
      </w:r>
      <w:r w:rsidRPr="00723BC1">
        <w:rPr>
          <w:rFonts w:ascii="Times New Roman" w:hAnsi="Times New Roman" w:cs="Times New Roman" w:hint="eastAsia"/>
          <w:szCs w:val="24"/>
        </w:rPr>
        <w:t>．先长后短</w:t>
      </w:r>
    </w:p>
    <w:p w:rsidR="00BE20B9" w:rsidRPr="00723BC1" w:rsidRDefault="00BE20B9" w:rsidP="00285104">
      <w:pPr>
        <w:spacing w:line="400" w:lineRule="exact"/>
        <w:ind w:leftChars="200" w:left="420"/>
        <w:jc w:val="left"/>
        <w:rPr>
          <w:rFonts w:ascii="Times New Roman" w:hAnsi="Times New Roman" w:cs="Times New Roman"/>
          <w:szCs w:val="24"/>
        </w:rPr>
      </w:pPr>
    </w:p>
    <w:p w:rsidR="00BE20B9" w:rsidRPr="00723BC1" w:rsidRDefault="00BE20B9" w:rsidP="00285104">
      <w:pPr>
        <w:spacing w:line="400" w:lineRule="exact"/>
        <w:ind w:leftChars="200" w:left="420"/>
        <w:jc w:val="left"/>
        <w:rPr>
          <w:rFonts w:ascii="Times New Roman" w:hAnsi="Times New Roman" w:cs="Times New Roman"/>
          <w:szCs w:val="24"/>
        </w:rPr>
      </w:pPr>
    </w:p>
    <w:p w:rsidR="00BE20B9" w:rsidRPr="00723BC1" w:rsidRDefault="00BE20B9" w:rsidP="00285104">
      <w:pPr>
        <w:spacing w:line="400" w:lineRule="exact"/>
        <w:ind w:leftChars="200" w:left="420"/>
        <w:jc w:val="left"/>
        <w:rPr>
          <w:rFonts w:ascii="Times New Roman" w:hAnsi="Times New Roman" w:cs="Times New Roman"/>
          <w:szCs w:val="24"/>
        </w:rPr>
      </w:pPr>
    </w:p>
    <w:p w:rsidR="00285104" w:rsidRPr="00723BC1" w:rsidRDefault="00285104" w:rsidP="00285104">
      <w:pPr>
        <w:spacing w:line="400" w:lineRule="exact"/>
        <w:ind w:leftChars="200" w:left="420"/>
        <w:jc w:val="left"/>
        <w:rPr>
          <w:rFonts w:ascii="Times New Roman" w:hAnsi="Times New Roman" w:cs="Times New Roman"/>
          <w:szCs w:val="24"/>
        </w:rPr>
      </w:pPr>
    </w:p>
    <w:p w:rsidR="00285104" w:rsidRPr="00723BC1" w:rsidRDefault="00EB73B1" w:rsidP="00285104">
      <w:pPr>
        <w:spacing w:line="400" w:lineRule="exact"/>
        <w:ind w:leftChars="200" w:left="420"/>
        <w:jc w:val="left"/>
        <w:rPr>
          <w:rFonts w:ascii="Times New Roman" w:hAnsi="Times New Roman" w:cs="Times New Roman"/>
          <w:szCs w:val="24"/>
        </w:rPr>
      </w:pPr>
      <w:r>
        <w:rPr>
          <w:rFonts w:ascii="Times New Roman" w:hAnsi="Times New Roman" w:cs="Times New Roman"/>
          <w:noProof/>
          <w:szCs w:val="24"/>
        </w:rPr>
        <w:lastRenderedPageBreak/>
        <w:pict>
          <v:shape id="_x0000_s1057" type="#_x0000_t75" style="position:absolute;left:0;text-align:left;margin-left:360.35pt;margin-top:1.8pt;width:81pt;height:93.6pt;z-index:251722752">
            <v:imagedata r:id="rId27" o:title=""/>
            <w10:wrap type="square"/>
          </v:shape>
          <o:OLEObject Type="Embed" ProgID="PBrush" ShapeID="_x0000_s1057" DrawAspect="Content" ObjectID="_1534575985" r:id="rId28"/>
        </w:pict>
      </w:r>
      <w:r w:rsidR="00285104" w:rsidRPr="00723BC1">
        <w:rPr>
          <w:rFonts w:ascii="Times New Roman" w:hAnsi="Times New Roman" w:cs="Times New Roman"/>
          <w:szCs w:val="24"/>
        </w:rPr>
        <w:t>【例</w:t>
      </w:r>
      <w:r w:rsidR="00285104" w:rsidRPr="00723BC1">
        <w:rPr>
          <w:rFonts w:ascii="Times New Roman" w:hAnsi="Times New Roman" w:cs="Times New Roman" w:hint="eastAsia"/>
          <w:szCs w:val="24"/>
        </w:rPr>
        <w:t>3</w:t>
      </w:r>
      <w:r w:rsidR="00285104" w:rsidRPr="00723BC1">
        <w:rPr>
          <w:rFonts w:ascii="Times New Roman" w:hAnsi="Times New Roman" w:cs="Times New Roman"/>
          <w:szCs w:val="24"/>
        </w:rPr>
        <w:t>】</w:t>
      </w:r>
      <w:r w:rsidR="007F537B" w:rsidRPr="00723BC1">
        <w:rPr>
          <w:rFonts w:ascii="Times New Roman" w:hAnsi="Times New Roman" w:cs="Times New Roman" w:hint="eastAsia"/>
          <w:szCs w:val="24"/>
        </w:rPr>
        <w:t>电视机的遥控器可以发射一种不可见光——红外线，用它来传递信息，实现对电视机的控制，不把遥控器对准电视机的控制窗口，按一下按钮，有时也可以控制电视机（如图所示），这是利用</w:t>
      </w:r>
      <w:r w:rsidR="007F537B" w:rsidRPr="00723BC1">
        <w:rPr>
          <w:rFonts w:ascii="Times New Roman" w:hAnsi="Times New Roman" w:cs="Times New Roman" w:hint="eastAsia"/>
          <w:szCs w:val="24"/>
        </w:rPr>
        <w:tab/>
      </w:r>
      <w:r w:rsidR="007F537B" w:rsidRPr="00723BC1">
        <w:rPr>
          <w:rFonts w:ascii="Times New Roman" w:hAnsi="Times New Roman" w:cs="Times New Roman" w:hint="eastAsia"/>
          <w:szCs w:val="24"/>
        </w:rPr>
        <w:t>（</w:t>
      </w:r>
      <w:r w:rsidR="007F537B" w:rsidRPr="00723BC1">
        <w:rPr>
          <w:rFonts w:ascii="Times New Roman" w:hAnsi="Times New Roman" w:cs="Times New Roman" w:hint="eastAsia"/>
          <w:szCs w:val="24"/>
        </w:rPr>
        <w:tab/>
      </w:r>
      <w:r w:rsidR="007F537B" w:rsidRPr="00723BC1">
        <w:rPr>
          <w:rFonts w:ascii="Times New Roman" w:hAnsi="Times New Roman" w:cs="Times New Roman" w:hint="eastAsia"/>
          <w:szCs w:val="24"/>
        </w:rPr>
        <w:tab/>
      </w:r>
      <w:r w:rsidR="007F537B" w:rsidRPr="00723BC1">
        <w:rPr>
          <w:rFonts w:ascii="Times New Roman" w:hAnsi="Times New Roman" w:cs="Times New Roman" w:hint="eastAsia"/>
          <w:szCs w:val="24"/>
        </w:rPr>
        <w:t>）</w:t>
      </w:r>
    </w:p>
    <w:p w:rsidR="007F537B" w:rsidRPr="00723BC1" w:rsidRDefault="007F537B"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t>A</w:t>
      </w:r>
      <w:r w:rsidRPr="00723BC1">
        <w:rPr>
          <w:rFonts w:ascii="Times New Roman" w:hAnsi="Times New Roman" w:cs="Times New Roman" w:hint="eastAsia"/>
          <w:szCs w:val="24"/>
        </w:rPr>
        <w:t>．光的直线传播</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t>B</w:t>
      </w:r>
      <w:r w:rsidRPr="00723BC1">
        <w:rPr>
          <w:rFonts w:ascii="Times New Roman" w:hAnsi="Times New Roman" w:cs="Times New Roman" w:hint="eastAsia"/>
          <w:szCs w:val="24"/>
        </w:rPr>
        <w:t>．光的折射</w:t>
      </w:r>
    </w:p>
    <w:p w:rsidR="007F537B" w:rsidRPr="00723BC1" w:rsidRDefault="007F537B"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t>C</w:t>
      </w:r>
      <w:r w:rsidRPr="00723BC1">
        <w:rPr>
          <w:rFonts w:ascii="Times New Roman" w:hAnsi="Times New Roman" w:cs="Times New Roman" w:hint="eastAsia"/>
          <w:szCs w:val="24"/>
        </w:rPr>
        <w:t>．光的反射</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t>D</w:t>
      </w:r>
      <w:r w:rsidRPr="00723BC1">
        <w:rPr>
          <w:rFonts w:ascii="Times New Roman" w:hAnsi="Times New Roman" w:cs="Times New Roman" w:hint="eastAsia"/>
          <w:szCs w:val="24"/>
        </w:rPr>
        <w:t>．光路可逆性</w:t>
      </w:r>
    </w:p>
    <w:p w:rsidR="00285104" w:rsidRPr="00723BC1" w:rsidRDefault="00285104" w:rsidP="00285104">
      <w:pPr>
        <w:spacing w:line="400" w:lineRule="exact"/>
        <w:ind w:leftChars="200" w:left="420"/>
        <w:jc w:val="left"/>
        <w:rPr>
          <w:rFonts w:ascii="Times New Roman" w:hAnsi="Times New Roman" w:cs="Times New Roman"/>
          <w:szCs w:val="24"/>
        </w:rPr>
      </w:pPr>
    </w:p>
    <w:p w:rsidR="00285104" w:rsidRPr="00723BC1" w:rsidRDefault="00285104"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4</w:t>
      </w:r>
      <w:r w:rsidRPr="00723BC1">
        <w:rPr>
          <w:rFonts w:ascii="Times New Roman" w:hAnsi="Times New Roman" w:cs="Times New Roman"/>
          <w:szCs w:val="24"/>
        </w:rPr>
        <w:t>】</w:t>
      </w:r>
      <w:r w:rsidR="00CE468F" w:rsidRPr="00723BC1">
        <w:rPr>
          <w:rFonts w:ascii="Times New Roman" w:hAnsi="Times New Roman" w:cs="Times New Roman" w:hint="eastAsia"/>
          <w:szCs w:val="24"/>
        </w:rPr>
        <w:t>桥在河里的“倒影”和立竿见影的“影”，从它们的成因来看是不同的，前者是由</w:t>
      </w:r>
      <w:r w:rsidR="00CE468F" w:rsidRPr="00723BC1">
        <w:rPr>
          <w:rFonts w:ascii="Times New Roman" w:hAnsi="Times New Roman" w:cs="Times New Roman" w:hint="eastAsia"/>
          <w:szCs w:val="24"/>
        </w:rPr>
        <w:t>____________</w:t>
      </w:r>
      <w:r w:rsidR="00CE468F" w:rsidRPr="00723BC1">
        <w:rPr>
          <w:rFonts w:ascii="Times New Roman" w:hAnsi="Times New Roman" w:cs="Times New Roman" w:hint="eastAsia"/>
          <w:szCs w:val="24"/>
        </w:rPr>
        <w:t>形成的，后者是由</w:t>
      </w:r>
      <w:r w:rsidR="00CE468F" w:rsidRPr="00723BC1">
        <w:rPr>
          <w:rFonts w:ascii="Times New Roman" w:hAnsi="Times New Roman" w:cs="Times New Roman" w:hint="eastAsia"/>
          <w:szCs w:val="24"/>
        </w:rPr>
        <w:t>______</w:t>
      </w:r>
      <w:r w:rsidR="00723457" w:rsidRPr="00723BC1">
        <w:rPr>
          <w:rFonts w:ascii="Times New Roman" w:hAnsi="Times New Roman" w:cs="Times New Roman" w:hint="eastAsia"/>
          <w:szCs w:val="24"/>
        </w:rPr>
        <w:t>__________________</w:t>
      </w:r>
      <w:r w:rsidR="00CE468F" w:rsidRPr="00723BC1">
        <w:rPr>
          <w:rFonts w:ascii="Times New Roman" w:hAnsi="Times New Roman" w:cs="Times New Roman" w:hint="eastAsia"/>
          <w:szCs w:val="24"/>
        </w:rPr>
        <w:t>_____</w:t>
      </w:r>
      <w:r w:rsidR="00CE468F" w:rsidRPr="00723BC1">
        <w:rPr>
          <w:rFonts w:ascii="Times New Roman" w:hAnsi="Times New Roman" w:cs="Times New Roman" w:hint="eastAsia"/>
          <w:szCs w:val="24"/>
        </w:rPr>
        <w:t>形成的。</w:t>
      </w:r>
    </w:p>
    <w:p w:rsidR="00285104" w:rsidRPr="00723BC1" w:rsidRDefault="00285104" w:rsidP="00285104">
      <w:pPr>
        <w:spacing w:line="400" w:lineRule="exact"/>
        <w:ind w:leftChars="200" w:left="420"/>
        <w:jc w:val="left"/>
        <w:rPr>
          <w:rFonts w:ascii="Times New Roman" w:hAnsi="Times New Roman" w:cs="Times New Roman"/>
          <w:szCs w:val="24"/>
        </w:rPr>
      </w:pPr>
    </w:p>
    <w:p w:rsidR="00CC3DC7" w:rsidRPr="00723BC1" w:rsidRDefault="00285104" w:rsidP="0078747B">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5</w:t>
      </w:r>
      <w:r w:rsidRPr="00723BC1">
        <w:rPr>
          <w:rFonts w:ascii="Times New Roman" w:hAnsi="Times New Roman" w:cs="Times New Roman"/>
          <w:szCs w:val="24"/>
        </w:rPr>
        <w:t>】</w:t>
      </w:r>
      <w:r w:rsidR="00CC3DC7" w:rsidRPr="00723BC1">
        <w:rPr>
          <w:rFonts w:ascii="Times New Roman" w:hAnsi="Times New Roman" w:cs="Times New Roman" w:hint="eastAsia"/>
          <w:szCs w:val="24"/>
        </w:rPr>
        <w:t>电线杆在阳光照射下的影长为</w:t>
      </w:r>
      <w:r w:rsidR="00CC3DC7" w:rsidRPr="00723BC1">
        <w:rPr>
          <w:rFonts w:ascii="Times New Roman" w:hAnsi="Times New Roman" w:cs="Times New Roman" w:hint="eastAsia"/>
          <w:szCs w:val="24"/>
        </w:rPr>
        <w:t>7</w:t>
      </w:r>
      <w:r w:rsidR="00CC3DC7" w:rsidRPr="00723BC1">
        <w:rPr>
          <w:rFonts w:ascii="Times New Roman" w:hAnsi="Times New Roman" w:cs="Times New Roman" w:hint="eastAsia"/>
          <w:szCs w:val="24"/>
        </w:rPr>
        <w:t>米，</w:t>
      </w:r>
      <w:r w:rsidR="00CC3DC7" w:rsidRPr="00723BC1">
        <w:rPr>
          <w:rFonts w:ascii="Times New Roman" w:hAnsi="Times New Roman" w:cs="Times New Roman" w:hint="eastAsia"/>
          <w:szCs w:val="24"/>
        </w:rPr>
        <w:t>1</w:t>
      </w:r>
      <w:r w:rsidR="00CC3DC7" w:rsidRPr="00723BC1">
        <w:rPr>
          <w:rFonts w:ascii="Times New Roman" w:hAnsi="Times New Roman" w:cs="Times New Roman" w:hint="eastAsia"/>
          <w:szCs w:val="24"/>
        </w:rPr>
        <w:t>根长</w:t>
      </w:r>
      <w:r w:rsidR="00CC3DC7" w:rsidRPr="00723BC1">
        <w:rPr>
          <w:rFonts w:ascii="Times New Roman" w:hAnsi="Times New Roman" w:cs="Times New Roman" w:hint="eastAsia"/>
          <w:szCs w:val="24"/>
        </w:rPr>
        <w:t>1</w:t>
      </w:r>
      <w:r w:rsidR="00CC3DC7" w:rsidRPr="00723BC1">
        <w:rPr>
          <w:rFonts w:ascii="Times New Roman" w:hAnsi="Times New Roman" w:cs="Times New Roman" w:hint="eastAsia"/>
          <w:szCs w:val="24"/>
        </w:rPr>
        <w:t>米的直立细杆的影长是</w:t>
      </w:r>
      <w:r w:rsidR="00723457" w:rsidRPr="00723BC1">
        <w:rPr>
          <w:rFonts w:ascii="Times New Roman" w:hAnsi="Times New Roman" w:cs="Times New Roman" w:hint="eastAsia"/>
          <w:szCs w:val="24"/>
        </w:rPr>
        <w:t>1.2</w:t>
      </w:r>
      <w:r w:rsidR="00CC3DC7" w:rsidRPr="00723BC1">
        <w:rPr>
          <w:rFonts w:ascii="Times New Roman" w:hAnsi="Times New Roman" w:cs="Times New Roman" w:hint="eastAsia"/>
          <w:szCs w:val="24"/>
        </w:rPr>
        <w:t>米，求电线杆的高是多少？</w:t>
      </w:r>
    </w:p>
    <w:p w:rsidR="0078747B" w:rsidRPr="00723BC1" w:rsidRDefault="0078747B" w:rsidP="0078747B">
      <w:pPr>
        <w:spacing w:line="400" w:lineRule="exact"/>
        <w:jc w:val="left"/>
        <w:rPr>
          <w:rFonts w:ascii="Times New Roman" w:hAnsi="Times New Roman" w:cs="Times New Roman"/>
          <w:szCs w:val="24"/>
        </w:rPr>
      </w:pPr>
    </w:p>
    <w:p w:rsidR="00285104" w:rsidRPr="00723BC1" w:rsidRDefault="00285104"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6</w:t>
      </w:r>
      <w:r w:rsidRPr="00723BC1">
        <w:rPr>
          <w:rFonts w:ascii="Times New Roman" w:hAnsi="Times New Roman" w:cs="Times New Roman"/>
          <w:szCs w:val="24"/>
        </w:rPr>
        <w:t>】</w:t>
      </w:r>
      <w:r w:rsidR="00B0022F" w:rsidRPr="00723BC1">
        <w:rPr>
          <w:rFonts w:ascii="Times New Roman" w:hAnsi="Times New Roman" w:cs="Times New Roman" w:hint="eastAsia"/>
          <w:szCs w:val="24"/>
        </w:rPr>
        <w:t>人眼能够看到物体是因为</w:t>
      </w:r>
      <w:r w:rsidR="00B0022F" w:rsidRPr="00723BC1">
        <w:rPr>
          <w:rFonts w:ascii="Times New Roman" w:hAnsi="Times New Roman" w:cs="Times New Roman" w:hint="eastAsia"/>
          <w:szCs w:val="24"/>
        </w:rPr>
        <w:tab/>
      </w:r>
      <w:r w:rsidR="00B0022F" w:rsidRPr="00723BC1">
        <w:rPr>
          <w:rFonts w:ascii="Times New Roman" w:hAnsi="Times New Roman" w:cs="Times New Roman" w:hint="eastAsia"/>
          <w:szCs w:val="24"/>
        </w:rPr>
        <w:t>（</w:t>
      </w:r>
      <w:r w:rsidR="00B0022F" w:rsidRPr="00723BC1">
        <w:rPr>
          <w:rFonts w:ascii="Times New Roman" w:hAnsi="Times New Roman" w:cs="Times New Roman" w:hint="eastAsia"/>
          <w:szCs w:val="24"/>
        </w:rPr>
        <w:tab/>
      </w:r>
      <w:r w:rsidR="00B0022F" w:rsidRPr="00723BC1">
        <w:rPr>
          <w:rFonts w:ascii="Times New Roman" w:hAnsi="Times New Roman" w:cs="Times New Roman" w:hint="eastAsia"/>
          <w:szCs w:val="24"/>
        </w:rPr>
        <w:tab/>
      </w:r>
      <w:r w:rsidR="00B0022F" w:rsidRPr="00723BC1">
        <w:rPr>
          <w:rFonts w:ascii="Times New Roman" w:hAnsi="Times New Roman" w:cs="Times New Roman" w:hint="eastAsia"/>
          <w:szCs w:val="24"/>
        </w:rPr>
        <w:t>）</w:t>
      </w:r>
    </w:p>
    <w:p w:rsidR="00B0022F" w:rsidRPr="00723BC1" w:rsidRDefault="00B0022F"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t>A</w:t>
      </w:r>
      <w:r w:rsidRPr="00723BC1">
        <w:rPr>
          <w:rFonts w:ascii="Times New Roman" w:hAnsi="Times New Roman" w:cs="Times New Roman" w:hint="eastAsia"/>
          <w:szCs w:val="24"/>
        </w:rPr>
        <w:t>．物体一定是光源</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00E13FD8" w:rsidRPr="00723BC1">
        <w:rPr>
          <w:rFonts w:ascii="Times New Roman" w:hAnsi="Times New Roman" w:cs="Times New Roman" w:hint="eastAsia"/>
          <w:szCs w:val="24"/>
        </w:rPr>
        <w:tab/>
      </w:r>
      <w:r w:rsidR="00E13FD8" w:rsidRPr="00723BC1">
        <w:rPr>
          <w:rFonts w:ascii="Times New Roman" w:hAnsi="Times New Roman" w:cs="Times New Roman" w:hint="eastAsia"/>
          <w:szCs w:val="24"/>
        </w:rPr>
        <w:tab/>
      </w:r>
      <w:r w:rsidRPr="00723BC1">
        <w:rPr>
          <w:rFonts w:ascii="Times New Roman" w:hAnsi="Times New Roman" w:cs="Times New Roman" w:hint="eastAsia"/>
          <w:szCs w:val="24"/>
        </w:rPr>
        <w:tab/>
        <w:t>B</w:t>
      </w:r>
      <w:r w:rsidRPr="00723BC1">
        <w:rPr>
          <w:rFonts w:ascii="Times New Roman" w:hAnsi="Times New Roman" w:cs="Times New Roman" w:hint="eastAsia"/>
          <w:szCs w:val="24"/>
        </w:rPr>
        <w:t>．人眼发出的光射到物体上</w:t>
      </w:r>
    </w:p>
    <w:p w:rsidR="00B0022F" w:rsidRPr="00723BC1" w:rsidRDefault="00D77BF0"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r>
      <w:r w:rsidR="00B0022F" w:rsidRPr="00723BC1">
        <w:rPr>
          <w:rFonts w:ascii="Times New Roman" w:hAnsi="Times New Roman" w:cs="Times New Roman" w:hint="eastAsia"/>
          <w:szCs w:val="24"/>
        </w:rPr>
        <w:t>C</w:t>
      </w:r>
      <w:r w:rsidR="00B0022F" w:rsidRPr="00723BC1">
        <w:rPr>
          <w:rFonts w:ascii="Times New Roman" w:hAnsi="Times New Roman" w:cs="Times New Roman" w:hint="eastAsia"/>
          <w:szCs w:val="24"/>
        </w:rPr>
        <w:t>．物体反射或发出的光进入人眼</w:t>
      </w:r>
      <w:r w:rsidR="00B0022F" w:rsidRPr="00723BC1">
        <w:rPr>
          <w:rFonts w:ascii="Times New Roman" w:hAnsi="Times New Roman" w:cs="Times New Roman" w:hint="eastAsia"/>
          <w:szCs w:val="24"/>
        </w:rPr>
        <w:tab/>
      </w:r>
      <w:r w:rsidR="00B0022F" w:rsidRPr="00723BC1">
        <w:rPr>
          <w:rFonts w:ascii="Times New Roman" w:hAnsi="Times New Roman" w:cs="Times New Roman" w:hint="eastAsia"/>
          <w:szCs w:val="24"/>
        </w:rPr>
        <w:tab/>
      </w:r>
      <w:r w:rsidR="00E13FD8" w:rsidRPr="00723BC1">
        <w:rPr>
          <w:rFonts w:ascii="Times New Roman" w:hAnsi="Times New Roman" w:cs="Times New Roman" w:hint="eastAsia"/>
          <w:szCs w:val="24"/>
        </w:rPr>
        <w:tab/>
      </w:r>
      <w:r w:rsidR="00E13FD8" w:rsidRPr="00723BC1">
        <w:rPr>
          <w:rFonts w:ascii="Times New Roman" w:hAnsi="Times New Roman" w:cs="Times New Roman" w:hint="eastAsia"/>
          <w:szCs w:val="24"/>
        </w:rPr>
        <w:tab/>
      </w:r>
      <w:r w:rsidR="00B0022F" w:rsidRPr="00723BC1">
        <w:rPr>
          <w:rFonts w:ascii="Times New Roman" w:hAnsi="Times New Roman" w:cs="Times New Roman" w:hint="eastAsia"/>
          <w:szCs w:val="24"/>
        </w:rPr>
        <w:t>D</w:t>
      </w:r>
      <w:r w:rsidR="00B0022F" w:rsidRPr="00723BC1">
        <w:rPr>
          <w:rFonts w:ascii="Times New Roman" w:hAnsi="Times New Roman" w:cs="Times New Roman" w:hint="eastAsia"/>
          <w:szCs w:val="24"/>
        </w:rPr>
        <w:t>．物体和眼睛在一条直线上</w:t>
      </w:r>
    </w:p>
    <w:p w:rsidR="00285104" w:rsidRPr="00723BC1" w:rsidRDefault="00285104" w:rsidP="00285104">
      <w:pPr>
        <w:spacing w:line="400" w:lineRule="exact"/>
        <w:ind w:leftChars="200" w:left="420"/>
        <w:jc w:val="left"/>
        <w:rPr>
          <w:rFonts w:ascii="Times New Roman" w:hAnsi="Times New Roman" w:cs="Times New Roman"/>
          <w:szCs w:val="24"/>
        </w:rPr>
      </w:pPr>
    </w:p>
    <w:p w:rsidR="00285104" w:rsidRPr="00723BC1" w:rsidRDefault="00285104"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7</w:t>
      </w:r>
      <w:r w:rsidRPr="00723BC1">
        <w:rPr>
          <w:rFonts w:ascii="Times New Roman" w:hAnsi="Times New Roman" w:cs="Times New Roman"/>
          <w:szCs w:val="24"/>
        </w:rPr>
        <w:t>】</w:t>
      </w:r>
      <w:r w:rsidR="00D77BF0" w:rsidRPr="00723BC1">
        <w:rPr>
          <w:rFonts w:ascii="Times New Roman" w:hAnsi="Times New Roman" w:cs="Times New Roman"/>
          <w:szCs w:val="24"/>
        </w:rPr>
        <w:t>下列图中属于光的反射现象的是</w:t>
      </w:r>
      <w:r w:rsidR="00D77BF0" w:rsidRPr="00723BC1">
        <w:rPr>
          <w:rFonts w:ascii="Times New Roman" w:hAnsi="Times New Roman" w:cs="Times New Roman" w:hint="eastAsia"/>
          <w:szCs w:val="24"/>
        </w:rPr>
        <w:tab/>
      </w:r>
      <w:r w:rsidR="00D77BF0" w:rsidRPr="00723BC1">
        <w:rPr>
          <w:rFonts w:ascii="Times New Roman" w:hAnsi="Times New Roman" w:cs="Times New Roman"/>
          <w:szCs w:val="24"/>
        </w:rPr>
        <w:t>（</w:t>
      </w:r>
      <w:r w:rsidR="00D77BF0" w:rsidRPr="00723BC1">
        <w:rPr>
          <w:rFonts w:ascii="Times New Roman" w:hAnsi="Times New Roman" w:cs="Times New Roman" w:hint="eastAsia"/>
          <w:szCs w:val="24"/>
        </w:rPr>
        <w:tab/>
      </w:r>
      <w:r w:rsidR="00D77BF0" w:rsidRPr="00723BC1">
        <w:rPr>
          <w:rFonts w:ascii="Times New Roman" w:hAnsi="Times New Roman" w:cs="Times New Roman" w:hint="eastAsia"/>
          <w:szCs w:val="24"/>
        </w:rPr>
        <w:tab/>
      </w:r>
      <w:r w:rsidR="00D77BF0" w:rsidRPr="00723BC1">
        <w:rPr>
          <w:rFonts w:ascii="Times New Roman" w:hAnsi="Times New Roman" w:cs="Times New Roman"/>
          <w:szCs w:val="24"/>
        </w:rPr>
        <w:t>）</w:t>
      </w:r>
    </w:p>
    <w:p w:rsidR="00D77BF0" w:rsidRPr="00723BC1" w:rsidRDefault="00D77BF0" w:rsidP="00D77BF0">
      <w:pPr>
        <w:pStyle w:val="DefaultParagraph"/>
        <w:jc w:val="center"/>
      </w:pPr>
      <w:r w:rsidRPr="00723BC1">
        <w:rPr>
          <w:noProof/>
        </w:rPr>
        <w:drawing>
          <wp:inline distT="0" distB="0" distL="0" distR="0" wp14:anchorId="11509D9D" wp14:editId="5CBB515F">
            <wp:extent cx="1017815" cy="838200"/>
            <wp:effectExtent l="19050" t="0" r="0" b="0"/>
            <wp:docPr id="10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29"/>
                    <a:srcRect/>
                    <a:stretch>
                      <a:fillRect/>
                    </a:stretch>
                  </pic:blipFill>
                  <pic:spPr>
                    <a:xfrm>
                      <a:off x="0" y="0"/>
                      <a:ext cx="1017815" cy="838200"/>
                    </a:xfrm>
                    <a:prstGeom prst="rect">
                      <a:avLst/>
                    </a:prstGeom>
                    <a:noFill/>
                    <a:ln w="9525">
                      <a:noFill/>
                      <a:miter lim="800000"/>
                      <a:headEnd/>
                      <a:tailEnd/>
                    </a:ln>
                  </pic:spPr>
                </pic:pic>
              </a:graphicData>
            </a:graphic>
          </wp:inline>
        </w:drawing>
      </w:r>
      <w:r w:rsidRPr="00723BC1">
        <w:rPr>
          <w:rFonts w:hint="eastAsia"/>
        </w:rPr>
        <w:tab/>
      </w:r>
      <w:r w:rsidRPr="00723BC1">
        <w:rPr>
          <w:rFonts w:hint="eastAsia"/>
        </w:rPr>
        <w:tab/>
      </w:r>
      <w:r w:rsidRPr="00723BC1">
        <w:rPr>
          <w:noProof/>
        </w:rPr>
        <w:drawing>
          <wp:inline distT="0" distB="0" distL="0" distR="0" wp14:anchorId="192DA0B5" wp14:editId="067AFABA">
            <wp:extent cx="1058595" cy="800100"/>
            <wp:effectExtent l="19050" t="0" r="8205" b="0"/>
            <wp:docPr id="10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0"/>
                    <a:srcRect/>
                    <a:stretch>
                      <a:fillRect/>
                    </a:stretch>
                  </pic:blipFill>
                  <pic:spPr>
                    <a:xfrm>
                      <a:off x="0" y="0"/>
                      <a:ext cx="1058595" cy="800100"/>
                    </a:xfrm>
                    <a:prstGeom prst="rect">
                      <a:avLst/>
                    </a:prstGeom>
                    <a:noFill/>
                    <a:ln w="9525">
                      <a:noFill/>
                      <a:miter lim="800000"/>
                      <a:headEnd/>
                      <a:tailEnd/>
                    </a:ln>
                  </pic:spPr>
                </pic:pic>
              </a:graphicData>
            </a:graphic>
          </wp:inline>
        </w:drawing>
      </w:r>
      <w:r w:rsidRPr="00723BC1">
        <w:rPr>
          <w:rFonts w:hint="eastAsia"/>
        </w:rPr>
        <w:tab/>
      </w:r>
      <w:r w:rsidRPr="00723BC1">
        <w:rPr>
          <w:noProof/>
        </w:rPr>
        <w:drawing>
          <wp:inline distT="0" distB="0" distL="0" distR="0" wp14:anchorId="36F1632C" wp14:editId="65767243">
            <wp:extent cx="1083853" cy="809625"/>
            <wp:effectExtent l="19050" t="0" r="1997" b="0"/>
            <wp:docPr id="1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1"/>
                    <a:srcRect/>
                    <a:stretch>
                      <a:fillRect/>
                    </a:stretch>
                  </pic:blipFill>
                  <pic:spPr>
                    <a:xfrm>
                      <a:off x="0" y="0"/>
                      <a:ext cx="1088224" cy="812890"/>
                    </a:xfrm>
                    <a:prstGeom prst="rect">
                      <a:avLst/>
                    </a:prstGeom>
                    <a:noFill/>
                    <a:ln w="9525">
                      <a:noFill/>
                      <a:miter lim="800000"/>
                      <a:headEnd/>
                      <a:tailEnd/>
                    </a:ln>
                  </pic:spPr>
                </pic:pic>
              </a:graphicData>
            </a:graphic>
          </wp:inline>
        </w:drawing>
      </w:r>
      <w:r w:rsidRPr="00723BC1">
        <w:rPr>
          <w:rFonts w:hint="eastAsia"/>
        </w:rPr>
        <w:tab/>
      </w:r>
      <w:r w:rsidRPr="00723BC1">
        <w:rPr>
          <w:noProof/>
        </w:rPr>
        <w:drawing>
          <wp:inline distT="0" distB="0" distL="0" distR="0" wp14:anchorId="0C0A6808" wp14:editId="0645BFC5">
            <wp:extent cx="1027907" cy="1057275"/>
            <wp:effectExtent l="19050" t="0" r="793" b="0"/>
            <wp:docPr id="1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2"/>
                    <a:srcRect/>
                    <a:stretch>
                      <a:fillRect/>
                    </a:stretch>
                  </pic:blipFill>
                  <pic:spPr>
                    <a:xfrm>
                      <a:off x="0" y="0"/>
                      <a:ext cx="1033423" cy="1062949"/>
                    </a:xfrm>
                    <a:prstGeom prst="rect">
                      <a:avLst/>
                    </a:prstGeom>
                    <a:noFill/>
                    <a:ln w="9525">
                      <a:noFill/>
                      <a:miter lim="800000"/>
                      <a:headEnd/>
                      <a:tailEnd/>
                    </a:ln>
                  </pic:spPr>
                </pic:pic>
              </a:graphicData>
            </a:graphic>
          </wp:inline>
        </w:drawing>
      </w:r>
    </w:p>
    <w:p w:rsidR="00E7069D" w:rsidRPr="00723BC1" w:rsidRDefault="00D77BF0"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r>
      <w:r w:rsidRPr="00723BC1">
        <w:rPr>
          <w:rFonts w:ascii="Times New Roman" w:hAnsi="Times New Roman" w:cs="Times New Roman"/>
          <w:szCs w:val="24"/>
        </w:rPr>
        <w:t>A</w:t>
      </w:r>
      <w:r w:rsidRPr="00723BC1">
        <w:rPr>
          <w:rFonts w:ascii="Times New Roman" w:hAnsi="Times New Roman" w:cs="Times New Roman"/>
          <w:szCs w:val="24"/>
        </w:rPr>
        <w:t>．放大镜的游戏</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szCs w:val="24"/>
        </w:rPr>
        <w:t>B</w:t>
      </w:r>
      <w:r w:rsidRPr="00723BC1">
        <w:rPr>
          <w:rFonts w:ascii="Times New Roman" w:hAnsi="Times New Roman" w:cs="Times New Roman"/>
          <w:szCs w:val="24"/>
        </w:rPr>
        <w:t>．小猫叉鱼游戏</w:t>
      </w:r>
      <w:r w:rsidRPr="00723BC1">
        <w:rPr>
          <w:rFonts w:ascii="Times New Roman" w:hAnsi="Times New Roman" w:cs="Times New Roman" w:hint="eastAsia"/>
          <w:szCs w:val="24"/>
        </w:rPr>
        <w:tab/>
      </w:r>
      <w:r w:rsidRPr="00723BC1">
        <w:rPr>
          <w:rFonts w:ascii="Times New Roman" w:hAnsi="Times New Roman" w:cs="Times New Roman" w:hint="eastAsia"/>
          <w:szCs w:val="24"/>
        </w:rPr>
        <w:tab/>
        <w:t>C</w:t>
      </w:r>
      <w:r w:rsidRPr="00723BC1">
        <w:rPr>
          <w:rFonts w:ascii="Times New Roman" w:hAnsi="Times New Roman" w:cs="Times New Roman" w:hint="eastAsia"/>
          <w:szCs w:val="24"/>
        </w:rPr>
        <w:t>．</w:t>
      </w:r>
      <w:r w:rsidRPr="00723BC1">
        <w:rPr>
          <w:rFonts w:ascii="Times New Roman" w:hAnsi="Times New Roman" w:cs="Times New Roman"/>
          <w:szCs w:val="24"/>
        </w:rPr>
        <w:t>手影游戏</w:t>
      </w:r>
      <w:r w:rsidRPr="00723BC1">
        <w:rPr>
          <w:rFonts w:ascii="Times New Roman" w:hAnsi="Times New Roman" w:cs="Times New Roman" w:hint="eastAsia"/>
          <w:szCs w:val="24"/>
        </w:rPr>
        <w:tab/>
      </w:r>
      <w:r w:rsidRPr="00723BC1">
        <w:rPr>
          <w:rFonts w:ascii="Times New Roman" w:hAnsi="Times New Roman" w:cs="Times New Roman" w:hint="eastAsia"/>
          <w:szCs w:val="24"/>
        </w:rPr>
        <w:tab/>
        <w:t>D</w:t>
      </w:r>
      <w:r w:rsidRPr="00723BC1">
        <w:rPr>
          <w:rFonts w:ascii="Times New Roman" w:hAnsi="Times New Roman" w:cs="Times New Roman" w:hint="eastAsia"/>
          <w:szCs w:val="24"/>
        </w:rPr>
        <w:t>．隔墙看猫游戏</w:t>
      </w:r>
    </w:p>
    <w:p w:rsidR="00285104" w:rsidRPr="00723BC1" w:rsidRDefault="00285104" w:rsidP="00285104">
      <w:pPr>
        <w:spacing w:line="400" w:lineRule="exact"/>
        <w:ind w:leftChars="200" w:left="420"/>
        <w:jc w:val="left"/>
        <w:rPr>
          <w:rFonts w:ascii="Times New Roman" w:hAnsi="Times New Roman" w:cs="Times New Roman"/>
          <w:szCs w:val="24"/>
        </w:rPr>
      </w:pPr>
    </w:p>
    <w:p w:rsidR="00285104" w:rsidRPr="00723BC1" w:rsidRDefault="00285104"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8</w:t>
      </w:r>
      <w:r w:rsidRPr="00723BC1">
        <w:rPr>
          <w:rFonts w:ascii="Times New Roman" w:hAnsi="Times New Roman" w:cs="Times New Roman"/>
          <w:szCs w:val="24"/>
        </w:rPr>
        <w:t>】</w:t>
      </w:r>
      <w:r w:rsidR="00AE39F2" w:rsidRPr="00723BC1">
        <w:rPr>
          <w:rFonts w:ascii="Times New Roman" w:hAnsi="Times New Roman" w:cs="Times New Roman" w:hint="eastAsia"/>
          <w:szCs w:val="24"/>
        </w:rPr>
        <w:t>小明用一块长方形平面镜反射太阳光，并将反射的太阳光投射到一块平行且足够大的白板上，则白板上的光斑是</w:t>
      </w:r>
      <w:r w:rsidR="00AE39F2" w:rsidRPr="00723BC1">
        <w:rPr>
          <w:rFonts w:ascii="Times New Roman" w:hAnsi="Times New Roman" w:cs="Times New Roman" w:hint="eastAsia"/>
          <w:szCs w:val="24"/>
        </w:rPr>
        <w:tab/>
      </w:r>
      <w:r w:rsidR="00AE39F2" w:rsidRPr="00723BC1">
        <w:rPr>
          <w:rFonts w:ascii="Times New Roman" w:hAnsi="Times New Roman" w:cs="Times New Roman" w:hint="eastAsia"/>
          <w:szCs w:val="24"/>
        </w:rPr>
        <w:t>（</w:t>
      </w:r>
      <w:r w:rsidR="00AE39F2" w:rsidRPr="00723BC1">
        <w:rPr>
          <w:rFonts w:ascii="Times New Roman" w:hAnsi="Times New Roman" w:cs="Times New Roman" w:hint="eastAsia"/>
          <w:szCs w:val="24"/>
        </w:rPr>
        <w:tab/>
      </w:r>
      <w:r w:rsidR="00AE39F2" w:rsidRPr="00723BC1">
        <w:rPr>
          <w:rFonts w:ascii="Times New Roman" w:hAnsi="Times New Roman" w:cs="Times New Roman" w:hint="eastAsia"/>
          <w:szCs w:val="24"/>
        </w:rPr>
        <w:tab/>
      </w:r>
      <w:r w:rsidR="00AE39F2" w:rsidRPr="00723BC1">
        <w:rPr>
          <w:rFonts w:ascii="Times New Roman" w:hAnsi="Times New Roman" w:cs="Times New Roman" w:hint="eastAsia"/>
          <w:szCs w:val="24"/>
        </w:rPr>
        <w:t>）</w:t>
      </w:r>
    </w:p>
    <w:p w:rsidR="00AE39F2" w:rsidRPr="00723BC1" w:rsidRDefault="00AE39F2" w:rsidP="00BE20B9">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r>
      <w:r w:rsidRPr="00723BC1">
        <w:rPr>
          <w:rFonts w:ascii="Times New Roman" w:hAnsi="Times New Roman" w:cs="Times New Roman"/>
          <w:szCs w:val="24"/>
        </w:rPr>
        <w:t>A</w:t>
      </w:r>
      <w:r w:rsidRPr="00723BC1">
        <w:rPr>
          <w:rFonts w:ascii="Times New Roman" w:hAnsi="Times New Roman" w:cs="Times New Roman"/>
          <w:szCs w:val="24"/>
        </w:rPr>
        <w:t>．圆形的，不是太阳的像</w:t>
      </w:r>
      <w:r w:rsidR="00BE20B9" w:rsidRPr="00723BC1">
        <w:rPr>
          <w:rFonts w:ascii="Times New Roman" w:hAnsi="Times New Roman" w:cs="Times New Roman" w:hint="eastAsia"/>
          <w:szCs w:val="24"/>
        </w:rPr>
        <w:tab/>
      </w:r>
      <w:r w:rsidR="00BE20B9" w:rsidRPr="00723BC1">
        <w:rPr>
          <w:rFonts w:ascii="Times New Roman" w:hAnsi="Times New Roman" w:cs="Times New Roman" w:hint="eastAsia"/>
          <w:szCs w:val="24"/>
        </w:rPr>
        <w:tab/>
      </w:r>
      <w:r w:rsidR="00BE20B9" w:rsidRPr="00723BC1">
        <w:rPr>
          <w:rFonts w:ascii="Times New Roman" w:hAnsi="Times New Roman" w:cs="Times New Roman" w:hint="eastAsia"/>
          <w:szCs w:val="24"/>
        </w:rPr>
        <w:tab/>
      </w:r>
      <w:r w:rsidR="00BE20B9" w:rsidRPr="00723BC1">
        <w:rPr>
          <w:rFonts w:ascii="Times New Roman" w:hAnsi="Times New Roman" w:cs="Times New Roman" w:hint="eastAsia"/>
          <w:szCs w:val="24"/>
        </w:rPr>
        <w:tab/>
      </w:r>
      <w:r w:rsidRPr="00723BC1">
        <w:rPr>
          <w:rFonts w:ascii="Times New Roman" w:hAnsi="Times New Roman" w:cs="Times New Roman"/>
          <w:szCs w:val="24"/>
        </w:rPr>
        <w:t>B</w:t>
      </w:r>
      <w:r w:rsidRPr="00723BC1">
        <w:rPr>
          <w:rFonts w:ascii="Times New Roman" w:hAnsi="Times New Roman" w:cs="Times New Roman"/>
          <w:szCs w:val="24"/>
        </w:rPr>
        <w:t>．圆形的，是太阳所成的像</w:t>
      </w:r>
    </w:p>
    <w:p w:rsidR="00AE39F2" w:rsidRPr="00723BC1" w:rsidRDefault="00AE39F2" w:rsidP="00BE20B9">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r>
      <w:r w:rsidRPr="00723BC1">
        <w:rPr>
          <w:rFonts w:ascii="Times New Roman" w:hAnsi="Times New Roman" w:cs="Times New Roman"/>
          <w:szCs w:val="24"/>
        </w:rPr>
        <w:t>C</w:t>
      </w:r>
      <w:r w:rsidRPr="00723BC1">
        <w:rPr>
          <w:rFonts w:ascii="Times New Roman" w:hAnsi="Times New Roman" w:cs="Times New Roman"/>
          <w:szCs w:val="24"/>
        </w:rPr>
        <w:t>．长方形的，不是太阳的像</w:t>
      </w:r>
      <w:r w:rsidR="00BE20B9" w:rsidRPr="00723BC1">
        <w:rPr>
          <w:rFonts w:ascii="Times New Roman" w:hAnsi="Times New Roman" w:cs="Times New Roman" w:hint="eastAsia"/>
          <w:szCs w:val="24"/>
        </w:rPr>
        <w:tab/>
      </w:r>
      <w:r w:rsidR="00BE20B9" w:rsidRPr="00723BC1">
        <w:rPr>
          <w:rFonts w:ascii="Times New Roman" w:hAnsi="Times New Roman" w:cs="Times New Roman" w:hint="eastAsia"/>
          <w:szCs w:val="24"/>
        </w:rPr>
        <w:tab/>
      </w:r>
      <w:r w:rsidR="00BE20B9" w:rsidRPr="00723BC1">
        <w:rPr>
          <w:rFonts w:ascii="Times New Roman" w:hAnsi="Times New Roman" w:cs="Times New Roman" w:hint="eastAsia"/>
          <w:szCs w:val="24"/>
        </w:rPr>
        <w:tab/>
      </w:r>
      <w:r w:rsidRPr="00723BC1">
        <w:rPr>
          <w:rFonts w:ascii="Times New Roman" w:hAnsi="Times New Roman" w:cs="Times New Roman"/>
          <w:szCs w:val="24"/>
        </w:rPr>
        <w:t>D</w:t>
      </w:r>
      <w:r w:rsidRPr="00723BC1">
        <w:rPr>
          <w:rFonts w:ascii="Times New Roman" w:hAnsi="Times New Roman" w:cs="Times New Roman"/>
          <w:szCs w:val="24"/>
        </w:rPr>
        <w:t>．长方形的，是太阳所成像的一部分</w:t>
      </w:r>
    </w:p>
    <w:p w:rsidR="00AE39F2" w:rsidRPr="00723BC1" w:rsidRDefault="00AE39F2" w:rsidP="00285104">
      <w:pPr>
        <w:spacing w:line="400" w:lineRule="exact"/>
        <w:ind w:leftChars="200" w:left="420"/>
        <w:rPr>
          <w:rFonts w:ascii="Times New Roman" w:hAnsi="Times New Roman" w:cs="Times New Roman"/>
          <w:spacing w:val="-6"/>
          <w:szCs w:val="21"/>
        </w:rPr>
      </w:pPr>
    </w:p>
    <w:p w:rsidR="003262D7" w:rsidRPr="00723BC1" w:rsidRDefault="003262D7"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b/>
          <w:szCs w:val="24"/>
        </w:rPr>
        <w:t>知识点二：</w:t>
      </w:r>
      <w:r w:rsidR="00B20996" w:rsidRPr="00723BC1">
        <w:rPr>
          <w:rFonts w:ascii="Times New Roman" w:hAnsi="Times New Roman" w:cs="Times New Roman" w:hint="eastAsia"/>
          <w:b/>
          <w:szCs w:val="24"/>
        </w:rPr>
        <w:t>光的反射定律</w:t>
      </w:r>
    </w:p>
    <w:p w:rsidR="003262D7" w:rsidRPr="00723BC1" w:rsidRDefault="003262D7" w:rsidP="00721731">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00285104" w:rsidRPr="00723BC1">
        <w:rPr>
          <w:rFonts w:ascii="Times New Roman" w:hAnsi="Times New Roman" w:cs="Times New Roman" w:hint="eastAsia"/>
          <w:szCs w:val="24"/>
        </w:rPr>
        <w:t>1</w:t>
      </w:r>
      <w:r w:rsidRPr="00723BC1">
        <w:rPr>
          <w:rFonts w:ascii="Times New Roman" w:hAnsi="Times New Roman" w:cs="Times New Roman"/>
          <w:szCs w:val="24"/>
        </w:rPr>
        <w:t>】</w:t>
      </w:r>
      <w:r w:rsidR="00721731" w:rsidRPr="00723BC1">
        <w:rPr>
          <w:rFonts w:ascii="Times New Roman" w:hAnsi="Times New Roman" w:cs="Times New Roman" w:hint="eastAsia"/>
          <w:szCs w:val="24"/>
        </w:rPr>
        <w:t>一条光线垂直射向平面镜，反射光线与入射光线的夹角是</w:t>
      </w:r>
      <w:r w:rsidR="00E13FD8" w:rsidRPr="00723BC1">
        <w:rPr>
          <w:rFonts w:ascii="Times New Roman" w:hAnsi="Times New Roman" w:cs="Times New Roman" w:hint="eastAsia"/>
          <w:szCs w:val="24"/>
        </w:rPr>
        <w:t>_____</w:t>
      </w:r>
      <w:r w:rsidR="00721731" w:rsidRPr="00723BC1">
        <w:rPr>
          <w:rFonts w:ascii="Times New Roman" w:hAnsi="Times New Roman" w:cs="Times New Roman" w:hint="eastAsia"/>
          <w:szCs w:val="24"/>
        </w:rPr>
        <w:t>_</w:t>
      </w:r>
      <w:r w:rsidR="00721731" w:rsidRPr="00723BC1">
        <w:rPr>
          <w:rFonts w:ascii="Times New Roman" w:hAnsi="Times New Roman" w:cs="Times New Roman" w:hint="eastAsia"/>
          <w:szCs w:val="24"/>
        </w:rPr>
        <w:t>度，若保持光的传播方向不变，而将平面镜沿逆时针方向转动</w:t>
      </w:r>
      <w:r w:rsidR="00721731" w:rsidRPr="00723BC1">
        <w:rPr>
          <w:rFonts w:ascii="Times New Roman" w:hAnsi="Times New Roman" w:cs="Times New Roman" w:hint="eastAsia"/>
          <w:szCs w:val="24"/>
        </w:rPr>
        <w:t>20</w:t>
      </w:r>
      <w:r w:rsidR="00721731" w:rsidRPr="00723BC1">
        <w:rPr>
          <w:rFonts w:ascii="Times New Roman" w:hAnsi="Times New Roman" w:cs="Times New Roman" w:hint="eastAsia"/>
          <w:szCs w:val="24"/>
        </w:rPr>
        <w:t>°角</w:t>
      </w:r>
      <w:r w:rsidR="002F0740" w:rsidRPr="00723BC1">
        <w:rPr>
          <w:rFonts w:ascii="Times New Roman" w:hAnsi="Times New Roman" w:cs="Times New Roman" w:hint="eastAsia"/>
          <w:szCs w:val="24"/>
        </w:rPr>
        <w:t>，</w:t>
      </w:r>
      <w:r w:rsidR="00721731" w:rsidRPr="00723BC1">
        <w:rPr>
          <w:rFonts w:ascii="Times New Roman" w:hAnsi="Times New Roman" w:cs="Times New Roman" w:hint="eastAsia"/>
          <w:szCs w:val="24"/>
        </w:rPr>
        <w:t>则反射光线又与入射光线的夹角是</w:t>
      </w:r>
      <w:r w:rsidR="00E13FD8" w:rsidRPr="00723BC1">
        <w:rPr>
          <w:rFonts w:ascii="Times New Roman" w:hAnsi="Times New Roman" w:cs="Times New Roman" w:hint="eastAsia"/>
          <w:szCs w:val="24"/>
        </w:rPr>
        <w:t>_____</w:t>
      </w:r>
      <w:r w:rsidR="00721731" w:rsidRPr="00723BC1">
        <w:rPr>
          <w:rFonts w:ascii="Times New Roman" w:hAnsi="Times New Roman" w:cs="Times New Roman" w:hint="eastAsia"/>
          <w:szCs w:val="24"/>
        </w:rPr>
        <w:t>_</w:t>
      </w:r>
      <w:r w:rsidR="00721731" w:rsidRPr="00723BC1">
        <w:rPr>
          <w:rFonts w:ascii="Times New Roman" w:hAnsi="Times New Roman" w:cs="Times New Roman" w:hint="eastAsia"/>
          <w:szCs w:val="24"/>
        </w:rPr>
        <w:t>度。</w:t>
      </w:r>
    </w:p>
    <w:p w:rsidR="0078747B" w:rsidRPr="00723BC1" w:rsidRDefault="0078747B" w:rsidP="00E13FD8">
      <w:pPr>
        <w:spacing w:line="400" w:lineRule="exact"/>
        <w:rPr>
          <w:rFonts w:ascii="Times New Roman" w:hAnsi="Times New Roman" w:cs="Times New Roman"/>
          <w:szCs w:val="24"/>
        </w:rPr>
      </w:pPr>
    </w:p>
    <w:p w:rsidR="00285104" w:rsidRPr="00723BC1" w:rsidRDefault="00285104"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lastRenderedPageBreak/>
        <w:t>【例</w:t>
      </w:r>
      <w:r w:rsidRPr="00723BC1">
        <w:rPr>
          <w:rFonts w:ascii="Times New Roman" w:hAnsi="Times New Roman" w:cs="Times New Roman" w:hint="eastAsia"/>
          <w:szCs w:val="24"/>
        </w:rPr>
        <w:t>2</w:t>
      </w:r>
      <w:r w:rsidRPr="00723BC1">
        <w:rPr>
          <w:rFonts w:ascii="Times New Roman" w:hAnsi="Times New Roman" w:cs="Times New Roman"/>
          <w:szCs w:val="24"/>
        </w:rPr>
        <w:t>】</w:t>
      </w:r>
      <w:r w:rsidR="005277A0" w:rsidRPr="00723BC1">
        <w:rPr>
          <w:rFonts w:ascii="Times New Roman" w:hAnsi="Times New Roman" w:cs="Times New Roman" w:hint="eastAsia"/>
          <w:szCs w:val="24"/>
        </w:rPr>
        <w:t>反射光线与镜面的夹角是</w:t>
      </w:r>
      <w:r w:rsidR="005277A0" w:rsidRPr="00723BC1">
        <w:rPr>
          <w:rFonts w:ascii="Times New Roman" w:hAnsi="Times New Roman" w:cs="Times New Roman" w:hint="eastAsia"/>
          <w:szCs w:val="24"/>
        </w:rPr>
        <w:t>60</w:t>
      </w:r>
      <w:r w:rsidR="006E7231" w:rsidRPr="00723BC1">
        <w:rPr>
          <w:rFonts w:ascii="Times New Roman" w:hAnsi="Times New Roman" w:cs="Times New Roman" w:hint="eastAsia"/>
          <w:szCs w:val="24"/>
        </w:rPr>
        <w:t>°</w:t>
      </w:r>
      <w:r w:rsidR="005277A0" w:rsidRPr="00723BC1">
        <w:rPr>
          <w:rFonts w:ascii="Times New Roman" w:hAnsi="Times New Roman" w:cs="Times New Roman" w:hint="eastAsia"/>
          <w:szCs w:val="24"/>
        </w:rPr>
        <w:t>，则平面镜使光的传播方向改变了</w:t>
      </w:r>
      <w:r w:rsidR="005277A0" w:rsidRPr="00723BC1">
        <w:rPr>
          <w:rFonts w:ascii="Times New Roman" w:hAnsi="Times New Roman" w:cs="Times New Roman" w:hint="eastAsia"/>
          <w:szCs w:val="24"/>
        </w:rPr>
        <w:tab/>
      </w:r>
      <w:r w:rsidR="005277A0" w:rsidRPr="00723BC1">
        <w:rPr>
          <w:rFonts w:ascii="Times New Roman" w:hAnsi="Times New Roman" w:cs="Times New Roman" w:hint="eastAsia"/>
          <w:szCs w:val="24"/>
        </w:rPr>
        <w:t>（</w:t>
      </w:r>
      <w:r w:rsidR="005277A0" w:rsidRPr="00723BC1">
        <w:rPr>
          <w:rFonts w:ascii="Times New Roman" w:hAnsi="Times New Roman" w:cs="Times New Roman" w:hint="eastAsia"/>
          <w:szCs w:val="24"/>
        </w:rPr>
        <w:tab/>
      </w:r>
      <w:r w:rsidR="005277A0" w:rsidRPr="00723BC1">
        <w:rPr>
          <w:rFonts w:ascii="Times New Roman" w:hAnsi="Times New Roman" w:cs="Times New Roman" w:hint="eastAsia"/>
          <w:szCs w:val="24"/>
        </w:rPr>
        <w:tab/>
      </w:r>
      <w:r w:rsidR="005277A0" w:rsidRPr="00723BC1">
        <w:rPr>
          <w:rFonts w:ascii="Times New Roman" w:hAnsi="Times New Roman" w:cs="Times New Roman" w:hint="eastAsia"/>
          <w:szCs w:val="24"/>
        </w:rPr>
        <w:t>）</w:t>
      </w:r>
    </w:p>
    <w:p w:rsidR="005277A0" w:rsidRPr="00723BC1" w:rsidRDefault="005277A0"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t>A</w:t>
      </w:r>
      <w:r w:rsidRPr="00723BC1">
        <w:rPr>
          <w:rFonts w:ascii="Times New Roman" w:hAnsi="Times New Roman" w:cs="Times New Roman" w:hint="eastAsia"/>
          <w:szCs w:val="24"/>
        </w:rPr>
        <w:t>．</w:t>
      </w:r>
      <w:r w:rsidR="00D53977" w:rsidRPr="00723BC1">
        <w:rPr>
          <w:rFonts w:ascii="Times New Roman" w:hAnsi="Times New Roman" w:cs="Times New Roman" w:hint="eastAsia"/>
          <w:szCs w:val="24"/>
        </w:rPr>
        <w:t>30</w:t>
      </w:r>
      <w:r w:rsidRPr="00723BC1">
        <w:rPr>
          <w:rFonts w:ascii="Times New Roman" w:hAnsi="Times New Roman" w:cs="Times New Roman" w:hint="eastAsia"/>
          <w:szCs w:val="24"/>
        </w:rPr>
        <w:t>°</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t>B</w:t>
      </w:r>
      <w:r w:rsidRPr="00723BC1">
        <w:rPr>
          <w:rFonts w:ascii="Times New Roman" w:hAnsi="Times New Roman" w:cs="Times New Roman" w:hint="eastAsia"/>
          <w:szCs w:val="24"/>
        </w:rPr>
        <w:t>．</w:t>
      </w:r>
      <w:r w:rsidR="00D53977" w:rsidRPr="00723BC1">
        <w:rPr>
          <w:rFonts w:ascii="Times New Roman" w:hAnsi="Times New Roman" w:cs="Times New Roman" w:hint="eastAsia"/>
          <w:szCs w:val="24"/>
        </w:rPr>
        <w:t>60</w:t>
      </w:r>
      <w:r w:rsidRPr="00723BC1">
        <w:rPr>
          <w:rFonts w:ascii="Times New Roman" w:hAnsi="Times New Roman" w:cs="Times New Roman" w:hint="eastAsia"/>
          <w:szCs w:val="24"/>
        </w:rPr>
        <w:t>°</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t>C</w:t>
      </w:r>
      <w:r w:rsidRPr="00723BC1">
        <w:rPr>
          <w:rFonts w:ascii="Times New Roman" w:hAnsi="Times New Roman" w:cs="Times New Roman" w:hint="eastAsia"/>
          <w:szCs w:val="24"/>
        </w:rPr>
        <w:t>．</w:t>
      </w:r>
      <w:r w:rsidRPr="00723BC1">
        <w:rPr>
          <w:rFonts w:ascii="Times New Roman" w:hAnsi="Times New Roman" w:cs="Times New Roman" w:hint="eastAsia"/>
          <w:szCs w:val="24"/>
        </w:rPr>
        <w:t>120</w:t>
      </w:r>
      <w:r w:rsidRPr="00723BC1">
        <w:rPr>
          <w:rFonts w:ascii="Times New Roman" w:hAnsi="Times New Roman" w:cs="Times New Roman" w:hint="eastAsia"/>
          <w:szCs w:val="24"/>
        </w:rPr>
        <w:t>°</w:t>
      </w:r>
      <w:r w:rsidRPr="00723BC1">
        <w:rPr>
          <w:rFonts w:ascii="Times New Roman" w:hAnsi="Times New Roman" w:cs="Times New Roman" w:hint="eastAsia"/>
          <w:szCs w:val="24"/>
        </w:rPr>
        <w:tab/>
      </w:r>
      <w:r w:rsidRPr="00723BC1">
        <w:rPr>
          <w:rFonts w:ascii="Times New Roman" w:hAnsi="Times New Roman" w:cs="Times New Roman" w:hint="eastAsia"/>
          <w:szCs w:val="24"/>
        </w:rPr>
        <w:tab/>
        <w:t>D</w:t>
      </w:r>
      <w:r w:rsidRPr="00723BC1">
        <w:rPr>
          <w:rFonts w:ascii="Times New Roman" w:hAnsi="Times New Roman" w:cs="Times New Roman" w:hint="eastAsia"/>
          <w:szCs w:val="24"/>
        </w:rPr>
        <w:t>．</w:t>
      </w:r>
      <w:r w:rsidRPr="00723BC1">
        <w:rPr>
          <w:rFonts w:ascii="Times New Roman" w:hAnsi="Times New Roman" w:cs="Times New Roman" w:hint="eastAsia"/>
          <w:szCs w:val="24"/>
        </w:rPr>
        <w:t>150</w:t>
      </w:r>
      <w:r w:rsidRPr="00723BC1">
        <w:rPr>
          <w:rFonts w:ascii="Times New Roman" w:hAnsi="Times New Roman" w:cs="Times New Roman" w:hint="eastAsia"/>
          <w:szCs w:val="24"/>
        </w:rPr>
        <w:t>°</w:t>
      </w:r>
    </w:p>
    <w:p w:rsidR="00285104" w:rsidRPr="00723BC1" w:rsidRDefault="00285104" w:rsidP="00285104">
      <w:pPr>
        <w:spacing w:line="400" w:lineRule="exact"/>
        <w:ind w:leftChars="200" w:left="420"/>
        <w:jc w:val="left"/>
        <w:rPr>
          <w:rFonts w:ascii="Times New Roman" w:hAnsi="Times New Roman" w:cs="Times New Roman"/>
          <w:szCs w:val="24"/>
        </w:rPr>
      </w:pPr>
    </w:p>
    <w:p w:rsidR="00285104" w:rsidRPr="00723BC1" w:rsidRDefault="00285104"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3</w:t>
      </w:r>
      <w:r w:rsidRPr="00723BC1">
        <w:rPr>
          <w:rFonts w:ascii="Times New Roman" w:hAnsi="Times New Roman" w:cs="Times New Roman"/>
          <w:szCs w:val="24"/>
        </w:rPr>
        <w:t>】</w:t>
      </w:r>
      <w:r w:rsidR="00B64EA4" w:rsidRPr="00723BC1">
        <w:rPr>
          <w:rFonts w:ascii="Times New Roman" w:hAnsi="Times New Roman" w:cs="Times New Roman" w:hint="eastAsia"/>
          <w:szCs w:val="24"/>
        </w:rPr>
        <w:t>下列说法中不正确的是</w:t>
      </w:r>
      <w:r w:rsidR="00B64EA4" w:rsidRPr="00723BC1">
        <w:rPr>
          <w:rFonts w:ascii="Times New Roman" w:hAnsi="Times New Roman" w:cs="Times New Roman" w:hint="eastAsia"/>
          <w:szCs w:val="24"/>
        </w:rPr>
        <w:tab/>
      </w:r>
      <w:r w:rsidR="00B64EA4" w:rsidRPr="00723BC1">
        <w:rPr>
          <w:rFonts w:ascii="Times New Roman" w:hAnsi="Times New Roman" w:cs="Times New Roman" w:hint="eastAsia"/>
          <w:szCs w:val="24"/>
        </w:rPr>
        <w:t>（</w:t>
      </w:r>
      <w:r w:rsidR="00B64EA4" w:rsidRPr="00723BC1">
        <w:rPr>
          <w:rFonts w:ascii="Times New Roman" w:hAnsi="Times New Roman" w:cs="Times New Roman" w:hint="eastAsia"/>
          <w:szCs w:val="24"/>
        </w:rPr>
        <w:tab/>
      </w:r>
      <w:r w:rsidR="00B64EA4" w:rsidRPr="00723BC1">
        <w:rPr>
          <w:rFonts w:ascii="Times New Roman" w:hAnsi="Times New Roman" w:cs="Times New Roman" w:hint="eastAsia"/>
          <w:szCs w:val="24"/>
        </w:rPr>
        <w:tab/>
      </w:r>
      <w:r w:rsidR="00B64EA4" w:rsidRPr="00723BC1">
        <w:rPr>
          <w:rFonts w:ascii="Times New Roman" w:hAnsi="Times New Roman" w:cs="Times New Roman" w:hint="eastAsia"/>
          <w:szCs w:val="24"/>
        </w:rPr>
        <w:t>）</w:t>
      </w:r>
    </w:p>
    <w:p w:rsidR="00B64EA4" w:rsidRPr="00723BC1" w:rsidRDefault="00B64EA4" w:rsidP="00B64EA4">
      <w:pPr>
        <w:spacing w:line="400" w:lineRule="exact"/>
        <w:ind w:leftChars="200" w:left="420"/>
        <w:jc w:val="left"/>
        <w:rPr>
          <w:rFonts w:ascii="Times New Roman" w:hAnsi="Times New Roman" w:cs="Times New Roman"/>
          <w:szCs w:val="24"/>
          <w:lang w:val="be-BY"/>
        </w:rPr>
      </w:pPr>
      <w:r w:rsidRPr="00723BC1">
        <w:rPr>
          <w:rFonts w:ascii="Times New Roman" w:hAnsi="Times New Roman" w:cs="Times New Roman" w:hint="eastAsia"/>
          <w:szCs w:val="24"/>
          <w:lang w:val="be-BY"/>
        </w:rPr>
        <w:tab/>
        <w:t>A</w:t>
      </w:r>
      <w:r w:rsidRPr="00723BC1">
        <w:rPr>
          <w:rFonts w:ascii="Times New Roman" w:hAnsi="Times New Roman" w:cs="Times New Roman" w:hint="eastAsia"/>
          <w:szCs w:val="24"/>
          <w:lang w:val="be-BY"/>
        </w:rPr>
        <w:t>．光线垂直照射在平面镜上，入射角是</w:t>
      </w:r>
      <w:r w:rsidRPr="00723BC1">
        <w:rPr>
          <w:rFonts w:ascii="Times New Roman" w:hAnsi="Times New Roman" w:cs="Times New Roman" w:hint="eastAsia"/>
          <w:szCs w:val="24"/>
          <w:lang w:val="be-BY"/>
        </w:rPr>
        <w:t>90</w:t>
      </w:r>
      <w:r w:rsidRPr="00723BC1">
        <w:rPr>
          <w:rFonts w:ascii="Times New Roman" w:hAnsi="Times New Roman" w:cs="Times New Roman" w:hint="eastAsia"/>
          <w:szCs w:val="24"/>
          <w:lang w:val="be-BY"/>
        </w:rPr>
        <w:t>°</w:t>
      </w:r>
    </w:p>
    <w:p w:rsidR="00B64EA4" w:rsidRPr="00723BC1" w:rsidRDefault="00B64EA4" w:rsidP="00B64EA4">
      <w:pPr>
        <w:spacing w:line="400" w:lineRule="exact"/>
        <w:ind w:leftChars="200" w:left="420"/>
        <w:jc w:val="left"/>
        <w:rPr>
          <w:rFonts w:ascii="Times New Roman" w:hAnsi="Times New Roman" w:cs="Times New Roman"/>
          <w:szCs w:val="24"/>
          <w:lang w:val="be-BY"/>
        </w:rPr>
      </w:pPr>
      <w:r w:rsidRPr="00723BC1">
        <w:rPr>
          <w:rFonts w:ascii="Times New Roman" w:hAnsi="Times New Roman" w:cs="Times New Roman" w:hint="eastAsia"/>
          <w:szCs w:val="24"/>
          <w:lang w:val="be-BY"/>
        </w:rPr>
        <w:tab/>
        <w:t>B</w:t>
      </w:r>
      <w:r w:rsidRPr="00723BC1">
        <w:rPr>
          <w:rFonts w:ascii="Times New Roman" w:hAnsi="Times New Roman" w:cs="Times New Roman" w:hint="eastAsia"/>
          <w:szCs w:val="24"/>
          <w:lang w:val="be-BY"/>
        </w:rPr>
        <w:t>．漫反射也遵守反射定律</w:t>
      </w:r>
    </w:p>
    <w:p w:rsidR="00B64EA4" w:rsidRPr="00723BC1" w:rsidRDefault="00B64EA4" w:rsidP="00B64EA4">
      <w:pPr>
        <w:spacing w:line="400" w:lineRule="exact"/>
        <w:ind w:leftChars="200" w:left="420"/>
        <w:jc w:val="left"/>
        <w:rPr>
          <w:rFonts w:ascii="Times New Roman" w:hAnsi="Times New Roman" w:cs="Times New Roman"/>
          <w:szCs w:val="24"/>
          <w:lang w:val="be-BY"/>
        </w:rPr>
      </w:pPr>
      <w:r w:rsidRPr="00723BC1">
        <w:rPr>
          <w:rFonts w:ascii="Times New Roman" w:hAnsi="Times New Roman" w:cs="Times New Roman" w:hint="eastAsia"/>
          <w:szCs w:val="24"/>
          <w:lang w:val="be-BY"/>
        </w:rPr>
        <w:tab/>
        <w:t>C</w:t>
      </w:r>
      <w:r w:rsidRPr="00723BC1">
        <w:rPr>
          <w:rFonts w:ascii="Times New Roman" w:hAnsi="Times New Roman" w:cs="Times New Roman" w:hint="eastAsia"/>
          <w:szCs w:val="24"/>
          <w:lang w:val="be-BY"/>
        </w:rPr>
        <w:t>．反射光线跟入射光线的夹角为</w:t>
      </w:r>
      <w:r w:rsidRPr="00723BC1">
        <w:rPr>
          <w:rFonts w:ascii="Times New Roman" w:hAnsi="Times New Roman" w:cs="Times New Roman" w:hint="eastAsia"/>
          <w:szCs w:val="24"/>
          <w:lang w:val="be-BY"/>
        </w:rPr>
        <w:t>120</w:t>
      </w:r>
      <w:r w:rsidRPr="00723BC1">
        <w:rPr>
          <w:rFonts w:ascii="Times New Roman" w:hAnsi="Times New Roman" w:cs="Times New Roman" w:hint="eastAsia"/>
          <w:szCs w:val="24"/>
          <w:lang w:val="be-BY"/>
        </w:rPr>
        <w:t>°，则入射角为</w:t>
      </w:r>
      <w:r w:rsidRPr="00723BC1">
        <w:rPr>
          <w:rFonts w:ascii="Times New Roman" w:hAnsi="Times New Roman" w:cs="Times New Roman" w:hint="eastAsia"/>
          <w:szCs w:val="24"/>
          <w:lang w:val="be-BY"/>
        </w:rPr>
        <w:t>60</w:t>
      </w:r>
      <w:r w:rsidRPr="00723BC1">
        <w:rPr>
          <w:rFonts w:ascii="Times New Roman" w:hAnsi="Times New Roman" w:cs="Times New Roman" w:hint="eastAsia"/>
          <w:szCs w:val="24"/>
          <w:lang w:val="be-BY"/>
        </w:rPr>
        <w:t>°</w:t>
      </w:r>
    </w:p>
    <w:p w:rsidR="00B64EA4" w:rsidRPr="00723BC1" w:rsidRDefault="00B64EA4" w:rsidP="00B64EA4">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lang w:val="be-BY"/>
        </w:rPr>
        <w:tab/>
        <w:t>D</w:t>
      </w:r>
      <w:r w:rsidRPr="00723BC1">
        <w:rPr>
          <w:rFonts w:ascii="Times New Roman" w:hAnsi="Times New Roman" w:cs="Times New Roman" w:hint="eastAsia"/>
          <w:szCs w:val="24"/>
          <w:lang w:val="be-BY"/>
        </w:rPr>
        <w:t>．太阳发出的光传到地球约需</w:t>
      </w:r>
      <w:r w:rsidRPr="00723BC1">
        <w:rPr>
          <w:rFonts w:ascii="Times New Roman" w:hAnsi="Times New Roman" w:cs="Times New Roman" w:hint="eastAsia"/>
          <w:szCs w:val="24"/>
          <w:lang w:val="be-BY"/>
        </w:rPr>
        <w:t>500s</w:t>
      </w:r>
      <w:r w:rsidRPr="00723BC1">
        <w:rPr>
          <w:rFonts w:ascii="Times New Roman" w:hAnsi="Times New Roman" w:cs="Times New Roman" w:hint="eastAsia"/>
          <w:szCs w:val="24"/>
          <w:lang w:val="be-BY"/>
        </w:rPr>
        <w:t>，则太阳到地球的距离约为</w:t>
      </w:r>
      <w:r w:rsidRPr="00723BC1">
        <w:rPr>
          <w:rFonts w:ascii="Times New Roman" w:hAnsi="Times New Roman" w:cs="Times New Roman" w:hint="eastAsia"/>
          <w:szCs w:val="24"/>
          <w:lang w:val="be-BY"/>
        </w:rPr>
        <w:t>1.5</w:t>
      </w:r>
      <w:r w:rsidRPr="00723BC1">
        <w:rPr>
          <w:rFonts w:ascii="Times New Roman" w:hAnsi="Times New Roman" w:cs="Times New Roman" w:hint="eastAsia"/>
          <w:szCs w:val="24"/>
          <w:lang w:val="be-BY"/>
        </w:rPr>
        <w:t>×</w:t>
      </w:r>
      <w:smartTag w:uri="urn:schemas-microsoft-com:office:smarttags" w:element="chmetcnv">
        <w:smartTagPr>
          <w:attr w:name="UnitName" w:val="km"/>
          <w:attr w:name="SourceValue" w:val="108"/>
          <w:attr w:name="HasSpace" w:val="False"/>
          <w:attr w:name="Negative" w:val="False"/>
          <w:attr w:name="NumberType" w:val="1"/>
          <w:attr w:name="TCSC" w:val="0"/>
        </w:smartTagPr>
        <w:r w:rsidRPr="00723BC1">
          <w:rPr>
            <w:rFonts w:ascii="Times New Roman" w:hAnsi="Times New Roman" w:cs="Times New Roman" w:hint="eastAsia"/>
            <w:szCs w:val="24"/>
            <w:lang w:val="be-BY"/>
          </w:rPr>
          <w:t>10</w:t>
        </w:r>
        <w:r w:rsidRPr="00723BC1">
          <w:rPr>
            <w:rFonts w:ascii="Times New Roman" w:hAnsi="Times New Roman" w:cs="Times New Roman" w:hint="eastAsia"/>
            <w:szCs w:val="24"/>
            <w:vertAlign w:val="superscript"/>
            <w:lang w:val="be-BY"/>
          </w:rPr>
          <w:t>8</w:t>
        </w:r>
        <w:r w:rsidRPr="00723BC1">
          <w:rPr>
            <w:rFonts w:ascii="Times New Roman" w:hAnsi="Times New Roman" w:cs="Times New Roman" w:hint="eastAsia"/>
            <w:szCs w:val="24"/>
            <w:lang w:val="be-BY"/>
          </w:rPr>
          <w:t>km</w:t>
        </w:r>
      </w:smartTag>
    </w:p>
    <w:p w:rsidR="00285104" w:rsidRPr="00723BC1" w:rsidRDefault="00285104" w:rsidP="00285104">
      <w:pPr>
        <w:spacing w:line="400" w:lineRule="exact"/>
        <w:ind w:leftChars="200" w:left="420"/>
        <w:jc w:val="left"/>
        <w:rPr>
          <w:rFonts w:ascii="Times New Roman" w:hAnsi="Times New Roman" w:cs="Times New Roman"/>
          <w:szCs w:val="24"/>
        </w:rPr>
      </w:pPr>
    </w:p>
    <w:p w:rsidR="00285104" w:rsidRPr="00723BC1" w:rsidRDefault="00EB73B1" w:rsidP="00285104">
      <w:pPr>
        <w:spacing w:line="400" w:lineRule="exact"/>
        <w:ind w:leftChars="200" w:left="420"/>
        <w:jc w:val="left"/>
        <w:rPr>
          <w:rFonts w:ascii="Times New Roman" w:hAnsi="Times New Roman" w:cs="Times New Roman"/>
          <w:szCs w:val="24"/>
        </w:rPr>
      </w:pPr>
      <w:r>
        <w:rPr>
          <w:rFonts w:ascii="Times New Roman" w:hAnsi="Times New Roman" w:cs="Times New Roman"/>
          <w:noProof/>
          <w:szCs w:val="24"/>
        </w:rPr>
        <w:pict>
          <v:shape id="_x0000_s1049" type="#_x0000_t75" style="position:absolute;left:0;text-align:left;margin-left:326.6pt;margin-top:58.4pt;width:117.1pt;height:71pt;z-index:-251609088">
            <v:imagedata r:id="rId33" o:title=""/>
          </v:shape>
          <o:OLEObject Type="Embed" ProgID="Word.Document.8" ShapeID="_x0000_s1049" DrawAspect="Content" ObjectID="_1534575986" r:id="rId34">
            <o:FieldCodes>\s</o:FieldCodes>
          </o:OLEObject>
        </w:pict>
      </w:r>
      <w:r w:rsidR="00285104" w:rsidRPr="00723BC1">
        <w:rPr>
          <w:rFonts w:ascii="Times New Roman" w:hAnsi="Times New Roman" w:cs="Times New Roman"/>
          <w:szCs w:val="24"/>
        </w:rPr>
        <w:t>【例</w:t>
      </w:r>
      <w:r w:rsidR="00285104" w:rsidRPr="00723BC1">
        <w:rPr>
          <w:rFonts w:ascii="Times New Roman" w:hAnsi="Times New Roman" w:cs="Times New Roman" w:hint="eastAsia"/>
          <w:szCs w:val="24"/>
        </w:rPr>
        <w:t>4</w:t>
      </w:r>
      <w:r w:rsidR="00285104" w:rsidRPr="00723BC1">
        <w:rPr>
          <w:rFonts w:ascii="Times New Roman" w:hAnsi="Times New Roman" w:cs="Times New Roman"/>
          <w:szCs w:val="24"/>
        </w:rPr>
        <w:t>】</w:t>
      </w:r>
      <w:r w:rsidR="00062361" w:rsidRPr="00723BC1">
        <w:rPr>
          <w:rFonts w:ascii="Times New Roman" w:hAnsi="Times New Roman" w:cs="Times New Roman" w:hint="eastAsia"/>
          <w:szCs w:val="24"/>
        </w:rPr>
        <w:t>如图所示为激光液面控制仪的原理图，固定的激光源沿</w:t>
      </w:r>
      <w:r w:rsidR="00062361" w:rsidRPr="00723BC1">
        <w:rPr>
          <w:rFonts w:ascii="Times New Roman" w:hAnsi="Times New Roman" w:cs="Times New Roman" w:hint="eastAsia"/>
          <w:szCs w:val="24"/>
        </w:rPr>
        <w:t>AO</w:t>
      </w:r>
      <w:r w:rsidR="00062361" w:rsidRPr="00723BC1">
        <w:rPr>
          <w:rFonts w:ascii="Times New Roman" w:hAnsi="Times New Roman" w:cs="Times New Roman" w:hint="eastAsia"/>
          <w:szCs w:val="24"/>
        </w:rPr>
        <w:t>方向照射到容器中的水平液面上，</w:t>
      </w:r>
      <w:r w:rsidR="00062361" w:rsidRPr="00723BC1">
        <w:rPr>
          <w:rFonts w:ascii="Times New Roman" w:hAnsi="Times New Roman" w:cs="Times New Roman" w:hint="eastAsia"/>
          <w:szCs w:val="24"/>
        </w:rPr>
        <w:t>M</w:t>
      </w:r>
      <w:r w:rsidR="00062361" w:rsidRPr="00723BC1">
        <w:rPr>
          <w:rFonts w:ascii="Times New Roman" w:hAnsi="Times New Roman" w:cs="Times New Roman" w:hint="eastAsia"/>
          <w:szCs w:val="24"/>
        </w:rPr>
        <w:t>是一个光电转换器，它能够将接收到的光信号转变成电信号，从而指示出容器中液面的高度，则以下说法中正确的是</w:t>
      </w:r>
      <w:r w:rsidR="00062361" w:rsidRPr="00723BC1">
        <w:rPr>
          <w:rFonts w:ascii="Times New Roman" w:hAnsi="Times New Roman" w:cs="Times New Roman" w:hint="eastAsia"/>
          <w:szCs w:val="24"/>
        </w:rPr>
        <w:tab/>
      </w:r>
      <w:r w:rsidR="00062361" w:rsidRPr="00723BC1">
        <w:rPr>
          <w:rFonts w:ascii="Times New Roman" w:hAnsi="Times New Roman" w:cs="Times New Roman" w:hint="eastAsia"/>
          <w:szCs w:val="24"/>
        </w:rPr>
        <w:t>（</w:t>
      </w:r>
      <w:r w:rsidR="00062361" w:rsidRPr="00723BC1">
        <w:rPr>
          <w:rFonts w:ascii="Times New Roman" w:hAnsi="Times New Roman" w:cs="Times New Roman" w:hint="eastAsia"/>
          <w:szCs w:val="24"/>
        </w:rPr>
        <w:tab/>
      </w:r>
      <w:r w:rsidR="00062361" w:rsidRPr="00723BC1">
        <w:rPr>
          <w:rFonts w:ascii="Times New Roman" w:hAnsi="Times New Roman" w:cs="Times New Roman" w:hint="eastAsia"/>
          <w:szCs w:val="24"/>
        </w:rPr>
        <w:tab/>
      </w:r>
      <w:r w:rsidR="00062361" w:rsidRPr="00723BC1">
        <w:rPr>
          <w:rFonts w:ascii="Times New Roman" w:hAnsi="Times New Roman" w:cs="Times New Roman" w:hint="eastAsia"/>
          <w:szCs w:val="24"/>
        </w:rPr>
        <w:t>）</w:t>
      </w:r>
    </w:p>
    <w:p w:rsidR="00062361" w:rsidRPr="00723BC1" w:rsidRDefault="00062361" w:rsidP="00062361">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r>
      <w:r w:rsidRPr="00723BC1">
        <w:rPr>
          <w:rFonts w:ascii="Times New Roman" w:hAnsi="Times New Roman" w:cs="Times New Roman"/>
          <w:szCs w:val="24"/>
        </w:rPr>
        <w:t>A</w:t>
      </w:r>
      <w:r w:rsidRPr="00723BC1">
        <w:rPr>
          <w:rFonts w:ascii="Times New Roman" w:hAnsi="Times New Roman" w:cs="Times New Roman" w:hint="eastAsia"/>
          <w:szCs w:val="24"/>
        </w:rPr>
        <w:t>．该装置利用了光的折射规律</w:t>
      </w:r>
    </w:p>
    <w:p w:rsidR="00062361" w:rsidRPr="00723BC1" w:rsidRDefault="00062361" w:rsidP="00062361">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r>
      <w:r w:rsidRPr="00723BC1">
        <w:rPr>
          <w:rFonts w:ascii="Times New Roman" w:hAnsi="Times New Roman" w:cs="Times New Roman"/>
          <w:szCs w:val="24"/>
        </w:rPr>
        <w:t>B</w:t>
      </w:r>
      <w:r w:rsidRPr="00723BC1">
        <w:rPr>
          <w:rFonts w:ascii="Times New Roman" w:hAnsi="Times New Roman" w:cs="Times New Roman" w:hint="eastAsia"/>
          <w:szCs w:val="24"/>
        </w:rPr>
        <w:t>．光信号由</w:t>
      </w:r>
      <w:r w:rsidRPr="00723BC1">
        <w:rPr>
          <w:rFonts w:ascii="Times New Roman" w:hAnsi="Times New Roman" w:cs="Times New Roman"/>
          <w:szCs w:val="24"/>
        </w:rPr>
        <w:t>B</w:t>
      </w:r>
      <w:r w:rsidRPr="00723BC1">
        <w:rPr>
          <w:rFonts w:ascii="Times New Roman" w:hAnsi="Times New Roman" w:cs="Times New Roman"/>
          <w:szCs w:val="24"/>
          <w:vertAlign w:val="subscript"/>
        </w:rPr>
        <w:t>1</w:t>
      </w:r>
      <w:r w:rsidRPr="00723BC1">
        <w:rPr>
          <w:rFonts w:ascii="Times New Roman" w:hAnsi="Times New Roman" w:cs="Times New Roman" w:hint="eastAsia"/>
          <w:szCs w:val="24"/>
        </w:rPr>
        <w:t>移动到</w:t>
      </w:r>
      <w:r w:rsidRPr="00723BC1">
        <w:rPr>
          <w:rFonts w:ascii="Times New Roman" w:hAnsi="Times New Roman" w:cs="Times New Roman"/>
          <w:szCs w:val="24"/>
        </w:rPr>
        <w:t>B</w:t>
      </w:r>
      <w:r w:rsidRPr="00723BC1">
        <w:rPr>
          <w:rFonts w:ascii="Times New Roman" w:hAnsi="Times New Roman" w:cs="Times New Roman"/>
          <w:szCs w:val="24"/>
          <w:vertAlign w:val="subscript"/>
        </w:rPr>
        <w:t>2</w:t>
      </w:r>
      <w:r w:rsidRPr="00723BC1">
        <w:rPr>
          <w:rFonts w:ascii="Times New Roman" w:hAnsi="Times New Roman" w:cs="Times New Roman" w:hint="eastAsia"/>
          <w:szCs w:val="24"/>
        </w:rPr>
        <w:t>位置时，表示容器中的液面下降</w:t>
      </w:r>
    </w:p>
    <w:p w:rsidR="00062361" w:rsidRPr="00723BC1" w:rsidRDefault="00062361" w:rsidP="00062361">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r>
      <w:r w:rsidRPr="00723BC1">
        <w:rPr>
          <w:rFonts w:ascii="Times New Roman" w:hAnsi="Times New Roman" w:cs="Times New Roman"/>
          <w:szCs w:val="24"/>
        </w:rPr>
        <w:t>C</w:t>
      </w:r>
      <w:r w:rsidRPr="00723BC1">
        <w:rPr>
          <w:rFonts w:ascii="Times New Roman" w:hAnsi="Times New Roman" w:cs="Times New Roman" w:hint="eastAsia"/>
          <w:szCs w:val="24"/>
        </w:rPr>
        <w:t>．光信号由</w:t>
      </w:r>
      <w:r w:rsidRPr="00723BC1">
        <w:rPr>
          <w:rFonts w:ascii="Times New Roman" w:hAnsi="Times New Roman" w:cs="Times New Roman"/>
          <w:szCs w:val="24"/>
        </w:rPr>
        <w:t>B</w:t>
      </w:r>
      <w:r w:rsidRPr="00723BC1">
        <w:rPr>
          <w:rFonts w:ascii="Times New Roman" w:hAnsi="Times New Roman" w:cs="Times New Roman"/>
          <w:szCs w:val="24"/>
          <w:vertAlign w:val="subscript"/>
        </w:rPr>
        <w:t>1</w:t>
      </w:r>
      <w:r w:rsidRPr="00723BC1">
        <w:rPr>
          <w:rFonts w:ascii="Times New Roman" w:hAnsi="Times New Roman" w:cs="Times New Roman" w:hint="eastAsia"/>
          <w:szCs w:val="24"/>
        </w:rPr>
        <w:t>移动到</w:t>
      </w:r>
      <w:r w:rsidRPr="00723BC1">
        <w:rPr>
          <w:rFonts w:ascii="Times New Roman" w:hAnsi="Times New Roman" w:cs="Times New Roman"/>
          <w:szCs w:val="24"/>
        </w:rPr>
        <w:t>B</w:t>
      </w:r>
      <w:r w:rsidRPr="00723BC1">
        <w:rPr>
          <w:rFonts w:ascii="Times New Roman" w:hAnsi="Times New Roman" w:cs="Times New Roman"/>
          <w:szCs w:val="24"/>
          <w:vertAlign w:val="subscript"/>
        </w:rPr>
        <w:t>2</w:t>
      </w:r>
      <w:r w:rsidRPr="00723BC1">
        <w:rPr>
          <w:rFonts w:ascii="Times New Roman" w:hAnsi="Times New Roman" w:cs="Times New Roman" w:hint="eastAsia"/>
          <w:szCs w:val="24"/>
        </w:rPr>
        <w:t>位置时，表示容器中的液面上升</w:t>
      </w:r>
    </w:p>
    <w:p w:rsidR="00062361" w:rsidRPr="00723BC1" w:rsidRDefault="00062361"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r>
      <w:r w:rsidRPr="00723BC1">
        <w:rPr>
          <w:rFonts w:ascii="Times New Roman" w:hAnsi="Times New Roman" w:cs="Times New Roman"/>
          <w:szCs w:val="24"/>
        </w:rPr>
        <w:t>D</w:t>
      </w:r>
      <w:r w:rsidRPr="00723BC1">
        <w:rPr>
          <w:rFonts w:ascii="Times New Roman" w:hAnsi="Times New Roman" w:cs="Times New Roman" w:hint="eastAsia"/>
          <w:szCs w:val="24"/>
        </w:rPr>
        <w:t>．以上说法都不对。</w:t>
      </w:r>
    </w:p>
    <w:p w:rsidR="00062361" w:rsidRPr="00723BC1" w:rsidRDefault="00062361" w:rsidP="00062361">
      <w:pPr>
        <w:spacing w:line="400" w:lineRule="exact"/>
        <w:ind w:leftChars="200" w:left="420"/>
        <w:jc w:val="left"/>
        <w:rPr>
          <w:rFonts w:ascii="Times New Roman" w:hAnsi="Times New Roman" w:cs="Times New Roman"/>
          <w:szCs w:val="24"/>
        </w:rPr>
      </w:pPr>
    </w:p>
    <w:p w:rsidR="0078747B" w:rsidRPr="00723BC1" w:rsidRDefault="0078747B" w:rsidP="0078747B">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5</w:t>
      </w:r>
      <w:r w:rsidRPr="00723BC1">
        <w:rPr>
          <w:rFonts w:ascii="Times New Roman" w:hAnsi="Times New Roman" w:cs="Times New Roman"/>
          <w:szCs w:val="24"/>
        </w:rPr>
        <w:t>】</w:t>
      </w:r>
      <w:r w:rsidRPr="00723BC1">
        <w:rPr>
          <w:rFonts w:ascii="Times New Roman" w:hAnsi="Times New Roman" w:cs="Times New Roman" w:hint="eastAsia"/>
          <w:szCs w:val="24"/>
        </w:rPr>
        <w:t>反射光线与反射面的夹角为</w:t>
      </w:r>
      <w:r w:rsidRPr="00723BC1">
        <w:rPr>
          <w:rFonts w:ascii="Times New Roman" w:hAnsi="Times New Roman" w:cs="Times New Roman" w:hint="eastAsia"/>
          <w:szCs w:val="24"/>
        </w:rPr>
        <w:t>35</w:t>
      </w:r>
      <w:r w:rsidRPr="00723BC1">
        <w:rPr>
          <w:rFonts w:ascii="Times New Roman" w:hAnsi="Times New Roman" w:cs="Times New Roman" w:hint="eastAsia"/>
          <w:szCs w:val="24"/>
        </w:rPr>
        <w:t>°，转动反射面，使反射角增大</w:t>
      </w:r>
      <w:r w:rsidRPr="00723BC1">
        <w:rPr>
          <w:rFonts w:ascii="Times New Roman" w:hAnsi="Times New Roman" w:cs="Times New Roman" w:hint="eastAsia"/>
          <w:szCs w:val="24"/>
        </w:rPr>
        <w:t>5</w:t>
      </w:r>
      <w:r w:rsidRPr="00723BC1">
        <w:rPr>
          <w:rFonts w:ascii="Times New Roman" w:hAnsi="Times New Roman" w:cs="Times New Roman" w:hint="eastAsia"/>
          <w:szCs w:val="24"/>
        </w:rPr>
        <w:t>°，则入射光线与反射光线的夹角变为</w:t>
      </w:r>
      <w:r w:rsidRPr="00723BC1">
        <w:rPr>
          <w:rFonts w:ascii="Times New Roman" w:hAnsi="Times New Roman" w:cs="Times New Roman" w:hint="eastAsia"/>
          <w:szCs w:val="24"/>
        </w:rPr>
        <w:t>______________</w:t>
      </w:r>
      <w:r w:rsidRPr="00723BC1">
        <w:rPr>
          <w:rFonts w:ascii="Times New Roman" w:hAnsi="Times New Roman" w:cs="Times New Roman" w:hint="eastAsia"/>
          <w:szCs w:val="24"/>
        </w:rPr>
        <w:t>。</w:t>
      </w:r>
    </w:p>
    <w:p w:rsidR="0078747B" w:rsidRPr="00723BC1" w:rsidRDefault="0078747B" w:rsidP="001F0705">
      <w:pPr>
        <w:spacing w:line="400" w:lineRule="exact"/>
        <w:ind w:leftChars="200" w:left="420"/>
        <w:jc w:val="left"/>
        <w:rPr>
          <w:rFonts w:ascii="Times New Roman" w:hAnsi="Times New Roman" w:cs="Times New Roman"/>
          <w:szCs w:val="24"/>
        </w:rPr>
      </w:pPr>
    </w:p>
    <w:p w:rsidR="0078747B" w:rsidRPr="00723BC1" w:rsidRDefault="0078747B" w:rsidP="0078747B">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6</w:t>
      </w:r>
      <w:r w:rsidRPr="00723BC1">
        <w:rPr>
          <w:rFonts w:ascii="Times New Roman" w:hAnsi="Times New Roman" w:cs="Times New Roman"/>
          <w:szCs w:val="24"/>
        </w:rPr>
        <w:t>】太阳光与水平面成</w:t>
      </w:r>
      <w:r w:rsidRPr="00723BC1">
        <w:rPr>
          <w:rFonts w:ascii="Times New Roman" w:hAnsi="Times New Roman" w:cs="Times New Roman"/>
          <w:szCs w:val="24"/>
        </w:rPr>
        <w:t>60°</w:t>
      </w:r>
      <w:r w:rsidRPr="00723BC1">
        <w:rPr>
          <w:rFonts w:ascii="Times New Roman" w:hAnsi="Times New Roman" w:cs="Times New Roman"/>
          <w:szCs w:val="24"/>
        </w:rPr>
        <w:t>射向地面，若将</w:t>
      </w:r>
      <w:proofErr w:type="gramStart"/>
      <w:r w:rsidRPr="00723BC1">
        <w:rPr>
          <w:rFonts w:ascii="Times New Roman" w:hAnsi="Times New Roman" w:cs="Times New Roman"/>
          <w:szCs w:val="24"/>
        </w:rPr>
        <w:t>此光引向</w:t>
      </w:r>
      <w:proofErr w:type="gramEnd"/>
      <w:r w:rsidRPr="00723BC1">
        <w:rPr>
          <w:rFonts w:ascii="Times New Roman" w:hAnsi="Times New Roman" w:cs="Times New Roman"/>
          <w:szCs w:val="24"/>
        </w:rPr>
        <w:t>竖直向下的井里，则平面镜与水平面的夹角为</w:t>
      </w:r>
      <w:r w:rsidRPr="00723BC1">
        <w:rPr>
          <w:rFonts w:ascii="Times New Roman" w:hAnsi="Times New Roman" w:cs="Times New Roman" w:hint="eastAsia"/>
          <w:szCs w:val="24"/>
        </w:rPr>
        <w:tab/>
      </w:r>
      <w:r w:rsidRPr="00723BC1">
        <w:rPr>
          <w:rFonts w:ascii="Times New Roman" w:hAnsi="Times New Roman" w:cs="Times New Roman"/>
          <w:szCs w:val="24"/>
        </w:rPr>
        <w:t>（</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szCs w:val="24"/>
        </w:rPr>
        <w:t>）</w:t>
      </w:r>
    </w:p>
    <w:p w:rsidR="0078747B" w:rsidRPr="00723BC1" w:rsidRDefault="0078747B" w:rsidP="0078747B">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r>
      <w:r w:rsidRPr="00723BC1">
        <w:rPr>
          <w:rFonts w:ascii="Times New Roman" w:hAnsi="Times New Roman" w:cs="Times New Roman"/>
          <w:szCs w:val="24"/>
        </w:rPr>
        <w:t>A</w:t>
      </w:r>
      <w:r w:rsidRPr="00723BC1">
        <w:rPr>
          <w:rFonts w:ascii="Times New Roman" w:hAnsi="Times New Roman" w:cs="Times New Roman"/>
          <w:szCs w:val="24"/>
        </w:rPr>
        <w:t>．</w:t>
      </w:r>
      <w:r w:rsidRPr="00723BC1">
        <w:rPr>
          <w:rFonts w:ascii="Times New Roman" w:hAnsi="Times New Roman" w:cs="Times New Roman"/>
          <w:szCs w:val="24"/>
        </w:rPr>
        <w:t>55°</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szCs w:val="24"/>
        </w:rPr>
        <w:tab/>
        <w:t>B</w:t>
      </w:r>
      <w:r w:rsidRPr="00723BC1">
        <w:rPr>
          <w:rFonts w:ascii="Times New Roman" w:hAnsi="Times New Roman" w:cs="Times New Roman"/>
          <w:szCs w:val="24"/>
        </w:rPr>
        <w:t>．</w:t>
      </w:r>
      <w:r w:rsidRPr="00723BC1">
        <w:rPr>
          <w:rFonts w:ascii="Times New Roman" w:hAnsi="Times New Roman" w:cs="Times New Roman"/>
          <w:szCs w:val="24"/>
        </w:rPr>
        <w:t>65°</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szCs w:val="24"/>
        </w:rPr>
        <w:tab/>
        <w:t>C</w:t>
      </w:r>
      <w:r w:rsidRPr="00723BC1">
        <w:rPr>
          <w:rFonts w:ascii="Times New Roman" w:hAnsi="Times New Roman" w:cs="Times New Roman"/>
          <w:szCs w:val="24"/>
        </w:rPr>
        <w:t>．</w:t>
      </w:r>
      <w:r w:rsidRPr="00723BC1">
        <w:rPr>
          <w:rFonts w:ascii="Times New Roman" w:hAnsi="Times New Roman" w:cs="Times New Roman"/>
          <w:szCs w:val="24"/>
        </w:rPr>
        <w:t>75°</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szCs w:val="24"/>
        </w:rPr>
        <w:tab/>
        <w:t>D</w:t>
      </w:r>
      <w:r w:rsidRPr="00723BC1">
        <w:rPr>
          <w:rFonts w:ascii="Times New Roman" w:hAnsi="Times New Roman" w:cs="Times New Roman"/>
          <w:szCs w:val="24"/>
        </w:rPr>
        <w:t>．</w:t>
      </w:r>
      <w:r w:rsidRPr="00723BC1">
        <w:rPr>
          <w:rFonts w:ascii="Times New Roman" w:hAnsi="Times New Roman" w:cs="Times New Roman"/>
          <w:szCs w:val="24"/>
        </w:rPr>
        <w:t>85°</w:t>
      </w:r>
    </w:p>
    <w:p w:rsidR="00FA1B62" w:rsidRPr="00723BC1" w:rsidRDefault="00FA1B62" w:rsidP="0078747B">
      <w:pPr>
        <w:spacing w:line="400" w:lineRule="exact"/>
        <w:ind w:leftChars="200" w:left="420"/>
        <w:jc w:val="left"/>
        <w:rPr>
          <w:rFonts w:ascii="Times New Roman" w:hAnsi="Times New Roman" w:cs="Times New Roman"/>
          <w:szCs w:val="24"/>
        </w:rPr>
      </w:pPr>
    </w:p>
    <w:p w:rsidR="00FA1B62" w:rsidRPr="00723BC1" w:rsidRDefault="00FA1B62" w:rsidP="00FA1B62">
      <w:pPr>
        <w:spacing w:line="400" w:lineRule="exact"/>
        <w:ind w:leftChars="200" w:left="420"/>
        <w:jc w:val="left"/>
        <w:rPr>
          <w:rFonts w:ascii="Times New Roman" w:hAnsi="Times New Roman" w:cs="Times New Roman"/>
          <w:szCs w:val="24"/>
        </w:rPr>
      </w:pPr>
      <w:r w:rsidRPr="00723BC1">
        <w:rPr>
          <w:rFonts w:ascii="Times New Roman" w:hAnsi="Times New Roman" w:cs="Times New Roman"/>
          <w:noProof/>
          <w:szCs w:val="24"/>
        </w:rPr>
        <w:drawing>
          <wp:anchor distT="0" distB="0" distL="114300" distR="114300" simplePos="0" relativeHeight="251749376" behindDoc="0" locked="0" layoutInCell="1" allowOverlap="1" wp14:anchorId="3CDA9945" wp14:editId="2936C874">
            <wp:simplePos x="0" y="0"/>
            <wp:positionH relativeFrom="column">
              <wp:posOffset>4633595</wp:posOffset>
            </wp:positionH>
            <wp:positionV relativeFrom="paragraph">
              <wp:posOffset>26035</wp:posOffset>
            </wp:positionV>
            <wp:extent cx="923925" cy="952500"/>
            <wp:effectExtent l="0" t="0" r="0" b="0"/>
            <wp:wrapSquare wrapText="bothSides"/>
            <wp:docPr id="1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35"/>
                    <a:srcRect/>
                    <a:stretch>
                      <a:fillRect/>
                    </a:stretch>
                  </pic:blipFill>
                  <pic:spPr>
                    <a:xfrm>
                      <a:off x="0" y="0"/>
                      <a:ext cx="923925" cy="952500"/>
                    </a:xfrm>
                    <a:prstGeom prst="rect">
                      <a:avLst/>
                    </a:prstGeom>
                    <a:noFill/>
                    <a:ln w="9525">
                      <a:noFill/>
                      <a:miter lim="800000"/>
                      <a:headEnd/>
                      <a:tailEnd/>
                    </a:ln>
                  </pic:spPr>
                </pic:pic>
              </a:graphicData>
            </a:graphic>
          </wp:anchor>
        </w:drawing>
      </w:r>
      <w:r w:rsidRPr="00723BC1">
        <w:rPr>
          <w:rFonts w:ascii="Times New Roman" w:hAnsi="Times New Roman" w:cs="Times New Roman"/>
          <w:szCs w:val="24"/>
        </w:rPr>
        <w:t>【例</w:t>
      </w:r>
      <w:r w:rsidRPr="00723BC1">
        <w:rPr>
          <w:rFonts w:ascii="Times New Roman" w:hAnsi="Times New Roman" w:cs="Times New Roman" w:hint="eastAsia"/>
          <w:szCs w:val="24"/>
        </w:rPr>
        <w:t>7</w:t>
      </w:r>
      <w:r w:rsidRPr="00723BC1">
        <w:rPr>
          <w:rFonts w:ascii="Times New Roman" w:hAnsi="Times New Roman" w:cs="Times New Roman"/>
          <w:szCs w:val="24"/>
        </w:rPr>
        <w:t>】两个互相垂直的平面镜组成了激光反射器，如图所示</w:t>
      </w:r>
      <w:r w:rsidRPr="00723BC1">
        <w:rPr>
          <w:rFonts w:ascii="Times New Roman" w:hAnsi="Times New Roman" w:cs="Times New Roman" w:hint="eastAsia"/>
          <w:szCs w:val="24"/>
        </w:rPr>
        <w:t>。</w:t>
      </w:r>
      <w:r w:rsidRPr="00723BC1">
        <w:rPr>
          <w:rFonts w:ascii="Times New Roman" w:hAnsi="Times New Roman" w:cs="Times New Roman"/>
          <w:szCs w:val="24"/>
        </w:rPr>
        <w:t>如果入射光线方向不变，反射器绕</w:t>
      </w:r>
      <w:r w:rsidRPr="00723BC1">
        <w:rPr>
          <w:rFonts w:ascii="Times New Roman" w:hAnsi="Times New Roman" w:cs="Times New Roman" w:hint="eastAsia"/>
          <w:szCs w:val="24"/>
        </w:rPr>
        <w:t>O</w:t>
      </w:r>
      <w:r w:rsidRPr="00723BC1">
        <w:rPr>
          <w:rFonts w:ascii="Times New Roman" w:hAnsi="Times New Roman" w:cs="Times New Roman"/>
          <w:szCs w:val="24"/>
        </w:rPr>
        <w:t>点向顺时针方向转过</w:t>
      </w:r>
      <w:r w:rsidRPr="00723BC1">
        <w:rPr>
          <w:rFonts w:ascii="Times New Roman" w:hAnsi="Times New Roman" w:cs="Times New Roman"/>
          <w:szCs w:val="24"/>
        </w:rPr>
        <w:t>30°</w:t>
      </w:r>
      <w:r w:rsidRPr="00723BC1">
        <w:rPr>
          <w:rFonts w:ascii="Times New Roman" w:hAnsi="Times New Roman" w:cs="Times New Roman"/>
          <w:szCs w:val="24"/>
        </w:rPr>
        <w:t>，那么经过反射器两次反射的光线将转过</w:t>
      </w:r>
      <w:r w:rsidRPr="00723BC1">
        <w:rPr>
          <w:rFonts w:ascii="Times New Roman" w:hAnsi="Times New Roman" w:cs="Times New Roman" w:hint="eastAsia"/>
          <w:szCs w:val="24"/>
        </w:rPr>
        <w:tab/>
      </w:r>
      <w:r w:rsidRPr="00723BC1">
        <w:rPr>
          <w:rFonts w:ascii="Times New Roman" w:hAnsi="Times New Roman" w:cs="Times New Roman"/>
          <w:szCs w:val="24"/>
        </w:rPr>
        <w:t>（</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szCs w:val="24"/>
        </w:rPr>
        <w:t>）</w:t>
      </w:r>
    </w:p>
    <w:p w:rsidR="00FA1B62" w:rsidRPr="00723BC1" w:rsidRDefault="00FA1B62" w:rsidP="00FA1B62">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r>
      <w:r w:rsidRPr="00723BC1">
        <w:rPr>
          <w:rFonts w:ascii="Times New Roman" w:hAnsi="Times New Roman" w:cs="Times New Roman"/>
          <w:szCs w:val="24"/>
        </w:rPr>
        <w:t>A</w:t>
      </w:r>
      <w:r w:rsidRPr="00723BC1">
        <w:rPr>
          <w:rFonts w:ascii="Times New Roman" w:hAnsi="Times New Roman" w:cs="Times New Roman"/>
          <w:szCs w:val="24"/>
        </w:rPr>
        <w:t>．</w:t>
      </w:r>
      <w:r w:rsidRPr="00723BC1">
        <w:rPr>
          <w:rFonts w:ascii="Times New Roman" w:hAnsi="Times New Roman" w:cs="Times New Roman"/>
          <w:szCs w:val="24"/>
        </w:rPr>
        <w:t>90°</w:t>
      </w:r>
      <w:r w:rsidRPr="00723BC1">
        <w:rPr>
          <w:rFonts w:ascii="Times New Roman" w:hAnsi="Times New Roman" w:cs="Times New Roman" w:hint="eastAsia"/>
          <w:szCs w:val="24"/>
        </w:rPr>
        <w:tab/>
      </w:r>
      <w:r w:rsidRPr="00723BC1">
        <w:rPr>
          <w:rFonts w:ascii="Times New Roman" w:hAnsi="Times New Roman" w:cs="Times New Roman"/>
          <w:szCs w:val="24"/>
        </w:rPr>
        <w:tab/>
        <w:t>B</w:t>
      </w:r>
      <w:r w:rsidRPr="00723BC1">
        <w:rPr>
          <w:rFonts w:ascii="Times New Roman" w:hAnsi="Times New Roman" w:cs="Times New Roman"/>
          <w:szCs w:val="24"/>
        </w:rPr>
        <w:t>．</w:t>
      </w:r>
      <w:r w:rsidRPr="00723BC1">
        <w:rPr>
          <w:rFonts w:ascii="Times New Roman" w:hAnsi="Times New Roman" w:cs="Times New Roman" w:hint="eastAsia"/>
          <w:szCs w:val="24"/>
        </w:rPr>
        <w:t>60</w:t>
      </w:r>
      <w:r w:rsidRPr="00723BC1">
        <w:rPr>
          <w:rFonts w:ascii="Times New Roman" w:hAnsi="Times New Roman" w:cs="Times New Roman" w:hint="eastAsia"/>
          <w:szCs w:val="24"/>
        </w:rPr>
        <w:t>°</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t>C</w:t>
      </w:r>
      <w:r w:rsidRPr="00723BC1">
        <w:rPr>
          <w:rFonts w:ascii="Times New Roman" w:hAnsi="Times New Roman" w:cs="Times New Roman" w:hint="eastAsia"/>
          <w:szCs w:val="24"/>
        </w:rPr>
        <w:t>．</w:t>
      </w:r>
      <w:r w:rsidRPr="00723BC1">
        <w:rPr>
          <w:rFonts w:ascii="Times New Roman" w:hAnsi="Times New Roman" w:cs="Times New Roman"/>
          <w:szCs w:val="24"/>
        </w:rPr>
        <w:t>30°</w:t>
      </w:r>
      <w:r w:rsidRPr="00723BC1">
        <w:rPr>
          <w:rFonts w:ascii="Times New Roman" w:hAnsi="Times New Roman" w:cs="Times New Roman" w:hint="eastAsia"/>
          <w:szCs w:val="24"/>
        </w:rPr>
        <w:tab/>
      </w:r>
      <w:r w:rsidRPr="00723BC1">
        <w:rPr>
          <w:rFonts w:ascii="Times New Roman" w:hAnsi="Times New Roman" w:cs="Times New Roman"/>
          <w:szCs w:val="24"/>
        </w:rPr>
        <w:tab/>
      </w:r>
      <w:r w:rsidRPr="00723BC1">
        <w:rPr>
          <w:rFonts w:ascii="Times New Roman" w:hAnsi="Times New Roman" w:cs="Times New Roman" w:hint="eastAsia"/>
          <w:szCs w:val="24"/>
        </w:rPr>
        <w:t>D</w:t>
      </w:r>
      <w:r w:rsidRPr="00723BC1">
        <w:rPr>
          <w:rFonts w:ascii="Times New Roman" w:hAnsi="Times New Roman" w:cs="Times New Roman"/>
          <w:szCs w:val="24"/>
        </w:rPr>
        <w:t>．</w:t>
      </w:r>
      <w:r w:rsidRPr="00723BC1">
        <w:rPr>
          <w:rFonts w:ascii="Times New Roman" w:hAnsi="Times New Roman" w:cs="Times New Roman"/>
          <w:szCs w:val="24"/>
        </w:rPr>
        <w:t>0°</w:t>
      </w:r>
    </w:p>
    <w:p w:rsidR="00FA1B62" w:rsidRPr="00723BC1" w:rsidRDefault="00FA1B62" w:rsidP="0078747B">
      <w:pPr>
        <w:spacing w:line="400" w:lineRule="exact"/>
        <w:ind w:leftChars="200" w:left="420"/>
        <w:jc w:val="left"/>
        <w:rPr>
          <w:rFonts w:ascii="Times New Roman" w:hAnsi="Times New Roman" w:cs="Times New Roman"/>
          <w:color w:val="FF0000"/>
          <w:szCs w:val="24"/>
        </w:rPr>
      </w:pPr>
    </w:p>
    <w:p w:rsidR="00BE20B9" w:rsidRPr="00723BC1" w:rsidRDefault="00BE20B9" w:rsidP="0078747B">
      <w:pPr>
        <w:spacing w:line="400" w:lineRule="exact"/>
        <w:ind w:leftChars="200" w:left="420"/>
        <w:jc w:val="left"/>
        <w:rPr>
          <w:rFonts w:ascii="Times New Roman" w:hAnsi="Times New Roman" w:cs="Times New Roman"/>
          <w:color w:val="FF0000"/>
          <w:szCs w:val="24"/>
        </w:rPr>
      </w:pPr>
    </w:p>
    <w:p w:rsidR="00BE20B9" w:rsidRPr="00723BC1" w:rsidRDefault="00BE20B9" w:rsidP="0078747B">
      <w:pPr>
        <w:spacing w:line="400" w:lineRule="exact"/>
        <w:ind w:leftChars="200" w:left="420"/>
        <w:jc w:val="left"/>
        <w:rPr>
          <w:rFonts w:ascii="Times New Roman" w:hAnsi="Times New Roman" w:cs="Times New Roman"/>
          <w:color w:val="FF0000"/>
          <w:szCs w:val="24"/>
        </w:rPr>
      </w:pPr>
    </w:p>
    <w:p w:rsidR="00BE20B9" w:rsidRPr="00723BC1" w:rsidRDefault="00BE20B9" w:rsidP="0078747B">
      <w:pPr>
        <w:spacing w:line="400" w:lineRule="exact"/>
        <w:ind w:leftChars="200" w:left="420"/>
        <w:jc w:val="left"/>
        <w:rPr>
          <w:rFonts w:ascii="Times New Roman" w:hAnsi="Times New Roman" w:cs="Times New Roman"/>
          <w:color w:val="FF0000"/>
          <w:szCs w:val="24"/>
        </w:rPr>
      </w:pPr>
    </w:p>
    <w:p w:rsidR="00BE20B9" w:rsidRPr="00723BC1" w:rsidRDefault="00BE20B9" w:rsidP="0078747B">
      <w:pPr>
        <w:spacing w:line="400" w:lineRule="exact"/>
        <w:ind w:leftChars="200" w:left="420"/>
        <w:jc w:val="left"/>
        <w:rPr>
          <w:rFonts w:ascii="Times New Roman" w:hAnsi="Times New Roman" w:cs="Times New Roman"/>
          <w:szCs w:val="24"/>
        </w:rPr>
      </w:pPr>
    </w:p>
    <w:p w:rsidR="001F0705" w:rsidRPr="00723BC1" w:rsidRDefault="00BE20B9" w:rsidP="001F0705">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noProof/>
          <w:szCs w:val="24"/>
        </w:rPr>
        <w:lastRenderedPageBreak/>
        <w:drawing>
          <wp:anchor distT="0" distB="0" distL="114300" distR="114300" simplePos="0" relativeHeight="251714560" behindDoc="0" locked="0" layoutInCell="1" allowOverlap="1" wp14:anchorId="35B4E28F" wp14:editId="7764484F">
            <wp:simplePos x="0" y="0"/>
            <wp:positionH relativeFrom="column">
              <wp:posOffset>2865755</wp:posOffset>
            </wp:positionH>
            <wp:positionV relativeFrom="paragraph">
              <wp:posOffset>177165</wp:posOffset>
            </wp:positionV>
            <wp:extent cx="2741295" cy="1057275"/>
            <wp:effectExtent l="0" t="0" r="0" b="0"/>
            <wp:wrapSquare wrapText="bothSides"/>
            <wp:docPr id="60" name="图片 60" descr="光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光42"/>
                    <pic:cNvPicPr>
                      <a:picLocks noChangeAspect="1" noChangeArrowheads="1"/>
                    </pic:cNvPicPr>
                  </pic:nvPicPr>
                  <pic:blipFill>
                    <a:blip r:embed="rId36">
                      <a:grayscl/>
                      <a:biLevel thresh="50000"/>
                    </a:blip>
                    <a:srcRect/>
                    <a:stretch>
                      <a:fillRect/>
                    </a:stretch>
                  </pic:blipFill>
                  <pic:spPr bwMode="auto">
                    <a:xfrm>
                      <a:off x="0" y="0"/>
                      <a:ext cx="2741295" cy="1057275"/>
                    </a:xfrm>
                    <a:prstGeom prst="rect">
                      <a:avLst/>
                    </a:prstGeom>
                    <a:noFill/>
                    <a:ln w="9525">
                      <a:noFill/>
                      <a:miter lim="800000"/>
                      <a:headEnd/>
                      <a:tailEnd/>
                    </a:ln>
                  </pic:spPr>
                </pic:pic>
              </a:graphicData>
            </a:graphic>
          </wp:anchor>
        </w:drawing>
      </w:r>
      <w:r w:rsidR="00062361" w:rsidRPr="00723BC1">
        <w:rPr>
          <w:rFonts w:ascii="Times New Roman" w:hAnsi="Times New Roman" w:cs="Times New Roman"/>
          <w:szCs w:val="24"/>
        </w:rPr>
        <w:t>【例</w:t>
      </w:r>
      <w:r w:rsidR="00FA1B62" w:rsidRPr="00723BC1">
        <w:rPr>
          <w:rFonts w:ascii="Times New Roman" w:hAnsi="Times New Roman" w:cs="Times New Roman" w:hint="eastAsia"/>
          <w:szCs w:val="24"/>
        </w:rPr>
        <w:t>8</w:t>
      </w:r>
      <w:r w:rsidR="00062361" w:rsidRPr="00723BC1">
        <w:rPr>
          <w:rFonts w:ascii="Times New Roman" w:hAnsi="Times New Roman" w:cs="Times New Roman"/>
          <w:szCs w:val="24"/>
        </w:rPr>
        <w:t>】</w:t>
      </w:r>
      <w:r w:rsidR="001F0705" w:rsidRPr="00723BC1">
        <w:rPr>
          <w:rFonts w:ascii="Times New Roman" w:hAnsi="Times New Roman" w:cs="Times New Roman"/>
          <w:szCs w:val="24"/>
        </w:rPr>
        <w:t>探究实验：</w:t>
      </w:r>
    </w:p>
    <w:p w:rsidR="001F0705" w:rsidRPr="00723BC1" w:rsidRDefault="001F0705" w:rsidP="00CB3F87">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w:t>
      </w:r>
      <w:r w:rsidRPr="00723BC1">
        <w:rPr>
          <w:rFonts w:ascii="Times New Roman" w:hAnsi="Times New Roman" w:cs="Times New Roman"/>
          <w:szCs w:val="24"/>
        </w:rPr>
        <w:t>1</w:t>
      </w:r>
      <w:r w:rsidRPr="00723BC1">
        <w:rPr>
          <w:rFonts w:ascii="Times New Roman" w:hAnsi="Times New Roman" w:cs="Times New Roman"/>
          <w:szCs w:val="24"/>
        </w:rPr>
        <w:t>）在研究光的反射定律试验中，第一步，改变</w:t>
      </w:r>
      <w:r w:rsidR="00CB3F87" w:rsidRPr="00723BC1">
        <w:rPr>
          <w:rFonts w:ascii="Times New Roman" w:hAnsi="Times New Roman" w:cs="Times New Roman" w:hint="eastAsia"/>
          <w:szCs w:val="24"/>
        </w:rPr>
        <w:t>___________</w:t>
      </w:r>
      <w:r w:rsidRPr="00723BC1">
        <w:rPr>
          <w:rFonts w:ascii="Times New Roman" w:hAnsi="Times New Roman" w:cs="Times New Roman" w:hint="eastAsia"/>
          <w:szCs w:val="24"/>
        </w:rPr>
        <w:t>__</w:t>
      </w:r>
      <w:r w:rsidRPr="00723BC1">
        <w:rPr>
          <w:rFonts w:ascii="Times New Roman" w:hAnsi="Times New Roman" w:cs="Times New Roman"/>
          <w:szCs w:val="24"/>
        </w:rPr>
        <w:t>的方向，观察反射光线方向怎样改变</w:t>
      </w:r>
      <w:r w:rsidRPr="00723BC1">
        <w:rPr>
          <w:rFonts w:ascii="Times New Roman" w:hAnsi="Times New Roman" w:cs="Times New Roman" w:hint="eastAsia"/>
          <w:szCs w:val="24"/>
        </w:rPr>
        <w:t>。</w:t>
      </w:r>
      <w:r w:rsidRPr="00723BC1">
        <w:rPr>
          <w:rFonts w:ascii="Times New Roman" w:hAnsi="Times New Roman" w:cs="Times New Roman"/>
          <w:szCs w:val="24"/>
        </w:rPr>
        <w:t>经过多次试验和测量后，得出实验结论是：</w:t>
      </w:r>
      <w:r w:rsidRPr="00723BC1">
        <w:rPr>
          <w:rFonts w:ascii="Times New Roman" w:hAnsi="Times New Roman" w:cs="Times New Roman" w:hint="eastAsia"/>
          <w:szCs w:val="24"/>
        </w:rPr>
        <w:t>_</w:t>
      </w:r>
      <w:r w:rsidR="00BE20B9" w:rsidRPr="00723BC1">
        <w:rPr>
          <w:rFonts w:ascii="Times New Roman" w:hAnsi="Times New Roman" w:cs="Times New Roman" w:hint="eastAsia"/>
          <w:szCs w:val="24"/>
        </w:rPr>
        <w:t>____</w:t>
      </w:r>
      <w:r w:rsidR="00CB3F87" w:rsidRPr="00723BC1">
        <w:rPr>
          <w:rFonts w:ascii="Times New Roman" w:hAnsi="Times New Roman" w:cs="Times New Roman" w:hint="eastAsia"/>
          <w:szCs w:val="24"/>
        </w:rPr>
        <w:t>______________</w:t>
      </w:r>
      <w:r w:rsidRPr="00723BC1">
        <w:rPr>
          <w:rFonts w:ascii="Times New Roman" w:hAnsi="Times New Roman" w:cs="Times New Roman" w:hint="eastAsia"/>
          <w:szCs w:val="24"/>
        </w:rPr>
        <w:t>_____</w:t>
      </w:r>
      <w:r w:rsidRPr="00723BC1">
        <w:rPr>
          <w:rFonts w:ascii="Times New Roman" w:hAnsi="Times New Roman" w:cs="Times New Roman" w:hint="eastAsia"/>
          <w:szCs w:val="24"/>
        </w:rPr>
        <w:t>。</w:t>
      </w:r>
      <w:r w:rsidRPr="00723BC1">
        <w:rPr>
          <w:rFonts w:ascii="Times New Roman" w:hAnsi="Times New Roman" w:cs="Times New Roman"/>
          <w:szCs w:val="24"/>
        </w:rPr>
        <w:t>第二步，把纸板的右半面向前折或向后折，观察是否还能看到</w:t>
      </w:r>
      <w:r w:rsidRPr="00723BC1">
        <w:rPr>
          <w:rFonts w:ascii="Times New Roman" w:hAnsi="Times New Roman" w:cs="Times New Roman" w:hint="eastAsia"/>
          <w:szCs w:val="24"/>
        </w:rPr>
        <w:t>_____________</w:t>
      </w:r>
      <w:r w:rsidRPr="00723BC1">
        <w:rPr>
          <w:rFonts w:ascii="Times New Roman" w:hAnsi="Times New Roman" w:cs="Times New Roman" w:hint="eastAsia"/>
          <w:szCs w:val="24"/>
        </w:rPr>
        <w:t>。</w:t>
      </w:r>
      <w:r w:rsidRPr="00723BC1">
        <w:rPr>
          <w:rFonts w:ascii="Times New Roman" w:hAnsi="Times New Roman" w:cs="Times New Roman"/>
          <w:szCs w:val="24"/>
        </w:rPr>
        <w:t>实验结论是：</w:t>
      </w:r>
      <w:r w:rsidRPr="00723BC1">
        <w:rPr>
          <w:rFonts w:ascii="Times New Roman" w:hAnsi="Times New Roman" w:cs="Times New Roman" w:hint="eastAsia"/>
          <w:szCs w:val="24"/>
        </w:rPr>
        <w:t>_______</w:t>
      </w:r>
      <w:r w:rsidR="00CB3F87" w:rsidRPr="00723BC1">
        <w:rPr>
          <w:rFonts w:ascii="Times New Roman" w:hAnsi="Times New Roman" w:cs="Times New Roman" w:hint="eastAsia"/>
          <w:szCs w:val="24"/>
        </w:rPr>
        <w:t>________________</w:t>
      </w:r>
      <w:r w:rsidRPr="00723BC1">
        <w:rPr>
          <w:rFonts w:ascii="Times New Roman" w:hAnsi="Times New Roman" w:cs="Times New Roman" w:hint="eastAsia"/>
          <w:szCs w:val="24"/>
        </w:rPr>
        <w:t>_________________</w:t>
      </w:r>
      <w:r w:rsidRPr="00723BC1">
        <w:rPr>
          <w:rFonts w:ascii="Times New Roman" w:hAnsi="Times New Roman" w:cs="Times New Roman" w:hint="eastAsia"/>
          <w:szCs w:val="24"/>
        </w:rPr>
        <w:t>。第三步，当</w:t>
      </w:r>
      <w:r w:rsidRPr="00723BC1">
        <w:rPr>
          <w:rFonts w:ascii="Times New Roman" w:hAnsi="Times New Roman" w:cs="Times New Roman"/>
          <w:szCs w:val="24"/>
        </w:rPr>
        <w:t>入射光线逆着原来反射光线的轨迹射入时，反射光线正好是原来入射光线的轨迹，说明反射现象中</w:t>
      </w:r>
      <w:r w:rsidRPr="00723BC1">
        <w:rPr>
          <w:rFonts w:ascii="Times New Roman" w:hAnsi="Times New Roman" w:cs="Times New Roman" w:hint="eastAsia"/>
          <w:szCs w:val="24"/>
        </w:rPr>
        <w:t>______________________</w:t>
      </w:r>
      <w:r w:rsidRPr="00723BC1">
        <w:rPr>
          <w:rFonts w:ascii="Times New Roman" w:hAnsi="Times New Roman" w:cs="Times New Roman" w:hint="eastAsia"/>
          <w:szCs w:val="24"/>
        </w:rPr>
        <w:t>。</w:t>
      </w:r>
    </w:p>
    <w:p w:rsidR="001F0705" w:rsidRPr="00723BC1" w:rsidRDefault="001F0705" w:rsidP="001F0705">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w:t>
      </w:r>
      <w:r w:rsidRPr="00723BC1">
        <w:rPr>
          <w:rFonts w:ascii="Times New Roman" w:hAnsi="Times New Roman" w:cs="Times New Roman"/>
          <w:szCs w:val="24"/>
        </w:rPr>
        <w:t>2</w:t>
      </w:r>
      <w:r w:rsidRPr="00723BC1">
        <w:rPr>
          <w:rFonts w:ascii="Times New Roman" w:hAnsi="Times New Roman" w:cs="Times New Roman"/>
          <w:szCs w:val="24"/>
        </w:rPr>
        <w:t>）小红在探究光反射的定律时，得到下列几组数据：请你仔细观察这个表格，有一组数据有错误</w:t>
      </w:r>
      <w:r w:rsidR="0078747B" w:rsidRPr="00723BC1">
        <w:rPr>
          <w:rFonts w:ascii="Times New Roman" w:hAnsi="Times New Roman" w:cs="Times New Roman" w:hint="eastAsia"/>
          <w:szCs w:val="24"/>
        </w:rPr>
        <w:t>。</w:t>
      </w:r>
      <w:r w:rsidRPr="00723BC1">
        <w:rPr>
          <w:rFonts w:ascii="Times New Roman" w:hAnsi="Times New Roman" w:cs="Times New Roman"/>
          <w:szCs w:val="24"/>
        </w:rPr>
        <w:t>请将错误之处圈出来，并改正在表格内</w:t>
      </w:r>
      <w:r w:rsidR="0078747B" w:rsidRPr="00723BC1">
        <w:rPr>
          <w:rFonts w:ascii="Times New Roman" w:hAnsi="Times New Roman" w:cs="Times New Roman" w:hint="eastAsia"/>
          <w:szCs w:val="24"/>
        </w:rPr>
        <w:t>。</w:t>
      </w:r>
    </w:p>
    <w:tbl>
      <w:tblPr>
        <w:tblW w:w="0" w:type="auto"/>
        <w:jc w:val="center"/>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1155"/>
        <w:gridCol w:w="846"/>
        <w:gridCol w:w="846"/>
        <w:gridCol w:w="846"/>
        <w:gridCol w:w="846"/>
      </w:tblGrid>
      <w:tr w:rsidR="001F0705" w:rsidRPr="00723BC1" w:rsidTr="00CB3F87">
        <w:trPr>
          <w:jc w:val="center"/>
        </w:trPr>
        <w:tc>
          <w:tcPr>
            <w:tcW w:w="1155" w:type="dxa"/>
            <w:vAlign w:val="center"/>
          </w:tcPr>
          <w:p w:rsidR="001F0705" w:rsidRPr="00723BC1" w:rsidRDefault="001F0705" w:rsidP="00CB3F87">
            <w:pPr>
              <w:spacing w:line="400" w:lineRule="exact"/>
              <w:ind w:leftChars="200" w:left="420"/>
              <w:jc w:val="center"/>
              <w:rPr>
                <w:rFonts w:ascii="Times New Roman" w:hAnsi="Times New Roman" w:cs="Times New Roman"/>
                <w:szCs w:val="24"/>
              </w:rPr>
            </w:pPr>
            <w:r w:rsidRPr="00723BC1">
              <w:rPr>
                <w:rFonts w:ascii="Times New Roman" w:hAnsi="Times New Roman" w:cs="Times New Roman"/>
                <w:szCs w:val="24"/>
              </w:rPr>
              <w:t>次数</w:t>
            </w:r>
          </w:p>
        </w:tc>
        <w:tc>
          <w:tcPr>
            <w:tcW w:w="600" w:type="dxa"/>
            <w:vAlign w:val="center"/>
          </w:tcPr>
          <w:p w:rsidR="001F0705" w:rsidRPr="00723BC1" w:rsidRDefault="001F0705" w:rsidP="00CB3F87">
            <w:pPr>
              <w:spacing w:line="400" w:lineRule="exact"/>
              <w:ind w:leftChars="200" w:left="420"/>
              <w:jc w:val="center"/>
              <w:rPr>
                <w:rFonts w:ascii="Times New Roman" w:hAnsi="Times New Roman" w:cs="Times New Roman"/>
                <w:szCs w:val="24"/>
              </w:rPr>
            </w:pPr>
            <w:r w:rsidRPr="00723BC1">
              <w:rPr>
                <w:rFonts w:ascii="Times New Roman" w:hAnsi="Times New Roman" w:cs="Times New Roman"/>
                <w:szCs w:val="24"/>
              </w:rPr>
              <w:t>1</w:t>
            </w:r>
          </w:p>
        </w:tc>
        <w:tc>
          <w:tcPr>
            <w:tcW w:w="600" w:type="dxa"/>
            <w:vAlign w:val="center"/>
          </w:tcPr>
          <w:p w:rsidR="001F0705" w:rsidRPr="00723BC1" w:rsidRDefault="001F0705" w:rsidP="00CB3F87">
            <w:pPr>
              <w:spacing w:line="400" w:lineRule="exact"/>
              <w:ind w:leftChars="200" w:left="420"/>
              <w:jc w:val="center"/>
              <w:rPr>
                <w:rFonts w:ascii="Times New Roman" w:hAnsi="Times New Roman" w:cs="Times New Roman"/>
                <w:szCs w:val="24"/>
              </w:rPr>
            </w:pPr>
            <w:r w:rsidRPr="00723BC1">
              <w:rPr>
                <w:rFonts w:ascii="Times New Roman" w:hAnsi="Times New Roman" w:cs="Times New Roman"/>
                <w:szCs w:val="24"/>
              </w:rPr>
              <w:t>2</w:t>
            </w:r>
          </w:p>
        </w:tc>
        <w:tc>
          <w:tcPr>
            <w:tcW w:w="600" w:type="dxa"/>
            <w:vAlign w:val="center"/>
          </w:tcPr>
          <w:p w:rsidR="001F0705" w:rsidRPr="00723BC1" w:rsidRDefault="001F0705" w:rsidP="00CB3F87">
            <w:pPr>
              <w:spacing w:line="400" w:lineRule="exact"/>
              <w:ind w:leftChars="200" w:left="420"/>
              <w:jc w:val="center"/>
              <w:rPr>
                <w:rFonts w:ascii="Times New Roman" w:hAnsi="Times New Roman" w:cs="Times New Roman"/>
                <w:szCs w:val="24"/>
              </w:rPr>
            </w:pPr>
            <w:r w:rsidRPr="00723BC1">
              <w:rPr>
                <w:rFonts w:ascii="Times New Roman" w:hAnsi="Times New Roman" w:cs="Times New Roman"/>
                <w:szCs w:val="24"/>
              </w:rPr>
              <w:t>3</w:t>
            </w:r>
          </w:p>
        </w:tc>
        <w:tc>
          <w:tcPr>
            <w:tcW w:w="600" w:type="dxa"/>
            <w:vAlign w:val="center"/>
          </w:tcPr>
          <w:p w:rsidR="001F0705" w:rsidRPr="00723BC1" w:rsidRDefault="001F0705" w:rsidP="00CB3F87">
            <w:pPr>
              <w:spacing w:line="400" w:lineRule="exact"/>
              <w:ind w:leftChars="200" w:left="420"/>
              <w:jc w:val="center"/>
              <w:rPr>
                <w:rFonts w:ascii="Times New Roman" w:hAnsi="Times New Roman" w:cs="Times New Roman"/>
                <w:szCs w:val="24"/>
              </w:rPr>
            </w:pPr>
            <w:r w:rsidRPr="00723BC1">
              <w:rPr>
                <w:rFonts w:ascii="Times New Roman" w:hAnsi="Times New Roman" w:cs="Times New Roman"/>
                <w:szCs w:val="24"/>
              </w:rPr>
              <w:t>4</w:t>
            </w:r>
          </w:p>
        </w:tc>
      </w:tr>
      <w:tr w:rsidR="001F0705" w:rsidRPr="00723BC1" w:rsidTr="00CB3F87">
        <w:trPr>
          <w:jc w:val="center"/>
        </w:trPr>
        <w:tc>
          <w:tcPr>
            <w:tcW w:w="0" w:type="auto"/>
            <w:vAlign w:val="center"/>
          </w:tcPr>
          <w:p w:rsidR="001F0705" w:rsidRPr="00723BC1" w:rsidRDefault="001F0705" w:rsidP="00CB3F87">
            <w:pPr>
              <w:spacing w:line="400" w:lineRule="exact"/>
              <w:ind w:leftChars="200" w:left="420"/>
              <w:jc w:val="center"/>
              <w:rPr>
                <w:rFonts w:ascii="Times New Roman" w:hAnsi="Times New Roman" w:cs="Times New Roman"/>
                <w:szCs w:val="24"/>
              </w:rPr>
            </w:pPr>
            <w:r w:rsidRPr="00723BC1">
              <w:rPr>
                <w:rFonts w:ascii="Times New Roman" w:hAnsi="Times New Roman" w:cs="Times New Roman"/>
                <w:szCs w:val="24"/>
              </w:rPr>
              <w:t>角</w:t>
            </w:r>
            <w:r w:rsidRPr="00723BC1">
              <w:rPr>
                <w:rFonts w:ascii="Times New Roman" w:hAnsi="Times New Roman" w:cs="Times New Roman"/>
                <w:szCs w:val="24"/>
              </w:rPr>
              <w:t>i/°</w:t>
            </w:r>
          </w:p>
        </w:tc>
        <w:tc>
          <w:tcPr>
            <w:tcW w:w="0" w:type="auto"/>
            <w:vAlign w:val="center"/>
          </w:tcPr>
          <w:p w:rsidR="001F0705" w:rsidRPr="00723BC1" w:rsidRDefault="001F0705" w:rsidP="00CB3F87">
            <w:pPr>
              <w:spacing w:line="400" w:lineRule="exact"/>
              <w:ind w:leftChars="200" w:left="420"/>
              <w:jc w:val="center"/>
              <w:rPr>
                <w:rFonts w:ascii="Times New Roman" w:hAnsi="Times New Roman" w:cs="Times New Roman"/>
                <w:szCs w:val="24"/>
              </w:rPr>
            </w:pPr>
            <w:r w:rsidRPr="00723BC1">
              <w:rPr>
                <w:rFonts w:ascii="Times New Roman" w:hAnsi="Times New Roman" w:cs="Times New Roman"/>
                <w:szCs w:val="24"/>
              </w:rPr>
              <w:t>10</w:t>
            </w:r>
          </w:p>
        </w:tc>
        <w:tc>
          <w:tcPr>
            <w:tcW w:w="0" w:type="auto"/>
            <w:vAlign w:val="center"/>
          </w:tcPr>
          <w:p w:rsidR="001F0705" w:rsidRPr="00723BC1" w:rsidRDefault="001F0705" w:rsidP="00CB3F87">
            <w:pPr>
              <w:spacing w:line="400" w:lineRule="exact"/>
              <w:ind w:leftChars="200" w:left="420"/>
              <w:jc w:val="center"/>
              <w:rPr>
                <w:rFonts w:ascii="Times New Roman" w:hAnsi="Times New Roman" w:cs="Times New Roman"/>
                <w:szCs w:val="24"/>
              </w:rPr>
            </w:pPr>
            <w:r w:rsidRPr="00723BC1">
              <w:rPr>
                <w:rFonts w:ascii="Times New Roman" w:hAnsi="Times New Roman" w:cs="Times New Roman"/>
                <w:szCs w:val="24"/>
              </w:rPr>
              <w:t>30</w:t>
            </w:r>
          </w:p>
        </w:tc>
        <w:tc>
          <w:tcPr>
            <w:tcW w:w="0" w:type="auto"/>
            <w:vAlign w:val="center"/>
          </w:tcPr>
          <w:p w:rsidR="001F0705" w:rsidRPr="00723BC1" w:rsidRDefault="001F0705" w:rsidP="00CB3F87">
            <w:pPr>
              <w:spacing w:line="400" w:lineRule="exact"/>
              <w:ind w:leftChars="200" w:left="420"/>
              <w:jc w:val="center"/>
              <w:rPr>
                <w:rFonts w:ascii="Times New Roman" w:hAnsi="Times New Roman" w:cs="Times New Roman"/>
                <w:szCs w:val="24"/>
              </w:rPr>
            </w:pPr>
            <w:r w:rsidRPr="00723BC1">
              <w:rPr>
                <w:rFonts w:ascii="Times New Roman" w:hAnsi="Times New Roman" w:cs="Times New Roman"/>
                <w:szCs w:val="24"/>
              </w:rPr>
              <w:t>40</w:t>
            </w:r>
          </w:p>
        </w:tc>
        <w:tc>
          <w:tcPr>
            <w:tcW w:w="0" w:type="auto"/>
            <w:vAlign w:val="center"/>
          </w:tcPr>
          <w:p w:rsidR="001F0705" w:rsidRPr="00723BC1" w:rsidRDefault="001F0705" w:rsidP="00CB3F87">
            <w:pPr>
              <w:spacing w:line="400" w:lineRule="exact"/>
              <w:ind w:leftChars="200" w:left="420"/>
              <w:jc w:val="center"/>
              <w:rPr>
                <w:rFonts w:ascii="Times New Roman" w:hAnsi="Times New Roman" w:cs="Times New Roman"/>
                <w:szCs w:val="24"/>
              </w:rPr>
            </w:pPr>
            <w:r w:rsidRPr="00723BC1">
              <w:rPr>
                <w:rFonts w:ascii="Times New Roman" w:hAnsi="Times New Roman" w:cs="Times New Roman"/>
                <w:szCs w:val="24"/>
              </w:rPr>
              <w:t>60</w:t>
            </w:r>
          </w:p>
        </w:tc>
      </w:tr>
      <w:tr w:rsidR="001F0705" w:rsidRPr="00723BC1" w:rsidTr="00CB3F87">
        <w:trPr>
          <w:jc w:val="center"/>
        </w:trPr>
        <w:tc>
          <w:tcPr>
            <w:tcW w:w="0" w:type="auto"/>
            <w:vAlign w:val="center"/>
          </w:tcPr>
          <w:p w:rsidR="001F0705" w:rsidRPr="00723BC1" w:rsidRDefault="001F0705" w:rsidP="00CB3F87">
            <w:pPr>
              <w:spacing w:line="400" w:lineRule="exact"/>
              <w:ind w:leftChars="200" w:left="420"/>
              <w:jc w:val="center"/>
              <w:rPr>
                <w:rFonts w:ascii="Times New Roman" w:hAnsi="Times New Roman" w:cs="Times New Roman"/>
                <w:szCs w:val="24"/>
              </w:rPr>
            </w:pPr>
            <w:r w:rsidRPr="00723BC1">
              <w:rPr>
                <w:rFonts w:ascii="Times New Roman" w:hAnsi="Times New Roman" w:cs="Times New Roman"/>
                <w:szCs w:val="24"/>
              </w:rPr>
              <w:t>角</w:t>
            </w:r>
            <w:r w:rsidRPr="00723BC1">
              <w:rPr>
                <w:rFonts w:ascii="Times New Roman" w:hAnsi="Times New Roman" w:cs="Times New Roman"/>
                <w:szCs w:val="24"/>
              </w:rPr>
              <w:t>r/°</w:t>
            </w:r>
          </w:p>
        </w:tc>
        <w:tc>
          <w:tcPr>
            <w:tcW w:w="0" w:type="auto"/>
            <w:vAlign w:val="center"/>
          </w:tcPr>
          <w:p w:rsidR="001F0705" w:rsidRPr="00723BC1" w:rsidRDefault="001F0705" w:rsidP="00CB3F87">
            <w:pPr>
              <w:spacing w:line="400" w:lineRule="exact"/>
              <w:ind w:leftChars="200" w:left="420"/>
              <w:jc w:val="center"/>
              <w:rPr>
                <w:rFonts w:ascii="Times New Roman" w:hAnsi="Times New Roman" w:cs="Times New Roman"/>
                <w:szCs w:val="24"/>
              </w:rPr>
            </w:pPr>
            <w:r w:rsidRPr="00723BC1">
              <w:rPr>
                <w:rFonts w:ascii="Times New Roman" w:hAnsi="Times New Roman" w:cs="Times New Roman"/>
                <w:szCs w:val="24"/>
              </w:rPr>
              <w:t>10</w:t>
            </w:r>
          </w:p>
        </w:tc>
        <w:tc>
          <w:tcPr>
            <w:tcW w:w="0" w:type="auto"/>
            <w:vAlign w:val="center"/>
          </w:tcPr>
          <w:p w:rsidR="001F0705" w:rsidRPr="00723BC1" w:rsidRDefault="001F0705" w:rsidP="00CB3F87">
            <w:pPr>
              <w:spacing w:line="400" w:lineRule="exact"/>
              <w:ind w:leftChars="200" w:left="420"/>
              <w:jc w:val="center"/>
              <w:rPr>
                <w:rFonts w:ascii="Times New Roman" w:hAnsi="Times New Roman" w:cs="Times New Roman"/>
                <w:szCs w:val="24"/>
              </w:rPr>
            </w:pPr>
            <w:r w:rsidRPr="00723BC1">
              <w:rPr>
                <w:rFonts w:ascii="Times New Roman" w:hAnsi="Times New Roman" w:cs="Times New Roman"/>
                <w:szCs w:val="24"/>
              </w:rPr>
              <w:t>30</w:t>
            </w:r>
          </w:p>
        </w:tc>
        <w:tc>
          <w:tcPr>
            <w:tcW w:w="0" w:type="auto"/>
            <w:vAlign w:val="center"/>
          </w:tcPr>
          <w:p w:rsidR="001F0705" w:rsidRPr="00723BC1" w:rsidRDefault="001F0705" w:rsidP="00CB3F87">
            <w:pPr>
              <w:spacing w:line="400" w:lineRule="exact"/>
              <w:ind w:leftChars="200" w:left="420"/>
              <w:jc w:val="center"/>
              <w:rPr>
                <w:rFonts w:ascii="Times New Roman" w:hAnsi="Times New Roman" w:cs="Times New Roman"/>
                <w:szCs w:val="24"/>
              </w:rPr>
            </w:pPr>
            <w:r w:rsidRPr="00723BC1">
              <w:rPr>
                <w:rFonts w:ascii="Times New Roman" w:hAnsi="Times New Roman" w:cs="Times New Roman"/>
                <w:szCs w:val="24"/>
              </w:rPr>
              <w:t>50</w:t>
            </w:r>
          </w:p>
        </w:tc>
        <w:tc>
          <w:tcPr>
            <w:tcW w:w="0" w:type="auto"/>
            <w:vAlign w:val="center"/>
          </w:tcPr>
          <w:p w:rsidR="001F0705" w:rsidRPr="00723BC1" w:rsidRDefault="001F0705" w:rsidP="00CB3F87">
            <w:pPr>
              <w:spacing w:line="400" w:lineRule="exact"/>
              <w:ind w:leftChars="200" w:left="420"/>
              <w:jc w:val="center"/>
              <w:rPr>
                <w:rFonts w:ascii="Times New Roman" w:hAnsi="Times New Roman" w:cs="Times New Roman"/>
                <w:szCs w:val="24"/>
              </w:rPr>
            </w:pPr>
            <w:r w:rsidRPr="00723BC1">
              <w:rPr>
                <w:rFonts w:ascii="Times New Roman" w:hAnsi="Times New Roman" w:cs="Times New Roman"/>
                <w:szCs w:val="24"/>
              </w:rPr>
              <w:t>60</w:t>
            </w:r>
          </w:p>
        </w:tc>
      </w:tr>
    </w:tbl>
    <w:p w:rsidR="00BE20B9" w:rsidRPr="00723BC1" w:rsidRDefault="00BE20B9" w:rsidP="00E80115">
      <w:pPr>
        <w:spacing w:line="400" w:lineRule="exact"/>
        <w:ind w:leftChars="200" w:left="420"/>
        <w:rPr>
          <w:rFonts w:ascii="Times New Roman" w:hAnsi="Times New Roman" w:cs="Times New Roman"/>
          <w:color w:val="FF0000"/>
          <w:szCs w:val="24"/>
        </w:rPr>
      </w:pPr>
    </w:p>
    <w:p w:rsidR="00E80115" w:rsidRPr="00723BC1" w:rsidRDefault="00E80115" w:rsidP="00E80115">
      <w:pPr>
        <w:spacing w:line="400" w:lineRule="exact"/>
        <w:ind w:leftChars="200" w:left="420"/>
        <w:rPr>
          <w:rFonts w:ascii="Times New Roman" w:hAnsi="Times New Roman" w:cs="Times New Roman"/>
          <w:b/>
          <w:spacing w:val="-6"/>
          <w:szCs w:val="21"/>
        </w:rPr>
      </w:pPr>
      <w:r w:rsidRPr="00723BC1">
        <w:rPr>
          <w:rFonts w:ascii="Times New Roman" w:hAnsi="Times New Roman" w:cs="Times New Roman"/>
          <w:b/>
          <w:spacing w:val="-6"/>
          <w:szCs w:val="21"/>
        </w:rPr>
        <w:t>知识点</w:t>
      </w:r>
      <w:r w:rsidRPr="00723BC1">
        <w:rPr>
          <w:rFonts w:ascii="Times New Roman" w:hAnsi="Times New Roman" w:cs="Times New Roman" w:hint="eastAsia"/>
          <w:b/>
          <w:spacing w:val="-6"/>
          <w:szCs w:val="21"/>
        </w:rPr>
        <w:t>三</w:t>
      </w:r>
      <w:r w:rsidRPr="00723BC1">
        <w:rPr>
          <w:rFonts w:ascii="Times New Roman" w:hAnsi="Times New Roman" w:cs="Times New Roman"/>
          <w:b/>
          <w:spacing w:val="-6"/>
          <w:szCs w:val="21"/>
        </w:rPr>
        <w:t>：</w:t>
      </w:r>
      <w:r w:rsidRPr="00723BC1">
        <w:rPr>
          <w:rFonts w:ascii="Times New Roman" w:hAnsi="Times New Roman" w:cs="Times New Roman" w:hint="eastAsia"/>
          <w:b/>
          <w:spacing w:val="-6"/>
          <w:szCs w:val="21"/>
        </w:rPr>
        <w:t>光的反射作图</w:t>
      </w:r>
    </w:p>
    <w:p w:rsidR="00E80115" w:rsidRPr="00723BC1" w:rsidRDefault="00E80115" w:rsidP="00E80115">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szCs w:val="24"/>
        </w:rPr>
        <w:t>1</w:t>
      </w:r>
      <w:r w:rsidRPr="00723BC1">
        <w:rPr>
          <w:rFonts w:ascii="Times New Roman" w:hAnsi="Times New Roman" w:cs="Times New Roman"/>
          <w:szCs w:val="24"/>
        </w:rPr>
        <w:t>】</w:t>
      </w:r>
      <w:r w:rsidR="00B06300" w:rsidRPr="00723BC1">
        <w:rPr>
          <w:rFonts w:ascii="Times New Roman" w:hAnsi="Times New Roman" w:cs="Times New Roman" w:hint="eastAsia"/>
          <w:szCs w:val="24"/>
        </w:rPr>
        <w:t>在图中画出反射</w:t>
      </w:r>
      <w:r w:rsidR="00B06300" w:rsidRPr="00723BC1">
        <w:rPr>
          <w:rFonts w:ascii="Times New Roman" w:hAnsi="Times New Roman" w:cs="Times New Roman" w:hint="eastAsia"/>
          <w:szCs w:val="24"/>
        </w:rPr>
        <w:t>OB</w:t>
      </w:r>
      <w:r w:rsidR="00B06300" w:rsidRPr="00723BC1">
        <w:rPr>
          <w:rFonts w:ascii="Times New Roman" w:hAnsi="Times New Roman" w:cs="Times New Roman" w:hint="eastAsia"/>
          <w:szCs w:val="24"/>
        </w:rPr>
        <w:t>的入射光线</w:t>
      </w:r>
      <w:r w:rsidR="00B06300" w:rsidRPr="00723BC1">
        <w:rPr>
          <w:rFonts w:ascii="Times New Roman" w:hAnsi="Times New Roman" w:cs="Times New Roman" w:hint="eastAsia"/>
          <w:szCs w:val="24"/>
        </w:rPr>
        <w:t>AO</w:t>
      </w:r>
      <w:r w:rsidR="00B06300" w:rsidRPr="00723BC1">
        <w:rPr>
          <w:rFonts w:ascii="Times New Roman" w:hAnsi="Times New Roman" w:cs="Times New Roman" w:hint="eastAsia"/>
          <w:szCs w:val="24"/>
        </w:rPr>
        <w:t>，并标出入射角及其大小。</w:t>
      </w:r>
    </w:p>
    <w:p w:rsidR="00B06300" w:rsidRPr="00723BC1" w:rsidRDefault="00EB73B1" w:rsidP="00E80115">
      <w:pPr>
        <w:spacing w:line="400" w:lineRule="exact"/>
        <w:ind w:leftChars="200" w:left="420"/>
        <w:rPr>
          <w:rFonts w:ascii="Times New Roman" w:hAnsi="Times New Roman" w:cs="Times New Roman"/>
          <w:szCs w:val="24"/>
        </w:rPr>
      </w:pPr>
      <w:r>
        <w:rPr>
          <w:rFonts w:ascii="Times New Roman" w:hAnsi="Times New Roman" w:cs="Times New Roman"/>
          <w:noProof/>
          <w:szCs w:val="24"/>
        </w:rPr>
        <w:pict>
          <v:shape id="_x0000_s1050" type="#_x0000_t75" style="position:absolute;left:0;text-align:left;margin-left:127.1pt;margin-top:5.5pt;width:99pt;height:67.4pt;z-index:251710464">
            <v:imagedata r:id="rId37" o:title=""/>
            <w10:wrap type="square"/>
          </v:shape>
          <o:OLEObject Type="Embed" ProgID="PBrush" ShapeID="_x0000_s1050" DrawAspect="Content" ObjectID="_1534575987" r:id="rId38"/>
        </w:pict>
      </w:r>
    </w:p>
    <w:p w:rsidR="00B06300" w:rsidRPr="00723BC1" w:rsidRDefault="00B06300" w:rsidP="00E80115">
      <w:pPr>
        <w:spacing w:line="400" w:lineRule="exact"/>
        <w:ind w:leftChars="200" w:left="420"/>
        <w:rPr>
          <w:rFonts w:ascii="Times New Roman" w:hAnsi="Times New Roman" w:cs="Times New Roman"/>
          <w:szCs w:val="24"/>
        </w:rPr>
      </w:pPr>
    </w:p>
    <w:p w:rsidR="00FA1B62" w:rsidRPr="00723BC1" w:rsidRDefault="00FA1B62" w:rsidP="00BE20B9">
      <w:pPr>
        <w:spacing w:line="400" w:lineRule="exact"/>
        <w:rPr>
          <w:rFonts w:ascii="Times New Roman" w:hAnsi="Times New Roman" w:cs="Times New Roman"/>
          <w:color w:val="FF0000"/>
          <w:szCs w:val="24"/>
        </w:rPr>
      </w:pPr>
    </w:p>
    <w:p w:rsidR="00FA1B62" w:rsidRPr="00723BC1" w:rsidRDefault="00FA1B62" w:rsidP="00CB3F87">
      <w:pPr>
        <w:spacing w:line="400" w:lineRule="exact"/>
        <w:ind w:leftChars="200" w:left="420"/>
        <w:rPr>
          <w:rFonts w:ascii="Times New Roman" w:hAnsi="Times New Roman" w:cs="Times New Roman"/>
          <w:color w:val="FF0000"/>
          <w:szCs w:val="24"/>
        </w:rPr>
      </w:pPr>
    </w:p>
    <w:p w:rsidR="00E80115" w:rsidRPr="00723BC1" w:rsidRDefault="00E80115" w:rsidP="00E80115">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2</w:t>
      </w:r>
      <w:r w:rsidRPr="00723BC1">
        <w:rPr>
          <w:rFonts w:ascii="Times New Roman" w:hAnsi="Times New Roman" w:cs="Times New Roman"/>
          <w:szCs w:val="24"/>
        </w:rPr>
        <w:t>】</w:t>
      </w:r>
      <w:r w:rsidR="005629DA" w:rsidRPr="00723BC1">
        <w:rPr>
          <w:rFonts w:ascii="Times New Roman" w:hAnsi="Times New Roman" w:cs="Times New Roman" w:hint="eastAsia"/>
          <w:szCs w:val="24"/>
        </w:rPr>
        <w:t>如图所示，</w:t>
      </w:r>
      <w:r w:rsidR="005629DA" w:rsidRPr="00723BC1">
        <w:rPr>
          <w:rFonts w:ascii="Times New Roman" w:hAnsi="Times New Roman" w:cs="Times New Roman"/>
          <w:szCs w:val="24"/>
        </w:rPr>
        <w:t>AB</w:t>
      </w:r>
      <w:r w:rsidR="005629DA" w:rsidRPr="00723BC1">
        <w:rPr>
          <w:rFonts w:ascii="Times New Roman" w:hAnsi="Times New Roman" w:cs="Times New Roman" w:hint="eastAsia"/>
          <w:szCs w:val="24"/>
        </w:rPr>
        <w:t>是由点光源</w:t>
      </w:r>
      <w:r w:rsidR="005629DA" w:rsidRPr="00723BC1">
        <w:rPr>
          <w:rFonts w:ascii="Times New Roman" w:hAnsi="Times New Roman" w:cs="Times New Roman"/>
          <w:szCs w:val="24"/>
        </w:rPr>
        <w:t>S</w:t>
      </w:r>
      <w:r w:rsidR="005629DA" w:rsidRPr="00723BC1">
        <w:rPr>
          <w:rFonts w:ascii="Times New Roman" w:hAnsi="Times New Roman" w:cs="Times New Roman" w:hint="eastAsia"/>
          <w:szCs w:val="24"/>
        </w:rPr>
        <w:t>发出的一条入射光线，</w:t>
      </w:r>
      <w:r w:rsidR="005629DA" w:rsidRPr="00723BC1">
        <w:rPr>
          <w:rFonts w:ascii="Times New Roman" w:hAnsi="Times New Roman" w:cs="Times New Roman"/>
          <w:szCs w:val="24"/>
        </w:rPr>
        <w:t>CD</w:t>
      </w:r>
      <w:r w:rsidR="005629DA" w:rsidRPr="00723BC1">
        <w:rPr>
          <w:rFonts w:ascii="Times New Roman" w:hAnsi="Times New Roman" w:cs="Times New Roman" w:hint="eastAsia"/>
          <w:szCs w:val="24"/>
        </w:rPr>
        <w:t>是由</w:t>
      </w:r>
      <w:r w:rsidR="005629DA" w:rsidRPr="00723BC1">
        <w:rPr>
          <w:rFonts w:ascii="Times New Roman" w:hAnsi="Times New Roman" w:cs="Times New Roman"/>
          <w:szCs w:val="24"/>
        </w:rPr>
        <w:t>S</w:t>
      </w:r>
      <w:r w:rsidR="005629DA" w:rsidRPr="00723BC1">
        <w:rPr>
          <w:rFonts w:ascii="Times New Roman" w:hAnsi="Times New Roman" w:cs="Times New Roman" w:hint="eastAsia"/>
          <w:szCs w:val="24"/>
        </w:rPr>
        <w:t>发出的另一条入射光线的反射光线，请在图中画出点光源</w:t>
      </w:r>
      <w:r w:rsidR="005629DA" w:rsidRPr="00723BC1">
        <w:rPr>
          <w:rFonts w:ascii="Times New Roman" w:hAnsi="Times New Roman" w:cs="Times New Roman"/>
          <w:szCs w:val="24"/>
        </w:rPr>
        <w:t>S</w:t>
      </w:r>
      <w:r w:rsidR="005629DA" w:rsidRPr="00723BC1">
        <w:rPr>
          <w:rFonts w:ascii="Times New Roman" w:hAnsi="Times New Roman" w:cs="Times New Roman" w:hint="eastAsia"/>
          <w:szCs w:val="24"/>
        </w:rPr>
        <w:t>的位置。</w:t>
      </w:r>
    </w:p>
    <w:p w:rsidR="005629DA" w:rsidRPr="00723BC1" w:rsidRDefault="00CB3F87" w:rsidP="00E80115">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noProof/>
          <w:szCs w:val="24"/>
        </w:rPr>
        <w:drawing>
          <wp:anchor distT="0" distB="0" distL="114300" distR="114300" simplePos="0" relativeHeight="251712512" behindDoc="0" locked="0" layoutInCell="1" allowOverlap="1" wp14:anchorId="5D370006" wp14:editId="2208D3A7">
            <wp:simplePos x="0" y="0"/>
            <wp:positionH relativeFrom="column">
              <wp:posOffset>1785620</wp:posOffset>
            </wp:positionH>
            <wp:positionV relativeFrom="paragraph">
              <wp:posOffset>180340</wp:posOffset>
            </wp:positionV>
            <wp:extent cx="1706880" cy="428625"/>
            <wp:effectExtent l="0" t="0" r="0" b="0"/>
            <wp:wrapNone/>
            <wp:docPr id="29" name="图片 29" descr="2_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_31"/>
                    <pic:cNvPicPr>
                      <a:picLocks noChangeAspect="1" noChangeArrowheads="1"/>
                    </pic:cNvPicPr>
                  </pic:nvPicPr>
                  <pic:blipFill>
                    <a:blip r:embed="rId39"/>
                    <a:srcRect/>
                    <a:stretch>
                      <a:fillRect/>
                    </a:stretch>
                  </pic:blipFill>
                  <pic:spPr bwMode="auto">
                    <a:xfrm>
                      <a:off x="0" y="0"/>
                      <a:ext cx="1706880" cy="428625"/>
                    </a:xfrm>
                    <a:prstGeom prst="rect">
                      <a:avLst/>
                    </a:prstGeom>
                    <a:noFill/>
                  </pic:spPr>
                </pic:pic>
              </a:graphicData>
            </a:graphic>
          </wp:anchor>
        </w:drawing>
      </w:r>
    </w:p>
    <w:p w:rsidR="005629DA" w:rsidRPr="00723BC1" w:rsidRDefault="005629DA" w:rsidP="00E80115">
      <w:pPr>
        <w:spacing w:line="400" w:lineRule="exact"/>
        <w:ind w:leftChars="200" w:left="420"/>
        <w:jc w:val="left"/>
        <w:rPr>
          <w:rFonts w:ascii="Times New Roman" w:hAnsi="Times New Roman" w:cs="Times New Roman"/>
          <w:szCs w:val="24"/>
        </w:rPr>
      </w:pPr>
    </w:p>
    <w:p w:rsidR="00E80115" w:rsidRPr="00723BC1" w:rsidRDefault="00E80115" w:rsidP="00BE20B9">
      <w:pPr>
        <w:spacing w:line="400" w:lineRule="exact"/>
        <w:jc w:val="left"/>
        <w:rPr>
          <w:rFonts w:ascii="Times New Roman" w:hAnsi="Times New Roman" w:cs="Times New Roman"/>
          <w:szCs w:val="24"/>
        </w:rPr>
      </w:pPr>
    </w:p>
    <w:p w:rsidR="00E80115" w:rsidRPr="00723BC1" w:rsidRDefault="00E80115" w:rsidP="00E80115">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3</w:t>
      </w:r>
      <w:r w:rsidRPr="00723BC1">
        <w:rPr>
          <w:rFonts w:ascii="Times New Roman" w:hAnsi="Times New Roman" w:cs="Times New Roman"/>
          <w:szCs w:val="24"/>
        </w:rPr>
        <w:t>】</w:t>
      </w:r>
      <w:r w:rsidR="008C6683" w:rsidRPr="00723BC1">
        <w:rPr>
          <w:rFonts w:ascii="Times New Roman" w:hAnsi="Times New Roman" w:cs="Times New Roman" w:hint="eastAsia"/>
          <w:szCs w:val="24"/>
        </w:rPr>
        <w:t>如下图所示，请你在图中画出反射镜面。</w:t>
      </w:r>
    </w:p>
    <w:p w:rsidR="008C6683" w:rsidRPr="00723BC1" w:rsidRDefault="00EB73B1" w:rsidP="00E80115">
      <w:pPr>
        <w:spacing w:line="400" w:lineRule="exact"/>
        <w:ind w:leftChars="200" w:left="420"/>
        <w:jc w:val="left"/>
        <w:rPr>
          <w:rFonts w:ascii="Times New Roman" w:hAnsi="Times New Roman" w:cs="Times New Roman"/>
          <w:szCs w:val="24"/>
        </w:rPr>
      </w:pPr>
      <w:r>
        <w:rPr>
          <w:rFonts w:ascii="Times New Roman" w:hAnsi="Times New Roman" w:cs="Times New Roman"/>
          <w:noProof/>
          <w:szCs w:val="24"/>
        </w:rPr>
        <w:pict>
          <v:shape id="_x0000_s1051" type="#_x0000_t75" style="position:absolute;left:0;text-align:left;margin-left:257.6pt;margin-top:9pt;width:107.75pt;height:75.2pt;z-index:251711488">
            <v:imagedata r:id="rId40" o:title=""/>
            <w10:wrap type="square"/>
          </v:shape>
          <o:OLEObject Type="Embed" ProgID="PBrush" ShapeID="_x0000_s1051" DrawAspect="Content" ObjectID="_1534575988" r:id="rId41"/>
        </w:pict>
      </w:r>
      <w:r w:rsidR="008C6683" w:rsidRPr="00723BC1">
        <w:rPr>
          <w:rFonts w:ascii="Times New Roman" w:hAnsi="Times New Roman" w:cs="Times New Roman" w:hint="eastAsia"/>
          <w:noProof/>
          <w:szCs w:val="24"/>
        </w:rPr>
        <w:drawing>
          <wp:anchor distT="0" distB="0" distL="114300" distR="114300" simplePos="0" relativeHeight="251709440" behindDoc="0" locked="0" layoutInCell="1" allowOverlap="1" wp14:anchorId="47AC6F9B" wp14:editId="3D426127">
            <wp:simplePos x="0" y="0"/>
            <wp:positionH relativeFrom="column">
              <wp:posOffset>985520</wp:posOffset>
            </wp:positionH>
            <wp:positionV relativeFrom="paragraph">
              <wp:posOffset>167640</wp:posOffset>
            </wp:positionV>
            <wp:extent cx="1200150" cy="79057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a:srcRect l="63614" b="21240"/>
                    <a:stretch>
                      <a:fillRect/>
                    </a:stretch>
                  </pic:blipFill>
                  <pic:spPr bwMode="auto">
                    <a:xfrm>
                      <a:off x="0" y="0"/>
                      <a:ext cx="1200150" cy="790575"/>
                    </a:xfrm>
                    <a:prstGeom prst="rect">
                      <a:avLst/>
                    </a:prstGeom>
                    <a:noFill/>
                    <a:ln w="9525">
                      <a:noFill/>
                      <a:miter lim="800000"/>
                      <a:headEnd/>
                      <a:tailEnd/>
                    </a:ln>
                  </pic:spPr>
                </pic:pic>
              </a:graphicData>
            </a:graphic>
          </wp:anchor>
        </w:drawing>
      </w:r>
    </w:p>
    <w:p w:rsidR="008C6683" w:rsidRPr="00723BC1" w:rsidRDefault="008C6683" w:rsidP="00E80115">
      <w:pPr>
        <w:spacing w:line="400" w:lineRule="exact"/>
        <w:ind w:leftChars="200" w:left="420"/>
        <w:jc w:val="left"/>
        <w:rPr>
          <w:rFonts w:ascii="Times New Roman" w:hAnsi="Times New Roman" w:cs="Times New Roman"/>
          <w:szCs w:val="24"/>
        </w:rPr>
      </w:pPr>
    </w:p>
    <w:p w:rsidR="00E80115" w:rsidRPr="00723BC1" w:rsidRDefault="00E80115" w:rsidP="00E80115">
      <w:pPr>
        <w:spacing w:line="400" w:lineRule="exact"/>
        <w:ind w:leftChars="200" w:left="420"/>
        <w:jc w:val="left"/>
        <w:rPr>
          <w:rFonts w:ascii="Times New Roman" w:hAnsi="Times New Roman" w:cs="Times New Roman"/>
          <w:color w:val="FF0000"/>
          <w:szCs w:val="24"/>
        </w:rPr>
      </w:pPr>
    </w:p>
    <w:p w:rsidR="00BE20B9" w:rsidRPr="00723BC1" w:rsidRDefault="00BE20B9" w:rsidP="00E80115">
      <w:pPr>
        <w:spacing w:line="400" w:lineRule="exact"/>
        <w:ind w:leftChars="200" w:left="420"/>
        <w:jc w:val="left"/>
        <w:rPr>
          <w:rFonts w:ascii="Times New Roman" w:hAnsi="Times New Roman" w:cs="Times New Roman"/>
          <w:color w:val="FF0000"/>
          <w:szCs w:val="24"/>
        </w:rPr>
      </w:pPr>
    </w:p>
    <w:p w:rsidR="00BE20B9" w:rsidRPr="00723BC1" w:rsidRDefault="00BE20B9" w:rsidP="00E80115">
      <w:pPr>
        <w:spacing w:line="400" w:lineRule="exact"/>
        <w:ind w:leftChars="200" w:left="420"/>
        <w:jc w:val="left"/>
        <w:rPr>
          <w:rFonts w:ascii="Times New Roman" w:hAnsi="Times New Roman" w:cs="Times New Roman"/>
          <w:color w:val="FF0000"/>
          <w:szCs w:val="24"/>
        </w:rPr>
      </w:pPr>
    </w:p>
    <w:p w:rsidR="00E80115" w:rsidRPr="00723BC1" w:rsidRDefault="00E80115" w:rsidP="00E80115">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4</w:t>
      </w:r>
      <w:r w:rsidRPr="00723BC1">
        <w:rPr>
          <w:rFonts w:ascii="Times New Roman" w:hAnsi="Times New Roman" w:cs="Times New Roman"/>
          <w:szCs w:val="24"/>
        </w:rPr>
        <w:t>】</w:t>
      </w:r>
      <w:r w:rsidR="00326CBB" w:rsidRPr="00723BC1">
        <w:rPr>
          <w:rFonts w:ascii="Times New Roman" w:hAnsi="Times New Roman" w:cs="Times New Roman" w:hint="eastAsia"/>
          <w:szCs w:val="24"/>
        </w:rPr>
        <w:t>用</w:t>
      </w:r>
      <w:proofErr w:type="gramStart"/>
      <w:r w:rsidR="00326CBB" w:rsidRPr="00723BC1">
        <w:rPr>
          <w:rFonts w:ascii="Times New Roman" w:hAnsi="Times New Roman" w:cs="Times New Roman" w:hint="eastAsia"/>
          <w:szCs w:val="24"/>
        </w:rPr>
        <w:t>一</w:t>
      </w:r>
      <w:proofErr w:type="gramEnd"/>
      <w:r w:rsidR="00326CBB" w:rsidRPr="00723BC1">
        <w:rPr>
          <w:rFonts w:ascii="Times New Roman" w:hAnsi="Times New Roman" w:cs="Times New Roman" w:hint="eastAsia"/>
          <w:szCs w:val="24"/>
        </w:rPr>
        <w:t>平面镜使与水平方向成</w:t>
      </w:r>
      <w:r w:rsidR="00326CBB" w:rsidRPr="00723BC1">
        <w:rPr>
          <w:rFonts w:ascii="Times New Roman" w:hAnsi="Times New Roman" w:cs="Times New Roman" w:hint="eastAsia"/>
          <w:szCs w:val="24"/>
        </w:rPr>
        <w:t>30</w:t>
      </w:r>
      <w:r w:rsidR="00326CBB" w:rsidRPr="00723BC1">
        <w:rPr>
          <w:rFonts w:ascii="Times New Roman" w:hAnsi="Times New Roman" w:cs="Times New Roman" w:hint="eastAsia"/>
          <w:szCs w:val="24"/>
        </w:rPr>
        <w:t>°角的阳光能照亮</w:t>
      </w:r>
      <w:proofErr w:type="gramStart"/>
      <w:r w:rsidR="00326CBB" w:rsidRPr="00723BC1">
        <w:rPr>
          <w:rFonts w:ascii="Times New Roman" w:hAnsi="Times New Roman" w:cs="Times New Roman" w:hint="eastAsia"/>
          <w:szCs w:val="24"/>
        </w:rPr>
        <w:t>一</w:t>
      </w:r>
      <w:proofErr w:type="gramEnd"/>
      <w:r w:rsidR="00326CBB" w:rsidRPr="00723BC1">
        <w:rPr>
          <w:rFonts w:ascii="Times New Roman" w:hAnsi="Times New Roman" w:cs="Times New Roman" w:hint="eastAsia"/>
          <w:szCs w:val="24"/>
        </w:rPr>
        <w:t>竖直的井底。请你在</w:t>
      </w:r>
      <w:r w:rsidR="00BE20B9" w:rsidRPr="00723BC1">
        <w:rPr>
          <w:rFonts w:ascii="Times New Roman" w:hAnsi="Times New Roman" w:cs="Times New Roman" w:hint="eastAsia"/>
          <w:szCs w:val="24"/>
        </w:rPr>
        <w:t>上右</w:t>
      </w:r>
      <w:r w:rsidR="00326CBB" w:rsidRPr="00723BC1">
        <w:rPr>
          <w:rFonts w:ascii="Times New Roman" w:hAnsi="Times New Roman" w:cs="Times New Roman" w:hint="eastAsia"/>
          <w:szCs w:val="24"/>
        </w:rPr>
        <w:t>图中画出平面镜的位置，并通过计算说明该平面镜与水平方向所成角度。</w:t>
      </w:r>
    </w:p>
    <w:p w:rsidR="00285104" w:rsidRPr="00723BC1" w:rsidRDefault="00E80115" w:rsidP="00E80115">
      <w:pPr>
        <w:spacing w:line="400" w:lineRule="exact"/>
        <w:rPr>
          <w:rFonts w:ascii="Times New Roman" w:eastAsia="黑体" w:hAnsi="Times New Roman" w:cs="Times New Roman"/>
          <w:spacing w:val="-6"/>
          <w:sz w:val="24"/>
          <w:szCs w:val="24"/>
        </w:rPr>
      </w:pPr>
      <w:r w:rsidRPr="00723BC1">
        <w:rPr>
          <w:rFonts w:ascii="Times New Roman" w:eastAsia="黑体" w:hAnsi="Times New Roman" w:cs="Times New Roman" w:hint="eastAsia"/>
          <w:spacing w:val="-6"/>
          <w:sz w:val="24"/>
          <w:szCs w:val="24"/>
        </w:rPr>
        <w:lastRenderedPageBreak/>
        <w:t>三</w:t>
      </w:r>
      <w:r w:rsidRPr="00723BC1">
        <w:rPr>
          <w:rFonts w:ascii="Times New Roman" w:eastAsia="黑体" w:hAnsi="黑体" w:cs="Times New Roman"/>
          <w:spacing w:val="-6"/>
          <w:sz w:val="24"/>
          <w:szCs w:val="24"/>
        </w:rPr>
        <w:t>、</w:t>
      </w:r>
      <w:r w:rsidRPr="00723BC1">
        <w:rPr>
          <w:rFonts w:ascii="Times New Roman" w:eastAsia="黑体" w:hAnsi="黑体" w:cs="Times New Roman" w:hint="eastAsia"/>
          <w:spacing w:val="-6"/>
          <w:sz w:val="24"/>
          <w:szCs w:val="24"/>
        </w:rPr>
        <w:t>镜面反射与漫反射</w:t>
      </w:r>
    </w:p>
    <w:p w:rsidR="000D3194" w:rsidRPr="00723BC1" w:rsidRDefault="000D3194" w:rsidP="00285104">
      <w:pPr>
        <w:spacing w:line="400" w:lineRule="exact"/>
        <w:ind w:leftChars="200" w:left="420"/>
        <w:rPr>
          <w:rFonts w:ascii="Times New Roman" w:hAnsi="Times New Roman" w:cs="Times New Roman"/>
          <w:b/>
          <w:szCs w:val="24"/>
        </w:rPr>
      </w:pPr>
      <w:r w:rsidRPr="00723BC1">
        <w:rPr>
          <w:rFonts w:ascii="Times New Roman" w:hAnsi="Times New Roman" w:cs="Times New Roman"/>
          <w:b/>
          <w:szCs w:val="24"/>
        </w:rPr>
        <w:t>知识点</w:t>
      </w:r>
      <w:r w:rsidR="00E80115" w:rsidRPr="00723BC1">
        <w:rPr>
          <w:rFonts w:ascii="Times New Roman" w:hAnsi="Times New Roman" w:cs="Times New Roman" w:hint="eastAsia"/>
          <w:b/>
          <w:szCs w:val="24"/>
        </w:rPr>
        <w:t>一</w:t>
      </w:r>
      <w:r w:rsidRPr="00723BC1">
        <w:rPr>
          <w:rFonts w:ascii="Times New Roman" w:hAnsi="Times New Roman" w:cs="Times New Roman"/>
          <w:b/>
          <w:szCs w:val="24"/>
        </w:rPr>
        <w:t>：</w:t>
      </w:r>
      <w:r w:rsidR="00B20996" w:rsidRPr="00723BC1">
        <w:rPr>
          <w:rFonts w:ascii="Times New Roman" w:hAnsi="Times New Roman" w:cs="Times New Roman" w:hint="eastAsia"/>
          <w:b/>
          <w:szCs w:val="24"/>
        </w:rPr>
        <w:t>镜面反射与漫反射</w:t>
      </w:r>
    </w:p>
    <w:p w:rsidR="0062203A" w:rsidRPr="00723BC1" w:rsidRDefault="000D3194"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szCs w:val="24"/>
        </w:rPr>
        <w:t>1</w:t>
      </w:r>
      <w:r w:rsidRPr="00723BC1">
        <w:rPr>
          <w:rFonts w:ascii="Times New Roman" w:hAnsi="Times New Roman" w:cs="Times New Roman"/>
          <w:szCs w:val="24"/>
        </w:rPr>
        <w:t>】</w:t>
      </w:r>
      <w:r w:rsidR="00B20996" w:rsidRPr="00723BC1">
        <w:rPr>
          <w:rFonts w:ascii="Times New Roman" w:hAnsi="Times New Roman" w:cs="Times New Roman" w:hint="eastAsia"/>
          <w:szCs w:val="24"/>
        </w:rPr>
        <w:t>光污染已成为</w:t>
      </w:r>
      <w:r w:rsidR="00B20996" w:rsidRPr="00723BC1">
        <w:rPr>
          <w:rFonts w:ascii="Times New Roman" w:hAnsi="Times New Roman" w:cs="Times New Roman" w:hint="eastAsia"/>
          <w:szCs w:val="24"/>
        </w:rPr>
        <w:t>21</w:t>
      </w:r>
      <w:r w:rsidR="00B20996" w:rsidRPr="00723BC1">
        <w:rPr>
          <w:rFonts w:ascii="Times New Roman" w:hAnsi="Times New Roman" w:cs="Times New Roman" w:hint="eastAsia"/>
          <w:szCs w:val="24"/>
        </w:rPr>
        <w:t>世纪人们关注的问题。据测定，室内洁白、平滑的墙壁能将照射在墙壁上的太阳光的</w:t>
      </w:r>
      <w:r w:rsidR="00B20996" w:rsidRPr="00723BC1">
        <w:rPr>
          <w:rFonts w:ascii="Times New Roman" w:hAnsi="Times New Roman" w:cs="Times New Roman" w:hint="eastAsia"/>
          <w:szCs w:val="24"/>
        </w:rPr>
        <w:t>80%</w:t>
      </w:r>
      <w:r w:rsidR="00B20996" w:rsidRPr="00723BC1">
        <w:rPr>
          <w:rFonts w:ascii="Times New Roman" w:hAnsi="Times New Roman" w:cs="Times New Roman" w:hint="eastAsia"/>
          <w:szCs w:val="24"/>
        </w:rPr>
        <w:t>反射，长时间在这样刺眼的环境中看书学习会感到很不舒服。如果将墙壁做成凹凸不平的面，其作用之一可以使照射到墙壁上的太阳光变成散射光，达到保护视力的目的，这是利用了光的</w:t>
      </w:r>
      <w:r w:rsidR="00B20996" w:rsidRPr="00723BC1">
        <w:rPr>
          <w:rFonts w:ascii="Times New Roman" w:hAnsi="Times New Roman" w:cs="Times New Roman" w:hint="eastAsia"/>
          <w:szCs w:val="24"/>
        </w:rPr>
        <w:tab/>
      </w:r>
      <w:r w:rsidR="00B20996" w:rsidRPr="00723BC1">
        <w:rPr>
          <w:rFonts w:ascii="Times New Roman" w:hAnsi="Times New Roman" w:cs="Times New Roman" w:hint="eastAsia"/>
          <w:szCs w:val="24"/>
        </w:rPr>
        <w:t>（</w:t>
      </w:r>
      <w:r w:rsidR="00B20996" w:rsidRPr="00723BC1">
        <w:rPr>
          <w:rFonts w:ascii="Times New Roman" w:hAnsi="Times New Roman" w:cs="Times New Roman" w:hint="eastAsia"/>
          <w:szCs w:val="24"/>
        </w:rPr>
        <w:tab/>
      </w:r>
      <w:r w:rsidR="00B20996" w:rsidRPr="00723BC1">
        <w:rPr>
          <w:rFonts w:ascii="Times New Roman" w:hAnsi="Times New Roman" w:cs="Times New Roman" w:hint="eastAsia"/>
          <w:szCs w:val="24"/>
        </w:rPr>
        <w:tab/>
      </w:r>
      <w:r w:rsidR="00B20996" w:rsidRPr="00723BC1">
        <w:rPr>
          <w:rFonts w:ascii="Times New Roman" w:hAnsi="Times New Roman" w:cs="Times New Roman" w:hint="eastAsia"/>
          <w:szCs w:val="24"/>
        </w:rPr>
        <w:t>）</w:t>
      </w:r>
    </w:p>
    <w:p w:rsidR="004109FD" w:rsidRPr="00723BC1" w:rsidRDefault="00B20996" w:rsidP="00285104">
      <w:pPr>
        <w:spacing w:line="400" w:lineRule="exact"/>
        <w:ind w:leftChars="200" w:left="420"/>
        <w:rPr>
          <w:rFonts w:ascii="Times New Roman" w:hAnsi="Times New Roman" w:cs="Times New Roman"/>
          <w:szCs w:val="24"/>
        </w:rPr>
      </w:pPr>
      <w:r w:rsidRPr="00723BC1">
        <w:rPr>
          <w:rFonts w:ascii="Times New Roman" w:hAnsi="Times New Roman" w:cs="Times New Roman" w:hint="eastAsia"/>
          <w:szCs w:val="24"/>
        </w:rPr>
        <w:tab/>
        <w:t>A</w:t>
      </w:r>
      <w:r w:rsidRPr="00723BC1">
        <w:rPr>
          <w:rFonts w:ascii="Times New Roman" w:hAnsi="Times New Roman" w:cs="Times New Roman" w:hint="eastAsia"/>
          <w:szCs w:val="24"/>
        </w:rPr>
        <w:t>．直线传播</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t>B</w:t>
      </w:r>
      <w:r w:rsidRPr="00723BC1">
        <w:rPr>
          <w:rFonts w:ascii="Times New Roman" w:hAnsi="Times New Roman" w:cs="Times New Roman" w:hint="eastAsia"/>
          <w:szCs w:val="24"/>
        </w:rPr>
        <w:t>．漫反射</w:t>
      </w:r>
      <w:r w:rsidRPr="00723BC1">
        <w:rPr>
          <w:rFonts w:ascii="Times New Roman" w:hAnsi="Times New Roman" w:cs="Times New Roman" w:hint="eastAsia"/>
          <w:szCs w:val="24"/>
        </w:rPr>
        <w:tab/>
      </w:r>
      <w:r w:rsidRPr="00723BC1">
        <w:rPr>
          <w:rFonts w:ascii="Times New Roman" w:hAnsi="Times New Roman" w:cs="Times New Roman" w:hint="eastAsia"/>
          <w:szCs w:val="24"/>
        </w:rPr>
        <w:tab/>
        <w:t>C</w:t>
      </w:r>
      <w:r w:rsidRPr="00723BC1">
        <w:rPr>
          <w:rFonts w:ascii="Times New Roman" w:hAnsi="Times New Roman" w:cs="Times New Roman" w:hint="eastAsia"/>
          <w:szCs w:val="24"/>
        </w:rPr>
        <w:t>．镜面反射</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t>D</w:t>
      </w:r>
      <w:r w:rsidRPr="00723BC1">
        <w:rPr>
          <w:rFonts w:ascii="Times New Roman" w:hAnsi="Times New Roman" w:cs="Times New Roman" w:hint="eastAsia"/>
          <w:szCs w:val="24"/>
        </w:rPr>
        <w:t>．折射</w:t>
      </w:r>
    </w:p>
    <w:p w:rsidR="00CB3F87" w:rsidRPr="00723BC1" w:rsidRDefault="00CB3F87" w:rsidP="00285104">
      <w:pPr>
        <w:spacing w:line="400" w:lineRule="exact"/>
        <w:ind w:leftChars="200" w:left="420"/>
        <w:rPr>
          <w:rFonts w:ascii="Times New Roman" w:hAnsi="Times New Roman" w:cs="Times New Roman"/>
          <w:color w:val="FF0000"/>
          <w:szCs w:val="24"/>
        </w:rPr>
      </w:pPr>
    </w:p>
    <w:p w:rsidR="00285104" w:rsidRPr="00723BC1" w:rsidRDefault="00EB73B1" w:rsidP="00B64698">
      <w:pPr>
        <w:spacing w:line="400" w:lineRule="exact"/>
        <w:ind w:leftChars="200" w:left="420"/>
        <w:jc w:val="left"/>
        <w:rPr>
          <w:rFonts w:ascii="Times New Roman" w:hAnsi="Times New Roman" w:cs="Times New Roman"/>
          <w:szCs w:val="24"/>
        </w:rPr>
      </w:pPr>
      <w:r>
        <w:rPr>
          <w:rFonts w:ascii="Times New Roman" w:hAnsi="Times New Roman" w:cs="Times New Roman"/>
          <w:szCs w:val="24"/>
        </w:rPr>
        <w:pict>
          <v:shape id="_x0000_s1055" type="#_x0000_t75" style="position:absolute;left:0;text-align:left;margin-left:389.6pt;margin-top:19.85pt;width:63pt;height:81.75pt;z-index:251716608">
            <v:imagedata r:id="rId43" o:title="" chromakey="white"/>
          </v:shape>
          <o:OLEObject Type="Embed" ProgID="PBrush" ShapeID="_x0000_s1055" DrawAspect="Content" ObjectID="_1534575989" r:id="rId44"/>
        </w:pict>
      </w:r>
      <w:r w:rsidR="00285104" w:rsidRPr="00723BC1">
        <w:rPr>
          <w:rFonts w:ascii="Times New Roman" w:hAnsi="Times New Roman" w:cs="Times New Roman"/>
          <w:szCs w:val="24"/>
        </w:rPr>
        <w:t>【例</w:t>
      </w:r>
      <w:r w:rsidR="00285104" w:rsidRPr="00723BC1">
        <w:rPr>
          <w:rFonts w:ascii="Times New Roman" w:hAnsi="Times New Roman" w:cs="Times New Roman" w:hint="eastAsia"/>
          <w:szCs w:val="24"/>
        </w:rPr>
        <w:t>2</w:t>
      </w:r>
      <w:r w:rsidR="00285104" w:rsidRPr="00723BC1">
        <w:rPr>
          <w:rFonts w:ascii="Times New Roman" w:hAnsi="Times New Roman" w:cs="Times New Roman"/>
          <w:szCs w:val="24"/>
        </w:rPr>
        <w:t>】</w:t>
      </w:r>
      <w:r w:rsidR="00B64698" w:rsidRPr="00723BC1">
        <w:rPr>
          <w:rFonts w:ascii="Times New Roman" w:hAnsi="Times New Roman" w:cs="Times New Roman" w:hint="eastAsia"/>
          <w:szCs w:val="24"/>
        </w:rPr>
        <w:t>晚上，在桌面上铺一张白纸，把一小块平面镜放在纸上，让手电筒的光正对着平面镜照射，如图所示，则从侧面看去</w:t>
      </w:r>
      <w:r w:rsidR="00B64698" w:rsidRPr="00723BC1">
        <w:rPr>
          <w:rFonts w:ascii="Times New Roman" w:hAnsi="Times New Roman" w:cs="Times New Roman" w:hint="eastAsia"/>
          <w:szCs w:val="24"/>
        </w:rPr>
        <w:tab/>
      </w:r>
      <w:r w:rsidR="00B64698" w:rsidRPr="00723BC1">
        <w:rPr>
          <w:rFonts w:ascii="Times New Roman" w:hAnsi="Times New Roman" w:cs="Times New Roman" w:hint="eastAsia"/>
          <w:szCs w:val="24"/>
        </w:rPr>
        <w:t>（</w:t>
      </w:r>
      <w:r w:rsidR="00B64698" w:rsidRPr="00723BC1">
        <w:rPr>
          <w:rFonts w:ascii="Times New Roman" w:hAnsi="Times New Roman" w:cs="Times New Roman" w:hint="eastAsia"/>
          <w:szCs w:val="24"/>
        </w:rPr>
        <w:tab/>
      </w:r>
      <w:r w:rsidR="00B64698" w:rsidRPr="00723BC1">
        <w:rPr>
          <w:rFonts w:ascii="Times New Roman" w:hAnsi="Times New Roman" w:cs="Times New Roman" w:hint="eastAsia"/>
          <w:szCs w:val="24"/>
        </w:rPr>
        <w:tab/>
      </w:r>
      <w:r w:rsidR="00B64698" w:rsidRPr="00723BC1">
        <w:rPr>
          <w:rFonts w:ascii="Times New Roman" w:hAnsi="Times New Roman" w:cs="Times New Roman"/>
          <w:szCs w:val="24"/>
        </w:rPr>
        <w:t>）</w:t>
      </w:r>
    </w:p>
    <w:p w:rsidR="00B64698" w:rsidRPr="00723BC1" w:rsidRDefault="00B64698" w:rsidP="00BE20B9">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t>A</w:t>
      </w:r>
      <w:r w:rsidRPr="00723BC1">
        <w:rPr>
          <w:rFonts w:ascii="Times New Roman" w:hAnsi="Times New Roman" w:cs="Times New Roman" w:hint="eastAsia"/>
          <w:szCs w:val="24"/>
        </w:rPr>
        <w:t>．镜子比较亮，它发生了镜面反射</w:t>
      </w:r>
      <w:r w:rsidR="00BE20B9" w:rsidRPr="00723BC1">
        <w:rPr>
          <w:rFonts w:ascii="Times New Roman" w:hAnsi="Times New Roman" w:cs="Times New Roman" w:hint="eastAsia"/>
          <w:szCs w:val="24"/>
        </w:rPr>
        <w:tab/>
      </w:r>
      <w:r w:rsidR="00BE20B9" w:rsidRPr="00723BC1">
        <w:rPr>
          <w:rFonts w:ascii="Times New Roman" w:hAnsi="Times New Roman" w:cs="Times New Roman" w:hint="eastAsia"/>
          <w:szCs w:val="24"/>
        </w:rPr>
        <w:tab/>
      </w:r>
      <w:r w:rsidRPr="00723BC1">
        <w:rPr>
          <w:rFonts w:ascii="Times New Roman" w:hAnsi="Times New Roman" w:cs="Times New Roman" w:hint="eastAsia"/>
          <w:szCs w:val="24"/>
        </w:rPr>
        <w:t>B</w:t>
      </w:r>
      <w:r w:rsidRPr="00723BC1">
        <w:rPr>
          <w:rFonts w:ascii="Times New Roman" w:hAnsi="Times New Roman" w:cs="Times New Roman" w:hint="eastAsia"/>
          <w:szCs w:val="24"/>
        </w:rPr>
        <w:t>．镜子比较暗，它发生了镜面反射</w:t>
      </w:r>
    </w:p>
    <w:p w:rsidR="00B64698" w:rsidRPr="00723BC1" w:rsidRDefault="00B64698" w:rsidP="00BE20B9">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t>C</w:t>
      </w:r>
      <w:r w:rsidRPr="00723BC1">
        <w:rPr>
          <w:rFonts w:ascii="Times New Roman" w:hAnsi="Times New Roman" w:cs="Times New Roman" w:hint="eastAsia"/>
          <w:szCs w:val="24"/>
        </w:rPr>
        <w:t>．白纸比较亮，它发生了镜面反射</w:t>
      </w:r>
      <w:r w:rsidR="00BE20B9" w:rsidRPr="00723BC1">
        <w:rPr>
          <w:rFonts w:ascii="Times New Roman" w:hAnsi="Times New Roman" w:cs="Times New Roman" w:hint="eastAsia"/>
          <w:szCs w:val="24"/>
        </w:rPr>
        <w:tab/>
      </w:r>
      <w:r w:rsidR="00BE20B9" w:rsidRPr="00723BC1">
        <w:rPr>
          <w:rFonts w:ascii="Times New Roman" w:hAnsi="Times New Roman" w:cs="Times New Roman" w:hint="eastAsia"/>
          <w:szCs w:val="24"/>
        </w:rPr>
        <w:tab/>
      </w:r>
      <w:r w:rsidRPr="00723BC1">
        <w:rPr>
          <w:rFonts w:ascii="Times New Roman" w:hAnsi="Times New Roman" w:cs="Times New Roman" w:hint="eastAsia"/>
          <w:szCs w:val="24"/>
        </w:rPr>
        <w:t>D</w:t>
      </w:r>
      <w:r w:rsidRPr="00723BC1">
        <w:rPr>
          <w:rFonts w:ascii="Times New Roman" w:hAnsi="Times New Roman" w:cs="Times New Roman" w:hint="eastAsia"/>
          <w:szCs w:val="24"/>
        </w:rPr>
        <w:t>．白纸比较暗，它发生了漫反射</w:t>
      </w:r>
    </w:p>
    <w:p w:rsidR="00285104" w:rsidRPr="00723BC1" w:rsidRDefault="00285104" w:rsidP="00285104">
      <w:pPr>
        <w:spacing w:line="400" w:lineRule="exact"/>
        <w:ind w:leftChars="200" w:left="420"/>
        <w:jc w:val="left"/>
        <w:rPr>
          <w:rFonts w:ascii="Times New Roman" w:hAnsi="Times New Roman" w:cs="Times New Roman"/>
          <w:szCs w:val="24"/>
        </w:rPr>
      </w:pPr>
    </w:p>
    <w:p w:rsidR="00285104" w:rsidRPr="00723BC1" w:rsidRDefault="00285104"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3</w:t>
      </w:r>
      <w:r w:rsidRPr="00723BC1">
        <w:rPr>
          <w:rFonts w:ascii="Times New Roman" w:hAnsi="Times New Roman" w:cs="Times New Roman"/>
          <w:szCs w:val="24"/>
        </w:rPr>
        <w:t>】</w:t>
      </w:r>
      <w:r w:rsidR="003F5D5A" w:rsidRPr="00723BC1">
        <w:rPr>
          <w:rFonts w:ascii="Times New Roman" w:hAnsi="Times New Roman" w:cs="Times New Roman" w:hint="eastAsia"/>
          <w:szCs w:val="24"/>
        </w:rPr>
        <w:t>下面关于光学现象和光学知识的连线正确的是</w:t>
      </w:r>
      <w:r w:rsidR="003F5D5A" w:rsidRPr="00723BC1">
        <w:rPr>
          <w:rFonts w:ascii="Times New Roman" w:hAnsi="Times New Roman" w:cs="Times New Roman" w:hint="eastAsia"/>
          <w:szCs w:val="24"/>
        </w:rPr>
        <w:tab/>
      </w:r>
      <w:r w:rsidR="003F5D5A" w:rsidRPr="00723BC1">
        <w:rPr>
          <w:rFonts w:ascii="Times New Roman" w:hAnsi="Times New Roman" w:cs="Times New Roman" w:hint="eastAsia"/>
          <w:szCs w:val="24"/>
        </w:rPr>
        <w:t>（</w:t>
      </w:r>
      <w:r w:rsidR="003F5D5A" w:rsidRPr="00723BC1">
        <w:rPr>
          <w:rFonts w:ascii="Times New Roman" w:hAnsi="Times New Roman" w:cs="Times New Roman" w:hint="eastAsia"/>
          <w:szCs w:val="24"/>
        </w:rPr>
        <w:tab/>
      </w:r>
      <w:r w:rsidR="003F5D5A" w:rsidRPr="00723BC1">
        <w:rPr>
          <w:rFonts w:ascii="Times New Roman" w:hAnsi="Times New Roman" w:cs="Times New Roman" w:hint="eastAsia"/>
          <w:szCs w:val="24"/>
        </w:rPr>
        <w:tab/>
      </w:r>
      <w:r w:rsidR="003F5D5A" w:rsidRPr="00723BC1">
        <w:rPr>
          <w:rFonts w:ascii="Times New Roman" w:hAnsi="Times New Roman" w:cs="Times New Roman" w:hint="eastAsia"/>
          <w:szCs w:val="24"/>
        </w:rPr>
        <w:t>）</w:t>
      </w:r>
    </w:p>
    <w:p w:rsidR="003F5D5A" w:rsidRPr="00723BC1" w:rsidRDefault="003F5D5A" w:rsidP="003F5D5A">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t>A</w:t>
      </w:r>
      <w:r w:rsidRPr="00723BC1">
        <w:rPr>
          <w:rFonts w:ascii="Times New Roman" w:hAnsi="Times New Roman" w:cs="Times New Roman" w:hint="eastAsia"/>
          <w:szCs w:val="24"/>
        </w:rPr>
        <w:t>．小孔成像——光的反射</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t>B</w:t>
      </w:r>
      <w:r w:rsidRPr="00723BC1">
        <w:rPr>
          <w:rFonts w:ascii="Times New Roman" w:hAnsi="Times New Roman" w:cs="Times New Roman" w:hint="eastAsia"/>
          <w:szCs w:val="24"/>
        </w:rPr>
        <w:t>．水中的倒影——光的直线传播</w:t>
      </w:r>
    </w:p>
    <w:p w:rsidR="003F5D5A" w:rsidRPr="00723BC1" w:rsidRDefault="003F5D5A"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hint="eastAsia"/>
          <w:szCs w:val="24"/>
        </w:rPr>
        <w:tab/>
        <w:t>C</w:t>
      </w:r>
      <w:r w:rsidRPr="00723BC1">
        <w:rPr>
          <w:rFonts w:ascii="Times New Roman" w:hAnsi="Times New Roman" w:cs="Times New Roman" w:hint="eastAsia"/>
          <w:szCs w:val="24"/>
        </w:rPr>
        <w:t>．黑板反光——光的折射</w:t>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r>
      <w:r w:rsidRPr="00723BC1">
        <w:rPr>
          <w:rFonts w:ascii="Times New Roman" w:hAnsi="Times New Roman" w:cs="Times New Roman" w:hint="eastAsia"/>
          <w:szCs w:val="24"/>
        </w:rPr>
        <w:tab/>
        <w:t>D</w:t>
      </w:r>
      <w:r w:rsidRPr="00723BC1">
        <w:rPr>
          <w:rFonts w:ascii="Times New Roman" w:hAnsi="Times New Roman" w:cs="Times New Roman" w:hint="eastAsia"/>
          <w:szCs w:val="24"/>
        </w:rPr>
        <w:t>．能从各个方向看到桌子——漫反射</w:t>
      </w:r>
    </w:p>
    <w:p w:rsidR="00285104" w:rsidRPr="00723BC1" w:rsidRDefault="00285104" w:rsidP="00285104">
      <w:pPr>
        <w:spacing w:line="400" w:lineRule="exact"/>
        <w:ind w:leftChars="200" w:left="420"/>
        <w:jc w:val="left"/>
        <w:rPr>
          <w:rFonts w:ascii="Times New Roman" w:hAnsi="Times New Roman" w:cs="Times New Roman"/>
          <w:szCs w:val="24"/>
        </w:rPr>
      </w:pPr>
    </w:p>
    <w:p w:rsidR="00285104" w:rsidRPr="00723BC1" w:rsidRDefault="00285104" w:rsidP="00285104">
      <w:pPr>
        <w:spacing w:line="400" w:lineRule="exact"/>
        <w:ind w:leftChars="200" w:left="420"/>
        <w:jc w:val="left"/>
        <w:rPr>
          <w:rFonts w:ascii="Times New Roman" w:hAnsi="Times New Roman" w:cs="Times New Roman"/>
          <w:szCs w:val="24"/>
        </w:rPr>
      </w:pPr>
      <w:r w:rsidRPr="00723BC1">
        <w:rPr>
          <w:rFonts w:ascii="Times New Roman" w:hAnsi="Times New Roman" w:cs="Times New Roman"/>
          <w:szCs w:val="24"/>
        </w:rPr>
        <w:t>【例</w:t>
      </w:r>
      <w:r w:rsidRPr="00723BC1">
        <w:rPr>
          <w:rFonts w:ascii="Times New Roman" w:hAnsi="Times New Roman" w:cs="Times New Roman" w:hint="eastAsia"/>
          <w:szCs w:val="24"/>
        </w:rPr>
        <w:t>4</w:t>
      </w:r>
      <w:r w:rsidRPr="00723BC1">
        <w:rPr>
          <w:rFonts w:ascii="Times New Roman" w:hAnsi="Times New Roman" w:cs="Times New Roman"/>
          <w:szCs w:val="24"/>
        </w:rPr>
        <w:t>】</w:t>
      </w:r>
      <w:r w:rsidR="00D1720D" w:rsidRPr="00723BC1">
        <w:rPr>
          <w:rFonts w:ascii="Times New Roman" w:hAnsi="Times New Roman" w:cs="Times New Roman" w:hint="eastAsia"/>
          <w:szCs w:val="24"/>
        </w:rPr>
        <w:t>有一种自行车尾灯设计得很巧妙。当后面汽车的灯光以任何方向射到尾灯，它都能把光线“反向射回”。图是四种尾灯的剖面示意图，其中用于反光的镜面具有不同的形状。能产生上述效果的是</w:t>
      </w:r>
      <w:r w:rsidR="00D1720D" w:rsidRPr="00723BC1">
        <w:rPr>
          <w:rFonts w:ascii="Times New Roman" w:hAnsi="Times New Roman" w:cs="Times New Roman" w:hint="eastAsia"/>
          <w:szCs w:val="24"/>
        </w:rPr>
        <w:tab/>
      </w:r>
      <w:r w:rsidR="00D1720D" w:rsidRPr="00723BC1">
        <w:rPr>
          <w:rFonts w:ascii="Times New Roman" w:hAnsi="Times New Roman" w:cs="Times New Roman" w:hint="eastAsia"/>
          <w:szCs w:val="24"/>
        </w:rPr>
        <w:t>（</w:t>
      </w:r>
      <w:r w:rsidR="00D1720D" w:rsidRPr="00723BC1">
        <w:rPr>
          <w:rFonts w:ascii="Times New Roman" w:hAnsi="Times New Roman" w:cs="Times New Roman" w:hint="eastAsia"/>
          <w:szCs w:val="24"/>
        </w:rPr>
        <w:tab/>
      </w:r>
      <w:r w:rsidR="00D1720D" w:rsidRPr="00723BC1">
        <w:rPr>
          <w:rFonts w:ascii="Times New Roman" w:hAnsi="Times New Roman" w:cs="Times New Roman" w:hint="eastAsia"/>
          <w:szCs w:val="24"/>
        </w:rPr>
        <w:tab/>
      </w:r>
      <w:r w:rsidR="00D1720D" w:rsidRPr="00723BC1">
        <w:rPr>
          <w:rFonts w:ascii="Times New Roman" w:hAnsi="Times New Roman" w:cs="Times New Roman" w:hint="eastAsia"/>
          <w:szCs w:val="24"/>
        </w:rPr>
        <w:t>）</w:t>
      </w:r>
    </w:p>
    <w:p w:rsidR="00D1720D" w:rsidRPr="00723BC1" w:rsidRDefault="00EB73B1" w:rsidP="00285104">
      <w:pPr>
        <w:spacing w:line="400" w:lineRule="exact"/>
        <w:ind w:leftChars="200" w:left="420"/>
        <w:jc w:val="left"/>
        <w:rPr>
          <w:rFonts w:ascii="Times New Roman" w:hAnsi="Times New Roman" w:cs="Times New Roman"/>
          <w:szCs w:val="24"/>
        </w:rPr>
      </w:pPr>
      <w:r>
        <w:rPr>
          <w:rFonts w:ascii="Times New Roman" w:hAnsi="Times New Roman" w:cs="Times New Roman"/>
          <w:noProof/>
          <w:szCs w:val="24"/>
        </w:rPr>
        <w:pict>
          <v:shape id="_x0000_s1056" type="#_x0000_t75" style="position:absolute;left:0;text-align:left;margin-left:109.85pt;margin-top:4.8pt;width:261pt;height:86.4pt;z-index:251721728">
            <v:imagedata r:id="rId45" o:title="" cropbottom="5041f"/>
            <w10:wrap type="square"/>
          </v:shape>
          <o:OLEObject Type="Embed" ProgID="PBrush" ShapeID="_x0000_s1056" DrawAspect="Content" ObjectID="_1534575990" r:id="rId46"/>
        </w:pict>
      </w:r>
    </w:p>
    <w:p w:rsidR="00D1720D" w:rsidRPr="00723BC1" w:rsidRDefault="00D1720D" w:rsidP="00285104">
      <w:pPr>
        <w:spacing w:line="400" w:lineRule="exact"/>
        <w:ind w:leftChars="200" w:left="420"/>
        <w:jc w:val="left"/>
        <w:rPr>
          <w:rFonts w:ascii="Times New Roman" w:hAnsi="Times New Roman" w:cs="Times New Roman"/>
          <w:szCs w:val="24"/>
        </w:rPr>
      </w:pPr>
    </w:p>
    <w:p w:rsidR="00D1720D" w:rsidRPr="00723BC1" w:rsidRDefault="00D1720D" w:rsidP="00285104">
      <w:pPr>
        <w:spacing w:line="400" w:lineRule="exact"/>
        <w:ind w:leftChars="200" w:left="420"/>
        <w:jc w:val="left"/>
        <w:rPr>
          <w:rFonts w:ascii="Times New Roman" w:hAnsi="Times New Roman" w:cs="Times New Roman"/>
          <w:szCs w:val="24"/>
        </w:rPr>
      </w:pPr>
    </w:p>
    <w:p w:rsidR="00D1720D" w:rsidRPr="00723BC1" w:rsidRDefault="00D1720D" w:rsidP="00CB3F87">
      <w:pPr>
        <w:spacing w:line="400" w:lineRule="exact"/>
        <w:jc w:val="left"/>
        <w:rPr>
          <w:rFonts w:ascii="Times New Roman" w:hAnsi="Times New Roman" w:cs="Times New Roman"/>
          <w:szCs w:val="24"/>
        </w:rPr>
      </w:pPr>
    </w:p>
    <w:p w:rsidR="00062361" w:rsidRPr="00723BC1" w:rsidRDefault="00EB73B1" w:rsidP="00BE20B9">
      <w:pPr>
        <w:spacing w:line="400" w:lineRule="exact"/>
        <w:ind w:leftChars="200" w:left="420"/>
        <w:jc w:val="left"/>
        <w:rPr>
          <w:rFonts w:ascii="Times New Roman" w:hAnsi="Times New Roman" w:cs="Times New Roman"/>
          <w:szCs w:val="24"/>
        </w:rPr>
      </w:pPr>
      <w:r>
        <w:rPr>
          <w:rFonts w:ascii="Times New Roman" w:hAnsi="Times New Roman" w:cs="Times New Roman"/>
          <w:noProof/>
          <w:color w:val="FF0000"/>
          <w:szCs w:val="24"/>
        </w:rPr>
        <w:pict>
          <v:shape id="_x0000_s1062" type="#_x0000_t202" style="position:absolute;left:0;text-align:left;margin-left:118.1pt;margin-top:2.95pt;width:271.5pt;height:20.25pt;z-index:251738112" filled="f" stroked="f">
            <v:textbox>
              <w:txbxContent>
                <w:p w:rsidR="00E97F30" w:rsidRPr="00CB3F87" w:rsidRDefault="00E97F30">
                  <w:pPr>
                    <w:rPr>
                      <w:rFonts w:ascii="Times New Roman" w:hAnsi="Times New Roman" w:cs="Times New Roman"/>
                    </w:rPr>
                  </w:pPr>
                  <w:r w:rsidRPr="00CB3F87">
                    <w:rPr>
                      <w:rFonts w:ascii="Times New Roman" w:hAnsi="Times New Roman" w:cs="Times New Roman"/>
                    </w:rPr>
                    <w:t>A</w:t>
                  </w:r>
                  <w:r w:rsidRPr="00CB3F87">
                    <w:rPr>
                      <w:rFonts w:ascii="Times New Roman" w:hAnsi="Times New Roman" w:cs="Times New Roman"/>
                    </w:rPr>
                    <w:tab/>
                  </w:r>
                  <w:r w:rsidRPr="00CB3F87">
                    <w:rPr>
                      <w:rFonts w:ascii="Times New Roman" w:hAnsi="Times New Roman" w:cs="Times New Roman"/>
                    </w:rPr>
                    <w:tab/>
                  </w:r>
                  <w:r>
                    <w:rPr>
                      <w:rFonts w:ascii="Times New Roman" w:hAnsi="Times New Roman" w:cs="Times New Roman" w:hint="eastAsia"/>
                    </w:rPr>
                    <w:tab/>
                  </w:r>
                  <w:r w:rsidRPr="00CB3F87">
                    <w:rPr>
                      <w:rFonts w:ascii="Times New Roman" w:hAnsi="Times New Roman" w:cs="Times New Roman"/>
                    </w:rPr>
                    <w:tab/>
                    <w:t>B</w:t>
                  </w:r>
                  <w:r w:rsidRPr="00CB3F87">
                    <w:rPr>
                      <w:rFonts w:ascii="Times New Roman" w:hAnsi="Times New Roman" w:cs="Times New Roman"/>
                    </w:rPr>
                    <w:tab/>
                  </w:r>
                  <w:r>
                    <w:rPr>
                      <w:rFonts w:ascii="Times New Roman" w:hAnsi="Times New Roman" w:cs="Times New Roman" w:hint="eastAsia"/>
                    </w:rPr>
                    <w:tab/>
                  </w:r>
                  <w:r w:rsidRPr="00CB3F87">
                    <w:rPr>
                      <w:rFonts w:ascii="Times New Roman" w:hAnsi="Times New Roman" w:cs="Times New Roman"/>
                    </w:rPr>
                    <w:tab/>
                  </w:r>
                  <w:r w:rsidRPr="00CB3F87">
                    <w:rPr>
                      <w:rFonts w:ascii="Times New Roman" w:hAnsi="Times New Roman" w:cs="Times New Roman"/>
                    </w:rPr>
                    <w:tab/>
                    <w:t>C</w:t>
                  </w:r>
                  <w:r w:rsidRPr="00CB3F87">
                    <w:rPr>
                      <w:rFonts w:ascii="Times New Roman" w:hAnsi="Times New Roman" w:cs="Times New Roman"/>
                    </w:rPr>
                    <w:tab/>
                  </w:r>
                  <w:r w:rsidRPr="00CB3F87">
                    <w:rPr>
                      <w:rFonts w:ascii="Times New Roman" w:hAnsi="Times New Roman" w:cs="Times New Roman"/>
                    </w:rPr>
                    <w:tab/>
                  </w:r>
                  <w:r w:rsidRPr="00CB3F87">
                    <w:rPr>
                      <w:rFonts w:ascii="Times New Roman" w:hAnsi="Times New Roman" w:cs="Times New Roman"/>
                    </w:rPr>
                    <w:tab/>
                    <w:t>D</w:t>
                  </w:r>
                </w:p>
              </w:txbxContent>
            </v:textbox>
          </v:shape>
        </w:pict>
      </w:r>
    </w:p>
    <w:p w:rsidR="00502999" w:rsidRPr="00723BC1" w:rsidRDefault="00EB73B1" w:rsidP="00285104">
      <w:pPr>
        <w:spacing w:line="400" w:lineRule="exact"/>
        <w:rPr>
          <w:rFonts w:ascii="Times New Roman" w:hAnsi="Times New Roman" w:cs="Times New Roman"/>
        </w:rPr>
      </w:pPr>
      <w:r>
        <w:rPr>
          <w:rFonts w:ascii="Times New Roman" w:hAnsi="Times New Roman" w:cs="Times New Roman"/>
          <w:noProof/>
        </w:rPr>
        <w:pict>
          <v:group id="组合 5" o:spid="_x0000_s1035" style="position:absolute;left:0;text-align:left;margin-left:-.4pt;margin-top:10.2pt;width:110.25pt;height:49.5pt;z-index:251698176" coordsize="14001,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">
            <v:shape id="图片 60" o:spid="_x0000_s1036" type="#_x0000_t75" style="position:absolute;width:14001;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47" o:title=""/>
              <v:path arrowok="t"/>
            </v:shape>
            <v:shape id="文本框 61" o:spid="_x0000_s1037" type="#_x0000_t202" style="position:absolute;left:5334;top:2000;width:8667;height:3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cce8cf" stroked="f" strokeweight=".5pt">
              <v:textbox style="mso-next-textbox:#文本框 61">
                <w:txbxContent>
                  <w:p w:rsidR="00E97F30" w:rsidRPr="0014298B" w:rsidRDefault="00E97F30">
                    <w:pPr>
                      <w:rPr>
                        <w:rFonts w:ascii="幼圆" w:eastAsia="幼圆"/>
                        <w:b/>
                        <w:sz w:val="24"/>
                        <w:szCs w:val="24"/>
                      </w:rPr>
                    </w:pPr>
                    <w:r w:rsidRPr="0014298B">
                      <w:rPr>
                        <w:rFonts w:ascii="幼圆" w:eastAsia="幼圆" w:hint="eastAsia"/>
                        <w:b/>
                        <w:sz w:val="24"/>
                        <w:szCs w:val="24"/>
                      </w:rPr>
                      <w:t>随堂检测</w:t>
                    </w:r>
                  </w:p>
                </w:txbxContent>
              </v:textbox>
            </v:shape>
          </v:group>
        </w:pict>
      </w:r>
    </w:p>
    <w:p w:rsidR="0014298B" w:rsidRPr="00723BC1" w:rsidRDefault="0014298B" w:rsidP="00285104">
      <w:pPr>
        <w:spacing w:line="400" w:lineRule="exact"/>
        <w:rPr>
          <w:rFonts w:ascii="Times New Roman" w:hAnsi="Times New Roman" w:cs="Times New Roman"/>
        </w:rPr>
      </w:pPr>
    </w:p>
    <w:p w:rsidR="0014298B" w:rsidRPr="00723BC1" w:rsidRDefault="0014298B" w:rsidP="00285104">
      <w:pPr>
        <w:spacing w:line="400" w:lineRule="exact"/>
        <w:rPr>
          <w:rFonts w:ascii="Times New Roman" w:hAnsi="Times New Roman" w:cs="Times New Roman"/>
        </w:rPr>
      </w:pPr>
    </w:p>
    <w:p w:rsidR="007B0633" w:rsidRPr="00723BC1" w:rsidRDefault="007B0633" w:rsidP="00285104">
      <w:pPr>
        <w:spacing w:line="400" w:lineRule="exact"/>
        <w:rPr>
          <w:rFonts w:ascii="Times New Roman" w:hAnsi="Times New Roman" w:cs="Times New Roman"/>
        </w:rPr>
      </w:pPr>
      <w:r w:rsidRPr="00723BC1">
        <w:rPr>
          <w:rFonts w:ascii="Times New Roman" w:hAnsi="Times New Roman" w:cs="Times New Roman"/>
        </w:rPr>
        <w:t>1</w:t>
      </w:r>
      <w:r w:rsidRPr="00723BC1">
        <w:rPr>
          <w:rFonts w:ascii="Times New Roman" w:hAnsi="Times New Roman" w:cs="Times New Roman"/>
        </w:rPr>
        <w:t>、</w:t>
      </w:r>
      <w:r w:rsidR="005133F0" w:rsidRPr="00723BC1">
        <w:rPr>
          <w:rFonts w:ascii="Times New Roman" w:hAnsi="Times New Roman" w:cs="Times New Roman" w:hint="eastAsia"/>
        </w:rPr>
        <w:t>根据平面镜成像的特点画出图中物体</w:t>
      </w:r>
      <w:r w:rsidR="005133F0" w:rsidRPr="00723BC1">
        <w:rPr>
          <w:rFonts w:ascii="Times New Roman" w:hAnsi="Times New Roman" w:cs="Times New Roman" w:hint="eastAsia"/>
        </w:rPr>
        <w:t>AB</w:t>
      </w:r>
      <w:r w:rsidR="005133F0" w:rsidRPr="00723BC1">
        <w:rPr>
          <w:rFonts w:ascii="Times New Roman" w:hAnsi="Times New Roman" w:cs="Times New Roman" w:hint="eastAsia"/>
        </w:rPr>
        <w:t>在平面镜</w:t>
      </w:r>
      <w:r w:rsidR="005133F0" w:rsidRPr="00723BC1">
        <w:rPr>
          <w:rFonts w:ascii="Times New Roman" w:hAnsi="Times New Roman" w:cs="Times New Roman" w:hint="eastAsia"/>
        </w:rPr>
        <w:t>MN</w:t>
      </w:r>
      <w:r w:rsidR="005133F0" w:rsidRPr="00723BC1">
        <w:rPr>
          <w:rFonts w:ascii="Times New Roman" w:hAnsi="Times New Roman" w:cs="Times New Roman" w:hint="eastAsia"/>
        </w:rPr>
        <w:t>中所成的像。</w:t>
      </w:r>
    </w:p>
    <w:p w:rsidR="005133F0" w:rsidRPr="00723BC1" w:rsidRDefault="005133F0" w:rsidP="00285104">
      <w:pPr>
        <w:spacing w:line="400" w:lineRule="exact"/>
        <w:rPr>
          <w:rFonts w:ascii="Times New Roman" w:hAnsi="Times New Roman" w:cs="Times New Roman"/>
        </w:rPr>
      </w:pPr>
      <w:r w:rsidRPr="00723BC1">
        <w:rPr>
          <w:rFonts w:ascii="Times New Roman" w:hAnsi="Times New Roman" w:cs="Times New Roman" w:hint="eastAsia"/>
          <w:noProof/>
        </w:rPr>
        <w:drawing>
          <wp:anchor distT="0" distB="0" distL="114300" distR="114300" simplePos="0" relativeHeight="251723776" behindDoc="0" locked="0" layoutInCell="1" allowOverlap="1" wp14:anchorId="3695F8D3" wp14:editId="32778075">
            <wp:simplePos x="0" y="0"/>
            <wp:positionH relativeFrom="column">
              <wp:posOffset>2004695</wp:posOffset>
            </wp:positionH>
            <wp:positionV relativeFrom="paragraph">
              <wp:posOffset>31115</wp:posOffset>
            </wp:positionV>
            <wp:extent cx="638175" cy="1085850"/>
            <wp:effectExtent l="19050" t="0" r="9525" b="0"/>
            <wp:wrapNone/>
            <wp:docPr id="34" name="图片 34" descr="2_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2_29"/>
                    <pic:cNvPicPr>
                      <a:picLocks noChangeAspect="1" noChangeArrowheads="1"/>
                    </pic:cNvPicPr>
                  </pic:nvPicPr>
                  <pic:blipFill>
                    <a:blip r:embed="rId48"/>
                    <a:srcRect/>
                    <a:stretch>
                      <a:fillRect/>
                    </a:stretch>
                  </pic:blipFill>
                  <pic:spPr bwMode="auto">
                    <a:xfrm>
                      <a:off x="0" y="0"/>
                      <a:ext cx="638175" cy="1085850"/>
                    </a:xfrm>
                    <a:prstGeom prst="rect">
                      <a:avLst/>
                    </a:prstGeom>
                    <a:noFill/>
                  </pic:spPr>
                </pic:pic>
              </a:graphicData>
            </a:graphic>
          </wp:anchor>
        </w:drawing>
      </w:r>
    </w:p>
    <w:p w:rsidR="005133F0" w:rsidRPr="00723BC1" w:rsidRDefault="005133F0" w:rsidP="00285104">
      <w:pPr>
        <w:spacing w:line="400" w:lineRule="exact"/>
        <w:rPr>
          <w:rFonts w:ascii="Times New Roman" w:hAnsi="Times New Roman" w:cs="Times New Roman"/>
        </w:rPr>
      </w:pPr>
    </w:p>
    <w:p w:rsidR="005133F0" w:rsidRPr="00723BC1" w:rsidRDefault="005133F0" w:rsidP="00285104">
      <w:pPr>
        <w:spacing w:line="400" w:lineRule="exact"/>
        <w:rPr>
          <w:rFonts w:ascii="Times New Roman" w:hAnsi="Times New Roman" w:cs="Times New Roman"/>
        </w:rPr>
      </w:pPr>
    </w:p>
    <w:p w:rsidR="005133F0" w:rsidRPr="00723BC1" w:rsidRDefault="005133F0" w:rsidP="00285104">
      <w:pPr>
        <w:spacing w:line="400" w:lineRule="exact"/>
        <w:rPr>
          <w:rFonts w:ascii="Times New Roman" w:hAnsi="Times New Roman" w:cs="Times New Roman"/>
        </w:rPr>
      </w:pPr>
    </w:p>
    <w:p w:rsidR="00CB3F87" w:rsidRPr="00723BC1" w:rsidRDefault="00723BC1" w:rsidP="00723BC1">
      <w:pPr>
        <w:spacing w:line="400" w:lineRule="exact"/>
        <w:rPr>
          <w:rFonts w:ascii="Times New Roman" w:hAnsi="Times New Roman" w:cs="Times New Roman"/>
        </w:rPr>
      </w:pPr>
      <w:r w:rsidRPr="00723BC1">
        <w:rPr>
          <w:noProof/>
        </w:rPr>
        <w:lastRenderedPageBreak/>
        <w:drawing>
          <wp:anchor distT="0" distB="0" distL="114300" distR="114300" simplePos="0" relativeHeight="251750400" behindDoc="0" locked="0" layoutInCell="1" allowOverlap="1" wp14:anchorId="481869E0" wp14:editId="6BA2A292">
            <wp:simplePos x="0" y="0"/>
            <wp:positionH relativeFrom="column">
              <wp:posOffset>4152900</wp:posOffset>
            </wp:positionH>
            <wp:positionV relativeFrom="paragraph">
              <wp:posOffset>-108585</wp:posOffset>
            </wp:positionV>
            <wp:extent cx="1464310" cy="1390650"/>
            <wp:effectExtent l="0" t="0" r="0" b="0"/>
            <wp:wrapSquare wrapText="bothSides"/>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1464310" cy="13906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B0633" w:rsidRPr="00723BC1">
        <w:rPr>
          <w:rFonts w:ascii="Times New Roman" w:hAnsi="Times New Roman" w:cs="Times New Roman"/>
        </w:rPr>
        <w:t>2</w:t>
      </w:r>
      <w:r w:rsidR="007B0633" w:rsidRPr="00723BC1">
        <w:rPr>
          <w:rFonts w:ascii="Times New Roman" w:hAnsi="Times New Roman" w:cs="Times New Roman"/>
        </w:rPr>
        <w:t>、</w:t>
      </w:r>
      <w:r w:rsidR="00CD71ED" w:rsidRPr="00723BC1">
        <w:rPr>
          <w:rFonts w:ascii="Times New Roman" w:hAnsi="Times New Roman" w:cs="Times New Roman"/>
        </w:rPr>
        <w:t>在汽车驾驶室内，驾驶员通过左右两侧后视镜观察，有看不到的区域（盲区），人或其他车辆应尽量避免进入盲区</w:t>
      </w:r>
      <w:r w:rsidR="00CD71ED" w:rsidRPr="00723BC1">
        <w:rPr>
          <w:rFonts w:ascii="Times New Roman" w:hAnsi="Times New Roman" w:cs="Times New Roman" w:hint="eastAsia"/>
        </w:rPr>
        <w:t>。</w:t>
      </w:r>
      <w:r w:rsidR="00CD71ED" w:rsidRPr="00723BC1">
        <w:rPr>
          <w:rFonts w:ascii="Times New Roman" w:hAnsi="Times New Roman" w:cs="Times New Roman"/>
        </w:rPr>
        <w:t>如图，</w:t>
      </w:r>
      <w:r w:rsidR="00CD71ED" w:rsidRPr="00723BC1">
        <w:rPr>
          <w:rFonts w:ascii="Times New Roman" w:hAnsi="Times New Roman" w:cs="Times New Roman"/>
        </w:rPr>
        <w:t>S</w:t>
      </w:r>
      <w:r w:rsidR="00CD71ED" w:rsidRPr="00723BC1">
        <w:rPr>
          <w:rFonts w:ascii="Times New Roman" w:hAnsi="Times New Roman" w:cs="Times New Roman"/>
        </w:rPr>
        <w:t>为驾驶员眼睛位置，</w:t>
      </w:r>
      <w:r w:rsidR="00CD71ED" w:rsidRPr="00723BC1">
        <w:rPr>
          <w:rFonts w:ascii="Times New Roman" w:hAnsi="Times New Roman" w:cs="Times New Roman"/>
        </w:rPr>
        <w:t>MN</w:t>
      </w:r>
      <w:r w:rsidR="00CD71ED" w:rsidRPr="00723BC1">
        <w:rPr>
          <w:rFonts w:ascii="Times New Roman" w:hAnsi="Times New Roman" w:cs="Times New Roman"/>
        </w:rPr>
        <w:t>为左侧后视镜左右两边界点，请</w:t>
      </w:r>
      <w:proofErr w:type="gramStart"/>
      <w:r w:rsidR="00CD71ED" w:rsidRPr="00723BC1">
        <w:rPr>
          <w:rFonts w:ascii="Times New Roman" w:hAnsi="Times New Roman" w:cs="Times New Roman"/>
        </w:rPr>
        <w:t>作出</w:t>
      </w:r>
      <w:proofErr w:type="gramEnd"/>
      <w:r w:rsidR="00CD71ED" w:rsidRPr="00723BC1">
        <w:rPr>
          <w:rFonts w:ascii="Times New Roman" w:hAnsi="Times New Roman" w:cs="Times New Roman"/>
        </w:rPr>
        <w:t>反射光线</w:t>
      </w:r>
      <w:r w:rsidR="00CD71ED" w:rsidRPr="00723BC1">
        <w:rPr>
          <w:rFonts w:ascii="Times New Roman" w:hAnsi="Times New Roman" w:cs="Times New Roman"/>
        </w:rPr>
        <w:t>NS</w:t>
      </w:r>
      <w:r w:rsidR="00CD71ED" w:rsidRPr="00723BC1">
        <w:rPr>
          <w:rFonts w:ascii="Times New Roman" w:hAnsi="Times New Roman" w:cs="Times New Roman"/>
        </w:rPr>
        <w:t>的入射光线，并标出</w:t>
      </w:r>
      <w:r w:rsidR="00CD71ED" w:rsidRPr="00723BC1">
        <w:rPr>
          <w:rFonts w:ascii="Times New Roman" w:hAnsi="Times New Roman" w:cs="Times New Roman"/>
        </w:rPr>
        <w:t>BM</w:t>
      </w:r>
      <w:r w:rsidR="00CD71ED" w:rsidRPr="00723BC1">
        <w:rPr>
          <w:rFonts w:ascii="Times New Roman" w:hAnsi="Times New Roman" w:cs="Times New Roman"/>
        </w:rPr>
        <w:t>到车左侧（虚线所示）之间的盲区</w:t>
      </w:r>
      <w:r w:rsidR="00CD71ED" w:rsidRPr="00723BC1">
        <w:rPr>
          <w:rFonts w:ascii="Times New Roman" w:hAnsi="Times New Roman" w:cs="Times New Roman" w:hint="eastAsia"/>
        </w:rPr>
        <w:t>。</w:t>
      </w:r>
    </w:p>
    <w:p w:rsidR="007C5238" w:rsidRPr="00723BC1" w:rsidRDefault="007C5238" w:rsidP="00285104">
      <w:pPr>
        <w:spacing w:line="400" w:lineRule="exact"/>
        <w:rPr>
          <w:rFonts w:ascii="Times New Roman" w:hAnsi="Times New Roman" w:cs="Times New Roman"/>
          <w:color w:val="FF0000"/>
          <w:szCs w:val="21"/>
        </w:rPr>
      </w:pPr>
    </w:p>
    <w:p w:rsidR="00CD71ED" w:rsidRPr="00723BC1" w:rsidRDefault="00CB3F87" w:rsidP="00CB3F87">
      <w:pPr>
        <w:spacing w:line="400" w:lineRule="exact"/>
        <w:rPr>
          <w:rFonts w:ascii="Times New Roman" w:hAnsi="Times New Roman" w:cs="Times New Roman"/>
        </w:rPr>
      </w:pPr>
      <w:r w:rsidRPr="00723BC1">
        <w:rPr>
          <w:noProof/>
        </w:rPr>
        <w:drawing>
          <wp:anchor distT="0" distB="0" distL="114300" distR="114300" simplePos="0" relativeHeight="251740160" behindDoc="0" locked="0" layoutInCell="1" allowOverlap="1" wp14:anchorId="797472AA" wp14:editId="035FEE9B">
            <wp:simplePos x="0" y="0"/>
            <wp:positionH relativeFrom="column">
              <wp:posOffset>4462145</wp:posOffset>
            </wp:positionH>
            <wp:positionV relativeFrom="paragraph">
              <wp:posOffset>67310</wp:posOffset>
            </wp:positionV>
            <wp:extent cx="1156335" cy="704850"/>
            <wp:effectExtent l="0" t="0" r="0" b="0"/>
            <wp:wrapSquare wrapText="bothSides"/>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a:xfrm>
                      <a:off x="0" y="0"/>
                      <a:ext cx="1156335" cy="7048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7B0633" w:rsidRPr="00723BC1">
        <w:rPr>
          <w:rFonts w:ascii="Times New Roman" w:hAnsi="Times New Roman" w:cs="Times New Roman"/>
        </w:rPr>
        <w:t>3</w:t>
      </w:r>
      <w:r w:rsidR="007B0633" w:rsidRPr="00723BC1">
        <w:rPr>
          <w:rFonts w:ascii="Times New Roman" w:hAnsi="Times New Roman" w:cs="Times New Roman"/>
        </w:rPr>
        <w:t>、</w:t>
      </w:r>
      <w:r w:rsidR="00CD71ED" w:rsidRPr="00723BC1">
        <w:rPr>
          <w:rFonts w:ascii="Times New Roman" w:hAnsi="Times New Roman" w:cs="Times New Roman"/>
        </w:rPr>
        <w:t>如图所示，早晨的太阳光斜射到一块水平放置的平面镜上，经镜面反射后，反射角为</w:t>
      </w:r>
      <w:r w:rsidR="00CD71ED" w:rsidRPr="00723BC1">
        <w:rPr>
          <w:rFonts w:ascii="Times New Roman" w:hAnsi="Times New Roman" w:cs="Times New Roman" w:hint="eastAsia"/>
        </w:rPr>
        <w:t>__________</w:t>
      </w:r>
      <w:r w:rsidR="00CD71ED" w:rsidRPr="00723BC1">
        <w:rPr>
          <w:rFonts w:ascii="Times New Roman" w:hAnsi="Times New Roman" w:cs="Times New Roman"/>
        </w:rPr>
        <w:t>，随着时间的推移，从早晨到中午，反射角将</w:t>
      </w:r>
      <w:r w:rsidR="00CD71ED" w:rsidRPr="00723BC1">
        <w:rPr>
          <w:rFonts w:ascii="Times New Roman" w:hAnsi="Times New Roman" w:cs="Times New Roman" w:hint="eastAsia"/>
        </w:rPr>
        <w:t>_______________</w:t>
      </w:r>
      <w:r w:rsidR="00CD71ED" w:rsidRPr="00723BC1">
        <w:rPr>
          <w:rFonts w:ascii="Times New Roman" w:hAnsi="Times New Roman" w:cs="Times New Roman"/>
        </w:rPr>
        <w:t>（选</w:t>
      </w:r>
      <w:r w:rsidR="00CD71ED" w:rsidRPr="00723BC1">
        <w:rPr>
          <w:rFonts w:asciiTheme="minorEastAsia" w:hAnsiTheme="minorEastAsia" w:cs="Times New Roman"/>
        </w:rPr>
        <w:t>填“增大”、“不变”或“减小”</w:t>
      </w:r>
      <w:r w:rsidR="00CD71ED" w:rsidRPr="00723BC1">
        <w:rPr>
          <w:rFonts w:ascii="Times New Roman" w:hAnsi="Times New Roman" w:cs="Times New Roman"/>
        </w:rPr>
        <w:t>）</w:t>
      </w:r>
      <w:r w:rsidR="00CD71ED" w:rsidRPr="00723BC1">
        <w:rPr>
          <w:rFonts w:ascii="Times New Roman" w:hAnsi="Times New Roman" w:cs="Times New Roman" w:hint="eastAsia"/>
        </w:rPr>
        <w:t>。</w:t>
      </w:r>
    </w:p>
    <w:p w:rsidR="007B0633" w:rsidRPr="00723BC1" w:rsidRDefault="007B0633" w:rsidP="00285104">
      <w:pPr>
        <w:spacing w:line="400" w:lineRule="exact"/>
        <w:rPr>
          <w:rFonts w:ascii="Times New Roman" w:hAnsi="Times New Roman" w:cs="Times New Roman"/>
        </w:rPr>
      </w:pPr>
    </w:p>
    <w:p w:rsidR="007B0633" w:rsidRPr="00723BC1" w:rsidRDefault="007B0633" w:rsidP="00285104">
      <w:pPr>
        <w:spacing w:line="400" w:lineRule="exact"/>
        <w:rPr>
          <w:rFonts w:ascii="Times New Roman" w:hAnsi="Times New Roman" w:cs="Times New Roman"/>
        </w:rPr>
      </w:pPr>
      <w:r w:rsidRPr="00723BC1">
        <w:rPr>
          <w:rFonts w:ascii="Times New Roman" w:hAnsi="Times New Roman" w:cs="Times New Roman"/>
        </w:rPr>
        <w:t>4</w:t>
      </w:r>
      <w:r w:rsidRPr="00723BC1">
        <w:rPr>
          <w:rFonts w:ascii="Times New Roman" w:hAnsi="Times New Roman" w:cs="Times New Roman"/>
        </w:rPr>
        <w:t>、</w:t>
      </w:r>
      <w:r w:rsidR="002E5B11" w:rsidRPr="00723BC1">
        <w:rPr>
          <w:rFonts w:ascii="Times New Roman" w:hAnsi="Times New Roman" w:cs="Times New Roman" w:hint="eastAsia"/>
        </w:rPr>
        <w:t>下列四个选项中哪个不是光源</w:t>
      </w:r>
      <w:r w:rsidR="002E5B11" w:rsidRPr="00723BC1">
        <w:rPr>
          <w:rFonts w:ascii="Times New Roman" w:hAnsi="Times New Roman" w:cs="Times New Roman" w:hint="eastAsia"/>
        </w:rPr>
        <w:tab/>
      </w:r>
      <w:r w:rsidR="002E5B11" w:rsidRPr="00723BC1">
        <w:rPr>
          <w:rFonts w:ascii="Times New Roman" w:hAnsi="Times New Roman" w:cs="Times New Roman" w:hint="eastAsia"/>
        </w:rPr>
        <w:t>（</w:t>
      </w:r>
      <w:r w:rsidR="002E5B11" w:rsidRPr="00723BC1">
        <w:rPr>
          <w:rFonts w:ascii="Times New Roman" w:hAnsi="Times New Roman" w:cs="Times New Roman" w:hint="eastAsia"/>
        </w:rPr>
        <w:tab/>
      </w:r>
      <w:r w:rsidR="002E5B11" w:rsidRPr="00723BC1">
        <w:rPr>
          <w:rFonts w:ascii="Times New Roman" w:hAnsi="Times New Roman" w:cs="Times New Roman" w:hint="eastAsia"/>
        </w:rPr>
        <w:tab/>
      </w:r>
      <w:r w:rsidR="002E5B11" w:rsidRPr="00723BC1">
        <w:rPr>
          <w:rFonts w:ascii="Times New Roman" w:hAnsi="Times New Roman" w:cs="Times New Roman" w:hint="eastAsia"/>
        </w:rPr>
        <w:t>）</w:t>
      </w:r>
    </w:p>
    <w:p w:rsidR="002E5B11" w:rsidRPr="00723BC1" w:rsidRDefault="002E5B11" w:rsidP="00285104">
      <w:pPr>
        <w:spacing w:line="400" w:lineRule="exact"/>
        <w:rPr>
          <w:rFonts w:ascii="Times New Roman" w:hAnsi="Times New Roman" w:cs="Times New Roman"/>
        </w:rPr>
      </w:pPr>
      <w:r w:rsidRPr="00723BC1">
        <w:rPr>
          <w:rFonts w:ascii="Times New Roman" w:hAnsi="Times New Roman" w:cs="Times New Roman" w:hint="eastAsia"/>
        </w:rPr>
        <w:tab/>
        <w:t>A</w:t>
      </w:r>
      <w:r w:rsidRPr="00723BC1">
        <w:rPr>
          <w:rFonts w:ascii="Times New Roman" w:hAnsi="Times New Roman" w:cs="Times New Roman" w:hint="eastAsia"/>
        </w:rPr>
        <w:t>．太阳</w:t>
      </w:r>
      <w:r w:rsidRP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hint="eastAsia"/>
        </w:rPr>
        <w:tab/>
        <w:t>B</w:t>
      </w:r>
      <w:r w:rsidRPr="00723BC1">
        <w:rPr>
          <w:rFonts w:ascii="Times New Roman" w:hAnsi="Times New Roman" w:cs="Times New Roman" w:hint="eastAsia"/>
        </w:rPr>
        <w:t>．月亮</w:t>
      </w:r>
      <w:r w:rsidRP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hint="eastAsia"/>
        </w:rPr>
        <w:tab/>
        <w:t>C</w:t>
      </w:r>
      <w:r w:rsidRPr="00723BC1">
        <w:rPr>
          <w:rFonts w:ascii="Times New Roman" w:hAnsi="Times New Roman" w:cs="Times New Roman" w:hint="eastAsia"/>
        </w:rPr>
        <w:t>．恒星</w:t>
      </w:r>
      <w:r w:rsidRP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hint="eastAsia"/>
        </w:rPr>
        <w:tab/>
        <w:t>D</w:t>
      </w:r>
      <w:r w:rsidRPr="00723BC1">
        <w:rPr>
          <w:rFonts w:ascii="Times New Roman" w:hAnsi="Times New Roman" w:cs="Times New Roman" w:hint="eastAsia"/>
        </w:rPr>
        <w:t>．萤火虫</w:t>
      </w:r>
    </w:p>
    <w:p w:rsidR="007B0633" w:rsidRPr="00723BC1" w:rsidRDefault="007B0633" w:rsidP="00285104">
      <w:pPr>
        <w:spacing w:line="400" w:lineRule="exact"/>
        <w:rPr>
          <w:rFonts w:ascii="Times New Roman" w:hAnsi="Times New Roman" w:cs="Times New Roman"/>
        </w:rPr>
      </w:pPr>
    </w:p>
    <w:p w:rsidR="005133F0" w:rsidRPr="00723BC1" w:rsidRDefault="009F73CB" w:rsidP="005133F0">
      <w:pPr>
        <w:spacing w:line="400" w:lineRule="exact"/>
        <w:rPr>
          <w:rFonts w:ascii="Times New Roman" w:hAnsi="Times New Roman" w:cs="Times New Roman"/>
        </w:rPr>
      </w:pPr>
      <w:r w:rsidRPr="00723BC1">
        <w:rPr>
          <w:rFonts w:ascii="Times New Roman" w:hAnsi="Times New Roman" w:cs="Times New Roman" w:hint="eastAsia"/>
        </w:rPr>
        <w:t>5</w:t>
      </w:r>
      <w:r w:rsidR="007B0633" w:rsidRPr="00723BC1">
        <w:rPr>
          <w:rFonts w:ascii="Times New Roman" w:hAnsi="Times New Roman" w:cs="Times New Roman"/>
        </w:rPr>
        <w:t>、</w:t>
      </w:r>
      <w:r w:rsidR="00593596" w:rsidRPr="00723BC1">
        <w:rPr>
          <w:rFonts w:ascii="Times New Roman" w:hAnsi="Times New Roman" w:cs="Times New Roman"/>
        </w:rPr>
        <w:t>解放军的防空雷达发现有敌机入侵，立即实施雷达跟踪监视．已知雷达从发射出无线电波到收到敌机反射回来的无线电波所用的时间为</w:t>
      </w:r>
      <w:r w:rsidR="00593596" w:rsidRPr="00723BC1">
        <w:rPr>
          <w:rFonts w:ascii="Times New Roman" w:hAnsi="Times New Roman" w:cs="Times New Roman"/>
        </w:rPr>
        <w:t>4</w:t>
      </w:r>
      <w:r w:rsidR="00593596" w:rsidRPr="00723BC1">
        <w:rPr>
          <w:rFonts w:ascii="Times New Roman" w:hAnsi="Times New Roman" w:cs="Times New Roman" w:hint="eastAsia"/>
        </w:rPr>
        <w:t>×</w:t>
      </w:r>
      <w:r w:rsidR="00593596" w:rsidRPr="00723BC1">
        <w:rPr>
          <w:rFonts w:ascii="Times New Roman" w:hAnsi="Times New Roman" w:cs="Times New Roman"/>
        </w:rPr>
        <w:t>10</w:t>
      </w:r>
      <w:r w:rsidR="00593596" w:rsidRPr="00723BC1">
        <w:rPr>
          <w:rFonts w:ascii="Times New Roman" w:hAnsi="Times New Roman" w:cs="Times New Roman"/>
          <w:vertAlign w:val="superscript"/>
        </w:rPr>
        <w:t>﹣</w:t>
      </w:r>
      <w:r w:rsidR="00593596" w:rsidRPr="00723BC1">
        <w:rPr>
          <w:rFonts w:ascii="Times New Roman" w:hAnsi="Times New Roman" w:cs="Times New Roman"/>
          <w:vertAlign w:val="superscript"/>
        </w:rPr>
        <w:t>4</w:t>
      </w:r>
      <w:r w:rsidR="002F0740" w:rsidRPr="00723BC1">
        <w:rPr>
          <w:rFonts w:ascii="Times New Roman" w:hAnsi="Times New Roman" w:cs="Times New Roman" w:hint="eastAsia"/>
        </w:rPr>
        <w:t>s</w:t>
      </w:r>
      <w:r w:rsidR="00593596" w:rsidRPr="00723BC1">
        <w:rPr>
          <w:rFonts w:ascii="Times New Roman" w:hAnsi="Times New Roman" w:cs="Times New Roman"/>
        </w:rPr>
        <w:t>，无线电波在空气中的传播速度近似等于光在真空中的传播速度，即约为</w:t>
      </w:r>
      <w:r w:rsidR="00593596" w:rsidRPr="00723BC1">
        <w:rPr>
          <w:rFonts w:ascii="Times New Roman" w:hAnsi="Times New Roman" w:cs="Times New Roman" w:hint="eastAsia"/>
        </w:rPr>
        <w:t>____________</w:t>
      </w:r>
      <w:r w:rsidR="00593596" w:rsidRPr="00723BC1">
        <w:rPr>
          <w:rFonts w:ascii="Times New Roman" w:hAnsi="Times New Roman" w:cs="Times New Roman"/>
        </w:rPr>
        <w:t>km/s</w:t>
      </w:r>
      <w:r w:rsidR="00593596" w:rsidRPr="00723BC1">
        <w:rPr>
          <w:rFonts w:ascii="Times New Roman" w:hAnsi="Times New Roman" w:cs="Times New Roman"/>
        </w:rPr>
        <w:t>，那么敌机离雷达站的距离约为</w:t>
      </w:r>
      <w:r w:rsidR="00593596" w:rsidRPr="00723BC1">
        <w:rPr>
          <w:rFonts w:ascii="Times New Roman" w:hAnsi="Times New Roman" w:cs="Times New Roman" w:hint="eastAsia"/>
        </w:rPr>
        <w:t>_________</w:t>
      </w:r>
      <w:r w:rsidR="00593596" w:rsidRPr="00723BC1">
        <w:rPr>
          <w:rFonts w:ascii="Times New Roman" w:hAnsi="Times New Roman" w:cs="Times New Roman"/>
        </w:rPr>
        <w:t>km</w:t>
      </w:r>
      <w:r w:rsidR="00593596" w:rsidRPr="00723BC1">
        <w:rPr>
          <w:rFonts w:ascii="Times New Roman" w:hAnsi="Times New Roman" w:cs="Times New Roman" w:hint="eastAsia"/>
        </w:rPr>
        <w:t>。</w:t>
      </w:r>
    </w:p>
    <w:p w:rsidR="00D4203D" w:rsidRPr="00723BC1" w:rsidRDefault="00D4203D" w:rsidP="00285104">
      <w:pPr>
        <w:spacing w:line="400" w:lineRule="exact"/>
        <w:rPr>
          <w:rFonts w:ascii="Times New Roman" w:hAnsi="Times New Roman" w:cs="Times New Roman"/>
        </w:rPr>
      </w:pPr>
    </w:p>
    <w:p w:rsidR="007B0633" w:rsidRPr="00723BC1" w:rsidRDefault="009F73CB" w:rsidP="00285104">
      <w:pPr>
        <w:spacing w:line="400" w:lineRule="exact"/>
        <w:rPr>
          <w:rFonts w:ascii="Times New Roman" w:hAnsi="Times New Roman" w:cs="Times New Roman"/>
        </w:rPr>
      </w:pPr>
      <w:r w:rsidRPr="00723BC1">
        <w:rPr>
          <w:rFonts w:ascii="Times New Roman" w:hAnsi="Times New Roman" w:cs="Times New Roman" w:hint="eastAsia"/>
        </w:rPr>
        <w:t>6</w:t>
      </w:r>
      <w:r w:rsidR="007B0633" w:rsidRPr="00723BC1">
        <w:rPr>
          <w:rFonts w:ascii="Times New Roman" w:hAnsi="Times New Roman" w:cs="Times New Roman"/>
        </w:rPr>
        <w:t>、</w:t>
      </w:r>
      <w:r w:rsidR="008058D7" w:rsidRPr="00723BC1">
        <w:rPr>
          <w:rFonts w:ascii="Times New Roman" w:hAnsi="Times New Roman" w:cs="Times New Roman" w:hint="eastAsia"/>
        </w:rPr>
        <w:t>关于光线，下列说法正确的是</w:t>
      </w:r>
      <w:r w:rsidR="008058D7" w:rsidRPr="00723BC1">
        <w:rPr>
          <w:rFonts w:ascii="Times New Roman" w:hAnsi="Times New Roman" w:cs="Times New Roman" w:hint="eastAsia"/>
        </w:rPr>
        <w:tab/>
      </w:r>
      <w:r w:rsidR="008058D7" w:rsidRPr="00723BC1">
        <w:rPr>
          <w:rFonts w:ascii="Times New Roman" w:hAnsi="Times New Roman" w:cs="Times New Roman" w:hint="eastAsia"/>
        </w:rPr>
        <w:t>（</w:t>
      </w:r>
      <w:r w:rsidR="008058D7" w:rsidRPr="00723BC1">
        <w:rPr>
          <w:rFonts w:ascii="Times New Roman" w:hAnsi="Times New Roman" w:cs="Times New Roman" w:hint="eastAsia"/>
        </w:rPr>
        <w:tab/>
      </w:r>
      <w:r w:rsidR="008058D7" w:rsidRPr="00723BC1">
        <w:rPr>
          <w:rFonts w:ascii="Times New Roman" w:hAnsi="Times New Roman" w:cs="Times New Roman" w:hint="eastAsia"/>
        </w:rPr>
        <w:tab/>
      </w:r>
      <w:r w:rsidR="008058D7" w:rsidRPr="00723BC1">
        <w:rPr>
          <w:rFonts w:ascii="Times New Roman" w:hAnsi="Times New Roman" w:cs="Times New Roman" w:hint="eastAsia"/>
        </w:rPr>
        <w:t>）</w:t>
      </w:r>
    </w:p>
    <w:p w:rsidR="008058D7" w:rsidRPr="00723BC1" w:rsidRDefault="008058D7" w:rsidP="008058D7">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A</w:t>
      </w:r>
      <w:r w:rsidRPr="00723BC1">
        <w:rPr>
          <w:rFonts w:ascii="Times New Roman" w:hAnsi="Times New Roman" w:cs="Times New Roman"/>
        </w:rPr>
        <w:t>．光线是光源发出的</w:t>
      </w:r>
      <w:r w:rsidRPr="00723BC1">
        <w:rPr>
          <w:rFonts w:ascii="Times New Roman" w:hAnsi="Times New Roman" w:cs="Times New Roman"/>
        </w:rPr>
        <w:tab/>
      </w:r>
      <w:r w:rsidRP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hint="eastAsia"/>
        </w:rPr>
        <w:tab/>
      </w:r>
      <w:r w:rsidR="00CB3F87" w:rsidRPr="00723BC1">
        <w:rPr>
          <w:rFonts w:ascii="Times New Roman" w:hAnsi="Times New Roman" w:cs="Times New Roman" w:hint="eastAsia"/>
        </w:rPr>
        <w:tab/>
      </w:r>
      <w:r w:rsidR="00CB3F87" w:rsidRPr="00723BC1">
        <w:rPr>
          <w:rFonts w:ascii="Times New Roman" w:hAnsi="Times New Roman" w:cs="Times New Roman" w:hint="eastAsia"/>
        </w:rPr>
        <w:tab/>
      </w:r>
      <w:r w:rsidRPr="00723BC1">
        <w:rPr>
          <w:rFonts w:ascii="Times New Roman" w:hAnsi="Times New Roman" w:cs="Times New Roman"/>
        </w:rPr>
        <w:t>B</w:t>
      </w:r>
      <w:r w:rsidRPr="00723BC1">
        <w:rPr>
          <w:rFonts w:ascii="Times New Roman" w:hAnsi="Times New Roman" w:cs="Times New Roman"/>
        </w:rPr>
        <w:t>．光线是科技工作者创造的</w:t>
      </w:r>
    </w:p>
    <w:p w:rsidR="008058D7" w:rsidRPr="00723BC1" w:rsidRDefault="008058D7" w:rsidP="00285104">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C</w:t>
      </w:r>
      <w:r w:rsidRPr="00723BC1">
        <w:rPr>
          <w:rFonts w:ascii="Times New Roman" w:hAnsi="Times New Roman" w:cs="Times New Roman"/>
        </w:rPr>
        <w:t>．带有箭头的直线才是光线</w:t>
      </w:r>
      <w:r w:rsidRPr="00723BC1">
        <w:rPr>
          <w:rFonts w:ascii="Times New Roman" w:hAnsi="Times New Roman" w:cs="Times New Roman"/>
        </w:rPr>
        <w:tab/>
      </w:r>
      <w:r w:rsidRPr="00723BC1">
        <w:rPr>
          <w:rFonts w:ascii="Times New Roman" w:hAnsi="Times New Roman" w:cs="Times New Roman" w:hint="eastAsia"/>
        </w:rPr>
        <w:tab/>
      </w:r>
      <w:r w:rsidR="00CB3F87" w:rsidRPr="00723BC1">
        <w:rPr>
          <w:rFonts w:ascii="Times New Roman" w:hAnsi="Times New Roman" w:cs="Times New Roman" w:hint="eastAsia"/>
        </w:rPr>
        <w:tab/>
      </w:r>
      <w:r w:rsidR="00CB3F87" w:rsidRPr="00723BC1">
        <w:rPr>
          <w:rFonts w:ascii="Times New Roman" w:hAnsi="Times New Roman" w:cs="Times New Roman" w:hint="eastAsia"/>
        </w:rPr>
        <w:tab/>
      </w:r>
      <w:r w:rsidRPr="00723BC1">
        <w:rPr>
          <w:rFonts w:ascii="Times New Roman" w:hAnsi="Times New Roman" w:cs="Times New Roman"/>
        </w:rPr>
        <w:t>D</w:t>
      </w:r>
      <w:r w:rsidRPr="00723BC1">
        <w:rPr>
          <w:rFonts w:ascii="Times New Roman" w:hAnsi="Times New Roman" w:cs="Times New Roman"/>
        </w:rPr>
        <w:t>．以上说法都是正确的</w:t>
      </w:r>
    </w:p>
    <w:p w:rsidR="007B0633" w:rsidRPr="00723BC1" w:rsidRDefault="007B0633" w:rsidP="00285104">
      <w:pPr>
        <w:spacing w:line="400" w:lineRule="exact"/>
        <w:rPr>
          <w:rFonts w:ascii="Times New Roman" w:hAnsi="Times New Roman" w:cs="Times New Roman"/>
        </w:rPr>
      </w:pPr>
    </w:p>
    <w:p w:rsidR="00457AF6" w:rsidRPr="00723BC1" w:rsidRDefault="009F73CB" w:rsidP="00285104">
      <w:pPr>
        <w:spacing w:line="400" w:lineRule="exact"/>
        <w:rPr>
          <w:rFonts w:ascii="Times New Roman" w:hAnsi="Times New Roman" w:cs="Times New Roman"/>
        </w:rPr>
      </w:pPr>
      <w:r w:rsidRPr="00723BC1">
        <w:rPr>
          <w:rFonts w:ascii="Times New Roman" w:hAnsi="Times New Roman" w:cs="Times New Roman" w:hint="eastAsia"/>
        </w:rPr>
        <w:t>7</w:t>
      </w:r>
      <w:r w:rsidR="007B0633" w:rsidRPr="00723BC1">
        <w:rPr>
          <w:rFonts w:ascii="Times New Roman" w:hAnsi="Times New Roman" w:cs="Times New Roman"/>
        </w:rPr>
        <w:t>、</w:t>
      </w:r>
      <w:r w:rsidR="00522AA6" w:rsidRPr="00723BC1">
        <w:rPr>
          <w:rFonts w:ascii="Times New Roman" w:hAnsi="Times New Roman" w:cs="Times New Roman"/>
        </w:rPr>
        <w:t>外区中学生运动会会场上将要进行百米赛跑，计时员为了使计时准确，通常在下列哪一个时刻开始计时</w:t>
      </w:r>
      <w:r w:rsidR="00522AA6" w:rsidRPr="00723BC1">
        <w:rPr>
          <w:rFonts w:ascii="Times New Roman" w:hAnsi="Times New Roman" w:cs="Times New Roman" w:hint="eastAsia"/>
        </w:rPr>
        <w:tab/>
      </w:r>
      <w:r w:rsidR="00522AA6" w:rsidRPr="00723BC1">
        <w:rPr>
          <w:rFonts w:ascii="Times New Roman" w:hAnsi="Times New Roman" w:cs="Times New Roman"/>
        </w:rPr>
        <w:t>（</w:t>
      </w:r>
      <w:r w:rsidR="00522AA6" w:rsidRPr="00723BC1">
        <w:rPr>
          <w:rFonts w:ascii="Times New Roman" w:hAnsi="Times New Roman" w:cs="Times New Roman" w:hint="eastAsia"/>
        </w:rPr>
        <w:tab/>
      </w:r>
      <w:r w:rsidR="00522AA6" w:rsidRPr="00723BC1">
        <w:rPr>
          <w:rFonts w:ascii="Times New Roman" w:hAnsi="Times New Roman" w:cs="Times New Roman" w:hint="eastAsia"/>
        </w:rPr>
        <w:tab/>
      </w:r>
      <w:r w:rsidR="00522AA6" w:rsidRPr="00723BC1">
        <w:rPr>
          <w:rFonts w:ascii="Times New Roman" w:hAnsi="Times New Roman" w:cs="Times New Roman"/>
        </w:rPr>
        <w:t>）</w:t>
      </w:r>
    </w:p>
    <w:p w:rsidR="00522AA6" w:rsidRPr="00723BC1" w:rsidRDefault="00522AA6" w:rsidP="00522AA6">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A</w:t>
      </w:r>
      <w:r w:rsidRPr="00723BC1">
        <w:rPr>
          <w:rFonts w:ascii="Times New Roman" w:hAnsi="Times New Roman" w:cs="Times New Roman"/>
        </w:rPr>
        <w:t>．听见发令枪声时</w:t>
      </w:r>
      <w:r w:rsidRPr="00723BC1">
        <w:rPr>
          <w:rFonts w:ascii="Times New Roman" w:hAnsi="Times New Roman" w:cs="Times New Roman"/>
        </w:rPr>
        <w:tab/>
      </w:r>
      <w:r w:rsidRPr="00723BC1">
        <w:rPr>
          <w:rFonts w:ascii="Times New Roman" w:hAnsi="Times New Roman" w:cs="Times New Roman" w:hint="eastAsia"/>
        </w:rPr>
        <w:tab/>
      </w:r>
      <w:r w:rsidRPr="00723BC1">
        <w:rPr>
          <w:rFonts w:ascii="Times New Roman" w:hAnsi="Times New Roman" w:cs="Times New Roman" w:hint="eastAsia"/>
        </w:rPr>
        <w:tab/>
      </w:r>
      <w:r w:rsidR="00CB3F87" w:rsidRPr="00723BC1">
        <w:rPr>
          <w:rFonts w:ascii="Times New Roman" w:hAnsi="Times New Roman" w:cs="Times New Roman" w:hint="eastAsia"/>
        </w:rPr>
        <w:tab/>
      </w:r>
      <w:r w:rsidR="00CB3F87" w:rsidRP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rPr>
        <w:t>B</w:t>
      </w:r>
      <w:r w:rsidRPr="00723BC1">
        <w:rPr>
          <w:rFonts w:ascii="Times New Roman" w:hAnsi="Times New Roman" w:cs="Times New Roman"/>
        </w:rPr>
        <w:t>．看到发令枪冒烟时</w:t>
      </w:r>
    </w:p>
    <w:p w:rsidR="00522AA6" w:rsidRPr="00723BC1" w:rsidRDefault="00522AA6" w:rsidP="00285104">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C</w:t>
      </w:r>
      <w:r w:rsidRPr="00723BC1">
        <w:rPr>
          <w:rFonts w:ascii="Times New Roman" w:hAnsi="Times New Roman" w:cs="Times New Roman"/>
        </w:rPr>
        <w:t>．看到运动员起跑时</w:t>
      </w:r>
      <w:r w:rsidRP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hint="eastAsia"/>
        </w:rPr>
        <w:tab/>
      </w:r>
      <w:r w:rsidR="00CB3F87" w:rsidRPr="00723BC1">
        <w:rPr>
          <w:rFonts w:ascii="Times New Roman" w:hAnsi="Times New Roman" w:cs="Times New Roman" w:hint="eastAsia"/>
        </w:rPr>
        <w:tab/>
      </w:r>
      <w:r w:rsidR="00CB3F87" w:rsidRPr="00723BC1">
        <w:rPr>
          <w:rFonts w:ascii="Times New Roman" w:hAnsi="Times New Roman" w:cs="Times New Roman" w:hint="eastAsia"/>
        </w:rPr>
        <w:tab/>
      </w:r>
      <w:r w:rsidRPr="00723BC1">
        <w:rPr>
          <w:rFonts w:ascii="Times New Roman" w:hAnsi="Times New Roman" w:cs="Times New Roman"/>
        </w:rPr>
        <w:tab/>
        <w:t>D</w:t>
      </w:r>
      <w:r w:rsidRPr="00723BC1">
        <w:rPr>
          <w:rFonts w:ascii="Times New Roman" w:hAnsi="Times New Roman" w:cs="Times New Roman"/>
        </w:rPr>
        <w:t>．上述时刻都可以</w:t>
      </w:r>
    </w:p>
    <w:p w:rsidR="007B0633" w:rsidRPr="00723BC1" w:rsidRDefault="007B0633" w:rsidP="00285104">
      <w:pPr>
        <w:spacing w:line="400" w:lineRule="exact"/>
        <w:rPr>
          <w:rFonts w:ascii="Times New Roman" w:hAnsi="Times New Roman" w:cs="Times New Roman"/>
        </w:rPr>
      </w:pPr>
    </w:p>
    <w:p w:rsidR="00522AA6" w:rsidRPr="00723BC1" w:rsidRDefault="009F73CB" w:rsidP="00522AA6">
      <w:pPr>
        <w:pStyle w:val="ae"/>
        <w:spacing w:line="400" w:lineRule="exact"/>
        <w:rPr>
          <w:rFonts w:ascii="Times New Roman" w:hAnsi="Times New Roman"/>
        </w:rPr>
      </w:pPr>
      <w:r w:rsidRPr="00723BC1">
        <w:rPr>
          <w:rFonts w:ascii="Times New Roman" w:eastAsiaTheme="minorEastAsia" w:hAnsi="Times New Roman" w:hint="eastAsia"/>
        </w:rPr>
        <w:t>8</w:t>
      </w:r>
      <w:r w:rsidR="007B0633" w:rsidRPr="00723BC1">
        <w:rPr>
          <w:rFonts w:ascii="Times New Roman" w:eastAsiaTheme="minorEastAsia" w:hAnsi="Times New Roman"/>
        </w:rPr>
        <w:t>、</w:t>
      </w:r>
      <w:r w:rsidR="00522AA6" w:rsidRPr="00723BC1">
        <w:rPr>
          <w:rFonts w:ascii="Times New Roman" w:hAnsi="Times New Roman"/>
        </w:rPr>
        <w:t>以下物体中，属于光源的是</w:t>
      </w:r>
      <w:r w:rsidR="00522AA6" w:rsidRPr="00723BC1">
        <w:rPr>
          <w:rFonts w:ascii="Times New Roman" w:hAnsi="Times New Roman" w:hint="eastAsia"/>
        </w:rPr>
        <w:tab/>
      </w:r>
      <w:r w:rsidR="00522AA6" w:rsidRPr="00723BC1">
        <w:rPr>
          <w:rFonts w:ascii="Times New Roman" w:hAnsi="Times New Roman"/>
        </w:rPr>
        <w:t>（</w:t>
      </w:r>
      <w:r w:rsidR="00522AA6" w:rsidRPr="00723BC1">
        <w:rPr>
          <w:rFonts w:ascii="Times New Roman" w:hAnsi="Times New Roman" w:hint="eastAsia"/>
        </w:rPr>
        <w:tab/>
      </w:r>
      <w:r w:rsidR="00522AA6" w:rsidRPr="00723BC1">
        <w:rPr>
          <w:rFonts w:ascii="Times New Roman" w:hAnsi="Times New Roman" w:hint="eastAsia"/>
        </w:rPr>
        <w:tab/>
      </w:r>
      <w:r w:rsidR="00522AA6" w:rsidRPr="00723BC1">
        <w:rPr>
          <w:rFonts w:ascii="Times New Roman" w:hAnsi="Times New Roman"/>
        </w:rPr>
        <w:t>）</w:t>
      </w:r>
    </w:p>
    <w:p w:rsidR="00522AA6" w:rsidRPr="00723BC1" w:rsidRDefault="00522AA6" w:rsidP="00522AA6">
      <w:pPr>
        <w:pStyle w:val="ae"/>
        <w:spacing w:line="400" w:lineRule="exact"/>
        <w:rPr>
          <w:rFonts w:ascii="Times New Roman" w:hAnsi="Times New Roman"/>
        </w:rPr>
      </w:pPr>
      <w:r w:rsidRPr="00723BC1">
        <w:rPr>
          <w:rFonts w:ascii="Times New Roman" w:hAnsi="Times New Roman" w:hint="eastAsia"/>
        </w:rPr>
        <w:tab/>
      </w:r>
      <w:r w:rsidRPr="00723BC1">
        <w:rPr>
          <w:rFonts w:ascii="Times New Roman" w:hAnsi="Times New Roman"/>
        </w:rPr>
        <w:t>A</w:t>
      </w:r>
      <w:r w:rsidRPr="00723BC1">
        <w:rPr>
          <w:rFonts w:ascii="Times New Roman" w:hAnsi="Times New Roman"/>
        </w:rPr>
        <w:t>．街道</w:t>
      </w:r>
      <w:r w:rsidRPr="00723BC1">
        <w:rPr>
          <w:rFonts w:asciiTheme="minorEastAsia" w:eastAsiaTheme="minorEastAsia" w:hAnsiTheme="minorEastAsia"/>
        </w:rPr>
        <w:t>边“刺眼”的玻璃幕</w:t>
      </w:r>
      <w:r w:rsidRPr="00723BC1">
        <w:rPr>
          <w:rFonts w:ascii="Times New Roman" w:hAnsi="Times New Roman"/>
        </w:rPr>
        <w:t>墙</w:t>
      </w:r>
      <w:r w:rsidRPr="00723BC1">
        <w:rPr>
          <w:rFonts w:ascii="Times New Roman" w:hAnsi="Times New Roman"/>
        </w:rPr>
        <w:tab/>
      </w:r>
      <w:r w:rsidRPr="00723BC1">
        <w:rPr>
          <w:rFonts w:ascii="Times New Roman" w:hAnsi="Times New Roman" w:hint="eastAsia"/>
        </w:rPr>
        <w:tab/>
      </w:r>
      <w:r w:rsidR="00CB3F87" w:rsidRPr="00723BC1">
        <w:rPr>
          <w:rFonts w:ascii="Times New Roman" w:hAnsi="Times New Roman" w:hint="eastAsia"/>
        </w:rPr>
        <w:tab/>
      </w:r>
      <w:r w:rsidR="00CB3F87" w:rsidRPr="00723BC1">
        <w:rPr>
          <w:rFonts w:ascii="Times New Roman" w:hAnsi="Times New Roman" w:hint="eastAsia"/>
        </w:rPr>
        <w:tab/>
      </w:r>
      <w:r w:rsidRPr="00723BC1">
        <w:rPr>
          <w:rFonts w:ascii="Times New Roman" w:hAnsi="Times New Roman" w:hint="eastAsia"/>
        </w:rPr>
        <w:tab/>
      </w:r>
      <w:r w:rsidRPr="00723BC1">
        <w:rPr>
          <w:rFonts w:ascii="Times New Roman" w:hAnsi="Times New Roman"/>
        </w:rPr>
        <w:t>B</w:t>
      </w:r>
      <w:r w:rsidRPr="00723BC1">
        <w:rPr>
          <w:rFonts w:ascii="Times New Roman" w:hAnsi="Times New Roman"/>
        </w:rPr>
        <w:t>．夜晚朦胧的月亮</w:t>
      </w:r>
    </w:p>
    <w:p w:rsidR="007B0633" w:rsidRDefault="00522AA6" w:rsidP="00285104">
      <w:pPr>
        <w:pStyle w:val="ae"/>
        <w:spacing w:line="400" w:lineRule="exact"/>
        <w:rPr>
          <w:rFonts w:ascii="Times New Roman" w:eastAsiaTheme="minorEastAsia" w:hAnsi="Times New Roman"/>
        </w:rPr>
      </w:pPr>
      <w:r w:rsidRPr="00723BC1">
        <w:rPr>
          <w:rFonts w:ascii="Times New Roman" w:eastAsiaTheme="minorEastAsia" w:hAnsi="Times New Roman" w:hint="eastAsia"/>
        </w:rPr>
        <w:tab/>
      </w:r>
      <w:r w:rsidRPr="00723BC1">
        <w:rPr>
          <w:rFonts w:ascii="Times New Roman" w:eastAsiaTheme="minorEastAsia" w:hAnsi="Times New Roman"/>
        </w:rPr>
        <w:t>C</w:t>
      </w:r>
      <w:r w:rsidRPr="00723BC1">
        <w:rPr>
          <w:rFonts w:ascii="Times New Roman" w:eastAsiaTheme="minorEastAsia" w:hAnsi="Times New Roman"/>
        </w:rPr>
        <w:t>．呈现着彩色图案的投影屏幕</w:t>
      </w:r>
      <w:r w:rsidRPr="00723BC1">
        <w:rPr>
          <w:rFonts w:ascii="Times New Roman" w:eastAsiaTheme="minorEastAsia" w:hAnsi="Times New Roman"/>
        </w:rPr>
        <w:tab/>
      </w:r>
      <w:r w:rsidRPr="00723BC1">
        <w:rPr>
          <w:rFonts w:ascii="Times New Roman" w:eastAsiaTheme="minorEastAsia" w:hAnsi="Times New Roman" w:hint="eastAsia"/>
        </w:rPr>
        <w:tab/>
      </w:r>
      <w:r w:rsidR="00CB3F87" w:rsidRPr="00723BC1">
        <w:rPr>
          <w:rFonts w:ascii="Times New Roman" w:eastAsiaTheme="minorEastAsia" w:hAnsi="Times New Roman" w:hint="eastAsia"/>
        </w:rPr>
        <w:tab/>
      </w:r>
      <w:r w:rsidR="00CB3F87" w:rsidRPr="00723BC1">
        <w:rPr>
          <w:rFonts w:ascii="Times New Roman" w:eastAsiaTheme="minorEastAsia" w:hAnsi="Times New Roman" w:hint="eastAsia"/>
        </w:rPr>
        <w:tab/>
      </w:r>
      <w:r w:rsidRPr="00723BC1">
        <w:rPr>
          <w:rFonts w:ascii="Times New Roman" w:eastAsiaTheme="minorEastAsia" w:hAnsi="Times New Roman" w:hint="eastAsia"/>
        </w:rPr>
        <w:tab/>
      </w:r>
      <w:r w:rsidRPr="00723BC1">
        <w:rPr>
          <w:rFonts w:ascii="Times New Roman" w:eastAsiaTheme="minorEastAsia" w:hAnsi="Times New Roman"/>
        </w:rPr>
        <w:t>D</w:t>
      </w:r>
      <w:r w:rsidRPr="00723BC1">
        <w:rPr>
          <w:rFonts w:ascii="Times New Roman" w:eastAsiaTheme="minorEastAsia" w:hAnsi="Times New Roman"/>
        </w:rPr>
        <w:t>．呈现着彩色图案的电视屏幕</w:t>
      </w:r>
    </w:p>
    <w:p w:rsidR="00723BC1" w:rsidRPr="00723BC1" w:rsidRDefault="00723BC1" w:rsidP="00285104">
      <w:pPr>
        <w:pStyle w:val="ae"/>
        <w:spacing w:line="400" w:lineRule="exact"/>
        <w:rPr>
          <w:rFonts w:ascii="Times New Roman" w:hAnsi="Times New Roman"/>
        </w:rPr>
      </w:pPr>
    </w:p>
    <w:p w:rsidR="00522AA6" w:rsidRPr="00723BC1" w:rsidRDefault="009F73CB" w:rsidP="00522AA6">
      <w:pPr>
        <w:pStyle w:val="ae"/>
        <w:spacing w:line="400" w:lineRule="exact"/>
        <w:rPr>
          <w:rFonts w:ascii="Times New Roman" w:hAnsi="Times New Roman"/>
        </w:rPr>
      </w:pPr>
      <w:r w:rsidRPr="00723BC1">
        <w:rPr>
          <w:rFonts w:ascii="Times New Roman" w:eastAsiaTheme="minorEastAsia" w:hAnsi="Times New Roman" w:hint="eastAsia"/>
        </w:rPr>
        <w:t>9</w:t>
      </w:r>
      <w:r w:rsidR="00457AF6" w:rsidRPr="00723BC1">
        <w:rPr>
          <w:rFonts w:ascii="Times New Roman" w:eastAsiaTheme="minorEastAsia" w:hAnsi="Times New Roman"/>
        </w:rPr>
        <w:t>、</w:t>
      </w:r>
      <w:r w:rsidR="00522AA6" w:rsidRPr="00723BC1">
        <w:rPr>
          <w:rFonts w:ascii="Times New Roman" w:hAnsi="Times New Roman"/>
        </w:rPr>
        <w:t>《梦溪笔谈》中记载了这样一个现象：在纸窗上开一个小孔，窗外飞鸢的影子会呈现在室内的纸屏上</w:t>
      </w:r>
      <w:r w:rsidR="00CB3F87" w:rsidRPr="00723BC1">
        <w:rPr>
          <w:rFonts w:ascii="Times New Roman" w:hAnsi="Times New Roman" w:hint="eastAsia"/>
        </w:rPr>
        <w:t>。</w:t>
      </w:r>
      <w:r w:rsidR="00522AA6" w:rsidRPr="00723BC1">
        <w:rPr>
          <w:rFonts w:asciiTheme="minorEastAsia" w:eastAsiaTheme="minorEastAsia" w:hAnsiTheme="minorEastAsia"/>
        </w:rPr>
        <w:t>“鸢东则影西，鸢西则影东”</w:t>
      </w:r>
      <w:r w:rsidR="00522AA6" w:rsidRPr="00723BC1">
        <w:rPr>
          <w:rFonts w:ascii="Times New Roman" w:hAnsi="Times New Roman" w:hint="eastAsia"/>
        </w:rPr>
        <w:t>。</w:t>
      </w:r>
      <w:r w:rsidR="00522AA6" w:rsidRPr="00723BC1">
        <w:rPr>
          <w:rFonts w:ascii="Times New Roman" w:hAnsi="Times New Roman"/>
        </w:rPr>
        <w:t>对此现象分析正确的是</w:t>
      </w:r>
      <w:r w:rsidR="00522AA6" w:rsidRPr="00723BC1">
        <w:rPr>
          <w:rFonts w:ascii="Times New Roman" w:hAnsi="Times New Roman" w:hint="eastAsia"/>
        </w:rPr>
        <w:tab/>
      </w:r>
      <w:r w:rsidR="00522AA6" w:rsidRPr="00723BC1">
        <w:rPr>
          <w:rFonts w:ascii="Times New Roman" w:hAnsi="Times New Roman"/>
        </w:rPr>
        <w:t>（</w:t>
      </w:r>
      <w:r w:rsidR="00522AA6" w:rsidRPr="00723BC1">
        <w:rPr>
          <w:rFonts w:ascii="Times New Roman" w:hAnsi="Times New Roman" w:hint="eastAsia"/>
        </w:rPr>
        <w:tab/>
      </w:r>
      <w:r w:rsidR="00522AA6" w:rsidRPr="00723BC1">
        <w:rPr>
          <w:rFonts w:ascii="Times New Roman" w:hAnsi="Times New Roman" w:hint="eastAsia"/>
        </w:rPr>
        <w:tab/>
      </w:r>
      <w:r w:rsidR="00522AA6" w:rsidRPr="00723BC1">
        <w:rPr>
          <w:rFonts w:ascii="Times New Roman" w:hAnsi="Times New Roman"/>
        </w:rPr>
        <w:t>）</w:t>
      </w:r>
    </w:p>
    <w:p w:rsidR="00522AA6" w:rsidRPr="00723BC1" w:rsidRDefault="00522AA6" w:rsidP="00522AA6">
      <w:pPr>
        <w:pStyle w:val="ae"/>
        <w:spacing w:line="400" w:lineRule="exact"/>
        <w:rPr>
          <w:rFonts w:ascii="Times New Roman" w:hAnsi="Times New Roman"/>
        </w:rPr>
      </w:pPr>
      <w:r w:rsidRPr="00723BC1">
        <w:rPr>
          <w:rFonts w:ascii="Times New Roman" w:hAnsi="Times New Roman" w:hint="eastAsia"/>
        </w:rPr>
        <w:tab/>
      </w:r>
      <w:r w:rsidRPr="00723BC1">
        <w:rPr>
          <w:rFonts w:ascii="Times New Roman" w:hAnsi="Times New Roman"/>
        </w:rPr>
        <w:t>A</w:t>
      </w:r>
      <w:r w:rsidRPr="00723BC1">
        <w:rPr>
          <w:rFonts w:ascii="Times New Roman" w:hAnsi="Times New Roman"/>
        </w:rPr>
        <w:t>．这是光的反射形成的像</w:t>
      </w:r>
      <w:r w:rsidR="00BE20B9" w:rsidRPr="00723BC1">
        <w:rPr>
          <w:rFonts w:ascii="Times New Roman" w:hAnsi="Times New Roman" w:hint="eastAsia"/>
        </w:rPr>
        <w:tab/>
      </w:r>
      <w:r w:rsidR="00BE20B9" w:rsidRPr="00723BC1">
        <w:rPr>
          <w:rFonts w:ascii="Times New Roman" w:hAnsi="Times New Roman" w:hint="eastAsia"/>
        </w:rPr>
        <w:tab/>
      </w:r>
      <w:r w:rsidR="00BE20B9" w:rsidRPr="00723BC1">
        <w:rPr>
          <w:rFonts w:ascii="Times New Roman" w:hAnsi="Times New Roman" w:hint="eastAsia"/>
        </w:rPr>
        <w:tab/>
      </w:r>
      <w:r w:rsidR="00BE20B9" w:rsidRPr="00723BC1">
        <w:rPr>
          <w:rFonts w:ascii="Times New Roman" w:hAnsi="Times New Roman" w:hint="eastAsia"/>
        </w:rPr>
        <w:tab/>
      </w:r>
      <w:r w:rsidRPr="00723BC1">
        <w:rPr>
          <w:rFonts w:ascii="Times New Roman" w:hAnsi="Times New Roman"/>
        </w:rPr>
        <w:t>B</w:t>
      </w:r>
      <w:r w:rsidRPr="00723BC1">
        <w:rPr>
          <w:rFonts w:ascii="Times New Roman" w:hAnsi="Times New Roman"/>
        </w:rPr>
        <w:t>．纸屏上看到的是正立的像</w:t>
      </w:r>
    </w:p>
    <w:p w:rsidR="007B0633" w:rsidRPr="00723BC1" w:rsidRDefault="00522AA6" w:rsidP="00723BC1">
      <w:pPr>
        <w:pStyle w:val="ae"/>
        <w:spacing w:line="400" w:lineRule="exact"/>
        <w:rPr>
          <w:rFonts w:ascii="Times New Roman" w:hAnsi="Times New Roman"/>
        </w:rPr>
      </w:pPr>
      <w:r w:rsidRPr="00723BC1">
        <w:rPr>
          <w:rFonts w:ascii="Times New Roman" w:hAnsi="Times New Roman" w:hint="eastAsia"/>
        </w:rPr>
        <w:tab/>
      </w:r>
      <w:r w:rsidRPr="00723BC1">
        <w:rPr>
          <w:rFonts w:ascii="Times New Roman" w:hAnsi="Times New Roman"/>
        </w:rPr>
        <w:t>C</w:t>
      </w:r>
      <w:r w:rsidRPr="00723BC1">
        <w:rPr>
          <w:rFonts w:ascii="Times New Roman" w:hAnsi="Times New Roman"/>
        </w:rPr>
        <w:t>．纸屏上看到的是实像</w:t>
      </w:r>
      <w:r w:rsidR="00BE20B9" w:rsidRPr="00723BC1">
        <w:rPr>
          <w:rFonts w:ascii="Times New Roman" w:hAnsi="Times New Roman" w:hint="eastAsia"/>
        </w:rPr>
        <w:tab/>
      </w:r>
      <w:r w:rsidR="00BE20B9" w:rsidRPr="00723BC1">
        <w:rPr>
          <w:rFonts w:ascii="Times New Roman" w:hAnsi="Times New Roman" w:hint="eastAsia"/>
        </w:rPr>
        <w:tab/>
      </w:r>
      <w:r w:rsidR="00BE20B9" w:rsidRPr="00723BC1">
        <w:rPr>
          <w:rFonts w:ascii="Times New Roman" w:hAnsi="Times New Roman" w:hint="eastAsia"/>
        </w:rPr>
        <w:tab/>
      </w:r>
      <w:r w:rsidR="00BE20B9" w:rsidRPr="00723BC1">
        <w:rPr>
          <w:rFonts w:ascii="Times New Roman" w:hAnsi="Times New Roman" w:hint="eastAsia"/>
        </w:rPr>
        <w:tab/>
      </w:r>
      <w:r w:rsidRPr="00723BC1">
        <w:rPr>
          <w:rFonts w:ascii="Times New Roman" w:eastAsiaTheme="minorEastAsia" w:hAnsi="Times New Roman"/>
        </w:rPr>
        <w:t>D</w:t>
      </w:r>
      <w:r w:rsidRPr="00723BC1">
        <w:rPr>
          <w:rFonts w:ascii="Times New Roman" w:eastAsiaTheme="minorEastAsia" w:hAnsi="Times New Roman"/>
        </w:rPr>
        <w:t>．将纸窗全部打开，纸屏上一样可以看到纸鸢的像</w:t>
      </w:r>
    </w:p>
    <w:p w:rsidR="007B0633" w:rsidRPr="00723BC1" w:rsidRDefault="007B0633" w:rsidP="00285104">
      <w:pPr>
        <w:spacing w:line="400" w:lineRule="exact"/>
        <w:rPr>
          <w:rFonts w:ascii="Times New Roman" w:hAnsi="Times New Roman" w:cs="Times New Roman"/>
        </w:rPr>
      </w:pPr>
      <w:r w:rsidRPr="00723BC1">
        <w:rPr>
          <w:rFonts w:ascii="Times New Roman" w:hAnsi="Times New Roman" w:cs="Times New Roman"/>
        </w:rPr>
        <w:lastRenderedPageBreak/>
        <w:t>1</w:t>
      </w:r>
      <w:r w:rsidR="009F73CB" w:rsidRPr="00723BC1">
        <w:rPr>
          <w:rFonts w:ascii="Times New Roman" w:hAnsi="Times New Roman" w:cs="Times New Roman" w:hint="eastAsia"/>
        </w:rPr>
        <w:t>0</w:t>
      </w:r>
      <w:r w:rsidRPr="00723BC1">
        <w:rPr>
          <w:rFonts w:ascii="Times New Roman" w:hAnsi="Times New Roman" w:cs="Times New Roman"/>
        </w:rPr>
        <w:t>、</w:t>
      </w:r>
      <w:r w:rsidR="008D50BC" w:rsidRPr="00723BC1">
        <w:rPr>
          <w:rFonts w:ascii="Times New Roman" w:hAnsi="Times New Roman" w:cs="Times New Roman"/>
        </w:rPr>
        <w:t>以相等的入射角射到镜面上的某点的光线数</w:t>
      </w:r>
      <w:r w:rsidR="008D50BC" w:rsidRPr="00723BC1">
        <w:rPr>
          <w:rFonts w:ascii="Times New Roman" w:hAnsi="Times New Roman" w:cs="Times New Roman" w:hint="eastAsia"/>
        </w:rPr>
        <w:tab/>
      </w:r>
      <w:r w:rsidR="008D50BC" w:rsidRPr="00723BC1">
        <w:rPr>
          <w:rFonts w:ascii="Times New Roman" w:hAnsi="Times New Roman" w:cs="Times New Roman"/>
        </w:rPr>
        <w:t>（</w:t>
      </w:r>
      <w:r w:rsidR="008D50BC" w:rsidRPr="00723BC1">
        <w:rPr>
          <w:rFonts w:ascii="Times New Roman" w:hAnsi="Times New Roman" w:cs="Times New Roman" w:hint="eastAsia"/>
        </w:rPr>
        <w:tab/>
      </w:r>
      <w:r w:rsidR="008D50BC" w:rsidRPr="00723BC1">
        <w:rPr>
          <w:rFonts w:ascii="Times New Roman" w:hAnsi="Times New Roman" w:cs="Times New Roman" w:hint="eastAsia"/>
        </w:rPr>
        <w:tab/>
      </w:r>
      <w:r w:rsidR="008D50BC" w:rsidRPr="00723BC1">
        <w:rPr>
          <w:rFonts w:ascii="Times New Roman" w:hAnsi="Times New Roman" w:cs="Times New Roman"/>
        </w:rPr>
        <w:t>）</w:t>
      </w:r>
    </w:p>
    <w:p w:rsidR="008D50BC" w:rsidRPr="00723BC1" w:rsidRDefault="008D50BC" w:rsidP="00285104">
      <w:pPr>
        <w:spacing w:line="400" w:lineRule="exact"/>
        <w:rPr>
          <w:rFonts w:ascii="Times New Roman" w:hAnsi="Times New Roman" w:cs="Times New Roman"/>
          <w:szCs w:val="21"/>
        </w:rPr>
      </w:pPr>
      <w:r w:rsidRPr="00723BC1">
        <w:rPr>
          <w:rFonts w:ascii="Times New Roman" w:hAnsi="Times New Roman" w:cs="Times New Roman" w:hint="eastAsia"/>
          <w:szCs w:val="21"/>
        </w:rPr>
        <w:tab/>
      </w:r>
      <w:r w:rsidRPr="00723BC1">
        <w:rPr>
          <w:rFonts w:ascii="Times New Roman" w:hAnsi="Times New Roman" w:cs="Times New Roman"/>
          <w:szCs w:val="21"/>
        </w:rPr>
        <w:t>A</w:t>
      </w:r>
      <w:r w:rsidRPr="00723BC1">
        <w:rPr>
          <w:rFonts w:ascii="Times New Roman" w:hAnsi="Times New Roman" w:cs="Times New Roman"/>
          <w:szCs w:val="21"/>
        </w:rPr>
        <w:t>．只能有一条</w:t>
      </w:r>
      <w:r w:rsidRPr="00723BC1">
        <w:rPr>
          <w:rFonts w:ascii="Times New Roman" w:hAnsi="Times New Roman" w:cs="Times New Roman"/>
          <w:szCs w:val="21"/>
        </w:rPr>
        <w:tab/>
      </w:r>
      <w:r w:rsidRPr="00723BC1">
        <w:rPr>
          <w:rFonts w:ascii="Times New Roman" w:hAnsi="Times New Roman" w:cs="Times New Roman" w:hint="eastAsia"/>
          <w:szCs w:val="21"/>
        </w:rPr>
        <w:tab/>
      </w:r>
      <w:r w:rsidRPr="00723BC1">
        <w:rPr>
          <w:rFonts w:ascii="Times New Roman" w:hAnsi="Times New Roman" w:cs="Times New Roman"/>
          <w:szCs w:val="21"/>
        </w:rPr>
        <w:t>B</w:t>
      </w:r>
      <w:r w:rsidRPr="00723BC1">
        <w:rPr>
          <w:rFonts w:ascii="Times New Roman" w:hAnsi="Times New Roman" w:cs="Times New Roman"/>
          <w:szCs w:val="21"/>
        </w:rPr>
        <w:t>．可以有两条</w:t>
      </w:r>
      <w:r w:rsidRPr="00723BC1">
        <w:rPr>
          <w:rFonts w:ascii="Times New Roman" w:hAnsi="Times New Roman" w:cs="Times New Roman"/>
          <w:szCs w:val="21"/>
        </w:rPr>
        <w:tab/>
      </w:r>
      <w:r w:rsidRPr="00723BC1">
        <w:rPr>
          <w:rFonts w:ascii="Times New Roman" w:hAnsi="Times New Roman" w:cs="Times New Roman" w:hint="eastAsia"/>
          <w:szCs w:val="21"/>
        </w:rPr>
        <w:tab/>
      </w:r>
      <w:r w:rsidRPr="00723BC1">
        <w:rPr>
          <w:rFonts w:ascii="Times New Roman" w:hAnsi="Times New Roman" w:cs="Times New Roman"/>
          <w:szCs w:val="21"/>
        </w:rPr>
        <w:t>C</w:t>
      </w:r>
      <w:r w:rsidRPr="00723BC1">
        <w:rPr>
          <w:rFonts w:ascii="Times New Roman" w:hAnsi="Times New Roman" w:cs="Times New Roman"/>
          <w:szCs w:val="21"/>
        </w:rPr>
        <w:t>．可以有四条</w:t>
      </w:r>
      <w:r w:rsidRPr="00723BC1">
        <w:rPr>
          <w:rFonts w:ascii="Times New Roman" w:hAnsi="Times New Roman" w:cs="Times New Roman"/>
          <w:szCs w:val="21"/>
        </w:rPr>
        <w:tab/>
      </w:r>
      <w:r w:rsidRPr="00723BC1">
        <w:rPr>
          <w:rFonts w:ascii="Times New Roman" w:hAnsi="Times New Roman" w:cs="Times New Roman" w:hint="eastAsia"/>
          <w:szCs w:val="21"/>
        </w:rPr>
        <w:tab/>
      </w:r>
      <w:r w:rsidRPr="00723BC1">
        <w:rPr>
          <w:rFonts w:ascii="Times New Roman" w:hAnsi="Times New Roman" w:cs="Times New Roman"/>
          <w:szCs w:val="21"/>
        </w:rPr>
        <w:t>D</w:t>
      </w:r>
      <w:r w:rsidRPr="00723BC1">
        <w:rPr>
          <w:rFonts w:ascii="Times New Roman" w:hAnsi="Times New Roman" w:cs="Times New Roman"/>
          <w:szCs w:val="21"/>
        </w:rPr>
        <w:t>．可以有无数条</w:t>
      </w:r>
    </w:p>
    <w:p w:rsidR="007B0633" w:rsidRPr="00723BC1" w:rsidRDefault="007B0633" w:rsidP="00285104">
      <w:pPr>
        <w:spacing w:line="400" w:lineRule="exact"/>
        <w:rPr>
          <w:rFonts w:ascii="Times New Roman" w:hAnsi="Times New Roman" w:cs="Times New Roman"/>
          <w:szCs w:val="21"/>
        </w:rPr>
      </w:pPr>
    </w:p>
    <w:p w:rsidR="00457AF6" w:rsidRPr="00723BC1" w:rsidRDefault="007B0633" w:rsidP="00285104">
      <w:pPr>
        <w:spacing w:line="400" w:lineRule="exact"/>
        <w:rPr>
          <w:rFonts w:ascii="Times New Roman" w:hAnsi="Times New Roman" w:cs="Times New Roman"/>
          <w:szCs w:val="21"/>
        </w:rPr>
      </w:pPr>
      <w:r w:rsidRPr="00723BC1">
        <w:rPr>
          <w:rFonts w:ascii="Times New Roman" w:hAnsi="Times New Roman" w:cs="Times New Roman"/>
          <w:szCs w:val="21"/>
        </w:rPr>
        <w:t>1</w:t>
      </w:r>
      <w:r w:rsidR="009F73CB" w:rsidRPr="00723BC1">
        <w:rPr>
          <w:rFonts w:ascii="Times New Roman" w:hAnsi="Times New Roman" w:cs="Times New Roman" w:hint="eastAsia"/>
          <w:szCs w:val="21"/>
        </w:rPr>
        <w:t>1</w:t>
      </w:r>
      <w:r w:rsidRPr="00723BC1">
        <w:rPr>
          <w:rFonts w:ascii="Times New Roman" w:hAnsi="Times New Roman" w:cs="Times New Roman"/>
          <w:szCs w:val="21"/>
        </w:rPr>
        <w:t>、</w:t>
      </w:r>
      <w:proofErr w:type="gramStart"/>
      <w:r w:rsidR="00472567" w:rsidRPr="00723BC1">
        <w:rPr>
          <w:rFonts w:ascii="Times New Roman" w:hAnsi="Times New Roman" w:cs="Times New Roman"/>
          <w:szCs w:val="21"/>
        </w:rPr>
        <w:t>小明想利用</w:t>
      </w:r>
      <w:proofErr w:type="gramEnd"/>
      <w:r w:rsidR="00472567" w:rsidRPr="00723BC1">
        <w:rPr>
          <w:rFonts w:ascii="Times New Roman" w:hAnsi="Times New Roman" w:cs="Times New Roman"/>
          <w:szCs w:val="21"/>
        </w:rPr>
        <w:t>一块平面镜使射向井口的太阳光竖直射入井中，如图所示，图中的数字符号表示的是确定平面镜位置时作图的先后次序，其中作图过程正确的是</w:t>
      </w:r>
      <w:r w:rsidR="00472567" w:rsidRPr="00723BC1">
        <w:rPr>
          <w:rFonts w:ascii="Times New Roman" w:hAnsi="Times New Roman" w:cs="Times New Roman" w:hint="eastAsia"/>
          <w:szCs w:val="21"/>
        </w:rPr>
        <w:tab/>
      </w:r>
      <w:r w:rsidR="00472567" w:rsidRPr="00723BC1">
        <w:rPr>
          <w:rFonts w:ascii="Times New Roman" w:hAnsi="Times New Roman" w:cs="Times New Roman"/>
          <w:szCs w:val="21"/>
        </w:rPr>
        <w:t>（</w:t>
      </w:r>
      <w:r w:rsidR="00472567" w:rsidRPr="00723BC1">
        <w:rPr>
          <w:rFonts w:ascii="Times New Roman" w:hAnsi="Times New Roman" w:cs="Times New Roman" w:hint="eastAsia"/>
          <w:szCs w:val="21"/>
        </w:rPr>
        <w:tab/>
      </w:r>
      <w:r w:rsidR="00472567" w:rsidRPr="00723BC1">
        <w:rPr>
          <w:rFonts w:ascii="Times New Roman" w:hAnsi="Times New Roman" w:cs="Times New Roman" w:hint="eastAsia"/>
          <w:szCs w:val="21"/>
        </w:rPr>
        <w:tab/>
      </w:r>
      <w:r w:rsidR="00472567" w:rsidRPr="00723BC1">
        <w:rPr>
          <w:rFonts w:ascii="Times New Roman" w:hAnsi="Times New Roman" w:cs="Times New Roman"/>
          <w:szCs w:val="21"/>
        </w:rPr>
        <w:t>）</w:t>
      </w:r>
    </w:p>
    <w:p w:rsidR="00472567" w:rsidRPr="00723BC1" w:rsidRDefault="00472567" w:rsidP="00472567">
      <w:pPr>
        <w:pStyle w:val="DefaultParagraph"/>
        <w:jc w:val="center"/>
      </w:pPr>
    </w:p>
    <w:p w:rsidR="00472567" w:rsidRPr="00723BC1" w:rsidRDefault="00723BC1" w:rsidP="00472567">
      <w:pPr>
        <w:pStyle w:val="DefaultParagraph"/>
      </w:pPr>
      <w:r w:rsidRPr="00723BC1">
        <w:rPr>
          <w:noProof/>
        </w:rPr>
        <w:drawing>
          <wp:inline distT="0" distB="0" distL="0" distR="0" wp14:anchorId="0025B7F7" wp14:editId="420F2FCF">
            <wp:extent cx="542925" cy="904875"/>
            <wp:effectExtent l="19050" t="0" r="9525" b="0"/>
            <wp:docPr id="9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1"/>
                    <a:srcRect/>
                    <a:stretch>
                      <a:fillRect/>
                    </a:stretch>
                  </pic:blipFill>
                  <pic:spPr>
                    <a:xfrm>
                      <a:off x="0" y="0"/>
                      <a:ext cx="542925" cy="904875"/>
                    </a:xfrm>
                    <a:prstGeom prst="rect">
                      <a:avLst/>
                    </a:prstGeom>
                    <a:noFill/>
                    <a:ln w="9525">
                      <a:noFill/>
                      <a:miter lim="800000"/>
                      <a:headEnd/>
                      <a:tailEnd/>
                    </a:ln>
                  </pic:spPr>
                </pic:pic>
              </a:graphicData>
            </a:graphic>
          </wp:inline>
        </w:drawing>
      </w:r>
      <w:r w:rsidR="00472567" w:rsidRPr="00723BC1">
        <w:rPr>
          <w:rFonts w:hint="eastAsia"/>
        </w:rPr>
        <w:tab/>
      </w:r>
      <w:r w:rsidR="00472567" w:rsidRPr="00723BC1">
        <w:t>A</w:t>
      </w:r>
      <w:r w:rsidR="00472567" w:rsidRPr="00723BC1">
        <w:t>．</w:t>
      </w:r>
      <w:r w:rsidR="00472567" w:rsidRPr="00723BC1">
        <w:rPr>
          <w:noProof/>
        </w:rPr>
        <w:drawing>
          <wp:inline distT="0" distB="0" distL="0" distR="0" wp14:anchorId="6630A124" wp14:editId="72A2C415">
            <wp:extent cx="542925" cy="1038225"/>
            <wp:effectExtent l="19050" t="0" r="9525" b="0"/>
            <wp:docPr id="9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2"/>
                    <a:srcRect/>
                    <a:stretch>
                      <a:fillRect/>
                    </a:stretch>
                  </pic:blipFill>
                  <pic:spPr>
                    <a:xfrm>
                      <a:off x="0" y="0"/>
                      <a:ext cx="542925" cy="1038225"/>
                    </a:xfrm>
                    <a:prstGeom prst="rect">
                      <a:avLst/>
                    </a:prstGeom>
                    <a:noFill/>
                    <a:ln w="9525">
                      <a:noFill/>
                      <a:miter lim="800000"/>
                      <a:headEnd/>
                      <a:tailEnd/>
                    </a:ln>
                  </pic:spPr>
                </pic:pic>
              </a:graphicData>
            </a:graphic>
          </wp:inline>
        </w:drawing>
      </w:r>
      <w:r w:rsidR="00472567" w:rsidRPr="00723BC1">
        <w:tab/>
      </w:r>
      <w:r w:rsidR="00472567" w:rsidRPr="00723BC1">
        <w:rPr>
          <w:rFonts w:hint="eastAsia"/>
        </w:rPr>
        <w:tab/>
      </w:r>
      <w:r w:rsidR="00472567" w:rsidRPr="00723BC1">
        <w:t>B</w:t>
      </w:r>
      <w:r w:rsidR="00472567" w:rsidRPr="00723BC1">
        <w:t>．</w:t>
      </w:r>
      <w:r w:rsidR="00472567" w:rsidRPr="00723BC1">
        <w:rPr>
          <w:noProof/>
        </w:rPr>
        <w:drawing>
          <wp:inline distT="0" distB="0" distL="0" distR="0" wp14:anchorId="694949F2" wp14:editId="3BA6AD8B">
            <wp:extent cx="542925" cy="1038225"/>
            <wp:effectExtent l="19050" t="0" r="9525" b="0"/>
            <wp:docPr id="9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3"/>
                    <a:srcRect/>
                    <a:stretch>
                      <a:fillRect/>
                    </a:stretch>
                  </pic:blipFill>
                  <pic:spPr>
                    <a:xfrm>
                      <a:off x="0" y="0"/>
                      <a:ext cx="542925" cy="1038225"/>
                    </a:xfrm>
                    <a:prstGeom prst="rect">
                      <a:avLst/>
                    </a:prstGeom>
                    <a:noFill/>
                    <a:ln w="9525">
                      <a:noFill/>
                      <a:miter lim="800000"/>
                      <a:headEnd/>
                      <a:tailEnd/>
                    </a:ln>
                  </pic:spPr>
                </pic:pic>
              </a:graphicData>
            </a:graphic>
          </wp:inline>
        </w:drawing>
      </w:r>
      <w:r w:rsidR="00472567" w:rsidRPr="00723BC1">
        <w:rPr>
          <w:rFonts w:hint="eastAsia"/>
        </w:rPr>
        <w:tab/>
      </w:r>
      <w:r w:rsidR="00472567" w:rsidRPr="00723BC1">
        <w:rPr>
          <w:rFonts w:hint="eastAsia"/>
        </w:rPr>
        <w:tab/>
      </w:r>
      <w:r w:rsidR="00472567" w:rsidRPr="00723BC1">
        <w:tab/>
        <w:t>C</w:t>
      </w:r>
      <w:r w:rsidR="00472567" w:rsidRPr="00723BC1">
        <w:t>．</w:t>
      </w:r>
      <w:r w:rsidR="00472567" w:rsidRPr="00723BC1">
        <w:rPr>
          <w:noProof/>
        </w:rPr>
        <w:drawing>
          <wp:inline distT="0" distB="0" distL="0" distR="0" wp14:anchorId="045C852B" wp14:editId="6C6D63A9">
            <wp:extent cx="542925" cy="1047750"/>
            <wp:effectExtent l="19050" t="0" r="9525" b="0"/>
            <wp:docPr id="9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4"/>
                    <a:srcRect/>
                    <a:stretch>
                      <a:fillRect/>
                    </a:stretch>
                  </pic:blipFill>
                  <pic:spPr>
                    <a:xfrm>
                      <a:off x="0" y="0"/>
                      <a:ext cx="542925" cy="1047750"/>
                    </a:xfrm>
                    <a:prstGeom prst="rect">
                      <a:avLst/>
                    </a:prstGeom>
                    <a:noFill/>
                    <a:ln w="9525">
                      <a:noFill/>
                      <a:miter lim="800000"/>
                      <a:headEnd/>
                      <a:tailEnd/>
                    </a:ln>
                  </pic:spPr>
                </pic:pic>
              </a:graphicData>
            </a:graphic>
          </wp:inline>
        </w:drawing>
      </w:r>
      <w:r w:rsidR="00472567" w:rsidRPr="00723BC1">
        <w:tab/>
      </w:r>
      <w:r w:rsidR="00472567" w:rsidRPr="00723BC1">
        <w:rPr>
          <w:rFonts w:hint="eastAsia"/>
        </w:rPr>
        <w:tab/>
      </w:r>
      <w:r w:rsidR="00472567" w:rsidRPr="00723BC1">
        <w:rPr>
          <w:rFonts w:hint="eastAsia"/>
        </w:rPr>
        <w:tab/>
      </w:r>
      <w:r w:rsidR="00472567" w:rsidRPr="00723BC1">
        <w:t>D</w:t>
      </w:r>
      <w:r w:rsidR="00472567" w:rsidRPr="00723BC1">
        <w:t>．</w:t>
      </w:r>
      <w:r w:rsidR="00472567" w:rsidRPr="00723BC1">
        <w:rPr>
          <w:noProof/>
        </w:rPr>
        <w:drawing>
          <wp:inline distT="0" distB="0" distL="0" distR="0" wp14:anchorId="3B954E92" wp14:editId="69F3FA66">
            <wp:extent cx="542925" cy="1057275"/>
            <wp:effectExtent l="19050" t="0" r="9525" b="0"/>
            <wp:docPr id="9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5"/>
                    <a:srcRect/>
                    <a:stretch>
                      <a:fillRect/>
                    </a:stretch>
                  </pic:blipFill>
                  <pic:spPr>
                    <a:xfrm>
                      <a:off x="0" y="0"/>
                      <a:ext cx="542925" cy="1057275"/>
                    </a:xfrm>
                    <a:prstGeom prst="rect">
                      <a:avLst/>
                    </a:prstGeom>
                    <a:noFill/>
                    <a:ln w="9525">
                      <a:noFill/>
                      <a:miter lim="800000"/>
                      <a:headEnd/>
                      <a:tailEnd/>
                    </a:ln>
                  </pic:spPr>
                </pic:pic>
              </a:graphicData>
            </a:graphic>
          </wp:inline>
        </w:drawing>
      </w:r>
    </w:p>
    <w:p w:rsidR="00285104" w:rsidRPr="00723BC1" w:rsidRDefault="00285104" w:rsidP="00285104">
      <w:pPr>
        <w:spacing w:line="400" w:lineRule="exact"/>
        <w:rPr>
          <w:rFonts w:ascii="Times New Roman" w:hAnsi="Times New Roman" w:cs="Times New Roman"/>
        </w:rPr>
      </w:pPr>
    </w:p>
    <w:p w:rsidR="00472567" w:rsidRPr="00723BC1" w:rsidRDefault="00CB3F87" w:rsidP="00CB3F87">
      <w:pPr>
        <w:pStyle w:val="ae"/>
        <w:spacing w:line="400" w:lineRule="exact"/>
        <w:rPr>
          <w:rFonts w:ascii="Times New Roman" w:eastAsiaTheme="minorEastAsia" w:hAnsi="Times New Roman"/>
        </w:rPr>
      </w:pPr>
      <w:r w:rsidRPr="00723BC1">
        <w:rPr>
          <w:noProof/>
        </w:rPr>
        <w:drawing>
          <wp:anchor distT="0" distB="0" distL="114300" distR="114300" simplePos="0" relativeHeight="251741184" behindDoc="0" locked="0" layoutInCell="1" allowOverlap="1" wp14:anchorId="4E74EC2A" wp14:editId="7694F7DF">
            <wp:simplePos x="0" y="0"/>
            <wp:positionH relativeFrom="column">
              <wp:posOffset>2814320</wp:posOffset>
            </wp:positionH>
            <wp:positionV relativeFrom="paragraph">
              <wp:posOffset>262890</wp:posOffset>
            </wp:positionV>
            <wp:extent cx="2924175" cy="1590675"/>
            <wp:effectExtent l="0" t="0" r="0" b="0"/>
            <wp:wrapSquare wrapText="bothSides"/>
            <wp:docPr id="1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2924175" cy="15906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85104" w:rsidRPr="00723BC1">
        <w:rPr>
          <w:rFonts w:ascii="Times New Roman" w:eastAsiaTheme="minorEastAsia" w:hAnsi="Times New Roman"/>
        </w:rPr>
        <w:t>1</w:t>
      </w:r>
      <w:r w:rsidR="009F73CB" w:rsidRPr="00723BC1">
        <w:rPr>
          <w:rFonts w:ascii="Times New Roman" w:eastAsiaTheme="minorEastAsia" w:hAnsi="Times New Roman" w:hint="eastAsia"/>
        </w:rPr>
        <w:t>2</w:t>
      </w:r>
      <w:r w:rsidR="00285104" w:rsidRPr="00723BC1">
        <w:rPr>
          <w:rFonts w:ascii="Times New Roman" w:eastAsiaTheme="minorEastAsia" w:hAnsi="Times New Roman"/>
        </w:rPr>
        <w:t>、</w:t>
      </w:r>
      <w:r w:rsidR="00472567" w:rsidRPr="00723BC1">
        <w:rPr>
          <w:rFonts w:ascii="Times New Roman" w:eastAsiaTheme="minorEastAsia" w:hAnsi="Times New Roman"/>
        </w:rPr>
        <w:t>如图是晚上汽车在干燥的沥青路面和潮湿的沥青路面上行驶时大灯部分光路简图，在晚上开车时</w:t>
      </w:r>
      <w:r w:rsidR="00472567" w:rsidRPr="00723BC1">
        <w:rPr>
          <w:rFonts w:ascii="Times New Roman" w:eastAsiaTheme="minorEastAsia" w:hAnsi="Times New Roman" w:hint="eastAsia"/>
        </w:rPr>
        <w:tab/>
      </w:r>
      <w:r w:rsidR="00472567" w:rsidRPr="00723BC1">
        <w:rPr>
          <w:rFonts w:ascii="Times New Roman" w:eastAsiaTheme="minorEastAsia" w:hAnsi="Times New Roman"/>
        </w:rPr>
        <w:t>（</w:t>
      </w:r>
      <w:r w:rsidR="00472567" w:rsidRPr="00723BC1">
        <w:rPr>
          <w:rFonts w:ascii="Times New Roman" w:eastAsiaTheme="minorEastAsia" w:hAnsi="Times New Roman" w:hint="eastAsia"/>
        </w:rPr>
        <w:tab/>
      </w:r>
      <w:r w:rsidR="00472567" w:rsidRPr="00723BC1">
        <w:rPr>
          <w:rFonts w:ascii="Times New Roman" w:eastAsiaTheme="minorEastAsia" w:hAnsi="Times New Roman" w:hint="eastAsia"/>
        </w:rPr>
        <w:tab/>
      </w:r>
      <w:r w:rsidR="00472567" w:rsidRPr="00723BC1">
        <w:rPr>
          <w:rFonts w:ascii="Times New Roman" w:eastAsiaTheme="minorEastAsia" w:hAnsi="Times New Roman"/>
        </w:rPr>
        <w:t>）</w:t>
      </w:r>
    </w:p>
    <w:p w:rsidR="00472567" w:rsidRPr="00723BC1" w:rsidRDefault="00472567" w:rsidP="00472567">
      <w:pPr>
        <w:pStyle w:val="ae"/>
        <w:spacing w:line="400" w:lineRule="exact"/>
        <w:rPr>
          <w:rFonts w:ascii="Times New Roman" w:hAnsi="Times New Roman"/>
        </w:rPr>
      </w:pPr>
      <w:r w:rsidRPr="00723BC1">
        <w:rPr>
          <w:rFonts w:ascii="Times New Roman" w:hAnsi="Times New Roman" w:hint="eastAsia"/>
        </w:rPr>
        <w:tab/>
      </w:r>
      <w:r w:rsidRPr="00723BC1">
        <w:rPr>
          <w:rFonts w:ascii="Times New Roman" w:hAnsi="Times New Roman"/>
        </w:rPr>
        <w:t>A</w:t>
      </w:r>
      <w:r w:rsidRPr="00723BC1">
        <w:rPr>
          <w:rFonts w:ascii="Times New Roman" w:hAnsi="Times New Roman"/>
        </w:rPr>
        <w:t>．潮湿的路面更容易发生光漫发射</w:t>
      </w:r>
    </w:p>
    <w:p w:rsidR="00472567" w:rsidRPr="00723BC1" w:rsidRDefault="00472567" w:rsidP="00472567">
      <w:pPr>
        <w:pStyle w:val="ae"/>
        <w:spacing w:line="400" w:lineRule="exact"/>
        <w:rPr>
          <w:rFonts w:ascii="Times New Roman" w:hAnsi="Times New Roman"/>
        </w:rPr>
      </w:pPr>
      <w:r w:rsidRPr="00723BC1">
        <w:rPr>
          <w:rFonts w:ascii="Times New Roman" w:hAnsi="Times New Roman" w:hint="eastAsia"/>
        </w:rPr>
        <w:tab/>
      </w:r>
      <w:r w:rsidRPr="00723BC1">
        <w:rPr>
          <w:rFonts w:ascii="Times New Roman" w:hAnsi="Times New Roman"/>
        </w:rPr>
        <w:t>B</w:t>
      </w:r>
      <w:r w:rsidRPr="00723BC1">
        <w:rPr>
          <w:rFonts w:ascii="Times New Roman" w:hAnsi="Times New Roman"/>
        </w:rPr>
        <w:t>．干燥的路面发生光的折射</w:t>
      </w:r>
    </w:p>
    <w:p w:rsidR="00472567" w:rsidRPr="00723BC1" w:rsidRDefault="00472567" w:rsidP="00723BC1">
      <w:pPr>
        <w:pStyle w:val="ae"/>
        <w:spacing w:line="400" w:lineRule="exact"/>
        <w:ind w:leftChars="200" w:left="420"/>
        <w:rPr>
          <w:rFonts w:ascii="Times New Roman" w:hAnsi="Times New Roman"/>
        </w:rPr>
      </w:pPr>
      <w:r w:rsidRPr="00723BC1">
        <w:rPr>
          <w:rFonts w:ascii="Times New Roman" w:hAnsi="Times New Roman"/>
        </w:rPr>
        <w:t>C</w:t>
      </w:r>
      <w:r w:rsidRPr="00723BC1">
        <w:rPr>
          <w:rFonts w:ascii="Times New Roman" w:hAnsi="Times New Roman"/>
        </w:rPr>
        <w:t>．对面无车时驾驶员看潮湿的路面更暗</w:t>
      </w:r>
    </w:p>
    <w:p w:rsidR="00472567" w:rsidRPr="00723BC1" w:rsidRDefault="00472567" w:rsidP="00723BC1">
      <w:pPr>
        <w:pStyle w:val="ae"/>
        <w:spacing w:line="400" w:lineRule="exact"/>
        <w:ind w:leftChars="200" w:left="420"/>
        <w:rPr>
          <w:rFonts w:ascii="Times New Roman" w:hAnsi="Times New Roman"/>
        </w:rPr>
      </w:pPr>
      <w:r w:rsidRPr="00723BC1">
        <w:rPr>
          <w:rFonts w:ascii="Times New Roman" w:hAnsi="Times New Roman"/>
        </w:rPr>
        <w:t>D</w:t>
      </w:r>
      <w:r w:rsidRPr="00723BC1">
        <w:rPr>
          <w:rFonts w:ascii="Times New Roman" w:hAnsi="Times New Roman"/>
        </w:rPr>
        <w:t>．照射到干燥路面上的光不遵循光的反射定律</w:t>
      </w:r>
    </w:p>
    <w:p w:rsidR="00285104" w:rsidRPr="00723BC1" w:rsidRDefault="00285104" w:rsidP="00285104">
      <w:pPr>
        <w:spacing w:line="400" w:lineRule="exact"/>
        <w:rPr>
          <w:rFonts w:ascii="Times New Roman" w:hAnsi="Times New Roman" w:cs="Times New Roman"/>
          <w:szCs w:val="21"/>
        </w:rPr>
      </w:pPr>
    </w:p>
    <w:p w:rsidR="00A5469B" w:rsidRPr="00723BC1" w:rsidRDefault="00285104" w:rsidP="00A5469B">
      <w:pPr>
        <w:spacing w:line="400" w:lineRule="exact"/>
        <w:rPr>
          <w:rFonts w:ascii="Times New Roman" w:hAnsi="Times New Roman" w:cs="Times New Roman"/>
        </w:rPr>
      </w:pPr>
      <w:r w:rsidRPr="00723BC1">
        <w:rPr>
          <w:rFonts w:ascii="Times New Roman" w:hAnsi="Times New Roman" w:cs="Times New Roman"/>
        </w:rPr>
        <w:t>1</w:t>
      </w:r>
      <w:r w:rsidR="009F73CB" w:rsidRPr="00723BC1">
        <w:rPr>
          <w:rFonts w:ascii="Times New Roman" w:hAnsi="Times New Roman" w:cs="Times New Roman" w:hint="eastAsia"/>
        </w:rPr>
        <w:t>3</w:t>
      </w:r>
      <w:r w:rsidRPr="00723BC1">
        <w:rPr>
          <w:rFonts w:ascii="Times New Roman" w:hAnsi="Times New Roman" w:cs="Times New Roman"/>
        </w:rPr>
        <w:t>、</w:t>
      </w:r>
      <w:r w:rsidR="00A5469B" w:rsidRPr="00723BC1">
        <w:rPr>
          <w:rFonts w:ascii="Times New Roman" w:hAnsi="Times New Roman" w:cs="Times New Roman"/>
        </w:rPr>
        <w:t>如图所示的是某同学画的潜望镜的示意图</w:t>
      </w:r>
      <w:r w:rsidR="00CB3F87" w:rsidRPr="00723BC1">
        <w:rPr>
          <w:rFonts w:ascii="Times New Roman" w:hAnsi="Times New Roman" w:cs="Times New Roman" w:hint="eastAsia"/>
        </w:rPr>
        <w:t>，</w:t>
      </w:r>
      <w:r w:rsidR="00A5469B" w:rsidRPr="00723BC1">
        <w:rPr>
          <w:rFonts w:ascii="Times New Roman" w:hAnsi="Times New Roman" w:cs="Times New Roman"/>
        </w:rPr>
        <w:t>使用这样的潜望镜看物体</w:t>
      </w:r>
      <w:r w:rsidR="00A5469B" w:rsidRPr="00723BC1">
        <w:rPr>
          <w:rFonts w:ascii="Times New Roman" w:hAnsi="Times New Roman" w:cs="Times New Roman"/>
        </w:rPr>
        <w:t>AB</w:t>
      </w:r>
      <w:r w:rsidR="00A5469B" w:rsidRPr="00723BC1">
        <w:rPr>
          <w:rFonts w:ascii="Times New Roman" w:hAnsi="Times New Roman" w:cs="Times New Roman"/>
        </w:rPr>
        <w:t>的像是</w:t>
      </w:r>
      <w:r w:rsidR="00A5469B" w:rsidRPr="00723BC1">
        <w:rPr>
          <w:rFonts w:ascii="Times New Roman" w:hAnsi="Times New Roman" w:cs="Times New Roman" w:hint="eastAsia"/>
        </w:rPr>
        <w:tab/>
      </w:r>
      <w:r w:rsidR="00A5469B" w:rsidRPr="00723BC1">
        <w:rPr>
          <w:rFonts w:ascii="Times New Roman" w:hAnsi="Times New Roman" w:cs="Times New Roman"/>
        </w:rPr>
        <w:t>（</w:t>
      </w:r>
      <w:r w:rsidR="00A5469B" w:rsidRPr="00723BC1">
        <w:rPr>
          <w:rFonts w:ascii="Times New Roman" w:hAnsi="Times New Roman" w:cs="Times New Roman" w:hint="eastAsia"/>
        </w:rPr>
        <w:tab/>
      </w:r>
      <w:r w:rsidR="00A5469B" w:rsidRPr="00723BC1">
        <w:rPr>
          <w:rFonts w:ascii="Times New Roman" w:hAnsi="Times New Roman" w:cs="Times New Roman" w:hint="eastAsia"/>
        </w:rPr>
        <w:tab/>
      </w:r>
      <w:r w:rsidR="00A5469B" w:rsidRPr="00723BC1">
        <w:rPr>
          <w:rFonts w:ascii="Times New Roman" w:hAnsi="Times New Roman" w:cs="Times New Roman"/>
        </w:rPr>
        <w:t>）</w:t>
      </w:r>
    </w:p>
    <w:p w:rsidR="00A5469B" w:rsidRPr="00723BC1" w:rsidRDefault="00A5469B" w:rsidP="00A5469B">
      <w:pPr>
        <w:spacing w:line="400" w:lineRule="exact"/>
        <w:rPr>
          <w:rFonts w:ascii="Times New Roman" w:hAnsi="Times New Roman" w:cs="Times New Roman"/>
          <w:szCs w:val="21"/>
        </w:rPr>
      </w:pPr>
      <w:r w:rsidRPr="00723BC1">
        <w:rPr>
          <w:rFonts w:ascii="Times New Roman" w:hAnsi="Times New Roman" w:cs="Times New Roman" w:hint="eastAsia"/>
          <w:noProof/>
          <w:szCs w:val="21"/>
        </w:rPr>
        <w:drawing>
          <wp:anchor distT="0" distB="0" distL="114300" distR="114300" simplePos="0" relativeHeight="251729920" behindDoc="0" locked="0" layoutInCell="1" allowOverlap="1" wp14:anchorId="4BF62670" wp14:editId="3D2D7D44">
            <wp:simplePos x="0" y="0"/>
            <wp:positionH relativeFrom="column">
              <wp:posOffset>4490720</wp:posOffset>
            </wp:positionH>
            <wp:positionV relativeFrom="paragraph">
              <wp:posOffset>13335</wp:posOffset>
            </wp:positionV>
            <wp:extent cx="648000" cy="677794"/>
            <wp:effectExtent l="0" t="0" r="0" b="0"/>
            <wp:wrapSquare wrapText="bothSides"/>
            <wp:docPr id="1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7"/>
                    <a:srcRect/>
                    <a:stretch>
                      <a:fillRect/>
                    </a:stretch>
                  </pic:blipFill>
                  <pic:spPr>
                    <a:xfrm>
                      <a:off x="0" y="0"/>
                      <a:ext cx="648000" cy="67779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23BC1">
        <w:rPr>
          <w:rFonts w:ascii="Times New Roman" w:hAnsi="Times New Roman" w:cs="Times New Roman" w:hint="eastAsia"/>
          <w:szCs w:val="21"/>
        </w:rPr>
        <w:tab/>
      </w:r>
      <w:r w:rsidRPr="00723BC1">
        <w:rPr>
          <w:rFonts w:ascii="Times New Roman" w:hAnsi="Times New Roman" w:cs="Times New Roman"/>
          <w:szCs w:val="21"/>
        </w:rPr>
        <w:t>A</w:t>
      </w:r>
      <w:r w:rsidRPr="00723BC1">
        <w:rPr>
          <w:rFonts w:ascii="Times New Roman" w:hAnsi="Times New Roman" w:cs="Times New Roman"/>
          <w:szCs w:val="21"/>
        </w:rPr>
        <w:t>．放大倒立的实像</w:t>
      </w:r>
      <w:r w:rsidR="00CB3F87" w:rsidRPr="00723BC1">
        <w:rPr>
          <w:rFonts w:ascii="Times New Roman" w:hAnsi="Times New Roman" w:cs="Times New Roman" w:hint="eastAsia"/>
          <w:szCs w:val="21"/>
        </w:rPr>
        <w:tab/>
      </w:r>
      <w:r w:rsidR="00CB3F87" w:rsidRPr="00723BC1">
        <w:rPr>
          <w:rFonts w:ascii="Times New Roman" w:hAnsi="Times New Roman" w:cs="Times New Roman" w:hint="eastAsia"/>
          <w:szCs w:val="21"/>
        </w:rPr>
        <w:tab/>
      </w:r>
      <w:r w:rsidRPr="00723BC1">
        <w:rPr>
          <w:rFonts w:ascii="Times New Roman" w:hAnsi="Times New Roman" w:cs="Times New Roman"/>
          <w:szCs w:val="21"/>
        </w:rPr>
        <w:tab/>
      </w:r>
      <w:r w:rsidRPr="00723BC1">
        <w:rPr>
          <w:rFonts w:ascii="Times New Roman" w:hAnsi="Times New Roman" w:cs="Times New Roman" w:hint="eastAsia"/>
          <w:szCs w:val="21"/>
        </w:rPr>
        <w:tab/>
      </w:r>
      <w:r w:rsidRPr="00723BC1">
        <w:rPr>
          <w:rFonts w:ascii="Times New Roman" w:hAnsi="Times New Roman" w:cs="Times New Roman"/>
          <w:szCs w:val="21"/>
        </w:rPr>
        <w:t>B</w:t>
      </w:r>
      <w:r w:rsidRPr="00723BC1">
        <w:rPr>
          <w:rFonts w:ascii="Times New Roman" w:hAnsi="Times New Roman" w:cs="Times New Roman"/>
          <w:szCs w:val="21"/>
        </w:rPr>
        <w:t>．缩小倒立的实像</w:t>
      </w:r>
    </w:p>
    <w:p w:rsidR="00A5469B" w:rsidRPr="00723BC1" w:rsidRDefault="00A5469B" w:rsidP="00A5469B">
      <w:pPr>
        <w:spacing w:line="400" w:lineRule="exact"/>
        <w:rPr>
          <w:rFonts w:ascii="Times New Roman" w:hAnsi="Times New Roman" w:cs="Times New Roman"/>
          <w:szCs w:val="21"/>
        </w:rPr>
      </w:pPr>
      <w:r w:rsidRPr="00723BC1">
        <w:rPr>
          <w:rFonts w:ascii="Times New Roman" w:hAnsi="Times New Roman" w:cs="Times New Roman" w:hint="eastAsia"/>
          <w:szCs w:val="21"/>
        </w:rPr>
        <w:tab/>
      </w:r>
      <w:r w:rsidRPr="00723BC1">
        <w:rPr>
          <w:rFonts w:ascii="Times New Roman" w:hAnsi="Times New Roman" w:cs="Times New Roman"/>
          <w:szCs w:val="21"/>
        </w:rPr>
        <w:t>C</w:t>
      </w:r>
      <w:r w:rsidRPr="00723BC1">
        <w:rPr>
          <w:rFonts w:ascii="Times New Roman" w:hAnsi="Times New Roman" w:cs="Times New Roman"/>
          <w:szCs w:val="21"/>
        </w:rPr>
        <w:t>．等大正立的虚像</w:t>
      </w:r>
      <w:r w:rsidRPr="00723BC1">
        <w:rPr>
          <w:rFonts w:ascii="Times New Roman" w:hAnsi="Times New Roman" w:cs="Times New Roman"/>
          <w:szCs w:val="21"/>
        </w:rPr>
        <w:tab/>
      </w:r>
      <w:r w:rsidRPr="00723BC1">
        <w:rPr>
          <w:rFonts w:ascii="Times New Roman" w:hAnsi="Times New Roman" w:cs="Times New Roman" w:hint="eastAsia"/>
          <w:szCs w:val="21"/>
        </w:rPr>
        <w:tab/>
      </w:r>
      <w:r w:rsidR="00CB3F87" w:rsidRPr="00723BC1">
        <w:rPr>
          <w:rFonts w:ascii="Times New Roman" w:hAnsi="Times New Roman" w:cs="Times New Roman" w:hint="eastAsia"/>
          <w:szCs w:val="21"/>
        </w:rPr>
        <w:tab/>
      </w:r>
      <w:r w:rsidR="00CB3F87" w:rsidRPr="00723BC1">
        <w:rPr>
          <w:rFonts w:ascii="Times New Roman" w:hAnsi="Times New Roman" w:cs="Times New Roman" w:hint="eastAsia"/>
          <w:szCs w:val="21"/>
        </w:rPr>
        <w:tab/>
      </w:r>
      <w:r w:rsidRPr="00723BC1">
        <w:rPr>
          <w:rFonts w:ascii="Times New Roman" w:hAnsi="Times New Roman" w:cs="Times New Roman"/>
          <w:szCs w:val="21"/>
        </w:rPr>
        <w:t>D</w:t>
      </w:r>
      <w:r w:rsidRPr="00723BC1">
        <w:rPr>
          <w:rFonts w:ascii="Times New Roman" w:hAnsi="Times New Roman" w:cs="Times New Roman"/>
          <w:szCs w:val="21"/>
        </w:rPr>
        <w:t>．等大倒立的虚像</w:t>
      </w:r>
    </w:p>
    <w:p w:rsidR="001F0705" w:rsidRPr="00723BC1" w:rsidRDefault="001F0705" w:rsidP="001F0705">
      <w:pPr>
        <w:spacing w:line="400" w:lineRule="exact"/>
        <w:rPr>
          <w:rFonts w:ascii="Times New Roman" w:hAnsi="Times New Roman" w:cs="Times New Roman"/>
          <w:color w:val="FF0000"/>
          <w:szCs w:val="24"/>
        </w:rPr>
      </w:pPr>
    </w:p>
    <w:p w:rsidR="00EB3681" w:rsidRPr="00723BC1" w:rsidRDefault="001F0705" w:rsidP="00EB3681">
      <w:pPr>
        <w:spacing w:line="400" w:lineRule="exact"/>
        <w:rPr>
          <w:rFonts w:ascii="Times New Roman" w:hAnsi="Times New Roman" w:cs="Times New Roman"/>
          <w:szCs w:val="21"/>
        </w:rPr>
      </w:pPr>
      <w:r w:rsidRPr="00723BC1">
        <w:rPr>
          <w:rFonts w:ascii="Times New Roman" w:hAnsi="Times New Roman" w:cs="Times New Roman"/>
          <w:szCs w:val="21"/>
        </w:rPr>
        <w:t>1</w:t>
      </w:r>
      <w:r w:rsidR="009F73CB" w:rsidRPr="00723BC1">
        <w:rPr>
          <w:rFonts w:ascii="Times New Roman" w:hAnsi="Times New Roman" w:cs="Times New Roman" w:hint="eastAsia"/>
          <w:szCs w:val="21"/>
        </w:rPr>
        <w:t>4</w:t>
      </w:r>
      <w:r w:rsidRPr="00723BC1">
        <w:rPr>
          <w:rFonts w:ascii="Times New Roman" w:hAnsi="Times New Roman" w:cs="Times New Roman"/>
          <w:szCs w:val="21"/>
        </w:rPr>
        <w:t>、</w:t>
      </w:r>
      <w:r w:rsidR="00EB3681" w:rsidRPr="00723BC1">
        <w:rPr>
          <w:rFonts w:ascii="Times New Roman" w:hAnsi="Times New Roman" w:cs="Times New Roman"/>
          <w:szCs w:val="21"/>
        </w:rPr>
        <w:t>如图所示，把一可沿</w:t>
      </w:r>
      <w:r w:rsidR="00EB3681" w:rsidRPr="00723BC1">
        <w:rPr>
          <w:rFonts w:ascii="Times New Roman" w:hAnsi="Times New Roman" w:cs="Times New Roman"/>
          <w:szCs w:val="21"/>
        </w:rPr>
        <w:t>ON</w:t>
      </w:r>
      <w:r w:rsidR="00EB3681" w:rsidRPr="00723BC1">
        <w:rPr>
          <w:rFonts w:ascii="Times New Roman" w:hAnsi="Times New Roman" w:cs="Times New Roman"/>
          <w:szCs w:val="21"/>
        </w:rPr>
        <w:t>折叠的白色硬纸板放置在平面镜上，使一束光紧贴硬纸板射向镜面上的</w:t>
      </w:r>
      <w:r w:rsidR="00EB3681" w:rsidRPr="00723BC1">
        <w:rPr>
          <w:rFonts w:ascii="Times New Roman" w:hAnsi="Times New Roman" w:cs="Times New Roman"/>
          <w:szCs w:val="21"/>
        </w:rPr>
        <w:t>O</w:t>
      </w:r>
      <w:r w:rsidR="00EB3681" w:rsidRPr="00723BC1">
        <w:rPr>
          <w:rFonts w:ascii="Times New Roman" w:hAnsi="Times New Roman" w:cs="Times New Roman"/>
          <w:szCs w:val="21"/>
        </w:rPr>
        <w:t>点，在纸板上描出入射光线</w:t>
      </w:r>
      <w:r w:rsidR="00EB3681" w:rsidRPr="00723BC1">
        <w:rPr>
          <w:rFonts w:ascii="Times New Roman" w:hAnsi="Times New Roman" w:cs="Times New Roman"/>
          <w:szCs w:val="21"/>
        </w:rPr>
        <w:t>AO</w:t>
      </w:r>
      <w:r w:rsidR="00EB3681" w:rsidRPr="00723BC1">
        <w:rPr>
          <w:rFonts w:ascii="Times New Roman" w:hAnsi="Times New Roman" w:cs="Times New Roman"/>
          <w:szCs w:val="21"/>
        </w:rPr>
        <w:t>和反射光线</w:t>
      </w:r>
      <w:r w:rsidR="00EB3681" w:rsidRPr="00723BC1">
        <w:rPr>
          <w:rFonts w:ascii="Times New Roman" w:hAnsi="Times New Roman" w:cs="Times New Roman"/>
          <w:szCs w:val="21"/>
        </w:rPr>
        <w:t>OB</w:t>
      </w:r>
      <w:r w:rsidR="00EB3681" w:rsidRPr="00723BC1">
        <w:rPr>
          <w:rFonts w:ascii="Times New Roman" w:hAnsi="Times New Roman" w:cs="Times New Roman"/>
          <w:szCs w:val="21"/>
        </w:rPr>
        <w:t>，并测出反射角和入射角</w:t>
      </w:r>
      <w:r w:rsidR="00AE4D4D" w:rsidRPr="00723BC1">
        <w:rPr>
          <w:rFonts w:ascii="Times New Roman" w:hAnsi="Times New Roman" w:cs="Times New Roman" w:hint="eastAsia"/>
          <w:szCs w:val="21"/>
        </w:rPr>
        <w:t>。</w:t>
      </w:r>
      <w:r w:rsidR="00EB3681" w:rsidRPr="00723BC1">
        <w:rPr>
          <w:rFonts w:ascii="Times New Roman" w:hAnsi="Times New Roman" w:cs="Times New Roman"/>
          <w:szCs w:val="21"/>
        </w:rPr>
        <w:t>改变光的入射角度，重复上述实验步骤</w:t>
      </w:r>
      <w:r w:rsidR="00AE4D4D" w:rsidRPr="00723BC1">
        <w:rPr>
          <w:rFonts w:ascii="Times New Roman" w:hAnsi="Times New Roman" w:cs="Times New Roman" w:hint="eastAsia"/>
          <w:szCs w:val="21"/>
        </w:rPr>
        <w:t>。</w:t>
      </w:r>
    </w:p>
    <w:p w:rsidR="00EB3681" w:rsidRPr="00723BC1" w:rsidRDefault="00CB3F87" w:rsidP="00EB3681">
      <w:pPr>
        <w:spacing w:line="400" w:lineRule="exact"/>
        <w:rPr>
          <w:rFonts w:ascii="Times New Roman" w:hAnsi="Times New Roman" w:cs="Times New Roman"/>
          <w:szCs w:val="21"/>
        </w:rPr>
      </w:pPr>
      <w:r w:rsidRPr="00723BC1">
        <w:rPr>
          <w:noProof/>
        </w:rPr>
        <w:drawing>
          <wp:anchor distT="0" distB="0" distL="114300" distR="114300" simplePos="0" relativeHeight="251742208" behindDoc="0" locked="0" layoutInCell="1" allowOverlap="1" wp14:anchorId="152B66BB" wp14:editId="3D10E348">
            <wp:simplePos x="0" y="0"/>
            <wp:positionH relativeFrom="column">
              <wp:posOffset>3852545</wp:posOffset>
            </wp:positionH>
            <wp:positionV relativeFrom="paragraph">
              <wp:posOffset>37465</wp:posOffset>
            </wp:positionV>
            <wp:extent cx="1409700" cy="1047750"/>
            <wp:effectExtent l="0" t="0" r="0" b="0"/>
            <wp:wrapSquare wrapText="bothSides"/>
            <wp:docPr id="1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1409700" cy="10477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EB3681" w:rsidRPr="00723BC1">
        <w:rPr>
          <w:rFonts w:ascii="Times New Roman" w:hAnsi="Times New Roman" w:cs="Times New Roman"/>
          <w:szCs w:val="21"/>
        </w:rPr>
        <w:t>（</w:t>
      </w:r>
      <w:r w:rsidR="00EB3681" w:rsidRPr="00723BC1">
        <w:rPr>
          <w:rFonts w:ascii="Times New Roman" w:hAnsi="Times New Roman" w:cs="Times New Roman"/>
          <w:szCs w:val="21"/>
        </w:rPr>
        <w:t>1</w:t>
      </w:r>
      <w:r w:rsidR="00EB3681" w:rsidRPr="00723BC1">
        <w:rPr>
          <w:rFonts w:ascii="Times New Roman" w:hAnsi="Times New Roman" w:cs="Times New Roman"/>
          <w:szCs w:val="21"/>
        </w:rPr>
        <w:t>）该实验探究的问题是</w:t>
      </w:r>
      <w:r w:rsidR="00AE4D4D" w:rsidRPr="00723BC1">
        <w:rPr>
          <w:rFonts w:ascii="Times New Roman" w:hAnsi="Times New Roman" w:cs="Times New Roman" w:hint="eastAsia"/>
          <w:szCs w:val="21"/>
        </w:rPr>
        <w:t>____________</w:t>
      </w:r>
    </w:p>
    <w:p w:rsidR="00EB3681" w:rsidRPr="00723BC1" w:rsidRDefault="00AE4D4D" w:rsidP="00EB3681">
      <w:pPr>
        <w:spacing w:line="400" w:lineRule="exact"/>
        <w:rPr>
          <w:rFonts w:ascii="Times New Roman" w:hAnsi="Times New Roman" w:cs="Times New Roman"/>
          <w:szCs w:val="21"/>
        </w:rPr>
      </w:pPr>
      <w:r w:rsidRPr="00723BC1">
        <w:rPr>
          <w:rFonts w:ascii="Times New Roman" w:hAnsi="Times New Roman" w:cs="Times New Roman" w:hint="eastAsia"/>
          <w:szCs w:val="21"/>
        </w:rPr>
        <w:tab/>
      </w:r>
      <w:r w:rsidR="00EB3681" w:rsidRPr="00723BC1">
        <w:rPr>
          <w:rFonts w:ascii="Times New Roman" w:hAnsi="Times New Roman" w:cs="Times New Roman"/>
          <w:szCs w:val="21"/>
        </w:rPr>
        <w:t>A</w:t>
      </w:r>
      <w:r w:rsidR="00EB3681" w:rsidRPr="00723BC1">
        <w:rPr>
          <w:rFonts w:ascii="Times New Roman" w:hAnsi="Times New Roman" w:cs="Times New Roman"/>
          <w:szCs w:val="21"/>
        </w:rPr>
        <w:t>．光能否发生反射？</w:t>
      </w:r>
    </w:p>
    <w:p w:rsidR="00EB3681" w:rsidRPr="00723BC1" w:rsidRDefault="00AE4D4D" w:rsidP="00EB3681">
      <w:pPr>
        <w:spacing w:line="400" w:lineRule="exact"/>
        <w:rPr>
          <w:rFonts w:ascii="Times New Roman" w:hAnsi="Times New Roman" w:cs="Times New Roman"/>
          <w:szCs w:val="21"/>
        </w:rPr>
      </w:pPr>
      <w:r w:rsidRPr="00723BC1">
        <w:rPr>
          <w:rFonts w:ascii="Times New Roman" w:hAnsi="Times New Roman" w:cs="Times New Roman" w:hint="eastAsia"/>
          <w:szCs w:val="21"/>
        </w:rPr>
        <w:tab/>
      </w:r>
      <w:r w:rsidR="00EB3681" w:rsidRPr="00723BC1">
        <w:rPr>
          <w:rFonts w:ascii="Times New Roman" w:hAnsi="Times New Roman" w:cs="Times New Roman"/>
          <w:szCs w:val="21"/>
        </w:rPr>
        <w:t>B</w:t>
      </w:r>
      <w:r w:rsidR="00EB3681" w:rsidRPr="00723BC1">
        <w:rPr>
          <w:rFonts w:ascii="Times New Roman" w:hAnsi="Times New Roman" w:cs="Times New Roman"/>
          <w:szCs w:val="21"/>
        </w:rPr>
        <w:t>．光线是否沿直线传播？</w:t>
      </w:r>
    </w:p>
    <w:p w:rsidR="00EB3681" w:rsidRPr="00723BC1" w:rsidRDefault="00AE4D4D" w:rsidP="00EB3681">
      <w:pPr>
        <w:spacing w:line="400" w:lineRule="exact"/>
        <w:rPr>
          <w:rFonts w:ascii="Times New Roman" w:hAnsi="Times New Roman" w:cs="Times New Roman"/>
          <w:szCs w:val="21"/>
        </w:rPr>
      </w:pPr>
      <w:r w:rsidRPr="00723BC1">
        <w:rPr>
          <w:rFonts w:ascii="Times New Roman" w:hAnsi="Times New Roman" w:cs="Times New Roman" w:hint="eastAsia"/>
          <w:szCs w:val="21"/>
        </w:rPr>
        <w:tab/>
      </w:r>
      <w:r w:rsidR="00EB3681" w:rsidRPr="00723BC1">
        <w:rPr>
          <w:rFonts w:ascii="Times New Roman" w:hAnsi="Times New Roman" w:cs="Times New Roman"/>
          <w:szCs w:val="21"/>
        </w:rPr>
        <w:t>C</w:t>
      </w:r>
      <w:r w:rsidR="00EB3681" w:rsidRPr="00723BC1">
        <w:rPr>
          <w:rFonts w:ascii="Times New Roman" w:hAnsi="Times New Roman" w:cs="Times New Roman"/>
          <w:szCs w:val="21"/>
        </w:rPr>
        <w:t>．光是否只能在镜面上反射？</w:t>
      </w:r>
    </w:p>
    <w:p w:rsidR="00EB3681" w:rsidRPr="00723BC1" w:rsidRDefault="00AE4D4D" w:rsidP="00EB3681">
      <w:pPr>
        <w:spacing w:line="400" w:lineRule="exact"/>
        <w:rPr>
          <w:rFonts w:ascii="Times New Roman" w:hAnsi="Times New Roman" w:cs="Times New Roman"/>
          <w:szCs w:val="21"/>
        </w:rPr>
      </w:pPr>
      <w:r w:rsidRPr="00723BC1">
        <w:rPr>
          <w:rFonts w:ascii="Times New Roman" w:hAnsi="Times New Roman" w:cs="Times New Roman" w:hint="eastAsia"/>
          <w:szCs w:val="21"/>
        </w:rPr>
        <w:tab/>
      </w:r>
      <w:r w:rsidR="00EB3681" w:rsidRPr="00723BC1">
        <w:rPr>
          <w:rFonts w:ascii="Times New Roman" w:hAnsi="Times New Roman" w:cs="Times New Roman"/>
          <w:szCs w:val="21"/>
        </w:rPr>
        <w:t>D</w:t>
      </w:r>
      <w:r w:rsidR="00EB3681" w:rsidRPr="00723BC1">
        <w:rPr>
          <w:rFonts w:ascii="Times New Roman" w:hAnsi="Times New Roman" w:cs="Times New Roman"/>
          <w:szCs w:val="21"/>
        </w:rPr>
        <w:t>．反射光线的位置有什么规律？</w:t>
      </w:r>
    </w:p>
    <w:p w:rsidR="00EB3681" w:rsidRPr="00723BC1" w:rsidRDefault="00EB3681" w:rsidP="00EB3681">
      <w:pPr>
        <w:spacing w:line="400" w:lineRule="exact"/>
        <w:rPr>
          <w:rFonts w:ascii="Times New Roman" w:hAnsi="Times New Roman" w:cs="Times New Roman"/>
          <w:szCs w:val="21"/>
        </w:rPr>
      </w:pPr>
      <w:r w:rsidRPr="00723BC1">
        <w:rPr>
          <w:rFonts w:ascii="Times New Roman" w:hAnsi="Times New Roman" w:cs="Times New Roman"/>
          <w:szCs w:val="21"/>
        </w:rPr>
        <w:t>（</w:t>
      </w:r>
      <w:r w:rsidRPr="00723BC1">
        <w:rPr>
          <w:rFonts w:ascii="Times New Roman" w:hAnsi="Times New Roman" w:cs="Times New Roman"/>
          <w:szCs w:val="21"/>
        </w:rPr>
        <w:t>2</w:t>
      </w:r>
      <w:r w:rsidRPr="00723BC1">
        <w:rPr>
          <w:rFonts w:ascii="Times New Roman" w:hAnsi="Times New Roman" w:cs="Times New Roman"/>
          <w:szCs w:val="21"/>
        </w:rPr>
        <w:t>）硬纸板放在平面镜上时，要保持与镜面</w:t>
      </w:r>
      <w:r w:rsidR="00AE4D4D" w:rsidRPr="00723BC1">
        <w:rPr>
          <w:rFonts w:ascii="Times New Roman" w:hAnsi="Times New Roman" w:cs="Times New Roman" w:hint="eastAsia"/>
          <w:szCs w:val="21"/>
        </w:rPr>
        <w:t>____________</w:t>
      </w:r>
      <w:r w:rsidR="00AE4D4D" w:rsidRPr="00723BC1">
        <w:rPr>
          <w:rFonts w:ascii="Times New Roman" w:hAnsi="Times New Roman" w:cs="Times New Roman" w:hint="eastAsia"/>
          <w:szCs w:val="21"/>
        </w:rPr>
        <w:t>。</w:t>
      </w:r>
    </w:p>
    <w:p w:rsidR="00EB3681" w:rsidRPr="00723BC1" w:rsidRDefault="00EB3681" w:rsidP="00EB3681">
      <w:pPr>
        <w:spacing w:line="400" w:lineRule="exact"/>
        <w:rPr>
          <w:rFonts w:ascii="Times New Roman" w:hAnsi="Times New Roman" w:cs="Times New Roman"/>
          <w:szCs w:val="21"/>
        </w:rPr>
      </w:pPr>
      <w:r w:rsidRPr="00723BC1">
        <w:rPr>
          <w:rFonts w:ascii="Times New Roman" w:hAnsi="Times New Roman" w:cs="Times New Roman"/>
          <w:szCs w:val="21"/>
        </w:rPr>
        <w:t>（</w:t>
      </w:r>
      <w:r w:rsidRPr="00723BC1">
        <w:rPr>
          <w:rFonts w:ascii="Times New Roman" w:hAnsi="Times New Roman" w:cs="Times New Roman"/>
          <w:szCs w:val="21"/>
        </w:rPr>
        <w:t>3</w:t>
      </w:r>
      <w:r w:rsidRPr="00723BC1">
        <w:rPr>
          <w:rFonts w:ascii="Times New Roman" w:hAnsi="Times New Roman" w:cs="Times New Roman"/>
          <w:szCs w:val="21"/>
        </w:rPr>
        <w:t>）将</w:t>
      </w:r>
      <w:r w:rsidRPr="00723BC1">
        <w:rPr>
          <w:rFonts w:ascii="Times New Roman" w:hAnsi="Times New Roman" w:cs="Times New Roman"/>
          <w:szCs w:val="21"/>
        </w:rPr>
        <w:t>ON</w:t>
      </w:r>
      <w:r w:rsidRPr="00723BC1">
        <w:rPr>
          <w:rFonts w:ascii="Times New Roman" w:hAnsi="Times New Roman" w:cs="Times New Roman"/>
          <w:szCs w:val="21"/>
        </w:rPr>
        <w:t>右侧纸板向后折，就看不到反射光线，这说明反射光线和入射光线在</w:t>
      </w:r>
      <w:r w:rsidR="00AE4D4D" w:rsidRPr="00723BC1">
        <w:rPr>
          <w:rFonts w:ascii="Times New Roman" w:hAnsi="Times New Roman" w:cs="Times New Roman" w:hint="eastAsia"/>
          <w:szCs w:val="21"/>
        </w:rPr>
        <w:t>____________</w:t>
      </w:r>
      <w:r w:rsidR="00AE4D4D" w:rsidRPr="00723BC1">
        <w:rPr>
          <w:rFonts w:ascii="Times New Roman" w:hAnsi="Times New Roman" w:cs="Times New Roman" w:hint="eastAsia"/>
          <w:szCs w:val="21"/>
        </w:rPr>
        <w:t>。</w:t>
      </w:r>
    </w:p>
    <w:p w:rsidR="00EB3681" w:rsidRPr="00723BC1" w:rsidRDefault="00EB3681" w:rsidP="00EB3681">
      <w:pPr>
        <w:spacing w:line="400" w:lineRule="exact"/>
        <w:rPr>
          <w:rFonts w:ascii="Times New Roman" w:hAnsi="Times New Roman" w:cs="Times New Roman"/>
          <w:szCs w:val="21"/>
        </w:rPr>
      </w:pPr>
      <w:r w:rsidRPr="00723BC1">
        <w:rPr>
          <w:rFonts w:ascii="Times New Roman" w:hAnsi="Times New Roman" w:cs="Times New Roman"/>
          <w:szCs w:val="21"/>
        </w:rPr>
        <w:lastRenderedPageBreak/>
        <w:t>（</w:t>
      </w:r>
      <w:r w:rsidRPr="00723BC1">
        <w:rPr>
          <w:rFonts w:ascii="Times New Roman" w:hAnsi="Times New Roman" w:cs="Times New Roman"/>
          <w:szCs w:val="21"/>
        </w:rPr>
        <w:t>4</w:t>
      </w:r>
      <w:r w:rsidRPr="00723BC1">
        <w:rPr>
          <w:rFonts w:ascii="Times New Roman" w:hAnsi="Times New Roman" w:cs="Times New Roman"/>
          <w:szCs w:val="21"/>
        </w:rPr>
        <w:t>）接下来，如果想探究对于已知光路，</w:t>
      </w:r>
      <w:proofErr w:type="gramStart"/>
      <w:r w:rsidRPr="00723BC1">
        <w:rPr>
          <w:rFonts w:ascii="Times New Roman" w:hAnsi="Times New Roman" w:cs="Times New Roman"/>
          <w:szCs w:val="21"/>
        </w:rPr>
        <w:t>光能否</w:t>
      </w:r>
      <w:proofErr w:type="gramEnd"/>
      <w:r w:rsidRPr="00723BC1">
        <w:rPr>
          <w:rFonts w:ascii="Times New Roman" w:hAnsi="Times New Roman" w:cs="Times New Roman"/>
          <w:szCs w:val="21"/>
        </w:rPr>
        <w:t>沿它的反方向传播，请你简要说明做法</w:t>
      </w:r>
      <w:r w:rsidR="00CB3F87" w:rsidRPr="00723BC1">
        <w:rPr>
          <w:rFonts w:ascii="Times New Roman" w:hAnsi="Times New Roman" w:cs="Times New Roman" w:hint="eastAsia"/>
          <w:szCs w:val="21"/>
        </w:rPr>
        <w:t>：</w:t>
      </w:r>
    </w:p>
    <w:p w:rsidR="001F0705" w:rsidRPr="00723BC1" w:rsidRDefault="00AE4D4D" w:rsidP="00CB3F87">
      <w:pPr>
        <w:spacing w:line="400" w:lineRule="exact"/>
        <w:rPr>
          <w:rFonts w:ascii="Times New Roman" w:hAnsi="Times New Roman" w:cs="Times New Roman"/>
          <w:szCs w:val="21"/>
        </w:rPr>
      </w:pPr>
      <w:r w:rsidRPr="00723BC1">
        <w:rPr>
          <w:rFonts w:ascii="Times New Roman" w:hAnsi="Times New Roman" w:cs="Times New Roman" w:hint="eastAsia"/>
          <w:szCs w:val="21"/>
        </w:rPr>
        <w:t>____________________________________________________________________________</w:t>
      </w:r>
      <w:r w:rsidRPr="00723BC1">
        <w:rPr>
          <w:rFonts w:ascii="Times New Roman" w:hAnsi="Times New Roman" w:cs="Times New Roman" w:hint="eastAsia"/>
          <w:szCs w:val="21"/>
        </w:rPr>
        <w:t>。</w:t>
      </w:r>
    </w:p>
    <w:p w:rsidR="00723BC1" w:rsidRPr="00723BC1" w:rsidRDefault="00723BC1" w:rsidP="00285104">
      <w:pPr>
        <w:pStyle w:val="ae"/>
        <w:spacing w:line="400" w:lineRule="exact"/>
        <w:rPr>
          <w:rFonts w:ascii="Times New Roman" w:eastAsiaTheme="minorEastAsia" w:hAnsi="Times New Roman"/>
        </w:rPr>
      </w:pPr>
    </w:p>
    <w:p w:rsidR="00285104" w:rsidRPr="00723BC1" w:rsidRDefault="00285104" w:rsidP="00285104">
      <w:pPr>
        <w:pStyle w:val="ae"/>
        <w:spacing w:line="400" w:lineRule="exact"/>
        <w:rPr>
          <w:rFonts w:ascii="Times New Roman" w:eastAsiaTheme="minorEastAsia" w:hAnsi="Times New Roman"/>
        </w:rPr>
      </w:pPr>
      <w:r w:rsidRPr="00723BC1">
        <w:rPr>
          <w:rFonts w:ascii="Times New Roman" w:eastAsiaTheme="minorEastAsia" w:hAnsi="Times New Roman"/>
        </w:rPr>
        <w:t>1</w:t>
      </w:r>
      <w:r w:rsidR="009F73CB" w:rsidRPr="00723BC1">
        <w:rPr>
          <w:rFonts w:ascii="Times New Roman" w:eastAsiaTheme="minorEastAsia" w:hAnsi="Times New Roman" w:hint="eastAsia"/>
        </w:rPr>
        <w:t>5</w:t>
      </w:r>
      <w:r w:rsidRPr="00723BC1">
        <w:rPr>
          <w:rFonts w:ascii="Times New Roman" w:eastAsiaTheme="minorEastAsia" w:hAnsi="Times New Roman"/>
        </w:rPr>
        <w:t>、</w:t>
      </w:r>
      <w:r w:rsidR="00F5392C" w:rsidRPr="00723BC1">
        <w:rPr>
          <w:rFonts w:ascii="Times New Roman" w:eastAsiaTheme="minorEastAsia" w:hAnsi="Times New Roman"/>
        </w:rPr>
        <w:t>一束光垂直射到平面镜上，若保持入射光线方向不变，将镜面旋转</w:t>
      </w:r>
      <w:r w:rsidR="00F5392C" w:rsidRPr="00723BC1">
        <w:rPr>
          <w:rFonts w:ascii="Times New Roman" w:eastAsiaTheme="minorEastAsia" w:hAnsi="Times New Roman"/>
        </w:rPr>
        <w:t>10°</w:t>
      </w:r>
      <w:r w:rsidR="00F5392C" w:rsidRPr="00723BC1">
        <w:rPr>
          <w:rFonts w:ascii="Times New Roman" w:eastAsiaTheme="minorEastAsia" w:hAnsi="Times New Roman"/>
        </w:rPr>
        <w:t>，则反射光线转过的角度为</w:t>
      </w:r>
      <w:r w:rsidR="00F5392C" w:rsidRPr="00723BC1">
        <w:rPr>
          <w:rFonts w:ascii="Times New Roman" w:eastAsiaTheme="minorEastAsia" w:hAnsi="Times New Roman" w:hint="eastAsia"/>
        </w:rPr>
        <w:tab/>
      </w:r>
      <w:r w:rsidR="00F5392C" w:rsidRPr="00723BC1">
        <w:rPr>
          <w:rFonts w:ascii="Times New Roman" w:eastAsiaTheme="minorEastAsia" w:hAnsi="Times New Roman"/>
        </w:rPr>
        <w:t>（</w:t>
      </w:r>
      <w:r w:rsidR="00F5392C" w:rsidRPr="00723BC1">
        <w:rPr>
          <w:rFonts w:ascii="Times New Roman" w:eastAsiaTheme="minorEastAsia" w:hAnsi="Times New Roman" w:hint="eastAsia"/>
        </w:rPr>
        <w:tab/>
      </w:r>
      <w:r w:rsidR="00F5392C" w:rsidRPr="00723BC1">
        <w:rPr>
          <w:rFonts w:ascii="Times New Roman" w:eastAsiaTheme="minorEastAsia" w:hAnsi="Times New Roman" w:hint="eastAsia"/>
        </w:rPr>
        <w:tab/>
      </w:r>
      <w:r w:rsidR="00F5392C" w:rsidRPr="00723BC1">
        <w:rPr>
          <w:rFonts w:ascii="Times New Roman" w:eastAsiaTheme="minorEastAsia" w:hAnsi="Times New Roman"/>
        </w:rPr>
        <w:t>）</w:t>
      </w:r>
    </w:p>
    <w:p w:rsidR="00F5392C" w:rsidRPr="00723BC1" w:rsidRDefault="00F5392C" w:rsidP="00285104">
      <w:pPr>
        <w:pStyle w:val="ae"/>
        <w:spacing w:line="400" w:lineRule="exact"/>
        <w:rPr>
          <w:rFonts w:ascii="Times New Roman" w:hAnsi="Times New Roman"/>
        </w:rPr>
      </w:pPr>
      <w:r w:rsidRPr="00723BC1">
        <w:rPr>
          <w:rFonts w:ascii="Times New Roman" w:hAnsi="Times New Roman" w:hint="eastAsia"/>
        </w:rPr>
        <w:tab/>
      </w:r>
      <w:r w:rsidRPr="00723BC1">
        <w:rPr>
          <w:rFonts w:ascii="Times New Roman" w:hAnsi="Times New Roman"/>
        </w:rPr>
        <w:t>A</w:t>
      </w:r>
      <w:r w:rsidRPr="00723BC1">
        <w:rPr>
          <w:rFonts w:ascii="Times New Roman" w:hAnsi="Times New Roman"/>
        </w:rPr>
        <w:t>．</w:t>
      </w:r>
      <w:r w:rsidRPr="00723BC1">
        <w:rPr>
          <w:rFonts w:ascii="Times New Roman" w:hAnsi="Times New Roman"/>
        </w:rPr>
        <w:t>0°</w:t>
      </w:r>
      <w:r w:rsidRPr="00723BC1">
        <w:rPr>
          <w:rFonts w:ascii="Times New Roman" w:hAnsi="Times New Roman"/>
        </w:rPr>
        <w:tab/>
      </w:r>
      <w:r w:rsidRPr="00723BC1">
        <w:rPr>
          <w:rFonts w:ascii="Times New Roman" w:hAnsi="Times New Roman" w:hint="eastAsia"/>
        </w:rPr>
        <w:tab/>
      </w:r>
      <w:r w:rsidR="00CB3F87" w:rsidRPr="00723BC1">
        <w:rPr>
          <w:rFonts w:ascii="Times New Roman" w:hAnsi="Times New Roman" w:hint="eastAsia"/>
        </w:rPr>
        <w:tab/>
      </w:r>
      <w:r w:rsidR="00CB3F87" w:rsidRPr="00723BC1">
        <w:rPr>
          <w:rFonts w:ascii="Times New Roman" w:hAnsi="Times New Roman" w:hint="eastAsia"/>
        </w:rPr>
        <w:tab/>
      </w:r>
      <w:r w:rsidRPr="00723BC1">
        <w:rPr>
          <w:rFonts w:ascii="Times New Roman" w:hAnsi="Times New Roman"/>
        </w:rPr>
        <w:t>B</w:t>
      </w:r>
      <w:r w:rsidRPr="00723BC1">
        <w:rPr>
          <w:rFonts w:ascii="Times New Roman" w:hAnsi="Times New Roman"/>
        </w:rPr>
        <w:t>．</w:t>
      </w:r>
      <w:r w:rsidRPr="00723BC1">
        <w:rPr>
          <w:rFonts w:ascii="Times New Roman" w:hAnsi="Times New Roman"/>
        </w:rPr>
        <w:t>10°</w:t>
      </w:r>
      <w:r w:rsidRPr="00723BC1">
        <w:rPr>
          <w:rFonts w:ascii="Times New Roman" w:hAnsi="Times New Roman"/>
        </w:rPr>
        <w:tab/>
      </w:r>
      <w:r w:rsidR="00CB3F87" w:rsidRPr="00723BC1">
        <w:rPr>
          <w:rFonts w:ascii="Times New Roman" w:hAnsi="Times New Roman" w:hint="eastAsia"/>
        </w:rPr>
        <w:tab/>
      </w:r>
      <w:r w:rsidR="00CB3F87" w:rsidRPr="00723BC1">
        <w:rPr>
          <w:rFonts w:ascii="Times New Roman" w:hAnsi="Times New Roman" w:hint="eastAsia"/>
        </w:rPr>
        <w:tab/>
      </w:r>
      <w:r w:rsidRPr="00723BC1">
        <w:rPr>
          <w:rFonts w:ascii="Times New Roman" w:hAnsi="Times New Roman" w:hint="eastAsia"/>
        </w:rPr>
        <w:tab/>
      </w:r>
      <w:r w:rsidRPr="00723BC1">
        <w:rPr>
          <w:rFonts w:ascii="Times New Roman" w:hAnsi="Times New Roman"/>
        </w:rPr>
        <w:t>C</w:t>
      </w:r>
      <w:r w:rsidRPr="00723BC1">
        <w:rPr>
          <w:rFonts w:ascii="Times New Roman" w:hAnsi="Times New Roman"/>
        </w:rPr>
        <w:t>．</w:t>
      </w:r>
      <w:r w:rsidRPr="00723BC1">
        <w:rPr>
          <w:rFonts w:ascii="Times New Roman" w:hAnsi="Times New Roman"/>
        </w:rPr>
        <w:t>20°</w:t>
      </w:r>
      <w:r w:rsidRPr="00723BC1">
        <w:rPr>
          <w:rFonts w:ascii="Times New Roman" w:hAnsi="Times New Roman"/>
        </w:rPr>
        <w:tab/>
      </w:r>
      <w:r w:rsidR="00CB3F87" w:rsidRPr="00723BC1">
        <w:rPr>
          <w:rFonts w:ascii="Times New Roman" w:hAnsi="Times New Roman" w:hint="eastAsia"/>
        </w:rPr>
        <w:tab/>
      </w:r>
      <w:r w:rsidR="00CB3F87" w:rsidRPr="00723BC1">
        <w:rPr>
          <w:rFonts w:ascii="Times New Roman" w:hAnsi="Times New Roman" w:hint="eastAsia"/>
        </w:rPr>
        <w:tab/>
      </w:r>
      <w:r w:rsidRPr="00723BC1">
        <w:rPr>
          <w:rFonts w:ascii="Times New Roman" w:hAnsi="Times New Roman" w:hint="eastAsia"/>
        </w:rPr>
        <w:tab/>
      </w:r>
      <w:r w:rsidRPr="00723BC1">
        <w:rPr>
          <w:rFonts w:ascii="Times New Roman" w:hAnsi="Times New Roman"/>
        </w:rPr>
        <w:t>D</w:t>
      </w:r>
      <w:r w:rsidRPr="00723BC1">
        <w:rPr>
          <w:rFonts w:ascii="Times New Roman" w:hAnsi="Times New Roman"/>
        </w:rPr>
        <w:t>．</w:t>
      </w:r>
      <w:r w:rsidRPr="00723BC1">
        <w:rPr>
          <w:rFonts w:ascii="Times New Roman" w:hAnsi="Times New Roman"/>
        </w:rPr>
        <w:t>40°</w:t>
      </w:r>
    </w:p>
    <w:p w:rsidR="00285104" w:rsidRPr="00723BC1" w:rsidRDefault="00285104" w:rsidP="00285104">
      <w:pPr>
        <w:spacing w:line="400" w:lineRule="exact"/>
        <w:rPr>
          <w:rFonts w:ascii="Times New Roman" w:hAnsi="Times New Roman" w:cs="Times New Roman"/>
          <w:szCs w:val="21"/>
        </w:rPr>
      </w:pPr>
    </w:p>
    <w:p w:rsidR="00285104" w:rsidRPr="00723BC1" w:rsidRDefault="00285104" w:rsidP="00285104">
      <w:pPr>
        <w:spacing w:line="400" w:lineRule="exact"/>
        <w:rPr>
          <w:rFonts w:ascii="Times New Roman" w:hAnsi="Times New Roman" w:cs="Times New Roman"/>
        </w:rPr>
      </w:pPr>
      <w:r w:rsidRPr="00723BC1">
        <w:rPr>
          <w:rFonts w:ascii="Times New Roman" w:hAnsi="Times New Roman" w:cs="Times New Roman"/>
        </w:rPr>
        <w:t>1</w:t>
      </w:r>
      <w:r w:rsidR="009F73CB" w:rsidRPr="00723BC1">
        <w:rPr>
          <w:rFonts w:ascii="Times New Roman" w:hAnsi="Times New Roman" w:cs="Times New Roman" w:hint="eastAsia"/>
        </w:rPr>
        <w:t>6</w:t>
      </w:r>
      <w:r w:rsidRPr="00723BC1">
        <w:rPr>
          <w:rFonts w:ascii="Times New Roman" w:hAnsi="Times New Roman" w:cs="Times New Roman"/>
        </w:rPr>
        <w:t>、</w:t>
      </w:r>
      <w:r w:rsidR="00236C69" w:rsidRPr="00723BC1">
        <w:rPr>
          <w:rFonts w:ascii="Times New Roman" w:hAnsi="Times New Roman" w:cs="Times New Roman" w:hint="eastAsia"/>
        </w:rPr>
        <w:t>（多选）</w:t>
      </w:r>
      <w:r w:rsidR="00236C69" w:rsidRPr="00723BC1">
        <w:rPr>
          <w:rFonts w:ascii="Times New Roman" w:hAnsi="Times New Roman" w:cs="Times New Roman"/>
        </w:rPr>
        <w:t>某人身高</w:t>
      </w:r>
      <w:r w:rsidR="00236C69" w:rsidRPr="00723BC1">
        <w:rPr>
          <w:rFonts w:ascii="Times New Roman" w:hAnsi="Times New Roman" w:cs="Times New Roman"/>
        </w:rPr>
        <w:t>1.7</w:t>
      </w:r>
      <w:r w:rsidR="00236C69" w:rsidRPr="00723BC1">
        <w:rPr>
          <w:rFonts w:ascii="Times New Roman" w:hAnsi="Times New Roman" w:cs="Times New Roman"/>
        </w:rPr>
        <w:t>米，为了测试路灯的高度</w:t>
      </w:r>
      <w:r w:rsidR="003E5B3C" w:rsidRPr="00723BC1">
        <w:rPr>
          <w:rFonts w:ascii="Times New Roman" w:hAnsi="Times New Roman" w:cs="Times New Roman" w:hint="eastAsia"/>
        </w:rPr>
        <w:t>。</w:t>
      </w:r>
      <w:r w:rsidR="00236C69" w:rsidRPr="00723BC1">
        <w:rPr>
          <w:rFonts w:ascii="Times New Roman" w:hAnsi="Times New Roman" w:cs="Times New Roman"/>
        </w:rPr>
        <w:t>他从路灯正下方沿平直公路以</w:t>
      </w:r>
      <w:r w:rsidR="00236C69" w:rsidRPr="00723BC1">
        <w:rPr>
          <w:rFonts w:ascii="Times New Roman" w:hAnsi="Times New Roman" w:cs="Times New Roman"/>
        </w:rPr>
        <w:t>1</w:t>
      </w:r>
      <w:r w:rsidR="00236C69" w:rsidRPr="00723BC1">
        <w:rPr>
          <w:rFonts w:ascii="Times New Roman" w:hAnsi="Times New Roman" w:cs="Times New Roman"/>
        </w:rPr>
        <w:t>米</w:t>
      </w:r>
      <w:r w:rsidR="00236C69" w:rsidRPr="00723BC1">
        <w:rPr>
          <w:rFonts w:ascii="Times New Roman" w:hAnsi="Times New Roman" w:cs="Times New Roman"/>
        </w:rPr>
        <w:t>/</w:t>
      </w:r>
      <w:r w:rsidR="00236C69" w:rsidRPr="00723BC1">
        <w:rPr>
          <w:rFonts w:ascii="Times New Roman" w:hAnsi="Times New Roman" w:cs="Times New Roman"/>
        </w:rPr>
        <w:t>秒的速度匀速走开</w:t>
      </w:r>
      <w:r w:rsidR="00CB3F87" w:rsidRPr="00723BC1">
        <w:rPr>
          <w:rFonts w:ascii="Times New Roman" w:hAnsi="Times New Roman" w:cs="Times New Roman" w:hint="eastAsia"/>
        </w:rPr>
        <w:t>。</w:t>
      </w:r>
      <w:r w:rsidR="00236C69" w:rsidRPr="00723BC1">
        <w:rPr>
          <w:rFonts w:ascii="Times New Roman" w:hAnsi="Times New Roman" w:cs="Times New Roman"/>
        </w:rPr>
        <w:t>某时刻他的影子长为</w:t>
      </w:r>
      <w:r w:rsidR="00236C69" w:rsidRPr="00723BC1">
        <w:rPr>
          <w:rFonts w:ascii="Times New Roman" w:hAnsi="Times New Roman" w:cs="Times New Roman"/>
        </w:rPr>
        <w:t>1.3</w:t>
      </w:r>
      <w:r w:rsidR="00236C69" w:rsidRPr="00723BC1">
        <w:rPr>
          <w:rFonts w:ascii="Times New Roman" w:hAnsi="Times New Roman" w:cs="Times New Roman"/>
        </w:rPr>
        <w:t>米，再经过</w:t>
      </w:r>
      <w:r w:rsidR="00236C69" w:rsidRPr="00723BC1">
        <w:rPr>
          <w:rFonts w:ascii="Times New Roman" w:hAnsi="Times New Roman" w:cs="Times New Roman"/>
        </w:rPr>
        <w:t>2</w:t>
      </w:r>
      <w:r w:rsidR="00236C69" w:rsidRPr="00723BC1">
        <w:rPr>
          <w:rFonts w:ascii="Times New Roman" w:hAnsi="Times New Roman" w:cs="Times New Roman"/>
        </w:rPr>
        <w:t>秒钟，他的影子长为</w:t>
      </w:r>
      <w:r w:rsidR="00236C69" w:rsidRPr="00723BC1">
        <w:rPr>
          <w:rFonts w:ascii="Times New Roman" w:hAnsi="Times New Roman" w:cs="Times New Roman"/>
        </w:rPr>
        <w:t>1.8</w:t>
      </w:r>
      <w:r w:rsidR="00236C69" w:rsidRPr="00723BC1">
        <w:rPr>
          <w:rFonts w:ascii="Times New Roman" w:hAnsi="Times New Roman" w:cs="Times New Roman"/>
        </w:rPr>
        <w:t>米，则下列说法正确的是</w:t>
      </w:r>
      <w:r w:rsidR="00236C69" w:rsidRPr="00723BC1">
        <w:rPr>
          <w:rFonts w:ascii="Times New Roman" w:hAnsi="Times New Roman" w:cs="Times New Roman" w:hint="eastAsia"/>
        </w:rPr>
        <w:tab/>
      </w:r>
      <w:r w:rsidR="00236C69" w:rsidRPr="00723BC1">
        <w:rPr>
          <w:rFonts w:ascii="Times New Roman" w:hAnsi="Times New Roman" w:cs="Times New Roman"/>
        </w:rPr>
        <w:t>（</w:t>
      </w:r>
      <w:r w:rsidR="00236C69" w:rsidRPr="00723BC1">
        <w:rPr>
          <w:rFonts w:ascii="Times New Roman" w:hAnsi="Times New Roman" w:cs="Times New Roman" w:hint="eastAsia"/>
        </w:rPr>
        <w:tab/>
      </w:r>
      <w:r w:rsidR="00236C69" w:rsidRPr="00723BC1">
        <w:rPr>
          <w:rFonts w:ascii="Times New Roman" w:hAnsi="Times New Roman" w:cs="Times New Roman" w:hint="eastAsia"/>
        </w:rPr>
        <w:tab/>
      </w:r>
      <w:r w:rsidR="00236C69" w:rsidRPr="00723BC1">
        <w:rPr>
          <w:rFonts w:ascii="Times New Roman" w:hAnsi="Times New Roman" w:cs="Times New Roman"/>
        </w:rPr>
        <w:t>）</w:t>
      </w:r>
    </w:p>
    <w:p w:rsidR="00236C69" w:rsidRPr="00723BC1" w:rsidRDefault="00236C69" w:rsidP="00236C69">
      <w:pPr>
        <w:spacing w:line="400" w:lineRule="exact"/>
        <w:rPr>
          <w:rFonts w:ascii="Times New Roman" w:hAnsi="Times New Roman" w:cs="Times New Roman"/>
          <w:szCs w:val="21"/>
        </w:rPr>
      </w:pPr>
      <w:r w:rsidRPr="00723BC1">
        <w:rPr>
          <w:rFonts w:ascii="Times New Roman" w:hAnsi="Times New Roman" w:cs="Times New Roman" w:hint="eastAsia"/>
          <w:szCs w:val="21"/>
        </w:rPr>
        <w:tab/>
      </w:r>
      <w:r w:rsidRPr="00723BC1">
        <w:rPr>
          <w:rFonts w:ascii="Times New Roman" w:hAnsi="Times New Roman" w:cs="Times New Roman"/>
          <w:szCs w:val="21"/>
        </w:rPr>
        <w:t>A</w:t>
      </w:r>
      <w:r w:rsidRPr="00723BC1">
        <w:rPr>
          <w:rFonts w:ascii="Times New Roman" w:hAnsi="Times New Roman" w:cs="Times New Roman"/>
          <w:szCs w:val="21"/>
        </w:rPr>
        <w:t>．路灯距离地面</w:t>
      </w:r>
      <w:r w:rsidRPr="00723BC1">
        <w:rPr>
          <w:rFonts w:ascii="Times New Roman" w:hAnsi="Times New Roman" w:cs="Times New Roman"/>
          <w:szCs w:val="21"/>
        </w:rPr>
        <w:t>8.5</w:t>
      </w:r>
      <w:r w:rsidRPr="00723BC1">
        <w:rPr>
          <w:rFonts w:ascii="Times New Roman" w:hAnsi="Times New Roman" w:cs="Times New Roman"/>
          <w:szCs w:val="21"/>
        </w:rPr>
        <w:t>米</w:t>
      </w:r>
      <w:r w:rsidR="00CB3F87" w:rsidRPr="00723BC1">
        <w:rPr>
          <w:rFonts w:ascii="Times New Roman" w:hAnsi="Times New Roman" w:cs="Times New Roman" w:hint="eastAsia"/>
          <w:szCs w:val="21"/>
        </w:rPr>
        <w:tab/>
      </w:r>
      <w:r w:rsidR="00CB3F87" w:rsidRPr="00723BC1">
        <w:rPr>
          <w:rFonts w:ascii="Times New Roman" w:hAnsi="Times New Roman" w:cs="Times New Roman" w:hint="eastAsia"/>
          <w:szCs w:val="21"/>
        </w:rPr>
        <w:tab/>
      </w:r>
      <w:r w:rsidR="00CB3F87" w:rsidRPr="00723BC1">
        <w:rPr>
          <w:rFonts w:ascii="Times New Roman" w:hAnsi="Times New Roman" w:cs="Times New Roman" w:hint="eastAsia"/>
          <w:szCs w:val="21"/>
        </w:rPr>
        <w:tab/>
      </w:r>
      <w:r w:rsidR="00CB3F87" w:rsidRPr="00723BC1">
        <w:rPr>
          <w:rFonts w:ascii="Times New Roman" w:hAnsi="Times New Roman" w:cs="Times New Roman" w:hint="eastAsia"/>
          <w:szCs w:val="21"/>
        </w:rPr>
        <w:tab/>
      </w:r>
      <w:r w:rsidR="00CB3F87" w:rsidRPr="00723BC1">
        <w:rPr>
          <w:rFonts w:ascii="Times New Roman" w:hAnsi="Times New Roman" w:cs="Times New Roman" w:hint="eastAsia"/>
          <w:szCs w:val="21"/>
        </w:rPr>
        <w:tab/>
      </w:r>
      <w:r w:rsidR="00CB3F87" w:rsidRPr="00723BC1">
        <w:rPr>
          <w:rFonts w:ascii="Times New Roman" w:hAnsi="Times New Roman" w:cs="Times New Roman" w:hint="eastAsia"/>
          <w:szCs w:val="21"/>
        </w:rPr>
        <w:tab/>
      </w:r>
      <w:r w:rsidRPr="00723BC1">
        <w:rPr>
          <w:rFonts w:ascii="Times New Roman" w:hAnsi="Times New Roman" w:cs="Times New Roman"/>
          <w:szCs w:val="21"/>
        </w:rPr>
        <w:t>B</w:t>
      </w:r>
      <w:r w:rsidRPr="00723BC1">
        <w:rPr>
          <w:rFonts w:ascii="Times New Roman" w:hAnsi="Times New Roman" w:cs="Times New Roman"/>
          <w:szCs w:val="21"/>
        </w:rPr>
        <w:t>．路灯距离地面约为</w:t>
      </w:r>
      <w:r w:rsidRPr="00723BC1">
        <w:rPr>
          <w:rFonts w:ascii="Times New Roman" w:hAnsi="Times New Roman" w:cs="Times New Roman"/>
          <w:szCs w:val="21"/>
        </w:rPr>
        <w:t>4.8</w:t>
      </w:r>
      <w:r w:rsidRPr="00723BC1">
        <w:rPr>
          <w:rFonts w:ascii="Times New Roman" w:hAnsi="Times New Roman" w:cs="Times New Roman"/>
          <w:szCs w:val="21"/>
        </w:rPr>
        <w:t>米</w:t>
      </w:r>
    </w:p>
    <w:p w:rsidR="00236C69" w:rsidRPr="00723BC1" w:rsidRDefault="00236C69" w:rsidP="00285104">
      <w:pPr>
        <w:spacing w:line="400" w:lineRule="exact"/>
        <w:rPr>
          <w:rFonts w:ascii="Times New Roman" w:hAnsi="Times New Roman" w:cs="Times New Roman"/>
          <w:szCs w:val="21"/>
        </w:rPr>
      </w:pPr>
      <w:r w:rsidRPr="00723BC1">
        <w:rPr>
          <w:rFonts w:ascii="Times New Roman" w:hAnsi="Times New Roman" w:cs="Times New Roman" w:hint="eastAsia"/>
          <w:szCs w:val="21"/>
        </w:rPr>
        <w:tab/>
      </w:r>
      <w:r w:rsidRPr="00723BC1">
        <w:rPr>
          <w:rFonts w:ascii="Times New Roman" w:hAnsi="Times New Roman" w:cs="Times New Roman"/>
          <w:szCs w:val="21"/>
        </w:rPr>
        <w:t>C</w:t>
      </w:r>
      <w:r w:rsidRPr="00723BC1">
        <w:rPr>
          <w:rFonts w:ascii="Times New Roman" w:hAnsi="Times New Roman" w:cs="Times New Roman"/>
          <w:szCs w:val="21"/>
        </w:rPr>
        <w:t>．头顶的影的移动速度大小保持不变</w:t>
      </w:r>
      <w:r w:rsidR="00CB3F87" w:rsidRPr="00723BC1">
        <w:rPr>
          <w:rFonts w:ascii="Times New Roman" w:hAnsi="Times New Roman" w:cs="Times New Roman" w:hint="eastAsia"/>
          <w:szCs w:val="21"/>
        </w:rPr>
        <w:tab/>
      </w:r>
      <w:r w:rsidR="00CB3F87" w:rsidRPr="00723BC1">
        <w:rPr>
          <w:rFonts w:ascii="Times New Roman" w:hAnsi="Times New Roman" w:cs="Times New Roman" w:hint="eastAsia"/>
          <w:szCs w:val="21"/>
        </w:rPr>
        <w:tab/>
      </w:r>
      <w:r w:rsidR="00CB3F87" w:rsidRPr="00723BC1">
        <w:rPr>
          <w:rFonts w:ascii="Times New Roman" w:hAnsi="Times New Roman" w:cs="Times New Roman" w:hint="eastAsia"/>
          <w:szCs w:val="21"/>
        </w:rPr>
        <w:tab/>
      </w:r>
      <w:r w:rsidRPr="00723BC1">
        <w:rPr>
          <w:rFonts w:ascii="Times New Roman" w:hAnsi="Times New Roman" w:cs="Times New Roman"/>
          <w:szCs w:val="21"/>
        </w:rPr>
        <w:t>D</w:t>
      </w:r>
      <w:r w:rsidRPr="00723BC1">
        <w:rPr>
          <w:rFonts w:ascii="Times New Roman" w:hAnsi="Times New Roman" w:cs="Times New Roman"/>
          <w:szCs w:val="21"/>
        </w:rPr>
        <w:t>．头顶的影的移动速度越来越大</w:t>
      </w:r>
    </w:p>
    <w:p w:rsidR="00285104" w:rsidRPr="00723BC1" w:rsidRDefault="00285104" w:rsidP="00285104">
      <w:pPr>
        <w:spacing w:line="400" w:lineRule="exact"/>
        <w:rPr>
          <w:rFonts w:ascii="Times New Roman" w:hAnsi="Times New Roman" w:cs="Times New Roman"/>
          <w:szCs w:val="21"/>
        </w:rPr>
      </w:pPr>
    </w:p>
    <w:p w:rsidR="002E6E66" w:rsidRPr="00723BC1" w:rsidRDefault="00CB3F87" w:rsidP="00CB3F87">
      <w:pPr>
        <w:spacing w:line="400" w:lineRule="exact"/>
        <w:rPr>
          <w:rFonts w:ascii="Times New Roman" w:hAnsi="Times New Roman" w:cs="Times New Roman"/>
          <w:szCs w:val="21"/>
        </w:rPr>
      </w:pPr>
      <w:r w:rsidRPr="00723BC1">
        <w:rPr>
          <w:noProof/>
        </w:rPr>
        <w:drawing>
          <wp:anchor distT="0" distB="0" distL="114300" distR="114300" simplePos="0" relativeHeight="251743232" behindDoc="0" locked="0" layoutInCell="1" allowOverlap="1" wp14:anchorId="4BEC28B5" wp14:editId="3DE282A4">
            <wp:simplePos x="0" y="0"/>
            <wp:positionH relativeFrom="column">
              <wp:posOffset>2309495</wp:posOffset>
            </wp:positionH>
            <wp:positionV relativeFrom="paragraph">
              <wp:posOffset>374015</wp:posOffset>
            </wp:positionV>
            <wp:extent cx="3448050" cy="1647825"/>
            <wp:effectExtent l="0" t="0" r="0" b="0"/>
            <wp:wrapSquare wrapText="bothSides"/>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3448050" cy="16478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85104" w:rsidRPr="00723BC1">
        <w:rPr>
          <w:rFonts w:ascii="Times New Roman" w:hAnsi="Times New Roman" w:cs="Times New Roman"/>
          <w:szCs w:val="21"/>
        </w:rPr>
        <w:t>1</w:t>
      </w:r>
      <w:r w:rsidR="009F73CB" w:rsidRPr="00723BC1">
        <w:rPr>
          <w:rFonts w:ascii="Times New Roman" w:hAnsi="Times New Roman" w:cs="Times New Roman" w:hint="eastAsia"/>
          <w:szCs w:val="21"/>
        </w:rPr>
        <w:t>7</w:t>
      </w:r>
      <w:r w:rsidR="00285104" w:rsidRPr="00723BC1">
        <w:rPr>
          <w:rFonts w:ascii="Times New Roman" w:hAnsi="Times New Roman" w:cs="Times New Roman"/>
          <w:szCs w:val="21"/>
        </w:rPr>
        <w:t>、</w:t>
      </w:r>
      <w:r w:rsidR="002E6E66" w:rsidRPr="00723BC1">
        <w:rPr>
          <w:rFonts w:ascii="Times New Roman" w:hAnsi="Times New Roman" w:cs="Times New Roman" w:hint="eastAsia"/>
          <w:szCs w:val="21"/>
        </w:rPr>
        <w:t>小东与几位同学做手影游戏时发现，手影大小经常在改变，影子的大小与哪些因素有关？他猜想：影子的大小可能与光源到物体的距离有关，他们借助如图所示的实验装置，来探究影子高度与光源到物体距离的关系。实验中，把手电筒正对黑板擦由近及远先后放在距离黑板擦不同位置，保持其他因素不变，分别测量影子在墙面上的高度。记录数据如表：</w:t>
      </w:r>
    </w:p>
    <w:tbl>
      <w:tblPr>
        <w:tblW w:w="0" w:type="auto"/>
        <w:jc w:val="center"/>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ook w:val="04A0" w:firstRow="1" w:lastRow="0" w:firstColumn="1" w:lastColumn="0" w:noHBand="0" w:noVBand="1"/>
      </w:tblPr>
      <w:tblGrid>
        <w:gridCol w:w="3165"/>
        <w:gridCol w:w="720"/>
        <w:gridCol w:w="720"/>
        <w:gridCol w:w="720"/>
        <w:gridCol w:w="900"/>
        <w:gridCol w:w="720"/>
        <w:gridCol w:w="900"/>
      </w:tblGrid>
      <w:tr w:rsidR="002E6E66" w:rsidRPr="00723BC1" w:rsidTr="002E6E66">
        <w:trPr>
          <w:jc w:val="center"/>
        </w:trPr>
        <w:tc>
          <w:tcPr>
            <w:tcW w:w="3165" w:type="dxa"/>
            <w:vAlign w:val="center"/>
          </w:tcPr>
          <w:p w:rsidR="002E6E66" w:rsidRPr="00723BC1" w:rsidRDefault="002E6E66" w:rsidP="00236C69">
            <w:pPr>
              <w:pStyle w:val="DefaultParagraph"/>
            </w:pPr>
            <w:r w:rsidRPr="00723BC1">
              <w:t>手电筒到黑板擦距离</w:t>
            </w:r>
            <w:r w:rsidRPr="00723BC1">
              <w:t>L/cm</w:t>
            </w:r>
          </w:p>
        </w:tc>
        <w:tc>
          <w:tcPr>
            <w:tcW w:w="720" w:type="dxa"/>
            <w:vAlign w:val="center"/>
          </w:tcPr>
          <w:p w:rsidR="002E6E66" w:rsidRPr="00723BC1" w:rsidRDefault="002E6E66" w:rsidP="00236C69">
            <w:pPr>
              <w:pStyle w:val="DefaultParagraph"/>
            </w:pPr>
            <w:r w:rsidRPr="00723BC1">
              <w:t>20</w:t>
            </w:r>
          </w:p>
        </w:tc>
        <w:tc>
          <w:tcPr>
            <w:tcW w:w="720" w:type="dxa"/>
            <w:vAlign w:val="center"/>
          </w:tcPr>
          <w:p w:rsidR="002E6E66" w:rsidRPr="00723BC1" w:rsidRDefault="002E6E66" w:rsidP="00236C69">
            <w:pPr>
              <w:pStyle w:val="DefaultParagraph"/>
            </w:pPr>
            <w:r w:rsidRPr="00723BC1">
              <w:t>30</w:t>
            </w:r>
          </w:p>
        </w:tc>
        <w:tc>
          <w:tcPr>
            <w:tcW w:w="720" w:type="dxa"/>
            <w:vAlign w:val="center"/>
          </w:tcPr>
          <w:p w:rsidR="002E6E66" w:rsidRPr="00723BC1" w:rsidRDefault="002E6E66" w:rsidP="00236C69">
            <w:pPr>
              <w:pStyle w:val="DefaultParagraph"/>
            </w:pPr>
            <w:r w:rsidRPr="00723BC1">
              <w:t>40</w:t>
            </w:r>
          </w:p>
        </w:tc>
        <w:tc>
          <w:tcPr>
            <w:tcW w:w="900" w:type="dxa"/>
            <w:vAlign w:val="center"/>
          </w:tcPr>
          <w:p w:rsidR="002E6E66" w:rsidRPr="00723BC1" w:rsidRDefault="002E6E66" w:rsidP="00236C69">
            <w:pPr>
              <w:pStyle w:val="DefaultParagraph"/>
            </w:pPr>
            <w:r w:rsidRPr="00723BC1">
              <w:t>50</w:t>
            </w:r>
          </w:p>
        </w:tc>
        <w:tc>
          <w:tcPr>
            <w:tcW w:w="720" w:type="dxa"/>
            <w:vAlign w:val="center"/>
          </w:tcPr>
          <w:p w:rsidR="002E6E66" w:rsidRPr="00723BC1" w:rsidRDefault="002E6E66" w:rsidP="00236C69">
            <w:pPr>
              <w:pStyle w:val="DefaultParagraph"/>
            </w:pPr>
            <w:r w:rsidRPr="00723BC1">
              <w:t>60</w:t>
            </w:r>
          </w:p>
        </w:tc>
        <w:tc>
          <w:tcPr>
            <w:tcW w:w="900" w:type="dxa"/>
            <w:vAlign w:val="center"/>
          </w:tcPr>
          <w:p w:rsidR="002E6E66" w:rsidRPr="00723BC1" w:rsidRDefault="002E6E66" w:rsidP="00236C69">
            <w:pPr>
              <w:pStyle w:val="DefaultParagraph"/>
            </w:pPr>
            <w:r w:rsidRPr="00723BC1">
              <w:t>70</w:t>
            </w:r>
          </w:p>
        </w:tc>
      </w:tr>
      <w:tr w:rsidR="002E6E66" w:rsidRPr="00723BC1" w:rsidTr="002E6E66">
        <w:trPr>
          <w:jc w:val="center"/>
        </w:trPr>
        <w:tc>
          <w:tcPr>
            <w:tcW w:w="0" w:type="auto"/>
            <w:vAlign w:val="center"/>
          </w:tcPr>
          <w:p w:rsidR="002E6E66" w:rsidRPr="00723BC1" w:rsidRDefault="002E6E66" w:rsidP="00236C69">
            <w:pPr>
              <w:pStyle w:val="DefaultParagraph"/>
            </w:pPr>
            <w:r w:rsidRPr="00723BC1">
              <w:t>黑板擦影子高度</w:t>
            </w:r>
            <w:r w:rsidRPr="00723BC1">
              <w:t>H/cm</w:t>
            </w:r>
          </w:p>
        </w:tc>
        <w:tc>
          <w:tcPr>
            <w:tcW w:w="0" w:type="auto"/>
            <w:vAlign w:val="center"/>
          </w:tcPr>
          <w:p w:rsidR="002E6E66" w:rsidRPr="00723BC1" w:rsidRDefault="002E6E66" w:rsidP="00236C69">
            <w:pPr>
              <w:pStyle w:val="DefaultParagraph"/>
            </w:pPr>
            <w:r w:rsidRPr="00723BC1">
              <w:t>20</w:t>
            </w:r>
          </w:p>
        </w:tc>
        <w:tc>
          <w:tcPr>
            <w:tcW w:w="0" w:type="auto"/>
            <w:vAlign w:val="center"/>
          </w:tcPr>
          <w:p w:rsidR="002E6E66" w:rsidRPr="00723BC1" w:rsidRDefault="002E6E66" w:rsidP="00236C69">
            <w:pPr>
              <w:pStyle w:val="DefaultParagraph"/>
            </w:pPr>
            <w:r w:rsidRPr="00723BC1">
              <w:t>17</w:t>
            </w:r>
          </w:p>
        </w:tc>
        <w:tc>
          <w:tcPr>
            <w:tcW w:w="0" w:type="auto"/>
            <w:vAlign w:val="center"/>
          </w:tcPr>
          <w:p w:rsidR="002E6E66" w:rsidRPr="00723BC1" w:rsidRDefault="002E6E66" w:rsidP="00236C69">
            <w:pPr>
              <w:pStyle w:val="DefaultParagraph"/>
            </w:pPr>
            <w:r w:rsidRPr="00723BC1">
              <w:t>14.5</w:t>
            </w:r>
          </w:p>
        </w:tc>
        <w:tc>
          <w:tcPr>
            <w:tcW w:w="0" w:type="auto"/>
            <w:vAlign w:val="center"/>
          </w:tcPr>
          <w:p w:rsidR="002E6E66" w:rsidRPr="00723BC1" w:rsidRDefault="002E6E66" w:rsidP="00236C69">
            <w:pPr>
              <w:pStyle w:val="DefaultParagraph"/>
            </w:pPr>
            <w:r w:rsidRPr="00723BC1">
              <w:t>13.5</w:t>
            </w:r>
          </w:p>
        </w:tc>
        <w:tc>
          <w:tcPr>
            <w:tcW w:w="0" w:type="auto"/>
            <w:vAlign w:val="center"/>
          </w:tcPr>
          <w:p w:rsidR="002E6E66" w:rsidRPr="00723BC1" w:rsidRDefault="002E6E66" w:rsidP="00236C69">
            <w:pPr>
              <w:pStyle w:val="DefaultParagraph"/>
            </w:pPr>
            <w:r w:rsidRPr="00723BC1">
              <w:t>13</w:t>
            </w:r>
          </w:p>
        </w:tc>
        <w:tc>
          <w:tcPr>
            <w:tcW w:w="0" w:type="auto"/>
            <w:vAlign w:val="center"/>
          </w:tcPr>
          <w:p w:rsidR="002E6E66" w:rsidRPr="00723BC1" w:rsidRDefault="002E6E66" w:rsidP="00236C69">
            <w:pPr>
              <w:pStyle w:val="DefaultParagraph"/>
            </w:pPr>
            <w:r w:rsidRPr="00723BC1">
              <w:t>12.6</w:t>
            </w:r>
          </w:p>
        </w:tc>
      </w:tr>
    </w:tbl>
    <w:p w:rsidR="002E6E66" w:rsidRPr="00723BC1" w:rsidRDefault="002E6E66" w:rsidP="002E6E66">
      <w:pPr>
        <w:spacing w:line="400" w:lineRule="exact"/>
        <w:rPr>
          <w:rFonts w:ascii="Times New Roman" w:hAnsi="Times New Roman" w:cs="Times New Roman"/>
          <w:szCs w:val="21"/>
        </w:rPr>
      </w:pPr>
      <w:r w:rsidRPr="00723BC1">
        <w:rPr>
          <w:rFonts w:ascii="Times New Roman" w:hAnsi="Times New Roman" w:cs="Times New Roman"/>
          <w:szCs w:val="21"/>
        </w:rPr>
        <w:t>（</w:t>
      </w:r>
      <w:r w:rsidRPr="00723BC1">
        <w:rPr>
          <w:rFonts w:ascii="Times New Roman" w:hAnsi="Times New Roman" w:cs="Times New Roman"/>
          <w:szCs w:val="21"/>
        </w:rPr>
        <w:t>1</w:t>
      </w:r>
      <w:r w:rsidRPr="00723BC1">
        <w:rPr>
          <w:rFonts w:ascii="Times New Roman" w:hAnsi="Times New Roman" w:cs="Times New Roman"/>
          <w:szCs w:val="21"/>
        </w:rPr>
        <w:t>）分析数据他们发现：若保持其他因素不变，当手电筒由近处逐渐远离黑板擦时，影子的高度随之</w:t>
      </w:r>
      <w:r w:rsidR="001C4283" w:rsidRPr="00723BC1">
        <w:rPr>
          <w:rFonts w:ascii="Times New Roman" w:hAnsi="Times New Roman" w:cs="Times New Roman" w:hint="eastAsia"/>
          <w:szCs w:val="21"/>
        </w:rPr>
        <w:t>____________</w:t>
      </w:r>
      <w:r w:rsidR="00CB3F87" w:rsidRPr="00723BC1">
        <w:rPr>
          <w:rFonts w:ascii="Times New Roman" w:hAnsi="Times New Roman" w:cs="Times New Roman" w:hint="eastAsia"/>
          <w:szCs w:val="21"/>
        </w:rPr>
        <w:t>。</w:t>
      </w:r>
    </w:p>
    <w:p w:rsidR="002E6E66" w:rsidRPr="00723BC1" w:rsidRDefault="002E6E66" w:rsidP="002E6E66">
      <w:pPr>
        <w:spacing w:line="400" w:lineRule="exact"/>
        <w:rPr>
          <w:rFonts w:ascii="Times New Roman" w:hAnsi="Times New Roman" w:cs="Times New Roman"/>
          <w:szCs w:val="21"/>
        </w:rPr>
      </w:pPr>
      <w:r w:rsidRPr="00723BC1">
        <w:rPr>
          <w:rFonts w:ascii="Times New Roman" w:hAnsi="Times New Roman" w:cs="Times New Roman"/>
          <w:szCs w:val="21"/>
        </w:rPr>
        <w:t>（</w:t>
      </w:r>
      <w:r w:rsidRPr="00723BC1">
        <w:rPr>
          <w:rFonts w:ascii="Times New Roman" w:hAnsi="Times New Roman" w:cs="Times New Roman"/>
          <w:szCs w:val="21"/>
        </w:rPr>
        <w:t>2</w:t>
      </w:r>
      <w:r w:rsidRPr="00723BC1">
        <w:rPr>
          <w:rFonts w:ascii="Times New Roman" w:hAnsi="Times New Roman" w:cs="Times New Roman"/>
          <w:szCs w:val="21"/>
        </w:rPr>
        <w:t>）为了进一步发现其中的规律，他们根据数据绘制了影子高度</w:t>
      </w:r>
      <w:r w:rsidRPr="00723BC1">
        <w:rPr>
          <w:rFonts w:ascii="Times New Roman" w:hAnsi="Times New Roman" w:cs="Times New Roman"/>
          <w:szCs w:val="21"/>
        </w:rPr>
        <w:t>H</w:t>
      </w:r>
      <w:r w:rsidRPr="00723BC1">
        <w:rPr>
          <w:rFonts w:ascii="Times New Roman" w:hAnsi="Times New Roman" w:cs="Times New Roman"/>
          <w:szCs w:val="21"/>
        </w:rPr>
        <w:t>随手电筒到黑板擦距离</w:t>
      </w:r>
      <w:r w:rsidRPr="00723BC1">
        <w:rPr>
          <w:rFonts w:ascii="Times New Roman" w:hAnsi="Times New Roman" w:cs="Times New Roman"/>
          <w:szCs w:val="21"/>
        </w:rPr>
        <w:t>L</w:t>
      </w:r>
      <w:r w:rsidRPr="00723BC1">
        <w:rPr>
          <w:rFonts w:ascii="Times New Roman" w:hAnsi="Times New Roman" w:cs="Times New Roman"/>
          <w:szCs w:val="21"/>
        </w:rPr>
        <w:t>变化的</w:t>
      </w:r>
      <w:proofErr w:type="gramStart"/>
      <w:r w:rsidRPr="00723BC1">
        <w:rPr>
          <w:rFonts w:ascii="Times New Roman" w:hAnsi="Times New Roman" w:cs="Times New Roman"/>
          <w:szCs w:val="21"/>
        </w:rPr>
        <w:t>图象</w:t>
      </w:r>
      <w:proofErr w:type="gramEnd"/>
      <w:r w:rsidRPr="00723BC1">
        <w:rPr>
          <w:rFonts w:ascii="Times New Roman" w:hAnsi="Times New Roman" w:cs="Times New Roman"/>
          <w:szCs w:val="21"/>
        </w:rPr>
        <w:t>（如图）</w:t>
      </w:r>
      <w:r w:rsidR="00CB3F87" w:rsidRPr="00723BC1">
        <w:rPr>
          <w:rFonts w:ascii="Times New Roman" w:hAnsi="Times New Roman" w:cs="Times New Roman" w:hint="eastAsia"/>
          <w:szCs w:val="21"/>
        </w:rPr>
        <w:t>。</w:t>
      </w:r>
      <w:r w:rsidRPr="00723BC1">
        <w:rPr>
          <w:rFonts w:ascii="Times New Roman" w:hAnsi="Times New Roman" w:cs="Times New Roman"/>
          <w:szCs w:val="21"/>
        </w:rPr>
        <w:t>由</w:t>
      </w:r>
      <w:proofErr w:type="gramStart"/>
      <w:r w:rsidRPr="00723BC1">
        <w:rPr>
          <w:rFonts w:ascii="Times New Roman" w:hAnsi="Times New Roman" w:cs="Times New Roman"/>
          <w:szCs w:val="21"/>
        </w:rPr>
        <w:t>图象</w:t>
      </w:r>
      <w:proofErr w:type="gramEnd"/>
      <w:r w:rsidRPr="00723BC1">
        <w:rPr>
          <w:rFonts w:ascii="Times New Roman" w:hAnsi="Times New Roman" w:cs="Times New Roman"/>
          <w:szCs w:val="21"/>
        </w:rPr>
        <w:t>可知，当手电筒到黑板擦的距离</w:t>
      </w:r>
      <w:r w:rsidRPr="00723BC1">
        <w:rPr>
          <w:rFonts w:ascii="Times New Roman" w:hAnsi="Times New Roman" w:cs="Times New Roman"/>
          <w:szCs w:val="21"/>
        </w:rPr>
        <w:t>L=35cm</w:t>
      </w:r>
      <w:r w:rsidRPr="00723BC1">
        <w:rPr>
          <w:rFonts w:ascii="Times New Roman" w:hAnsi="Times New Roman" w:cs="Times New Roman"/>
          <w:szCs w:val="21"/>
        </w:rPr>
        <w:t>时，影子的高度</w:t>
      </w:r>
      <w:r w:rsidRPr="00723BC1">
        <w:rPr>
          <w:rFonts w:ascii="Times New Roman" w:hAnsi="Times New Roman" w:cs="Times New Roman"/>
          <w:szCs w:val="21"/>
        </w:rPr>
        <w:t>H</w:t>
      </w:r>
      <w:r w:rsidRPr="00723BC1">
        <w:rPr>
          <w:rFonts w:ascii="Times New Roman" w:hAnsi="Times New Roman" w:cs="Times New Roman"/>
          <w:szCs w:val="21"/>
        </w:rPr>
        <w:t>大致是</w:t>
      </w:r>
      <w:r w:rsidR="001C4283" w:rsidRPr="00723BC1">
        <w:rPr>
          <w:rFonts w:ascii="Times New Roman" w:hAnsi="Times New Roman" w:cs="Times New Roman" w:hint="eastAsia"/>
          <w:szCs w:val="21"/>
        </w:rPr>
        <w:t>_________</w:t>
      </w:r>
      <w:r w:rsidRPr="00723BC1">
        <w:rPr>
          <w:rFonts w:ascii="Times New Roman" w:hAnsi="Times New Roman" w:cs="Times New Roman"/>
          <w:szCs w:val="21"/>
        </w:rPr>
        <w:t>cm</w:t>
      </w:r>
      <w:r w:rsidR="00CB3F87" w:rsidRPr="00723BC1">
        <w:rPr>
          <w:rFonts w:ascii="Times New Roman" w:hAnsi="Times New Roman" w:cs="Times New Roman" w:hint="eastAsia"/>
          <w:szCs w:val="21"/>
        </w:rPr>
        <w:t>。</w:t>
      </w:r>
    </w:p>
    <w:p w:rsidR="002E6E66" w:rsidRPr="00723BC1" w:rsidRDefault="002E6E66" w:rsidP="00285104">
      <w:pPr>
        <w:spacing w:line="400" w:lineRule="exact"/>
        <w:rPr>
          <w:rFonts w:asciiTheme="minorEastAsia" w:hAnsiTheme="minorEastAsia" w:cs="Times New Roman"/>
          <w:szCs w:val="21"/>
        </w:rPr>
      </w:pPr>
      <w:r w:rsidRPr="00723BC1">
        <w:rPr>
          <w:rFonts w:ascii="Times New Roman" w:hAnsi="Times New Roman" w:cs="Times New Roman"/>
          <w:szCs w:val="21"/>
        </w:rPr>
        <w:t>（</w:t>
      </w:r>
      <w:r w:rsidRPr="00723BC1">
        <w:rPr>
          <w:rFonts w:ascii="Times New Roman" w:hAnsi="Times New Roman" w:cs="Times New Roman"/>
          <w:szCs w:val="21"/>
        </w:rPr>
        <w:t>3</w:t>
      </w:r>
      <w:r w:rsidRPr="00723BC1">
        <w:rPr>
          <w:rFonts w:ascii="Times New Roman" w:hAnsi="Times New Roman" w:cs="Times New Roman"/>
          <w:szCs w:val="21"/>
        </w:rPr>
        <w:t>）当手电筒距黑板擦较远时，观察</w:t>
      </w:r>
      <w:proofErr w:type="gramStart"/>
      <w:r w:rsidRPr="00723BC1">
        <w:rPr>
          <w:rFonts w:ascii="Times New Roman" w:hAnsi="Times New Roman" w:cs="Times New Roman"/>
          <w:szCs w:val="21"/>
        </w:rPr>
        <w:t>图象</w:t>
      </w:r>
      <w:proofErr w:type="gramEnd"/>
      <w:r w:rsidRPr="00723BC1">
        <w:rPr>
          <w:rFonts w:ascii="Times New Roman" w:hAnsi="Times New Roman" w:cs="Times New Roman"/>
          <w:szCs w:val="21"/>
        </w:rPr>
        <w:t>的变化趋势发现，影子变小得</w:t>
      </w:r>
      <w:r w:rsidR="001C4283" w:rsidRPr="00723BC1">
        <w:rPr>
          <w:rFonts w:ascii="Times New Roman" w:hAnsi="Times New Roman" w:cs="Times New Roman" w:hint="eastAsia"/>
          <w:szCs w:val="21"/>
        </w:rPr>
        <w:t>__________</w:t>
      </w:r>
      <w:r w:rsidRPr="00723BC1">
        <w:rPr>
          <w:rFonts w:ascii="Times New Roman" w:hAnsi="Times New Roman" w:cs="Times New Roman"/>
          <w:szCs w:val="21"/>
        </w:rPr>
        <w:t>（填</w:t>
      </w:r>
      <w:r w:rsidRPr="00723BC1">
        <w:rPr>
          <w:rFonts w:asciiTheme="minorEastAsia" w:hAnsiTheme="minorEastAsia" w:cs="Times New Roman"/>
          <w:szCs w:val="21"/>
        </w:rPr>
        <w:t>“快”或“慢”）</w:t>
      </w:r>
      <w:r w:rsidRPr="00723BC1">
        <w:rPr>
          <w:rFonts w:ascii="Times New Roman" w:hAnsi="Times New Roman" w:cs="Times New Roman"/>
          <w:szCs w:val="21"/>
        </w:rPr>
        <w:t>；当手电筒距离黑板擦足够远时，影子大小将</w:t>
      </w:r>
      <w:r w:rsidR="001C4283" w:rsidRPr="00723BC1">
        <w:rPr>
          <w:rFonts w:ascii="Times New Roman" w:hAnsi="Times New Roman" w:cs="Times New Roman" w:hint="eastAsia"/>
          <w:szCs w:val="21"/>
        </w:rPr>
        <w:t>_______________</w:t>
      </w:r>
      <w:r w:rsidRPr="00723BC1">
        <w:rPr>
          <w:rFonts w:ascii="Times New Roman" w:hAnsi="Times New Roman" w:cs="Times New Roman"/>
          <w:szCs w:val="21"/>
        </w:rPr>
        <w:t>（</w:t>
      </w:r>
      <w:r w:rsidRPr="00723BC1">
        <w:rPr>
          <w:rFonts w:asciiTheme="minorEastAsia" w:hAnsiTheme="minorEastAsia" w:cs="Times New Roman"/>
          <w:szCs w:val="21"/>
        </w:rPr>
        <w:t>填“逐渐变大”“逐渐变小”或“基本不变”）</w:t>
      </w:r>
      <w:r w:rsidR="00CB3F87" w:rsidRPr="00723BC1">
        <w:rPr>
          <w:rFonts w:asciiTheme="minorEastAsia" w:hAnsiTheme="minorEastAsia" w:cs="Times New Roman" w:hint="eastAsia"/>
          <w:szCs w:val="21"/>
        </w:rPr>
        <w:t>。</w:t>
      </w:r>
    </w:p>
    <w:p w:rsidR="00DF5A75" w:rsidRDefault="00DF5A75" w:rsidP="00285104">
      <w:pPr>
        <w:spacing w:line="400" w:lineRule="exact"/>
        <w:rPr>
          <w:rFonts w:ascii="Times New Roman" w:hAnsi="Times New Roman" w:cs="Times New Roman"/>
          <w:color w:val="FF0000"/>
          <w:szCs w:val="21"/>
        </w:rPr>
      </w:pPr>
    </w:p>
    <w:p w:rsidR="00723BC1" w:rsidRPr="00723BC1" w:rsidRDefault="00723BC1" w:rsidP="00285104">
      <w:pPr>
        <w:spacing w:line="400" w:lineRule="exact"/>
        <w:rPr>
          <w:rFonts w:ascii="Times New Roman" w:hAnsi="Times New Roman" w:cs="Times New Roman"/>
          <w:color w:val="FF0000"/>
          <w:szCs w:val="21"/>
        </w:rPr>
      </w:pPr>
    </w:p>
    <w:p w:rsidR="00DF5A75" w:rsidRPr="00723BC1" w:rsidRDefault="00DF5A75" w:rsidP="00285104">
      <w:pPr>
        <w:spacing w:line="400" w:lineRule="exact"/>
        <w:rPr>
          <w:rFonts w:ascii="Times New Roman" w:hAnsi="Times New Roman" w:cs="Times New Roman"/>
          <w:szCs w:val="21"/>
        </w:rPr>
      </w:pPr>
    </w:p>
    <w:p w:rsidR="007B0633" w:rsidRPr="00723BC1" w:rsidRDefault="00EB73B1" w:rsidP="00285104">
      <w:pPr>
        <w:spacing w:line="400" w:lineRule="exact"/>
        <w:rPr>
          <w:rFonts w:ascii="Times New Roman" w:hAnsi="Times New Roman" w:cs="Times New Roman"/>
        </w:rPr>
      </w:pPr>
      <w:r>
        <w:rPr>
          <w:rFonts w:ascii="Times New Roman" w:hAnsi="Times New Roman" w:cs="Times New Roman"/>
          <w:noProof/>
        </w:rPr>
        <w:lastRenderedPageBreak/>
        <w:pict>
          <v:group id="组合 126976" o:spid="_x0000_s1038" style="position:absolute;left:0;text-align:left;margin-left:-1.15pt;margin-top:4.55pt;width:117pt;height:52.5pt;z-index:251699200" coordsize="14859,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">
            <v:shape id="图片 62" o:spid="_x0000_s1039" type="#_x0000_t75" style="position:absolute;width:14859;height:666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60" o:title=""/>
              <v:path arrowok="t"/>
            </v:shape>
            <v:shape id="文本框 63" o:spid="_x0000_s1040" type="#_x0000_t202" style="position:absolute;left:6000;top:2476;width:8668;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cce8cf" stroked="f" strokeweight=".5pt">
              <v:textbox style="mso-next-textbox:#文本框 63">
                <w:txbxContent>
                  <w:p w:rsidR="00E97F30" w:rsidRPr="004D1287" w:rsidRDefault="00E97F30">
                    <w:pPr>
                      <w:rPr>
                        <w:rFonts w:ascii="幼圆" w:eastAsia="幼圆"/>
                        <w:b/>
                        <w:sz w:val="24"/>
                        <w:szCs w:val="24"/>
                      </w:rPr>
                    </w:pPr>
                    <w:r>
                      <w:rPr>
                        <w:rFonts w:ascii="幼圆" w:eastAsia="幼圆" w:hint="eastAsia"/>
                        <w:b/>
                        <w:sz w:val="24"/>
                        <w:szCs w:val="24"/>
                      </w:rPr>
                      <w:t>课堂</w:t>
                    </w:r>
                    <w:r w:rsidRPr="004D1287">
                      <w:rPr>
                        <w:rFonts w:ascii="幼圆" w:eastAsia="幼圆" w:hint="eastAsia"/>
                        <w:b/>
                        <w:sz w:val="24"/>
                        <w:szCs w:val="24"/>
                      </w:rPr>
                      <w:t>总结</w:t>
                    </w:r>
                  </w:p>
                </w:txbxContent>
              </v:textbox>
            </v:shape>
          </v:group>
        </w:pict>
      </w:r>
    </w:p>
    <w:p w:rsidR="007B0633" w:rsidRPr="00723BC1" w:rsidRDefault="007B0633" w:rsidP="00285104">
      <w:pPr>
        <w:spacing w:line="400" w:lineRule="exact"/>
        <w:rPr>
          <w:rFonts w:ascii="Times New Roman" w:hAnsi="Times New Roman" w:cs="Times New Roman"/>
        </w:rPr>
      </w:pPr>
    </w:p>
    <w:p w:rsidR="007B0633" w:rsidRPr="00723BC1" w:rsidRDefault="007B0633" w:rsidP="00285104">
      <w:pPr>
        <w:spacing w:line="400" w:lineRule="exact"/>
        <w:rPr>
          <w:rFonts w:ascii="Times New Roman" w:hAnsi="Times New Roman" w:cs="Times New Roman"/>
        </w:rPr>
      </w:pPr>
    </w:p>
    <w:p w:rsidR="007B0633" w:rsidRPr="00723BC1" w:rsidRDefault="00285104" w:rsidP="00285104">
      <w:pPr>
        <w:spacing w:line="400" w:lineRule="exact"/>
        <w:rPr>
          <w:rFonts w:ascii="Times New Roman" w:hAnsi="Times New Roman" w:cs="Times New Roman"/>
        </w:rPr>
      </w:pPr>
      <w:r w:rsidRPr="00723BC1">
        <w:rPr>
          <w:rFonts w:ascii="Times New Roman" w:hAnsi="Times New Roman" w:cs="Times New Roman" w:hint="eastAsia"/>
        </w:rPr>
        <w:t>1</w:t>
      </w:r>
      <w:r w:rsidRPr="00723BC1">
        <w:rPr>
          <w:rFonts w:ascii="Times New Roman" w:hAnsi="Times New Roman" w:cs="Times New Roman" w:hint="eastAsia"/>
        </w:rPr>
        <w:t>、</w:t>
      </w:r>
      <w:r w:rsidR="00F10217" w:rsidRPr="00723BC1">
        <w:rPr>
          <w:rFonts w:ascii="Times New Roman" w:hAnsi="Times New Roman" w:cs="Times New Roman" w:hint="eastAsia"/>
        </w:rPr>
        <w:t>生活中有哪些现象是由于光的直线传播造成的？</w:t>
      </w:r>
      <w:r w:rsidR="00A13727" w:rsidRPr="00723BC1">
        <w:rPr>
          <w:rFonts w:ascii="Times New Roman" w:hAnsi="Times New Roman" w:cs="Times New Roman" w:hint="eastAsia"/>
        </w:rPr>
        <w:t>我们怎么样利用光的直线传播原理的？</w:t>
      </w:r>
    </w:p>
    <w:p w:rsidR="007C6270" w:rsidRPr="00723BC1" w:rsidRDefault="007C6270" w:rsidP="00285104">
      <w:pPr>
        <w:spacing w:line="400" w:lineRule="exact"/>
        <w:rPr>
          <w:rFonts w:ascii="Times New Roman" w:hAnsi="Times New Roman" w:cs="Times New Roman"/>
        </w:rPr>
      </w:pPr>
    </w:p>
    <w:p w:rsidR="00285104" w:rsidRPr="00723BC1" w:rsidRDefault="00285104" w:rsidP="00285104">
      <w:pPr>
        <w:spacing w:line="400" w:lineRule="exact"/>
        <w:rPr>
          <w:rFonts w:ascii="Times New Roman" w:hAnsi="Times New Roman" w:cs="Times New Roman"/>
        </w:rPr>
      </w:pPr>
    </w:p>
    <w:p w:rsidR="007B0633" w:rsidRPr="00723BC1" w:rsidRDefault="00285104" w:rsidP="00285104">
      <w:pPr>
        <w:spacing w:line="400" w:lineRule="exact"/>
        <w:rPr>
          <w:rFonts w:ascii="Times New Roman" w:hAnsi="Times New Roman" w:cs="Times New Roman"/>
        </w:rPr>
      </w:pPr>
      <w:r w:rsidRPr="00723BC1">
        <w:rPr>
          <w:rFonts w:ascii="Times New Roman" w:hAnsi="Times New Roman" w:cs="Times New Roman" w:hint="eastAsia"/>
        </w:rPr>
        <w:t>2</w:t>
      </w:r>
      <w:r w:rsidRPr="00723BC1">
        <w:rPr>
          <w:rFonts w:ascii="Times New Roman" w:hAnsi="Times New Roman" w:cs="Times New Roman" w:hint="eastAsia"/>
        </w:rPr>
        <w:t>、</w:t>
      </w:r>
      <w:r w:rsidR="00A13727" w:rsidRPr="00723BC1">
        <w:rPr>
          <w:rFonts w:ascii="Times New Roman" w:hAnsi="Times New Roman" w:cs="Times New Roman" w:hint="eastAsia"/>
        </w:rPr>
        <w:t>在月球上，由于真空，声波无法传播，我们是利用什么进行通信的？它的传播速度是多少？</w:t>
      </w:r>
    </w:p>
    <w:p w:rsidR="007B0633" w:rsidRPr="00723BC1" w:rsidRDefault="007B0633" w:rsidP="00285104">
      <w:pPr>
        <w:spacing w:line="400" w:lineRule="exact"/>
        <w:rPr>
          <w:rFonts w:ascii="Times New Roman" w:hAnsi="Times New Roman" w:cs="Times New Roman"/>
        </w:rPr>
      </w:pPr>
    </w:p>
    <w:p w:rsidR="007C6270" w:rsidRPr="00723BC1" w:rsidRDefault="007C6270" w:rsidP="00285104">
      <w:pPr>
        <w:spacing w:line="400" w:lineRule="exact"/>
        <w:rPr>
          <w:rFonts w:ascii="Times New Roman" w:hAnsi="Times New Roman" w:cs="Times New Roman"/>
        </w:rPr>
      </w:pPr>
    </w:p>
    <w:p w:rsidR="007B0633" w:rsidRPr="00723BC1" w:rsidRDefault="00285104" w:rsidP="00285104">
      <w:pPr>
        <w:spacing w:line="400" w:lineRule="exact"/>
        <w:rPr>
          <w:rFonts w:ascii="Times New Roman" w:hAnsi="Times New Roman" w:cs="Times New Roman"/>
        </w:rPr>
      </w:pPr>
      <w:r w:rsidRPr="00723BC1">
        <w:rPr>
          <w:rFonts w:ascii="Times New Roman" w:hAnsi="Times New Roman" w:cs="Times New Roman" w:hint="eastAsia"/>
        </w:rPr>
        <w:t>3</w:t>
      </w:r>
      <w:r w:rsidRPr="00723BC1">
        <w:rPr>
          <w:rFonts w:ascii="Times New Roman" w:hAnsi="Times New Roman" w:cs="Times New Roman" w:hint="eastAsia"/>
        </w:rPr>
        <w:t>、</w:t>
      </w:r>
      <w:r w:rsidR="00A13727" w:rsidRPr="00723BC1">
        <w:rPr>
          <w:rFonts w:ascii="Times New Roman" w:hAnsi="Times New Roman" w:cs="Times New Roman" w:hint="eastAsia"/>
        </w:rPr>
        <w:t>我们能看见太阳是什么原因，看见月亮又是因为什么原因？</w:t>
      </w:r>
    </w:p>
    <w:p w:rsidR="007B0633" w:rsidRPr="00723BC1" w:rsidRDefault="007B0633" w:rsidP="00285104">
      <w:pPr>
        <w:spacing w:line="400" w:lineRule="exact"/>
        <w:rPr>
          <w:rFonts w:ascii="Times New Roman" w:hAnsi="Times New Roman" w:cs="Times New Roman"/>
        </w:rPr>
      </w:pPr>
    </w:p>
    <w:p w:rsidR="007C6270" w:rsidRPr="00723BC1" w:rsidRDefault="007C6270" w:rsidP="00285104">
      <w:pPr>
        <w:spacing w:line="400" w:lineRule="exact"/>
        <w:rPr>
          <w:rFonts w:ascii="Times New Roman" w:hAnsi="Times New Roman" w:cs="Times New Roman"/>
        </w:rPr>
      </w:pPr>
    </w:p>
    <w:p w:rsidR="007B0633" w:rsidRPr="00723BC1" w:rsidRDefault="00EB73B1" w:rsidP="00285104">
      <w:pPr>
        <w:spacing w:line="400" w:lineRule="exact"/>
        <w:rPr>
          <w:rFonts w:ascii="Times New Roman" w:hAnsi="Times New Roman" w:cs="Times New Roman"/>
        </w:rPr>
      </w:pPr>
      <w:r>
        <w:rPr>
          <w:rFonts w:ascii="Times New Roman" w:hAnsi="Times New Roman" w:cs="Times New Roman"/>
          <w:noProof/>
        </w:rPr>
        <w:pict>
          <v:group id="组合 126979" o:spid="_x0000_s1041" style="position:absolute;left:0;text-align:left;margin-left:-.4pt;margin-top:7.85pt;width:117pt;height:49.5pt;z-index:251700224" coordsize="14859,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">
            <v:shape id="图片 126977" o:spid="_x0000_s1042" type="#_x0000_t75" style="position:absolute;width:14859;height:6286;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61" o:title=""/>
              <v:path arrowok="t"/>
            </v:shape>
            <v:shape id="文本框 126978" o:spid="_x0000_s1043" type="#_x0000_t202" style="position:absolute;left:6000;top:2476;width:8382;height:27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E97F30" w:rsidRPr="004D1287" w:rsidRDefault="00E97F30">
                    <w:pPr>
                      <w:rPr>
                        <w:rFonts w:ascii="幼圆" w:eastAsia="幼圆"/>
                        <w:b/>
                        <w:sz w:val="24"/>
                        <w:szCs w:val="24"/>
                      </w:rPr>
                    </w:pPr>
                    <w:r w:rsidRPr="004D1287">
                      <w:rPr>
                        <w:rFonts w:ascii="幼圆" w:eastAsia="幼圆" w:hint="eastAsia"/>
                        <w:b/>
                        <w:sz w:val="24"/>
                        <w:szCs w:val="24"/>
                      </w:rPr>
                      <w:t>课后作业</w:t>
                    </w:r>
                  </w:p>
                </w:txbxContent>
              </v:textbox>
            </v:shape>
          </v:group>
        </w:pict>
      </w:r>
    </w:p>
    <w:p w:rsidR="007B0633" w:rsidRPr="00723BC1" w:rsidRDefault="007B0633" w:rsidP="00285104">
      <w:pPr>
        <w:spacing w:line="400" w:lineRule="exact"/>
        <w:rPr>
          <w:rFonts w:ascii="Times New Roman" w:hAnsi="Times New Roman" w:cs="Times New Roman"/>
        </w:rPr>
      </w:pPr>
    </w:p>
    <w:p w:rsidR="00EB16CE" w:rsidRPr="00723BC1" w:rsidRDefault="00CB3F87" w:rsidP="00285104">
      <w:pPr>
        <w:spacing w:line="400" w:lineRule="exact"/>
        <w:rPr>
          <w:rFonts w:ascii="Times New Roman" w:hAnsi="Times New Roman" w:cs="Times New Roman"/>
        </w:rPr>
      </w:pPr>
      <w:r w:rsidRPr="00723BC1">
        <w:rPr>
          <w:noProof/>
        </w:rPr>
        <w:drawing>
          <wp:anchor distT="0" distB="0" distL="114300" distR="114300" simplePos="0" relativeHeight="251744256" behindDoc="0" locked="0" layoutInCell="1" allowOverlap="1" wp14:anchorId="35BAB415" wp14:editId="569B4FB0">
            <wp:simplePos x="0" y="0"/>
            <wp:positionH relativeFrom="column">
              <wp:posOffset>4166870</wp:posOffset>
            </wp:positionH>
            <wp:positionV relativeFrom="paragraph">
              <wp:posOffset>224790</wp:posOffset>
            </wp:positionV>
            <wp:extent cx="1381125" cy="619125"/>
            <wp:effectExtent l="0" t="0" r="0" b="0"/>
            <wp:wrapSquare wrapText="bothSides"/>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1381125" cy="6191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CD71ED" w:rsidRPr="00723BC1" w:rsidRDefault="007B0633" w:rsidP="00CB3F87">
      <w:pPr>
        <w:spacing w:line="400" w:lineRule="exact"/>
        <w:rPr>
          <w:rFonts w:ascii="Times New Roman" w:hAnsi="Times New Roman" w:cs="Times New Roman"/>
        </w:rPr>
      </w:pPr>
      <w:r w:rsidRPr="00723BC1">
        <w:rPr>
          <w:rFonts w:ascii="Times New Roman" w:hAnsi="Times New Roman" w:cs="Times New Roman"/>
        </w:rPr>
        <w:t>1</w:t>
      </w:r>
      <w:r w:rsidRPr="00723BC1">
        <w:rPr>
          <w:rFonts w:ascii="Times New Roman" w:hAnsi="Times New Roman" w:cs="Times New Roman"/>
        </w:rPr>
        <w:t>、</w:t>
      </w:r>
      <w:r w:rsidR="00CD71ED" w:rsidRPr="00723BC1">
        <w:rPr>
          <w:rFonts w:ascii="Times New Roman" w:hAnsi="Times New Roman" w:cs="Times New Roman"/>
        </w:rPr>
        <w:t>如图所示，一束激光射到平面镜上，当入射光线与镜面成</w:t>
      </w:r>
      <w:r w:rsidR="00CD71ED" w:rsidRPr="00723BC1">
        <w:rPr>
          <w:rFonts w:ascii="Times New Roman" w:hAnsi="Times New Roman" w:cs="Times New Roman"/>
        </w:rPr>
        <w:t>30°</w:t>
      </w:r>
      <w:r w:rsidR="00CD71ED" w:rsidRPr="00723BC1">
        <w:rPr>
          <w:rFonts w:ascii="Times New Roman" w:hAnsi="Times New Roman" w:cs="Times New Roman"/>
        </w:rPr>
        <w:t>角时，入射光线与反射光线的夹角是</w:t>
      </w:r>
      <w:r w:rsidR="00CD71ED" w:rsidRPr="00723BC1">
        <w:rPr>
          <w:rFonts w:ascii="Times New Roman" w:hAnsi="Times New Roman" w:cs="Times New Roman" w:hint="eastAsia"/>
        </w:rPr>
        <w:t>__________________</w:t>
      </w:r>
      <w:r w:rsidR="00CD71ED" w:rsidRPr="00723BC1">
        <w:rPr>
          <w:rFonts w:ascii="Times New Roman" w:hAnsi="Times New Roman" w:cs="Times New Roman" w:hint="eastAsia"/>
        </w:rPr>
        <w:t>。</w:t>
      </w:r>
    </w:p>
    <w:p w:rsidR="007B0633" w:rsidRPr="00723BC1" w:rsidRDefault="007B0633" w:rsidP="00285104">
      <w:pPr>
        <w:spacing w:line="400" w:lineRule="exact"/>
        <w:rPr>
          <w:rFonts w:ascii="Times New Roman" w:hAnsi="Times New Roman" w:cs="Times New Roman"/>
        </w:rPr>
      </w:pPr>
    </w:p>
    <w:p w:rsidR="007B0633" w:rsidRPr="00723BC1" w:rsidRDefault="007B0633" w:rsidP="00285104">
      <w:pPr>
        <w:spacing w:line="400" w:lineRule="exact"/>
        <w:rPr>
          <w:rFonts w:ascii="Times New Roman" w:hAnsi="Times New Roman" w:cs="Times New Roman"/>
        </w:rPr>
      </w:pPr>
      <w:r w:rsidRPr="00723BC1">
        <w:rPr>
          <w:rFonts w:ascii="Times New Roman" w:hAnsi="Times New Roman" w:cs="Times New Roman"/>
        </w:rPr>
        <w:t>2</w:t>
      </w:r>
      <w:r w:rsidRPr="00723BC1">
        <w:rPr>
          <w:rFonts w:ascii="Times New Roman" w:hAnsi="Times New Roman" w:cs="Times New Roman"/>
        </w:rPr>
        <w:t>、</w:t>
      </w:r>
      <w:r w:rsidR="003E466B" w:rsidRPr="00723BC1">
        <w:rPr>
          <w:rFonts w:ascii="Times New Roman" w:hAnsi="Times New Roman" w:cs="Times New Roman"/>
        </w:rPr>
        <w:t>一束光线射向平面镜，入射光线和平面镜的夹角为</w:t>
      </w:r>
      <w:r w:rsidR="003E466B" w:rsidRPr="00723BC1">
        <w:rPr>
          <w:rFonts w:ascii="Times New Roman" w:hAnsi="Times New Roman" w:cs="Times New Roman"/>
        </w:rPr>
        <w:t>40°</w:t>
      </w:r>
      <w:r w:rsidR="003E466B" w:rsidRPr="00723BC1">
        <w:rPr>
          <w:rFonts w:ascii="Times New Roman" w:hAnsi="Times New Roman" w:cs="Times New Roman"/>
        </w:rPr>
        <w:t>，那么这束光线的入射角和反射角的大小分别为</w:t>
      </w:r>
      <w:r w:rsidR="003E466B" w:rsidRPr="00723BC1">
        <w:rPr>
          <w:rFonts w:ascii="Times New Roman" w:hAnsi="Times New Roman" w:cs="Times New Roman" w:hint="eastAsia"/>
        </w:rPr>
        <w:tab/>
      </w:r>
      <w:r w:rsidR="003E466B" w:rsidRPr="00723BC1">
        <w:rPr>
          <w:rFonts w:ascii="Times New Roman" w:hAnsi="Times New Roman" w:cs="Times New Roman"/>
        </w:rPr>
        <w:t>（</w:t>
      </w:r>
      <w:r w:rsidR="003E466B" w:rsidRPr="00723BC1">
        <w:rPr>
          <w:rFonts w:ascii="Times New Roman" w:hAnsi="Times New Roman" w:cs="Times New Roman" w:hint="eastAsia"/>
        </w:rPr>
        <w:tab/>
      </w:r>
      <w:r w:rsidR="003E466B" w:rsidRPr="00723BC1">
        <w:rPr>
          <w:rFonts w:ascii="Times New Roman" w:hAnsi="Times New Roman" w:cs="Times New Roman" w:hint="eastAsia"/>
        </w:rPr>
        <w:tab/>
      </w:r>
      <w:r w:rsidR="003E466B" w:rsidRPr="00723BC1">
        <w:rPr>
          <w:rFonts w:ascii="Times New Roman" w:hAnsi="Times New Roman" w:cs="Times New Roman"/>
        </w:rPr>
        <w:t>）</w:t>
      </w:r>
    </w:p>
    <w:p w:rsidR="003E466B" w:rsidRPr="00723BC1" w:rsidRDefault="003E466B" w:rsidP="00285104">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A</w:t>
      </w:r>
      <w:r w:rsidRPr="00723BC1">
        <w:rPr>
          <w:rFonts w:ascii="Times New Roman" w:hAnsi="Times New Roman" w:cs="Times New Roman"/>
        </w:rPr>
        <w:t>．</w:t>
      </w:r>
      <w:r w:rsidRPr="00723BC1">
        <w:rPr>
          <w:rFonts w:ascii="Times New Roman" w:hAnsi="Times New Roman" w:cs="Times New Roman"/>
        </w:rPr>
        <w:t>40°</w:t>
      </w:r>
      <w:r w:rsidRPr="00723BC1">
        <w:rPr>
          <w:rFonts w:ascii="Times New Roman" w:hAnsi="Times New Roman" w:cs="Times New Roman"/>
        </w:rPr>
        <w:t>、</w:t>
      </w:r>
      <w:r w:rsidRPr="00723BC1">
        <w:rPr>
          <w:rFonts w:ascii="Times New Roman" w:hAnsi="Times New Roman" w:cs="Times New Roman"/>
        </w:rPr>
        <w:t>40°</w:t>
      </w:r>
      <w:r w:rsidRPr="00723BC1">
        <w:rPr>
          <w:rFonts w:ascii="Times New Roman" w:hAnsi="Times New Roman" w:cs="Times New Roman"/>
        </w:rPr>
        <w:tab/>
      </w:r>
      <w:r w:rsidRP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rPr>
        <w:t>B</w:t>
      </w:r>
      <w:r w:rsidRPr="00723BC1">
        <w:rPr>
          <w:rFonts w:ascii="Times New Roman" w:hAnsi="Times New Roman" w:cs="Times New Roman"/>
        </w:rPr>
        <w:t>．</w:t>
      </w:r>
      <w:r w:rsidRPr="00723BC1">
        <w:rPr>
          <w:rFonts w:ascii="Times New Roman" w:hAnsi="Times New Roman" w:cs="Times New Roman"/>
        </w:rPr>
        <w:t>40°</w:t>
      </w:r>
      <w:r w:rsidRPr="00723BC1">
        <w:rPr>
          <w:rFonts w:ascii="Times New Roman" w:hAnsi="Times New Roman" w:cs="Times New Roman"/>
        </w:rPr>
        <w:t>、</w:t>
      </w:r>
      <w:r w:rsidRPr="00723BC1">
        <w:rPr>
          <w:rFonts w:ascii="Times New Roman" w:hAnsi="Times New Roman" w:cs="Times New Roman"/>
        </w:rPr>
        <w:t>5</w:t>
      </w:r>
      <w:r w:rsidRPr="00723BC1">
        <w:rPr>
          <w:rFonts w:ascii="Times New Roman" w:hAnsi="Times New Roman" w:cs="Times New Roman" w:hint="eastAsia"/>
        </w:rPr>
        <w:t>0</w:t>
      </w:r>
      <w:r w:rsidRPr="00723BC1">
        <w:rPr>
          <w:rFonts w:ascii="Times New Roman" w:hAnsi="Times New Roman" w:cs="Times New Roman"/>
        </w:rPr>
        <w:t>°</w:t>
      </w:r>
      <w:r w:rsidRPr="00723BC1">
        <w:rPr>
          <w:rFonts w:ascii="Times New Roman" w:hAnsi="Times New Roman" w:cs="Times New Roman"/>
        </w:rPr>
        <w:tab/>
      </w:r>
      <w:r w:rsidRP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rPr>
        <w:t>C</w:t>
      </w:r>
      <w:r w:rsidRPr="00723BC1">
        <w:rPr>
          <w:rFonts w:ascii="Times New Roman" w:hAnsi="Times New Roman" w:cs="Times New Roman"/>
        </w:rPr>
        <w:t>．</w:t>
      </w:r>
      <w:r w:rsidRPr="00723BC1">
        <w:rPr>
          <w:rFonts w:ascii="Times New Roman" w:hAnsi="Times New Roman" w:cs="Times New Roman"/>
        </w:rPr>
        <w:t>50°</w:t>
      </w:r>
      <w:r w:rsidRPr="00723BC1">
        <w:rPr>
          <w:rFonts w:ascii="Times New Roman" w:hAnsi="Times New Roman" w:cs="Times New Roman"/>
        </w:rPr>
        <w:t>、</w:t>
      </w:r>
      <w:r w:rsidRPr="00723BC1">
        <w:rPr>
          <w:rFonts w:ascii="Times New Roman" w:hAnsi="Times New Roman" w:cs="Times New Roman"/>
        </w:rPr>
        <w:t>4</w:t>
      </w:r>
      <w:r w:rsidRPr="00723BC1">
        <w:rPr>
          <w:rFonts w:ascii="Times New Roman" w:hAnsi="Times New Roman" w:cs="Times New Roman" w:hint="eastAsia"/>
        </w:rPr>
        <w:t>0</w:t>
      </w:r>
      <w:r w:rsidRPr="00723BC1">
        <w:rPr>
          <w:rFonts w:ascii="Times New Roman" w:hAnsi="Times New Roman" w:cs="Times New Roman"/>
        </w:rPr>
        <w:t>°</w:t>
      </w:r>
      <w:r w:rsidRPr="00723BC1">
        <w:rPr>
          <w:rFonts w:ascii="Times New Roman" w:hAnsi="Times New Roman" w:cs="Times New Roman"/>
        </w:rPr>
        <w:tab/>
      </w:r>
      <w:r w:rsidRP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rPr>
        <w:t>D</w:t>
      </w:r>
      <w:r w:rsidRPr="00723BC1">
        <w:rPr>
          <w:rFonts w:ascii="Times New Roman" w:hAnsi="Times New Roman" w:cs="Times New Roman"/>
        </w:rPr>
        <w:t>．</w:t>
      </w:r>
      <w:r w:rsidRPr="00723BC1">
        <w:rPr>
          <w:rFonts w:ascii="Times New Roman" w:hAnsi="Times New Roman" w:cs="Times New Roman"/>
        </w:rPr>
        <w:t>50°</w:t>
      </w:r>
      <w:r w:rsidRPr="00723BC1">
        <w:rPr>
          <w:rFonts w:ascii="Times New Roman" w:hAnsi="Times New Roman" w:cs="Times New Roman"/>
        </w:rPr>
        <w:t>、</w:t>
      </w:r>
      <w:r w:rsidRPr="00723BC1">
        <w:rPr>
          <w:rFonts w:ascii="Times New Roman" w:hAnsi="Times New Roman" w:cs="Times New Roman"/>
        </w:rPr>
        <w:t>50°</w:t>
      </w:r>
    </w:p>
    <w:p w:rsidR="007B0633" w:rsidRPr="00723BC1" w:rsidRDefault="007B0633" w:rsidP="00285104">
      <w:pPr>
        <w:spacing w:line="400" w:lineRule="exact"/>
        <w:rPr>
          <w:rFonts w:ascii="Times New Roman" w:hAnsi="Times New Roman" w:cs="Times New Roman"/>
        </w:rPr>
      </w:pPr>
    </w:p>
    <w:p w:rsidR="007B0633" w:rsidRPr="00723BC1" w:rsidRDefault="007B0633" w:rsidP="00285104">
      <w:pPr>
        <w:spacing w:line="400" w:lineRule="exact"/>
        <w:rPr>
          <w:rFonts w:ascii="Times New Roman" w:hAnsi="Times New Roman" w:cs="Times New Roman"/>
        </w:rPr>
      </w:pPr>
      <w:r w:rsidRPr="00723BC1">
        <w:rPr>
          <w:rFonts w:ascii="Times New Roman" w:hAnsi="Times New Roman" w:cs="Times New Roman"/>
        </w:rPr>
        <w:t>3</w:t>
      </w:r>
      <w:r w:rsidRPr="00723BC1">
        <w:rPr>
          <w:rFonts w:ascii="Times New Roman" w:hAnsi="Times New Roman" w:cs="Times New Roman"/>
        </w:rPr>
        <w:t>、</w:t>
      </w:r>
      <w:r w:rsidR="0052445D" w:rsidRPr="00723BC1">
        <w:rPr>
          <w:rFonts w:ascii="Times New Roman" w:hAnsi="Times New Roman" w:cs="Times New Roman" w:hint="eastAsia"/>
        </w:rPr>
        <w:t>小明的写字台上有一盏台灯，晚上在灯前学习的时候，铺在台面上的玻璃“发出”刺眼的亮光，影响阅读。在下面的解决方法中，最简单、效果最好的是</w:t>
      </w:r>
      <w:r w:rsidR="0052445D" w:rsidRPr="00723BC1">
        <w:rPr>
          <w:rFonts w:ascii="Times New Roman" w:hAnsi="Times New Roman" w:cs="Times New Roman" w:hint="eastAsia"/>
        </w:rPr>
        <w:tab/>
      </w:r>
      <w:r w:rsidR="0052445D" w:rsidRPr="00723BC1">
        <w:rPr>
          <w:rFonts w:ascii="Times New Roman" w:hAnsi="Times New Roman" w:cs="Times New Roman" w:hint="eastAsia"/>
        </w:rPr>
        <w:t>（</w:t>
      </w:r>
      <w:r w:rsidR="0052445D" w:rsidRPr="00723BC1">
        <w:rPr>
          <w:rFonts w:ascii="Times New Roman" w:hAnsi="Times New Roman" w:cs="Times New Roman" w:hint="eastAsia"/>
        </w:rPr>
        <w:tab/>
      </w:r>
      <w:r w:rsidR="0052445D" w:rsidRPr="00723BC1">
        <w:rPr>
          <w:rFonts w:ascii="Times New Roman" w:hAnsi="Times New Roman" w:cs="Times New Roman" w:hint="eastAsia"/>
        </w:rPr>
        <w:tab/>
      </w:r>
      <w:r w:rsidR="0052445D" w:rsidRPr="00723BC1">
        <w:rPr>
          <w:rFonts w:ascii="Times New Roman" w:hAnsi="Times New Roman" w:cs="Times New Roman" w:hint="eastAsia"/>
        </w:rPr>
        <w:t>）</w:t>
      </w:r>
    </w:p>
    <w:p w:rsidR="0052445D" w:rsidRPr="00723BC1" w:rsidRDefault="0052445D" w:rsidP="0052445D">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A</w:t>
      </w:r>
      <w:r w:rsidRPr="00723BC1">
        <w:rPr>
          <w:rFonts w:ascii="Times New Roman" w:hAnsi="Times New Roman" w:cs="Times New Roman"/>
        </w:rPr>
        <w:t>．把台灯换为吊灯</w:t>
      </w:r>
      <w:r w:rsidRPr="00723BC1">
        <w:rPr>
          <w:rFonts w:ascii="Times New Roman" w:hAnsi="Times New Roman" w:cs="Times New Roman"/>
        </w:rPr>
        <w:tab/>
      </w:r>
      <w:r w:rsidRPr="00723BC1">
        <w:rPr>
          <w:rFonts w:ascii="Times New Roman" w:hAnsi="Times New Roman" w:cs="Times New Roman" w:hint="eastAsia"/>
        </w:rPr>
        <w:tab/>
      </w:r>
      <w:r w:rsidRPr="00723BC1">
        <w:rPr>
          <w:rFonts w:ascii="Times New Roman" w:hAnsi="Times New Roman" w:cs="Times New Roman" w:hint="eastAsia"/>
        </w:rPr>
        <w:tab/>
      </w:r>
      <w:r w:rsidR="00723BC1">
        <w:rPr>
          <w:rFonts w:ascii="Times New Roman" w:hAnsi="Times New Roman" w:cs="Times New Roman" w:hint="eastAsia"/>
        </w:rPr>
        <w:tab/>
      </w:r>
      <w:r w:rsidR="00723BC1">
        <w:rPr>
          <w:rFonts w:ascii="Times New Roman" w:hAnsi="Times New Roman" w:cs="Times New Roman" w:hint="eastAsia"/>
        </w:rPr>
        <w:tab/>
      </w:r>
      <w:r w:rsid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rPr>
        <w:t>B</w:t>
      </w:r>
      <w:r w:rsidRPr="00723BC1">
        <w:rPr>
          <w:rFonts w:ascii="Times New Roman" w:hAnsi="Times New Roman" w:cs="Times New Roman"/>
        </w:rPr>
        <w:t>．把台灯放到正前方</w:t>
      </w:r>
    </w:p>
    <w:p w:rsidR="0052445D" w:rsidRPr="00723BC1" w:rsidRDefault="0052445D" w:rsidP="00285104">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C</w:t>
      </w:r>
      <w:r w:rsidRPr="00723BC1">
        <w:rPr>
          <w:rFonts w:ascii="Times New Roman" w:hAnsi="Times New Roman" w:cs="Times New Roman"/>
        </w:rPr>
        <w:t>．把台灯移到左臂外侧</w:t>
      </w:r>
      <w:r w:rsidRPr="00723BC1">
        <w:rPr>
          <w:rFonts w:ascii="Times New Roman" w:hAnsi="Times New Roman" w:cs="Times New Roman"/>
        </w:rPr>
        <w:tab/>
      </w:r>
      <w:r w:rsidRPr="00723BC1">
        <w:rPr>
          <w:rFonts w:ascii="Times New Roman" w:hAnsi="Times New Roman" w:cs="Times New Roman" w:hint="eastAsia"/>
        </w:rPr>
        <w:tab/>
      </w:r>
      <w:r w:rsidR="00723BC1">
        <w:rPr>
          <w:rFonts w:ascii="Times New Roman" w:hAnsi="Times New Roman" w:cs="Times New Roman" w:hint="eastAsia"/>
        </w:rPr>
        <w:tab/>
      </w:r>
      <w:r w:rsidR="00723BC1">
        <w:rPr>
          <w:rFonts w:ascii="Times New Roman" w:hAnsi="Times New Roman" w:cs="Times New Roman" w:hint="eastAsia"/>
        </w:rPr>
        <w:tab/>
      </w:r>
      <w:r w:rsid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rPr>
        <w:t>D</w:t>
      </w:r>
      <w:r w:rsidRPr="00723BC1">
        <w:rPr>
          <w:rFonts w:ascii="Times New Roman" w:hAnsi="Times New Roman" w:cs="Times New Roman"/>
        </w:rPr>
        <w:t>．把台灯移到右臂外侧</w:t>
      </w:r>
    </w:p>
    <w:p w:rsidR="00DF5A75" w:rsidRPr="00723BC1" w:rsidRDefault="00DF5A75" w:rsidP="00285104">
      <w:pPr>
        <w:spacing w:line="400" w:lineRule="exact"/>
        <w:rPr>
          <w:rFonts w:ascii="Times New Roman" w:hAnsi="Times New Roman" w:cs="Times New Roman"/>
          <w:color w:val="FF0000"/>
          <w:szCs w:val="24"/>
        </w:rPr>
      </w:pPr>
    </w:p>
    <w:p w:rsidR="007B0633" w:rsidRPr="00723BC1" w:rsidRDefault="007B0633" w:rsidP="00285104">
      <w:pPr>
        <w:spacing w:line="400" w:lineRule="exact"/>
        <w:rPr>
          <w:rFonts w:ascii="Times New Roman" w:hAnsi="Times New Roman" w:cs="Times New Roman"/>
        </w:rPr>
      </w:pPr>
      <w:r w:rsidRPr="00723BC1">
        <w:rPr>
          <w:rFonts w:ascii="Times New Roman" w:hAnsi="Times New Roman" w:cs="Times New Roman"/>
        </w:rPr>
        <w:t>4</w:t>
      </w:r>
      <w:r w:rsidRPr="00723BC1">
        <w:rPr>
          <w:rFonts w:ascii="Times New Roman" w:hAnsi="Times New Roman" w:cs="Times New Roman"/>
        </w:rPr>
        <w:t>、</w:t>
      </w:r>
      <w:r w:rsidR="008D50BC" w:rsidRPr="00723BC1">
        <w:rPr>
          <w:rFonts w:ascii="Times New Roman" w:hAnsi="Times New Roman" w:cs="Times New Roman"/>
        </w:rPr>
        <w:t>阳光斜射到银幕上，发生反射的情况应该是下列图中的</w:t>
      </w:r>
      <w:r w:rsidR="008D50BC" w:rsidRPr="00723BC1">
        <w:rPr>
          <w:rFonts w:ascii="Times New Roman" w:hAnsi="Times New Roman" w:cs="Times New Roman" w:hint="eastAsia"/>
        </w:rPr>
        <w:tab/>
      </w:r>
      <w:r w:rsidR="008D50BC" w:rsidRPr="00723BC1">
        <w:rPr>
          <w:rFonts w:ascii="Times New Roman" w:hAnsi="Times New Roman" w:cs="Times New Roman"/>
        </w:rPr>
        <w:t>（</w:t>
      </w:r>
      <w:r w:rsidR="008D50BC" w:rsidRPr="00723BC1">
        <w:rPr>
          <w:rFonts w:ascii="Times New Roman" w:hAnsi="Times New Roman" w:cs="Times New Roman" w:hint="eastAsia"/>
        </w:rPr>
        <w:tab/>
      </w:r>
      <w:r w:rsidR="008D50BC" w:rsidRPr="00723BC1">
        <w:rPr>
          <w:rFonts w:ascii="Times New Roman" w:hAnsi="Times New Roman" w:cs="Times New Roman" w:hint="eastAsia"/>
        </w:rPr>
        <w:tab/>
      </w:r>
      <w:r w:rsidR="008D50BC" w:rsidRPr="00723BC1">
        <w:rPr>
          <w:rFonts w:ascii="Times New Roman" w:hAnsi="Times New Roman" w:cs="Times New Roman"/>
        </w:rPr>
        <w:t>）</w:t>
      </w:r>
    </w:p>
    <w:p w:rsidR="008D50BC" w:rsidRPr="00723BC1" w:rsidRDefault="008D50BC" w:rsidP="008D50BC">
      <w:pPr>
        <w:pStyle w:val="DefaultParagraph"/>
        <w:jc w:val="center"/>
      </w:pPr>
      <w:r w:rsidRPr="00723BC1">
        <w:t>A</w:t>
      </w:r>
      <w:r w:rsidRPr="00723BC1">
        <w:t>．</w:t>
      </w:r>
      <w:r w:rsidRPr="00723BC1">
        <w:rPr>
          <w:noProof/>
        </w:rPr>
        <w:drawing>
          <wp:inline distT="0" distB="0" distL="0" distR="0" wp14:anchorId="1F4CE669" wp14:editId="64300AF5">
            <wp:extent cx="1076325" cy="571500"/>
            <wp:effectExtent l="19050" t="0" r="9525"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3"/>
                    <a:srcRect/>
                    <a:stretch>
                      <a:fillRect/>
                    </a:stretch>
                  </pic:blipFill>
                  <pic:spPr>
                    <a:xfrm>
                      <a:off x="0" y="0"/>
                      <a:ext cx="1076325" cy="571500"/>
                    </a:xfrm>
                    <a:prstGeom prst="rect">
                      <a:avLst/>
                    </a:prstGeom>
                    <a:noFill/>
                    <a:ln w="9525">
                      <a:noFill/>
                      <a:miter lim="800000"/>
                      <a:headEnd/>
                      <a:tailEnd/>
                    </a:ln>
                  </pic:spPr>
                </pic:pic>
              </a:graphicData>
            </a:graphic>
          </wp:inline>
        </w:drawing>
      </w:r>
      <w:r w:rsidRPr="00723BC1">
        <w:tab/>
        <w:t>B</w:t>
      </w:r>
      <w:r w:rsidRPr="00723BC1">
        <w:t>．</w:t>
      </w:r>
      <w:r w:rsidRPr="00723BC1">
        <w:rPr>
          <w:noProof/>
        </w:rPr>
        <w:drawing>
          <wp:inline distT="0" distB="0" distL="0" distR="0" wp14:anchorId="2221376A" wp14:editId="6F57B240">
            <wp:extent cx="971550" cy="600075"/>
            <wp:effectExtent l="19050" t="0" r="0" b="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4"/>
                    <a:srcRect/>
                    <a:stretch>
                      <a:fillRect/>
                    </a:stretch>
                  </pic:blipFill>
                  <pic:spPr>
                    <a:xfrm>
                      <a:off x="0" y="0"/>
                      <a:ext cx="971550" cy="600075"/>
                    </a:xfrm>
                    <a:prstGeom prst="rect">
                      <a:avLst/>
                    </a:prstGeom>
                    <a:noFill/>
                    <a:ln w="9525">
                      <a:noFill/>
                      <a:miter lim="800000"/>
                      <a:headEnd/>
                      <a:tailEnd/>
                    </a:ln>
                  </pic:spPr>
                </pic:pic>
              </a:graphicData>
            </a:graphic>
          </wp:inline>
        </w:drawing>
      </w:r>
      <w:r w:rsidRPr="00723BC1">
        <w:tab/>
        <w:t>C</w:t>
      </w:r>
      <w:r w:rsidRPr="00723BC1">
        <w:t>．</w:t>
      </w:r>
      <w:r w:rsidRPr="00723BC1">
        <w:rPr>
          <w:noProof/>
        </w:rPr>
        <w:drawing>
          <wp:inline distT="0" distB="0" distL="0" distR="0" wp14:anchorId="125E2BCD" wp14:editId="41C31630">
            <wp:extent cx="685800" cy="400050"/>
            <wp:effectExtent l="19050" t="0" r="0" b="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5"/>
                    <a:srcRect/>
                    <a:stretch>
                      <a:fillRect/>
                    </a:stretch>
                  </pic:blipFill>
                  <pic:spPr>
                    <a:xfrm>
                      <a:off x="0" y="0"/>
                      <a:ext cx="685800" cy="400050"/>
                    </a:xfrm>
                    <a:prstGeom prst="rect">
                      <a:avLst/>
                    </a:prstGeom>
                    <a:noFill/>
                    <a:ln w="9525">
                      <a:noFill/>
                      <a:miter lim="800000"/>
                      <a:headEnd/>
                      <a:tailEnd/>
                    </a:ln>
                  </pic:spPr>
                </pic:pic>
              </a:graphicData>
            </a:graphic>
          </wp:inline>
        </w:drawing>
      </w:r>
      <w:r w:rsidRPr="00723BC1">
        <w:tab/>
        <w:t>D</w:t>
      </w:r>
      <w:r w:rsidRPr="00723BC1">
        <w:t>．</w:t>
      </w:r>
      <w:r w:rsidRPr="00723BC1">
        <w:rPr>
          <w:noProof/>
        </w:rPr>
        <w:drawing>
          <wp:inline distT="0" distB="0" distL="0" distR="0" wp14:anchorId="74370A8C" wp14:editId="7E9C9843">
            <wp:extent cx="676275" cy="438150"/>
            <wp:effectExtent l="19050" t="0" r="9525" b="0"/>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6"/>
                    <a:srcRect/>
                    <a:stretch>
                      <a:fillRect/>
                    </a:stretch>
                  </pic:blipFill>
                  <pic:spPr>
                    <a:xfrm>
                      <a:off x="0" y="0"/>
                      <a:ext cx="676275" cy="438150"/>
                    </a:xfrm>
                    <a:prstGeom prst="rect">
                      <a:avLst/>
                    </a:prstGeom>
                    <a:noFill/>
                    <a:ln w="9525">
                      <a:noFill/>
                      <a:miter lim="800000"/>
                      <a:headEnd/>
                      <a:tailEnd/>
                    </a:ln>
                  </pic:spPr>
                </pic:pic>
              </a:graphicData>
            </a:graphic>
          </wp:inline>
        </w:drawing>
      </w:r>
    </w:p>
    <w:p w:rsidR="007B0633" w:rsidRDefault="007B0633" w:rsidP="00285104">
      <w:pPr>
        <w:spacing w:line="400" w:lineRule="exact"/>
        <w:rPr>
          <w:rFonts w:ascii="Times New Roman" w:hAnsi="Times New Roman" w:cs="Times New Roman"/>
          <w:color w:val="FF0000"/>
          <w:szCs w:val="24"/>
        </w:rPr>
      </w:pPr>
    </w:p>
    <w:p w:rsidR="00723BC1" w:rsidRPr="00723BC1" w:rsidRDefault="00723BC1" w:rsidP="00285104">
      <w:pPr>
        <w:spacing w:line="400" w:lineRule="exact"/>
        <w:rPr>
          <w:rFonts w:ascii="Times New Roman" w:hAnsi="Times New Roman" w:cs="Times New Roman"/>
        </w:rPr>
      </w:pPr>
    </w:p>
    <w:p w:rsidR="00396D25" w:rsidRPr="00723BC1" w:rsidRDefault="008D2AE9" w:rsidP="00285104">
      <w:pPr>
        <w:spacing w:line="400" w:lineRule="exact"/>
        <w:rPr>
          <w:rFonts w:ascii="Times New Roman" w:hAnsi="Times New Roman" w:cs="Times New Roman"/>
        </w:rPr>
      </w:pPr>
      <w:r w:rsidRPr="00723BC1">
        <w:rPr>
          <w:rFonts w:ascii="Times New Roman" w:hAnsi="Times New Roman" w:cs="Times New Roman"/>
        </w:rPr>
        <w:lastRenderedPageBreak/>
        <w:t>5</w:t>
      </w:r>
      <w:r w:rsidRPr="00723BC1">
        <w:rPr>
          <w:rFonts w:ascii="Times New Roman" w:hAnsi="Times New Roman" w:cs="Times New Roman"/>
        </w:rPr>
        <w:t>、</w:t>
      </w:r>
      <w:r w:rsidR="0064569D" w:rsidRPr="00723BC1">
        <w:rPr>
          <w:rFonts w:ascii="Times New Roman" w:hAnsi="Times New Roman" w:cs="Times New Roman" w:hint="eastAsia"/>
        </w:rPr>
        <w:t>（多选）</w:t>
      </w:r>
      <w:r w:rsidR="0064569D" w:rsidRPr="00723BC1">
        <w:rPr>
          <w:rFonts w:ascii="Times New Roman" w:hAnsi="Times New Roman" w:cs="Times New Roman"/>
        </w:rPr>
        <w:t>太阳光与水平面成</w:t>
      </w:r>
      <w:r w:rsidR="0064569D" w:rsidRPr="00723BC1">
        <w:rPr>
          <w:rFonts w:ascii="Times New Roman" w:hAnsi="Times New Roman" w:cs="Times New Roman"/>
        </w:rPr>
        <w:t>24°</w:t>
      </w:r>
      <w:r w:rsidR="0064569D" w:rsidRPr="00723BC1">
        <w:rPr>
          <w:rFonts w:ascii="Times New Roman" w:hAnsi="Times New Roman" w:cs="Times New Roman"/>
        </w:rPr>
        <w:t>，要使反射光线沿水平方向传播，平面镜与水平方向的</w:t>
      </w:r>
      <w:proofErr w:type="gramStart"/>
      <w:r w:rsidR="0064569D" w:rsidRPr="00723BC1">
        <w:rPr>
          <w:rFonts w:ascii="Times New Roman" w:hAnsi="Times New Roman" w:cs="Times New Roman"/>
        </w:rPr>
        <w:t>角应该</w:t>
      </w:r>
      <w:proofErr w:type="gramEnd"/>
      <w:r w:rsidR="0064569D" w:rsidRPr="00723BC1">
        <w:rPr>
          <w:rFonts w:ascii="Times New Roman" w:hAnsi="Times New Roman" w:cs="Times New Roman"/>
        </w:rPr>
        <w:t>是</w:t>
      </w:r>
      <w:r w:rsidR="0064569D" w:rsidRPr="00723BC1">
        <w:rPr>
          <w:rFonts w:ascii="Times New Roman" w:hAnsi="Times New Roman" w:cs="Times New Roman" w:hint="eastAsia"/>
        </w:rPr>
        <w:tab/>
      </w:r>
      <w:r w:rsidR="0064569D" w:rsidRPr="00723BC1">
        <w:rPr>
          <w:rFonts w:ascii="Times New Roman" w:hAnsi="Times New Roman" w:cs="Times New Roman"/>
        </w:rPr>
        <w:t>（</w:t>
      </w:r>
      <w:r w:rsidR="0064569D" w:rsidRPr="00723BC1">
        <w:rPr>
          <w:rFonts w:ascii="Times New Roman" w:hAnsi="Times New Roman" w:cs="Times New Roman" w:hint="eastAsia"/>
        </w:rPr>
        <w:tab/>
      </w:r>
      <w:r w:rsidR="0064569D" w:rsidRPr="00723BC1">
        <w:rPr>
          <w:rFonts w:ascii="Times New Roman" w:hAnsi="Times New Roman" w:cs="Times New Roman" w:hint="eastAsia"/>
        </w:rPr>
        <w:tab/>
      </w:r>
      <w:r w:rsidR="0064569D" w:rsidRPr="00723BC1">
        <w:rPr>
          <w:rFonts w:ascii="Times New Roman" w:hAnsi="Times New Roman" w:cs="Times New Roman"/>
        </w:rPr>
        <w:t>）</w:t>
      </w:r>
    </w:p>
    <w:p w:rsidR="0064569D" w:rsidRPr="00723BC1" w:rsidRDefault="0064569D" w:rsidP="00285104">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A</w:t>
      </w:r>
      <w:r w:rsidRPr="00723BC1">
        <w:rPr>
          <w:rFonts w:ascii="Times New Roman" w:hAnsi="Times New Roman" w:cs="Times New Roman"/>
        </w:rPr>
        <w:t>．</w:t>
      </w:r>
      <w:r w:rsidRPr="00723BC1">
        <w:rPr>
          <w:rFonts w:ascii="Times New Roman" w:hAnsi="Times New Roman" w:cs="Times New Roman"/>
        </w:rPr>
        <w:t>24°</w:t>
      </w:r>
      <w:r w:rsidRPr="00723BC1">
        <w:rPr>
          <w:rFonts w:ascii="Times New Roman" w:hAnsi="Times New Roman" w:cs="Times New Roman"/>
        </w:rPr>
        <w:tab/>
      </w:r>
      <w:r w:rsidRP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rPr>
        <w:t>B</w:t>
      </w:r>
      <w:r w:rsidRPr="00723BC1">
        <w:rPr>
          <w:rFonts w:ascii="Times New Roman" w:hAnsi="Times New Roman" w:cs="Times New Roman"/>
        </w:rPr>
        <w:t>．</w:t>
      </w:r>
      <w:r w:rsidRPr="00723BC1">
        <w:rPr>
          <w:rFonts w:ascii="Times New Roman" w:hAnsi="Times New Roman" w:cs="Times New Roman"/>
        </w:rPr>
        <w:t>12°</w:t>
      </w:r>
      <w:r w:rsidRPr="00723BC1">
        <w:rPr>
          <w:rFonts w:ascii="Times New Roman" w:hAnsi="Times New Roman" w:cs="Times New Roman"/>
        </w:rPr>
        <w:tab/>
      </w:r>
      <w:r w:rsidRP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rPr>
        <w:t>C</w:t>
      </w:r>
      <w:r w:rsidRPr="00723BC1">
        <w:rPr>
          <w:rFonts w:ascii="Times New Roman" w:hAnsi="Times New Roman" w:cs="Times New Roman"/>
        </w:rPr>
        <w:t>．</w:t>
      </w:r>
      <w:r w:rsidRPr="00723BC1">
        <w:rPr>
          <w:rFonts w:ascii="Times New Roman" w:hAnsi="Times New Roman" w:cs="Times New Roman"/>
        </w:rPr>
        <w:t>150°</w:t>
      </w:r>
      <w:r w:rsidRPr="00723BC1">
        <w:rPr>
          <w:rFonts w:ascii="Times New Roman" w:hAnsi="Times New Roman" w:cs="Times New Roman"/>
        </w:rPr>
        <w:tab/>
      </w:r>
      <w:r w:rsidRP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rPr>
        <w:t>D</w:t>
      </w:r>
      <w:r w:rsidRPr="00723BC1">
        <w:rPr>
          <w:rFonts w:ascii="Times New Roman" w:hAnsi="Times New Roman" w:cs="Times New Roman"/>
        </w:rPr>
        <w:t>．</w:t>
      </w:r>
      <w:r w:rsidRPr="00723BC1">
        <w:rPr>
          <w:rFonts w:ascii="Times New Roman" w:hAnsi="Times New Roman" w:cs="Times New Roman"/>
        </w:rPr>
        <w:t>78°</w:t>
      </w:r>
    </w:p>
    <w:p w:rsidR="00723BC1" w:rsidRDefault="00723BC1" w:rsidP="00285104">
      <w:pPr>
        <w:spacing w:line="400" w:lineRule="exact"/>
        <w:rPr>
          <w:rFonts w:ascii="Times New Roman" w:hAnsi="Times New Roman" w:cs="Times New Roman"/>
          <w:color w:val="FF0000"/>
          <w:szCs w:val="24"/>
        </w:rPr>
      </w:pPr>
    </w:p>
    <w:p w:rsidR="0062203A" w:rsidRPr="00723BC1" w:rsidRDefault="0052445D" w:rsidP="00285104">
      <w:pPr>
        <w:spacing w:line="400" w:lineRule="exact"/>
        <w:rPr>
          <w:rFonts w:ascii="Times New Roman" w:hAnsi="Times New Roman" w:cs="Times New Roman"/>
        </w:rPr>
      </w:pPr>
      <w:r w:rsidRPr="00723BC1">
        <w:rPr>
          <w:rFonts w:ascii="Times New Roman" w:hAnsi="Times New Roman" w:cs="Times New Roman"/>
          <w:noProof/>
        </w:rPr>
        <w:drawing>
          <wp:anchor distT="0" distB="0" distL="114300" distR="114300" simplePos="0" relativeHeight="251732992" behindDoc="0" locked="0" layoutInCell="1" allowOverlap="1" wp14:anchorId="588A48D6" wp14:editId="4C191561">
            <wp:simplePos x="0" y="0"/>
            <wp:positionH relativeFrom="column">
              <wp:posOffset>4090670</wp:posOffset>
            </wp:positionH>
            <wp:positionV relativeFrom="paragraph">
              <wp:posOffset>699135</wp:posOffset>
            </wp:positionV>
            <wp:extent cx="1259840" cy="914400"/>
            <wp:effectExtent l="0" t="0" r="0" b="0"/>
            <wp:wrapSquare wrapText="bothSides"/>
            <wp:docPr id="1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7"/>
                    <a:srcRect/>
                    <a:stretch>
                      <a:fillRect/>
                    </a:stretch>
                  </pic:blipFill>
                  <pic:spPr>
                    <a:xfrm>
                      <a:off x="0" y="0"/>
                      <a:ext cx="1259840" cy="914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7B0633" w:rsidRPr="00723BC1">
        <w:rPr>
          <w:rFonts w:ascii="Times New Roman" w:hAnsi="Times New Roman" w:cs="Times New Roman"/>
        </w:rPr>
        <w:t>6</w:t>
      </w:r>
      <w:r w:rsidR="007B0633" w:rsidRPr="00723BC1">
        <w:rPr>
          <w:rFonts w:ascii="Times New Roman" w:hAnsi="Times New Roman" w:cs="Times New Roman"/>
        </w:rPr>
        <w:t>、</w:t>
      </w:r>
      <w:r w:rsidRPr="00723BC1">
        <w:rPr>
          <w:rFonts w:ascii="Times New Roman" w:hAnsi="Times New Roman" w:cs="Times New Roman"/>
        </w:rPr>
        <w:t>如图所示</w:t>
      </w:r>
      <w:r w:rsidRPr="00723BC1">
        <w:rPr>
          <w:rFonts w:asciiTheme="minorEastAsia" w:hAnsiTheme="minorEastAsia" w:cs="Times New Roman"/>
        </w:rPr>
        <w:t>是“探究光的反射规律”的</w:t>
      </w:r>
      <w:r w:rsidRPr="00723BC1">
        <w:rPr>
          <w:rFonts w:ascii="Times New Roman" w:hAnsi="Times New Roman" w:cs="Times New Roman"/>
        </w:rPr>
        <w:t>实验装置，一张可沿</w:t>
      </w:r>
      <w:r w:rsidRPr="00723BC1">
        <w:rPr>
          <w:rFonts w:ascii="Times New Roman" w:hAnsi="Times New Roman" w:cs="Times New Roman"/>
        </w:rPr>
        <w:t>ON</w:t>
      </w:r>
      <w:r w:rsidRPr="00723BC1">
        <w:rPr>
          <w:rFonts w:ascii="Times New Roman" w:hAnsi="Times New Roman" w:cs="Times New Roman"/>
        </w:rPr>
        <w:t>折叠的白色硬纸板垂直放置在平面镜上，使光线</w:t>
      </w:r>
      <w:r w:rsidRPr="00723BC1">
        <w:rPr>
          <w:rFonts w:ascii="Times New Roman" w:hAnsi="Times New Roman" w:cs="Times New Roman"/>
        </w:rPr>
        <w:t>AO</w:t>
      </w:r>
      <w:r w:rsidRPr="00723BC1">
        <w:rPr>
          <w:rFonts w:ascii="Times New Roman" w:hAnsi="Times New Roman" w:cs="Times New Roman"/>
        </w:rPr>
        <w:t>紧贴硬纸板射向镜面</w:t>
      </w:r>
      <w:r w:rsidRPr="00723BC1">
        <w:rPr>
          <w:rFonts w:ascii="Times New Roman" w:hAnsi="Times New Roman" w:cs="Times New Roman" w:hint="eastAsia"/>
        </w:rPr>
        <w:t>O</w:t>
      </w:r>
      <w:r w:rsidRPr="00723BC1">
        <w:rPr>
          <w:rFonts w:ascii="Times New Roman" w:hAnsi="Times New Roman" w:cs="Times New Roman"/>
        </w:rPr>
        <w:t>点，为了研究光路是否可逆的问题，实验时应进行的操作是</w:t>
      </w:r>
      <w:r w:rsidRPr="00723BC1">
        <w:rPr>
          <w:rFonts w:ascii="Times New Roman" w:hAnsi="Times New Roman" w:cs="Times New Roman" w:hint="eastAsia"/>
        </w:rPr>
        <w:tab/>
      </w:r>
      <w:r w:rsidRPr="00723BC1">
        <w:rPr>
          <w:rFonts w:ascii="Times New Roman" w:hAnsi="Times New Roman" w:cs="Times New Roman"/>
        </w:rPr>
        <w:t>（</w:t>
      </w:r>
      <w:r w:rsidRP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rPr>
        <w:t>）</w:t>
      </w:r>
    </w:p>
    <w:p w:rsidR="0052445D" w:rsidRPr="00723BC1" w:rsidRDefault="0052445D" w:rsidP="0052445D">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A</w:t>
      </w:r>
      <w:r w:rsidRPr="00723BC1">
        <w:rPr>
          <w:rFonts w:ascii="Times New Roman" w:hAnsi="Times New Roman" w:cs="Times New Roman"/>
        </w:rPr>
        <w:t>．绕</w:t>
      </w:r>
      <w:r w:rsidRPr="00723BC1">
        <w:rPr>
          <w:rFonts w:ascii="Times New Roman" w:hAnsi="Times New Roman" w:cs="Times New Roman"/>
        </w:rPr>
        <w:t>ON</w:t>
      </w:r>
      <w:r w:rsidRPr="00723BC1">
        <w:rPr>
          <w:rFonts w:ascii="Times New Roman" w:hAnsi="Times New Roman" w:cs="Times New Roman"/>
        </w:rPr>
        <w:t>前后转动板</w:t>
      </w:r>
      <w:r w:rsidRPr="00723BC1">
        <w:rPr>
          <w:rFonts w:ascii="Times New Roman" w:hAnsi="Times New Roman" w:cs="Times New Roman"/>
        </w:rPr>
        <w:t>E</w:t>
      </w:r>
    </w:p>
    <w:p w:rsidR="0052445D" w:rsidRPr="00723BC1" w:rsidRDefault="0052445D" w:rsidP="0052445D">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B</w:t>
      </w:r>
      <w:r w:rsidRPr="00723BC1">
        <w:rPr>
          <w:rFonts w:ascii="Times New Roman" w:hAnsi="Times New Roman" w:cs="Times New Roman"/>
        </w:rPr>
        <w:t>．改变光线</w:t>
      </w:r>
      <w:r w:rsidRPr="00723BC1">
        <w:rPr>
          <w:rFonts w:ascii="Times New Roman" w:hAnsi="Times New Roman" w:cs="Times New Roman"/>
        </w:rPr>
        <w:t>AO</w:t>
      </w:r>
      <w:r w:rsidRPr="00723BC1">
        <w:rPr>
          <w:rFonts w:ascii="Times New Roman" w:hAnsi="Times New Roman" w:cs="Times New Roman"/>
        </w:rPr>
        <w:t>与</w:t>
      </w:r>
      <w:r w:rsidRPr="00723BC1">
        <w:rPr>
          <w:rFonts w:ascii="Times New Roman" w:hAnsi="Times New Roman" w:cs="Times New Roman"/>
        </w:rPr>
        <w:t>ON</w:t>
      </w:r>
      <w:r w:rsidRPr="00723BC1">
        <w:rPr>
          <w:rFonts w:ascii="Times New Roman" w:hAnsi="Times New Roman" w:cs="Times New Roman"/>
        </w:rPr>
        <w:t>之间的夹角</w:t>
      </w:r>
    </w:p>
    <w:p w:rsidR="0052445D" w:rsidRPr="00723BC1" w:rsidRDefault="0052445D" w:rsidP="0052445D">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C</w:t>
      </w:r>
      <w:r w:rsidRPr="00723BC1">
        <w:rPr>
          <w:rFonts w:ascii="Times New Roman" w:hAnsi="Times New Roman" w:cs="Times New Roman"/>
        </w:rPr>
        <w:t>．光线从</w:t>
      </w:r>
      <w:r w:rsidRPr="00723BC1">
        <w:rPr>
          <w:rFonts w:ascii="Times New Roman" w:hAnsi="Times New Roman" w:cs="Times New Roman"/>
        </w:rPr>
        <w:t>OB</w:t>
      </w:r>
      <w:r w:rsidRPr="00723BC1">
        <w:rPr>
          <w:rFonts w:ascii="Times New Roman" w:hAnsi="Times New Roman" w:cs="Times New Roman"/>
        </w:rPr>
        <w:t>紧贴硬纸板射向镜面</w:t>
      </w:r>
      <w:r w:rsidRPr="00723BC1">
        <w:rPr>
          <w:rFonts w:ascii="Times New Roman" w:hAnsi="Times New Roman" w:cs="Times New Roman" w:hint="eastAsia"/>
        </w:rPr>
        <w:t>O</w:t>
      </w:r>
      <w:r w:rsidRPr="00723BC1">
        <w:rPr>
          <w:rFonts w:ascii="Times New Roman" w:hAnsi="Times New Roman" w:cs="Times New Roman"/>
        </w:rPr>
        <w:t>点</w:t>
      </w:r>
    </w:p>
    <w:p w:rsidR="0052445D" w:rsidRPr="00723BC1" w:rsidRDefault="0052445D" w:rsidP="00285104">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D</w:t>
      </w:r>
      <w:r w:rsidRPr="00723BC1">
        <w:rPr>
          <w:rFonts w:ascii="Times New Roman" w:hAnsi="Times New Roman" w:cs="Times New Roman"/>
        </w:rPr>
        <w:t>．改变光线</w:t>
      </w:r>
      <w:r w:rsidRPr="00723BC1">
        <w:rPr>
          <w:rFonts w:ascii="Times New Roman" w:hAnsi="Times New Roman" w:cs="Times New Roman"/>
        </w:rPr>
        <w:t>OB</w:t>
      </w:r>
      <w:r w:rsidRPr="00723BC1">
        <w:rPr>
          <w:rFonts w:ascii="Times New Roman" w:hAnsi="Times New Roman" w:cs="Times New Roman"/>
        </w:rPr>
        <w:t>与平面镜之间的夹角</w:t>
      </w:r>
    </w:p>
    <w:p w:rsidR="00E32824" w:rsidRPr="00723BC1" w:rsidRDefault="00E32824" w:rsidP="00285104">
      <w:pPr>
        <w:spacing w:line="400" w:lineRule="exact"/>
        <w:rPr>
          <w:rFonts w:ascii="Times New Roman" w:hAnsi="Times New Roman" w:cs="Times New Roman"/>
        </w:rPr>
      </w:pPr>
    </w:p>
    <w:p w:rsidR="000F3F1E" w:rsidRPr="00723BC1" w:rsidRDefault="00D6348F" w:rsidP="00D6348F">
      <w:pPr>
        <w:spacing w:line="400" w:lineRule="exact"/>
        <w:rPr>
          <w:rFonts w:ascii="Times New Roman" w:hAnsi="Times New Roman" w:cs="Times New Roman"/>
        </w:rPr>
      </w:pPr>
      <w:r w:rsidRPr="00723BC1">
        <w:rPr>
          <w:noProof/>
        </w:rPr>
        <w:drawing>
          <wp:anchor distT="0" distB="0" distL="114300" distR="114300" simplePos="0" relativeHeight="251745280" behindDoc="0" locked="0" layoutInCell="1" allowOverlap="1" wp14:anchorId="795609B2" wp14:editId="74BEDB3C">
            <wp:simplePos x="0" y="0"/>
            <wp:positionH relativeFrom="column">
              <wp:posOffset>4595495</wp:posOffset>
            </wp:positionH>
            <wp:positionV relativeFrom="paragraph">
              <wp:posOffset>610235</wp:posOffset>
            </wp:positionV>
            <wp:extent cx="1115695" cy="876300"/>
            <wp:effectExtent l="0" t="0" r="0" b="0"/>
            <wp:wrapSquare wrapText="bothSides"/>
            <wp:docPr id="1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rotWithShape="1">
                    <a:blip r:embed="rId68">
                      <a:extLst>
                        <a:ext uri="{28A0092B-C50C-407E-A947-70E740481C1C}">
                          <a14:useLocalDpi xmlns:a14="http://schemas.microsoft.com/office/drawing/2010/main" val="0"/>
                        </a:ext>
                      </a:extLst>
                    </a:blip>
                    <a:srcRect r="6289" b="10000"/>
                    <a:stretch/>
                  </pic:blipFill>
                  <pic:spPr bwMode="auto">
                    <a:xfrm>
                      <a:off x="0" y="0"/>
                      <a:ext cx="1115695" cy="876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633" w:rsidRPr="00723BC1">
        <w:rPr>
          <w:rFonts w:ascii="Times New Roman" w:hAnsi="Times New Roman" w:cs="Times New Roman"/>
        </w:rPr>
        <w:t>7</w:t>
      </w:r>
      <w:r w:rsidR="007B0633" w:rsidRPr="00723BC1">
        <w:rPr>
          <w:rFonts w:ascii="Times New Roman" w:hAnsi="Times New Roman" w:cs="Times New Roman"/>
        </w:rPr>
        <w:t>、</w:t>
      </w:r>
      <w:r w:rsidR="000F3F1E" w:rsidRPr="00723BC1">
        <w:rPr>
          <w:rFonts w:ascii="Times New Roman" w:hAnsi="Times New Roman" w:cs="Times New Roman"/>
        </w:rPr>
        <w:t>如图，探究光的反射规律时，在平面镜的上方垂直放置一块光屏，</w:t>
      </w:r>
      <w:proofErr w:type="gramStart"/>
      <w:r w:rsidR="000F3F1E" w:rsidRPr="00723BC1">
        <w:rPr>
          <w:rFonts w:ascii="Times New Roman" w:hAnsi="Times New Roman" w:cs="Times New Roman"/>
        </w:rPr>
        <w:t>光屏由可以</w:t>
      </w:r>
      <w:proofErr w:type="gramEnd"/>
      <w:r w:rsidR="000F3F1E" w:rsidRPr="00723BC1">
        <w:rPr>
          <w:rFonts w:ascii="Times New Roman" w:hAnsi="Times New Roman" w:cs="Times New Roman"/>
        </w:rPr>
        <w:t>绕</w:t>
      </w:r>
      <w:r w:rsidR="000F3F1E" w:rsidRPr="00723BC1">
        <w:rPr>
          <w:rFonts w:ascii="Times New Roman" w:hAnsi="Times New Roman" w:cs="Times New Roman"/>
        </w:rPr>
        <w:t>ON</w:t>
      </w:r>
      <w:r w:rsidR="000F3F1E" w:rsidRPr="00723BC1">
        <w:rPr>
          <w:rFonts w:ascii="Times New Roman" w:hAnsi="Times New Roman" w:cs="Times New Roman"/>
        </w:rPr>
        <w:t>折转的</w:t>
      </w:r>
      <w:r w:rsidR="000F3F1E" w:rsidRPr="00723BC1">
        <w:rPr>
          <w:rFonts w:ascii="Times New Roman" w:hAnsi="Times New Roman" w:cs="Times New Roman"/>
        </w:rPr>
        <w:t>E</w:t>
      </w:r>
      <w:r w:rsidR="000F3F1E" w:rsidRPr="00723BC1">
        <w:rPr>
          <w:rFonts w:ascii="Times New Roman" w:hAnsi="Times New Roman" w:cs="Times New Roman"/>
        </w:rPr>
        <w:t>、</w:t>
      </w:r>
      <w:r w:rsidR="000F3F1E" w:rsidRPr="00723BC1">
        <w:rPr>
          <w:rFonts w:ascii="Times New Roman" w:hAnsi="Times New Roman" w:cs="Times New Roman"/>
        </w:rPr>
        <w:t>F</w:t>
      </w:r>
      <w:r w:rsidR="000F3F1E" w:rsidRPr="00723BC1">
        <w:rPr>
          <w:rFonts w:ascii="Times New Roman" w:hAnsi="Times New Roman" w:cs="Times New Roman"/>
        </w:rPr>
        <w:t>两块板组成</w:t>
      </w:r>
      <w:r w:rsidRPr="00723BC1">
        <w:rPr>
          <w:rFonts w:ascii="Times New Roman" w:hAnsi="Times New Roman" w:cs="Times New Roman" w:hint="eastAsia"/>
        </w:rPr>
        <w:t>。</w:t>
      </w:r>
      <w:r w:rsidR="000F3F1E" w:rsidRPr="00723BC1">
        <w:rPr>
          <w:rFonts w:ascii="Times New Roman" w:hAnsi="Times New Roman" w:cs="Times New Roman"/>
        </w:rPr>
        <w:t>让一束光贴着光屏左侧的</w:t>
      </w:r>
      <w:r w:rsidR="000F3F1E" w:rsidRPr="00723BC1">
        <w:rPr>
          <w:rFonts w:ascii="Times New Roman" w:hAnsi="Times New Roman" w:cs="Times New Roman"/>
        </w:rPr>
        <w:t>E</w:t>
      </w:r>
      <w:r w:rsidR="000F3F1E" w:rsidRPr="00723BC1">
        <w:rPr>
          <w:rFonts w:ascii="Times New Roman" w:hAnsi="Times New Roman" w:cs="Times New Roman"/>
        </w:rPr>
        <w:t>板沿</w:t>
      </w:r>
      <w:r w:rsidR="000F3F1E" w:rsidRPr="00723BC1">
        <w:rPr>
          <w:rFonts w:ascii="Times New Roman" w:hAnsi="Times New Roman" w:cs="Times New Roman"/>
        </w:rPr>
        <w:t>AO</w:t>
      </w:r>
      <w:r w:rsidR="000F3F1E" w:rsidRPr="00723BC1">
        <w:rPr>
          <w:rFonts w:ascii="Times New Roman" w:hAnsi="Times New Roman" w:cs="Times New Roman"/>
        </w:rPr>
        <w:t>方向射到</w:t>
      </w:r>
      <w:r w:rsidR="000F3F1E" w:rsidRPr="00723BC1">
        <w:rPr>
          <w:rFonts w:ascii="Times New Roman" w:hAnsi="Times New Roman" w:cs="Times New Roman"/>
        </w:rPr>
        <w:t>O</w:t>
      </w:r>
      <w:r w:rsidR="000F3F1E" w:rsidRPr="00723BC1">
        <w:rPr>
          <w:rFonts w:ascii="Times New Roman" w:hAnsi="Times New Roman" w:cs="Times New Roman"/>
        </w:rPr>
        <w:t>点，在右侧</w:t>
      </w:r>
      <w:r w:rsidR="000F3F1E" w:rsidRPr="00723BC1">
        <w:rPr>
          <w:rFonts w:ascii="Times New Roman" w:hAnsi="Times New Roman" w:cs="Times New Roman"/>
        </w:rPr>
        <w:t>F</w:t>
      </w:r>
      <w:r w:rsidR="000F3F1E" w:rsidRPr="00723BC1">
        <w:rPr>
          <w:rFonts w:ascii="Times New Roman" w:hAnsi="Times New Roman" w:cs="Times New Roman"/>
        </w:rPr>
        <w:t>板上能看到反射光线</w:t>
      </w:r>
      <w:r w:rsidR="000F3F1E" w:rsidRPr="00723BC1">
        <w:rPr>
          <w:rFonts w:ascii="Times New Roman" w:hAnsi="Times New Roman" w:cs="Times New Roman"/>
        </w:rPr>
        <w:t>OB</w:t>
      </w:r>
      <w:r w:rsidRPr="00723BC1">
        <w:rPr>
          <w:rFonts w:ascii="Times New Roman" w:hAnsi="Times New Roman" w:cs="Times New Roman" w:hint="eastAsia"/>
        </w:rPr>
        <w:t>。</w:t>
      </w:r>
      <w:r w:rsidR="000F3F1E" w:rsidRPr="00723BC1">
        <w:rPr>
          <w:rFonts w:ascii="Times New Roman" w:hAnsi="Times New Roman" w:cs="Times New Roman"/>
        </w:rPr>
        <w:t>实验时从光屏前不同的方向都能看到光的传播路径，这是因为光在光屏上发生了</w:t>
      </w:r>
      <w:r w:rsidR="000F3F1E" w:rsidRPr="00723BC1">
        <w:rPr>
          <w:rFonts w:ascii="Times New Roman" w:hAnsi="Times New Roman" w:cs="Times New Roman" w:hint="eastAsia"/>
          <w:szCs w:val="21"/>
        </w:rPr>
        <w:t>____________</w:t>
      </w:r>
      <w:r w:rsidR="000F3F1E" w:rsidRPr="00723BC1">
        <w:rPr>
          <w:rFonts w:ascii="Times New Roman" w:hAnsi="Times New Roman" w:cs="Times New Roman"/>
        </w:rPr>
        <w:t>（填</w:t>
      </w:r>
      <w:r w:rsidR="000F3F1E" w:rsidRPr="00723BC1">
        <w:rPr>
          <w:rFonts w:ascii="Times New Roman" w:hAnsi="Times New Roman" w:cs="Times New Roman" w:hint="eastAsia"/>
        </w:rPr>
        <w:t>“</w:t>
      </w:r>
      <w:r w:rsidR="000F3F1E" w:rsidRPr="00723BC1">
        <w:rPr>
          <w:rFonts w:ascii="Times New Roman" w:hAnsi="Times New Roman" w:cs="Times New Roman"/>
        </w:rPr>
        <w:t>镜面</w:t>
      </w:r>
      <w:r w:rsidR="000F3F1E" w:rsidRPr="00723BC1">
        <w:rPr>
          <w:rFonts w:ascii="Times New Roman" w:hAnsi="Times New Roman" w:cs="Times New Roman" w:hint="eastAsia"/>
        </w:rPr>
        <w:t>”</w:t>
      </w:r>
      <w:r w:rsidR="000F3F1E" w:rsidRPr="00723BC1">
        <w:rPr>
          <w:rFonts w:ascii="Times New Roman" w:hAnsi="Times New Roman" w:cs="Times New Roman"/>
        </w:rPr>
        <w:t>或</w:t>
      </w:r>
      <w:r w:rsidR="000F3F1E" w:rsidRPr="00723BC1">
        <w:rPr>
          <w:rFonts w:ascii="Times New Roman" w:hAnsi="Times New Roman" w:cs="Times New Roman" w:hint="eastAsia"/>
        </w:rPr>
        <w:t>“</w:t>
      </w:r>
      <w:r w:rsidR="000F3F1E" w:rsidRPr="00723BC1">
        <w:rPr>
          <w:rFonts w:ascii="Times New Roman" w:hAnsi="Times New Roman" w:cs="Times New Roman"/>
        </w:rPr>
        <w:t>漫</w:t>
      </w:r>
      <w:r w:rsidR="000F3F1E" w:rsidRPr="00723BC1">
        <w:rPr>
          <w:rFonts w:ascii="Times New Roman" w:hAnsi="Times New Roman" w:cs="Times New Roman" w:hint="eastAsia"/>
        </w:rPr>
        <w:t>”</w:t>
      </w:r>
      <w:r w:rsidR="000F3F1E" w:rsidRPr="00723BC1">
        <w:rPr>
          <w:rFonts w:ascii="Times New Roman" w:hAnsi="Times New Roman" w:cs="Times New Roman"/>
        </w:rPr>
        <w:t>）反射</w:t>
      </w:r>
      <w:r w:rsidR="000F3F1E" w:rsidRPr="00723BC1">
        <w:rPr>
          <w:rFonts w:ascii="Times New Roman" w:hAnsi="Times New Roman" w:cs="Times New Roman" w:hint="eastAsia"/>
        </w:rPr>
        <w:t>。</w:t>
      </w:r>
      <w:r w:rsidR="000F3F1E" w:rsidRPr="00723BC1">
        <w:rPr>
          <w:rFonts w:ascii="Times New Roman" w:hAnsi="Times New Roman" w:cs="Times New Roman"/>
        </w:rPr>
        <w:t>若将</w:t>
      </w:r>
      <w:r w:rsidR="000F3F1E" w:rsidRPr="00723BC1">
        <w:rPr>
          <w:rFonts w:ascii="Times New Roman" w:hAnsi="Times New Roman" w:cs="Times New Roman"/>
        </w:rPr>
        <w:t>F</w:t>
      </w:r>
      <w:r w:rsidR="000F3F1E" w:rsidRPr="00723BC1">
        <w:rPr>
          <w:rFonts w:ascii="Times New Roman" w:hAnsi="Times New Roman" w:cs="Times New Roman"/>
        </w:rPr>
        <w:t>板向后折转一定的角度，则在</w:t>
      </w:r>
      <w:r w:rsidR="000F3F1E" w:rsidRPr="00723BC1">
        <w:rPr>
          <w:rFonts w:ascii="Times New Roman" w:hAnsi="Times New Roman" w:cs="Times New Roman"/>
        </w:rPr>
        <w:t>F</w:t>
      </w:r>
      <w:r w:rsidR="000F3F1E" w:rsidRPr="00723BC1">
        <w:rPr>
          <w:rFonts w:ascii="Times New Roman" w:hAnsi="Times New Roman" w:cs="Times New Roman"/>
        </w:rPr>
        <w:t>板上</w:t>
      </w:r>
      <w:r w:rsidR="000F3F1E" w:rsidRPr="00723BC1">
        <w:rPr>
          <w:rFonts w:ascii="Times New Roman" w:hAnsi="Times New Roman" w:cs="Times New Roman" w:hint="eastAsia"/>
          <w:szCs w:val="21"/>
        </w:rPr>
        <w:t>____________</w:t>
      </w:r>
      <w:r w:rsidR="000F3F1E" w:rsidRPr="00723BC1">
        <w:rPr>
          <w:rFonts w:ascii="Times New Roman" w:hAnsi="Times New Roman" w:cs="Times New Roman"/>
        </w:rPr>
        <w:t>（</w:t>
      </w:r>
      <w:r w:rsidR="000F3F1E" w:rsidRPr="00723BC1">
        <w:rPr>
          <w:rFonts w:asciiTheme="minorEastAsia" w:hAnsiTheme="minorEastAsia" w:cs="Times New Roman"/>
        </w:rPr>
        <w:t>填“能”或“不能”）看到</w:t>
      </w:r>
      <w:r w:rsidR="000F3F1E" w:rsidRPr="00723BC1">
        <w:rPr>
          <w:rFonts w:ascii="Times New Roman" w:hAnsi="Times New Roman" w:cs="Times New Roman"/>
        </w:rPr>
        <w:t>反射光，此时反射光线和入射光线</w:t>
      </w:r>
      <w:r w:rsidR="000F3F1E" w:rsidRPr="00723BC1">
        <w:rPr>
          <w:rFonts w:ascii="Times New Roman" w:hAnsi="Times New Roman" w:cs="Times New Roman" w:hint="eastAsia"/>
          <w:szCs w:val="21"/>
        </w:rPr>
        <w:t>____________</w:t>
      </w:r>
      <w:r w:rsidR="000F3F1E" w:rsidRPr="00723BC1">
        <w:rPr>
          <w:rFonts w:ascii="Times New Roman" w:hAnsi="Times New Roman" w:cs="Times New Roman"/>
        </w:rPr>
        <w:t>（填</w:t>
      </w:r>
      <w:r w:rsidR="000F3F1E" w:rsidRPr="00723BC1">
        <w:rPr>
          <w:rFonts w:asciiTheme="minorEastAsia" w:hAnsiTheme="minorEastAsia" w:cs="Times New Roman"/>
        </w:rPr>
        <w:t>“在”或“不在”</w:t>
      </w:r>
      <w:r w:rsidR="000F3F1E" w:rsidRPr="00723BC1">
        <w:rPr>
          <w:rFonts w:ascii="Times New Roman" w:hAnsi="Times New Roman" w:cs="Times New Roman"/>
        </w:rPr>
        <w:t>）同一平面内</w:t>
      </w:r>
      <w:r w:rsidR="000F3F1E" w:rsidRPr="00723BC1">
        <w:rPr>
          <w:rFonts w:ascii="Times New Roman" w:hAnsi="Times New Roman" w:cs="Times New Roman" w:hint="eastAsia"/>
        </w:rPr>
        <w:t>。</w:t>
      </w:r>
    </w:p>
    <w:p w:rsidR="007B0633" w:rsidRPr="00723BC1" w:rsidRDefault="007B0633" w:rsidP="00285104">
      <w:pPr>
        <w:spacing w:line="400" w:lineRule="exact"/>
        <w:rPr>
          <w:rFonts w:ascii="Times New Roman" w:hAnsi="Times New Roman" w:cs="Times New Roman"/>
        </w:rPr>
      </w:pPr>
    </w:p>
    <w:p w:rsidR="0062203A" w:rsidRPr="00723BC1" w:rsidRDefault="007B0633" w:rsidP="00285104">
      <w:pPr>
        <w:spacing w:line="400" w:lineRule="exact"/>
        <w:rPr>
          <w:rFonts w:ascii="Times New Roman" w:hAnsi="Times New Roman" w:cs="Times New Roman"/>
        </w:rPr>
      </w:pPr>
      <w:r w:rsidRPr="00723BC1">
        <w:rPr>
          <w:rFonts w:ascii="Times New Roman" w:hAnsi="Times New Roman" w:cs="Times New Roman"/>
        </w:rPr>
        <w:t>8</w:t>
      </w:r>
      <w:r w:rsidRPr="00723BC1">
        <w:rPr>
          <w:rFonts w:ascii="Times New Roman" w:hAnsi="Times New Roman" w:cs="Times New Roman"/>
        </w:rPr>
        <w:t>、</w:t>
      </w:r>
      <w:r w:rsidR="00FD21DD" w:rsidRPr="00723BC1">
        <w:rPr>
          <w:rFonts w:ascii="Times New Roman" w:hAnsi="Times New Roman" w:cs="Times New Roman" w:hint="eastAsia"/>
        </w:rPr>
        <w:t>光学实验课时，小叶用激光灯对着光滑</w:t>
      </w:r>
      <w:r w:rsidR="00F82A1D" w:rsidRPr="00723BC1">
        <w:rPr>
          <w:rFonts w:ascii="Times New Roman" w:hAnsi="Times New Roman" w:cs="Times New Roman" w:hint="eastAsia"/>
        </w:rPr>
        <w:t>的大理石地面照射，无意中发现对面粗糙的墙壁上会出现一个明亮的光斑，而光滑地面上的光斑很暗，对此现象</w:t>
      </w:r>
      <w:proofErr w:type="gramStart"/>
      <w:r w:rsidR="00F82A1D" w:rsidRPr="00723BC1">
        <w:rPr>
          <w:rFonts w:ascii="Times New Roman" w:hAnsi="Times New Roman" w:cs="Times New Roman" w:hint="eastAsia"/>
        </w:rPr>
        <w:t>解释较</w:t>
      </w:r>
      <w:proofErr w:type="gramEnd"/>
      <w:r w:rsidR="00F82A1D" w:rsidRPr="00723BC1">
        <w:rPr>
          <w:rFonts w:ascii="Times New Roman" w:hAnsi="Times New Roman" w:cs="Times New Roman" w:hint="eastAsia"/>
        </w:rPr>
        <w:t>合理的是</w:t>
      </w:r>
      <w:r w:rsidR="00F82A1D" w:rsidRPr="00723BC1">
        <w:rPr>
          <w:rFonts w:ascii="Times New Roman" w:hAnsi="Times New Roman" w:cs="Times New Roman" w:hint="eastAsia"/>
        </w:rPr>
        <w:tab/>
      </w:r>
      <w:r w:rsidR="00F82A1D" w:rsidRPr="00723BC1">
        <w:rPr>
          <w:rFonts w:ascii="Times New Roman" w:hAnsi="Times New Roman" w:cs="Times New Roman" w:hint="eastAsia"/>
        </w:rPr>
        <w:t>（</w:t>
      </w:r>
      <w:r w:rsidR="00F82A1D" w:rsidRPr="00723BC1">
        <w:rPr>
          <w:rFonts w:ascii="Times New Roman" w:hAnsi="Times New Roman" w:cs="Times New Roman" w:hint="eastAsia"/>
        </w:rPr>
        <w:tab/>
      </w:r>
      <w:r w:rsidR="00F82A1D" w:rsidRPr="00723BC1">
        <w:rPr>
          <w:rFonts w:ascii="Times New Roman" w:hAnsi="Times New Roman" w:cs="Times New Roman" w:hint="eastAsia"/>
        </w:rPr>
        <w:tab/>
      </w:r>
      <w:r w:rsidR="00F82A1D" w:rsidRPr="00723BC1">
        <w:rPr>
          <w:rFonts w:ascii="Times New Roman" w:hAnsi="Times New Roman" w:cs="Times New Roman" w:hint="eastAsia"/>
        </w:rPr>
        <w:t>）</w:t>
      </w:r>
    </w:p>
    <w:p w:rsidR="00F82A1D" w:rsidRPr="00723BC1" w:rsidRDefault="00EF4333" w:rsidP="00285104">
      <w:pPr>
        <w:spacing w:line="400" w:lineRule="exact"/>
        <w:rPr>
          <w:rFonts w:ascii="Times New Roman" w:hAnsi="Times New Roman" w:cs="Times New Roman"/>
        </w:rPr>
      </w:pPr>
      <w:r w:rsidRPr="00723BC1">
        <w:rPr>
          <w:rFonts w:ascii="Times New Roman" w:hAnsi="Times New Roman" w:cs="Times New Roman" w:hint="eastAsia"/>
        </w:rPr>
        <w:tab/>
        <w:t>A</w:t>
      </w:r>
      <w:r w:rsidRPr="00723BC1">
        <w:rPr>
          <w:rFonts w:ascii="Times New Roman" w:hAnsi="Times New Roman" w:cs="Times New Roman" w:hint="eastAsia"/>
        </w:rPr>
        <w:t>．地面吸收了所有的光</w:t>
      </w:r>
      <w:r w:rsidRP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hint="eastAsia"/>
        </w:rPr>
        <w:tab/>
        <w:t>B</w:t>
      </w:r>
      <w:r w:rsidRPr="00723BC1">
        <w:rPr>
          <w:rFonts w:ascii="Times New Roman" w:hAnsi="Times New Roman" w:cs="Times New Roman" w:hint="eastAsia"/>
        </w:rPr>
        <w:t>．墙壁对光发生漫反射</w:t>
      </w:r>
    </w:p>
    <w:p w:rsidR="007B0633" w:rsidRPr="00723BC1" w:rsidRDefault="00EF4333" w:rsidP="00285104">
      <w:pPr>
        <w:spacing w:line="400" w:lineRule="exact"/>
        <w:rPr>
          <w:rFonts w:ascii="Times New Roman" w:hAnsi="Times New Roman" w:cs="Times New Roman"/>
        </w:rPr>
      </w:pPr>
      <w:r w:rsidRPr="00723BC1">
        <w:rPr>
          <w:rFonts w:ascii="Times New Roman" w:hAnsi="Times New Roman" w:cs="Times New Roman" w:hint="eastAsia"/>
        </w:rPr>
        <w:tab/>
        <w:t>C</w:t>
      </w:r>
      <w:r w:rsidRPr="00723BC1">
        <w:rPr>
          <w:rFonts w:ascii="Times New Roman" w:hAnsi="Times New Roman" w:cs="Times New Roman" w:hint="eastAsia"/>
        </w:rPr>
        <w:t>．地面对光发生漫反射</w:t>
      </w:r>
      <w:r w:rsidRP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hint="eastAsia"/>
        </w:rPr>
        <w:tab/>
        <w:t>D</w:t>
      </w:r>
      <w:r w:rsidRPr="00723BC1">
        <w:rPr>
          <w:rFonts w:ascii="Times New Roman" w:hAnsi="Times New Roman" w:cs="Times New Roman" w:hint="eastAsia"/>
        </w:rPr>
        <w:t>．墙壁对光发生镜面发射</w:t>
      </w:r>
    </w:p>
    <w:p w:rsidR="00EE4D78" w:rsidRPr="00723BC1" w:rsidRDefault="00EE4D78" w:rsidP="00285104">
      <w:pPr>
        <w:spacing w:line="400" w:lineRule="exact"/>
        <w:rPr>
          <w:rFonts w:ascii="Times New Roman" w:hAnsi="Times New Roman" w:cs="Times New Roman"/>
        </w:rPr>
      </w:pPr>
    </w:p>
    <w:p w:rsidR="007B0633" w:rsidRPr="00723BC1" w:rsidRDefault="007B0633" w:rsidP="00285104">
      <w:pPr>
        <w:spacing w:line="400" w:lineRule="exact"/>
        <w:rPr>
          <w:rFonts w:ascii="Times New Roman" w:hAnsi="Times New Roman" w:cs="Times New Roman"/>
        </w:rPr>
      </w:pPr>
      <w:r w:rsidRPr="00723BC1">
        <w:rPr>
          <w:rFonts w:ascii="Times New Roman" w:hAnsi="Times New Roman" w:cs="Times New Roman"/>
        </w:rPr>
        <w:t>9</w:t>
      </w:r>
      <w:r w:rsidRPr="00723BC1">
        <w:rPr>
          <w:rFonts w:ascii="Times New Roman" w:hAnsi="Times New Roman" w:cs="Times New Roman"/>
        </w:rPr>
        <w:t>、</w:t>
      </w:r>
      <w:r w:rsidR="008D50BC" w:rsidRPr="00723BC1">
        <w:rPr>
          <w:rFonts w:ascii="Times New Roman" w:hAnsi="Times New Roman" w:cs="Times New Roman"/>
        </w:rPr>
        <w:t>关于光的反射定律，下列说法正确的是</w:t>
      </w:r>
      <w:r w:rsidR="008D50BC" w:rsidRPr="00723BC1">
        <w:rPr>
          <w:rFonts w:ascii="Times New Roman" w:hAnsi="Times New Roman" w:cs="Times New Roman" w:hint="eastAsia"/>
        </w:rPr>
        <w:tab/>
      </w:r>
      <w:r w:rsidR="008D50BC" w:rsidRPr="00723BC1">
        <w:rPr>
          <w:rFonts w:ascii="Times New Roman" w:hAnsi="Times New Roman" w:cs="Times New Roman"/>
        </w:rPr>
        <w:t>（</w:t>
      </w:r>
      <w:r w:rsidR="008D50BC" w:rsidRPr="00723BC1">
        <w:rPr>
          <w:rFonts w:ascii="Times New Roman" w:hAnsi="Times New Roman" w:cs="Times New Roman" w:hint="eastAsia"/>
        </w:rPr>
        <w:tab/>
      </w:r>
      <w:r w:rsidR="008D50BC" w:rsidRPr="00723BC1">
        <w:rPr>
          <w:rFonts w:ascii="Times New Roman" w:hAnsi="Times New Roman" w:cs="Times New Roman" w:hint="eastAsia"/>
        </w:rPr>
        <w:tab/>
      </w:r>
      <w:r w:rsidR="008D50BC" w:rsidRPr="00723BC1">
        <w:rPr>
          <w:rFonts w:ascii="Times New Roman" w:hAnsi="Times New Roman" w:cs="Times New Roman"/>
        </w:rPr>
        <w:t>）</w:t>
      </w:r>
    </w:p>
    <w:p w:rsidR="008D50BC" w:rsidRPr="00723BC1" w:rsidRDefault="008D50BC" w:rsidP="008D50BC">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A</w:t>
      </w:r>
      <w:r w:rsidRPr="00723BC1">
        <w:rPr>
          <w:rFonts w:ascii="Times New Roman" w:hAnsi="Times New Roman" w:cs="Times New Roman"/>
        </w:rPr>
        <w:t>．反射定律的内容是反射角等于入射角</w:t>
      </w:r>
    </w:p>
    <w:p w:rsidR="008D50BC" w:rsidRPr="00723BC1" w:rsidRDefault="008D50BC" w:rsidP="008D50BC">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B</w:t>
      </w:r>
      <w:r w:rsidRPr="00723BC1">
        <w:rPr>
          <w:rFonts w:ascii="Times New Roman" w:hAnsi="Times New Roman" w:cs="Times New Roman"/>
        </w:rPr>
        <w:t>．镜面反射时，光遵守反射定律，漫反射时，有些光不遵守反射定律</w:t>
      </w:r>
    </w:p>
    <w:p w:rsidR="008D50BC" w:rsidRPr="00723BC1" w:rsidRDefault="008D50BC" w:rsidP="008D50BC">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C</w:t>
      </w:r>
      <w:r w:rsidRPr="00723BC1">
        <w:rPr>
          <w:rFonts w:ascii="Times New Roman" w:hAnsi="Times New Roman" w:cs="Times New Roman"/>
        </w:rPr>
        <w:t>．反射光和入射光传播速度大小相等</w:t>
      </w:r>
    </w:p>
    <w:p w:rsidR="008D50BC" w:rsidRPr="00723BC1" w:rsidRDefault="008D50BC" w:rsidP="00285104">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D</w:t>
      </w:r>
      <w:r w:rsidRPr="00723BC1">
        <w:rPr>
          <w:rFonts w:ascii="Times New Roman" w:hAnsi="Times New Roman" w:cs="Times New Roman"/>
        </w:rPr>
        <w:t>．反射定律只是在空气中成立，真空中不成立</w:t>
      </w:r>
    </w:p>
    <w:p w:rsidR="007B0633" w:rsidRPr="00723BC1" w:rsidRDefault="007B0633" w:rsidP="00285104">
      <w:pPr>
        <w:spacing w:line="400" w:lineRule="exact"/>
        <w:rPr>
          <w:rFonts w:ascii="Times New Roman" w:hAnsi="Times New Roman" w:cs="Times New Roman"/>
        </w:rPr>
      </w:pPr>
    </w:p>
    <w:p w:rsidR="0062203A" w:rsidRPr="00723BC1" w:rsidRDefault="007B0633" w:rsidP="00285104">
      <w:pPr>
        <w:spacing w:line="400" w:lineRule="exact"/>
        <w:rPr>
          <w:rFonts w:ascii="Times New Roman" w:hAnsi="Times New Roman" w:cs="Times New Roman"/>
        </w:rPr>
      </w:pPr>
      <w:r w:rsidRPr="00723BC1">
        <w:rPr>
          <w:rFonts w:ascii="Times New Roman" w:hAnsi="Times New Roman" w:cs="Times New Roman"/>
        </w:rPr>
        <w:t>10</w:t>
      </w:r>
      <w:r w:rsidRPr="00723BC1">
        <w:rPr>
          <w:rFonts w:ascii="Times New Roman" w:hAnsi="Times New Roman" w:cs="Times New Roman"/>
        </w:rPr>
        <w:t>、</w:t>
      </w:r>
      <w:r w:rsidR="00C45834" w:rsidRPr="00723BC1">
        <w:rPr>
          <w:rFonts w:ascii="Times New Roman" w:hAnsi="Times New Roman" w:cs="Times New Roman"/>
        </w:rPr>
        <w:t>科学家设想，人类将有可能移居月球，如果能实现，在月球的人能看到</w:t>
      </w:r>
      <w:r w:rsidR="00C45834" w:rsidRPr="00723BC1">
        <w:rPr>
          <w:rFonts w:ascii="Times New Roman" w:hAnsi="Times New Roman" w:cs="Times New Roman" w:hint="eastAsia"/>
        </w:rPr>
        <w:tab/>
      </w:r>
      <w:r w:rsidR="00C45834" w:rsidRPr="00723BC1">
        <w:rPr>
          <w:rFonts w:ascii="Times New Roman" w:hAnsi="Times New Roman" w:cs="Times New Roman"/>
        </w:rPr>
        <w:t>（</w:t>
      </w:r>
      <w:r w:rsidR="00C45834" w:rsidRPr="00723BC1">
        <w:rPr>
          <w:rFonts w:ascii="Times New Roman" w:hAnsi="Times New Roman" w:cs="Times New Roman" w:hint="eastAsia"/>
        </w:rPr>
        <w:tab/>
      </w:r>
      <w:r w:rsidR="00C45834" w:rsidRPr="00723BC1">
        <w:rPr>
          <w:rFonts w:ascii="Times New Roman" w:hAnsi="Times New Roman" w:cs="Times New Roman" w:hint="eastAsia"/>
        </w:rPr>
        <w:tab/>
      </w:r>
      <w:r w:rsidR="00C45834" w:rsidRPr="00723BC1">
        <w:rPr>
          <w:rFonts w:ascii="Times New Roman" w:hAnsi="Times New Roman" w:cs="Times New Roman"/>
        </w:rPr>
        <w:t>）</w:t>
      </w:r>
    </w:p>
    <w:p w:rsidR="00C45834" w:rsidRPr="00723BC1" w:rsidRDefault="00C45834" w:rsidP="00C45834">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A</w:t>
      </w:r>
      <w:r w:rsidRPr="00723BC1">
        <w:rPr>
          <w:rFonts w:ascii="Times New Roman" w:hAnsi="Times New Roman" w:cs="Times New Roman"/>
        </w:rPr>
        <w:t>．月食现象</w:t>
      </w:r>
      <w:r w:rsidRPr="00723BC1">
        <w:rPr>
          <w:rFonts w:ascii="Times New Roman" w:hAnsi="Times New Roman" w:cs="Times New Roman"/>
        </w:rPr>
        <w:tab/>
      </w:r>
      <w:r w:rsidRP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hint="eastAsia"/>
        </w:rPr>
        <w:tab/>
      </w:r>
      <w:r w:rsidR="00D6348F" w:rsidRPr="00723BC1">
        <w:rPr>
          <w:rFonts w:ascii="Times New Roman" w:hAnsi="Times New Roman" w:cs="Times New Roman" w:hint="eastAsia"/>
        </w:rPr>
        <w:tab/>
      </w:r>
      <w:r w:rsidR="00D6348F" w:rsidRPr="00723BC1">
        <w:rPr>
          <w:rFonts w:ascii="Times New Roman" w:hAnsi="Times New Roman" w:cs="Times New Roman" w:hint="eastAsia"/>
        </w:rPr>
        <w:tab/>
      </w:r>
      <w:r w:rsidRPr="00723BC1">
        <w:rPr>
          <w:rFonts w:ascii="Times New Roman" w:hAnsi="Times New Roman" w:cs="Times New Roman"/>
        </w:rPr>
        <w:t>B</w:t>
      </w:r>
      <w:r w:rsidRPr="00723BC1">
        <w:rPr>
          <w:rFonts w:ascii="Times New Roman" w:hAnsi="Times New Roman" w:cs="Times New Roman"/>
        </w:rPr>
        <w:t>．日食现象</w:t>
      </w:r>
    </w:p>
    <w:p w:rsidR="008D2AE9" w:rsidRPr="00723BC1" w:rsidRDefault="00C45834" w:rsidP="00285104">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C</w:t>
      </w:r>
      <w:r w:rsidRPr="00723BC1">
        <w:rPr>
          <w:rFonts w:ascii="Times New Roman" w:hAnsi="Times New Roman" w:cs="Times New Roman"/>
        </w:rPr>
        <w:t>．日食和月食</w:t>
      </w:r>
      <w:r w:rsidRPr="00723BC1">
        <w:rPr>
          <w:rFonts w:ascii="Times New Roman" w:hAnsi="Times New Roman" w:cs="Times New Roman"/>
        </w:rPr>
        <w:tab/>
      </w:r>
      <w:r w:rsidRPr="00723BC1">
        <w:rPr>
          <w:rFonts w:ascii="Times New Roman" w:hAnsi="Times New Roman" w:cs="Times New Roman" w:hint="eastAsia"/>
        </w:rPr>
        <w:tab/>
      </w:r>
      <w:r w:rsidRPr="00723BC1">
        <w:rPr>
          <w:rFonts w:ascii="Times New Roman" w:hAnsi="Times New Roman" w:cs="Times New Roman" w:hint="eastAsia"/>
        </w:rPr>
        <w:tab/>
      </w:r>
      <w:r w:rsidRPr="00723BC1">
        <w:rPr>
          <w:rFonts w:ascii="Times New Roman" w:hAnsi="Times New Roman" w:cs="Times New Roman" w:hint="eastAsia"/>
        </w:rPr>
        <w:tab/>
      </w:r>
      <w:r w:rsidR="00D6348F" w:rsidRPr="00723BC1">
        <w:rPr>
          <w:rFonts w:ascii="Times New Roman" w:hAnsi="Times New Roman" w:cs="Times New Roman" w:hint="eastAsia"/>
        </w:rPr>
        <w:tab/>
      </w:r>
      <w:r w:rsidR="00D6348F" w:rsidRPr="00723BC1">
        <w:rPr>
          <w:rFonts w:ascii="Times New Roman" w:hAnsi="Times New Roman" w:cs="Times New Roman" w:hint="eastAsia"/>
        </w:rPr>
        <w:tab/>
      </w:r>
      <w:r w:rsidRPr="00723BC1">
        <w:rPr>
          <w:rFonts w:ascii="Times New Roman" w:hAnsi="Times New Roman" w:cs="Times New Roman"/>
        </w:rPr>
        <w:t>D</w:t>
      </w:r>
      <w:r w:rsidRPr="00723BC1">
        <w:rPr>
          <w:rFonts w:ascii="Times New Roman" w:hAnsi="Times New Roman" w:cs="Times New Roman"/>
        </w:rPr>
        <w:t>．看不到日食和月食现象</w:t>
      </w:r>
    </w:p>
    <w:p w:rsidR="0062203A" w:rsidRPr="00723BC1" w:rsidRDefault="007B0633" w:rsidP="00285104">
      <w:pPr>
        <w:spacing w:line="400" w:lineRule="exact"/>
        <w:rPr>
          <w:rFonts w:ascii="Times New Roman" w:hAnsi="Times New Roman" w:cs="Times New Roman"/>
        </w:rPr>
      </w:pPr>
      <w:r w:rsidRPr="00723BC1">
        <w:rPr>
          <w:rFonts w:ascii="Times New Roman" w:hAnsi="Times New Roman" w:cs="Times New Roman"/>
        </w:rPr>
        <w:lastRenderedPageBreak/>
        <w:t>11</w:t>
      </w:r>
      <w:r w:rsidRPr="00723BC1">
        <w:rPr>
          <w:rFonts w:ascii="Times New Roman" w:hAnsi="Times New Roman" w:cs="Times New Roman"/>
        </w:rPr>
        <w:t>、</w:t>
      </w:r>
      <w:r w:rsidR="00F5392C" w:rsidRPr="00723BC1">
        <w:rPr>
          <w:rFonts w:ascii="Times New Roman" w:hAnsi="Times New Roman" w:cs="Times New Roman"/>
        </w:rPr>
        <w:t>在雨后天晴的夜晚，路上有积水，借助月光行走，为了避免踩入水面，则下面说法正确的是</w:t>
      </w:r>
      <w:r w:rsidR="00F5392C" w:rsidRPr="00723BC1">
        <w:rPr>
          <w:rFonts w:ascii="Times New Roman" w:hAnsi="Times New Roman" w:cs="Times New Roman" w:hint="eastAsia"/>
        </w:rPr>
        <w:tab/>
      </w:r>
      <w:r w:rsidR="00F5392C" w:rsidRPr="00723BC1">
        <w:rPr>
          <w:rFonts w:ascii="Times New Roman" w:hAnsi="Times New Roman" w:cs="Times New Roman"/>
        </w:rPr>
        <w:t>（</w:t>
      </w:r>
      <w:r w:rsidR="00F5392C" w:rsidRPr="00723BC1">
        <w:rPr>
          <w:rFonts w:ascii="Times New Roman" w:hAnsi="Times New Roman" w:cs="Times New Roman" w:hint="eastAsia"/>
        </w:rPr>
        <w:tab/>
      </w:r>
      <w:r w:rsidR="00F5392C" w:rsidRPr="00723BC1">
        <w:rPr>
          <w:rFonts w:ascii="Times New Roman" w:hAnsi="Times New Roman" w:cs="Times New Roman" w:hint="eastAsia"/>
        </w:rPr>
        <w:tab/>
      </w:r>
      <w:r w:rsidR="00F5392C" w:rsidRPr="00723BC1">
        <w:rPr>
          <w:rFonts w:ascii="Times New Roman" w:hAnsi="Times New Roman" w:cs="Times New Roman"/>
        </w:rPr>
        <w:t>）</w:t>
      </w:r>
    </w:p>
    <w:p w:rsidR="00723BC1" w:rsidRDefault="00F5392C" w:rsidP="00F5392C">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A</w:t>
      </w:r>
      <w:r w:rsidRPr="00723BC1">
        <w:rPr>
          <w:rFonts w:ascii="Times New Roman" w:hAnsi="Times New Roman" w:cs="Times New Roman"/>
        </w:rPr>
        <w:t>．发亮处是水</w:t>
      </w:r>
    </w:p>
    <w:p w:rsidR="00F5392C" w:rsidRPr="00723BC1" w:rsidRDefault="00F5392C" w:rsidP="00723BC1">
      <w:pPr>
        <w:spacing w:line="400" w:lineRule="exact"/>
        <w:ind w:firstLine="420"/>
        <w:rPr>
          <w:rFonts w:ascii="Times New Roman" w:hAnsi="Times New Roman" w:cs="Times New Roman"/>
        </w:rPr>
      </w:pPr>
      <w:r w:rsidRPr="00723BC1">
        <w:rPr>
          <w:rFonts w:ascii="Times New Roman" w:hAnsi="Times New Roman" w:cs="Times New Roman"/>
        </w:rPr>
        <w:t>B</w:t>
      </w:r>
      <w:r w:rsidRPr="00723BC1">
        <w:rPr>
          <w:rFonts w:ascii="Times New Roman" w:hAnsi="Times New Roman" w:cs="Times New Roman"/>
        </w:rPr>
        <w:t>．发暗处是水</w:t>
      </w:r>
    </w:p>
    <w:p w:rsidR="00F5392C" w:rsidRPr="00723BC1" w:rsidRDefault="00F5392C" w:rsidP="00F5392C">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C</w:t>
      </w:r>
      <w:r w:rsidRPr="00723BC1">
        <w:rPr>
          <w:rFonts w:ascii="Times New Roman" w:hAnsi="Times New Roman" w:cs="Times New Roman"/>
        </w:rPr>
        <w:t>．迎着月光走，发亮处是水，发暗处是地面</w:t>
      </w:r>
    </w:p>
    <w:p w:rsidR="007B0633" w:rsidRPr="00723BC1" w:rsidRDefault="00F5392C" w:rsidP="00285104">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D</w:t>
      </w:r>
      <w:r w:rsidRPr="00723BC1">
        <w:rPr>
          <w:rFonts w:ascii="Times New Roman" w:hAnsi="Times New Roman" w:cs="Times New Roman"/>
        </w:rPr>
        <w:t>．背着月光走，发亮处是水，发暗处是地面</w:t>
      </w:r>
    </w:p>
    <w:p w:rsidR="007B0633" w:rsidRPr="00723BC1" w:rsidRDefault="007B0633" w:rsidP="00285104">
      <w:pPr>
        <w:spacing w:line="400" w:lineRule="exact"/>
        <w:rPr>
          <w:rFonts w:ascii="Times New Roman" w:hAnsi="Times New Roman" w:cs="Times New Roman"/>
        </w:rPr>
      </w:pPr>
    </w:p>
    <w:p w:rsidR="0062203A" w:rsidRPr="00723BC1" w:rsidRDefault="007B0633" w:rsidP="00285104">
      <w:pPr>
        <w:spacing w:line="400" w:lineRule="exact"/>
        <w:rPr>
          <w:rFonts w:ascii="Times New Roman" w:hAnsi="Times New Roman" w:cs="Times New Roman"/>
        </w:rPr>
      </w:pPr>
      <w:r w:rsidRPr="00723BC1">
        <w:rPr>
          <w:rFonts w:ascii="Times New Roman" w:hAnsi="Times New Roman" w:cs="Times New Roman"/>
        </w:rPr>
        <w:t>12</w:t>
      </w:r>
      <w:r w:rsidRPr="00723BC1">
        <w:rPr>
          <w:rFonts w:ascii="Times New Roman" w:hAnsi="Times New Roman" w:cs="Times New Roman"/>
        </w:rPr>
        <w:t>、</w:t>
      </w:r>
      <w:r w:rsidR="00C45834" w:rsidRPr="00723BC1">
        <w:rPr>
          <w:rFonts w:ascii="Times New Roman" w:hAnsi="Times New Roman" w:cs="Times New Roman"/>
        </w:rPr>
        <w:t>下列现象中，属于光的直线传播现象的是</w:t>
      </w:r>
      <w:r w:rsidR="00C45834" w:rsidRPr="00723BC1">
        <w:rPr>
          <w:rFonts w:ascii="Times New Roman" w:hAnsi="Times New Roman" w:cs="Times New Roman" w:hint="eastAsia"/>
        </w:rPr>
        <w:tab/>
      </w:r>
      <w:r w:rsidR="00C45834" w:rsidRPr="00723BC1">
        <w:rPr>
          <w:rFonts w:ascii="Times New Roman" w:hAnsi="Times New Roman" w:cs="Times New Roman"/>
        </w:rPr>
        <w:t>（</w:t>
      </w:r>
      <w:r w:rsidR="00C45834" w:rsidRPr="00723BC1">
        <w:rPr>
          <w:rFonts w:ascii="Times New Roman" w:hAnsi="Times New Roman" w:cs="Times New Roman" w:hint="eastAsia"/>
        </w:rPr>
        <w:tab/>
      </w:r>
      <w:r w:rsidR="00C45834" w:rsidRPr="00723BC1">
        <w:rPr>
          <w:rFonts w:ascii="Times New Roman" w:hAnsi="Times New Roman" w:cs="Times New Roman" w:hint="eastAsia"/>
        </w:rPr>
        <w:tab/>
      </w:r>
      <w:r w:rsidR="00C45834" w:rsidRPr="00723BC1">
        <w:rPr>
          <w:rFonts w:ascii="Times New Roman" w:hAnsi="Times New Roman" w:cs="Times New Roman"/>
        </w:rPr>
        <w:t>）</w:t>
      </w:r>
    </w:p>
    <w:p w:rsidR="00C45834" w:rsidRPr="00723BC1" w:rsidRDefault="00C45834" w:rsidP="00C45834">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A</w:t>
      </w:r>
      <w:r w:rsidRPr="00723BC1">
        <w:rPr>
          <w:rFonts w:ascii="Times New Roman" w:hAnsi="Times New Roman" w:cs="Times New Roman"/>
        </w:rPr>
        <w:t>．群峰倒影山浮水，无山无水不入神</w:t>
      </w:r>
      <w:r w:rsidR="00D6348F" w:rsidRPr="00723BC1">
        <w:rPr>
          <w:rFonts w:ascii="Times New Roman" w:hAnsi="Times New Roman" w:cs="Times New Roman" w:hint="eastAsia"/>
        </w:rPr>
        <w:tab/>
      </w:r>
      <w:r w:rsidR="00D6348F" w:rsidRPr="00723BC1">
        <w:rPr>
          <w:rFonts w:ascii="Times New Roman" w:hAnsi="Times New Roman" w:cs="Times New Roman" w:hint="eastAsia"/>
        </w:rPr>
        <w:tab/>
      </w:r>
      <w:r w:rsidR="00D6348F" w:rsidRPr="00723BC1">
        <w:rPr>
          <w:rFonts w:ascii="Times New Roman" w:hAnsi="Times New Roman" w:cs="Times New Roman" w:hint="eastAsia"/>
        </w:rPr>
        <w:tab/>
      </w:r>
      <w:r w:rsidRPr="00723BC1">
        <w:rPr>
          <w:rFonts w:ascii="Times New Roman" w:hAnsi="Times New Roman" w:cs="Times New Roman"/>
        </w:rPr>
        <w:t>B</w:t>
      </w:r>
      <w:r w:rsidRPr="00723BC1">
        <w:rPr>
          <w:rFonts w:ascii="Times New Roman" w:hAnsi="Times New Roman" w:cs="Times New Roman"/>
        </w:rPr>
        <w:t>．举杯邀明月，对影成三人</w:t>
      </w:r>
    </w:p>
    <w:p w:rsidR="007B0633" w:rsidRPr="00723BC1" w:rsidRDefault="00C45834" w:rsidP="00285104">
      <w:pPr>
        <w:spacing w:line="400" w:lineRule="exact"/>
        <w:rPr>
          <w:rFonts w:ascii="Times New Roman" w:hAnsi="Times New Roman" w:cs="Times New Roman"/>
        </w:rPr>
      </w:pPr>
      <w:r w:rsidRPr="00723BC1">
        <w:rPr>
          <w:rFonts w:ascii="Times New Roman" w:hAnsi="Times New Roman" w:cs="Times New Roman" w:hint="eastAsia"/>
        </w:rPr>
        <w:tab/>
      </w:r>
      <w:r w:rsidRPr="00723BC1">
        <w:rPr>
          <w:rFonts w:ascii="Times New Roman" w:hAnsi="Times New Roman" w:cs="Times New Roman"/>
        </w:rPr>
        <w:t>C</w:t>
      </w:r>
      <w:r w:rsidRPr="00723BC1">
        <w:rPr>
          <w:rFonts w:ascii="Times New Roman" w:hAnsi="Times New Roman" w:cs="Times New Roman"/>
        </w:rPr>
        <w:t>．日出江花红胜火，春来江水绿如蓝</w:t>
      </w:r>
      <w:r w:rsidR="00D6348F" w:rsidRPr="00723BC1">
        <w:rPr>
          <w:rFonts w:ascii="Times New Roman" w:hAnsi="Times New Roman" w:cs="Times New Roman" w:hint="eastAsia"/>
        </w:rPr>
        <w:tab/>
      </w:r>
      <w:r w:rsidR="00D6348F" w:rsidRPr="00723BC1">
        <w:rPr>
          <w:rFonts w:ascii="Times New Roman" w:hAnsi="Times New Roman" w:cs="Times New Roman" w:hint="eastAsia"/>
        </w:rPr>
        <w:tab/>
      </w:r>
      <w:r w:rsidR="00D6348F" w:rsidRPr="00723BC1">
        <w:rPr>
          <w:rFonts w:ascii="Times New Roman" w:hAnsi="Times New Roman" w:cs="Times New Roman" w:hint="eastAsia"/>
        </w:rPr>
        <w:tab/>
      </w:r>
      <w:r w:rsidRPr="00723BC1">
        <w:rPr>
          <w:rFonts w:ascii="Times New Roman" w:hAnsi="Times New Roman" w:cs="Times New Roman"/>
        </w:rPr>
        <w:t>D</w:t>
      </w:r>
      <w:r w:rsidRPr="00723BC1">
        <w:rPr>
          <w:rFonts w:ascii="Times New Roman" w:hAnsi="Times New Roman" w:cs="Times New Roman"/>
        </w:rPr>
        <w:t>．潭清疑水浅，荷动知鱼散</w:t>
      </w:r>
    </w:p>
    <w:p w:rsidR="007B0633" w:rsidRPr="00723BC1" w:rsidRDefault="007B0633" w:rsidP="00285104">
      <w:pPr>
        <w:spacing w:line="400" w:lineRule="exact"/>
        <w:rPr>
          <w:rFonts w:ascii="Times New Roman" w:hAnsi="Times New Roman" w:cs="Times New Roman"/>
          <w:color w:val="FF0000"/>
        </w:rPr>
      </w:pPr>
    </w:p>
    <w:p w:rsidR="0052445D" w:rsidRPr="00723BC1" w:rsidRDefault="00D6348F" w:rsidP="00D6348F">
      <w:pPr>
        <w:pStyle w:val="ae"/>
        <w:spacing w:line="400" w:lineRule="exact"/>
        <w:rPr>
          <w:rFonts w:ascii="Times New Roman" w:eastAsiaTheme="minorEastAsia" w:hAnsi="Times New Roman"/>
        </w:rPr>
      </w:pPr>
      <w:r w:rsidRPr="00723BC1">
        <w:rPr>
          <w:noProof/>
        </w:rPr>
        <w:drawing>
          <wp:anchor distT="0" distB="0" distL="114300" distR="114300" simplePos="0" relativeHeight="251746304" behindDoc="0" locked="0" layoutInCell="1" allowOverlap="1" wp14:anchorId="58ED8A73" wp14:editId="2BE54F25">
            <wp:simplePos x="0" y="0"/>
            <wp:positionH relativeFrom="column">
              <wp:posOffset>3852545</wp:posOffset>
            </wp:positionH>
            <wp:positionV relativeFrom="paragraph">
              <wp:posOffset>24765</wp:posOffset>
            </wp:positionV>
            <wp:extent cx="1790700" cy="1162050"/>
            <wp:effectExtent l="0" t="0" r="0" b="0"/>
            <wp:wrapSquare wrapText="bothSides"/>
            <wp:docPr id="1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a:xfrm>
                      <a:off x="0" y="0"/>
                      <a:ext cx="1790700" cy="11620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85104" w:rsidRPr="00723BC1">
        <w:rPr>
          <w:rFonts w:ascii="Times New Roman" w:eastAsiaTheme="minorEastAsia" w:hAnsi="Times New Roman"/>
        </w:rPr>
        <w:t>1</w:t>
      </w:r>
      <w:r w:rsidR="00285104" w:rsidRPr="00723BC1">
        <w:rPr>
          <w:rFonts w:ascii="Times New Roman" w:eastAsiaTheme="minorEastAsia" w:hAnsi="Times New Roman" w:hint="eastAsia"/>
        </w:rPr>
        <w:t>3</w:t>
      </w:r>
      <w:r w:rsidR="00285104" w:rsidRPr="00723BC1">
        <w:rPr>
          <w:rFonts w:ascii="Times New Roman" w:eastAsiaTheme="minorEastAsia" w:hAnsi="Times New Roman"/>
        </w:rPr>
        <w:t>、</w:t>
      </w:r>
      <w:r w:rsidR="0052445D" w:rsidRPr="00723BC1">
        <w:rPr>
          <w:rFonts w:ascii="Times New Roman" w:eastAsiaTheme="minorEastAsia" w:hAnsi="Times New Roman"/>
        </w:rPr>
        <w:t>如图所示，两平面镜垂直放置，某光线</w:t>
      </w:r>
      <w:r w:rsidR="0052445D" w:rsidRPr="00723BC1">
        <w:rPr>
          <w:rFonts w:ascii="Times New Roman" w:eastAsiaTheme="minorEastAsia" w:hAnsi="Times New Roman"/>
        </w:rPr>
        <w:t>PA</w:t>
      </w:r>
      <w:r w:rsidR="0052445D" w:rsidRPr="00723BC1">
        <w:rPr>
          <w:rFonts w:ascii="Times New Roman" w:eastAsiaTheme="minorEastAsia" w:hAnsi="Times New Roman"/>
        </w:rPr>
        <w:t>以入射角</w:t>
      </w:r>
      <w:r w:rsidR="0052445D" w:rsidRPr="00723BC1">
        <w:rPr>
          <w:rFonts w:ascii="Times New Roman" w:eastAsiaTheme="minorEastAsia" w:hAnsi="Times New Roman"/>
        </w:rPr>
        <w:t>α</w:t>
      </w:r>
      <w:r w:rsidR="0052445D" w:rsidRPr="00723BC1">
        <w:rPr>
          <w:rFonts w:ascii="Times New Roman" w:eastAsiaTheme="minorEastAsia" w:hAnsi="Times New Roman"/>
        </w:rPr>
        <w:t>入射到镜面</w:t>
      </w:r>
      <w:r w:rsidR="0052445D" w:rsidRPr="00723BC1">
        <w:rPr>
          <w:rFonts w:ascii="Times New Roman" w:eastAsiaTheme="minorEastAsia" w:hAnsi="Times New Roman"/>
        </w:rPr>
        <w:t>M</w:t>
      </w:r>
      <w:r w:rsidR="0052445D" w:rsidRPr="00723BC1">
        <w:rPr>
          <w:rFonts w:ascii="Times New Roman" w:eastAsiaTheme="minorEastAsia" w:hAnsi="Times New Roman"/>
        </w:rPr>
        <w:t>上，经平面镜</w:t>
      </w:r>
      <w:r w:rsidR="0052445D" w:rsidRPr="00723BC1">
        <w:rPr>
          <w:rFonts w:ascii="Times New Roman" w:eastAsiaTheme="minorEastAsia" w:hAnsi="Times New Roman"/>
        </w:rPr>
        <w:t>M</w:t>
      </w:r>
      <w:r w:rsidR="0052445D" w:rsidRPr="00723BC1">
        <w:rPr>
          <w:rFonts w:ascii="Times New Roman" w:eastAsiaTheme="minorEastAsia" w:hAnsi="Times New Roman"/>
        </w:rPr>
        <w:t>和</w:t>
      </w:r>
      <w:r w:rsidR="0052445D" w:rsidRPr="00723BC1">
        <w:rPr>
          <w:rFonts w:ascii="Times New Roman" w:eastAsiaTheme="minorEastAsia" w:hAnsi="Times New Roman"/>
        </w:rPr>
        <w:t>N</w:t>
      </w:r>
      <w:r w:rsidR="0052445D" w:rsidRPr="00723BC1">
        <w:rPr>
          <w:rFonts w:ascii="Times New Roman" w:eastAsiaTheme="minorEastAsia" w:hAnsi="Times New Roman"/>
        </w:rPr>
        <w:t>两次反射后反射光线</w:t>
      </w:r>
      <w:r w:rsidR="0052445D" w:rsidRPr="00723BC1">
        <w:rPr>
          <w:rFonts w:ascii="Times New Roman" w:eastAsiaTheme="minorEastAsia" w:hAnsi="Times New Roman"/>
        </w:rPr>
        <w:t>BQ</w:t>
      </w:r>
      <w:r w:rsidR="0052445D" w:rsidRPr="00723BC1">
        <w:rPr>
          <w:rFonts w:ascii="Times New Roman" w:eastAsiaTheme="minorEastAsia" w:hAnsi="Times New Roman"/>
        </w:rPr>
        <w:t>与</w:t>
      </w:r>
      <w:r w:rsidR="0052445D" w:rsidRPr="00723BC1">
        <w:rPr>
          <w:rFonts w:ascii="Times New Roman" w:eastAsiaTheme="minorEastAsia" w:hAnsi="Times New Roman"/>
        </w:rPr>
        <w:t>PA</w:t>
      </w:r>
      <w:r w:rsidR="0052445D" w:rsidRPr="00723BC1">
        <w:rPr>
          <w:rFonts w:ascii="Times New Roman" w:eastAsiaTheme="minorEastAsia" w:hAnsi="Times New Roman"/>
        </w:rPr>
        <w:t>平行．现将两平面镜以过</w:t>
      </w:r>
      <w:r w:rsidR="0052445D" w:rsidRPr="00723BC1">
        <w:rPr>
          <w:rFonts w:ascii="Times New Roman" w:eastAsiaTheme="minorEastAsia" w:hAnsi="Times New Roman"/>
        </w:rPr>
        <w:t>O</w:t>
      </w:r>
      <w:proofErr w:type="gramStart"/>
      <w:r w:rsidR="0052445D" w:rsidRPr="00723BC1">
        <w:rPr>
          <w:rFonts w:ascii="Times New Roman" w:eastAsiaTheme="minorEastAsia" w:hAnsi="Times New Roman"/>
        </w:rPr>
        <w:t>点且垂直</w:t>
      </w:r>
      <w:proofErr w:type="gramEnd"/>
      <w:r w:rsidR="0052445D" w:rsidRPr="00723BC1">
        <w:rPr>
          <w:rFonts w:ascii="Times New Roman" w:eastAsiaTheme="minorEastAsia" w:hAnsi="Times New Roman"/>
        </w:rPr>
        <w:t>于纸面的直线为轴同时逆时针旋转一个角度</w:t>
      </w:r>
      <w:r w:rsidR="0052445D" w:rsidRPr="00723BC1">
        <w:rPr>
          <w:rFonts w:ascii="Times New Roman" w:eastAsiaTheme="minorEastAsia" w:hAnsi="Times New Roman"/>
        </w:rPr>
        <w:t>β</w:t>
      </w:r>
      <w:r w:rsidR="0052445D" w:rsidRPr="00723BC1">
        <w:rPr>
          <w:rFonts w:ascii="Times New Roman" w:eastAsiaTheme="minorEastAsia" w:hAnsi="Times New Roman"/>
        </w:rPr>
        <w:t>（</w:t>
      </w:r>
      <w:r w:rsidR="0052445D" w:rsidRPr="00723BC1">
        <w:rPr>
          <w:rFonts w:ascii="Times New Roman" w:eastAsiaTheme="minorEastAsia" w:hAnsi="Times New Roman"/>
        </w:rPr>
        <w:t>β</w:t>
      </w:r>
      <w:r w:rsidR="0052445D" w:rsidRPr="00723BC1">
        <w:rPr>
          <w:rFonts w:ascii="Times New Roman" w:eastAsiaTheme="minorEastAsia" w:hAnsi="Times New Roman" w:hint="eastAsia"/>
        </w:rPr>
        <w:t>＜</w:t>
      </w:r>
      <w:r w:rsidR="0052445D" w:rsidRPr="00723BC1">
        <w:rPr>
          <w:rFonts w:ascii="Times New Roman" w:eastAsiaTheme="minorEastAsia" w:hAnsi="Times New Roman"/>
        </w:rPr>
        <w:t>α</w:t>
      </w:r>
      <w:r w:rsidR="0052445D" w:rsidRPr="00723BC1">
        <w:rPr>
          <w:rFonts w:ascii="Times New Roman" w:eastAsiaTheme="minorEastAsia" w:hAnsi="Times New Roman"/>
        </w:rPr>
        <w:t>），假设镜面足够大，则入射光线与反射光线之间的距离将</w:t>
      </w:r>
      <w:r w:rsidR="0052445D" w:rsidRPr="00723BC1">
        <w:rPr>
          <w:rFonts w:ascii="Times New Roman" w:eastAsiaTheme="minorEastAsia" w:hAnsi="Times New Roman" w:hint="eastAsia"/>
        </w:rPr>
        <w:tab/>
      </w:r>
      <w:r w:rsidR="0052445D" w:rsidRPr="00723BC1">
        <w:rPr>
          <w:rFonts w:ascii="Times New Roman" w:eastAsiaTheme="minorEastAsia" w:hAnsi="Times New Roman"/>
        </w:rPr>
        <w:t>（</w:t>
      </w:r>
      <w:r w:rsidR="0052445D" w:rsidRPr="00723BC1">
        <w:rPr>
          <w:rFonts w:ascii="Times New Roman" w:eastAsiaTheme="minorEastAsia" w:hAnsi="Times New Roman" w:hint="eastAsia"/>
        </w:rPr>
        <w:tab/>
      </w:r>
      <w:r w:rsidR="0052445D" w:rsidRPr="00723BC1">
        <w:rPr>
          <w:rFonts w:ascii="Times New Roman" w:eastAsiaTheme="minorEastAsia" w:hAnsi="Times New Roman" w:hint="eastAsia"/>
        </w:rPr>
        <w:tab/>
      </w:r>
      <w:r w:rsidR="0052445D" w:rsidRPr="00723BC1">
        <w:rPr>
          <w:rFonts w:ascii="Times New Roman" w:eastAsiaTheme="minorEastAsia" w:hAnsi="Times New Roman"/>
        </w:rPr>
        <w:t>）</w:t>
      </w:r>
    </w:p>
    <w:p w:rsidR="0052445D" w:rsidRPr="00723BC1" w:rsidRDefault="0052445D" w:rsidP="00285104">
      <w:pPr>
        <w:pStyle w:val="ae"/>
        <w:spacing w:line="400" w:lineRule="exact"/>
        <w:rPr>
          <w:rFonts w:ascii="Times New Roman" w:hAnsi="Times New Roman"/>
        </w:rPr>
      </w:pPr>
      <w:r w:rsidRPr="00723BC1">
        <w:rPr>
          <w:rFonts w:ascii="Times New Roman" w:hAnsi="Times New Roman" w:hint="eastAsia"/>
        </w:rPr>
        <w:tab/>
      </w:r>
      <w:r w:rsidRPr="00723BC1">
        <w:rPr>
          <w:rFonts w:ascii="Times New Roman" w:hAnsi="Times New Roman"/>
        </w:rPr>
        <w:t>A</w:t>
      </w:r>
      <w:r w:rsidRPr="00723BC1">
        <w:rPr>
          <w:rFonts w:ascii="Times New Roman" w:hAnsi="Times New Roman"/>
        </w:rPr>
        <w:t>．增大</w:t>
      </w:r>
      <w:r w:rsidRPr="00723BC1">
        <w:rPr>
          <w:rFonts w:ascii="Times New Roman" w:hAnsi="Times New Roman"/>
        </w:rPr>
        <w:tab/>
      </w:r>
      <w:r w:rsidRPr="00723BC1">
        <w:rPr>
          <w:rFonts w:ascii="Times New Roman" w:hAnsi="Times New Roman" w:hint="eastAsia"/>
        </w:rPr>
        <w:tab/>
      </w:r>
      <w:r w:rsidR="003710B6" w:rsidRPr="00723BC1">
        <w:rPr>
          <w:rFonts w:ascii="Times New Roman" w:hAnsi="Times New Roman" w:hint="eastAsia"/>
        </w:rPr>
        <w:tab/>
      </w:r>
      <w:r w:rsidRPr="00723BC1">
        <w:rPr>
          <w:rFonts w:ascii="Times New Roman" w:hAnsi="Times New Roman"/>
        </w:rPr>
        <w:t>B</w:t>
      </w:r>
      <w:r w:rsidRPr="00723BC1">
        <w:rPr>
          <w:rFonts w:ascii="Times New Roman" w:hAnsi="Times New Roman"/>
        </w:rPr>
        <w:t>．减小</w:t>
      </w:r>
      <w:r w:rsidR="00D6348F" w:rsidRPr="00723BC1">
        <w:rPr>
          <w:rFonts w:ascii="Times New Roman" w:hAnsi="Times New Roman" w:hint="eastAsia"/>
        </w:rPr>
        <w:tab/>
      </w:r>
      <w:r w:rsidR="00D6348F" w:rsidRPr="00723BC1">
        <w:rPr>
          <w:rFonts w:ascii="Times New Roman" w:hAnsi="Times New Roman" w:hint="eastAsia"/>
        </w:rPr>
        <w:tab/>
      </w:r>
      <w:r w:rsidR="00D6348F" w:rsidRPr="00723BC1">
        <w:rPr>
          <w:rFonts w:ascii="Times New Roman" w:hAnsi="Times New Roman" w:hint="eastAsia"/>
        </w:rPr>
        <w:tab/>
      </w:r>
      <w:r w:rsidRPr="00723BC1">
        <w:rPr>
          <w:rFonts w:ascii="Times New Roman" w:hAnsi="Times New Roman"/>
        </w:rPr>
        <w:t>C</w:t>
      </w:r>
      <w:r w:rsidRPr="00723BC1">
        <w:rPr>
          <w:rFonts w:ascii="Times New Roman" w:hAnsi="Times New Roman"/>
        </w:rPr>
        <w:t>．不变</w:t>
      </w:r>
      <w:r w:rsidRPr="00723BC1">
        <w:rPr>
          <w:rFonts w:ascii="Times New Roman" w:hAnsi="Times New Roman"/>
        </w:rPr>
        <w:tab/>
      </w:r>
      <w:r w:rsidR="003710B6" w:rsidRPr="00723BC1">
        <w:rPr>
          <w:rFonts w:ascii="Times New Roman" w:hAnsi="Times New Roman" w:hint="eastAsia"/>
        </w:rPr>
        <w:tab/>
      </w:r>
      <w:r w:rsidR="003710B6" w:rsidRPr="00723BC1">
        <w:rPr>
          <w:rFonts w:ascii="Times New Roman" w:hAnsi="Times New Roman" w:hint="eastAsia"/>
        </w:rPr>
        <w:tab/>
      </w:r>
      <w:r w:rsidRPr="00723BC1">
        <w:rPr>
          <w:rFonts w:ascii="Times New Roman" w:hAnsi="Times New Roman"/>
        </w:rPr>
        <w:t>D</w:t>
      </w:r>
      <w:r w:rsidRPr="00723BC1">
        <w:rPr>
          <w:rFonts w:ascii="Times New Roman" w:hAnsi="Times New Roman"/>
        </w:rPr>
        <w:t>．无法判断</w:t>
      </w:r>
    </w:p>
    <w:p w:rsidR="00C86A9A" w:rsidRPr="00723BC1" w:rsidRDefault="00C86A9A" w:rsidP="00285104">
      <w:pPr>
        <w:spacing w:line="400" w:lineRule="exact"/>
        <w:rPr>
          <w:rFonts w:ascii="Times New Roman" w:hAnsi="Times New Roman" w:cs="Times New Roman"/>
          <w:szCs w:val="21"/>
        </w:rPr>
      </w:pPr>
    </w:p>
    <w:p w:rsidR="002912BD" w:rsidRPr="00723BC1" w:rsidRDefault="00285104" w:rsidP="002912BD">
      <w:pPr>
        <w:spacing w:line="400" w:lineRule="exact"/>
        <w:rPr>
          <w:rFonts w:ascii="Times New Roman" w:hAnsi="Times New Roman" w:cs="Times New Roman"/>
        </w:rPr>
      </w:pPr>
      <w:r w:rsidRPr="00723BC1">
        <w:rPr>
          <w:rFonts w:ascii="Times New Roman" w:hAnsi="Times New Roman" w:cs="Times New Roman"/>
        </w:rPr>
        <w:t>1</w:t>
      </w:r>
      <w:r w:rsidRPr="00723BC1">
        <w:rPr>
          <w:rFonts w:ascii="Times New Roman" w:hAnsi="Times New Roman" w:cs="Times New Roman" w:hint="eastAsia"/>
        </w:rPr>
        <w:t>4</w:t>
      </w:r>
      <w:r w:rsidRPr="00723BC1">
        <w:rPr>
          <w:rFonts w:ascii="Times New Roman" w:hAnsi="Times New Roman" w:cs="Times New Roman"/>
        </w:rPr>
        <w:t>、</w:t>
      </w:r>
      <w:r w:rsidR="002912BD" w:rsidRPr="00723BC1">
        <w:rPr>
          <w:rFonts w:ascii="Times New Roman" w:hAnsi="Times New Roman" w:cs="Times New Roman" w:hint="eastAsia"/>
        </w:rPr>
        <w:t>学校办公楼前，五星</w:t>
      </w:r>
      <w:r w:rsidR="007F14AD" w:rsidRPr="00723BC1">
        <w:rPr>
          <w:rFonts w:ascii="Times New Roman" w:hAnsi="Times New Roman" w:cs="Times New Roman" w:hint="eastAsia"/>
        </w:rPr>
        <w:t>红旗在旗杆上飘扬。同学们为了测出旗杆的高度，设计了三种方案，如图</w:t>
      </w:r>
      <w:r w:rsidR="002912BD" w:rsidRPr="00723BC1">
        <w:rPr>
          <w:rFonts w:ascii="Times New Roman" w:hAnsi="Times New Roman" w:cs="Times New Roman" w:hint="eastAsia"/>
        </w:rPr>
        <w:t>所示。请你任选其中一种方案。</w:t>
      </w:r>
    </w:p>
    <w:p w:rsidR="002912BD" w:rsidRPr="00723BC1" w:rsidRDefault="002912BD" w:rsidP="002912BD">
      <w:pPr>
        <w:spacing w:line="400" w:lineRule="exact"/>
        <w:rPr>
          <w:rFonts w:ascii="Times New Roman" w:hAnsi="Times New Roman" w:cs="Times New Roman"/>
        </w:rPr>
      </w:pPr>
      <w:r w:rsidRPr="00723BC1">
        <w:rPr>
          <w:rFonts w:ascii="Times New Roman" w:hAnsi="Times New Roman" w:cs="Times New Roman" w:hint="eastAsia"/>
        </w:rPr>
        <w:t>（</w:t>
      </w:r>
      <w:r w:rsidRPr="00723BC1">
        <w:rPr>
          <w:rFonts w:ascii="Times New Roman" w:hAnsi="Times New Roman" w:cs="Times New Roman" w:hint="eastAsia"/>
        </w:rPr>
        <w:t>1</w:t>
      </w:r>
      <w:r w:rsidRPr="00723BC1">
        <w:rPr>
          <w:rFonts w:ascii="Times New Roman" w:hAnsi="Times New Roman" w:cs="Times New Roman" w:hint="eastAsia"/>
        </w:rPr>
        <w:t>）说明其运用的物理知识</w:t>
      </w:r>
    </w:p>
    <w:p w:rsidR="00285104" w:rsidRPr="00723BC1" w:rsidRDefault="00EB73B1" w:rsidP="00285104">
      <w:pPr>
        <w:spacing w:line="400" w:lineRule="exact"/>
        <w:rPr>
          <w:rFonts w:ascii="Times New Roman" w:hAnsi="Times New Roman" w:cs="Times New Roman"/>
          <w:szCs w:val="21"/>
        </w:rPr>
      </w:pPr>
      <w:r>
        <w:rPr>
          <w:rFonts w:ascii="Times New Roman" w:hAnsi="Times New Roman" w:cs="Times New Roman"/>
        </w:rPr>
        <w:pict>
          <v:shape id="_x0000_s1060" type="#_x0000_t75" style="position:absolute;left:0;text-align:left;margin-left:55.5pt;margin-top:4.9pt;width:351pt;height:101.4pt;z-index:251725824">
            <v:imagedata r:id="rId70" o:title=""/>
            <w10:wrap type="square"/>
          </v:shape>
          <o:OLEObject Type="Embed" ProgID="PBrush" ShapeID="_x0000_s1060" DrawAspect="Content" ObjectID="_1534575991" r:id="rId71"/>
        </w:pict>
      </w:r>
    </w:p>
    <w:p w:rsidR="002912BD" w:rsidRPr="00723BC1" w:rsidRDefault="002912BD" w:rsidP="00285104">
      <w:pPr>
        <w:spacing w:line="400" w:lineRule="exact"/>
        <w:rPr>
          <w:rFonts w:ascii="Times New Roman" w:hAnsi="Times New Roman" w:cs="Times New Roman"/>
          <w:szCs w:val="21"/>
        </w:rPr>
      </w:pPr>
    </w:p>
    <w:p w:rsidR="002912BD" w:rsidRPr="00723BC1" w:rsidRDefault="002912BD" w:rsidP="00285104">
      <w:pPr>
        <w:spacing w:line="400" w:lineRule="exact"/>
        <w:rPr>
          <w:rFonts w:ascii="Times New Roman" w:hAnsi="Times New Roman" w:cs="Times New Roman"/>
          <w:szCs w:val="21"/>
        </w:rPr>
      </w:pPr>
    </w:p>
    <w:p w:rsidR="002912BD" w:rsidRPr="00723BC1" w:rsidRDefault="002912BD" w:rsidP="00285104">
      <w:pPr>
        <w:spacing w:line="400" w:lineRule="exact"/>
        <w:rPr>
          <w:rFonts w:ascii="Times New Roman" w:hAnsi="Times New Roman" w:cs="Times New Roman"/>
          <w:szCs w:val="21"/>
        </w:rPr>
      </w:pPr>
    </w:p>
    <w:p w:rsidR="002912BD" w:rsidRPr="00723BC1" w:rsidRDefault="002912BD" w:rsidP="00285104">
      <w:pPr>
        <w:spacing w:line="400" w:lineRule="exact"/>
        <w:rPr>
          <w:rFonts w:ascii="Times New Roman" w:hAnsi="Times New Roman" w:cs="Times New Roman"/>
          <w:szCs w:val="21"/>
        </w:rPr>
      </w:pPr>
    </w:p>
    <w:p w:rsidR="002912BD" w:rsidRPr="00723BC1" w:rsidRDefault="002912BD" w:rsidP="00285104">
      <w:pPr>
        <w:spacing w:line="400" w:lineRule="exact"/>
        <w:rPr>
          <w:rFonts w:ascii="Times New Roman" w:hAnsi="Times New Roman" w:cs="Times New Roman"/>
          <w:szCs w:val="21"/>
        </w:rPr>
      </w:pPr>
    </w:p>
    <w:p w:rsidR="002912BD" w:rsidRPr="00723BC1" w:rsidRDefault="002912BD" w:rsidP="002912BD">
      <w:pPr>
        <w:spacing w:line="400" w:lineRule="exact"/>
        <w:jc w:val="center"/>
        <w:rPr>
          <w:rFonts w:ascii="Times New Roman" w:hAnsi="Times New Roman" w:cs="Times New Roman"/>
          <w:bCs/>
          <w:szCs w:val="21"/>
        </w:rPr>
      </w:pPr>
      <w:r w:rsidRPr="00723BC1">
        <w:rPr>
          <w:rFonts w:ascii="Times New Roman" w:hAnsi="Times New Roman" w:cs="Times New Roman" w:hint="eastAsia"/>
          <w:bCs/>
          <w:szCs w:val="21"/>
        </w:rPr>
        <w:t>甲</w:t>
      </w:r>
      <w:r w:rsidRPr="00723BC1">
        <w:rPr>
          <w:rFonts w:ascii="Times New Roman" w:hAnsi="Times New Roman" w:cs="Times New Roman" w:hint="eastAsia"/>
          <w:bCs/>
          <w:szCs w:val="21"/>
        </w:rPr>
        <w:tab/>
      </w:r>
      <w:r w:rsidRPr="00723BC1">
        <w:rPr>
          <w:rFonts w:ascii="Times New Roman" w:hAnsi="Times New Roman" w:cs="Times New Roman" w:hint="eastAsia"/>
          <w:bCs/>
          <w:szCs w:val="21"/>
        </w:rPr>
        <w:tab/>
      </w:r>
      <w:r w:rsidRPr="00723BC1">
        <w:rPr>
          <w:rFonts w:ascii="Times New Roman" w:hAnsi="Times New Roman" w:cs="Times New Roman" w:hint="eastAsia"/>
          <w:bCs/>
          <w:szCs w:val="21"/>
        </w:rPr>
        <w:tab/>
      </w:r>
      <w:r w:rsidRPr="00723BC1">
        <w:rPr>
          <w:rFonts w:ascii="Times New Roman" w:hAnsi="Times New Roman" w:cs="Times New Roman" w:hint="eastAsia"/>
          <w:bCs/>
          <w:szCs w:val="21"/>
        </w:rPr>
        <w:tab/>
      </w:r>
      <w:r w:rsidRPr="00723BC1">
        <w:rPr>
          <w:rFonts w:ascii="Times New Roman" w:hAnsi="Times New Roman" w:cs="Times New Roman" w:hint="eastAsia"/>
          <w:bCs/>
          <w:szCs w:val="21"/>
        </w:rPr>
        <w:tab/>
      </w:r>
      <w:r w:rsidRPr="00723BC1">
        <w:rPr>
          <w:rFonts w:ascii="Times New Roman" w:hAnsi="Times New Roman" w:cs="Times New Roman" w:hint="eastAsia"/>
          <w:bCs/>
          <w:szCs w:val="21"/>
        </w:rPr>
        <w:t>乙</w:t>
      </w:r>
      <w:r w:rsidRPr="00723BC1">
        <w:rPr>
          <w:rFonts w:ascii="Times New Roman" w:hAnsi="Times New Roman" w:cs="Times New Roman" w:hint="eastAsia"/>
          <w:bCs/>
          <w:szCs w:val="21"/>
        </w:rPr>
        <w:tab/>
      </w:r>
      <w:r w:rsidRPr="00723BC1">
        <w:rPr>
          <w:rFonts w:ascii="Times New Roman" w:hAnsi="Times New Roman" w:cs="Times New Roman" w:hint="eastAsia"/>
          <w:bCs/>
          <w:szCs w:val="21"/>
        </w:rPr>
        <w:tab/>
      </w:r>
      <w:r w:rsidRPr="00723BC1">
        <w:rPr>
          <w:rFonts w:ascii="Times New Roman" w:hAnsi="Times New Roman" w:cs="Times New Roman" w:hint="eastAsia"/>
          <w:bCs/>
          <w:szCs w:val="21"/>
        </w:rPr>
        <w:tab/>
      </w:r>
      <w:r w:rsidRPr="00723BC1">
        <w:rPr>
          <w:rFonts w:ascii="Times New Roman" w:hAnsi="Times New Roman" w:cs="Times New Roman" w:hint="eastAsia"/>
          <w:bCs/>
          <w:szCs w:val="21"/>
        </w:rPr>
        <w:tab/>
      </w:r>
      <w:r w:rsidRPr="00723BC1">
        <w:rPr>
          <w:rFonts w:ascii="Times New Roman" w:hAnsi="Times New Roman" w:cs="Times New Roman" w:hint="eastAsia"/>
          <w:bCs/>
          <w:szCs w:val="21"/>
        </w:rPr>
        <w:tab/>
      </w:r>
      <w:r w:rsidRPr="00723BC1">
        <w:rPr>
          <w:rFonts w:ascii="Times New Roman" w:hAnsi="Times New Roman" w:cs="Times New Roman" w:hint="eastAsia"/>
          <w:bCs/>
          <w:szCs w:val="21"/>
        </w:rPr>
        <w:t>丙</w:t>
      </w:r>
    </w:p>
    <w:p w:rsidR="002912BD" w:rsidRPr="00723BC1" w:rsidRDefault="002912BD" w:rsidP="002912BD">
      <w:r w:rsidRPr="00723BC1">
        <w:rPr>
          <w:rFonts w:hint="eastAsia"/>
        </w:rPr>
        <w:t>（</w:t>
      </w:r>
      <w:r w:rsidRPr="00723BC1">
        <w:rPr>
          <w:rFonts w:hint="eastAsia"/>
        </w:rPr>
        <w:t>2</w:t>
      </w:r>
      <w:r w:rsidRPr="00723BC1">
        <w:rPr>
          <w:rFonts w:hint="eastAsia"/>
        </w:rPr>
        <w:t>）利用同学们的实测数据，计算出旗杆的高度。</w:t>
      </w:r>
    </w:p>
    <w:p w:rsidR="00285104" w:rsidRDefault="00285104" w:rsidP="00285104">
      <w:pPr>
        <w:spacing w:line="400" w:lineRule="exact"/>
        <w:rPr>
          <w:rFonts w:ascii="Times New Roman" w:hAnsi="Times New Roman" w:cs="Times New Roman"/>
          <w:szCs w:val="21"/>
        </w:rPr>
      </w:pPr>
    </w:p>
    <w:p w:rsidR="00723BC1" w:rsidRDefault="00723BC1" w:rsidP="00285104">
      <w:pPr>
        <w:spacing w:line="400" w:lineRule="exact"/>
        <w:rPr>
          <w:rFonts w:ascii="Times New Roman" w:hAnsi="Times New Roman" w:cs="Times New Roman"/>
          <w:szCs w:val="21"/>
        </w:rPr>
      </w:pPr>
    </w:p>
    <w:p w:rsidR="00723BC1" w:rsidRDefault="00723BC1" w:rsidP="00285104">
      <w:pPr>
        <w:spacing w:line="400" w:lineRule="exact"/>
        <w:rPr>
          <w:rFonts w:ascii="Times New Roman" w:hAnsi="Times New Roman" w:cs="Times New Roman"/>
          <w:szCs w:val="21"/>
        </w:rPr>
      </w:pPr>
    </w:p>
    <w:p w:rsidR="00723BC1" w:rsidRPr="00723BC1" w:rsidRDefault="00723BC1" w:rsidP="00285104">
      <w:pPr>
        <w:spacing w:line="400" w:lineRule="exact"/>
        <w:rPr>
          <w:rFonts w:ascii="Times New Roman" w:hAnsi="Times New Roman" w:cs="Times New Roman"/>
          <w:szCs w:val="21"/>
        </w:rPr>
      </w:pPr>
    </w:p>
    <w:p w:rsidR="001F0705" w:rsidRPr="00723BC1" w:rsidRDefault="001F0705" w:rsidP="001F0705">
      <w:pPr>
        <w:spacing w:line="400" w:lineRule="exact"/>
        <w:rPr>
          <w:rFonts w:ascii="Times New Roman" w:hAnsi="Times New Roman" w:cs="Times New Roman"/>
          <w:szCs w:val="21"/>
        </w:rPr>
      </w:pPr>
      <w:r w:rsidRPr="00723BC1">
        <w:rPr>
          <w:rFonts w:ascii="Times New Roman" w:hAnsi="Times New Roman" w:cs="Times New Roman"/>
          <w:szCs w:val="21"/>
        </w:rPr>
        <w:lastRenderedPageBreak/>
        <w:t>1</w:t>
      </w:r>
      <w:r w:rsidRPr="00723BC1">
        <w:rPr>
          <w:rFonts w:ascii="Times New Roman" w:hAnsi="Times New Roman" w:cs="Times New Roman" w:hint="eastAsia"/>
          <w:szCs w:val="21"/>
        </w:rPr>
        <w:t>5</w:t>
      </w:r>
      <w:r w:rsidRPr="00723BC1">
        <w:rPr>
          <w:rFonts w:ascii="Times New Roman" w:hAnsi="Times New Roman" w:cs="Times New Roman"/>
          <w:szCs w:val="21"/>
        </w:rPr>
        <w:t>、关于小孔成像，下面说法中正确的是</w:t>
      </w:r>
      <w:r w:rsidRPr="00723BC1">
        <w:rPr>
          <w:rFonts w:ascii="Times New Roman" w:hAnsi="Times New Roman" w:cs="Times New Roman" w:hint="eastAsia"/>
          <w:szCs w:val="21"/>
        </w:rPr>
        <w:tab/>
      </w:r>
      <w:r w:rsidRPr="00723BC1">
        <w:rPr>
          <w:rFonts w:ascii="Times New Roman" w:hAnsi="Times New Roman" w:cs="Times New Roman"/>
          <w:szCs w:val="21"/>
        </w:rPr>
        <w:t>（</w:t>
      </w:r>
      <w:r w:rsidRPr="00723BC1">
        <w:rPr>
          <w:rFonts w:ascii="Times New Roman" w:hAnsi="Times New Roman" w:cs="Times New Roman" w:hint="eastAsia"/>
          <w:szCs w:val="21"/>
        </w:rPr>
        <w:tab/>
      </w:r>
      <w:r w:rsidRPr="00723BC1">
        <w:rPr>
          <w:rFonts w:ascii="Times New Roman" w:hAnsi="Times New Roman" w:cs="Times New Roman" w:hint="eastAsia"/>
          <w:szCs w:val="21"/>
        </w:rPr>
        <w:tab/>
      </w:r>
      <w:r w:rsidRPr="00723BC1">
        <w:rPr>
          <w:rFonts w:ascii="Times New Roman" w:hAnsi="Times New Roman" w:cs="Times New Roman"/>
          <w:szCs w:val="21"/>
        </w:rPr>
        <w:t>）</w:t>
      </w:r>
    </w:p>
    <w:p w:rsidR="001F0705" w:rsidRPr="00723BC1" w:rsidRDefault="00723BC1" w:rsidP="001F0705">
      <w:pPr>
        <w:spacing w:line="400" w:lineRule="exact"/>
        <w:rPr>
          <w:rFonts w:ascii="Times New Roman" w:hAnsi="Times New Roman" w:cs="Times New Roman"/>
          <w:szCs w:val="21"/>
        </w:rPr>
      </w:pPr>
      <w:r w:rsidRPr="00723BC1">
        <w:rPr>
          <w:rFonts w:ascii="Times New Roman" w:hAnsi="Times New Roman" w:cs="Times New Roman"/>
          <w:noProof/>
          <w:szCs w:val="21"/>
        </w:rPr>
        <w:drawing>
          <wp:anchor distT="0" distB="0" distL="114300" distR="114300" simplePos="0" relativeHeight="251731968" behindDoc="0" locked="0" layoutInCell="1" allowOverlap="1" wp14:anchorId="4CE59BA6" wp14:editId="1F911296">
            <wp:simplePos x="0" y="0"/>
            <wp:positionH relativeFrom="column">
              <wp:posOffset>3985895</wp:posOffset>
            </wp:positionH>
            <wp:positionV relativeFrom="paragraph">
              <wp:posOffset>91440</wp:posOffset>
            </wp:positionV>
            <wp:extent cx="990600" cy="885825"/>
            <wp:effectExtent l="0" t="0" r="0" b="0"/>
            <wp:wrapSquare wrapText="bothSides"/>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2"/>
                    <a:srcRect/>
                    <a:stretch>
                      <a:fillRect/>
                    </a:stretch>
                  </pic:blipFill>
                  <pic:spPr>
                    <a:xfrm>
                      <a:off x="0" y="0"/>
                      <a:ext cx="990600" cy="885825"/>
                    </a:xfrm>
                    <a:prstGeom prst="rect">
                      <a:avLst/>
                    </a:prstGeom>
                    <a:noFill/>
                    <a:ln w="9525">
                      <a:noFill/>
                      <a:miter lim="800000"/>
                      <a:headEnd/>
                      <a:tailEnd/>
                    </a:ln>
                  </pic:spPr>
                </pic:pic>
              </a:graphicData>
            </a:graphic>
          </wp:anchor>
        </w:drawing>
      </w:r>
      <w:r w:rsidR="001F0705" w:rsidRPr="00723BC1">
        <w:rPr>
          <w:rFonts w:ascii="Times New Roman" w:hAnsi="Times New Roman" w:cs="Times New Roman" w:hint="eastAsia"/>
          <w:szCs w:val="21"/>
        </w:rPr>
        <w:tab/>
      </w:r>
      <w:r w:rsidR="001F0705" w:rsidRPr="00723BC1">
        <w:rPr>
          <w:rFonts w:ascii="Times New Roman" w:hAnsi="Times New Roman" w:cs="Times New Roman"/>
          <w:szCs w:val="21"/>
        </w:rPr>
        <w:t>A</w:t>
      </w:r>
      <w:r w:rsidR="001F0705" w:rsidRPr="00723BC1">
        <w:rPr>
          <w:rFonts w:ascii="Times New Roman" w:hAnsi="Times New Roman" w:cs="Times New Roman"/>
          <w:szCs w:val="21"/>
        </w:rPr>
        <w:t>．像的形状决定于小孔的形状</w:t>
      </w:r>
    </w:p>
    <w:p w:rsidR="001F0705" w:rsidRPr="00723BC1" w:rsidRDefault="001F0705" w:rsidP="001F0705">
      <w:pPr>
        <w:spacing w:line="400" w:lineRule="exact"/>
        <w:rPr>
          <w:rFonts w:ascii="Times New Roman" w:hAnsi="Times New Roman" w:cs="Times New Roman"/>
          <w:szCs w:val="21"/>
        </w:rPr>
      </w:pPr>
      <w:r w:rsidRPr="00723BC1">
        <w:rPr>
          <w:rFonts w:ascii="Times New Roman" w:hAnsi="Times New Roman" w:cs="Times New Roman" w:hint="eastAsia"/>
          <w:szCs w:val="21"/>
        </w:rPr>
        <w:tab/>
      </w:r>
      <w:r w:rsidRPr="00723BC1">
        <w:rPr>
          <w:rFonts w:ascii="Times New Roman" w:hAnsi="Times New Roman" w:cs="Times New Roman"/>
          <w:szCs w:val="21"/>
        </w:rPr>
        <w:t>B</w:t>
      </w:r>
      <w:r w:rsidRPr="00723BC1">
        <w:rPr>
          <w:rFonts w:ascii="Times New Roman" w:hAnsi="Times New Roman" w:cs="Times New Roman"/>
          <w:szCs w:val="21"/>
        </w:rPr>
        <w:t>．屏离小孔越远，像越大</w:t>
      </w:r>
    </w:p>
    <w:p w:rsidR="001F0705" w:rsidRPr="00723BC1" w:rsidRDefault="001F0705" w:rsidP="001F0705">
      <w:pPr>
        <w:spacing w:line="400" w:lineRule="exact"/>
        <w:rPr>
          <w:rFonts w:ascii="Times New Roman" w:hAnsi="Times New Roman" w:cs="Times New Roman"/>
          <w:szCs w:val="21"/>
        </w:rPr>
      </w:pPr>
      <w:r w:rsidRPr="00723BC1">
        <w:rPr>
          <w:rFonts w:ascii="Times New Roman" w:hAnsi="Times New Roman" w:cs="Times New Roman" w:hint="eastAsia"/>
          <w:szCs w:val="21"/>
        </w:rPr>
        <w:tab/>
      </w:r>
      <w:r w:rsidRPr="00723BC1">
        <w:rPr>
          <w:rFonts w:ascii="Times New Roman" w:hAnsi="Times New Roman" w:cs="Times New Roman"/>
          <w:szCs w:val="21"/>
        </w:rPr>
        <w:t>C</w:t>
      </w:r>
      <w:r w:rsidRPr="00723BC1">
        <w:rPr>
          <w:rFonts w:ascii="Times New Roman" w:hAnsi="Times New Roman" w:cs="Times New Roman"/>
          <w:szCs w:val="21"/>
        </w:rPr>
        <w:t>．像的亮度和清晰程度与小孔的大小有关</w:t>
      </w:r>
    </w:p>
    <w:p w:rsidR="001F0705" w:rsidRPr="00723BC1" w:rsidRDefault="001F0705" w:rsidP="001F0705">
      <w:pPr>
        <w:spacing w:line="400" w:lineRule="exact"/>
        <w:rPr>
          <w:rFonts w:ascii="Times New Roman" w:hAnsi="Times New Roman" w:cs="Times New Roman"/>
          <w:szCs w:val="21"/>
        </w:rPr>
      </w:pPr>
      <w:r w:rsidRPr="00723BC1">
        <w:rPr>
          <w:rFonts w:ascii="Times New Roman" w:hAnsi="Times New Roman" w:cs="Times New Roman" w:hint="eastAsia"/>
          <w:szCs w:val="21"/>
        </w:rPr>
        <w:tab/>
      </w:r>
      <w:r w:rsidRPr="00723BC1">
        <w:rPr>
          <w:rFonts w:ascii="Times New Roman" w:hAnsi="Times New Roman" w:cs="Times New Roman"/>
          <w:szCs w:val="21"/>
        </w:rPr>
        <w:t>D</w:t>
      </w:r>
      <w:r w:rsidRPr="00723BC1">
        <w:rPr>
          <w:rFonts w:ascii="Times New Roman" w:hAnsi="Times New Roman" w:cs="Times New Roman"/>
          <w:szCs w:val="21"/>
        </w:rPr>
        <w:t>．以上均正确</w:t>
      </w:r>
    </w:p>
    <w:p w:rsidR="001F0705" w:rsidRPr="00723BC1" w:rsidRDefault="001F0705" w:rsidP="001F0705">
      <w:pPr>
        <w:spacing w:line="400" w:lineRule="exact"/>
        <w:rPr>
          <w:rFonts w:ascii="Times New Roman" w:hAnsi="Times New Roman" w:cs="Times New Roman"/>
        </w:rPr>
      </w:pPr>
    </w:p>
    <w:p w:rsidR="00285104" w:rsidRPr="00723BC1" w:rsidRDefault="00285104" w:rsidP="00285104">
      <w:pPr>
        <w:pStyle w:val="ae"/>
        <w:spacing w:line="400" w:lineRule="exact"/>
        <w:rPr>
          <w:rFonts w:ascii="Times New Roman" w:eastAsiaTheme="minorEastAsia" w:hAnsi="Times New Roman"/>
        </w:rPr>
      </w:pPr>
      <w:r w:rsidRPr="00723BC1">
        <w:rPr>
          <w:rFonts w:ascii="Times New Roman" w:eastAsiaTheme="minorEastAsia" w:hAnsi="Times New Roman"/>
        </w:rPr>
        <w:t>1</w:t>
      </w:r>
      <w:r w:rsidRPr="00723BC1">
        <w:rPr>
          <w:rFonts w:ascii="Times New Roman" w:eastAsiaTheme="minorEastAsia" w:hAnsi="Times New Roman" w:hint="eastAsia"/>
        </w:rPr>
        <w:t>6</w:t>
      </w:r>
      <w:r w:rsidRPr="00723BC1">
        <w:rPr>
          <w:rFonts w:ascii="Times New Roman" w:eastAsiaTheme="minorEastAsia" w:hAnsi="Times New Roman"/>
        </w:rPr>
        <w:t>、</w:t>
      </w:r>
      <w:r w:rsidR="00593596" w:rsidRPr="00723BC1">
        <w:rPr>
          <w:rFonts w:ascii="Times New Roman" w:eastAsiaTheme="minorEastAsia" w:hAnsi="Times New Roman"/>
        </w:rPr>
        <w:t>晴天的正午时分，在长江北路茂密的樟树林下，阳光透过树叶的缝隙而在地上留下许多大小不同的圆形光斑．某同学先用刻度尺测得水平地面上一个较大校量光斑的直径为</w:t>
      </w:r>
      <w:r w:rsidR="00593596" w:rsidRPr="00723BC1">
        <w:rPr>
          <w:rFonts w:ascii="Times New Roman" w:eastAsiaTheme="minorEastAsia" w:hAnsi="Times New Roman"/>
        </w:rPr>
        <w:t>d</w:t>
      </w:r>
      <w:r w:rsidR="00593596" w:rsidRPr="00723BC1">
        <w:rPr>
          <w:rFonts w:ascii="Times New Roman" w:eastAsiaTheme="minorEastAsia" w:hAnsi="Times New Roman"/>
          <w:vertAlign w:val="subscript"/>
        </w:rPr>
        <w:t>1</w:t>
      </w:r>
      <w:r w:rsidR="00593596" w:rsidRPr="00723BC1">
        <w:rPr>
          <w:rFonts w:ascii="Times New Roman" w:eastAsiaTheme="minorEastAsia" w:hAnsi="Times New Roman"/>
        </w:rPr>
        <w:t>；然后在距离地面</w:t>
      </w:r>
      <w:r w:rsidR="00593596" w:rsidRPr="00723BC1">
        <w:rPr>
          <w:rFonts w:ascii="Times New Roman" w:eastAsiaTheme="minorEastAsia" w:hAnsi="Times New Roman"/>
        </w:rPr>
        <w:t>h</w:t>
      </w:r>
      <w:r w:rsidR="00593596" w:rsidRPr="00723BC1">
        <w:rPr>
          <w:rFonts w:ascii="Times New Roman" w:eastAsiaTheme="minorEastAsia" w:hAnsi="Times New Roman"/>
        </w:rPr>
        <w:t>高处水平防置一不透明纸片，调整纸片位置，使其将地面上原被测光斑全部遮挡，再用刻度尺测得纸片上光斑的直径为</w:t>
      </w:r>
      <w:r w:rsidR="00593596" w:rsidRPr="00723BC1">
        <w:rPr>
          <w:rFonts w:ascii="Times New Roman" w:eastAsiaTheme="minorEastAsia" w:hAnsi="Times New Roman"/>
        </w:rPr>
        <w:t>d</w:t>
      </w:r>
      <w:r w:rsidR="00593596" w:rsidRPr="00723BC1">
        <w:rPr>
          <w:rFonts w:ascii="Times New Roman" w:eastAsiaTheme="minorEastAsia" w:hAnsi="Times New Roman"/>
          <w:vertAlign w:val="subscript"/>
        </w:rPr>
        <w:t>2</w:t>
      </w:r>
      <w:r w:rsidR="00593596" w:rsidRPr="00723BC1">
        <w:rPr>
          <w:rFonts w:ascii="Times New Roman" w:eastAsiaTheme="minorEastAsia" w:hAnsi="Times New Roman"/>
        </w:rPr>
        <w:t>．已查知日地间距离为</w:t>
      </w:r>
      <w:r w:rsidR="00593596" w:rsidRPr="00723BC1">
        <w:rPr>
          <w:rFonts w:ascii="Times New Roman" w:eastAsiaTheme="minorEastAsia" w:hAnsi="Times New Roman"/>
        </w:rPr>
        <w:t>r</w:t>
      </w:r>
      <w:r w:rsidR="00593596" w:rsidRPr="00723BC1">
        <w:rPr>
          <w:rFonts w:ascii="Times New Roman" w:eastAsiaTheme="minorEastAsia" w:hAnsi="Times New Roman"/>
        </w:rPr>
        <w:t>，则太阳的直径为</w:t>
      </w:r>
      <w:r w:rsidR="00593596" w:rsidRPr="00723BC1">
        <w:rPr>
          <w:rFonts w:ascii="Times New Roman" w:eastAsiaTheme="minorEastAsia" w:hAnsi="Times New Roman" w:hint="eastAsia"/>
        </w:rPr>
        <w:t>______________________</w:t>
      </w:r>
      <w:r w:rsidR="00593596" w:rsidRPr="00723BC1">
        <w:rPr>
          <w:rFonts w:ascii="Times New Roman" w:eastAsiaTheme="minorEastAsia" w:hAnsi="Times New Roman" w:hint="eastAsia"/>
        </w:rPr>
        <w:t>。</w:t>
      </w:r>
    </w:p>
    <w:p w:rsidR="00285104" w:rsidRPr="00723BC1" w:rsidRDefault="00285104" w:rsidP="00285104">
      <w:pPr>
        <w:spacing w:line="400" w:lineRule="exact"/>
        <w:rPr>
          <w:rFonts w:ascii="Times New Roman" w:hAnsi="Times New Roman" w:cs="Times New Roman"/>
          <w:szCs w:val="21"/>
        </w:rPr>
      </w:pPr>
    </w:p>
    <w:p w:rsidR="00C86A9A" w:rsidRPr="00723BC1" w:rsidRDefault="00C86A9A" w:rsidP="00285104">
      <w:pPr>
        <w:spacing w:line="400" w:lineRule="exact"/>
        <w:rPr>
          <w:rFonts w:ascii="Times New Roman" w:hAnsi="Times New Roman" w:cs="Times New Roman"/>
          <w:szCs w:val="21"/>
        </w:rPr>
      </w:pPr>
    </w:p>
    <w:p w:rsidR="009900A3" w:rsidRPr="00723BC1" w:rsidRDefault="00D6348F" w:rsidP="00D6348F">
      <w:pPr>
        <w:spacing w:line="400" w:lineRule="exact"/>
        <w:rPr>
          <w:rFonts w:ascii="Times New Roman" w:hAnsi="Times New Roman" w:cs="Times New Roman"/>
        </w:rPr>
      </w:pPr>
      <w:r w:rsidRPr="00723BC1">
        <w:rPr>
          <w:noProof/>
        </w:rPr>
        <w:drawing>
          <wp:anchor distT="0" distB="0" distL="114300" distR="114300" simplePos="0" relativeHeight="251747328" behindDoc="0" locked="0" layoutInCell="1" allowOverlap="1" wp14:anchorId="0FEF215C" wp14:editId="63DF728E">
            <wp:simplePos x="0" y="0"/>
            <wp:positionH relativeFrom="column">
              <wp:posOffset>3919220</wp:posOffset>
            </wp:positionH>
            <wp:positionV relativeFrom="paragraph">
              <wp:posOffset>396240</wp:posOffset>
            </wp:positionV>
            <wp:extent cx="1676400" cy="1276350"/>
            <wp:effectExtent l="0" t="0" r="0" b="0"/>
            <wp:wrapSquare wrapText="bothSides"/>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a:xfrm>
                      <a:off x="0" y="0"/>
                      <a:ext cx="1676400" cy="12763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285104" w:rsidRPr="00723BC1">
        <w:rPr>
          <w:rFonts w:ascii="Times New Roman" w:hAnsi="Times New Roman" w:cs="Times New Roman"/>
        </w:rPr>
        <w:t>1</w:t>
      </w:r>
      <w:r w:rsidR="00285104" w:rsidRPr="00723BC1">
        <w:rPr>
          <w:rFonts w:ascii="Times New Roman" w:hAnsi="Times New Roman" w:cs="Times New Roman" w:hint="eastAsia"/>
        </w:rPr>
        <w:t>7</w:t>
      </w:r>
      <w:r w:rsidR="00285104" w:rsidRPr="00723BC1">
        <w:rPr>
          <w:rFonts w:ascii="Times New Roman" w:hAnsi="Times New Roman" w:cs="Times New Roman"/>
        </w:rPr>
        <w:t>、</w:t>
      </w:r>
      <w:r w:rsidR="00236C69" w:rsidRPr="00723BC1">
        <w:rPr>
          <w:rFonts w:ascii="Times New Roman" w:hAnsi="Times New Roman" w:cs="Times New Roman"/>
        </w:rPr>
        <w:t>为了连续改变反射光的方向，并多次重复这个过程，方法之一是旋转由许多反射镜面组成的多面体棱镜（简称镜鼓），如图所示</w:t>
      </w:r>
      <w:r w:rsidRPr="00723BC1">
        <w:rPr>
          <w:rFonts w:ascii="Times New Roman" w:hAnsi="Times New Roman" w:cs="Times New Roman" w:hint="eastAsia"/>
        </w:rPr>
        <w:t>。</w:t>
      </w:r>
      <w:r w:rsidR="00236C69" w:rsidRPr="00723BC1">
        <w:rPr>
          <w:rFonts w:ascii="Times New Roman" w:hAnsi="Times New Roman" w:cs="Times New Roman"/>
        </w:rPr>
        <w:t>当激光束以固定方向入射到镜鼓的一个反射面上时，由于反射镜绕竖直轴旋转，反射光就可在屏幕上扫出一条水平线．依次，每块反射镜都将轮流扫描一次</w:t>
      </w:r>
      <w:r w:rsidRPr="00723BC1">
        <w:rPr>
          <w:rFonts w:ascii="Times New Roman" w:hAnsi="Times New Roman" w:cs="Times New Roman" w:hint="eastAsia"/>
        </w:rPr>
        <w:t>。</w:t>
      </w:r>
      <w:r w:rsidR="00236C69" w:rsidRPr="00723BC1">
        <w:rPr>
          <w:rFonts w:ascii="Times New Roman" w:hAnsi="Times New Roman" w:cs="Times New Roman"/>
        </w:rPr>
        <w:t>如果要求扫描的范围</w:t>
      </w:r>
      <w:r w:rsidR="00236C69" w:rsidRPr="00723BC1">
        <w:rPr>
          <w:rFonts w:ascii="Times New Roman" w:hAnsi="Times New Roman" w:cs="Times New Roman"/>
        </w:rPr>
        <w:t>θ=45°</w:t>
      </w:r>
      <w:r w:rsidR="00236C69" w:rsidRPr="00723BC1">
        <w:rPr>
          <w:rFonts w:ascii="Times New Roman" w:hAnsi="Times New Roman" w:cs="Times New Roman"/>
        </w:rPr>
        <w:t>且每秒钟扫描</w:t>
      </w:r>
      <w:r w:rsidR="00236C69" w:rsidRPr="00723BC1">
        <w:rPr>
          <w:rFonts w:ascii="Times New Roman" w:hAnsi="Times New Roman" w:cs="Times New Roman"/>
        </w:rPr>
        <w:t>48</w:t>
      </w:r>
      <w:r w:rsidR="00236C69" w:rsidRPr="00723BC1">
        <w:rPr>
          <w:rFonts w:ascii="Times New Roman" w:hAnsi="Times New Roman" w:cs="Times New Roman"/>
        </w:rPr>
        <w:t>次，</w:t>
      </w:r>
      <w:proofErr w:type="gramStart"/>
      <w:r w:rsidR="00236C69" w:rsidRPr="00723BC1">
        <w:rPr>
          <w:rFonts w:ascii="Times New Roman" w:hAnsi="Times New Roman" w:cs="Times New Roman"/>
        </w:rPr>
        <w:t>那么镜鼓的</w:t>
      </w:r>
      <w:proofErr w:type="gramEnd"/>
      <w:r w:rsidR="00236C69" w:rsidRPr="00723BC1">
        <w:rPr>
          <w:rFonts w:ascii="Times New Roman" w:hAnsi="Times New Roman" w:cs="Times New Roman"/>
        </w:rPr>
        <w:t>反射镜面数目是</w:t>
      </w:r>
      <w:r w:rsidR="00236C69" w:rsidRPr="00723BC1">
        <w:rPr>
          <w:rFonts w:ascii="Times New Roman" w:hAnsi="Times New Roman" w:cs="Times New Roman" w:hint="eastAsia"/>
          <w:szCs w:val="21"/>
        </w:rPr>
        <w:t>________</w:t>
      </w:r>
      <w:proofErr w:type="gramStart"/>
      <w:r w:rsidR="00236C69" w:rsidRPr="00723BC1">
        <w:rPr>
          <w:rFonts w:ascii="Times New Roman" w:hAnsi="Times New Roman" w:cs="Times New Roman"/>
        </w:rPr>
        <w:t>个</w:t>
      </w:r>
      <w:proofErr w:type="gramEnd"/>
      <w:r w:rsidR="00236C69" w:rsidRPr="00723BC1">
        <w:rPr>
          <w:rFonts w:ascii="Times New Roman" w:hAnsi="Times New Roman" w:cs="Times New Roman"/>
        </w:rPr>
        <w:t>，</w:t>
      </w:r>
      <w:proofErr w:type="gramStart"/>
      <w:r w:rsidR="00236C69" w:rsidRPr="00723BC1">
        <w:rPr>
          <w:rFonts w:ascii="Times New Roman" w:hAnsi="Times New Roman" w:cs="Times New Roman"/>
        </w:rPr>
        <w:t>镜鼓旋转的</w:t>
      </w:r>
      <w:proofErr w:type="gramEnd"/>
      <w:r w:rsidR="00236C69" w:rsidRPr="00723BC1">
        <w:rPr>
          <w:rFonts w:ascii="Times New Roman" w:hAnsi="Times New Roman" w:cs="Times New Roman"/>
        </w:rPr>
        <w:t>转速是</w:t>
      </w:r>
      <w:r w:rsidR="00236C69" w:rsidRPr="00723BC1">
        <w:rPr>
          <w:rFonts w:ascii="Times New Roman" w:hAnsi="Times New Roman" w:cs="Times New Roman" w:hint="eastAsia"/>
          <w:szCs w:val="21"/>
        </w:rPr>
        <w:t>________</w:t>
      </w:r>
      <w:r w:rsidR="00236C69" w:rsidRPr="00723BC1">
        <w:rPr>
          <w:rFonts w:ascii="Times New Roman" w:hAnsi="Times New Roman" w:cs="Times New Roman"/>
        </w:rPr>
        <w:t>转</w:t>
      </w:r>
      <w:r w:rsidR="00236C69" w:rsidRPr="00723BC1">
        <w:rPr>
          <w:rFonts w:ascii="Times New Roman" w:hAnsi="Times New Roman" w:cs="Times New Roman"/>
        </w:rPr>
        <w:t>/min</w:t>
      </w:r>
      <w:r w:rsidRPr="00723BC1">
        <w:rPr>
          <w:rFonts w:ascii="Times New Roman" w:hAnsi="Times New Roman" w:cs="Times New Roman" w:hint="eastAsia"/>
        </w:rPr>
        <w:t>。</w:t>
      </w:r>
    </w:p>
    <w:p w:rsidR="00285104" w:rsidRDefault="00285104" w:rsidP="00285104">
      <w:pPr>
        <w:spacing w:line="400" w:lineRule="exact"/>
        <w:rPr>
          <w:rFonts w:ascii="Times New Roman" w:hAnsi="Times New Roman" w:cs="Times New Roman"/>
          <w:color w:val="FF0000"/>
          <w:szCs w:val="24"/>
        </w:rPr>
      </w:pPr>
    </w:p>
    <w:p w:rsidR="00723BC1" w:rsidRPr="00723BC1" w:rsidRDefault="00723BC1" w:rsidP="00285104">
      <w:pPr>
        <w:spacing w:line="400" w:lineRule="exact"/>
        <w:rPr>
          <w:rFonts w:ascii="Times New Roman" w:hAnsi="Times New Roman" w:cs="Times New Roman"/>
          <w:szCs w:val="21"/>
        </w:rPr>
      </w:pPr>
    </w:p>
    <w:p w:rsidR="00285104" w:rsidRPr="00723BC1" w:rsidRDefault="00285104" w:rsidP="00285104">
      <w:pPr>
        <w:spacing w:line="400" w:lineRule="exact"/>
        <w:rPr>
          <w:rFonts w:ascii="Times New Roman" w:hAnsi="Times New Roman" w:cs="Times New Roman"/>
          <w:szCs w:val="21"/>
        </w:rPr>
      </w:pPr>
      <w:r w:rsidRPr="00723BC1">
        <w:rPr>
          <w:rFonts w:ascii="Times New Roman" w:hAnsi="Times New Roman" w:cs="Times New Roman"/>
          <w:szCs w:val="21"/>
        </w:rPr>
        <w:t>1</w:t>
      </w:r>
      <w:r w:rsidRPr="00723BC1">
        <w:rPr>
          <w:rFonts w:ascii="Times New Roman" w:hAnsi="Times New Roman" w:cs="Times New Roman" w:hint="eastAsia"/>
          <w:szCs w:val="21"/>
        </w:rPr>
        <w:t>8</w:t>
      </w:r>
      <w:r w:rsidRPr="00723BC1">
        <w:rPr>
          <w:rFonts w:ascii="Times New Roman" w:hAnsi="Times New Roman" w:cs="Times New Roman"/>
          <w:szCs w:val="21"/>
        </w:rPr>
        <w:t>、</w:t>
      </w:r>
      <w:r w:rsidR="00236C69" w:rsidRPr="00723BC1">
        <w:rPr>
          <w:rFonts w:ascii="Times New Roman" w:hAnsi="Times New Roman" w:cs="Times New Roman"/>
          <w:szCs w:val="21"/>
        </w:rPr>
        <w:t>俗话</w:t>
      </w:r>
      <w:r w:rsidR="00236C69" w:rsidRPr="00723BC1">
        <w:rPr>
          <w:rFonts w:asciiTheme="minorEastAsia" w:hAnsiTheme="minorEastAsia" w:cs="Times New Roman"/>
          <w:szCs w:val="21"/>
        </w:rPr>
        <w:t>说“</w:t>
      </w:r>
      <w:r w:rsidR="00D6348F" w:rsidRPr="00723BC1">
        <w:rPr>
          <w:rFonts w:asciiTheme="minorEastAsia" w:hAnsiTheme="minorEastAsia" w:cs="Times New Roman"/>
          <w:szCs w:val="21"/>
        </w:rPr>
        <w:t>坐井观天，所见甚小</w:t>
      </w:r>
      <w:r w:rsidR="00236C69" w:rsidRPr="00723BC1">
        <w:rPr>
          <w:rFonts w:asciiTheme="minorEastAsia" w:hAnsiTheme="minorEastAsia" w:cs="Times New Roman"/>
          <w:szCs w:val="21"/>
        </w:rPr>
        <w:t>”</w:t>
      </w:r>
      <w:r w:rsidR="00D6348F" w:rsidRPr="00723BC1">
        <w:rPr>
          <w:rFonts w:asciiTheme="minorEastAsia" w:hAnsiTheme="minorEastAsia" w:cs="Times New Roman" w:hint="eastAsia"/>
          <w:szCs w:val="21"/>
        </w:rPr>
        <w:t>。</w:t>
      </w:r>
      <w:r w:rsidR="00236C69" w:rsidRPr="00723BC1">
        <w:rPr>
          <w:rFonts w:asciiTheme="minorEastAsia" w:hAnsiTheme="minorEastAsia" w:cs="Times New Roman"/>
          <w:szCs w:val="21"/>
        </w:rPr>
        <w:t>为了</w:t>
      </w:r>
      <w:r w:rsidR="00236C69" w:rsidRPr="00723BC1">
        <w:rPr>
          <w:rFonts w:ascii="Times New Roman" w:hAnsi="Times New Roman" w:cs="Times New Roman"/>
          <w:szCs w:val="21"/>
        </w:rPr>
        <w:t>说明井底之蛙观察井外范围的大小与井深的关系，甲、乙同学都用画示意图比较的方法来说明，分别如图</w:t>
      </w:r>
      <w:r w:rsidR="00236C69" w:rsidRPr="00723BC1">
        <w:rPr>
          <w:rFonts w:ascii="Times New Roman" w:hAnsi="Times New Roman" w:cs="Times New Roman"/>
          <w:szCs w:val="21"/>
        </w:rPr>
        <w:t>1</w:t>
      </w:r>
      <w:r w:rsidR="00236C69" w:rsidRPr="00723BC1">
        <w:rPr>
          <w:rFonts w:ascii="Times New Roman" w:hAnsi="Times New Roman" w:cs="Times New Roman"/>
          <w:szCs w:val="21"/>
        </w:rPr>
        <w:t>和图</w:t>
      </w:r>
      <w:r w:rsidR="00236C69" w:rsidRPr="00723BC1">
        <w:rPr>
          <w:rFonts w:ascii="Times New Roman" w:hAnsi="Times New Roman" w:cs="Times New Roman"/>
          <w:szCs w:val="21"/>
        </w:rPr>
        <w:t>2</w:t>
      </w:r>
      <w:r w:rsidR="00236C69" w:rsidRPr="00723BC1">
        <w:rPr>
          <w:rFonts w:ascii="Times New Roman" w:hAnsi="Times New Roman" w:cs="Times New Roman"/>
          <w:szCs w:val="21"/>
        </w:rPr>
        <w:t>所示．在你看来，他们所画的图﹣﹣</w:t>
      </w:r>
      <w:r w:rsidR="00236C69" w:rsidRPr="00723BC1">
        <w:rPr>
          <w:rFonts w:ascii="Times New Roman" w:hAnsi="Times New Roman" w:cs="Times New Roman" w:hint="eastAsia"/>
          <w:szCs w:val="21"/>
        </w:rPr>
        <w:t>_______________</w:t>
      </w:r>
      <w:r w:rsidR="00236C69" w:rsidRPr="00723BC1">
        <w:rPr>
          <w:rFonts w:ascii="Times New Roman" w:hAnsi="Times New Roman" w:cs="Times New Roman"/>
          <w:szCs w:val="21"/>
        </w:rPr>
        <w:t>（选择下列有关词填空</w:t>
      </w:r>
      <w:r w:rsidR="00236C69" w:rsidRPr="00723BC1">
        <w:rPr>
          <w:rFonts w:asciiTheme="minorEastAsia" w:hAnsiTheme="minorEastAsia" w:cs="Times New Roman"/>
          <w:szCs w:val="21"/>
        </w:rPr>
        <w:t>：“都正确”、“都不正确”、“甲正确，乙不正确”、“乙正确，甲不正确”）；根据他们所运</w:t>
      </w:r>
      <w:r w:rsidR="00236C69" w:rsidRPr="00723BC1">
        <w:rPr>
          <w:rFonts w:ascii="Times New Roman" w:hAnsi="Times New Roman" w:cs="Times New Roman"/>
          <w:szCs w:val="21"/>
        </w:rPr>
        <w:t>用的方法，你在评价他们的示意图画得是否正确时，主要是看</w:t>
      </w:r>
      <w:r w:rsidR="00236C69" w:rsidRPr="00723BC1">
        <w:rPr>
          <w:rFonts w:ascii="Times New Roman" w:hAnsi="Times New Roman" w:cs="Times New Roman" w:hint="eastAsia"/>
          <w:szCs w:val="21"/>
        </w:rPr>
        <w:t>___</w:t>
      </w:r>
      <w:r w:rsidR="00D6348F" w:rsidRPr="00723BC1">
        <w:rPr>
          <w:rFonts w:ascii="Times New Roman" w:hAnsi="Times New Roman" w:cs="Times New Roman" w:hint="eastAsia"/>
          <w:szCs w:val="21"/>
        </w:rPr>
        <w:t>_____________________________</w:t>
      </w:r>
      <w:r w:rsidR="00236C69" w:rsidRPr="00723BC1">
        <w:rPr>
          <w:rFonts w:ascii="Times New Roman" w:hAnsi="Times New Roman" w:cs="Times New Roman"/>
          <w:szCs w:val="21"/>
        </w:rPr>
        <w:t>（选择下列有关词</w:t>
      </w:r>
      <w:r w:rsidR="00236C69" w:rsidRPr="00723BC1">
        <w:rPr>
          <w:rFonts w:asciiTheme="minorEastAsia" w:hAnsiTheme="minorEastAsia" w:cs="Times New Roman"/>
          <w:szCs w:val="21"/>
        </w:rPr>
        <w:t>填空：“画图是否认真”、“图上是否全面正确地反映了应该控制的变量”、“画图时所运用的物理</w:t>
      </w:r>
      <w:r w:rsidR="00236C69" w:rsidRPr="00723BC1">
        <w:rPr>
          <w:rFonts w:ascii="Times New Roman" w:hAnsi="Times New Roman" w:cs="Times New Roman"/>
          <w:szCs w:val="21"/>
        </w:rPr>
        <w:t>知识是否正确</w:t>
      </w:r>
      <w:r w:rsidR="00D6348F" w:rsidRPr="00723BC1">
        <w:rPr>
          <w:rFonts w:asciiTheme="minorEastAsia" w:hAnsiTheme="minorEastAsia" w:cs="Times New Roman"/>
          <w:szCs w:val="21"/>
        </w:rPr>
        <w:t>”</w:t>
      </w:r>
      <w:r w:rsidR="00D6348F" w:rsidRPr="00723BC1">
        <w:rPr>
          <w:rFonts w:ascii="Times New Roman" w:hAnsi="Times New Roman" w:cs="Times New Roman" w:hint="eastAsia"/>
          <w:szCs w:val="21"/>
        </w:rPr>
        <w:t>）。</w:t>
      </w:r>
    </w:p>
    <w:p w:rsidR="00FF09C4" w:rsidRPr="00723BC1" w:rsidRDefault="00236C69" w:rsidP="00723BC1">
      <w:pPr>
        <w:pStyle w:val="DefaultParagraph"/>
        <w:jc w:val="center"/>
      </w:pPr>
      <w:r w:rsidRPr="00723BC1">
        <w:rPr>
          <w:noProof/>
        </w:rPr>
        <w:drawing>
          <wp:inline distT="0" distB="0" distL="0" distR="0" wp14:anchorId="38A5C1F7" wp14:editId="4A0EF062">
            <wp:extent cx="3810000" cy="1647825"/>
            <wp:effectExtent l="1905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4" descr="菁优网：http://www.jyeoo.com"/>
                    <pic:cNvPicPr>
                      <a:picLocks noChangeAspect="1" noChangeArrowheads="1"/>
                    </pic:cNvPicPr>
                  </pic:nvPicPr>
                  <pic:blipFill>
                    <a:blip r:embed="rId74"/>
                    <a:srcRect/>
                    <a:stretch>
                      <a:fillRect/>
                    </a:stretch>
                  </pic:blipFill>
                  <pic:spPr>
                    <a:xfrm>
                      <a:off x="0" y="0"/>
                      <a:ext cx="3810000" cy="1647825"/>
                    </a:xfrm>
                    <a:prstGeom prst="rect">
                      <a:avLst/>
                    </a:prstGeom>
                    <a:noFill/>
                    <a:ln w="9525">
                      <a:noFill/>
                      <a:miter lim="800000"/>
                      <a:headEnd/>
                      <a:tailEnd/>
                    </a:ln>
                  </pic:spPr>
                </pic:pic>
              </a:graphicData>
            </a:graphic>
          </wp:inline>
        </w:drawing>
      </w:r>
    </w:p>
    <w:sectPr w:rsidR="00FF09C4" w:rsidRPr="00723BC1" w:rsidSect="008B2811">
      <w:headerReference w:type="default" r:id="rId75"/>
      <w:footerReference w:type="default" r:id="rId76"/>
      <w:pgSz w:w="11906" w:h="16838"/>
      <w:pgMar w:top="1701" w:right="1418" w:bottom="1701" w:left="1418" w:header="794" w:footer="873"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3B1" w:rsidRDefault="00EB73B1" w:rsidP="00AA5D1F">
      <w:r>
        <w:separator/>
      </w:r>
    </w:p>
  </w:endnote>
  <w:endnote w:type="continuationSeparator" w:id="0">
    <w:p w:rsidR="00EB73B1" w:rsidRDefault="00EB73B1" w:rsidP="00AA5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swiss"/>
    <w:pitch w:val="default"/>
    <w:sig w:usb0="00000000" w:usb1="0000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CourierPS">
    <w:altName w:val="Segoe Print"/>
    <w:charset w:val="00"/>
    <w:family w:val="swiss"/>
    <w:pitch w:val="default"/>
    <w:sig w:usb0="00000000" w:usb1="00000000" w:usb2="00000000" w:usb3="00000000" w:csb0="00000093" w:csb1="00000000"/>
  </w:font>
  <w:font w:name="Verdana">
    <w:panose1 w:val="020B0604030504040204"/>
    <w:charset w:val="00"/>
    <w:family w:val="swiss"/>
    <w:pitch w:val="variable"/>
    <w:sig w:usb0="A10006FF" w:usb1="4000205B" w:usb2="00000010" w:usb3="00000000" w:csb0="0000019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5953292"/>
      <w:docPartObj>
        <w:docPartGallery w:val="Page Numbers (Bottom of Page)"/>
        <w:docPartUnique/>
      </w:docPartObj>
    </w:sdtPr>
    <w:sdtEndPr/>
    <w:sdtContent>
      <w:sdt>
        <w:sdtPr>
          <w:id w:val="860082579"/>
          <w:docPartObj>
            <w:docPartGallery w:val="Page Numbers (Top of Page)"/>
            <w:docPartUnique/>
          </w:docPartObj>
        </w:sdtPr>
        <w:sdtEndPr/>
        <w:sdtContent>
          <w:p w:rsidR="00E97F30" w:rsidRDefault="00EB73B1">
            <w:pPr>
              <w:pStyle w:val="a5"/>
              <w:jc w:val="right"/>
            </w:pP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50" type="#_x0000_t15" style="position:absolute;left:0;text-align:left;margin-left:10.1pt;margin-top:-4.05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SG/g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" adj="19634" fillcolor="#80c687" stroked="f" strokeweight=".5pt">
                  <v:textbox style="mso-next-textbox:#文本框 3">
                    <w:txbxContent>
                      <w:p w:rsidR="00E97F30" w:rsidRPr="009673E9" w:rsidRDefault="00E97F30" w:rsidP="00481651">
                        <w:pPr>
                          <w:rPr>
                            <w:rFonts w:ascii="黑体" w:eastAsia="黑体" w:hAnsi="黑体"/>
                          </w:rPr>
                        </w:pPr>
                        <w:r>
                          <w:rPr>
                            <w:rFonts w:ascii="黑体" w:eastAsia="黑体" w:hAnsi="黑体" w:hint="eastAsia"/>
                          </w:rPr>
                          <w:t>初二物理秋季</w:t>
                        </w:r>
                        <w:r w:rsidRPr="009673E9">
                          <w:rPr>
                            <w:rFonts w:ascii="黑体" w:eastAsia="黑体" w:hAnsi="黑体" w:hint="eastAsia"/>
                          </w:rPr>
                          <w:t>课程</w:t>
                        </w:r>
                      </w:p>
                    </w:txbxContent>
                  </v:textbox>
                </v:shape>
              </w:pict>
            </w:r>
            <w:r>
              <w:rPr>
                <w:noProof/>
              </w:rPr>
              <w:pict>
                <v:shapetype id="_x0000_t202" coordsize="21600,21600" o:spt="202" path="m,l,21600r21600,l21600,xe">
                  <v:stroke joinstyle="miter"/>
                  <v:path gradientshapeok="t" o:connecttype="rect"/>
                </v:shapetype>
                <v:shape id="文本框 6" o:spid="_x0000_s2049" type="#_x0000_t202" style="position:absolute;left:0;text-align:left;margin-left:205.1pt;margin-top:-2.5pt;width:109.4pt;height:21.3pt;z-index:251667456;visibility:visible;mso-position-horizontal-relative:text;mso-position-vertical-relative:text;mso-width-relative:margin;mso-height-relative:margin" filled="f" fillcolor="#cce8cf" stroked="f" strokeweight=".5pt">
                  <v:textbox style="mso-next-textbox:#文本框 6">
                    <w:txbxContent>
                      <w:p w:rsidR="00E97F30" w:rsidRPr="009673E9" w:rsidRDefault="00E97F30" w:rsidP="00481651">
                        <w:pPr>
                          <w:rPr>
                            <w:rFonts w:ascii="黑体" w:eastAsia="黑体" w:hAnsi="黑体"/>
                          </w:rPr>
                        </w:pPr>
                        <w:r>
                          <w:rPr>
                            <w:rFonts w:ascii="黑体" w:eastAsia="黑体" w:hAnsi="黑体" w:hint="eastAsia"/>
                          </w:rPr>
                          <w:t>光的反射</w:t>
                        </w:r>
                      </w:p>
                    </w:txbxContent>
                  </v:textbox>
                </v:shape>
              </w:pict>
            </w:r>
            <w:r w:rsidR="00E97F30">
              <w:rPr>
                <w:b/>
                <w:bCs/>
                <w:sz w:val="24"/>
                <w:szCs w:val="24"/>
              </w:rPr>
              <w:fldChar w:fldCharType="begin"/>
            </w:r>
            <w:r w:rsidR="00E97F30">
              <w:rPr>
                <w:b/>
                <w:bCs/>
              </w:rPr>
              <w:instrText>PAGE</w:instrText>
            </w:r>
            <w:r w:rsidR="00E97F30">
              <w:rPr>
                <w:b/>
                <w:bCs/>
                <w:sz w:val="24"/>
                <w:szCs w:val="24"/>
              </w:rPr>
              <w:fldChar w:fldCharType="separate"/>
            </w:r>
            <w:r w:rsidR="006E1AEA">
              <w:rPr>
                <w:b/>
                <w:bCs/>
                <w:noProof/>
              </w:rPr>
              <w:t>1</w:t>
            </w:r>
            <w:r w:rsidR="00E97F30">
              <w:rPr>
                <w:b/>
                <w:bCs/>
                <w:sz w:val="24"/>
                <w:szCs w:val="24"/>
              </w:rPr>
              <w:fldChar w:fldCharType="end"/>
            </w:r>
            <w:r w:rsidR="00E97F30">
              <w:rPr>
                <w:lang w:val="zh-CN"/>
              </w:rPr>
              <w:t>/</w:t>
            </w:r>
            <w:r w:rsidR="00E97F30">
              <w:rPr>
                <w:b/>
                <w:bCs/>
                <w:sz w:val="24"/>
                <w:szCs w:val="24"/>
              </w:rPr>
              <w:fldChar w:fldCharType="begin"/>
            </w:r>
            <w:r w:rsidR="00E97F30">
              <w:rPr>
                <w:b/>
                <w:bCs/>
              </w:rPr>
              <w:instrText>NUMPAGES</w:instrText>
            </w:r>
            <w:r w:rsidR="00E97F30">
              <w:rPr>
                <w:b/>
                <w:bCs/>
                <w:sz w:val="24"/>
                <w:szCs w:val="24"/>
              </w:rPr>
              <w:fldChar w:fldCharType="separate"/>
            </w:r>
            <w:r w:rsidR="006E1AEA">
              <w:rPr>
                <w:b/>
                <w:bCs/>
                <w:noProof/>
              </w:rPr>
              <w:t>15</w:t>
            </w:r>
            <w:r w:rsidR="00E97F30">
              <w:rPr>
                <w:b/>
                <w:bCs/>
                <w:sz w:val="24"/>
                <w:szCs w:val="24"/>
              </w:rPr>
              <w:fldChar w:fldCharType="end"/>
            </w:r>
          </w:p>
        </w:sdtContent>
      </w:sdt>
    </w:sdtContent>
  </w:sdt>
  <w:p w:rsidR="00E97F30" w:rsidRPr="00906B73" w:rsidRDefault="00E97F30" w:rsidP="0027548D">
    <w:pPr>
      <w:pStyle w:val="a5"/>
      <w:wordWrap w:val="0"/>
      <w:jc w:val="right"/>
      <w:rPr>
        <w:rFonts w:ascii="Arial" w:hAnsi="Arial" w:cs="Arial"/>
        <w:i/>
        <w:color w:val="595959"/>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3B1" w:rsidRDefault="00EB73B1" w:rsidP="00AA5D1F">
      <w:r>
        <w:separator/>
      </w:r>
    </w:p>
  </w:footnote>
  <w:footnote w:type="continuationSeparator" w:id="0">
    <w:p w:rsidR="00EB73B1" w:rsidRDefault="00EB73B1" w:rsidP="00AA5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F30" w:rsidRPr="00691353" w:rsidRDefault="00E97F30"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rsidR="00EB73B1">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98.45pt;height:21.3pt;z-index:251663360;visibility:visible;mso-wrap-style:none;mso-position-horizontal-relative:text;mso-position-vertical-relative:text;mso-height-relative:margin" filled="f" fillcolor="#cce8cf" stroked="f" strokeweight=".5pt">
          <v:textbox style="mso-next-textbox:#文本框 4">
            <w:txbxContent>
              <w:p w:rsidR="00E97F30" w:rsidRPr="009673E9" w:rsidRDefault="00E97F30" w:rsidP="00691353">
                <w:pPr>
                  <w:rPr>
                    <w:rFonts w:ascii="黑体" w:eastAsia="黑体" w:hAnsi="黑体"/>
                  </w:rPr>
                </w:pPr>
                <w:r w:rsidRPr="009673E9">
                  <w:rPr>
                    <w:rFonts w:ascii="黑体" w:eastAsia="黑体" w:hAnsi="黑体" w:hint="eastAsia"/>
                  </w:rPr>
                  <w:t>专业引领共成长</w:t>
                </w:r>
              </w:p>
            </w:txbxContent>
          </v:textbox>
        </v:shape>
      </w:pict>
    </w:r>
    <w:r w:rsidR="00EB73B1">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0A"/>
    <w:multiLevelType w:val="singleLevel"/>
    <w:tmpl w:val="0000000A"/>
    <w:lvl w:ilvl="0">
      <w:start w:val="1"/>
      <w:numFmt w:val="decimal"/>
      <w:suff w:val="nothing"/>
      <w:lvlText w:val="%1、"/>
      <w:lvlJc w:val="left"/>
    </w:lvl>
  </w:abstractNum>
  <w:abstractNum w:abstractNumId="3">
    <w:nsid w:val="00000012"/>
    <w:multiLevelType w:val="singleLevel"/>
    <w:tmpl w:val="00000012"/>
    <w:lvl w:ilvl="0">
      <w:start w:val="10"/>
      <w:numFmt w:val="decimal"/>
      <w:suff w:val="nothing"/>
      <w:lvlText w:val="%1、"/>
      <w:lvlJc w:val="left"/>
    </w:lvl>
  </w:abstractNum>
  <w:abstractNum w:abstractNumId="4">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5440831B"/>
    <w:multiLevelType w:val="singleLevel"/>
    <w:tmpl w:val="5440831B"/>
    <w:lvl w:ilvl="0">
      <w:start w:val="1"/>
      <w:numFmt w:val="decimal"/>
      <w:suff w:val="nothing"/>
      <w:lvlText w:val="%1、"/>
      <w:lvlJc w:val="left"/>
    </w:lvl>
  </w:abstractNum>
  <w:abstractNum w:abstractNumId="7">
    <w:nsid w:val="5440859C"/>
    <w:multiLevelType w:val="singleLevel"/>
    <w:tmpl w:val="5440859C"/>
    <w:lvl w:ilvl="0">
      <w:start w:val="1"/>
      <w:numFmt w:val="decimal"/>
      <w:suff w:val="nothing"/>
      <w:lvlText w:val="%1、"/>
      <w:lvlJc w:val="left"/>
    </w:lvl>
  </w:abstractNum>
  <w:abstractNum w:abstractNumId="8">
    <w:nsid w:val="544088A0"/>
    <w:multiLevelType w:val="singleLevel"/>
    <w:tmpl w:val="544088A0"/>
    <w:lvl w:ilvl="0">
      <w:start w:val="1"/>
      <w:numFmt w:val="upperLetter"/>
      <w:suff w:val="nothing"/>
      <w:lvlText w:val="%1、"/>
      <w:lvlJc w:val="left"/>
    </w:lvl>
  </w:abstractNum>
  <w:abstractNum w:abstractNumId="9">
    <w:nsid w:val="54408FDF"/>
    <w:multiLevelType w:val="singleLevel"/>
    <w:tmpl w:val="54408FDF"/>
    <w:lvl w:ilvl="0">
      <w:start w:val="1"/>
      <w:numFmt w:val="upperLetter"/>
      <w:suff w:val="nothing"/>
      <w:lvlText w:val="%1、"/>
      <w:lvlJc w:val="left"/>
    </w:lvl>
  </w:abstractNum>
  <w:abstractNum w:abstractNumId="10">
    <w:nsid w:val="54505A06"/>
    <w:multiLevelType w:val="singleLevel"/>
    <w:tmpl w:val="54505A06"/>
    <w:lvl w:ilvl="0">
      <w:start w:val="8"/>
      <w:numFmt w:val="decimal"/>
      <w:suff w:val="nothing"/>
      <w:lvlText w:val="%1."/>
      <w:lvlJc w:val="left"/>
    </w:lvl>
  </w:abstractNum>
  <w:abstractNum w:abstractNumId="11">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3">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4">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1"/>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4"/>
  </w:num>
  <w:num w:numId="6">
    <w:abstractNumId w:val="4"/>
  </w:num>
  <w:num w:numId="7">
    <w:abstractNumId w:val="0"/>
  </w:num>
  <w:num w:numId="8">
    <w:abstractNumId w:val="3"/>
  </w:num>
  <w:num w:numId="9">
    <w:abstractNumId w:val="1"/>
  </w:num>
  <w:num w:numId="10">
    <w:abstractNumId w:val="2"/>
  </w:num>
  <w:num w:numId="11">
    <w:abstractNumId w:val="10"/>
  </w:num>
  <w:num w:numId="12">
    <w:abstractNumId w:val="8"/>
  </w:num>
  <w:num w:numId="13">
    <w:abstractNumId w:val="9"/>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01FB3"/>
    <w:rsid w:val="00014525"/>
    <w:rsid w:val="000158EA"/>
    <w:rsid w:val="000238AF"/>
    <w:rsid w:val="00024BD8"/>
    <w:rsid w:val="00042BAA"/>
    <w:rsid w:val="0006221A"/>
    <w:rsid w:val="00062361"/>
    <w:rsid w:val="00082E92"/>
    <w:rsid w:val="00084EFD"/>
    <w:rsid w:val="000928E1"/>
    <w:rsid w:val="00093C94"/>
    <w:rsid w:val="000949FB"/>
    <w:rsid w:val="000A7AE1"/>
    <w:rsid w:val="000B4BF1"/>
    <w:rsid w:val="000B5DFC"/>
    <w:rsid w:val="000C01D5"/>
    <w:rsid w:val="000C2DE6"/>
    <w:rsid w:val="000D3194"/>
    <w:rsid w:val="000F3F1E"/>
    <w:rsid w:val="001079BF"/>
    <w:rsid w:val="001236E4"/>
    <w:rsid w:val="0014298B"/>
    <w:rsid w:val="001453F7"/>
    <w:rsid w:val="00145B60"/>
    <w:rsid w:val="00147C6D"/>
    <w:rsid w:val="00173701"/>
    <w:rsid w:val="00174297"/>
    <w:rsid w:val="001842DD"/>
    <w:rsid w:val="001904FB"/>
    <w:rsid w:val="001924B0"/>
    <w:rsid w:val="001B4823"/>
    <w:rsid w:val="001B48A1"/>
    <w:rsid w:val="001C4283"/>
    <w:rsid w:val="001E563F"/>
    <w:rsid w:val="001F0705"/>
    <w:rsid w:val="001F2BCF"/>
    <w:rsid w:val="00225569"/>
    <w:rsid w:val="00236C69"/>
    <w:rsid w:val="00261C7E"/>
    <w:rsid w:val="0027548D"/>
    <w:rsid w:val="002759BE"/>
    <w:rsid w:val="0028458C"/>
    <w:rsid w:val="00285104"/>
    <w:rsid w:val="002912BD"/>
    <w:rsid w:val="002B12E9"/>
    <w:rsid w:val="002D0C6D"/>
    <w:rsid w:val="002E2623"/>
    <w:rsid w:val="002E5B11"/>
    <w:rsid w:val="002E6E66"/>
    <w:rsid w:val="002F0740"/>
    <w:rsid w:val="002F46A6"/>
    <w:rsid w:val="00322EE5"/>
    <w:rsid w:val="003262D7"/>
    <w:rsid w:val="00326CBB"/>
    <w:rsid w:val="003710B6"/>
    <w:rsid w:val="003758AC"/>
    <w:rsid w:val="00375E79"/>
    <w:rsid w:val="003776A6"/>
    <w:rsid w:val="00385F9A"/>
    <w:rsid w:val="00393557"/>
    <w:rsid w:val="00396D25"/>
    <w:rsid w:val="003A1C43"/>
    <w:rsid w:val="003B77C1"/>
    <w:rsid w:val="003C279E"/>
    <w:rsid w:val="003E466B"/>
    <w:rsid w:val="003E5B3C"/>
    <w:rsid w:val="003F5D5A"/>
    <w:rsid w:val="004109FD"/>
    <w:rsid w:val="00424673"/>
    <w:rsid w:val="00432CF3"/>
    <w:rsid w:val="004365BC"/>
    <w:rsid w:val="004478A4"/>
    <w:rsid w:val="004548EB"/>
    <w:rsid w:val="00457AF6"/>
    <w:rsid w:val="00471850"/>
    <w:rsid w:val="00472567"/>
    <w:rsid w:val="00481651"/>
    <w:rsid w:val="00491BCF"/>
    <w:rsid w:val="00491E94"/>
    <w:rsid w:val="00493461"/>
    <w:rsid w:val="004A1568"/>
    <w:rsid w:val="004C0207"/>
    <w:rsid w:val="004C311E"/>
    <w:rsid w:val="004C4302"/>
    <w:rsid w:val="004C5E15"/>
    <w:rsid w:val="004D1287"/>
    <w:rsid w:val="004F1A1E"/>
    <w:rsid w:val="00502999"/>
    <w:rsid w:val="00504E67"/>
    <w:rsid w:val="005133F0"/>
    <w:rsid w:val="00522AA6"/>
    <w:rsid w:val="0052445D"/>
    <w:rsid w:val="005277A0"/>
    <w:rsid w:val="0055520A"/>
    <w:rsid w:val="00556310"/>
    <w:rsid w:val="005629DA"/>
    <w:rsid w:val="00573101"/>
    <w:rsid w:val="00576312"/>
    <w:rsid w:val="005835DE"/>
    <w:rsid w:val="00586958"/>
    <w:rsid w:val="00591873"/>
    <w:rsid w:val="00593596"/>
    <w:rsid w:val="005C1DF6"/>
    <w:rsid w:val="005D0E70"/>
    <w:rsid w:val="005E036E"/>
    <w:rsid w:val="006113DC"/>
    <w:rsid w:val="0062203A"/>
    <w:rsid w:val="00631AFB"/>
    <w:rsid w:val="00633AF2"/>
    <w:rsid w:val="0064569D"/>
    <w:rsid w:val="00651401"/>
    <w:rsid w:val="00655A18"/>
    <w:rsid w:val="0068213F"/>
    <w:rsid w:val="00687BED"/>
    <w:rsid w:val="00691353"/>
    <w:rsid w:val="006A46C3"/>
    <w:rsid w:val="006A7C51"/>
    <w:rsid w:val="006B3053"/>
    <w:rsid w:val="006B6A7B"/>
    <w:rsid w:val="006E1AEA"/>
    <w:rsid w:val="006E1FD1"/>
    <w:rsid w:val="006E7231"/>
    <w:rsid w:val="006E799D"/>
    <w:rsid w:val="00700894"/>
    <w:rsid w:val="00721731"/>
    <w:rsid w:val="00723457"/>
    <w:rsid w:val="00723BC1"/>
    <w:rsid w:val="0072512A"/>
    <w:rsid w:val="00732945"/>
    <w:rsid w:val="00746471"/>
    <w:rsid w:val="0077402A"/>
    <w:rsid w:val="0078639A"/>
    <w:rsid w:val="00786F2E"/>
    <w:rsid w:val="0078747B"/>
    <w:rsid w:val="007A107E"/>
    <w:rsid w:val="007A6921"/>
    <w:rsid w:val="007B0633"/>
    <w:rsid w:val="007C5238"/>
    <w:rsid w:val="007C6270"/>
    <w:rsid w:val="007D0F17"/>
    <w:rsid w:val="007E50FF"/>
    <w:rsid w:val="007E57DD"/>
    <w:rsid w:val="007E653C"/>
    <w:rsid w:val="007F14AD"/>
    <w:rsid w:val="007F537B"/>
    <w:rsid w:val="00803BF7"/>
    <w:rsid w:val="008058D7"/>
    <w:rsid w:val="00814532"/>
    <w:rsid w:val="00821CA8"/>
    <w:rsid w:val="00825D47"/>
    <w:rsid w:val="00832EEB"/>
    <w:rsid w:val="008401BD"/>
    <w:rsid w:val="00851CF4"/>
    <w:rsid w:val="00866B70"/>
    <w:rsid w:val="008B2811"/>
    <w:rsid w:val="008C6683"/>
    <w:rsid w:val="008D0CF5"/>
    <w:rsid w:val="008D1C91"/>
    <w:rsid w:val="008D2AE9"/>
    <w:rsid w:val="008D50BC"/>
    <w:rsid w:val="008D5728"/>
    <w:rsid w:val="009007B5"/>
    <w:rsid w:val="00906B73"/>
    <w:rsid w:val="00923133"/>
    <w:rsid w:val="0094201F"/>
    <w:rsid w:val="009565C8"/>
    <w:rsid w:val="009673E9"/>
    <w:rsid w:val="009821D1"/>
    <w:rsid w:val="009900A3"/>
    <w:rsid w:val="00991327"/>
    <w:rsid w:val="009A0E54"/>
    <w:rsid w:val="009A23CD"/>
    <w:rsid w:val="009C22BB"/>
    <w:rsid w:val="009D5B08"/>
    <w:rsid w:val="009E1BC7"/>
    <w:rsid w:val="009E6202"/>
    <w:rsid w:val="009F59F0"/>
    <w:rsid w:val="009F73CB"/>
    <w:rsid w:val="00A13727"/>
    <w:rsid w:val="00A16A16"/>
    <w:rsid w:val="00A5469B"/>
    <w:rsid w:val="00A546C4"/>
    <w:rsid w:val="00A667A9"/>
    <w:rsid w:val="00A75C39"/>
    <w:rsid w:val="00A86E7C"/>
    <w:rsid w:val="00AA1326"/>
    <w:rsid w:val="00AA4158"/>
    <w:rsid w:val="00AA5D1F"/>
    <w:rsid w:val="00AB1CBD"/>
    <w:rsid w:val="00AB6D78"/>
    <w:rsid w:val="00AD173E"/>
    <w:rsid w:val="00AD7FCF"/>
    <w:rsid w:val="00AE39F2"/>
    <w:rsid w:val="00AE4D4D"/>
    <w:rsid w:val="00AE5C28"/>
    <w:rsid w:val="00AE77BF"/>
    <w:rsid w:val="00B0022F"/>
    <w:rsid w:val="00B06300"/>
    <w:rsid w:val="00B1196B"/>
    <w:rsid w:val="00B178A0"/>
    <w:rsid w:val="00B20996"/>
    <w:rsid w:val="00B34216"/>
    <w:rsid w:val="00B514D0"/>
    <w:rsid w:val="00B54C67"/>
    <w:rsid w:val="00B60881"/>
    <w:rsid w:val="00B64698"/>
    <w:rsid w:val="00B64EA4"/>
    <w:rsid w:val="00B87DBA"/>
    <w:rsid w:val="00B91A24"/>
    <w:rsid w:val="00BB0255"/>
    <w:rsid w:val="00BB0C11"/>
    <w:rsid w:val="00BB6903"/>
    <w:rsid w:val="00BD2D68"/>
    <w:rsid w:val="00BE20B9"/>
    <w:rsid w:val="00C002C3"/>
    <w:rsid w:val="00C029E6"/>
    <w:rsid w:val="00C10D6A"/>
    <w:rsid w:val="00C24187"/>
    <w:rsid w:val="00C45834"/>
    <w:rsid w:val="00C77CB0"/>
    <w:rsid w:val="00C85739"/>
    <w:rsid w:val="00C86A9A"/>
    <w:rsid w:val="00C925A8"/>
    <w:rsid w:val="00CB3F87"/>
    <w:rsid w:val="00CC0131"/>
    <w:rsid w:val="00CC3DC7"/>
    <w:rsid w:val="00CC48B6"/>
    <w:rsid w:val="00CD1D29"/>
    <w:rsid w:val="00CD241A"/>
    <w:rsid w:val="00CD71ED"/>
    <w:rsid w:val="00CE468F"/>
    <w:rsid w:val="00D1720D"/>
    <w:rsid w:val="00D4203D"/>
    <w:rsid w:val="00D43935"/>
    <w:rsid w:val="00D43F0F"/>
    <w:rsid w:val="00D448B3"/>
    <w:rsid w:val="00D5067A"/>
    <w:rsid w:val="00D53977"/>
    <w:rsid w:val="00D54348"/>
    <w:rsid w:val="00D6348F"/>
    <w:rsid w:val="00D64ED9"/>
    <w:rsid w:val="00D77BF0"/>
    <w:rsid w:val="00D81B0F"/>
    <w:rsid w:val="00D87659"/>
    <w:rsid w:val="00D90994"/>
    <w:rsid w:val="00DB0709"/>
    <w:rsid w:val="00DC2EB2"/>
    <w:rsid w:val="00DD4C40"/>
    <w:rsid w:val="00DE44AA"/>
    <w:rsid w:val="00DE66C5"/>
    <w:rsid w:val="00DF0D93"/>
    <w:rsid w:val="00DF5A75"/>
    <w:rsid w:val="00E067AB"/>
    <w:rsid w:val="00E13FD8"/>
    <w:rsid w:val="00E22BE8"/>
    <w:rsid w:val="00E32824"/>
    <w:rsid w:val="00E37905"/>
    <w:rsid w:val="00E421FD"/>
    <w:rsid w:val="00E4737F"/>
    <w:rsid w:val="00E6764D"/>
    <w:rsid w:val="00E67A9C"/>
    <w:rsid w:val="00E67FF6"/>
    <w:rsid w:val="00E7069D"/>
    <w:rsid w:val="00E80115"/>
    <w:rsid w:val="00E83E84"/>
    <w:rsid w:val="00E91BB2"/>
    <w:rsid w:val="00E97F30"/>
    <w:rsid w:val="00EA50BF"/>
    <w:rsid w:val="00EB16CE"/>
    <w:rsid w:val="00EB3681"/>
    <w:rsid w:val="00EB3EE4"/>
    <w:rsid w:val="00EB7390"/>
    <w:rsid w:val="00EB73B1"/>
    <w:rsid w:val="00EB749F"/>
    <w:rsid w:val="00EC153E"/>
    <w:rsid w:val="00ED5F4F"/>
    <w:rsid w:val="00EE4D78"/>
    <w:rsid w:val="00EE6861"/>
    <w:rsid w:val="00EF236B"/>
    <w:rsid w:val="00EF4333"/>
    <w:rsid w:val="00EF4F95"/>
    <w:rsid w:val="00F05F30"/>
    <w:rsid w:val="00F10217"/>
    <w:rsid w:val="00F13513"/>
    <w:rsid w:val="00F238D4"/>
    <w:rsid w:val="00F26494"/>
    <w:rsid w:val="00F30354"/>
    <w:rsid w:val="00F45D18"/>
    <w:rsid w:val="00F5392C"/>
    <w:rsid w:val="00F6044D"/>
    <w:rsid w:val="00F70A3D"/>
    <w:rsid w:val="00F82A1D"/>
    <w:rsid w:val="00F8366D"/>
    <w:rsid w:val="00F83997"/>
    <w:rsid w:val="00F93288"/>
    <w:rsid w:val="00F970A9"/>
    <w:rsid w:val="00FA1B62"/>
    <w:rsid w:val="00FC2845"/>
    <w:rsid w:val="00FC4698"/>
    <w:rsid w:val="00FC5FAA"/>
    <w:rsid w:val="00FD21DD"/>
    <w:rsid w:val="00FD38DB"/>
    <w:rsid w:val="00FD4E9F"/>
    <w:rsid w:val="00FD5D1D"/>
    <w:rsid w:val="00FF09C4"/>
    <w:rsid w:val="00FF3D98"/>
    <w:rsid w:val="00FF6A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02C3"/>
    <w:pPr>
      <w:widowControl w:val="0"/>
      <w:jc w:val="both"/>
    </w:pPr>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
    <w:basedOn w:val="a"/>
    <w:link w:val="Char6"/>
    <w:rsid w:val="00D64ED9"/>
    <w:rPr>
      <w:rFonts w:ascii="宋体" w:eastAsia="宋体" w:hAnsi="Courier New" w:cs="Times New Roman"/>
      <w:szCs w:val="21"/>
    </w:rPr>
  </w:style>
  <w:style w:type="character" w:customStyle="1" w:styleId="Char6">
    <w:name w:val="纯文本 Char"/>
    <w:aliases w:val="纯文本 Char Char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widowControl/>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widowControl/>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widowControl/>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widowControl/>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widowControl/>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widowControl/>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widowControl/>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DefaultParagraph">
    <w:name w:val="DefaultParagraph"/>
    <w:rsid w:val="002E6E66"/>
    <w:rPr>
      <w:rFonts w:ascii="Times New Roman"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8570">
      <w:bodyDiv w:val="1"/>
      <w:marLeft w:val="0"/>
      <w:marRight w:val="0"/>
      <w:marTop w:val="0"/>
      <w:marBottom w:val="0"/>
      <w:divBdr>
        <w:top w:val="none" w:sz="0" w:space="0" w:color="auto"/>
        <w:left w:val="none" w:sz="0" w:space="0" w:color="auto"/>
        <w:bottom w:val="none" w:sz="0" w:space="0" w:color="auto"/>
        <w:right w:val="none" w:sz="0" w:space="0" w:color="auto"/>
      </w:divBdr>
    </w:div>
    <w:div w:id="196626724">
      <w:bodyDiv w:val="1"/>
      <w:marLeft w:val="0"/>
      <w:marRight w:val="0"/>
      <w:marTop w:val="0"/>
      <w:marBottom w:val="0"/>
      <w:divBdr>
        <w:top w:val="none" w:sz="0" w:space="0" w:color="auto"/>
        <w:left w:val="none" w:sz="0" w:space="0" w:color="auto"/>
        <w:bottom w:val="none" w:sz="0" w:space="0" w:color="auto"/>
        <w:right w:val="none" w:sz="0" w:space="0" w:color="auto"/>
      </w:divBdr>
    </w:div>
    <w:div w:id="336731553">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457334895">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 w:id="1037316931">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959988760">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041626">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29250959">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 w:id="909659360">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143740622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989799">
      <w:bodyDiv w:val="1"/>
      <w:marLeft w:val="0"/>
      <w:marRight w:val="0"/>
      <w:marTop w:val="0"/>
      <w:marBottom w:val="0"/>
      <w:divBdr>
        <w:top w:val="none" w:sz="0" w:space="0" w:color="auto"/>
        <w:left w:val="none" w:sz="0" w:space="0" w:color="auto"/>
        <w:bottom w:val="none" w:sz="0" w:space="0" w:color="auto"/>
        <w:right w:val="none" w:sz="0" w:space="0" w:color="auto"/>
      </w:divBdr>
    </w:div>
    <w:div w:id="1417903395">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 w:id="628167826">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1656569219">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646775">
      <w:bodyDiv w:val="1"/>
      <w:marLeft w:val="0"/>
      <w:marRight w:val="0"/>
      <w:marTop w:val="0"/>
      <w:marBottom w:val="0"/>
      <w:divBdr>
        <w:top w:val="none" w:sz="0" w:space="0" w:color="auto"/>
        <w:left w:val="none" w:sz="0" w:space="0" w:color="auto"/>
        <w:bottom w:val="none" w:sz="0" w:space="0" w:color="auto"/>
        <w:right w:val="none" w:sz="0" w:space="0" w:color="auto"/>
      </w:divBdr>
    </w:div>
    <w:div w:id="180461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oleObject" Target="embeddings/Microsoft_Word_97_-_2003___1.doc"/><Relationship Id="rId42" Type="http://schemas.openxmlformats.org/officeDocument/2006/relationships/image" Target="media/image30.png"/><Relationship Id="rId47" Type="http://schemas.openxmlformats.org/officeDocument/2006/relationships/image" Target="media/image33.png"/><Relationship Id="rId50" Type="http://schemas.openxmlformats.org/officeDocument/2006/relationships/image" Target="media/image36.png"/><Relationship Id="rId55" Type="http://schemas.openxmlformats.org/officeDocument/2006/relationships/image" Target="media/image41.png"/><Relationship Id="rId63" Type="http://schemas.openxmlformats.org/officeDocument/2006/relationships/image" Target="media/image49.png"/><Relationship Id="rId68" Type="http://schemas.openxmlformats.org/officeDocument/2006/relationships/image" Target="media/image54.png"/><Relationship Id="rId76"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0.png"/><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image" Target="media/image32.png"/><Relationship Id="rId53" Type="http://schemas.openxmlformats.org/officeDocument/2006/relationships/image" Target="media/image39.png"/><Relationship Id="rId58" Type="http://schemas.openxmlformats.org/officeDocument/2006/relationships/image" Target="media/image44.png"/><Relationship Id="rId66" Type="http://schemas.openxmlformats.org/officeDocument/2006/relationships/image" Target="media/image52.png"/><Relationship Id="rId74" Type="http://schemas.openxmlformats.org/officeDocument/2006/relationships/image" Target="media/image59.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oleObject" Target="embeddings/oleObject1.bin"/><Relationship Id="rId36" Type="http://schemas.openxmlformats.org/officeDocument/2006/relationships/image" Target="media/image26.png"/><Relationship Id="rId49" Type="http://schemas.openxmlformats.org/officeDocument/2006/relationships/image" Target="media/image35.png"/><Relationship Id="rId57" Type="http://schemas.openxmlformats.org/officeDocument/2006/relationships/image" Target="media/image43.png"/><Relationship Id="rId61" Type="http://schemas.openxmlformats.org/officeDocument/2006/relationships/image" Target="media/image4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oleObject" Target="embeddings/oleObject4.bin"/><Relationship Id="rId52" Type="http://schemas.openxmlformats.org/officeDocument/2006/relationships/image" Target="media/image38.png"/><Relationship Id="rId60" Type="http://schemas.openxmlformats.org/officeDocument/2006/relationships/image" Target="media/image46.png"/><Relationship Id="rId65" Type="http://schemas.openxmlformats.org/officeDocument/2006/relationships/image" Target="media/image51.png"/><Relationship Id="rId73" Type="http://schemas.openxmlformats.org/officeDocument/2006/relationships/image" Target="media/image58.png"/><Relationship Id="rId78"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gi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image" Target="media/image34.png"/><Relationship Id="rId56" Type="http://schemas.openxmlformats.org/officeDocument/2006/relationships/image" Target="media/image42.png"/><Relationship Id="rId64" Type="http://schemas.openxmlformats.org/officeDocument/2006/relationships/image" Target="media/image50.png"/><Relationship Id="rId69" Type="http://schemas.openxmlformats.org/officeDocument/2006/relationships/image" Target="media/image55.png"/><Relationship Id="rId77"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7.png"/><Relationship Id="rId72" Type="http://schemas.openxmlformats.org/officeDocument/2006/relationships/image" Target="media/image57.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emf"/><Relationship Id="rId38" Type="http://schemas.openxmlformats.org/officeDocument/2006/relationships/oleObject" Target="embeddings/oleObject2.bin"/><Relationship Id="rId46" Type="http://schemas.openxmlformats.org/officeDocument/2006/relationships/oleObject" Target="embeddings/oleObject5.bin"/><Relationship Id="rId59" Type="http://schemas.openxmlformats.org/officeDocument/2006/relationships/image" Target="media/image45.png"/><Relationship Id="rId67" Type="http://schemas.openxmlformats.org/officeDocument/2006/relationships/image" Target="media/image53.png"/><Relationship Id="rId20" Type="http://schemas.openxmlformats.org/officeDocument/2006/relationships/image" Target="media/image12.png"/><Relationship Id="rId41" Type="http://schemas.openxmlformats.org/officeDocument/2006/relationships/oleObject" Target="embeddings/oleObject3.bin"/><Relationship Id="rId54" Type="http://schemas.openxmlformats.org/officeDocument/2006/relationships/image" Target="media/image40.png"/><Relationship Id="rId62" Type="http://schemas.openxmlformats.org/officeDocument/2006/relationships/image" Target="media/image48.png"/><Relationship Id="rId70" Type="http://schemas.openxmlformats.org/officeDocument/2006/relationships/image" Target="media/image56.png"/><Relationship Id="rId7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60.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E0C65-FBD4-4EE9-A0FB-2E7AC0CF1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Pages>
  <Words>1502</Words>
  <Characters>8568</Characters>
  <Application>Microsoft Office Word</Application>
  <DocSecurity>0</DocSecurity>
  <Lines>71</Lines>
  <Paragraphs>20</Paragraphs>
  <ScaleCrop>false</ScaleCrop>
  <Company>Sky123.Org</Company>
  <LinksUpToDate>false</LinksUpToDate>
  <CharactersWithSpaces>10050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admin</cp:lastModifiedBy>
  <cp:revision>89</cp:revision>
  <cp:lastPrinted>2016-09-05T02:19:00Z</cp:lastPrinted>
  <dcterms:created xsi:type="dcterms:W3CDTF">2016-07-28T06:46:00Z</dcterms:created>
  <dcterms:modified xsi:type="dcterms:W3CDTF">2016-09-05T02:20:00Z</dcterms:modified>
</cp:coreProperties>
</file>