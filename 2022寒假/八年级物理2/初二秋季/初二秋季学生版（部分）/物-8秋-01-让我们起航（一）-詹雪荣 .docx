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60" w:rsidRPr="00F14C36" w:rsidRDefault="00D85959" w:rsidP="00285104">
      <w:pPr>
        <w:pStyle w:val="a7"/>
        <w:spacing w:line="400" w:lineRule="exact"/>
        <w:jc w:val="left"/>
      </w:pPr>
      <w:r>
        <w:rPr>
          <w:noProof/>
        </w:rPr>
        <w:pict>
          <v:group id="_x0000_s1045" style="position:absolute;margin-left:90.1pt;margin-top:5.7pt;width:261.75pt;height:47.25pt;z-index:251703296" coordorigin="3405,1815" coordsize="337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40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830;top:2023;width:1950;height:737;visibility:visible" filled="f" fillcolor="yellow" stroked="f" strokeweight=".5pt">
              <v:textbox>
                <w:txbxContent>
                  <w:p w:rsidR="006244CB" w:rsidRPr="0077402A" w:rsidRDefault="006244CB" w:rsidP="00493461">
                    <w:pPr>
                      <w:rPr>
                        <w:rFonts w:ascii="黑体" w:eastAsia="黑体" w:hAnsi="黑体"/>
                        <w:sz w:val="36"/>
                        <w:szCs w:val="36"/>
                      </w:rPr>
                    </w:pPr>
                    <w:r>
                      <w:rPr>
                        <w:rFonts w:ascii="黑体" w:eastAsia="黑体" w:hAnsi="黑体" w:hint="eastAsia"/>
                        <w:sz w:val="36"/>
                        <w:szCs w:val="36"/>
                      </w:rPr>
                      <w:t>让我们启航（一）</w:t>
                    </w:r>
                  </w:p>
                </w:txbxContent>
              </v:textbox>
            </v:shape>
          </v:group>
        </w:pict>
      </w:r>
    </w:p>
    <w:p w:rsidR="0077402A" w:rsidRPr="00F14C36" w:rsidRDefault="0077402A" w:rsidP="00285104">
      <w:pPr>
        <w:spacing w:line="400" w:lineRule="exact"/>
      </w:pPr>
    </w:p>
    <w:p w:rsidR="00502999" w:rsidRPr="00F14C36" w:rsidRDefault="00502999" w:rsidP="00285104">
      <w:pPr>
        <w:spacing w:line="400" w:lineRule="exact"/>
      </w:pPr>
    </w:p>
    <w:p w:rsidR="00502999" w:rsidRPr="00F14C36" w:rsidRDefault="00D85959"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6244CB" w:rsidRPr="0014298B" w:rsidRDefault="006244CB">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F14C36" w:rsidRDefault="0014298B" w:rsidP="00285104">
      <w:pPr>
        <w:spacing w:line="400" w:lineRule="exact"/>
        <w:rPr>
          <w:rFonts w:ascii="黑体" w:eastAsia="黑体" w:hAnsi="黑体" w:cs="Times New Roman"/>
          <w:sz w:val="24"/>
          <w:szCs w:val="24"/>
        </w:rPr>
      </w:pPr>
    </w:p>
    <w:p w:rsidR="0014298B" w:rsidRPr="00F14C36" w:rsidRDefault="0014298B" w:rsidP="00285104">
      <w:pPr>
        <w:spacing w:line="400" w:lineRule="exact"/>
        <w:rPr>
          <w:rFonts w:ascii="黑体" w:eastAsia="黑体" w:hAnsi="黑体" w:cs="Times New Roman"/>
          <w:sz w:val="24"/>
          <w:szCs w:val="24"/>
        </w:rPr>
      </w:pPr>
    </w:p>
    <w:p w:rsidR="007573F7" w:rsidRPr="00F14C36" w:rsidRDefault="007573F7"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一</w:t>
      </w:r>
      <w:r w:rsidRPr="00F14C36">
        <w:rPr>
          <w:rFonts w:ascii="Times New Roman" w:eastAsia="黑体" w:hAnsi="黑体" w:cs="Times New Roman"/>
          <w:sz w:val="24"/>
          <w:szCs w:val="24"/>
        </w:rPr>
        <w:t>、</w:t>
      </w:r>
      <w:r w:rsidRPr="00F14C36">
        <w:rPr>
          <w:rFonts w:ascii="Times New Roman" w:eastAsia="黑体" w:hAnsi="黑体" w:cs="Times New Roman" w:hint="eastAsia"/>
          <w:sz w:val="24"/>
          <w:szCs w:val="24"/>
        </w:rPr>
        <w:t>物理学的发展</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hAnsi="Times New Roman" w:cs="Times New Roman"/>
          <w:szCs w:val="21"/>
        </w:rPr>
        <w:t>1</w:t>
      </w:r>
      <w:r w:rsidRPr="00F14C36">
        <w:rPr>
          <w:rFonts w:ascii="Times New Roman" w:hAnsiTheme="minorEastAsia" w:cs="Times New Roman" w:hint="eastAsia"/>
          <w:szCs w:val="21"/>
        </w:rPr>
        <w:t>、物理学是研究</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等形形色色</w:t>
      </w:r>
      <w:r w:rsidRPr="00F14C36">
        <w:rPr>
          <w:rFonts w:ascii="Times New Roman" w:hAnsiTheme="minorEastAsia" w:cs="Times New Roman" w:hint="eastAsia"/>
          <w:szCs w:val="21"/>
        </w:rPr>
        <w:t>_____</w:t>
      </w:r>
      <w:r w:rsidR="00FF56B8" w:rsidRPr="00F14C36">
        <w:rPr>
          <w:rFonts w:ascii="Times New Roman" w:hAnsiTheme="minorEastAsia" w:cs="Times New Roman" w:hint="eastAsia"/>
          <w:szCs w:val="21"/>
        </w:rPr>
        <w:t>___</w:t>
      </w:r>
      <w:r w:rsidRPr="00F14C36">
        <w:rPr>
          <w:rFonts w:ascii="Times New Roman" w:hAnsiTheme="minorEastAsia" w:cs="Times New Roman" w:hint="eastAsia"/>
          <w:szCs w:val="21"/>
        </w:rPr>
        <w:t>_</w:t>
      </w:r>
      <w:r w:rsidRPr="00F14C36">
        <w:rPr>
          <w:rFonts w:ascii="Times New Roman" w:hAnsiTheme="minorEastAsia" w:cs="Times New Roman" w:hint="eastAsia"/>
          <w:szCs w:val="21"/>
        </w:rPr>
        <w:t>的规律和</w:t>
      </w:r>
      <w:r w:rsidRPr="00F14C36">
        <w:rPr>
          <w:rFonts w:ascii="Times New Roman" w:hAnsiTheme="minorEastAsia" w:cs="Times New Roman" w:hint="eastAsia"/>
          <w:szCs w:val="21"/>
        </w:rPr>
        <w:t>________</w:t>
      </w:r>
      <w:r w:rsidRPr="00F14C36">
        <w:rPr>
          <w:rFonts w:ascii="Times New Roman" w:hAnsiTheme="minorEastAsia" w:cs="Times New Roman" w:hint="eastAsia"/>
          <w:szCs w:val="21"/>
        </w:rPr>
        <w:t>的一门科学。</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hAnsi="Times New Roman" w:cs="Times New Roman"/>
          <w:szCs w:val="21"/>
        </w:rPr>
        <w:t>2</w:t>
      </w:r>
      <w:r w:rsidRPr="00F14C36">
        <w:rPr>
          <w:rFonts w:ascii="Times New Roman" w:hAnsiTheme="minorEastAsia" w:cs="Times New Roman" w:hint="eastAsia"/>
          <w:szCs w:val="21"/>
        </w:rPr>
        <w:t>、古希腊科学家</w:t>
      </w:r>
      <w:r w:rsidRPr="00F14C36">
        <w:rPr>
          <w:rFonts w:ascii="Times New Roman" w:hAnsiTheme="minorEastAsia" w:cs="Times New Roman" w:hint="eastAsia"/>
          <w:szCs w:val="21"/>
        </w:rPr>
        <w:t>_____</w:t>
      </w:r>
      <w:r w:rsidR="00FF56B8" w:rsidRPr="00F14C36">
        <w:rPr>
          <w:rFonts w:ascii="Times New Roman" w:hAnsiTheme="minorEastAsia" w:cs="Times New Roman" w:hint="eastAsia"/>
          <w:szCs w:val="21"/>
        </w:rPr>
        <w:t>___</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发现了物体在水中所受浮力大小的规律，后人才发明</w:t>
      </w:r>
      <w:proofErr w:type="gramStart"/>
      <w:r w:rsidRPr="00F14C36">
        <w:rPr>
          <w:rFonts w:ascii="Times New Roman" w:hAnsiTheme="minorEastAsia" w:cs="Times New Roman" w:hint="eastAsia"/>
          <w:szCs w:val="21"/>
        </w:rPr>
        <w:t>了水艇和</w:t>
      </w:r>
      <w:proofErr w:type="gramEnd"/>
      <w:r w:rsidRPr="00F14C36">
        <w:rPr>
          <w:rFonts w:ascii="Times New Roman" w:hAnsiTheme="minorEastAsia" w:cs="Times New Roman" w:hint="eastAsia"/>
          <w:szCs w:val="21"/>
        </w:rPr>
        <w:t>航空母舰；此外他还发现了</w:t>
      </w:r>
      <w:r w:rsidRPr="00F14C36">
        <w:rPr>
          <w:rFonts w:ascii="Times New Roman" w:hAnsiTheme="minorEastAsia" w:cs="Times New Roman" w:hint="eastAsia"/>
          <w:szCs w:val="21"/>
        </w:rPr>
        <w:t>_____</w:t>
      </w:r>
      <w:r w:rsidR="00FF56B8" w:rsidRPr="00F14C36">
        <w:rPr>
          <w:rFonts w:ascii="Times New Roman" w:hAnsiTheme="minorEastAsia" w:cs="Times New Roman" w:hint="eastAsia"/>
          <w:szCs w:val="21"/>
        </w:rPr>
        <w:t>____</w:t>
      </w:r>
      <w:r w:rsidRPr="00F14C36">
        <w:rPr>
          <w:rFonts w:ascii="Times New Roman" w:hAnsiTheme="minorEastAsia" w:cs="Times New Roman" w:hint="eastAsia"/>
          <w:szCs w:val="21"/>
        </w:rPr>
        <w:t>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w:t>
      </w:r>
      <w:r w:rsidR="00FF56B8" w:rsidRPr="00F14C36">
        <w:rPr>
          <w:rFonts w:ascii="Times New Roman" w:hAnsiTheme="minorEastAsia" w:cs="Times New Roman" w:hint="eastAsia"/>
          <w:szCs w:val="21"/>
        </w:rPr>
        <w:t>__</w:t>
      </w:r>
      <w:r w:rsidRPr="00F14C36">
        <w:rPr>
          <w:rFonts w:ascii="Times New Roman" w:hAnsiTheme="minorEastAsia" w:cs="Times New Roman" w:hint="eastAsia"/>
          <w:szCs w:val="21"/>
        </w:rPr>
        <w:t>____</w:t>
      </w:r>
      <w:r w:rsidRPr="00F14C36">
        <w:rPr>
          <w:rFonts w:ascii="Times New Roman" w:hAnsiTheme="minorEastAsia" w:cs="Times New Roman" w:hint="eastAsia"/>
          <w:szCs w:val="21"/>
        </w:rPr>
        <w:t>等机械的工作原理，才有了后期发明的推土机，起重机等机器。</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hAnsi="Times New Roman" w:cs="Times New Roman"/>
          <w:szCs w:val="21"/>
        </w:rPr>
        <w:t>3</w:t>
      </w:r>
      <w:r w:rsidRPr="00F14C36">
        <w:rPr>
          <w:rFonts w:ascii="Times New Roman" w:hAnsiTheme="minorEastAsia" w:cs="Times New Roman" w:hint="eastAsia"/>
          <w:szCs w:val="21"/>
        </w:rPr>
        <w:t>、意大利科学家</w:t>
      </w:r>
      <w:r w:rsidRPr="00F14C36">
        <w:rPr>
          <w:rFonts w:ascii="Times New Roman" w:hAnsiTheme="minorEastAsia" w:cs="Times New Roman" w:hint="eastAsia"/>
          <w:szCs w:val="21"/>
        </w:rPr>
        <w:t>_______</w:t>
      </w:r>
      <w:r w:rsidRPr="00F14C36">
        <w:rPr>
          <w:rFonts w:ascii="Times New Roman" w:hAnsiTheme="minorEastAsia" w:cs="Times New Roman" w:hint="eastAsia"/>
          <w:szCs w:val="21"/>
        </w:rPr>
        <w:t>发现了摆的等时性原理，内容为</w:t>
      </w:r>
      <w:r w:rsidRPr="00F14C36">
        <w:rPr>
          <w:rFonts w:ascii="Times New Roman" w:hAnsiTheme="minorEastAsia" w:cs="Times New Roman" w:hint="eastAsia"/>
          <w:szCs w:val="21"/>
        </w:rPr>
        <w:t>________________________________</w:t>
      </w:r>
      <w:r w:rsidRPr="00F14C36">
        <w:rPr>
          <w:rFonts w:ascii="Times New Roman" w:hAnsiTheme="minorEastAsia" w:cs="Times New Roman" w:hint="eastAsia"/>
          <w:szCs w:val="21"/>
        </w:rPr>
        <w:t>。</w:t>
      </w:r>
    </w:p>
    <w:p w:rsidR="003B0070" w:rsidRPr="003B0070" w:rsidRDefault="003B0070" w:rsidP="007573F7">
      <w:pPr>
        <w:spacing w:line="400" w:lineRule="exact"/>
        <w:ind w:left="850"/>
        <w:rPr>
          <w:rFonts w:ascii="Times New Roman" w:hAnsi="Times New Roman" w:cs="Times New Roman"/>
          <w:szCs w:val="21"/>
        </w:rPr>
      </w:pPr>
    </w:p>
    <w:p w:rsidR="007573F7" w:rsidRPr="00F14C36" w:rsidRDefault="007573F7"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二</w:t>
      </w:r>
      <w:r w:rsidRPr="00F14C36">
        <w:rPr>
          <w:rFonts w:ascii="Times New Roman" w:eastAsia="黑体" w:hAnsi="黑体" w:cs="Times New Roman"/>
          <w:sz w:val="24"/>
          <w:szCs w:val="24"/>
        </w:rPr>
        <w:t>、</w:t>
      </w:r>
      <w:r w:rsidRPr="00F14C36">
        <w:rPr>
          <w:rFonts w:ascii="Times New Roman" w:eastAsia="黑体" w:hAnsi="黑体" w:cs="Times New Roman" w:hint="eastAsia"/>
          <w:sz w:val="24"/>
          <w:szCs w:val="24"/>
        </w:rPr>
        <w:t>长度的测量</w:t>
      </w:r>
    </w:p>
    <w:p w:rsidR="007573F7" w:rsidRPr="00F14C36" w:rsidRDefault="007573F7" w:rsidP="007573F7">
      <w:pPr>
        <w:spacing w:line="400" w:lineRule="exact"/>
        <w:ind w:leftChars="200" w:left="420"/>
        <w:rPr>
          <w:rFonts w:ascii="Times New Roman" w:eastAsia="宋体" w:hAnsi="宋体" w:cs="Times New Roman"/>
          <w:szCs w:val="21"/>
        </w:rPr>
      </w:pPr>
      <w:r w:rsidRPr="00F14C36">
        <w:rPr>
          <w:rFonts w:ascii="Times New Roman" w:eastAsia="宋体" w:hAnsi="Times New Roman" w:cs="Times New Roman"/>
          <w:szCs w:val="21"/>
        </w:rPr>
        <w:t>1</w:t>
      </w:r>
      <w:r w:rsidRPr="00F14C36">
        <w:rPr>
          <w:rFonts w:ascii="Times New Roman" w:eastAsia="宋体" w:hAnsi="宋体" w:cs="Times New Roman" w:hint="eastAsia"/>
          <w:szCs w:val="21"/>
        </w:rPr>
        <w:t>、单位：</w:t>
      </w:r>
      <w:r w:rsidRPr="00F14C36">
        <w:rPr>
          <w:rFonts w:ascii="Times New Roman" w:eastAsia="宋体" w:hAnsi="宋体" w:cs="Times New Roman" w:hint="eastAsia"/>
          <w:szCs w:val="21"/>
        </w:rPr>
        <w:t>______________________________</w:t>
      </w:r>
      <w:r w:rsidRPr="00F14C36">
        <w:rPr>
          <w:rFonts w:ascii="Times New Roman" w:eastAsia="宋体" w:hAnsi="宋体" w:cs="Times New Roman" w:hint="eastAsia"/>
          <w:szCs w:val="21"/>
        </w:rPr>
        <w:t>。国际上制定了统一的度量单位叫</w:t>
      </w:r>
      <w:r w:rsidRPr="00F14C36">
        <w:rPr>
          <w:rFonts w:ascii="Times New Roman" w:eastAsia="宋体" w:hAnsi="宋体" w:cs="Times New Roman" w:hint="eastAsia"/>
          <w:szCs w:val="21"/>
        </w:rPr>
        <w:t>____________</w:t>
      </w:r>
      <w:r w:rsidRPr="00F14C36">
        <w:rPr>
          <w:rFonts w:ascii="Times New Roman" w:eastAsia="宋体" w:hAnsi="宋体" w:cs="Times New Roman" w:hint="eastAsia"/>
          <w:szCs w:val="21"/>
        </w:rPr>
        <w:t>。</w:t>
      </w:r>
    </w:p>
    <w:p w:rsidR="007573F7" w:rsidRPr="00F14C36" w:rsidRDefault="007573F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szCs w:val="21"/>
        </w:rPr>
        <w:t>2</w:t>
      </w:r>
      <w:r w:rsidRPr="00F14C36">
        <w:rPr>
          <w:rFonts w:ascii="Times New Roman" w:eastAsia="宋体" w:hAnsi="宋体" w:cs="Times New Roman" w:hint="eastAsia"/>
          <w:szCs w:val="21"/>
        </w:rPr>
        <w:t>、国际制中，长度的单位为</w:t>
      </w:r>
      <w:r w:rsidRPr="00F14C36">
        <w:rPr>
          <w:rFonts w:ascii="Times New Roman" w:eastAsia="宋体" w:hAnsi="宋体" w:cs="Times New Roman" w:hint="eastAsia"/>
          <w:szCs w:val="21"/>
        </w:rPr>
        <w:t>_____</w:t>
      </w:r>
      <w:r w:rsidRPr="00F14C36">
        <w:rPr>
          <w:rFonts w:ascii="Times New Roman" w:eastAsia="宋体" w:hAnsi="宋体" w:cs="Times New Roman" w:hint="eastAsia"/>
          <w:szCs w:val="21"/>
        </w:rPr>
        <w:t>，符号为</w:t>
      </w:r>
      <w:r w:rsidRPr="00F14C36">
        <w:rPr>
          <w:rFonts w:ascii="Times New Roman" w:eastAsia="宋体" w:hAnsi="宋体" w:cs="Times New Roman" w:hint="eastAsia"/>
          <w:szCs w:val="21"/>
        </w:rPr>
        <w:t>______</w:t>
      </w:r>
      <w:r w:rsidRPr="00F14C36">
        <w:rPr>
          <w:rFonts w:ascii="Times New Roman" w:eastAsia="宋体" w:hAnsi="宋体" w:cs="Times New Roman" w:hint="eastAsia"/>
          <w:szCs w:val="21"/>
        </w:rPr>
        <w:t>。常用单位</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，它们之间的单位换算为</w:t>
      </w:r>
      <w:r w:rsidRPr="00F14C36">
        <w:rPr>
          <w:rFonts w:ascii="Times New Roman" w:eastAsia="宋体" w:hAnsi="宋体" w:cs="Times New Roman" w:hint="eastAsia"/>
          <w:szCs w:val="21"/>
        </w:rPr>
        <w:t>_________________________________________</w:t>
      </w:r>
      <w:r w:rsidRPr="00F14C36">
        <w:rPr>
          <w:rFonts w:ascii="Times New Roman" w:eastAsia="宋体" w:hAnsi="宋体" w:cs="Times New Roman" w:hint="eastAsia"/>
          <w:szCs w:val="21"/>
        </w:rPr>
        <w:t>。</w:t>
      </w:r>
    </w:p>
    <w:p w:rsidR="007573F7" w:rsidRPr="00F14C36" w:rsidRDefault="007573F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szCs w:val="21"/>
        </w:rPr>
        <w:t>3</w:t>
      </w:r>
      <w:r w:rsidRPr="00F14C36">
        <w:rPr>
          <w:rFonts w:ascii="Times New Roman" w:eastAsia="宋体" w:hAnsi="宋体" w:cs="Times New Roman" w:hint="eastAsia"/>
          <w:szCs w:val="21"/>
        </w:rPr>
        <w:t>、长度的测量工具为</w:t>
      </w:r>
      <w:r w:rsidRPr="00F14C36">
        <w:rPr>
          <w:rFonts w:ascii="Times New Roman" w:eastAsia="宋体" w:hAnsi="宋体" w:cs="Times New Roman" w:hint="eastAsia"/>
          <w:szCs w:val="21"/>
        </w:rPr>
        <w:t>________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_______________________</w:t>
      </w:r>
      <w:r w:rsidRPr="00F14C36">
        <w:rPr>
          <w:rFonts w:ascii="Times New Roman" w:eastAsia="宋体" w:hAnsi="宋体" w:cs="Times New Roman" w:hint="eastAsia"/>
          <w:szCs w:val="21"/>
        </w:rPr>
        <w:t>为量程，</w:t>
      </w:r>
      <w:r w:rsidRPr="00F14C36">
        <w:rPr>
          <w:rFonts w:ascii="Times New Roman" w:eastAsia="宋体" w:hAnsi="宋体" w:cs="Times New Roman" w:hint="eastAsia"/>
          <w:szCs w:val="21"/>
        </w:rPr>
        <w:t>_______________________</w:t>
      </w:r>
      <w:r w:rsidRPr="00F14C36">
        <w:rPr>
          <w:rFonts w:ascii="Times New Roman" w:eastAsia="宋体" w:hAnsi="宋体" w:cs="Times New Roman" w:hint="eastAsia"/>
          <w:szCs w:val="21"/>
        </w:rPr>
        <w:t>为最小分度值。</w:t>
      </w:r>
    </w:p>
    <w:p w:rsidR="007573F7" w:rsidRPr="00F14C36" w:rsidRDefault="007573F7" w:rsidP="007573F7">
      <w:pPr>
        <w:spacing w:line="400" w:lineRule="exact"/>
        <w:ind w:leftChars="200" w:left="420"/>
        <w:rPr>
          <w:rFonts w:ascii="Times New Roman" w:cs="Times New Roman"/>
          <w:szCs w:val="21"/>
        </w:rPr>
      </w:pPr>
      <w:r w:rsidRPr="00F14C36">
        <w:rPr>
          <w:rFonts w:ascii="Times New Roman" w:eastAsia="宋体" w:hAnsi="Times New Roman" w:cs="Times New Roman"/>
          <w:szCs w:val="21"/>
        </w:rPr>
        <w:t>4</w:t>
      </w:r>
      <w:r w:rsidRPr="00F14C36">
        <w:rPr>
          <w:rFonts w:ascii="Times New Roman" w:eastAsia="宋体" w:hAnsi="宋体" w:cs="Times New Roman" w:hint="eastAsia"/>
          <w:szCs w:val="21"/>
        </w:rPr>
        <w:t>、刻度尺的使用：</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szCs w:val="21"/>
        </w:rPr>
        <w:t>（</w:t>
      </w:r>
      <w:r w:rsidRPr="00F14C36">
        <w:rPr>
          <w:rFonts w:ascii="Times New Roman" w:eastAsia="宋体" w:hAnsi="宋体" w:cs="Times New Roman"/>
          <w:bCs/>
          <w:szCs w:val="21"/>
        </w:rPr>
        <w:t>1</w:t>
      </w:r>
      <w:r w:rsidRPr="00F14C36">
        <w:rPr>
          <w:rFonts w:ascii="Times New Roman" w:eastAsia="宋体" w:hAnsi="宋体" w:cs="Times New Roman" w:hint="eastAsia"/>
          <w:bCs/>
          <w:szCs w:val="21"/>
        </w:rPr>
        <w:t>）使用前，要观察刻度尺的</w:t>
      </w:r>
      <w:r w:rsidRPr="00F14C36">
        <w:rPr>
          <w:rFonts w:ascii="Times New Roman" w:eastAsia="宋体" w:hAnsi="宋体" w:cs="Times New Roman" w:hint="eastAsia"/>
          <w:bCs/>
          <w:szCs w:val="21"/>
        </w:rPr>
        <w:t>________</w:t>
      </w:r>
      <w:r w:rsidRP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________</w:t>
      </w:r>
      <w:r w:rsidRP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_________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szCs w:val="21"/>
        </w:rPr>
        <w:t>（</w:t>
      </w:r>
      <w:r w:rsidRPr="00F14C36">
        <w:rPr>
          <w:rFonts w:ascii="Times New Roman" w:eastAsia="宋体" w:hAnsi="宋体" w:cs="Times New Roman"/>
          <w:bCs/>
          <w:szCs w:val="21"/>
        </w:rPr>
        <w:t>2</w:t>
      </w:r>
      <w:r w:rsidRPr="00F14C36">
        <w:rPr>
          <w:rFonts w:ascii="Times New Roman" w:eastAsia="宋体" w:hAnsi="宋体" w:cs="Times New Roman" w:hint="eastAsia"/>
          <w:bCs/>
          <w:szCs w:val="21"/>
        </w:rPr>
        <w:t>）测量时，零刻度线要</w:t>
      </w:r>
      <w:r w:rsidRPr="00F14C36">
        <w:rPr>
          <w:rFonts w:ascii="Times New Roman" w:eastAsia="宋体" w:hAnsi="宋体" w:cs="Times New Roman" w:hint="eastAsia"/>
          <w:bCs/>
          <w:szCs w:val="21"/>
        </w:rPr>
        <w:t>__________________</w:t>
      </w:r>
      <w:r w:rsidRPr="00F14C36">
        <w:rPr>
          <w:rFonts w:ascii="Times New Roman" w:eastAsia="宋体" w:hAnsi="宋体" w:cs="Times New Roman" w:hint="eastAsia"/>
          <w:bCs/>
          <w:szCs w:val="21"/>
        </w:rPr>
        <w:t>，尺的位置要</w:t>
      </w:r>
      <w:r w:rsidRPr="00F14C36">
        <w:rPr>
          <w:rFonts w:ascii="Times New Roman" w:eastAsia="宋体" w:hAnsi="宋体" w:cs="Times New Roman" w:hint="eastAsia"/>
          <w:bCs/>
          <w:szCs w:val="21"/>
        </w:rPr>
        <w:t>_________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noProof/>
          <w:szCs w:val="21"/>
        </w:rPr>
        <w:drawing>
          <wp:anchor distT="0" distB="0" distL="114300" distR="114300" simplePos="0" relativeHeight="251708416" behindDoc="1" locked="0" layoutInCell="1" allowOverlap="1" wp14:anchorId="248CD998" wp14:editId="4A84535E">
            <wp:simplePos x="0" y="0"/>
            <wp:positionH relativeFrom="column">
              <wp:posOffset>1480820</wp:posOffset>
            </wp:positionH>
            <wp:positionV relativeFrom="paragraph">
              <wp:posOffset>97790</wp:posOffset>
            </wp:positionV>
            <wp:extent cx="1447800" cy="781050"/>
            <wp:effectExtent l="19050" t="0" r="0" b="0"/>
            <wp:wrapTight wrapText="bothSides">
              <wp:wrapPolygon edited="0">
                <wp:start x="-284" y="0"/>
                <wp:lineTo x="-284" y="21073"/>
                <wp:lineTo x="21600" y="21073"/>
                <wp:lineTo x="21600" y="0"/>
                <wp:lineTo x="-284" y="0"/>
              </wp:wrapPolygon>
            </wp:wrapTight>
            <wp:docPr id="3" name="图片 2" descr="C:\Users\ZhanXR\AppData\Local\Yixin\EasyChat\fbc40cc4345dde8d13b73686c7c38e11\tmp\a0396af3e7fa8445be49543433740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XR\AppData\Local\Yixin\EasyChat\fbc40cc4345dde8d13b73686c7c38e11\tmp\a0396af3e7fa8445be49543433740a4f.png"/>
                    <pic:cNvPicPr>
                      <a:picLocks noChangeAspect="1" noChangeArrowheads="1"/>
                    </pic:cNvPicPr>
                  </pic:nvPicPr>
                  <pic:blipFill>
                    <a:blip r:embed="rId11"/>
                    <a:srcRect/>
                    <a:stretch>
                      <a:fillRect/>
                    </a:stretch>
                  </pic:blipFill>
                  <pic:spPr bwMode="auto">
                    <a:xfrm>
                      <a:off x="0" y="0"/>
                      <a:ext cx="1447800" cy="781050"/>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ind w:left="850"/>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szCs w:val="21"/>
        </w:rPr>
        <w:t>对于厚度较大的刻度尺，应如图位置摆放</w:t>
      </w:r>
    </w:p>
    <w:p w:rsidR="007573F7" w:rsidRDefault="007573F7" w:rsidP="007573F7">
      <w:pPr>
        <w:spacing w:line="400" w:lineRule="exact"/>
        <w:ind w:left="850"/>
        <w:rPr>
          <w:rFonts w:ascii="Times New Roman" w:eastAsia="宋体" w:hAnsi="宋体" w:cs="Times New Roman" w:hint="eastAsia"/>
          <w:bCs/>
          <w:szCs w:val="21"/>
        </w:rPr>
      </w:pPr>
    </w:p>
    <w:p w:rsidR="003B0070" w:rsidRDefault="003B0070" w:rsidP="007573F7">
      <w:pPr>
        <w:spacing w:line="400" w:lineRule="exact"/>
        <w:ind w:left="850"/>
        <w:rPr>
          <w:rFonts w:ascii="Times New Roman" w:eastAsia="宋体" w:hAnsi="宋体" w:cs="Times New Roman" w:hint="eastAsia"/>
          <w:bCs/>
          <w:szCs w:val="21"/>
        </w:rPr>
      </w:pPr>
      <w:r w:rsidRPr="00F14C36">
        <w:rPr>
          <w:rFonts w:ascii="Times New Roman" w:eastAsia="宋体" w:hAnsi="宋体" w:cs="Times New Roman" w:hint="eastAsia"/>
          <w:bCs/>
          <w:noProof/>
          <w:szCs w:val="21"/>
        </w:rPr>
        <w:drawing>
          <wp:anchor distT="0" distB="0" distL="114300" distR="114300" simplePos="0" relativeHeight="251707392" behindDoc="1" locked="0" layoutInCell="1" allowOverlap="1" wp14:anchorId="28EF3CFD" wp14:editId="7D037599">
            <wp:simplePos x="0" y="0"/>
            <wp:positionH relativeFrom="column">
              <wp:posOffset>1414145</wp:posOffset>
            </wp:positionH>
            <wp:positionV relativeFrom="paragraph">
              <wp:posOffset>21590</wp:posOffset>
            </wp:positionV>
            <wp:extent cx="2486025" cy="723900"/>
            <wp:effectExtent l="0" t="0" r="0" b="0"/>
            <wp:wrapTight wrapText="bothSides">
              <wp:wrapPolygon edited="0">
                <wp:start x="0" y="0"/>
                <wp:lineTo x="0" y="21032"/>
                <wp:lineTo x="21517" y="21032"/>
                <wp:lineTo x="21517" y="0"/>
                <wp:lineTo x="0" y="0"/>
              </wp:wrapPolygon>
            </wp:wrapTight>
            <wp:docPr id="11" name="图片 4" descr="C:\Users\ZhanXR\AppData\Local\Yixin\EasyChat\fbc40cc4345dde8d13b73686c7c38e11\tmp\7f163d8f87bba2448963369fa950b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XR\AppData\Local\Yixin\EasyChat\fbc40cc4345dde8d13b73686c7c38e11\tmp\7f163d8f87bba2448963369fa950b3f2.png"/>
                    <pic:cNvPicPr>
                      <a:picLocks noChangeAspect="1" noChangeArrowheads="1"/>
                    </pic:cNvPicPr>
                  </pic:nvPicPr>
                  <pic:blipFill>
                    <a:blip r:embed="rId12"/>
                    <a:srcRect/>
                    <a:stretch>
                      <a:fillRect/>
                    </a:stretch>
                  </pic:blipFill>
                  <pic:spPr bwMode="auto">
                    <a:xfrm>
                      <a:off x="0" y="0"/>
                      <a:ext cx="2486025" cy="723900"/>
                    </a:xfrm>
                    <a:prstGeom prst="rect">
                      <a:avLst/>
                    </a:prstGeom>
                    <a:noFill/>
                    <a:ln w="9525">
                      <a:noFill/>
                      <a:miter lim="800000"/>
                      <a:headEnd/>
                      <a:tailEnd/>
                    </a:ln>
                  </pic:spPr>
                </pic:pic>
              </a:graphicData>
            </a:graphic>
          </wp:anchor>
        </w:drawing>
      </w:r>
    </w:p>
    <w:p w:rsidR="003B0070" w:rsidRDefault="003B0070" w:rsidP="007573F7">
      <w:pPr>
        <w:spacing w:line="400" w:lineRule="exact"/>
        <w:ind w:left="850"/>
        <w:rPr>
          <w:rFonts w:ascii="Times New Roman" w:eastAsia="宋体" w:hAnsi="宋体" w:cs="Times New Roman" w:hint="eastAsia"/>
          <w:bCs/>
          <w:szCs w:val="21"/>
        </w:rPr>
      </w:pPr>
    </w:p>
    <w:p w:rsidR="003B0070" w:rsidRPr="00F14C36" w:rsidRDefault="003B0070" w:rsidP="003B0070">
      <w:pPr>
        <w:spacing w:line="400" w:lineRule="exact"/>
        <w:rPr>
          <w:rFonts w:ascii="Times New Roman" w:eastAsia="宋体" w:hAnsi="宋体" w:cs="Times New Roman"/>
          <w:bCs/>
          <w:szCs w:val="21"/>
        </w:rPr>
      </w:pPr>
    </w:p>
    <w:p w:rsidR="007573F7" w:rsidRPr="00F14C36" w:rsidRDefault="007573F7" w:rsidP="007573F7">
      <w:pPr>
        <w:spacing w:line="400" w:lineRule="exact"/>
        <w:ind w:leftChars="202" w:left="424"/>
        <w:rPr>
          <w:rFonts w:ascii="Times New Roman" w:hAnsi="宋体"/>
          <w:bCs/>
          <w:szCs w:val="21"/>
        </w:rPr>
      </w:pPr>
      <w:r w:rsidRPr="00F14C36">
        <w:rPr>
          <w:rFonts w:ascii="Times New Roman" w:eastAsia="宋体" w:hAnsi="宋体" w:cs="Times New Roman"/>
          <w:bCs/>
          <w:szCs w:val="21"/>
        </w:rPr>
        <w:lastRenderedPageBreak/>
        <w:t>（</w:t>
      </w:r>
      <w:r w:rsidRPr="00F14C36">
        <w:rPr>
          <w:rFonts w:ascii="Times New Roman" w:eastAsia="宋体" w:hAnsi="宋体" w:cs="Times New Roman" w:hint="eastAsia"/>
          <w:bCs/>
          <w:szCs w:val="21"/>
        </w:rPr>
        <w:t>3</w:t>
      </w:r>
      <w:r w:rsidRPr="00F14C36">
        <w:rPr>
          <w:rFonts w:ascii="Times New Roman" w:eastAsia="宋体" w:hAnsi="宋体" w:cs="Times New Roman" w:hint="eastAsia"/>
          <w:bCs/>
          <w:szCs w:val="21"/>
        </w:rPr>
        <w:t>）读数时，眼睛要</w:t>
      </w:r>
      <w:r w:rsidRPr="00F14C36">
        <w:rPr>
          <w:rFonts w:ascii="Times New Roman" w:eastAsia="宋体" w:hAnsi="宋体" w:cs="Times New Roman" w:hint="eastAsia"/>
          <w:bCs/>
          <w:szCs w:val="21"/>
        </w:rPr>
        <w:t>___________________________</w:t>
      </w:r>
      <w:r w:rsidRPr="00F14C36">
        <w:rPr>
          <w:rFonts w:ascii="Times New Roman" w:eastAsia="宋体" w:hAnsi="宋体" w:cs="Times New Roman" w:hint="eastAsia"/>
          <w:bCs/>
          <w:szCs w:val="21"/>
        </w:rPr>
        <w:t>刻度线，如图所示。</w:t>
      </w:r>
      <w:r w:rsidRPr="00F14C36">
        <w:rPr>
          <w:rFonts w:ascii="Times New Roman" w:hAnsi="宋体" w:hint="eastAsia"/>
          <w:bCs/>
          <w:szCs w:val="21"/>
        </w:rPr>
        <w:t>读数包含两部分：</w:t>
      </w:r>
      <w:r w:rsidRPr="00F14C36">
        <w:rPr>
          <w:rFonts w:ascii="Times New Roman" w:hAnsi="宋体" w:hint="eastAsia"/>
          <w:bCs/>
          <w:i/>
          <w:iCs/>
          <w:szCs w:val="21"/>
        </w:rPr>
        <w:t>______</w:t>
      </w:r>
      <w:r w:rsidRPr="00F14C36">
        <w:rPr>
          <w:rFonts w:ascii="Times New Roman" w:hAnsi="宋体" w:hint="eastAsia"/>
          <w:bCs/>
          <w:szCs w:val="21"/>
        </w:rPr>
        <w:t>和一位</w:t>
      </w:r>
      <w:r w:rsidRPr="00F14C36">
        <w:rPr>
          <w:rFonts w:ascii="Times New Roman" w:hAnsi="宋体" w:hint="eastAsia"/>
          <w:bCs/>
          <w:i/>
          <w:iCs/>
          <w:szCs w:val="21"/>
        </w:rPr>
        <w:t>________</w:t>
      </w:r>
      <w:r w:rsidR="000B4F77" w:rsidRPr="00F14C36">
        <w:rPr>
          <w:rFonts w:ascii="Times New Roman" w:hAnsi="宋体"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noProof/>
          <w:szCs w:val="21"/>
        </w:rPr>
        <w:drawing>
          <wp:anchor distT="0" distB="0" distL="114300" distR="114300" simplePos="0" relativeHeight="251706368" behindDoc="1" locked="0" layoutInCell="1" allowOverlap="1" wp14:anchorId="52573403" wp14:editId="76733619">
            <wp:simplePos x="0" y="0"/>
            <wp:positionH relativeFrom="column">
              <wp:posOffset>1090295</wp:posOffset>
            </wp:positionH>
            <wp:positionV relativeFrom="paragraph">
              <wp:posOffset>50165</wp:posOffset>
            </wp:positionV>
            <wp:extent cx="2283460" cy="1057275"/>
            <wp:effectExtent l="19050" t="0" r="2540" b="0"/>
            <wp:wrapTight wrapText="bothSides">
              <wp:wrapPolygon edited="0">
                <wp:start x="-180" y="0"/>
                <wp:lineTo x="-180" y="21405"/>
                <wp:lineTo x="21624" y="21405"/>
                <wp:lineTo x="21624" y="0"/>
                <wp:lineTo x="-180" y="0"/>
              </wp:wrapPolygon>
            </wp:wrapTight>
            <wp:docPr id="8" name="图片 1" descr="C:\Users\ZhanXR\AppData\Local\Yixin\EasyChat\fbc40cc4345dde8d13b73686c7c38e11\tmp\801767a13faa4e47b5a574d147c18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Local\Yixin\EasyChat\fbc40cc4345dde8d13b73686c7c38e11\tmp\801767a13faa4e47b5a574d147c18617.png"/>
                    <pic:cNvPicPr>
                      <a:picLocks noChangeAspect="1" noChangeArrowheads="1"/>
                    </pic:cNvPicPr>
                  </pic:nvPicPr>
                  <pic:blipFill>
                    <a:blip r:embed="rId13"/>
                    <a:srcRect/>
                    <a:stretch>
                      <a:fillRect/>
                    </a:stretch>
                  </pic:blipFill>
                  <pic:spPr bwMode="auto">
                    <a:xfrm>
                      <a:off x="0" y="0"/>
                      <a:ext cx="2283460" cy="1057275"/>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rPr>
          <w:rFonts w:ascii="Times New Roman" w:eastAsia="宋体" w:hAnsi="宋体" w:cs="Times New Roman"/>
          <w:szCs w:val="21"/>
        </w:rPr>
      </w:pP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szCs w:val="21"/>
        </w:rPr>
        <w:t>（</w:t>
      </w:r>
      <w:r w:rsidRPr="00F14C36">
        <w:rPr>
          <w:rFonts w:ascii="Times New Roman" w:eastAsia="宋体" w:hAnsi="宋体" w:cs="Times New Roman" w:hint="eastAsia"/>
          <w:bCs/>
          <w:szCs w:val="21"/>
        </w:rPr>
        <w:t>4</w:t>
      </w:r>
      <w:r w:rsidRPr="00F14C36">
        <w:rPr>
          <w:rFonts w:ascii="Times New Roman" w:eastAsia="宋体" w:hAnsi="宋体" w:cs="Times New Roman" w:hint="eastAsia"/>
          <w:bCs/>
          <w:szCs w:val="21"/>
        </w:rPr>
        <w:t>）测量结果应包括</w:t>
      </w:r>
      <w:r w:rsid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___</w:t>
      </w:r>
      <w:r w:rsidR="00F14C36">
        <w:rPr>
          <w:rFonts w:ascii="Times New Roman" w:eastAsia="宋体" w:hAnsi="宋体" w:cs="Times New Roman" w:hint="eastAsia"/>
          <w:bCs/>
          <w:szCs w:val="21"/>
        </w:rPr>
        <w:t>____</w:t>
      </w:r>
      <w:r w:rsidRPr="00F14C36">
        <w:rPr>
          <w:rFonts w:ascii="Times New Roman" w:eastAsia="宋体" w:hAnsi="宋体" w:cs="Times New Roman" w:hint="eastAsia"/>
          <w:bCs/>
          <w:szCs w:val="21"/>
        </w:rPr>
        <w:t>___</w:t>
      </w:r>
      <w:r w:rsidR="00F14C36">
        <w:rPr>
          <w:rFonts w:ascii="Times New Roman" w:eastAsia="宋体" w:hAnsi="宋体" w:cs="Times New Roman" w:hint="eastAsia"/>
          <w:bCs/>
          <w:szCs w:val="21"/>
        </w:rPr>
        <w:t>和</w:t>
      </w:r>
      <w:r w:rsidR="00F14C36">
        <w:rPr>
          <w:rFonts w:ascii="Times New Roman" w:eastAsia="宋体" w:hAnsi="宋体" w:cs="Times New Roman" w:hint="eastAsia"/>
          <w:bCs/>
          <w:szCs w:val="21"/>
        </w:rPr>
        <w:t>________</w:t>
      </w:r>
      <w:r w:rsidRPr="00F14C36">
        <w:rPr>
          <w:rFonts w:ascii="Times New Roman" w:eastAsia="宋体" w:hAnsi="宋体" w:cs="Times New Roman" w:hint="eastAsia"/>
          <w:bCs/>
          <w:szCs w:val="21"/>
        </w:rPr>
        <w:t>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5</w:t>
      </w:r>
      <w:r w:rsidRPr="00F14C36">
        <w:rPr>
          <w:rFonts w:ascii="Times New Roman" w:eastAsia="宋体" w:hAnsi="宋体" w:cs="Times New Roman" w:hint="eastAsia"/>
          <w:bCs/>
          <w:szCs w:val="21"/>
        </w:rPr>
        <w:t>）误差：</w:t>
      </w:r>
      <w:r w:rsidRPr="00F14C36">
        <w:rPr>
          <w:rFonts w:ascii="Times New Roman" w:eastAsia="宋体" w:hAnsi="宋体" w:cs="Times New Roman" w:hint="eastAsia"/>
          <w:bCs/>
          <w:szCs w:val="21"/>
        </w:rPr>
        <w:t>_______________________</w:t>
      </w:r>
      <w:r w:rsidRPr="00F14C36">
        <w:rPr>
          <w:rFonts w:ascii="Times New Roman" w:eastAsia="宋体" w:hAnsi="宋体" w:cs="Times New Roman" w:hint="eastAsia"/>
          <w:bCs/>
          <w:szCs w:val="21"/>
        </w:rPr>
        <w:t>。误差只能减小，不能消除。减小误差的方法为</w:t>
      </w:r>
      <w:r w:rsidRPr="00F14C36">
        <w:rPr>
          <w:rFonts w:ascii="Times New Roman" w:eastAsia="宋体" w:hAnsi="宋体" w:cs="Times New Roman" w:hint="eastAsia"/>
          <w:bCs/>
          <w:szCs w:val="21"/>
        </w:rPr>
        <w:t>_________________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heme="minorEastAsia" w:hAnsiTheme="minorEastAsia" w:cs="Times New Roman"/>
          <w:bCs/>
          <w:szCs w:val="21"/>
        </w:rPr>
      </w:pPr>
      <w:r w:rsidRPr="00F14C36">
        <w:rPr>
          <w:rFonts w:ascii="Times New Roman" w:eastAsia="宋体" w:hAnsi="宋体" w:cs="Times New Roman" w:hint="eastAsia"/>
          <w:bCs/>
          <w:szCs w:val="21"/>
        </w:rPr>
        <w:t>5</w:t>
      </w:r>
      <w:r w:rsidRPr="00F14C36">
        <w:rPr>
          <w:rFonts w:ascii="Times New Roman" w:eastAsia="宋体" w:hAnsi="宋体" w:cs="Times New Roman" w:hint="eastAsia"/>
          <w:bCs/>
          <w:szCs w:val="21"/>
        </w:rPr>
        <w:t>、长度测量的特殊方法：</w:t>
      </w:r>
      <w:r w:rsidRPr="00F14C36">
        <w:rPr>
          <w:rFonts w:asciiTheme="minorEastAsia" w:hAnsiTheme="minorEastAsia" w:cs="Times New Roman" w:hint="eastAsia"/>
          <w:bCs/>
          <w:szCs w:val="21"/>
        </w:rPr>
        <w:t>（</w:t>
      </w:r>
      <w:r w:rsidRPr="00F14C36">
        <w:rPr>
          <w:rFonts w:ascii="Times New Roman" w:hAnsi="Times New Roman" w:cs="Times New Roman"/>
          <w:bCs/>
          <w:szCs w:val="21"/>
        </w:rPr>
        <w:t>1</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软线</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轮子法</w:t>
      </w:r>
      <w:r w:rsidRPr="00F14C36">
        <w:rPr>
          <w:rFonts w:asciiTheme="minorEastAsia" w:hAnsiTheme="minorEastAsia" w:cs="Times New Roman" w:hint="eastAsia"/>
          <w:bCs/>
          <w:szCs w:val="21"/>
        </w:rPr>
        <w:t>：适于测较短的曲线，例如地图册上的铁路线长</w:t>
      </w:r>
    </w:p>
    <w:p w:rsidR="007573F7" w:rsidRPr="00F14C36" w:rsidRDefault="007573F7" w:rsidP="007573F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bCs/>
          <w:szCs w:val="21"/>
        </w:rPr>
        <w:t>或适于测较长的曲线例如运动场的跑道</w:t>
      </w:r>
      <w:r w:rsidR="00F14C36">
        <w:rPr>
          <w:rFonts w:asciiTheme="minorEastAsia" w:hAnsiTheme="minorEastAsia" w:cs="Times New Roman" w:hint="eastAsia"/>
          <w:bCs/>
          <w:szCs w:val="21"/>
        </w:rPr>
        <w:t>；</w:t>
      </w:r>
      <w:r w:rsidRPr="00F14C36">
        <w:rPr>
          <w:rFonts w:asciiTheme="minorEastAsia" w:hAnsiTheme="minorEastAsia" w:cs="Times New Roman" w:hint="eastAsia"/>
          <w:bCs/>
          <w:szCs w:val="21"/>
        </w:rPr>
        <w:t>（</w:t>
      </w:r>
      <w:r w:rsidRPr="00F14C36">
        <w:rPr>
          <w:rFonts w:ascii="Times New Roman" w:hAnsi="Times New Roman" w:cs="Times New Roman"/>
          <w:bCs/>
          <w:szCs w:val="21"/>
        </w:rPr>
        <w:t>2</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辅助工具法</w:t>
      </w:r>
      <w:r w:rsidRPr="00F14C36">
        <w:rPr>
          <w:rFonts w:asciiTheme="minorEastAsia" w:hAnsiTheme="minorEastAsia" w:cs="Times New Roman" w:hint="eastAsia"/>
          <w:bCs/>
          <w:szCs w:val="21"/>
        </w:rPr>
        <w:t>：适于测圆、圆柱体的直径和圆锥体的高</w:t>
      </w:r>
      <w:r w:rsidR="00F14C36">
        <w:rPr>
          <w:rFonts w:asciiTheme="minorEastAsia" w:hAnsiTheme="minorEastAsia" w:cs="Times New Roman" w:hint="eastAsia"/>
          <w:bCs/>
          <w:szCs w:val="21"/>
        </w:rPr>
        <w:t>。</w:t>
      </w:r>
    </w:p>
    <w:p w:rsidR="007573F7" w:rsidRPr="00F14C36" w:rsidRDefault="007573F7" w:rsidP="007573F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bCs/>
          <w:szCs w:val="21"/>
        </w:rPr>
        <w:t>（</w:t>
      </w:r>
      <w:r w:rsidRPr="00F14C36">
        <w:rPr>
          <w:rFonts w:ascii="Times New Roman" w:hAnsi="Times New Roman" w:cs="Times New Roman"/>
          <w:bCs/>
          <w:szCs w:val="21"/>
        </w:rPr>
        <w:t>3</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累计法</w:t>
      </w:r>
      <w:r w:rsidRPr="00F14C36">
        <w:rPr>
          <w:rFonts w:asciiTheme="minorEastAsia" w:hAnsiTheme="minorEastAsia" w:cs="Times New Roman" w:hint="eastAsia"/>
          <w:bCs/>
          <w:szCs w:val="21"/>
        </w:rPr>
        <w:t>：</w:t>
      </w:r>
      <w:proofErr w:type="gramStart"/>
      <w:r w:rsidRPr="00F14C36">
        <w:rPr>
          <w:rFonts w:asciiTheme="minorEastAsia" w:hAnsiTheme="minorEastAsia" w:cs="Times New Roman" w:hint="eastAsia"/>
          <w:bCs/>
          <w:szCs w:val="21"/>
        </w:rPr>
        <w:t>适于测纸厚</w:t>
      </w:r>
      <w:proofErr w:type="gramEnd"/>
      <w:r w:rsidRPr="00F14C36">
        <w:rPr>
          <w:rFonts w:asciiTheme="minorEastAsia" w:hAnsiTheme="minorEastAsia" w:cs="Times New Roman" w:hint="eastAsia"/>
          <w:bCs/>
          <w:szCs w:val="21"/>
        </w:rPr>
        <w:t>，细丝直径</w:t>
      </w:r>
    </w:p>
    <w:p w:rsidR="007573F7" w:rsidRPr="00F14C36" w:rsidRDefault="007573F7" w:rsidP="006646C7">
      <w:pPr>
        <w:spacing w:line="400" w:lineRule="exact"/>
        <w:rPr>
          <w:rFonts w:ascii="Times New Roman" w:hAnsi="Times New Roman" w:cs="Times New Roman"/>
          <w:szCs w:val="21"/>
        </w:rPr>
      </w:pPr>
    </w:p>
    <w:p w:rsidR="00875C3B" w:rsidRPr="00F14C36" w:rsidRDefault="00875C3B" w:rsidP="006646C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三、体积的测量</w:t>
      </w:r>
    </w:p>
    <w:p w:rsidR="00FF758D" w:rsidRPr="00F14C36" w:rsidRDefault="00012DE3" w:rsidP="00FF758D">
      <w:pPr>
        <w:spacing w:line="400" w:lineRule="exact"/>
        <w:ind w:leftChars="201" w:left="422"/>
        <w:rPr>
          <w:rFonts w:ascii="Times New Roman" w:hAnsi="Times New Roman" w:cs="Times New Roman"/>
          <w:szCs w:val="21"/>
        </w:rPr>
      </w:pPr>
      <w:r w:rsidRPr="00F14C36">
        <w:rPr>
          <w:rFonts w:ascii="Times New Roman" w:hAnsi="Times New Roman" w:cs="Times New Roman" w:hint="eastAsia"/>
          <w:szCs w:val="21"/>
        </w:rPr>
        <w:t>1</w:t>
      </w:r>
      <w:r w:rsidRPr="00F14C36">
        <w:rPr>
          <w:rFonts w:ascii="Times New Roman" w:hAnsi="Times New Roman" w:cs="Times New Roman" w:hint="eastAsia"/>
          <w:szCs w:val="21"/>
        </w:rPr>
        <w:t>、</w:t>
      </w:r>
      <w:r w:rsidR="007B7105" w:rsidRPr="00F14C36">
        <w:rPr>
          <w:rFonts w:ascii="Times New Roman" w:hAnsi="Times New Roman" w:cs="Times New Roman" w:hint="eastAsia"/>
          <w:szCs w:val="21"/>
        </w:rPr>
        <w:t>体积的定义：</w:t>
      </w:r>
      <w:r w:rsidR="007B7105" w:rsidRPr="00F14C36">
        <w:rPr>
          <w:rFonts w:ascii="Times New Roman" w:hAnsi="Times New Roman" w:cs="Times New Roman" w:hint="eastAsia"/>
          <w:szCs w:val="21"/>
        </w:rPr>
        <w:t>______________________</w:t>
      </w:r>
      <w:r w:rsidR="007B7105" w:rsidRPr="00F14C36">
        <w:rPr>
          <w:rFonts w:ascii="Times New Roman" w:hAnsi="Times New Roman" w:cs="Times New Roman" w:hint="eastAsia"/>
          <w:szCs w:val="21"/>
        </w:rPr>
        <w:t>。</w:t>
      </w:r>
    </w:p>
    <w:p w:rsidR="007B7105" w:rsidRPr="00F14C36" w:rsidRDefault="007B7105" w:rsidP="00012DE3">
      <w:pPr>
        <w:spacing w:line="400" w:lineRule="exact"/>
        <w:ind w:leftChars="201" w:left="422"/>
        <w:rPr>
          <w:rFonts w:ascii="Times New Roman" w:hAnsi="Times New Roman" w:cs="Times New Roman"/>
          <w:szCs w:val="21"/>
        </w:rPr>
      </w:pPr>
      <w:r w:rsidRPr="00F14C36">
        <w:rPr>
          <w:rFonts w:ascii="Times New Roman" w:hAnsi="Times New Roman" w:cs="Times New Roman" w:hint="eastAsia"/>
          <w:szCs w:val="21"/>
        </w:rPr>
        <w:t>2</w:t>
      </w:r>
      <w:r w:rsidRPr="00F14C36">
        <w:rPr>
          <w:rFonts w:ascii="Times New Roman" w:hAnsi="Times New Roman" w:cs="Times New Roman" w:hint="eastAsia"/>
          <w:szCs w:val="21"/>
        </w:rPr>
        <w:t>、体积的单位为</w:t>
      </w:r>
      <w:r w:rsidRPr="00F14C36">
        <w:rPr>
          <w:rFonts w:ascii="Times New Roman" w:hAnsi="Times New Roman" w:cs="Times New Roman" w:hint="eastAsia"/>
          <w:szCs w:val="21"/>
        </w:rPr>
        <w:t>_____</w:t>
      </w:r>
      <w:r w:rsidRPr="00F14C36">
        <w:rPr>
          <w:rFonts w:ascii="Times New Roman" w:hAnsi="Times New Roman" w:cs="Times New Roman" w:hint="eastAsia"/>
          <w:szCs w:val="21"/>
        </w:rPr>
        <w:t>，符号为</w:t>
      </w:r>
      <w:r w:rsidRPr="00F14C36">
        <w:rPr>
          <w:rFonts w:ascii="Times New Roman" w:hAnsi="Times New Roman" w:cs="Times New Roman" w:hint="eastAsia"/>
          <w:szCs w:val="21"/>
        </w:rPr>
        <w:t>______</w:t>
      </w:r>
      <w:r w:rsidRPr="00F14C36">
        <w:rPr>
          <w:rFonts w:ascii="Times New Roman" w:hAnsi="Times New Roman" w:cs="Times New Roman" w:hint="eastAsia"/>
          <w:szCs w:val="21"/>
        </w:rPr>
        <w:t>。常用单位为</w:t>
      </w:r>
      <w:r w:rsidRPr="00F14C36">
        <w:rPr>
          <w:rFonts w:ascii="Times New Roman" w:hAnsi="Times New Roman" w:cs="Times New Roman" w:hint="eastAsia"/>
          <w:szCs w:val="21"/>
        </w:rPr>
        <w:t>_____</w:t>
      </w:r>
      <w:r w:rsidRPr="00F14C36">
        <w:rPr>
          <w:rFonts w:ascii="Times New Roman" w:hAnsi="Times New Roman" w:cs="Times New Roman" w:hint="eastAsia"/>
          <w:szCs w:val="21"/>
        </w:rPr>
        <w:t>、</w:t>
      </w:r>
      <w:r w:rsidRPr="00F14C36">
        <w:rPr>
          <w:rFonts w:ascii="Times New Roman" w:hAnsi="Times New Roman" w:cs="Times New Roman" w:hint="eastAsia"/>
          <w:szCs w:val="21"/>
        </w:rPr>
        <w:t>______</w:t>
      </w:r>
      <w:r w:rsidRPr="00F14C36">
        <w:rPr>
          <w:rFonts w:ascii="Times New Roman" w:hAnsi="Times New Roman" w:cs="Times New Roman" w:hint="eastAsia"/>
          <w:szCs w:val="21"/>
        </w:rPr>
        <w:t>、</w:t>
      </w:r>
      <w:r w:rsidRPr="00F14C36">
        <w:rPr>
          <w:rFonts w:ascii="Times New Roman" w:hAnsi="Times New Roman" w:cs="Times New Roman" w:hint="eastAsia"/>
          <w:szCs w:val="21"/>
        </w:rPr>
        <w:t>______</w:t>
      </w:r>
      <w:r w:rsidRPr="00F14C36">
        <w:rPr>
          <w:rFonts w:ascii="Times New Roman" w:hAnsi="Times New Roman" w:cs="Times New Roman" w:hint="eastAsia"/>
          <w:szCs w:val="21"/>
        </w:rPr>
        <w:t>等。它们之间的换算为</w:t>
      </w:r>
      <w:r w:rsidRPr="00F14C36">
        <w:rPr>
          <w:rFonts w:ascii="Times New Roman" w:hAnsi="Times New Roman" w:cs="Times New Roman" w:hint="eastAsia"/>
          <w:szCs w:val="21"/>
        </w:rPr>
        <w:t>___________________________________</w:t>
      </w:r>
      <w:r w:rsidRPr="00F14C36">
        <w:rPr>
          <w:rFonts w:ascii="Times New Roman" w:hAnsi="Times New Roman" w:cs="Times New Roman" w:hint="eastAsia"/>
          <w:szCs w:val="21"/>
        </w:rPr>
        <w:t>。液体的体积单位通常为</w:t>
      </w:r>
      <w:r w:rsidRPr="00F14C36">
        <w:rPr>
          <w:rFonts w:ascii="Times New Roman" w:hAnsi="Times New Roman" w:cs="Times New Roman" w:hint="eastAsia"/>
          <w:szCs w:val="21"/>
        </w:rPr>
        <w:t>_______</w:t>
      </w:r>
      <w:r w:rsidRPr="00F14C36">
        <w:rPr>
          <w:rFonts w:ascii="Times New Roman" w:hAnsi="Times New Roman" w:cs="Times New Roman" w:hint="eastAsia"/>
          <w:szCs w:val="21"/>
        </w:rPr>
        <w:t>、</w:t>
      </w:r>
      <w:r w:rsidRPr="00F14C36">
        <w:rPr>
          <w:rFonts w:ascii="Times New Roman" w:hAnsi="Times New Roman" w:cs="Times New Roman" w:hint="eastAsia"/>
          <w:szCs w:val="21"/>
        </w:rPr>
        <w:t>________</w:t>
      </w:r>
      <w:r w:rsidRPr="00F14C36">
        <w:rPr>
          <w:rFonts w:ascii="Times New Roman" w:hAnsi="Times New Roman" w:cs="Times New Roman" w:hint="eastAsia"/>
          <w:szCs w:val="21"/>
        </w:rPr>
        <w:t>。</w:t>
      </w:r>
    </w:p>
    <w:p w:rsidR="00FF758D" w:rsidRPr="00F14C36" w:rsidRDefault="000B4F77" w:rsidP="000B4F77">
      <w:pPr>
        <w:spacing w:line="400" w:lineRule="exact"/>
        <w:ind w:leftChars="201" w:left="422"/>
        <w:rPr>
          <w:rFonts w:ascii="Times New Roman" w:hAnsi="Times New Roman" w:cs="Times New Roman"/>
          <w:szCs w:val="21"/>
        </w:rPr>
      </w:pPr>
      <w:r w:rsidRPr="00F14C36">
        <w:rPr>
          <w:rFonts w:ascii="Times New Roman" w:hAnsi="Times New Roman" w:cs="Times New Roman" w:hint="eastAsia"/>
          <w:noProof/>
          <w:szCs w:val="21"/>
        </w:rPr>
        <w:drawing>
          <wp:anchor distT="0" distB="0" distL="114300" distR="114300" simplePos="0" relativeHeight="251723776" behindDoc="1" locked="0" layoutInCell="1" allowOverlap="1" wp14:anchorId="3CEF4336" wp14:editId="41F23846">
            <wp:simplePos x="0" y="0"/>
            <wp:positionH relativeFrom="column">
              <wp:posOffset>4728845</wp:posOffset>
            </wp:positionH>
            <wp:positionV relativeFrom="paragraph">
              <wp:posOffset>25400</wp:posOffset>
            </wp:positionV>
            <wp:extent cx="935990" cy="1109980"/>
            <wp:effectExtent l="0" t="0" r="0" b="0"/>
            <wp:wrapTight wrapText="bothSides">
              <wp:wrapPolygon edited="0">
                <wp:start x="0" y="0"/>
                <wp:lineTo x="0" y="21130"/>
                <wp:lineTo x="21102" y="21130"/>
                <wp:lineTo x="21102" y="0"/>
                <wp:lineTo x="0" y="0"/>
              </wp:wrapPolygon>
            </wp:wrapTight>
            <wp:docPr id="13" name="图片 2" descr="C:\Users\ZhanXR\AppData\Local\Yixin\EasyChat\fbc40cc4345dde8d13b73686c7c38e11\tmp\81bf5402c2741446bb86844862611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XR\AppData\Local\Yixin\EasyChat\fbc40cc4345dde8d13b73686c7c38e11\tmp\81bf5402c2741446bb86844862611995.png"/>
                    <pic:cNvPicPr>
                      <a:picLocks noChangeAspect="1" noChangeArrowheads="1"/>
                    </pic:cNvPicPr>
                  </pic:nvPicPr>
                  <pic:blipFill>
                    <a:blip r:embed="rId14">
                      <a:lum bright="10000" contrast="30000"/>
                    </a:blip>
                    <a:srcRect/>
                    <a:stretch>
                      <a:fillRect/>
                    </a:stretch>
                  </pic:blipFill>
                  <pic:spPr bwMode="auto">
                    <a:xfrm>
                      <a:off x="0" y="0"/>
                      <a:ext cx="935990" cy="11099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B7105" w:rsidRPr="00F14C36">
        <w:rPr>
          <w:rFonts w:ascii="Times New Roman" w:hAnsi="Times New Roman" w:cs="Times New Roman" w:hint="eastAsia"/>
          <w:szCs w:val="21"/>
        </w:rPr>
        <w:t>3</w:t>
      </w:r>
      <w:r w:rsidR="007B7105" w:rsidRPr="00F14C36">
        <w:rPr>
          <w:rFonts w:ascii="Times New Roman" w:hAnsi="Times New Roman" w:cs="Times New Roman" w:hint="eastAsia"/>
          <w:szCs w:val="21"/>
        </w:rPr>
        <w:t>、体积的测量工具为</w:t>
      </w:r>
      <w:r w:rsidR="007B7105" w:rsidRPr="00F14C36">
        <w:rPr>
          <w:rFonts w:ascii="Times New Roman" w:hAnsi="Times New Roman" w:cs="Times New Roman" w:hint="eastAsia"/>
          <w:szCs w:val="21"/>
        </w:rPr>
        <w:t>________</w:t>
      </w:r>
      <w:r w:rsidR="007B7105" w:rsidRPr="00F14C36">
        <w:rPr>
          <w:rFonts w:ascii="Times New Roman" w:hAnsi="Times New Roman" w:cs="Times New Roman" w:hint="eastAsia"/>
          <w:szCs w:val="21"/>
        </w:rPr>
        <w:t>或</w:t>
      </w:r>
      <w:r w:rsidR="007B7105" w:rsidRPr="00F14C36">
        <w:rPr>
          <w:rFonts w:ascii="Times New Roman" w:hAnsi="Times New Roman" w:cs="Times New Roman" w:hint="eastAsia"/>
          <w:szCs w:val="21"/>
        </w:rPr>
        <w:t>__________</w:t>
      </w:r>
      <w:r w:rsidR="007B7105" w:rsidRPr="00F14C36">
        <w:rPr>
          <w:rFonts w:ascii="Times New Roman" w:hAnsi="Times New Roman" w:cs="Times New Roman" w:hint="eastAsia"/>
          <w:szCs w:val="21"/>
        </w:rPr>
        <w:t>。如图所示</w:t>
      </w:r>
      <w:r w:rsidR="00A9210A" w:rsidRPr="00F14C36">
        <w:rPr>
          <w:rFonts w:asciiTheme="minorEastAsia" w:hAnsiTheme="minorEastAsia" w:cs="Times New Roman" w:hint="eastAsia"/>
          <w:szCs w:val="21"/>
        </w:rPr>
        <w:t>它们的刻度特点为:</w:t>
      </w:r>
      <w:r w:rsidR="00B8097A" w:rsidRPr="00F14C36">
        <w:rPr>
          <w:rFonts w:asciiTheme="minorEastAsia" w:hAnsiTheme="minorEastAsia" w:cs="Times New Roman" w:hint="eastAsia"/>
          <w:bCs/>
          <w:szCs w:val="21"/>
        </w:rPr>
        <w:t>量筒上的刻度_________，量杯上的刻度___________。</w:t>
      </w:r>
    </w:p>
    <w:p w:rsidR="00B8097A" w:rsidRPr="00F14C36" w:rsidRDefault="00A9210A" w:rsidP="000B4F77">
      <w:pPr>
        <w:spacing w:line="400" w:lineRule="exact"/>
        <w:ind w:leftChars="200" w:left="420"/>
        <w:rPr>
          <w:rFonts w:asciiTheme="minorEastAsia" w:hAnsiTheme="minorEastAsia" w:cs="Times New Roman"/>
          <w:szCs w:val="21"/>
        </w:rPr>
      </w:pPr>
      <w:r w:rsidRPr="00F14C36">
        <w:rPr>
          <w:rFonts w:ascii="Times New Roman" w:hAnsi="Times New Roman" w:cs="Times New Roman"/>
          <w:szCs w:val="21"/>
        </w:rPr>
        <w:t>4</w:t>
      </w:r>
      <w:r w:rsidRPr="00F14C36">
        <w:rPr>
          <w:rFonts w:asciiTheme="minorEastAsia" w:hAnsiTheme="minorEastAsia" w:cs="Times New Roman" w:hint="eastAsia"/>
          <w:szCs w:val="21"/>
        </w:rPr>
        <w:t>、量筒的使用方法：</w:t>
      </w:r>
      <w:r w:rsidR="009B6694" w:rsidRPr="00F14C36">
        <w:rPr>
          <w:rFonts w:asciiTheme="minorEastAsia" w:hAnsiTheme="minorEastAsia" w:cs="Times New Roman" w:hint="eastAsia"/>
          <w:szCs w:val="21"/>
        </w:rPr>
        <w:t>（</w:t>
      </w:r>
      <w:r w:rsidR="009B6694" w:rsidRPr="00F14C36">
        <w:rPr>
          <w:rFonts w:ascii="Times New Roman" w:hAnsi="Times New Roman" w:cs="Times New Roman"/>
          <w:szCs w:val="21"/>
        </w:rPr>
        <w:t>1</w:t>
      </w:r>
      <w:r w:rsidR="009B6694" w:rsidRPr="00F14C36">
        <w:rPr>
          <w:rFonts w:asciiTheme="minorEastAsia" w:hAnsiTheme="minorEastAsia" w:cs="Times New Roman" w:hint="eastAsia"/>
          <w:szCs w:val="21"/>
        </w:rPr>
        <w:t>）</w:t>
      </w:r>
      <w:r w:rsidR="00B8097A" w:rsidRPr="00F14C36">
        <w:rPr>
          <w:rFonts w:asciiTheme="minorEastAsia" w:hAnsiTheme="minorEastAsia" w:cs="Times New Roman" w:hint="eastAsia"/>
          <w:bCs/>
          <w:szCs w:val="21"/>
        </w:rPr>
        <w:t>看清它的</w:t>
      </w:r>
      <w:r w:rsidR="001C3F43" w:rsidRPr="00F14C36">
        <w:rPr>
          <w:rFonts w:asciiTheme="minorEastAsia" w:hAnsiTheme="minorEastAsia" w:cs="Times New Roman" w:hint="eastAsia"/>
          <w:bCs/>
          <w:szCs w:val="21"/>
        </w:rPr>
        <w:t>______</w:t>
      </w:r>
      <w:r w:rsidR="00B8097A" w:rsidRPr="00F14C36">
        <w:rPr>
          <w:rFonts w:asciiTheme="minorEastAsia" w:hAnsiTheme="minorEastAsia" w:cs="Times New Roman" w:hint="eastAsia"/>
          <w:bCs/>
          <w:szCs w:val="21"/>
        </w:rPr>
        <w:t>和</w:t>
      </w:r>
      <w:r w:rsidR="001C3F43" w:rsidRPr="00F14C36">
        <w:rPr>
          <w:rFonts w:asciiTheme="minorEastAsia" w:hAnsiTheme="minorEastAsia" w:cs="Times New Roman" w:hint="eastAsia"/>
          <w:bCs/>
          <w:szCs w:val="21"/>
        </w:rPr>
        <w:t>_________。</w:t>
      </w:r>
    </w:p>
    <w:p w:rsidR="00B8097A" w:rsidRPr="00F14C36" w:rsidRDefault="00B8097A" w:rsidP="000B4F77">
      <w:pPr>
        <w:spacing w:line="400" w:lineRule="exact"/>
        <w:ind w:leftChars="200" w:left="420"/>
        <w:rPr>
          <w:rFonts w:asciiTheme="minorEastAsia" w:hAnsiTheme="minorEastAsia" w:cs="Times New Roman"/>
          <w:szCs w:val="21"/>
        </w:rPr>
      </w:pPr>
      <w:r w:rsidRPr="00F14C36">
        <w:rPr>
          <w:rFonts w:asciiTheme="minorEastAsia" w:hAnsiTheme="minorEastAsia" w:cs="Times New Roman" w:hint="eastAsia"/>
          <w:szCs w:val="21"/>
        </w:rPr>
        <w:t>（</w:t>
      </w:r>
      <w:r w:rsidRPr="00F14C36">
        <w:rPr>
          <w:rFonts w:ascii="Times New Roman" w:hAnsi="Times New Roman" w:cs="Times New Roman" w:hint="eastAsia"/>
          <w:szCs w:val="21"/>
        </w:rPr>
        <w:t>2</w:t>
      </w:r>
      <w:r w:rsidRPr="00F14C36">
        <w:rPr>
          <w:rFonts w:asciiTheme="minorEastAsia" w:hAnsiTheme="minorEastAsia" w:cs="Times New Roman" w:hint="eastAsia"/>
          <w:szCs w:val="21"/>
        </w:rPr>
        <w:t>）</w:t>
      </w:r>
      <w:r w:rsidR="001C3F43" w:rsidRPr="00F14C36">
        <w:rPr>
          <w:rFonts w:asciiTheme="minorEastAsia" w:hAnsiTheme="minorEastAsia" w:cs="Times New Roman" w:hint="eastAsia"/>
          <w:szCs w:val="21"/>
        </w:rPr>
        <w:t>把它</w:t>
      </w:r>
      <w:r w:rsidRPr="00F14C36">
        <w:rPr>
          <w:rFonts w:asciiTheme="minorEastAsia" w:hAnsiTheme="minorEastAsia" w:cs="Times New Roman" w:hint="eastAsia"/>
          <w:bCs/>
          <w:szCs w:val="21"/>
        </w:rPr>
        <w:t>放在</w:t>
      </w:r>
      <w:r w:rsidR="001C3F43" w:rsidRPr="00F14C36">
        <w:rPr>
          <w:rFonts w:asciiTheme="minorEastAsia" w:hAnsiTheme="minorEastAsia" w:cs="Times New Roman" w:hint="eastAsia"/>
          <w:bCs/>
          <w:szCs w:val="21"/>
        </w:rPr>
        <w:t>_______桌面上</w:t>
      </w:r>
      <w:r w:rsidRPr="00F14C36">
        <w:rPr>
          <w:rFonts w:asciiTheme="minorEastAsia" w:hAnsiTheme="minorEastAsia" w:cs="Times New Roman" w:hint="eastAsia"/>
          <w:bCs/>
          <w:szCs w:val="21"/>
        </w:rPr>
        <w:t>。</w:t>
      </w:r>
    </w:p>
    <w:p w:rsidR="00B8097A" w:rsidRPr="00F14C36" w:rsidRDefault="00B8097A" w:rsidP="000B4F77">
      <w:pPr>
        <w:spacing w:line="400" w:lineRule="exact"/>
        <w:ind w:leftChars="200" w:left="420"/>
        <w:rPr>
          <w:rFonts w:asciiTheme="minorEastAsia" w:hAnsiTheme="minorEastAsia" w:cs="Times New Roman"/>
          <w:szCs w:val="21"/>
        </w:rPr>
      </w:pPr>
      <w:r w:rsidRPr="00F14C36">
        <w:rPr>
          <w:rFonts w:asciiTheme="minorEastAsia" w:hAnsiTheme="minorEastAsia" w:cs="Times New Roman" w:hint="eastAsia"/>
          <w:szCs w:val="21"/>
        </w:rPr>
        <w:t>（</w:t>
      </w:r>
      <w:r w:rsidRPr="00F14C36">
        <w:rPr>
          <w:rFonts w:ascii="Times New Roman" w:hAnsi="Times New Roman" w:cs="Times New Roman" w:hint="eastAsia"/>
          <w:szCs w:val="21"/>
        </w:rPr>
        <w:t>3</w:t>
      </w:r>
      <w:r w:rsidRPr="00F14C36">
        <w:rPr>
          <w:rFonts w:asciiTheme="minorEastAsia" w:hAnsiTheme="minorEastAsia" w:cs="Times New Roman" w:hint="eastAsia"/>
          <w:szCs w:val="21"/>
        </w:rPr>
        <w:t>）</w:t>
      </w:r>
      <w:r w:rsidRPr="00F14C36">
        <w:rPr>
          <w:rFonts w:asciiTheme="minorEastAsia" w:hAnsiTheme="minorEastAsia" w:cs="Times New Roman"/>
          <w:bCs/>
          <w:szCs w:val="21"/>
        </w:rPr>
        <w:t>液体在静止时，液面在量筒内呈</w:t>
      </w:r>
      <w:r w:rsidR="001C3F43" w:rsidRPr="00F14C36">
        <w:rPr>
          <w:rFonts w:asciiTheme="minorEastAsia" w:hAnsiTheme="minorEastAsia" w:cs="Times New Roman" w:hint="eastAsia"/>
          <w:bCs/>
          <w:szCs w:val="21"/>
        </w:rPr>
        <w:t>____</w:t>
      </w:r>
      <w:r w:rsidRPr="00F14C36">
        <w:rPr>
          <w:rFonts w:asciiTheme="minorEastAsia" w:hAnsiTheme="minorEastAsia" w:cs="Times New Roman" w:hint="eastAsia"/>
          <w:bCs/>
          <w:szCs w:val="21"/>
        </w:rPr>
        <w:t>形或</w:t>
      </w:r>
      <w:r w:rsidR="001C3F43" w:rsidRPr="00F14C36">
        <w:rPr>
          <w:rFonts w:asciiTheme="minorEastAsia" w:hAnsiTheme="minorEastAsia" w:cs="Times New Roman" w:hint="eastAsia"/>
          <w:bCs/>
          <w:szCs w:val="21"/>
        </w:rPr>
        <w:t>______</w:t>
      </w:r>
      <w:r w:rsidRPr="00F14C36">
        <w:rPr>
          <w:rFonts w:asciiTheme="minorEastAsia" w:hAnsiTheme="minorEastAsia" w:cs="Times New Roman" w:hint="eastAsia"/>
          <w:bCs/>
          <w:szCs w:val="21"/>
        </w:rPr>
        <w:t>形</w:t>
      </w:r>
      <w:r w:rsidR="001C3F43" w:rsidRPr="00F14C36">
        <w:rPr>
          <w:rFonts w:asciiTheme="minorEastAsia" w:hAnsiTheme="minorEastAsia" w:cs="Times New Roman" w:hint="eastAsia"/>
          <w:bCs/>
          <w:szCs w:val="21"/>
        </w:rPr>
        <w:t>。</w:t>
      </w:r>
    </w:p>
    <w:p w:rsidR="001C3F43" w:rsidRPr="00F14C36" w:rsidRDefault="00B8097A" w:rsidP="000B4F7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szCs w:val="21"/>
        </w:rPr>
        <w:t>（</w:t>
      </w:r>
      <w:r w:rsidRPr="00F14C36">
        <w:rPr>
          <w:rFonts w:ascii="Times New Roman" w:hAnsi="Times New Roman" w:cs="Times New Roman" w:hint="eastAsia"/>
          <w:szCs w:val="21"/>
        </w:rPr>
        <w:t>4</w:t>
      </w:r>
      <w:r w:rsidRPr="00F14C36">
        <w:rPr>
          <w:rFonts w:asciiTheme="minorEastAsia" w:hAnsiTheme="minorEastAsia" w:cs="Times New Roman" w:hint="eastAsia"/>
          <w:szCs w:val="21"/>
        </w:rPr>
        <w:t>）</w:t>
      </w:r>
      <w:r w:rsidRPr="00F14C36">
        <w:rPr>
          <w:rFonts w:asciiTheme="minorEastAsia" w:hAnsiTheme="minorEastAsia" w:cs="Times New Roman"/>
          <w:bCs/>
          <w:szCs w:val="21"/>
        </w:rPr>
        <w:t>读数时，</w:t>
      </w:r>
      <w:r w:rsidRPr="00F14C36">
        <w:rPr>
          <w:rFonts w:asciiTheme="minorEastAsia" w:hAnsiTheme="minorEastAsia" w:cs="Times New Roman" w:hint="eastAsia"/>
          <w:bCs/>
          <w:szCs w:val="21"/>
        </w:rPr>
        <w:t>视线要与凹形</w:t>
      </w:r>
      <w:r w:rsidR="001C3F43" w:rsidRPr="00F14C36">
        <w:rPr>
          <w:rFonts w:asciiTheme="minorEastAsia" w:hAnsiTheme="minorEastAsia" w:cs="Times New Roman" w:hint="eastAsia"/>
          <w:bCs/>
          <w:szCs w:val="21"/>
        </w:rPr>
        <w:t>或凸形</w:t>
      </w:r>
      <w:r w:rsidRPr="00F14C36">
        <w:rPr>
          <w:rFonts w:asciiTheme="minorEastAsia" w:hAnsiTheme="minorEastAsia" w:cs="Times New Roman" w:hint="eastAsia"/>
          <w:bCs/>
          <w:szCs w:val="21"/>
        </w:rPr>
        <w:t>液面</w:t>
      </w:r>
      <w:r w:rsidR="001C3F43" w:rsidRPr="00F14C36">
        <w:rPr>
          <w:rFonts w:asciiTheme="minorEastAsia" w:hAnsiTheme="minorEastAsia" w:cs="Times New Roman"/>
          <w:bCs/>
          <w:szCs w:val="21"/>
        </w:rPr>
        <w:t>中央</w:t>
      </w:r>
      <w:r w:rsidR="001C3F43" w:rsidRPr="00F14C36">
        <w:rPr>
          <w:rFonts w:asciiTheme="minorEastAsia" w:hAnsiTheme="minorEastAsia" w:cs="Times New Roman" w:hint="eastAsia"/>
          <w:bCs/>
          <w:szCs w:val="21"/>
        </w:rPr>
        <w:t>最__</w:t>
      </w:r>
      <w:r w:rsidR="00F14C36">
        <w:rPr>
          <w:rFonts w:asciiTheme="minorEastAsia" w:hAnsiTheme="minorEastAsia" w:cs="Times New Roman" w:hint="eastAsia"/>
          <w:bCs/>
          <w:szCs w:val="21"/>
        </w:rPr>
        <w:t>____</w:t>
      </w:r>
      <w:r w:rsidR="001C3F43" w:rsidRPr="00F14C36">
        <w:rPr>
          <w:rFonts w:asciiTheme="minorEastAsia" w:hAnsiTheme="minorEastAsia" w:cs="Times New Roman" w:hint="eastAsia"/>
          <w:bCs/>
          <w:szCs w:val="21"/>
        </w:rPr>
        <w:t>_或最__</w:t>
      </w:r>
      <w:r w:rsidR="00F14C36">
        <w:rPr>
          <w:rFonts w:asciiTheme="minorEastAsia" w:hAnsiTheme="minorEastAsia" w:cs="Times New Roman" w:hint="eastAsia"/>
          <w:bCs/>
          <w:szCs w:val="21"/>
        </w:rPr>
        <w:t>__</w:t>
      </w:r>
      <w:r w:rsidR="001C3F43" w:rsidRPr="00F14C36">
        <w:rPr>
          <w:rFonts w:asciiTheme="minorEastAsia" w:hAnsiTheme="minorEastAsia" w:cs="Times New Roman" w:hint="eastAsia"/>
          <w:bCs/>
          <w:szCs w:val="21"/>
        </w:rPr>
        <w:t>___</w:t>
      </w:r>
      <w:r w:rsidRPr="00F14C36">
        <w:rPr>
          <w:rFonts w:asciiTheme="minorEastAsia" w:hAnsiTheme="minorEastAsia" w:cs="Times New Roman"/>
          <w:bCs/>
          <w:szCs w:val="21"/>
        </w:rPr>
        <w:t>处相平</w:t>
      </w:r>
      <w:r w:rsidR="001C3F43" w:rsidRPr="00F14C36">
        <w:rPr>
          <w:rFonts w:asciiTheme="minorEastAsia" w:hAnsiTheme="minorEastAsia" w:cs="Times New Roman" w:hint="eastAsia"/>
          <w:bCs/>
          <w:szCs w:val="21"/>
        </w:rPr>
        <w:t>。俯视时，读数</w:t>
      </w:r>
      <w:r w:rsidR="000B4F77" w:rsidRPr="00F14C36">
        <w:rPr>
          <w:rFonts w:asciiTheme="minorEastAsia" w:hAnsiTheme="minorEastAsia" w:cs="Times New Roman" w:hint="eastAsia"/>
          <w:bCs/>
          <w:szCs w:val="21"/>
        </w:rPr>
        <w:t>_______</w:t>
      </w:r>
      <w:r w:rsidR="001C3F43" w:rsidRPr="00F14C36">
        <w:rPr>
          <w:rFonts w:asciiTheme="minorEastAsia" w:hAnsiTheme="minorEastAsia" w:cs="Times New Roman" w:hint="eastAsia"/>
          <w:bCs/>
          <w:szCs w:val="21"/>
        </w:rPr>
        <w:t>；</w:t>
      </w:r>
    </w:p>
    <w:p w:rsidR="000B4F77" w:rsidRPr="00F14C36" w:rsidRDefault="001C3F43" w:rsidP="003B0070">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bCs/>
          <w:szCs w:val="21"/>
        </w:rPr>
        <w:t>仰视时，读数_______。</w:t>
      </w:r>
    </w:p>
    <w:p w:rsidR="005618B6" w:rsidRPr="00F14C36" w:rsidRDefault="001C3F43" w:rsidP="000B4F77">
      <w:pPr>
        <w:spacing w:line="400" w:lineRule="exact"/>
        <w:ind w:leftChars="200" w:left="420"/>
        <w:rPr>
          <w:rFonts w:asciiTheme="minorEastAsia" w:hAnsiTheme="minorEastAsia" w:cs="Times New Roman"/>
          <w:bCs/>
          <w:szCs w:val="21"/>
        </w:rPr>
      </w:pPr>
      <w:r w:rsidRPr="00F14C36">
        <w:rPr>
          <w:rFonts w:ascii="Times New Roman" w:eastAsia="黑体" w:hAnsi="Times New Roman" w:cs="Times New Roman" w:hint="eastAsia"/>
          <w:szCs w:val="21"/>
        </w:rPr>
        <w:t>5</w:t>
      </w:r>
      <w:r w:rsidRPr="00F14C36">
        <w:rPr>
          <w:rFonts w:ascii="Times New Roman" w:eastAsia="黑体" w:hAnsi="Times New Roman" w:cs="Times New Roman" w:hint="eastAsia"/>
          <w:szCs w:val="21"/>
        </w:rPr>
        <w:t>、</w:t>
      </w:r>
      <w:r w:rsidR="00DE7DB7" w:rsidRPr="00F14C36">
        <w:rPr>
          <w:rFonts w:asciiTheme="minorEastAsia" w:hAnsiTheme="minorEastAsia" w:cs="Times New Roman" w:hint="eastAsia"/>
          <w:bCs/>
          <w:szCs w:val="21"/>
        </w:rPr>
        <w:t>不溶于水不规则物体体积的测量</w:t>
      </w:r>
      <w:r w:rsidR="00D26CE4" w:rsidRPr="00F14C36">
        <w:rPr>
          <w:rFonts w:asciiTheme="minorEastAsia" w:hAnsiTheme="minorEastAsia" w:cs="Times New Roman" w:hint="eastAsia"/>
          <w:bCs/>
          <w:szCs w:val="21"/>
        </w:rPr>
        <w:t>：</w:t>
      </w:r>
    </w:p>
    <w:p w:rsidR="000B4F77" w:rsidRPr="003B0070" w:rsidRDefault="00D26CE4" w:rsidP="003B0070">
      <w:pPr>
        <w:spacing w:line="400" w:lineRule="exact"/>
        <w:ind w:leftChars="200" w:left="420"/>
        <w:rPr>
          <w:rFonts w:asciiTheme="minorEastAsia" w:hAnsiTheme="minorEastAsia" w:cs="Times New Roman"/>
          <w:bCs/>
          <w:szCs w:val="21"/>
        </w:rPr>
      </w:pPr>
      <w:r w:rsidRPr="00F14C36">
        <w:rPr>
          <w:rFonts w:ascii="Times New Roman" w:hAnsiTheme="minorEastAsia" w:cs="Times New Roman"/>
          <w:bCs/>
          <w:szCs w:val="21"/>
        </w:rPr>
        <w:t>①</w:t>
      </w:r>
      <w:r w:rsidRPr="00F14C36">
        <w:rPr>
          <w:rFonts w:asciiTheme="minorEastAsia" w:hAnsiTheme="minorEastAsia" w:cs="Times New Roman" w:hint="eastAsia"/>
          <w:bCs/>
          <w:szCs w:val="21"/>
        </w:rPr>
        <w:t>先量出一定的水</w:t>
      </w:r>
      <w:r w:rsidR="005618B6" w:rsidRPr="00F14C36">
        <w:rPr>
          <w:rFonts w:asciiTheme="minorEastAsia" w:hAnsiTheme="minorEastAsia" w:cs="Times New Roman" w:hint="eastAsia"/>
          <w:bCs/>
          <w:szCs w:val="21"/>
        </w:rPr>
        <w:t>体积为</w:t>
      </w:r>
      <w:r w:rsidRPr="00F14C36">
        <w:rPr>
          <w:rFonts w:ascii="Times New Roman" w:hAnsi="Times New Roman" w:cs="Times New Roman"/>
          <w:bCs/>
          <w:szCs w:val="21"/>
        </w:rPr>
        <w:t>V</w:t>
      </w:r>
      <w:r w:rsidRPr="00F14C36">
        <w:rPr>
          <w:rFonts w:ascii="Times New Roman" w:hAnsi="Times New Roman" w:cs="Times New Roman"/>
          <w:bCs/>
          <w:szCs w:val="21"/>
          <w:vertAlign w:val="subscript"/>
        </w:rPr>
        <w:t>1</w:t>
      </w:r>
      <w:r w:rsidR="000B4F77" w:rsidRPr="00F14C36">
        <w:rPr>
          <w:rFonts w:asciiTheme="minorEastAsia" w:hAnsiTheme="minorEastAsia" w:cs="Times New Roman" w:hint="eastAsia"/>
          <w:bCs/>
          <w:szCs w:val="21"/>
        </w:rPr>
        <w:t>；</w:t>
      </w:r>
      <w:r w:rsidRPr="00F14C36">
        <w:rPr>
          <w:rFonts w:asciiTheme="minorEastAsia" w:hAnsiTheme="minorEastAsia" w:cs="Times New Roman" w:hint="eastAsia"/>
          <w:bCs/>
          <w:szCs w:val="21"/>
        </w:rPr>
        <w:t>②再把待测物放出水中然后测出体积</w:t>
      </w:r>
      <w:r w:rsidR="005618B6" w:rsidRPr="00F14C36">
        <w:rPr>
          <w:rFonts w:asciiTheme="minorEastAsia" w:hAnsiTheme="minorEastAsia" w:cs="Times New Roman" w:hint="eastAsia"/>
          <w:bCs/>
          <w:szCs w:val="21"/>
        </w:rPr>
        <w:t>为</w:t>
      </w:r>
      <w:r w:rsidRPr="00F14C36">
        <w:rPr>
          <w:rFonts w:ascii="Times New Roman" w:hAnsi="Times New Roman" w:cs="Times New Roman"/>
          <w:bCs/>
          <w:szCs w:val="21"/>
        </w:rPr>
        <w:t>V</w:t>
      </w:r>
      <w:r w:rsidRPr="00F14C36">
        <w:rPr>
          <w:rFonts w:ascii="Times New Roman" w:hAnsi="Times New Roman" w:cs="Times New Roman"/>
          <w:bCs/>
          <w:szCs w:val="21"/>
          <w:vertAlign w:val="subscript"/>
        </w:rPr>
        <w:t>2</w:t>
      </w:r>
      <w:r w:rsidR="000B4F77" w:rsidRPr="00F14C36">
        <w:rPr>
          <w:rFonts w:asciiTheme="minorEastAsia" w:hAnsiTheme="minorEastAsia" w:cs="Times New Roman" w:hint="eastAsia"/>
          <w:bCs/>
          <w:szCs w:val="21"/>
        </w:rPr>
        <w:t>；</w:t>
      </w:r>
      <w:r w:rsidRPr="00F14C36">
        <w:rPr>
          <w:rFonts w:ascii="Times New Roman" w:hAnsiTheme="minorEastAsia" w:cs="Times New Roman"/>
          <w:bCs/>
          <w:szCs w:val="21"/>
        </w:rPr>
        <w:t>③</w:t>
      </w:r>
      <w:r w:rsidRPr="00F14C36">
        <w:rPr>
          <w:rFonts w:asciiTheme="minorEastAsia" w:hAnsiTheme="minorEastAsia" w:cs="Times New Roman" w:hint="eastAsia"/>
          <w:bCs/>
          <w:szCs w:val="21"/>
        </w:rPr>
        <w:t>后把两者相减的差即为待测物体积</w:t>
      </w:r>
      <w:r w:rsidRPr="00F14C36">
        <w:rPr>
          <w:rFonts w:ascii="Times New Roman" w:hAnsi="Times New Roman" w:cs="Times New Roman"/>
          <w:bCs/>
          <w:szCs w:val="21"/>
        </w:rPr>
        <w:t>V=V</w:t>
      </w:r>
      <w:r w:rsidRPr="00F14C36">
        <w:rPr>
          <w:rFonts w:ascii="Times New Roman" w:hAnsi="Times New Roman" w:cs="Times New Roman"/>
          <w:bCs/>
          <w:szCs w:val="21"/>
          <w:vertAlign w:val="subscript"/>
        </w:rPr>
        <w:t>2</w:t>
      </w:r>
      <w:r w:rsidRPr="00F14C36">
        <w:rPr>
          <w:rFonts w:ascii="Times New Roman" w:hAnsi="Times New Roman" w:cs="Times New Roman"/>
          <w:bCs/>
          <w:szCs w:val="21"/>
        </w:rPr>
        <w:t>-V</w:t>
      </w:r>
      <w:r w:rsidRPr="00F14C36">
        <w:rPr>
          <w:rFonts w:ascii="Times New Roman" w:hAnsi="Times New Roman" w:cs="Times New Roman"/>
          <w:bCs/>
          <w:szCs w:val="21"/>
          <w:vertAlign w:val="subscript"/>
        </w:rPr>
        <w:t>1</w:t>
      </w:r>
      <w:r w:rsidR="003B0070">
        <w:rPr>
          <w:rFonts w:asciiTheme="minorEastAsia" w:hAnsiTheme="minorEastAsia" w:cs="Times New Roman" w:hint="eastAsia"/>
          <w:bCs/>
          <w:szCs w:val="21"/>
        </w:rPr>
        <w:t>。</w:t>
      </w:r>
    </w:p>
    <w:p w:rsidR="00FF758D" w:rsidRPr="00F14C36" w:rsidRDefault="00265F7B" w:rsidP="000B4F77">
      <w:pPr>
        <w:spacing w:line="400" w:lineRule="exact"/>
        <w:ind w:leftChars="200" w:left="420"/>
        <w:rPr>
          <w:rFonts w:ascii="Times New Roman" w:hAnsi="Times New Roman" w:cs="Times New Roman"/>
          <w:bCs/>
          <w:szCs w:val="21"/>
        </w:rPr>
      </w:pPr>
      <w:r w:rsidRPr="00F14C36">
        <w:rPr>
          <w:rFonts w:ascii="Times New Roman" w:hAnsi="Times New Roman" w:cs="Times New Roman" w:hint="eastAsia"/>
          <w:bCs/>
          <w:szCs w:val="21"/>
        </w:rPr>
        <w:t>6</w:t>
      </w:r>
      <w:r w:rsidRPr="00F14C36">
        <w:rPr>
          <w:rFonts w:ascii="Times New Roman" w:hAnsi="Times New Roman" w:cs="Times New Roman" w:hint="eastAsia"/>
          <w:bCs/>
          <w:szCs w:val="21"/>
        </w:rPr>
        <w:t>、</w:t>
      </w:r>
      <w:r w:rsidR="00FF758D" w:rsidRPr="00F14C36">
        <w:rPr>
          <w:rFonts w:ascii="Times New Roman" w:hAnsi="Times New Roman" w:cs="Times New Roman" w:hint="eastAsia"/>
          <w:bCs/>
          <w:szCs w:val="21"/>
        </w:rPr>
        <w:t>面积的测量：不规则物体的面积测量有割补法、方格法等。</w:t>
      </w:r>
    </w:p>
    <w:p w:rsidR="00BC5F31" w:rsidRPr="003B0070" w:rsidRDefault="000B4F77" w:rsidP="003B0070">
      <w:pPr>
        <w:spacing w:line="400" w:lineRule="exact"/>
        <w:ind w:leftChars="200" w:left="420"/>
        <w:rPr>
          <w:rFonts w:ascii="Times New Roman" w:hAnsi="Times New Roman" w:cs="Times New Roman"/>
          <w:bCs/>
          <w:szCs w:val="21"/>
        </w:rPr>
      </w:pPr>
      <w:r w:rsidRPr="00F14C36">
        <w:rPr>
          <w:rFonts w:ascii="Times New Roman" w:hAnsi="Times New Roman" w:cs="Times New Roman" w:hint="eastAsia"/>
          <w:bCs/>
          <w:szCs w:val="21"/>
        </w:rPr>
        <w:t>其中</w:t>
      </w:r>
      <w:r w:rsidR="00FF758D" w:rsidRPr="00F14C36">
        <w:rPr>
          <w:rFonts w:ascii="Times New Roman" w:hAnsi="Times New Roman" w:cs="Times New Roman" w:hint="eastAsia"/>
          <w:bCs/>
          <w:szCs w:val="21"/>
        </w:rPr>
        <w:t>方格法测量不规则物体的面积：</w:t>
      </w:r>
      <w:r w:rsidR="00FF758D" w:rsidRPr="00F14C36">
        <w:rPr>
          <w:rFonts w:ascii="Times New Roman" w:hAnsi="Times New Roman" w:cs="Times New Roman"/>
          <w:bCs/>
          <w:szCs w:val="21"/>
        </w:rPr>
        <w:fldChar w:fldCharType="begin"/>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hint="eastAsia"/>
          <w:bCs/>
          <w:szCs w:val="21"/>
        </w:rPr>
        <w:instrText>= 1 \* GB3</w:instrText>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bCs/>
          <w:szCs w:val="21"/>
        </w:rPr>
        <w:fldChar w:fldCharType="separate"/>
      </w:r>
      <w:r w:rsidR="00FF758D" w:rsidRPr="00F14C36">
        <w:rPr>
          <w:rFonts w:ascii="Times New Roman" w:hAnsi="Times New Roman" w:cs="Times New Roman" w:hint="eastAsia"/>
          <w:bCs/>
          <w:noProof/>
          <w:szCs w:val="21"/>
        </w:rPr>
        <w:t>①</w:t>
      </w:r>
      <w:r w:rsidR="00FF758D" w:rsidRPr="00F14C36">
        <w:rPr>
          <w:rFonts w:ascii="Times New Roman" w:hAnsi="Times New Roman" w:cs="Times New Roman"/>
          <w:bCs/>
          <w:szCs w:val="21"/>
        </w:rPr>
        <w:fldChar w:fldCharType="end"/>
      </w:r>
      <w:r w:rsidR="00FF758D" w:rsidRPr="00F14C36">
        <w:rPr>
          <w:rFonts w:ascii="Times New Roman" w:hAnsi="Times New Roman" w:cs="Times New Roman" w:hint="eastAsia"/>
          <w:bCs/>
          <w:szCs w:val="21"/>
        </w:rPr>
        <w:t>测出每一方格的长和宽，并利用长和宽求出每一方格的面积。</w:t>
      </w:r>
      <w:r w:rsidR="00FF758D" w:rsidRPr="00F14C36">
        <w:rPr>
          <w:rFonts w:ascii="Times New Roman" w:hAnsi="Times New Roman" w:cs="Times New Roman"/>
          <w:bCs/>
          <w:szCs w:val="21"/>
        </w:rPr>
        <w:fldChar w:fldCharType="begin"/>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hint="eastAsia"/>
          <w:bCs/>
          <w:szCs w:val="21"/>
        </w:rPr>
        <w:instrText>= 2 \* GB3</w:instrText>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bCs/>
          <w:szCs w:val="21"/>
        </w:rPr>
        <w:fldChar w:fldCharType="separate"/>
      </w:r>
      <w:r w:rsidR="00FF758D" w:rsidRPr="00F14C36">
        <w:rPr>
          <w:rFonts w:ascii="Times New Roman" w:hAnsi="Times New Roman" w:cs="Times New Roman" w:hint="eastAsia"/>
          <w:bCs/>
          <w:noProof/>
          <w:szCs w:val="21"/>
        </w:rPr>
        <w:t>②</w:t>
      </w:r>
      <w:r w:rsidR="00FF758D" w:rsidRPr="00F14C36">
        <w:rPr>
          <w:rFonts w:ascii="Times New Roman" w:hAnsi="Times New Roman" w:cs="Times New Roman"/>
          <w:bCs/>
          <w:szCs w:val="21"/>
        </w:rPr>
        <w:fldChar w:fldCharType="end"/>
      </w:r>
      <w:r w:rsidR="00FF758D" w:rsidRPr="00F14C36">
        <w:rPr>
          <w:rFonts w:ascii="Times New Roman" w:hAnsi="Times New Roman" w:cs="Times New Roman" w:hint="eastAsia"/>
          <w:bCs/>
          <w:szCs w:val="21"/>
        </w:rPr>
        <w:t>数出不规则物体所占的方格数：占半格以上的算</w:t>
      </w:r>
      <w:r w:rsidR="00FF758D" w:rsidRPr="00F14C36">
        <w:rPr>
          <w:rFonts w:ascii="Times New Roman" w:hAnsi="Times New Roman" w:cs="Times New Roman" w:hint="eastAsia"/>
          <w:bCs/>
          <w:szCs w:val="21"/>
        </w:rPr>
        <w:t>1</w:t>
      </w:r>
      <w:r w:rsidR="00FF758D" w:rsidRPr="00F14C36">
        <w:rPr>
          <w:rFonts w:ascii="Times New Roman" w:hAnsi="Times New Roman" w:cs="Times New Roman" w:hint="eastAsia"/>
          <w:bCs/>
          <w:szCs w:val="21"/>
        </w:rPr>
        <w:t>格，不到半格的舍去。</w:t>
      </w:r>
      <w:r w:rsidR="00FF758D" w:rsidRPr="00F14C36">
        <w:rPr>
          <w:rFonts w:ascii="Times New Roman" w:hAnsi="Times New Roman" w:cs="Times New Roman"/>
          <w:bCs/>
          <w:szCs w:val="21"/>
        </w:rPr>
        <w:fldChar w:fldCharType="begin"/>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hint="eastAsia"/>
          <w:bCs/>
          <w:szCs w:val="21"/>
        </w:rPr>
        <w:instrText>= 3 \* GB3</w:instrText>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bCs/>
          <w:szCs w:val="21"/>
        </w:rPr>
        <w:fldChar w:fldCharType="separate"/>
      </w:r>
      <w:r w:rsidR="00FF758D" w:rsidRPr="00F14C36">
        <w:rPr>
          <w:rFonts w:ascii="Times New Roman" w:hAnsi="Times New Roman" w:cs="Times New Roman" w:hint="eastAsia"/>
          <w:bCs/>
          <w:noProof/>
          <w:szCs w:val="21"/>
        </w:rPr>
        <w:t>③</w:t>
      </w:r>
      <w:r w:rsidR="00FF758D" w:rsidRPr="00F14C36">
        <w:rPr>
          <w:rFonts w:ascii="Times New Roman" w:hAnsi="Times New Roman" w:cs="Times New Roman"/>
          <w:bCs/>
          <w:szCs w:val="21"/>
        </w:rPr>
        <w:fldChar w:fldCharType="end"/>
      </w:r>
      <w:r w:rsidR="00FF758D" w:rsidRPr="00F14C36">
        <w:rPr>
          <w:rFonts w:ascii="Times New Roman" w:hAnsi="Times New Roman" w:cs="Times New Roman" w:hint="eastAsia"/>
          <w:bCs/>
          <w:szCs w:val="21"/>
        </w:rPr>
        <w:t>面积＝每一方格的面积×总的方格数。</w:t>
      </w:r>
    </w:p>
    <w:p w:rsidR="007573F7" w:rsidRPr="00F14C36" w:rsidRDefault="00875C3B"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lastRenderedPageBreak/>
        <w:t>四</w:t>
      </w:r>
      <w:r w:rsidR="007573F7" w:rsidRPr="00F14C36">
        <w:rPr>
          <w:rFonts w:ascii="Times New Roman" w:eastAsia="黑体" w:hAnsi="黑体" w:cs="Times New Roman"/>
          <w:sz w:val="24"/>
          <w:szCs w:val="24"/>
        </w:rPr>
        <w:t>、</w:t>
      </w:r>
      <w:r w:rsidR="007573F7" w:rsidRPr="00F14C36">
        <w:rPr>
          <w:rFonts w:ascii="Times New Roman" w:eastAsia="黑体" w:hAnsi="黑体" w:cs="Times New Roman" w:hint="eastAsia"/>
          <w:sz w:val="24"/>
          <w:szCs w:val="24"/>
        </w:rPr>
        <w:t>时间的测量</w:t>
      </w:r>
    </w:p>
    <w:p w:rsidR="008A411E" w:rsidRPr="00F14C36" w:rsidRDefault="00107B26" w:rsidP="00FF56B8">
      <w:pPr>
        <w:spacing w:line="400" w:lineRule="exact"/>
        <w:ind w:leftChars="200" w:left="420"/>
        <w:rPr>
          <w:rFonts w:ascii="Times New Roman" w:eastAsia="宋体" w:hAnsi="宋体" w:cs="Times New Roman"/>
          <w:szCs w:val="21"/>
        </w:rPr>
      </w:pPr>
      <w:r w:rsidRPr="00F14C36">
        <w:rPr>
          <w:rFonts w:ascii="Times New Roman" w:eastAsia="宋体" w:hAnsi="Times New Roman" w:cs="Times New Roman"/>
          <w:noProof/>
          <w:szCs w:val="21"/>
        </w:rPr>
        <w:drawing>
          <wp:anchor distT="0" distB="0" distL="114300" distR="114300" simplePos="0" relativeHeight="251709440" behindDoc="1" locked="0" layoutInCell="1" allowOverlap="1" wp14:anchorId="04659E1D" wp14:editId="496F795B">
            <wp:simplePos x="0" y="0"/>
            <wp:positionH relativeFrom="column">
              <wp:posOffset>4252595</wp:posOffset>
            </wp:positionH>
            <wp:positionV relativeFrom="paragraph">
              <wp:posOffset>335915</wp:posOffset>
            </wp:positionV>
            <wp:extent cx="1343025" cy="1533525"/>
            <wp:effectExtent l="0" t="0" r="0" b="0"/>
            <wp:wrapTight wrapText="bothSides">
              <wp:wrapPolygon edited="0">
                <wp:start x="0" y="0"/>
                <wp:lineTo x="0" y="21466"/>
                <wp:lineTo x="21447" y="21466"/>
                <wp:lineTo x="21447" y="0"/>
                <wp:lineTo x="0" y="0"/>
              </wp:wrapPolygon>
            </wp:wrapTight>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343025" cy="1533525"/>
                    </a:xfrm>
                    <a:prstGeom prst="rect">
                      <a:avLst/>
                    </a:prstGeom>
                    <a:noFill/>
                    <a:ln w="9525">
                      <a:noFill/>
                      <a:miter lim="800000"/>
                      <a:headEnd/>
                      <a:tailEnd/>
                    </a:ln>
                  </pic:spPr>
                </pic:pic>
              </a:graphicData>
            </a:graphic>
          </wp:anchor>
        </w:drawing>
      </w:r>
      <w:r w:rsidR="007573F7" w:rsidRPr="00F14C36">
        <w:rPr>
          <w:rFonts w:ascii="Times New Roman" w:eastAsia="宋体" w:hAnsi="Times New Roman" w:cs="Times New Roman"/>
          <w:szCs w:val="21"/>
        </w:rPr>
        <w:t>1</w:t>
      </w:r>
      <w:r w:rsidR="00F14C36">
        <w:rPr>
          <w:rFonts w:ascii="Times New Roman" w:eastAsia="宋体" w:hAnsi="宋体" w:cs="Times New Roman" w:hint="eastAsia"/>
          <w:szCs w:val="21"/>
        </w:rPr>
        <w:t>、国际单位制中，时间</w:t>
      </w:r>
      <w:r w:rsidR="007573F7" w:rsidRPr="00F14C36">
        <w:rPr>
          <w:rFonts w:ascii="Times New Roman" w:eastAsia="宋体" w:hAnsi="宋体" w:cs="Times New Roman" w:hint="eastAsia"/>
          <w:szCs w:val="21"/>
        </w:rPr>
        <w:t>单位为</w:t>
      </w:r>
      <w:r w:rsidR="007573F7" w:rsidRPr="00F14C36">
        <w:rPr>
          <w:rFonts w:ascii="Times New Roman" w:eastAsia="宋体" w:hAnsi="宋体" w:cs="Times New Roman" w:hint="eastAsia"/>
          <w:szCs w:val="21"/>
        </w:rPr>
        <w:t>_______</w:t>
      </w:r>
      <w:r w:rsidR="007573F7" w:rsidRPr="00F14C36">
        <w:rPr>
          <w:rFonts w:ascii="Times New Roman" w:eastAsia="宋体" w:hAnsi="宋体" w:cs="Times New Roman" w:hint="eastAsia"/>
          <w:szCs w:val="21"/>
        </w:rPr>
        <w:t>，符号为</w:t>
      </w:r>
      <w:r w:rsidR="007573F7" w:rsidRPr="00F14C36">
        <w:rPr>
          <w:rFonts w:ascii="Times New Roman" w:eastAsia="宋体" w:hAnsi="宋体" w:cs="Times New Roman" w:hint="eastAsia"/>
          <w:szCs w:val="21"/>
        </w:rPr>
        <w:t>_____</w:t>
      </w:r>
      <w:r w:rsidR="007573F7" w:rsidRPr="00F14C36">
        <w:rPr>
          <w:rFonts w:ascii="Times New Roman" w:eastAsia="宋体" w:hAnsi="宋体" w:cs="Times New Roman" w:hint="eastAsia"/>
          <w:szCs w:val="21"/>
        </w:rPr>
        <w:t>。常用单位有</w:t>
      </w:r>
      <w:r w:rsidR="007573F7" w:rsidRPr="00F14C36">
        <w:rPr>
          <w:rFonts w:ascii="Times New Roman" w:eastAsia="宋体" w:hAnsi="宋体" w:cs="Times New Roman" w:hint="eastAsia"/>
          <w:szCs w:val="21"/>
        </w:rPr>
        <w:t>______</w:t>
      </w:r>
      <w:r w:rsidR="007573F7" w:rsidRPr="00F14C36">
        <w:rPr>
          <w:rFonts w:ascii="Times New Roman" w:eastAsia="宋体" w:hAnsi="宋体" w:cs="Times New Roman" w:hint="eastAsia"/>
          <w:szCs w:val="21"/>
        </w:rPr>
        <w:t>、</w:t>
      </w:r>
      <w:r w:rsidR="007573F7" w:rsidRPr="00F14C36">
        <w:rPr>
          <w:rFonts w:ascii="Times New Roman" w:eastAsia="宋体" w:hAnsi="宋体" w:cs="Times New Roman" w:hint="eastAsia"/>
          <w:szCs w:val="21"/>
        </w:rPr>
        <w:t>_______</w:t>
      </w:r>
      <w:r w:rsidR="007573F7" w:rsidRPr="00F14C36">
        <w:rPr>
          <w:rFonts w:ascii="Times New Roman" w:eastAsia="宋体" w:hAnsi="宋体" w:cs="Times New Roman" w:hint="eastAsia"/>
          <w:szCs w:val="21"/>
        </w:rPr>
        <w:t>等。单位换算为</w:t>
      </w:r>
      <w:r w:rsidR="007573F7" w:rsidRPr="00F14C36">
        <w:rPr>
          <w:rFonts w:ascii="Times New Roman" w:eastAsia="宋体" w:hAnsi="宋体" w:cs="Times New Roman" w:hint="eastAsia"/>
          <w:szCs w:val="21"/>
        </w:rPr>
        <w:t>___________________________________</w:t>
      </w:r>
      <w:r w:rsidR="007573F7" w:rsidRPr="00F14C36">
        <w:rPr>
          <w:rFonts w:ascii="Times New Roman" w:eastAsia="宋体" w:hAnsi="宋体" w:cs="Times New Roman" w:hint="eastAsia"/>
          <w:szCs w:val="21"/>
        </w:rPr>
        <w:t>。</w:t>
      </w:r>
    </w:p>
    <w:p w:rsidR="008A411E" w:rsidRPr="00F14C36" w:rsidRDefault="007573F7" w:rsidP="000B4F7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2</w:t>
      </w:r>
      <w:r w:rsidRPr="00F14C36">
        <w:rPr>
          <w:rFonts w:ascii="Times New Roman" w:eastAsia="宋体" w:hAnsi="Times New Roman" w:cs="Times New Roman" w:hint="eastAsia"/>
          <w:szCs w:val="21"/>
        </w:rPr>
        <w:t>、时间的测量工具：</w:t>
      </w:r>
      <w:r w:rsidRPr="00F14C36">
        <w:rPr>
          <w:rFonts w:ascii="Times New Roman" w:eastAsia="宋体" w:hAnsi="Times New Roman" w:cs="Times New Roman" w:hint="eastAsia"/>
          <w:szCs w:val="21"/>
        </w:rPr>
        <w:t>____</w:t>
      </w:r>
      <w:r w:rsidR="00FF56B8" w:rsidRPr="00F14C36">
        <w:rPr>
          <w:rFonts w:ascii="Times New Roman" w:eastAsia="宋体" w:hAnsi="Times New Roman" w:cs="Times New Roman" w:hint="eastAsia"/>
          <w:szCs w:val="21"/>
        </w:rPr>
        <w:t>____</w:t>
      </w:r>
      <w:r w:rsidRPr="00F14C36">
        <w:rPr>
          <w:rFonts w:ascii="Times New Roman" w:eastAsia="宋体" w:hAnsi="Times New Roman" w:cs="Times New Roman" w:hint="eastAsia"/>
          <w:szCs w:val="21"/>
        </w:rPr>
        <w:t>__</w:t>
      </w:r>
      <w:r w:rsidRPr="00F14C36">
        <w:rPr>
          <w:rFonts w:ascii="Times New Roman" w:eastAsia="宋体" w:hAnsi="Times New Roman" w:cs="Times New Roman" w:hint="eastAsia"/>
          <w:szCs w:val="21"/>
        </w:rPr>
        <w:t>。如图所示</w:t>
      </w:r>
      <w:r w:rsidR="000B4F77" w:rsidRPr="00F14C36">
        <w:rPr>
          <w:rFonts w:ascii="Times New Roman" w:eastAsia="宋体" w:hAnsi="Times New Roman" w:cs="Times New Roman" w:hint="eastAsia"/>
          <w:szCs w:val="21"/>
        </w:rPr>
        <w:t>：</w:t>
      </w:r>
    </w:p>
    <w:p w:rsidR="000B4F77" w:rsidRPr="00F14C36" w:rsidRDefault="007573F7" w:rsidP="000B4F7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3</w:t>
      </w:r>
      <w:r w:rsidRPr="00F14C36">
        <w:rPr>
          <w:rFonts w:ascii="Times New Roman" w:eastAsia="宋体" w:hAnsi="Times New Roman" w:cs="Times New Roman" w:hint="eastAsia"/>
          <w:szCs w:val="21"/>
        </w:rPr>
        <w:t>、秒表的使用方法：</w:t>
      </w:r>
      <w:r w:rsidRPr="00F14C36">
        <w:rPr>
          <w:rFonts w:ascii="Times New Roman" w:eastAsia="宋体" w:hAnsi="Times New Roman" w:cs="Times New Roman"/>
          <w:szCs w:val="21"/>
        </w:rPr>
        <w:t>一般的秒表（停表）有两根针，长针是</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，每转一圈是</w:t>
      </w:r>
      <w:r w:rsidRPr="00F14C36">
        <w:rPr>
          <w:rFonts w:ascii="Times New Roman" w:eastAsia="宋体" w:hAnsi="Times New Roman" w:cs="Times New Roman"/>
          <w:szCs w:val="21"/>
        </w:rPr>
        <w:t>30S</w:t>
      </w:r>
      <w:r w:rsidRPr="00F14C36">
        <w:rPr>
          <w:rFonts w:ascii="Times New Roman" w:eastAsia="宋体" w:hAnsi="Times New Roman" w:cs="Times New Roman"/>
          <w:szCs w:val="21"/>
        </w:rPr>
        <w:t>；短针是</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，每转一圈是</w:t>
      </w:r>
      <w:r w:rsidRPr="00F14C36">
        <w:rPr>
          <w:rFonts w:ascii="Times New Roman" w:eastAsia="宋体" w:hAnsi="Times New Roman" w:cs="Times New Roman"/>
          <w:szCs w:val="21"/>
        </w:rPr>
        <w:t>15min</w:t>
      </w:r>
      <w:r w:rsidRPr="00F14C36">
        <w:rPr>
          <w:rFonts w:ascii="Times New Roman" w:eastAsia="宋体" w:hAnsi="Times New Roman" w:cs="Times New Roman"/>
          <w:szCs w:val="21"/>
        </w:rPr>
        <w:t>。</w:t>
      </w:r>
    </w:p>
    <w:p w:rsidR="007573F7" w:rsidRPr="00F14C36" w:rsidRDefault="007573F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w:t>
      </w:r>
      <w:r w:rsidRPr="00F14C36">
        <w:rPr>
          <w:rFonts w:ascii="Times New Roman" w:eastAsia="宋体" w:hAnsi="Times New Roman" w:cs="Times New Roman" w:hint="eastAsia"/>
          <w:szCs w:val="21"/>
        </w:rPr>
        <w:t>1</w:t>
      </w:r>
      <w:r w:rsidRPr="00F14C36">
        <w:rPr>
          <w:rFonts w:ascii="Times New Roman" w:eastAsia="宋体" w:hAnsi="Times New Roman" w:cs="Times New Roman" w:hint="eastAsia"/>
          <w:szCs w:val="21"/>
        </w:rPr>
        <w:t>）</w:t>
      </w:r>
      <w:r w:rsidRPr="00F14C36">
        <w:rPr>
          <w:rFonts w:ascii="Times New Roman" w:eastAsia="宋体" w:hAnsi="Times New Roman" w:cs="Times New Roman"/>
          <w:szCs w:val="21"/>
        </w:rPr>
        <w:t>首先要上好</w:t>
      </w:r>
      <w:hyperlink r:id="rId16" w:tgtFrame="_blank" w:history="1">
        <w:r w:rsidRPr="00F14C36">
          <w:rPr>
            <w:rFonts w:ascii="Times New Roman" w:eastAsia="宋体" w:hAnsi="Times New Roman" w:cs="Times New Roman"/>
          </w:rPr>
          <w:t>发条</w:t>
        </w:r>
      </w:hyperlink>
      <w:r w:rsidRPr="00F14C36">
        <w:rPr>
          <w:rFonts w:ascii="Times New Roman" w:eastAsia="宋体" w:hAnsi="Times New Roman" w:cs="Times New Roman"/>
          <w:szCs w:val="21"/>
        </w:rPr>
        <w:t>，它上端的按钮用来开启和止动秒表。</w:t>
      </w:r>
      <w:hyperlink r:id="rId17" w:tgtFrame="_blank" w:history="1">
        <w:r w:rsidRPr="00F14C36">
          <w:rPr>
            <w:rFonts w:ascii="Times New Roman" w:eastAsia="宋体" w:hAnsi="Times New Roman" w:cs="Times New Roman"/>
          </w:rPr>
          <w:t>第一次</w:t>
        </w:r>
      </w:hyperlink>
      <w:r w:rsidRPr="00F14C36">
        <w:rPr>
          <w:rFonts w:ascii="Times New Roman" w:eastAsia="宋体" w:hAnsi="Times New Roman" w:cs="Times New Roman"/>
          <w:szCs w:val="21"/>
        </w:rPr>
        <w:t>按压，秒表开始记时，第二次按压，指针停止走动，指示出两次按压之间的时间。第三次按压两指针均返回零刻度处</w:t>
      </w:r>
      <w:r w:rsidR="000B4F77" w:rsidRPr="00F14C36">
        <w:rPr>
          <w:rFonts w:ascii="Times New Roman" w:eastAsia="宋体" w:hAnsi="Times New Roman" w:cs="Times New Roman" w:hint="eastAsia"/>
          <w:szCs w:val="21"/>
        </w:rPr>
        <w:t>。</w:t>
      </w:r>
    </w:p>
    <w:p w:rsidR="00517D38" w:rsidRPr="00F14C36" w:rsidRDefault="007573F7" w:rsidP="000B4F7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w:t>
      </w:r>
      <w:r w:rsidRPr="00F14C36">
        <w:rPr>
          <w:rFonts w:ascii="Times New Roman" w:eastAsia="宋体" w:hAnsi="Times New Roman" w:cs="Times New Roman" w:hint="eastAsia"/>
          <w:szCs w:val="21"/>
        </w:rPr>
        <w:t>2</w:t>
      </w:r>
      <w:r w:rsidRPr="00F14C36">
        <w:rPr>
          <w:rFonts w:ascii="Times New Roman" w:eastAsia="宋体" w:hAnsi="Times New Roman" w:cs="Times New Roman" w:hint="eastAsia"/>
          <w:szCs w:val="21"/>
        </w:rPr>
        <w:t>）</w:t>
      </w:r>
      <w:r w:rsidRPr="00F14C36">
        <w:rPr>
          <w:rFonts w:ascii="Times New Roman" w:eastAsia="宋体" w:hAnsi="Times New Roman" w:cs="Times New Roman"/>
          <w:szCs w:val="21"/>
        </w:rPr>
        <w:t>读数：所测时间超过半分钟时，半分钟的整数部分由</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读出，不足半分钟的部分由</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读出，总时间为两针之数之</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w:t>
      </w:r>
    </w:p>
    <w:p w:rsidR="00517D38" w:rsidRPr="00F14C36" w:rsidRDefault="00517D38"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4</w:t>
      </w:r>
      <w:r w:rsidRPr="00F14C36">
        <w:rPr>
          <w:rFonts w:ascii="Times New Roman" w:eastAsia="宋体" w:hAnsi="Times New Roman" w:cs="Times New Roman" w:hint="eastAsia"/>
          <w:szCs w:val="21"/>
        </w:rPr>
        <w:t>、打点计时器的</w:t>
      </w:r>
      <w:r w:rsidR="00E21006" w:rsidRPr="00F14C36">
        <w:rPr>
          <w:rFonts w:ascii="Times New Roman" w:eastAsia="宋体" w:hAnsi="Times New Roman" w:cs="Times New Roman" w:hint="eastAsia"/>
          <w:szCs w:val="21"/>
        </w:rPr>
        <w:t>构造及</w:t>
      </w:r>
      <w:r w:rsidRPr="00F14C36">
        <w:rPr>
          <w:rFonts w:ascii="Times New Roman" w:eastAsia="宋体" w:hAnsi="Times New Roman" w:cs="Times New Roman" w:hint="eastAsia"/>
          <w:szCs w:val="21"/>
        </w:rPr>
        <w:t>使用</w:t>
      </w:r>
      <w:r w:rsidR="00E21006" w:rsidRPr="00F14C36">
        <w:rPr>
          <w:rFonts w:ascii="Times New Roman" w:eastAsia="宋体" w:hAnsi="Times New Roman" w:cs="Times New Roman" w:hint="eastAsia"/>
          <w:szCs w:val="21"/>
        </w:rPr>
        <w:t>：</w:t>
      </w:r>
    </w:p>
    <w:p w:rsidR="00E21006" w:rsidRPr="00F14C36" w:rsidRDefault="00E21006"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w:t>
      </w:r>
      <w:r w:rsidRPr="00F14C36">
        <w:rPr>
          <w:rFonts w:ascii="Times New Roman" w:eastAsia="宋体" w:hAnsi="Times New Roman" w:cs="Times New Roman" w:hint="eastAsia"/>
          <w:szCs w:val="21"/>
        </w:rPr>
        <w:t>1</w:t>
      </w:r>
      <w:r w:rsidRPr="00F14C36">
        <w:rPr>
          <w:rFonts w:ascii="Times New Roman" w:eastAsia="宋体" w:hAnsi="Times New Roman" w:cs="Times New Roman" w:hint="eastAsia"/>
          <w:szCs w:val="21"/>
        </w:rPr>
        <w:t>）构造如图所示</w:t>
      </w:r>
    </w:p>
    <w:p w:rsidR="00E21006" w:rsidRPr="00F14C36" w:rsidRDefault="003B0070" w:rsidP="00E21006">
      <w:pPr>
        <w:widowControl/>
        <w:jc w:val="left"/>
        <w:rPr>
          <w:rFonts w:ascii="宋体" w:eastAsia="宋体" w:hAnsi="宋体" w:cs="宋体"/>
          <w:kern w:val="0"/>
          <w:sz w:val="24"/>
          <w:szCs w:val="24"/>
        </w:rPr>
      </w:pPr>
      <w:r w:rsidRPr="00F14C36">
        <w:rPr>
          <w:rFonts w:ascii="Times New Roman" w:eastAsia="宋体" w:hAnsi="Times New Roman" w:cs="Times New Roman"/>
          <w:noProof/>
          <w:szCs w:val="21"/>
        </w:rPr>
        <w:drawing>
          <wp:anchor distT="0" distB="0" distL="114300" distR="114300" simplePos="0" relativeHeight="251716608" behindDoc="1" locked="0" layoutInCell="1" allowOverlap="1" wp14:anchorId="587A848C" wp14:editId="6F3BCC24">
            <wp:simplePos x="0" y="0"/>
            <wp:positionH relativeFrom="column">
              <wp:posOffset>981710</wp:posOffset>
            </wp:positionH>
            <wp:positionV relativeFrom="paragraph">
              <wp:posOffset>80010</wp:posOffset>
            </wp:positionV>
            <wp:extent cx="2886075" cy="1781175"/>
            <wp:effectExtent l="0" t="0" r="0" b="0"/>
            <wp:wrapTight wrapText="bothSides">
              <wp:wrapPolygon edited="0">
                <wp:start x="0" y="0"/>
                <wp:lineTo x="0" y="21484"/>
                <wp:lineTo x="21529" y="21484"/>
                <wp:lineTo x="21529" y="0"/>
                <wp:lineTo x="0" y="0"/>
              </wp:wrapPolygon>
            </wp:wrapTight>
            <wp:docPr id="1" name="图片 1" descr="C:\Users\ZhanXR\AppData\Roaming\Tencent\Users\1005035409\QQ\WinTemp\RichOle\$[1B[$9(B7]V8129JC4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Roaming\Tencent\Users\1005035409\QQ\WinTemp\RichOle\$[1B[$9(B7]V8129JC4I~$L.png"/>
                    <pic:cNvPicPr>
                      <a:picLocks noChangeAspect="1" noChangeArrowheads="1"/>
                    </pic:cNvPicPr>
                  </pic:nvPicPr>
                  <pic:blipFill>
                    <a:blip r:embed="rId18"/>
                    <a:srcRect/>
                    <a:stretch>
                      <a:fillRect/>
                    </a:stretch>
                  </pic:blipFill>
                  <pic:spPr bwMode="auto">
                    <a:xfrm>
                      <a:off x="0" y="0"/>
                      <a:ext cx="2886075" cy="1781175"/>
                    </a:xfrm>
                    <a:prstGeom prst="rect">
                      <a:avLst/>
                    </a:prstGeom>
                    <a:noFill/>
                    <a:ln w="9525">
                      <a:noFill/>
                      <a:miter lim="800000"/>
                      <a:headEnd/>
                      <a:tailEnd/>
                    </a:ln>
                  </pic:spPr>
                </pic:pic>
              </a:graphicData>
            </a:graphic>
          </wp:anchor>
        </w:drawing>
      </w:r>
    </w:p>
    <w:p w:rsidR="00E21006" w:rsidRPr="00F14C36" w:rsidRDefault="00E21006" w:rsidP="007573F7">
      <w:pPr>
        <w:spacing w:line="400" w:lineRule="exact"/>
        <w:ind w:leftChars="200" w:left="420"/>
        <w:rPr>
          <w:rFonts w:ascii="Times New Roman" w:eastAsia="宋体" w:hAnsi="Times New Roman" w:cs="Times New Roman"/>
          <w:szCs w:val="21"/>
        </w:rPr>
      </w:pPr>
    </w:p>
    <w:p w:rsidR="00517D38" w:rsidRPr="00F14C36" w:rsidRDefault="00517D38" w:rsidP="007573F7">
      <w:pPr>
        <w:spacing w:line="400" w:lineRule="exact"/>
        <w:ind w:leftChars="200" w:left="420"/>
        <w:rPr>
          <w:rFonts w:ascii="Times New Roman" w:eastAsia="宋体" w:hAnsi="Times New Roman" w:cs="Times New Roman"/>
          <w:szCs w:val="21"/>
        </w:rPr>
      </w:pPr>
    </w:p>
    <w:p w:rsidR="00517D38" w:rsidRPr="00F14C36" w:rsidRDefault="00517D38" w:rsidP="007573F7">
      <w:pPr>
        <w:spacing w:line="400" w:lineRule="exact"/>
        <w:ind w:leftChars="200" w:left="420"/>
        <w:rPr>
          <w:rFonts w:ascii="Times New Roman" w:eastAsia="宋体" w:hAnsi="Times New Roman" w:cs="Times New Roman"/>
          <w:szCs w:val="21"/>
        </w:rPr>
      </w:pPr>
    </w:p>
    <w:p w:rsidR="00FF56B8" w:rsidRPr="00F14C36" w:rsidRDefault="00FF56B8" w:rsidP="007573F7">
      <w:pPr>
        <w:spacing w:line="400" w:lineRule="exact"/>
        <w:ind w:leftChars="200" w:left="420"/>
        <w:rPr>
          <w:rFonts w:ascii="Times New Roman" w:eastAsia="宋体" w:hAnsi="Times New Roman" w:cs="Times New Roman"/>
          <w:szCs w:val="21"/>
        </w:rPr>
      </w:pPr>
    </w:p>
    <w:p w:rsidR="00FF56B8" w:rsidRPr="00F14C36" w:rsidRDefault="00FF56B8" w:rsidP="007573F7">
      <w:pPr>
        <w:spacing w:line="400" w:lineRule="exact"/>
        <w:ind w:leftChars="200" w:left="420"/>
        <w:rPr>
          <w:rFonts w:ascii="Times New Roman" w:eastAsia="宋体" w:hAnsi="Times New Roman" w:cs="Times New Roman"/>
          <w:szCs w:val="21"/>
        </w:rPr>
      </w:pPr>
    </w:p>
    <w:p w:rsidR="00517D38" w:rsidRDefault="00517D38" w:rsidP="007573F7">
      <w:pPr>
        <w:spacing w:line="400" w:lineRule="exact"/>
        <w:ind w:leftChars="200" w:left="420"/>
        <w:rPr>
          <w:rFonts w:ascii="Times New Roman" w:eastAsia="宋体" w:hAnsi="Times New Roman" w:cs="Times New Roman" w:hint="eastAsia"/>
          <w:szCs w:val="21"/>
        </w:rPr>
      </w:pPr>
    </w:p>
    <w:p w:rsidR="003B0070" w:rsidRPr="00F14C36" w:rsidRDefault="003B0070" w:rsidP="007573F7">
      <w:pPr>
        <w:spacing w:line="400" w:lineRule="exact"/>
        <w:ind w:leftChars="200" w:left="420"/>
        <w:rPr>
          <w:rFonts w:ascii="Times New Roman" w:eastAsia="宋体" w:hAnsi="Times New Roman" w:cs="Times New Roman"/>
          <w:szCs w:val="21"/>
        </w:rPr>
      </w:pPr>
    </w:p>
    <w:p w:rsidR="00E21006" w:rsidRPr="00F14C36" w:rsidRDefault="00E21006" w:rsidP="00B1002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w:t>
      </w:r>
      <w:r w:rsidRPr="00F14C36">
        <w:rPr>
          <w:rFonts w:ascii="Times New Roman" w:eastAsia="宋体" w:hAnsi="Times New Roman" w:cs="Times New Roman" w:hint="eastAsia"/>
          <w:szCs w:val="21"/>
        </w:rPr>
        <w:t>2</w:t>
      </w:r>
      <w:r w:rsidRPr="00F14C36">
        <w:rPr>
          <w:rFonts w:ascii="Times New Roman" w:eastAsia="宋体" w:hAnsi="Times New Roman" w:cs="Times New Roman" w:hint="eastAsia"/>
          <w:szCs w:val="21"/>
        </w:rPr>
        <w:t>）使用：</w:t>
      </w:r>
      <w:r w:rsidR="00B10027" w:rsidRPr="00F14C36">
        <w:rPr>
          <w:rFonts w:ascii="Times New Roman" w:eastAsia="宋体" w:hAnsi="Times New Roman" w:cs="Times New Roman" w:hint="eastAsia"/>
          <w:szCs w:val="21"/>
        </w:rPr>
        <w:t>打点计时器是一种使用交流电源的</w:t>
      </w:r>
      <w:r w:rsidR="00B10027" w:rsidRPr="00F14C36">
        <w:rPr>
          <w:rFonts w:ascii="Times New Roman" w:eastAsia="宋体" w:hAnsi="Times New Roman" w:cs="Times New Roman" w:hint="eastAsia"/>
          <w:szCs w:val="21"/>
        </w:rPr>
        <w:t>______</w:t>
      </w:r>
      <w:r w:rsidR="00B10027" w:rsidRPr="00F14C36">
        <w:rPr>
          <w:rFonts w:ascii="Times New Roman" w:eastAsia="宋体" w:hAnsi="Times New Roman" w:cs="Times New Roman" w:hint="eastAsia"/>
          <w:szCs w:val="21"/>
        </w:rPr>
        <w:t>仪器。当使用的电流电源频率为</w:t>
      </w:r>
      <w:r w:rsidR="004E3023" w:rsidRPr="00F14C36">
        <w:rPr>
          <w:rFonts w:ascii="Times New Roman" w:eastAsia="宋体" w:hAnsi="Times New Roman" w:cs="Times New Roman" w:hint="eastAsia"/>
          <w:szCs w:val="21"/>
        </w:rPr>
        <w:t>____</w:t>
      </w:r>
      <w:r w:rsidR="00B10027" w:rsidRPr="00F14C36">
        <w:rPr>
          <w:rFonts w:ascii="Times New Roman" w:eastAsia="宋体" w:hAnsi="Times New Roman" w:cs="Times New Roman" w:hint="eastAsia"/>
          <w:szCs w:val="21"/>
        </w:rPr>
        <w:t>时，它每隔</w:t>
      </w:r>
      <w:r w:rsidR="00B10027" w:rsidRPr="00F14C36">
        <w:rPr>
          <w:rFonts w:ascii="Times New Roman" w:eastAsia="宋体" w:hAnsi="Times New Roman" w:cs="Times New Roman" w:hint="eastAsia"/>
          <w:szCs w:val="21"/>
        </w:rPr>
        <w:t>_______s</w:t>
      </w:r>
      <w:r w:rsidR="00B10027" w:rsidRPr="00F14C36">
        <w:rPr>
          <w:rFonts w:ascii="Times New Roman" w:eastAsia="宋体" w:hAnsi="Times New Roman" w:cs="Times New Roman" w:hint="eastAsia"/>
          <w:szCs w:val="21"/>
        </w:rPr>
        <w:t>打一个点。使用时把纸带穿过限位孔，再把套在轴上的复写纸压在纸带的上面。通电后，在线圈和永久磁铁的作用下，振片带动振针上下振动，于是在运动的纸带上每隔相同的时间打出一个点。当纸带做匀速直线运动的时候，纸带上两点之间的距离是</w:t>
      </w:r>
      <w:r w:rsidR="00B10027" w:rsidRPr="00F14C36">
        <w:rPr>
          <w:rFonts w:ascii="Times New Roman" w:eastAsia="宋体" w:hAnsi="Times New Roman" w:cs="Times New Roman" w:hint="eastAsia"/>
          <w:szCs w:val="21"/>
        </w:rPr>
        <w:t>________</w:t>
      </w:r>
      <w:r w:rsidR="00B10027" w:rsidRPr="00F14C36">
        <w:rPr>
          <w:rFonts w:ascii="Times New Roman" w:eastAsia="宋体" w:hAnsi="Times New Roman" w:cs="Times New Roman" w:hint="eastAsia"/>
          <w:szCs w:val="21"/>
        </w:rPr>
        <w:t>。</w:t>
      </w:r>
    </w:p>
    <w:p w:rsidR="000B4F77" w:rsidRDefault="000B4F77" w:rsidP="004E3023">
      <w:pPr>
        <w:spacing w:line="400" w:lineRule="exact"/>
        <w:rPr>
          <w:rFonts w:ascii="Times New Roman" w:hAnsi="Times New Roman" w:cs="Times New Roman" w:hint="eastAsia"/>
          <w:color w:val="FF0000"/>
          <w:szCs w:val="21"/>
        </w:rPr>
      </w:pPr>
    </w:p>
    <w:p w:rsidR="003B0070" w:rsidRDefault="003B0070" w:rsidP="004E3023">
      <w:pPr>
        <w:spacing w:line="400" w:lineRule="exact"/>
        <w:rPr>
          <w:rFonts w:ascii="Times New Roman" w:hAnsi="Times New Roman" w:cs="Times New Roman" w:hint="eastAsia"/>
          <w:color w:val="FF0000"/>
          <w:szCs w:val="21"/>
        </w:rPr>
      </w:pPr>
    </w:p>
    <w:p w:rsidR="003B0070" w:rsidRDefault="003B0070" w:rsidP="004E3023">
      <w:pPr>
        <w:spacing w:line="400" w:lineRule="exact"/>
        <w:rPr>
          <w:rFonts w:ascii="Times New Roman" w:hAnsi="Times New Roman" w:cs="Times New Roman" w:hint="eastAsia"/>
          <w:color w:val="FF0000"/>
          <w:szCs w:val="21"/>
        </w:rPr>
      </w:pPr>
    </w:p>
    <w:p w:rsidR="003B0070" w:rsidRDefault="003B0070" w:rsidP="004E3023">
      <w:pPr>
        <w:spacing w:line="400" w:lineRule="exact"/>
        <w:rPr>
          <w:rFonts w:ascii="Times New Roman" w:hAnsi="Times New Roman" w:cs="Times New Roman" w:hint="eastAsia"/>
          <w:color w:val="FF0000"/>
          <w:szCs w:val="21"/>
        </w:rPr>
      </w:pPr>
    </w:p>
    <w:p w:rsidR="003B0070" w:rsidRDefault="003B0070" w:rsidP="004E3023">
      <w:pPr>
        <w:spacing w:line="400" w:lineRule="exact"/>
        <w:rPr>
          <w:rFonts w:ascii="Times New Roman" w:hAnsi="Times New Roman" w:cs="Times New Roman" w:hint="eastAsia"/>
          <w:color w:val="FF0000"/>
          <w:szCs w:val="21"/>
        </w:rPr>
      </w:pPr>
    </w:p>
    <w:p w:rsidR="003B0070" w:rsidRDefault="003B0070" w:rsidP="004E3023">
      <w:pPr>
        <w:spacing w:line="400" w:lineRule="exact"/>
        <w:rPr>
          <w:rFonts w:ascii="Times New Roman" w:hAnsi="Times New Roman" w:cs="Times New Roman" w:hint="eastAsia"/>
          <w:color w:val="FF0000"/>
          <w:szCs w:val="21"/>
        </w:rPr>
      </w:pPr>
    </w:p>
    <w:p w:rsidR="003B0070" w:rsidRDefault="003B0070" w:rsidP="004E3023">
      <w:pPr>
        <w:spacing w:line="400" w:lineRule="exact"/>
        <w:rPr>
          <w:rFonts w:ascii="Times New Roman" w:hAnsi="Times New Roman" w:cs="Times New Roman" w:hint="eastAsia"/>
          <w:color w:val="FF0000"/>
          <w:szCs w:val="21"/>
        </w:rPr>
      </w:pPr>
    </w:p>
    <w:p w:rsidR="003B0070" w:rsidRPr="00F14C36" w:rsidRDefault="003B0070" w:rsidP="004E3023">
      <w:pPr>
        <w:spacing w:line="400" w:lineRule="exact"/>
        <w:rPr>
          <w:rFonts w:ascii="Times New Roman" w:hAnsi="Times New Roman" w:cs="Times New Roman"/>
          <w:color w:val="FF0000"/>
          <w:szCs w:val="21"/>
        </w:rPr>
      </w:pPr>
    </w:p>
    <w:p w:rsidR="007573F7" w:rsidRPr="00F14C36" w:rsidRDefault="00D85959" w:rsidP="007573F7">
      <w:pPr>
        <w:spacing w:line="400" w:lineRule="exact"/>
        <w:ind w:left="850"/>
        <w:rPr>
          <w:rFonts w:ascii="Times New Roman" w:hAnsi="Times New Roman" w:cs="Times New Roman"/>
        </w:rPr>
      </w:pPr>
      <w:r>
        <w:rPr>
          <w:rFonts w:ascii="Times New Roman" w:hAnsi="Times New Roman" w:cs="Times New Roman"/>
          <w:noProof/>
        </w:rPr>
        <w:lastRenderedPageBreak/>
        <w:pict>
          <v:group id="组合 59" o:spid="_x0000_s1047" style="position:absolute;left:0;text-align:left;margin-left:-1.9pt;margin-top:7.2pt;width:110.25pt;height:48.75pt;z-index:251705344"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48"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9" o:title=""/>
              <v:path arrowok="t"/>
            </v:shape>
            <v:shape id="文本框 58" o:spid="_x0000_s1049"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244CB" w:rsidRPr="0014298B" w:rsidRDefault="006244CB" w:rsidP="007573F7">
                    <w:pPr>
                      <w:rPr>
                        <w:rFonts w:ascii="幼圆" w:eastAsia="幼圆"/>
                        <w:b/>
                        <w:sz w:val="24"/>
                        <w:szCs w:val="24"/>
                      </w:rPr>
                    </w:pPr>
                    <w:r w:rsidRPr="0014298B">
                      <w:rPr>
                        <w:rFonts w:ascii="幼圆" w:eastAsia="幼圆" w:hint="eastAsia"/>
                        <w:b/>
                        <w:sz w:val="24"/>
                        <w:szCs w:val="24"/>
                      </w:rPr>
                      <w:t>例题解析</w:t>
                    </w:r>
                  </w:p>
                </w:txbxContent>
              </v:textbox>
            </v:shape>
          </v:group>
        </w:pict>
      </w:r>
    </w:p>
    <w:p w:rsidR="007573F7" w:rsidRPr="00F14C36" w:rsidRDefault="007573F7" w:rsidP="007573F7">
      <w:pPr>
        <w:spacing w:line="400" w:lineRule="exact"/>
        <w:ind w:left="850"/>
        <w:rPr>
          <w:rFonts w:ascii="Times New Roman" w:hAnsi="Times New Roman" w:cs="Times New Roman"/>
        </w:rPr>
      </w:pPr>
    </w:p>
    <w:p w:rsidR="007573F7" w:rsidRPr="00F14C36" w:rsidRDefault="007573F7" w:rsidP="007573F7">
      <w:pPr>
        <w:spacing w:line="400" w:lineRule="exact"/>
        <w:ind w:left="850"/>
        <w:rPr>
          <w:rFonts w:ascii="Times New Roman" w:eastAsia="黑体" w:hAnsi="Times New Roman" w:cs="Times New Roman"/>
          <w:sz w:val="24"/>
          <w:szCs w:val="24"/>
        </w:rPr>
      </w:pPr>
    </w:p>
    <w:p w:rsidR="007573F7" w:rsidRPr="00F14C36" w:rsidRDefault="007573F7"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一</w:t>
      </w:r>
      <w:r w:rsidRPr="00F14C36">
        <w:rPr>
          <w:rFonts w:ascii="Times New Roman" w:eastAsia="黑体" w:hAnsi="黑体" w:cs="Times New Roman"/>
          <w:sz w:val="24"/>
          <w:szCs w:val="24"/>
        </w:rPr>
        <w:t>、</w:t>
      </w:r>
      <w:r w:rsidRPr="00F14C36">
        <w:rPr>
          <w:rFonts w:ascii="Times New Roman" w:eastAsia="黑体" w:hAnsi="黑体" w:cs="Times New Roman" w:hint="eastAsia"/>
          <w:sz w:val="24"/>
          <w:szCs w:val="24"/>
        </w:rPr>
        <w:t>长度的测量</w:t>
      </w:r>
    </w:p>
    <w:p w:rsidR="007573F7" w:rsidRPr="00F14C36" w:rsidRDefault="007573F7" w:rsidP="007573F7">
      <w:pPr>
        <w:spacing w:line="400" w:lineRule="exact"/>
        <w:ind w:leftChars="200" w:left="420"/>
        <w:jc w:val="left"/>
        <w:rPr>
          <w:rFonts w:ascii="Times New Roman" w:hAnsi="Times New Roman" w:cs="Times New Roman"/>
          <w:b/>
          <w:szCs w:val="21"/>
        </w:rPr>
      </w:pPr>
      <w:r w:rsidRPr="00F14C36">
        <w:rPr>
          <w:rFonts w:ascii="Times New Roman" w:hAnsi="Times New Roman" w:cs="Times New Roman"/>
          <w:b/>
          <w:szCs w:val="24"/>
        </w:rPr>
        <w:t>知识点</w:t>
      </w:r>
      <w:proofErr w:type="gramStart"/>
      <w:r w:rsidRPr="00F14C36">
        <w:rPr>
          <w:rFonts w:ascii="Times New Roman" w:hAnsi="Times New Roman" w:cs="Times New Roman"/>
          <w:b/>
          <w:szCs w:val="24"/>
        </w:rPr>
        <w:t>一</w:t>
      </w:r>
      <w:proofErr w:type="gramEnd"/>
      <w:r w:rsidRPr="00F14C36">
        <w:rPr>
          <w:rFonts w:ascii="Times New Roman" w:hAnsi="Times New Roman" w:cs="Times New Roman"/>
          <w:b/>
          <w:szCs w:val="24"/>
        </w:rPr>
        <w:t>：</w:t>
      </w:r>
      <w:r w:rsidRPr="00F14C36">
        <w:rPr>
          <w:rFonts w:ascii="Times New Roman" w:hAnsi="Times New Roman" w:cs="Times New Roman" w:hint="eastAsia"/>
          <w:b/>
          <w:szCs w:val="24"/>
        </w:rPr>
        <w:t>刻度尺的使用</w:t>
      </w:r>
    </w:p>
    <w:p w:rsidR="007573F7" w:rsidRPr="00F14C36" w:rsidRDefault="007573F7" w:rsidP="007573F7">
      <w:pPr>
        <w:spacing w:line="400" w:lineRule="exact"/>
        <w:ind w:leftChars="200" w:left="420"/>
        <w:jc w:val="left"/>
        <w:rPr>
          <w:rFonts w:asciiTheme="minorEastAsia" w:hAnsiTheme="minorEastAsia" w:cs="Times New Roman"/>
          <w:szCs w:val="24"/>
        </w:rPr>
      </w:pPr>
      <w:r w:rsidRPr="00F14C36">
        <w:rPr>
          <w:rFonts w:ascii="Times New Roman" w:hAnsi="Times New Roman" w:cs="Times New Roman" w:hint="eastAsia"/>
          <w:szCs w:val="24"/>
        </w:rPr>
        <w:t>【例</w:t>
      </w:r>
      <w:r w:rsidRPr="00F14C36">
        <w:rPr>
          <w:rFonts w:ascii="Times New Roman" w:hAnsi="Times New Roman" w:cs="Times New Roman" w:hint="eastAsia"/>
          <w:szCs w:val="24"/>
        </w:rPr>
        <w:t>1</w:t>
      </w:r>
      <w:r w:rsidRPr="00F14C36">
        <w:rPr>
          <w:rFonts w:ascii="Times New Roman" w:hAnsi="Times New Roman" w:cs="Times New Roman" w:hint="eastAsia"/>
          <w:szCs w:val="24"/>
        </w:rPr>
        <w:t>】下列关于使用刻度尺的说法中，错误的是</w:t>
      </w:r>
      <w:r w:rsidRPr="00F14C36">
        <w:rPr>
          <w:rFonts w:ascii="Times New Roman" w:hAnsi="Times New Roman" w:cs="Times New Roman" w:hint="eastAsia"/>
          <w:szCs w:val="24"/>
        </w:rPr>
        <w:tab/>
      </w:r>
      <w:r w:rsidR="000B4F77" w:rsidRPr="00F14C36">
        <w:rPr>
          <w:rFonts w:asciiTheme="minorEastAsia" w:hAnsiTheme="minorEastAsia" w:cs="Times New Roman" w:hint="eastAsia"/>
          <w:szCs w:val="24"/>
        </w:rPr>
        <w:t>（</w:t>
      </w:r>
      <w:r w:rsidRPr="00F14C36">
        <w:rPr>
          <w:rFonts w:asciiTheme="minorEastAsia" w:hAnsiTheme="minorEastAsia" w:cs="Times New Roman" w:hint="eastAsia"/>
          <w:szCs w:val="24"/>
        </w:rPr>
        <w:tab/>
      </w:r>
      <w:r w:rsidRPr="00F14C36">
        <w:rPr>
          <w:rFonts w:asciiTheme="minorEastAsia" w:hAnsiTheme="minorEastAsia" w:cs="Times New Roman" w:hint="eastAsia"/>
          <w:szCs w:val="24"/>
        </w:rPr>
        <w:tab/>
      </w:r>
      <w:r w:rsidR="000B4F77" w:rsidRPr="00F14C36">
        <w:rPr>
          <w:rFonts w:asciiTheme="minorEastAsia" w:hAnsiTheme="minorEastAsia" w:cs="Times New Roman" w:hint="eastAsia"/>
          <w:szCs w:val="24"/>
        </w:rPr>
        <w:t>）</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w:t>
      </w:r>
      <w:proofErr w:type="gramStart"/>
      <w:r w:rsidRPr="00F14C36">
        <w:rPr>
          <w:rFonts w:ascii="Times New Roman" w:hAnsi="Times New Roman" w:cs="Times New Roman" w:hint="eastAsia"/>
          <w:szCs w:val="24"/>
        </w:rPr>
        <w:t>使零刻度线</w:t>
      </w:r>
      <w:proofErr w:type="gramEnd"/>
      <w:r w:rsidRPr="00F14C36">
        <w:rPr>
          <w:rFonts w:ascii="Times New Roman" w:hAnsi="Times New Roman" w:cs="Times New Roman" w:hint="eastAsia"/>
          <w:szCs w:val="24"/>
        </w:rPr>
        <w:t>对准被测物体的一端</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B</w:t>
      </w:r>
      <w:r w:rsidRPr="00F14C36">
        <w:rPr>
          <w:rFonts w:ascii="Times New Roman" w:hAnsi="Times New Roman" w:cs="Times New Roman" w:hint="eastAsia"/>
          <w:szCs w:val="24"/>
        </w:rPr>
        <w:t>．使刻度尺的刻度线紧贴被测的物体</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C</w:t>
      </w:r>
      <w:r w:rsidRPr="00F14C36">
        <w:rPr>
          <w:rFonts w:ascii="Times New Roman" w:hAnsi="Times New Roman" w:cs="Times New Roman" w:hint="eastAsia"/>
          <w:szCs w:val="24"/>
        </w:rPr>
        <w:t>．读数时，视线要正对刻度线，不可斜视</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D</w:t>
      </w:r>
      <w:r w:rsidRPr="00F14C36">
        <w:rPr>
          <w:rFonts w:ascii="Times New Roman" w:hAnsi="Times New Roman" w:cs="Times New Roman" w:hint="eastAsia"/>
          <w:szCs w:val="24"/>
        </w:rPr>
        <w:t>．记录时，只要记录准确值</w:t>
      </w:r>
    </w:p>
    <w:p w:rsidR="007573F7" w:rsidRPr="00F14C36" w:rsidRDefault="007573F7" w:rsidP="007573F7">
      <w:pPr>
        <w:spacing w:line="400" w:lineRule="exact"/>
        <w:ind w:leftChars="200" w:left="420"/>
        <w:jc w:val="left"/>
        <w:rPr>
          <w:rFonts w:ascii="Times New Roman" w:hAnsi="Times New Roman" w:cs="Times New Roman"/>
          <w:color w:val="FF0000"/>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Pr="00F14C36">
        <w:rPr>
          <w:rFonts w:ascii="Times New Roman" w:hAnsi="Times New Roman" w:cs="Times New Roman" w:hint="eastAsia"/>
          <w:szCs w:val="24"/>
        </w:rPr>
        <w:t>测量物体的长度时，所能达到的准确度取决于</w:t>
      </w:r>
      <w:r w:rsidRPr="00F14C36">
        <w:rPr>
          <w:rFonts w:ascii="Times New Roman" w:hAnsi="Times New Roman" w:cs="Times New Roman" w:hint="eastAsia"/>
          <w:szCs w:val="24"/>
        </w:rPr>
        <w:tab/>
      </w:r>
      <w:r w:rsidRPr="00F14C36">
        <w:rPr>
          <w:rFonts w:ascii="Times New Roman" w:hAnsi="Times New Roman" w:cs="Times New Roman" w:hint="eastAsia"/>
          <w:szCs w:val="24"/>
        </w:rPr>
        <w:t>（</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w:t>
      </w:r>
    </w:p>
    <w:p w:rsidR="000B4F7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．测量工具的种类</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B</w:t>
      </w:r>
      <w:r w:rsidRPr="00F14C36">
        <w:rPr>
          <w:rFonts w:ascii="Times New Roman" w:hAnsi="Times New Roman" w:cs="Times New Roman" w:hint="eastAsia"/>
          <w:szCs w:val="24"/>
        </w:rPr>
        <w:t>．测量工具的最大测量范围</w:t>
      </w:r>
    </w:p>
    <w:p w:rsidR="000B4F7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C</w:t>
      </w:r>
      <w:r w:rsidRPr="00F14C36">
        <w:rPr>
          <w:rFonts w:ascii="Times New Roman" w:hAnsi="Times New Roman" w:cs="Times New Roman" w:hint="eastAsia"/>
          <w:szCs w:val="24"/>
        </w:rPr>
        <w:t>．测量工具的最小分度值</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D</w:t>
      </w:r>
      <w:r w:rsidRPr="00F14C36">
        <w:rPr>
          <w:rFonts w:ascii="Times New Roman" w:hAnsi="Times New Roman" w:cs="Times New Roman" w:hint="eastAsia"/>
          <w:szCs w:val="24"/>
        </w:rPr>
        <w:t>．测量方法是否正确</w:t>
      </w:r>
    </w:p>
    <w:p w:rsidR="000B4F77" w:rsidRPr="00F14C36" w:rsidRDefault="000B4F77" w:rsidP="007573F7">
      <w:pPr>
        <w:spacing w:line="400" w:lineRule="exact"/>
        <w:ind w:leftChars="200" w:left="420"/>
        <w:jc w:val="left"/>
        <w:rPr>
          <w:rFonts w:ascii="Times New Roman" w:hAnsi="Times New Roman" w:cs="Times New Roman"/>
          <w:szCs w:val="24"/>
        </w:rPr>
      </w:pPr>
    </w:p>
    <w:p w:rsidR="007573F7" w:rsidRPr="00F14C36" w:rsidRDefault="007573F7" w:rsidP="007573F7">
      <w:pPr>
        <w:adjustRightInd w:val="0"/>
        <w:snapToGrid w:val="0"/>
        <w:spacing w:line="400" w:lineRule="exact"/>
        <w:ind w:leftChars="202" w:left="424"/>
        <w:jc w:val="left"/>
        <w:rPr>
          <w:szCs w:val="21"/>
          <w:lang w:val="de-DE"/>
        </w:rPr>
      </w:pPr>
      <w:r w:rsidRPr="00F14C36">
        <w:rPr>
          <w:rFonts w:ascii="Times New Roman" w:hAnsi="Times New Roman" w:cs="Times New Roman"/>
          <w:szCs w:val="24"/>
        </w:rPr>
        <w:t>【例</w:t>
      </w:r>
      <w:r w:rsidRPr="00F14C36">
        <w:rPr>
          <w:rFonts w:ascii="Times New Roman" w:hAnsi="Times New Roman" w:cs="Times New Roman" w:hint="eastAsia"/>
          <w:szCs w:val="24"/>
        </w:rPr>
        <w:t>3</w:t>
      </w:r>
      <w:r w:rsidRPr="00F14C36">
        <w:rPr>
          <w:rFonts w:ascii="Times New Roman" w:hAnsi="Times New Roman" w:cs="Times New Roman"/>
          <w:szCs w:val="24"/>
        </w:rPr>
        <w:t>】</w:t>
      </w:r>
      <w:r w:rsidRPr="00F14C36">
        <w:rPr>
          <w:rFonts w:hint="eastAsia"/>
          <w:szCs w:val="21"/>
          <w:lang w:val="de-DE"/>
        </w:rPr>
        <w:t>下列有关误差的说法中，正确的是</w:t>
      </w:r>
      <w:r w:rsidRPr="00F14C36">
        <w:rPr>
          <w:rFonts w:hint="eastAsia"/>
          <w:szCs w:val="21"/>
          <w:lang w:val="de-DE"/>
        </w:rPr>
        <w:tab/>
      </w:r>
      <w:r w:rsidRPr="00F14C36">
        <w:rPr>
          <w:rFonts w:hint="eastAsia"/>
          <w:szCs w:val="21"/>
          <w:lang w:val="de-DE"/>
        </w:rPr>
        <w:t>（</w:t>
      </w:r>
      <w:r w:rsidRPr="00F14C36">
        <w:rPr>
          <w:rFonts w:hint="eastAsia"/>
          <w:szCs w:val="21"/>
          <w:lang w:val="de-DE"/>
        </w:rPr>
        <w:tab/>
      </w:r>
      <w:r w:rsidRPr="00F14C36">
        <w:rPr>
          <w:rFonts w:hint="eastAsia"/>
          <w:szCs w:val="21"/>
          <w:lang w:val="de-DE"/>
        </w:rPr>
        <w:tab/>
      </w:r>
      <w:r w:rsidRPr="00F14C36">
        <w:rPr>
          <w:rFonts w:hint="eastAsia"/>
          <w:szCs w:val="21"/>
          <w:lang w:val="de-DE"/>
        </w:rPr>
        <w:t>）</w:t>
      </w:r>
    </w:p>
    <w:p w:rsidR="007573F7" w:rsidRPr="00F14C36" w:rsidRDefault="007573F7" w:rsidP="007573F7">
      <w:pPr>
        <w:adjustRightInd w:val="0"/>
        <w:snapToGrid w:val="0"/>
        <w:spacing w:line="400" w:lineRule="exact"/>
        <w:ind w:left="850"/>
        <w:jc w:val="left"/>
        <w:rPr>
          <w:szCs w:val="21"/>
          <w:lang w:val="de-DE"/>
        </w:rPr>
      </w:pPr>
      <w:r w:rsidRPr="00F14C36">
        <w:rPr>
          <w:rFonts w:ascii="Times New Roman" w:hAnsi="Times New Roman" w:cs="Times New Roman"/>
          <w:szCs w:val="21"/>
          <w:lang w:val="de-DE"/>
        </w:rPr>
        <w:t>A</w:t>
      </w:r>
      <w:r w:rsidRPr="00F14C36">
        <w:rPr>
          <w:rFonts w:hint="eastAsia"/>
          <w:szCs w:val="21"/>
          <w:lang w:val="de-DE"/>
        </w:rPr>
        <w:t>．误差只能减小，而不能消除</w:t>
      </w:r>
    </w:p>
    <w:p w:rsidR="007573F7" w:rsidRPr="00F14C36" w:rsidRDefault="007573F7" w:rsidP="007573F7">
      <w:pPr>
        <w:adjustRightInd w:val="0"/>
        <w:snapToGrid w:val="0"/>
        <w:spacing w:line="400" w:lineRule="exact"/>
        <w:ind w:left="850"/>
        <w:jc w:val="left"/>
        <w:rPr>
          <w:szCs w:val="21"/>
          <w:lang w:val="de-DE"/>
        </w:rPr>
      </w:pPr>
      <w:r w:rsidRPr="00F14C36">
        <w:rPr>
          <w:rFonts w:ascii="Times New Roman" w:hAnsi="Times New Roman" w:cs="Times New Roman"/>
          <w:szCs w:val="21"/>
          <w:lang w:val="de-DE"/>
        </w:rPr>
        <w:t>B</w:t>
      </w:r>
      <w:r w:rsidRPr="00F14C36">
        <w:rPr>
          <w:rFonts w:hint="eastAsia"/>
          <w:szCs w:val="21"/>
          <w:lang w:val="de-DE"/>
        </w:rPr>
        <w:t>．测量时可以做到零误差</w:t>
      </w:r>
    </w:p>
    <w:p w:rsidR="007573F7" w:rsidRPr="00F14C36" w:rsidRDefault="007573F7" w:rsidP="007573F7">
      <w:pPr>
        <w:adjustRightInd w:val="0"/>
        <w:snapToGrid w:val="0"/>
        <w:spacing w:line="400" w:lineRule="exact"/>
        <w:ind w:left="850"/>
        <w:jc w:val="left"/>
        <w:rPr>
          <w:szCs w:val="21"/>
          <w:lang w:val="de-DE"/>
        </w:rPr>
      </w:pPr>
      <w:r w:rsidRPr="00F14C36">
        <w:rPr>
          <w:rFonts w:ascii="Times New Roman" w:hAnsi="Times New Roman" w:cs="Times New Roman" w:hint="eastAsia"/>
          <w:szCs w:val="21"/>
          <w:lang w:val="de-DE"/>
        </w:rPr>
        <w:t>C</w:t>
      </w:r>
      <w:r w:rsidRPr="00F14C36">
        <w:rPr>
          <w:rFonts w:hint="eastAsia"/>
          <w:szCs w:val="21"/>
          <w:lang w:val="de-DE"/>
        </w:rPr>
        <w:t>．测量过程中如果采用多次测量取平均值的方法，可以消除误差</w:t>
      </w:r>
    </w:p>
    <w:p w:rsidR="007573F7" w:rsidRPr="00F14C36" w:rsidRDefault="007573F7" w:rsidP="00FF56B8">
      <w:pPr>
        <w:adjustRightInd w:val="0"/>
        <w:snapToGrid w:val="0"/>
        <w:spacing w:line="400" w:lineRule="exact"/>
        <w:ind w:left="850"/>
        <w:jc w:val="left"/>
        <w:rPr>
          <w:szCs w:val="21"/>
          <w:lang w:val="de-DE"/>
        </w:rPr>
      </w:pPr>
      <w:r w:rsidRPr="00F14C36">
        <w:rPr>
          <w:rFonts w:ascii="Times New Roman" w:hAnsi="Times New Roman" w:cs="Times New Roman" w:hint="eastAsia"/>
          <w:szCs w:val="21"/>
          <w:lang w:val="de-DE"/>
        </w:rPr>
        <w:t>D</w:t>
      </w:r>
      <w:r w:rsidRPr="00F14C36">
        <w:rPr>
          <w:rFonts w:hint="eastAsia"/>
          <w:szCs w:val="21"/>
          <w:lang w:val="de-DE"/>
        </w:rPr>
        <w:t>．测量中的误差大多是由测量时粗心造成的</w:t>
      </w:r>
    </w:p>
    <w:p w:rsidR="007573F7" w:rsidRPr="00F14C36" w:rsidRDefault="007573F7" w:rsidP="007573F7">
      <w:pPr>
        <w:spacing w:line="400" w:lineRule="exact"/>
        <w:ind w:leftChars="200" w:left="420"/>
        <w:jc w:val="left"/>
        <w:rPr>
          <w:rFonts w:ascii="Times New Roman" w:hAnsi="Times New Roman" w:cs="Times New Roman"/>
          <w:color w:val="FF0000"/>
          <w:szCs w:val="24"/>
        </w:rPr>
      </w:pPr>
    </w:p>
    <w:p w:rsidR="007573F7" w:rsidRPr="00F14C36" w:rsidRDefault="007573F7" w:rsidP="007573F7">
      <w:pPr>
        <w:ind w:leftChars="202" w:left="424"/>
        <w:jc w:val="left"/>
        <w:rPr>
          <w:szCs w:val="21"/>
        </w:rPr>
      </w:pPr>
      <w:r w:rsidRPr="00F14C36">
        <w:rPr>
          <w:rFonts w:ascii="Times New Roman" w:hAnsi="Times New Roman" w:cs="Times New Roman"/>
          <w:szCs w:val="24"/>
        </w:rPr>
        <w:t>【例</w:t>
      </w:r>
      <w:r w:rsidRPr="00F14C36">
        <w:rPr>
          <w:rFonts w:ascii="Times New Roman" w:hAnsi="Times New Roman" w:cs="Times New Roman" w:hint="eastAsia"/>
          <w:szCs w:val="24"/>
        </w:rPr>
        <w:t>4</w:t>
      </w:r>
      <w:r w:rsidRPr="00F14C36">
        <w:rPr>
          <w:rFonts w:ascii="Times New Roman" w:hAnsi="Times New Roman" w:cs="Times New Roman"/>
          <w:szCs w:val="24"/>
        </w:rPr>
        <w:t>】</w:t>
      </w:r>
      <w:r w:rsidRPr="00F14C36">
        <w:rPr>
          <w:szCs w:val="21"/>
        </w:rPr>
        <w:t>在测物体长度时，有以下几种方式，其中操作正确的是</w:t>
      </w:r>
      <w:r w:rsidRPr="00F14C36">
        <w:rPr>
          <w:rFonts w:hint="eastAsia"/>
          <w:szCs w:val="21"/>
        </w:rPr>
        <w:tab/>
      </w:r>
      <w:r w:rsidRPr="00F14C36">
        <w:rPr>
          <w:szCs w:val="21"/>
        </w:rPr>
        <w:t>（</w:t>
      </w:r>
      <w:r w:rsidRPr="00F14C36">
        <w:rPr>
          <w:rFonts w:hint="eastAsia"/>
          <w:szCs w:val="21"/>
        </w:rPr>
        <w:tab/>
      </w:r>
      <w:r w:rsidRPr="00F14C36">
        <w:rPr>
          <w:rFonts w:hint="eastAsia"/>
          <w:szCs w:val="21"/>
        </w:rPr>
        <w:tab/>
      </w:r>
      <w:r w:rsidRPr="00F14C36">
        <w:rPr>
          <w:szCs w:val="21"/>
        </w:rPr>
        <w:t>）</w:t>
      </w:r>
    </w:p>
    <w:p w:rsidR="007573F7" w:rsidRPr="00F14C36" w:rsidRDefault="00FF56B8" w:rsidP="007573F7">
      <w:pPr>
        <w:tabs>
          <w:tab w:val="right" w:leader="dot" w:pos="7120"/>
        </w:tabs>
        <w:ind w:leftChars="1" w:left="283" w:hangingChars="134" w:hanging="281"/>
      </w:pPr>
      <w:r w:rsidRPr="00F14C36">
        <w:rPr>
          <w:rFonts w:hint="eastAsia"/>
          <w:noProof/>
        </w:rPr>
        <w:drawing>
          <wp:anchor distT="0" distB="0" distL="114300" distR="114300" simplePos="0" relativeHeight="251710464" behindDoc="1" locked="0" layoutInCell="1" allowOverlap="1" wp14:anchorId="361C8188" wp14:editId="7EA20A4E">
            <wp:simplePos x="0" y="0"/>
            <wp:positionH relativeFrom="column">
              <wp:posOffset>566420</wp:posOffset>
            </wp:positionH>
            <wp:positionV relativeFrom="paragraph">
              <wp:posOffset>102870</wp:posOffset>
            </wp:positionV>
            <wp:extent cx="4038600" cy="771525"/>
            <wp:effectExtent l="0" t="0" r="0" b="0"/>
            <wp:wrapTight wrapText="bothSides">
              <wp:wrapPolygon edited="0">
                <wp:start x="0" y="0"/>
                <wp:lineTo x="0" y="21333"/>
                <wp:lineTo x="21498" y="21333"/>
                <wp:lineTo x="2149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srcRect l="2667" t="14737" r="3112"/>
                    <a:stretch/>
                  </pic:blipFill>
                  <pic:spPr bwMode="auto">
                    <a:xfrm>
                      <a:off x="0" y="0"/>
                      <a:ext cx="4038600" cy="771525"/>
                    </a:xfrm>
                    <a:prstGeom prst="rect">
                      <a:avLst/>
                    </a:prstGeom>
                    <a:noFill/>
                    <a:ln>
                      <a:noFill/>
                    </a:ln>
                    <a:extLst>
                      <a:ext uri="{53640926-AAD7-44D8-BBD7-CCE9431645EC}">
                        <a14:shadowObscured xmlns:a14="http://schemas.microsoft.com/office/drawing/2010/main"/>
                      </a:ext>
                    </a:extLst>
                  </pic:spPr>
                </pic:pic>
              </a:graphicData>
            </a:graphic>
          </wp:anchor>
        </w:drawing>
      </w:r>
    </w:p>
    <w:p w:rsidR="007573F7" w:rsidRPr="00F14C36" w:rsidRDefault="007573F7" w:rsidP="007573F7">
      <w:pPr>
        <w:spacing w:line="400" w:lineRule="exact"/>
        <w:ind w:leftChars="200" w:left="420"/>
        <w:jc w:val="left"/>
        <w:rPr>
          <w:rFonts w:ascii="Times New Roman" w:hAnsi="Times New Roman" w:cs="Times New Roman"/>
          <w:szCs w:val="24"/>
        </w:rPr>
      </w:pPr>
    </w:p>
    <w:p w:rsidR="007573F7" w:rsidRPr="00F14C36" w:rsidRDefault="00D85959" w:rsidP="007573F7">
      <w:pPr>
        <w:spacing w:line="400" w:lineRule="exact"/>
        <w:ind w:leftChars="200" w:left="420"/>
        <w:jc w:val="left"/>
        <w:rPr>
          <w:rFonts w:ascii="Times New Roman" w:hAnsi="Times New Roman" w:cs="Times New Roman"/>
          <w:color w:val="FF0000"/>
          <w:szCs w:val="24"/>
        </w:rPr>
      </w:pPr>
      <w:r>
        <w:rPr>
          <w:rFonts w:ascii="Times New Roman" w:hAnsi="Times New Roman" w:cs="Times New Roman"/>
          <w:noProof/>
          <w:color w:val="FF0000"/>
          <w:szCs w:val="24"/>
        </w:rPr>
        <w:pict>
          <v:shape id="_x0000_s1050" type="#_x0000_t202" style="position:absolute;left:0;text-align:left;margin-left:56.8pt;margin-top:18.5pt;width:286.05pt;height:22.8pt;z-index:251658240;mso-height-percent:200;mso-height-percent:200;mso-width-relative:margin;mso-height-relative:margin" filled="f" stroked="f" strokecolor="white">
            <v:textbox style="mso-fit-shape-to-text:t">
              <w:txbxContent>
                <w:p w:rsidR="006244CB" w:rsidRPr="00596AB9" w:rsidRDefault="006244CB" w:rsidP="007573F7">
                  <w:pPr>
                    <w:rPr>
                      <w:rFonts w:ascii="Times New Roman" w:hAnsi="Times New Roman" w:cs="Times New Roman"/>
                    </w:rPr>
                  </w:pPr>
                  <w:r w:rsidRPr="00596AB9">
                    <w:rPr>
                      <w:rFonts w:ascii="Times New Roman" w:hAnsi="Times New Roman" w:cs="Times New Roman"/>
                    </w:rPr>
                    <w:t>A</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96AB9">
                    <w:rPr>
                      <w:rFonts w:ascii="Times New Roman" w:hAnsi="Times New Roman" w:cs="Times New Roman"/>
                    </w:rPr>
                    <w:t>B</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96AB9">
                    <w:rPr>
                      <w:rFonts w:ascii="Times New Roman" w:hAnsi="Times New Roman" w:cs="Times New Roman"/>
                    </w:rPr>
                    <w:t>C</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96AB9">
                    <w:rPr>
                      <w:rFonts w:ascii="Times New Roman" w:hAnsi="Times New Roman" w:cs="Times New Roman"/>
                    </w:rPr>
                    <w:t>D</w:t>
                  </w:r>
                </w:p>
              </w:txbxContent>
            </v:textbox>
          </v:shape>
        </w:pict>
      </w:r>
    </w:p>
    <w:p w:rsidR="007573F7" w:rsidRPr="00F14C36" w:rsidRDefault="007573F7" w:rsidP="00FF56B8">
      <w:pPr>
        <w:spacing w:line="400" w:lineRule="exact"/>
        <w:jc w:val="left"/>
        <w:rPr>
          <w:rFonts w:ascii="Times New Roman" w:hAnsi="Times New Roman" w:cs="Times New Roman"/>
          <w:color w:val="FF0000"/>
          <w:szCs w:val="24"/>
        </w:rPr>
      </w:pPr>
    </w:p>
    <w:p w:rsidR="00BC5F31" w:rsidRPr="00F14C36" w:rsidRDefault="00BC5F31" w:rsidP="00FF56B8">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0" w:left="420"/>
        <w:jc w:val="left"/>
        <w:rPr>
          <w:rFonts w:ascii="Times New Roman" w:hAnsi="Times New Roman" w:cs="Times New Roman"/>
          <w:b/>
          <w:szCs w:val="24"/>
        </w:rPr>
      </w:pPr>
      <w:r w:rsidRPr="00F14C36">
        <w:rPr>
          <w:rFonts w:ascii="Times New Roman" w:hAnsi="Times New Roman" w:cs="Times New Roman"/>
          <w:b/>
          <w:szCs w:val="24"/>
        </w:rPr>
        <w:t>知识点二：</w:t>
      </w:r>
      <w:r w:rsidRPr="00F14C36">
        <w:rPr>
          <w:rFonts w:ascii="Times New Roman" w:hAnsi="Times New Roman" w:cs="Times New Roman" w:hint="eastAsia"/>
          <w:b/>
          <w:szCs w:val="24"/>
        </w:rPr>
        <w:t>刻度尺的读数</w:t>
      </w:r>
    </w:p>
    <w:p w:rsidR="007573F7" w:rsidRPr="00F14C36" w:rsidRDefault="00FF56B8" w:rsidP="007573F7">
      <w:pPr>
        <w:ind w:leftChars="202" w:left="424"/>
      </w:pPr>
      <w:r w:rsidRPr="00F14C36">
        <w:rPr>
          <w:rFonts w:ascii="Times New Roman" w:hAnsi="Times New Roman" w:cs="Times New Roman"/>
          <w:noProof/>
        </w:rPr>
        <w:drawing>
          <wp:anchor distT="0" distB="0" distL="114300" distR="114300" simplePos="0" relativeHeight="251712512" behindDoc="0" locked="0" layoutInCell="1" allowOverlap="1" wp14:anchorId="2972529D" wp14:editId="21D829AD">
            <wp:simplePos x="0" y="0"/>
            <wp:positionH relativeFrom="column">
              <wp:posOffset>3923030</wp:posOffset>
            </wp:positionH>
            <wp:positionV relativeFrom="paragraph">
              <wp:posOffset>311150</wp:posOffset>
            </wp:positionV>
            <wp:extent cx="1824990" cy="61023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824990" cy="610235"/>
                    </a:xfrm>
                    <a:prstGeom prst="rect">
                      <a:avLst/>
                    </a:prstGeom>
                    <a:noFill/>
                    <a:ln w="9525">
                      <a:noFill/>
                      <a:miter lim="800000"/>
                      <a:headEnd/>
                      <a:tailEnd/>
                    </a:ln>
                  </pic:spPr>
                </pic:pic>
              </a:graphicData>
            </a:graphic>
          </wp:anchor>
        </w:drawing>
      </w:r>
      <w:r w:rsidR="007573F7" w:rsidRPr="00F14C36">
        <w:rPr>
          <w:rFonts w:ascii="Times New Roman" w:hAnsi="Times New Roman" w:cs="Times New Roman"/>
          <w:szCs w:val="24"/>
        </w:rPr>
        <w:t>【例</w:t>
      </w:r>
      <w:r w:rsidR="007573F7" w:rsidRPr="00F14C36">
        <w:rPr>
          <w:rFonts w:ascii="Times New Roman" w:hAnsi="Times New Roman" w:cs="Times New Roman" w:hint="eastAsia"/>
          <w:szCs w:val="24"/>
        </w:rPr>
        <w:t>1</w:t>
      </w:r>
      <w:r w:rsidR="007573F7" w:rsidRPr="00F14C36">
        <w:rPr>
          <w:rFonts w:ascii="Times New Roman" w:hAnsi="Times New Roman" w:cs="Times New Roman"/>
          <w:szCs w:val="24"/>
        </w:rPr>
        <w:t>】</w:t>
      </w:r>
      <w:r w:rsidR="007573F7" w:rsidRPr="00F14C36">
        <w:rPr>
          <w:rFonts w:hint="eastAsia"/>
        </w:rPr>
        <w:t>如图是小明用刻度尺测量</w:t>
      </w:r>
      <w:proofErr w:type="gramStart"/>
      <w:r w:rsidR="007573F7" w:rsidRPr="00F14C36">
        <w:rPr>
          <w:rFonts w:hint="eastAsia"/>
        </w:rPr>
        <w:t>一</w:t>
      </w:r>
      <w:proofErr w:type="gramEnd"/>
      <w:r w:rsidR="007573F7" w:rsidRPr="00F14C36">
        <w:rPr>
          <w:rFonts w:hint="eastAsia"/>
        </w:rPr>
        <w:t>条形金属片的情形，该刻度尺的分度值和金属片的长度分别为</w:t>
      </w:r>
      <w:r w:rsidR="007573F7" w:rsidRPr="00F14C36">
        <w:rPr>
          <w:rFonts w:hint="eastAsia"/>
        </w:rPr>
        <w:tab/>
      </w:r>
      <w:r w:rsidR="007573F7" w:rsidRPr="00F14C36">
        <w:rPr>
          <w:rFonts w:hint="eastAsia"/>
        </w:rPr>
        <w:t>（</w:t>
      </w:r>
      <w:r w:rsidR="007573F7" w:rsidRPr="00F14C36">
        <w:rPr>
          <w:rFonts w:hint="eastAsia"/>
        </w:rPr>
        <w:tab/>
      </w:r>
      <w:r w:rsidR="007573F7" w:rsidRPr="00F14C36">
        <w:rPr>
          <w:rFonts w:hint="eastAsia"/>
        </w:rPr>
        <w:tab/>
      </w:r>
      <w:r w:rsidR="007573F7" w:rsidRPr="00F14C36">
        <w:rPr>
          <w:rFonts w:hint="eastAsia"/>
        </w:rPr>
        <w:t>）</w:t>
      </w:r>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A</w:t>
      </w:r>
      <w:r w:rsidRPr="00F14C36">
        <w:rPr>
          <w:rFonts w:ascii="Times New Roman" w:hAnsi="Times New Roman" w:cs="Times New Roman" w:hint="eastAsia"/>
        </w:rPr>
        <w:t>．</w:t>
      </w:r>
      <w:r w:rsidRPr="00F14C36">
        <w:rPr>
          <w:rFonts w:ascii="Times New Roman" w:hAnsi="Times New Roman" w:cs="Times New Roman"/>
        </w:rPr>
        <w:t>1cm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5.50cm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B</w:t>
      </w:r>
      <w:r w:rsidRPr="00F14C36">
        <w:rPr>
          <w:rFonts w:ascii="Times New Roman" w:hAnsi="Times New Roman" w:cs="Times New Roman" w:hint="eastAsia"/>
        </w:rPr>
        <w:t>．</w:t>
      </w:r>
      <w:r w:rsidRPr="00F14C36">
        <w:rPr>
          <w:rFonts w:ascii="Times New Roman" w:hAnsi="Times New Roman" w:cs="Times New Roman"/>
        </w:rPr>
        <w:t>1cm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8.30cm</w:t>
      </w:r>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C</w:t>
      </w:r>
      <w:r w:rsidRPr="00F14C36">
        <w:rPr>
          <w:rFonts w:ascii="Times New Roman" w:hAnsi="Times New Roman" w:cs="Times New Roman" w:hint="eastAsia"/>
        </w:rPr>
        <w:t>．</w:t>
      </w:r>
      <w:r w:rsidRPr="00F14C36">
        <w:rPr>
          <w:rFonts w:ascii="Times New Roman" w:hAnsi="Times New Roman" w:cs="Times New Roman"/>
        </w:rPr>
        <w:t>1mm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8.30cm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D</w:t>
      </w:r>
      <w:r w:rsidRPr="00F14C36">
        <w:rPr>
          <w:rFonts w:ascii="Times New Roman" w:hAnsi="Times New Roman" w:cs="Times New Roman" w:hint="eastAsia"/>
        </w:rPr>
        <w:t>．</w:t>
      </w:r>
      <w:r w:rsidRPr="00F14C36">
        <w:rPr>
          <w:rFonts w:ascii="Times New Roman" w:hAnsi="Times New Roman" w:cs="Times New Roman"/>
        </w:rPr>
        <w:t>1mm</w:t>
      </w:r>
      <w:r w:rsidRPr="00F14C36">
        <w:rPr>
          <w:rFonts w:ascii="Times New Roman" w:hAnsi="Times New Roman" w:cs="Times New Roman" w:hint="eastAsia"/>
        </w:rPr>
        <w:tab/>
      </w:r>
      <w:r w:rsidRPr="00F14C36">
        <w:rPr>
          <w:rFonts w:ascii="Times New Roman" w:hAnsi="Times New Roman" w:cs="Times New Roman" w:hint="eastAsia"/>
        </w:rPr>
        <w:tab/>
      </w:r>
      <w:r w:rsidR="006244CB">
        <w:rPr>
          <w:rFonts w:ascii="Times New Roman" w:hAnsi="Times New Roman" w:cs="Times New Roman"/>
        </w:rPr>
        <w:t>2.8</w:t>
      </w:r>
      <w:r w:rsidRPr="00F14C36">
        <w:rPr>
          <w:rFonts w:ascii="Times New Roman" w:hAnsi="Times New Roman" w:cs="Times New Roman"/>
        </w:rPr>
        <w:t>cm</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noProof/>
          <w:szCs w:val="24"/>
        </w:rPr>
        <w:lastRenderedPageBreak/>
        <w:drawing>
          <wp:anchor distT="0" distB="0" distL="114300" distR="114300" simplePos="0" relativeHeight="251713536" behindDoc="1" locked="0" layoutInCell="1" allowOverlap="1" wp14:anchorId="7CC3A71D" wp14:editId="78EEF87F">
            <wp:simplePos x="0" y="0"/>
            <wp:positionH relativeFrom="column">
              <wp:posOffset>3919220</wp:posOffset>
            </wp:positionH>
            <wp:positionV relativeFrom="paragraph">
              <wp:posOffset>-69215</wp:posOffset>
            </wp:positionV>
            <wp:extent cx="1657350" cy="790575"/>
            <wp:effectExtent l="0" t="0" r="0" b="0"/>
            <wp:wrapTight wrapText="bothSides">
              <wp:wrapPolygon edited="0">
                <wp:start x="0" y="0"/>
                <wp:lineTo x="0" y="21340"/>
                <wp:lineTo x="21352" y="21340"/>
                <wp:lineTo x="2135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657350" cy="790575"/>
                    </a:xfrm>
                    <a:prstGeom prst="rect">
                      <a:avLst/>
                    </a:prstGeom>
                    <a:noFill/>
                    <a:ln w="9525">
                      <a:noFill/>
                      <a:miter lim="800000"/>
                      <a:headEnd/>
                      <a:tailEnd/>
                    </a:ln>
                  </pic:spPr>
                </pic:pic>
              </a:graphicData>
            </a:graphic>
          </wp:anchor>
        </w:drawing>
      </w: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00FF56B8" w:rsidRPr="00F14C36">
        <w:rPr>
          <w:rFonts w:ascii="Times New Roman" w:hAnsi="Times New Roman" w:cs="Times New Roman" w:hint="eastAsia"/>
          <w:szCs w:val="24"/>
        </w:rPr>
        <w:t>如</w:t>
      </w:r>
      <w:r w:rsidRPr="00F14C36">
        <w:rPr>
          <w:rFonts w:ascii="Times New Roman" w:hAnsi="Times New Roman" w:cs="Times New Roman" w:hint="eastAsia"/>
          <w:szCs w:val="24"/>
        </w:rPr>
        <w:t>图所示是测量</w:t>
      </w:r>
      <w:proofErr w:type="gramStart"/>
      <w:r w:rsidRPr="00F14C36">
        <w:rPr>
          <w:rFonts w:ascii="Times New Roman" w:hAnsi="Times New Roman" w:cs="Times New Roman" w:hint="eastAsia"/>
          <w:szCs w:val="24"/>
        </w:rPr>
        <w:t>一</w:t>
      </w:r>
      <w:proofErr w:type="gramEnd"/>
      <w:r w:rsidRPr="00F14C36">
        <w:rPr>
          <w:rFonts w:ascii="Times New Roman" w:hAnsi="Times New Roman" w:cs="Times New Roman" w:hint="eastAsia"/>
          <w:szCs w:val="24"/>
        </w:rPr>
        <w:t>木块长度的示意图。刻度尺的分度值是</w:t>
      </w:r>
      <w:r w:rsidRPr="00F14C36">
        <w:rPr>
          <w:rFonts w:ascii="Times New Roman" w:hAnsi="Times New Roman" w:cs="Times New Roman" w:hint="eastAsia"/>
          <w:szCs w:val="24"/>
        </w:rPr>
        <w:t>_________</w:t>
      </w:r>
      <w:r w:rsidRPr="00F14C36">
        <w:rPr>
          <w:rFonts w:ascii="Times New Roman" w:hAnsi="Times New Roman" w:cs="Times New Roman" w:hint="eastAsia"/>
          <w:szCs w:val="24"/>
        </w:rPr>
        <w:t>，物体的长度是</w:t>
      </w:r>
      <w:r w:rsidRPr="00F14C36">
        <w:rPr>
          <w:rFonts w:ascii="Times New Roman" w:hAnsi="Times New Roman" w:cs="Times New Roman" w:hint="eastAsia"/>
          <w:szCs w:val="24"/>
        </w:rPr>
        <w:t>________cm</w:t>
      </w:r>
      <w:r w:rsidRPr="00F14C36">
        <w:rPr>
          <w:rFonts w:ascii="Times New Roman" w:hAnsi="Times New Roman" w:cs="Times New Roman" w:hint="eastAsia"/>
          <w:szCs w:val="24"/>
        </w:rPr>
        <w:t>。</w:t>
      </w:r>
    </w:p>
    <w:p w:rsidR="00517D38" w:rsidRPr="00F14C36" w:rsidRDefault="00517D38" w:rsidP="006646C7">
      <w:pPr>
        <w:spacing w:line="400" w:lineRule="exact"/>
        <w:jc w:val="left"/>
        <w:rPr>
          <w:rFonts w:ascii="Times New Roman" w:hAnsi="Times New Roman" w:cs="Times New Roman"/>
          <w:szCs w:val="24"/>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hint="eastAsia"/>
          <w:szCs w:val="24"/>
        </w:rPr>
        <w:t>3</w:t>
      </w:r>
      <w:r w:rsidRPr="00F14C36">
        <w:rPr>
          <w:rFonts w:ascii="Times New Roman" w:hAnsi="Times New Roman" w:cs="Times New Roman"/>
          <w:szCs w:val="24"/>
        </w:rPr>
        <w:t>】</w:t>
      </w:r>
      <w:r w:rsidR="00FF56B8" w:rsidRPr="00F14C36">
        <w:rPr>
          <w:rFonts w:hint="eastAsia"/>
          <w:szCs w:val="21"/>
          <w:lang w:val="de-DE"/>
        </w:rPr>
        <w:t>木板长度为</w:t>
      </w:r>
      <w:r w:rsidR="006244CB">
        <w:rPr>
          <w:rFonts w:ascii="Times New Roman" w:hAnsi="Times New Roman" w:cs="Times New Roman"/>
          <w:szCs w:val="21"/>
          <w:lang w:val="de-DE"/>
        </w:rPr>
        <w:t>__________</w:t>
      </w:r>
      <w:r w:rsidR="00FF56B8" w:rsidRPr="00F14C36">
        <w:rPr>
          <w:rFonts w:ascii="Times New Roman" w:hAnsi="Times New Roman" w:cs="Times New Roman"/>
          <w:szCs w:val="21"/>
          <w:lang w:val="de-DE"/>
        </w:rPr>
        <w:t>__</w:t>
      </w:r>
      <w:r w:rsidR="00FF56B8" w:rsidRPr="00F14C36">
        <w:rPr>
          <w:rFonts w:hint="eastAsia"/>
          <w:szCs w:val="21"/>
          <w:lang w:val="de-DE"/>
        </w:rPr>
        <w:t>；铜丝直径为</w:t>
      </w:r>
      <w:r w:rsidR="00FF56B8" w:rsidRPr="00F14C36">
        <w:rPr>
          <w:rFonts w:ascii="Times New Roman" w:hAnsi="Times New Roman" w:cs="Times New Roman"/>
          <w:szCs w:val="21"/>
          <w:lang w:val="de-DE"/>
        </w:rPr>
        <w:t>__________</w:t>
      </w:r>
      <w:r w:rsidR="00FF56B8" w:rsidRPr="00F14C36">
        <w:rPr>
          <w:rFonts w:hint="eastAsia"/>
          <w:szCs w:val="21"/>
          <w:lang w:val="de-DE"/>
        </w:rPr>
        <w:t>。</w:t>
      </w:r>
    </w:p>
    <w:p w:rsidR="007573F7" w:rsidRPr="00F14C36" w:rsidRDefault="00FF56B8" w:rsidP="007573F7">
      <w:pPr>
        <w:spacing w:line="400" w:lineRule="exact"/>
        <w:ind w:leftChars="200" w:left="420"/>
        <w:jc w:val="left"/>
        <w:rPr>
          <w:rFonts w:ascii="Times New Roman" w:hAnsi="Times New Roman" w:cs="Times New Roman"/>
          <w:color w:val="FF0000"/>
          <w:szCs w:val="24"/>
        </w:rPr>
      </w:pPr>
      <w:r w:rsidRPr="00F14C36">
        <w:rPr>
          <w:rFonts w:ascii="Times New Roman" w:hAnsi="Times New Roman" w:cs="Times New Roman"/>
          <w:noProof/>
          <w:szCs w:val="24"/>
        </w:rPr>
        <w:drawing>
          <wp:anchor distT="0" distB="0" distL="114300" distR="114300" simplePos="0" relativeHeight="251714560" behindDoc="0" locked="0" layoutInCell="1" allowOverlap="1" wp14:anchorId="02C00ECF" wp14:editId="1D04D99E">
            <wp:simplePos x="0" y="0"/>
            <wp:positionH relativeFrom="column">
              <wp:posOffset>337820</wp:posOffset>
            </wp:positionH>
            <wp:positionV relativeFrom="paragraph">
              <wp:posOffset>37465</wp:posOffset>
            </wp:positionV>
            <wp:extent cx="3724275" cy="904875"/>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3724275" cy="904875"/>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jc w:val="left"/>
        <w:rPr>
          <w:rFonts w:ascii="Times New Roman" w:hAnsi="Times New Roman" w:cs="Times New Roman"/>
          <w:color w:val="FF0000"/>
          <w:szCs w:val="24"/>
        </w:rPr>
      </w:pPr>
    </w:p>
    <w:p w:rsidR="007573F7" w:rsidRPr="00F14C36" w:rsidRDefault="007573F7" w:rsidP="007573F7">
      <w:pPr>
        <w:spacing w:line="400" w:lineRule="exact"/>
        <w:ind w:leftChars="200" w:left="420"/>
        <w:jc w:val="left"/>
        <w:rPr>
          <w:rFonts w:ascii="Times New Roman" w:hAnsi="Times New Roman" w:cs="Times New Roman"/>
          <w:color w:val="FF0000"/>
          <w:szCs w:val="24"/>
        </w:rPr>
      </w:pPr>
    </w:p>
    <w:p w:rsidR="007573F7" w:rsidRPr="00F14C36" w:rsidRDefault="007573F7" w:rsidP="00FF56B8">
      <w:pPr>
        <w:adjustRightInd w:val="0"/>
        <w:snapToGrid w:val="0"/>
        <w:spacing w:line="312" w:lineRule="atLeast"/>
        <w:jc w:val="left"/>
        <w:rPr>
          <w:szCs w:val="21"/>
          <w:lang w:val="de-DE"/>
        </w:rPr>
      </w:pPr>
    </w:p>
    <w:p w:rsidR="007573F7" w:rsidRPr="00F14C36" w:rsidRDefault="003B0070" w:rsidP="00FF56B8">
      <w:pPr>
        <w:spacing w:line="400" w:lineRule="exact"/>
        <w:jc w:val="left"/>
        <w:rPr>
          <w:rFonts w:ascii="Times New Roman" w:hAnsi="Times New Roman" w:cs="Times New Roman"/>
          <w:szCs w:val="24"/>
        </w:rPr>
      </w:pPr>
      <w:r w:rsidRPr="00F14C36">
        <w:rPr>
          <w:rFonts w:ascii="Times New Roman" w:hAnsi="Times New Roman" w:cs="Times New Roman"/>
          <w:noProof/>
          <w:color w:val="FF0000"/>
          <w:szCs w:val="24"/>
        </w:rPr>
        <w:drawing>
          <wp:anchor distT="0" distB="0" distL="114300" distR="114300" simplePos="0" relativeHeight="251715584" behindDoc="1" locked="0" layoutInCell="1" allowOverlap="1" wp14:anchorId="4F3BE89B" wp14:editId="48575D6C">
            <wp:simplePos x="0" y="0"/>
            <wp:positionH relativeFrom="column">
              <wp:posOffset>4062095</wp:posOffset>
            </wp:positionH>
            <wp:positionV relativeFrom="paragraph">
              <wp:posOffset>202565</wp:posOffset>
            </wp:positionV>
            <wp:extent cx="1724025" cy="819150"/>
            <wp:effectExtent l="0" t="0" r="0" b="0"/>
            <wp:wrapTight wrapText="bothSides">
              <wp:wrapPolygon edited="0">
                <wp:start x="0" y="0"/>
                <wp:lineTo x="0" y="21098"/>
                <wp:lineTo x="21481" y="21098"/>
                <wp:lineTo x="21481" y="0"/>
                <wp:lineTo x="0" y="0"/>
              </wp:wrapPolygon>
            </wp:wrapTight>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1724025" cy="819150"/>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hint="eastAsia"/>
          <w:szCs w:val="24"/>
        </w:rPr>
        <w:t>4</w:t>
      </w:r>
      <w:r w:rsidRPr="00F14C36">
        <w:rPr>
          <w:rFonts w:ascii="Times New Roman" w:hAnsi="Times New Roman" w:cs="Times New Roman"/>
          <w:szCs w:val="24"/>
        </w:rPr>
        <w:t>】</w:t>
      </w:r>
      <w:r w:rsidRPr="00F14C36">
        <w:rPr>
          <w:rFonts w:ascii="Times New Roman" w:hAnsi="Times New Roman" w:cs="Times New Roman" w:hint="eastAsia"/>
          <w:szCs w:val="24"/>
        </w:rPr>
        <w:t>在下图所示的测量中，刻度尺的最小分度值是</w:t>
      </w:r>
      <w:r w:rsidRPr="00F14C36">
        <w:rPr>
          <w:rFonts w:ascii="Times New Roman" w:hAnsi="Times New Roman" w:cs="Times New Roman" w:hint="eastAsia"/>
          <w:szCs w:val="24"/>
        </w:rPr>
        <w:t>________</w:t>
      </w:r>
      <w:r w:rsidRPr="00F14C36">
        <w:rPr>
          <w:rFonts w:ascii="Times New Roman" w:hAnsi="Times New Roman" w:cs="Times New Roman" w:hint="eastAsia"/>
          <w:szCs w:val="24"/>
        </w:rPr>
        <w:t>，被测物体的长度是</w:t>
      </w:r>
      <w:r w:rsidRPr="00F14C36">
        <w:rPr>
          <w:rFonts w:ascii="Times New Roman" w:hAnsi="Times New Roman" w:cs="Times New Roman" w:hint="eastAsia"/>
          <w:szCs w:val="24"/>
        </w:rPr>
        <w:t>_____cm</w:t>
      </w:r>
      <w:r w:rsidRPr="00F14C36">
        <w:rPr>
          <w:rFonts w:ascii="Times New Roman" w:hAnsi="Times New Roman" w:cs="Times New Roman" w:hint="eastAsia"/>
          <w:szCs w:val="24"/>
        </w:rPr>
        <w:t>。</w:t>
      </w:r>
    </w:p>
    <w:p w:rsidR="007573F7" w:rsidRPr="00F14C36" w:rsidRDefault="007573F7" w:rsidP="007573F7">
      <w:pPr>
        <w:spacing w:line="400" w:lineRule="exact"/>
        <w:jc w:val="left"/>
        <w:rPr>
          <w:rFonts w:ascii="Times New Roman" w:hAnsi="Times New Roman" w:cs="Times New Roman"/>
          <w:szCs w:val="24"/>
        </w:rPr>
      </w:pPr>
    </w:p>
    <w:p w:rsidR="007573F7" w:rsidRPr="00F14C36" w:rsidRDefault="007573F7" w:rsidP="007573F7">
      <w:pPr>
        <w:spacing w:line="400" w:lineRule="exact"/>
        <w:ind w:leftChars="202" w:left="424"/>
        <w:rPr>
          <w:rFonts w:ascii="Times New Roman" w:hAnsi="Times New Roman" w:cs="Times New Roman"/>
          <w:b/>
          <w:spacing w:val="-6"/>
          <w:szCs w:val="21"/>
        </w:rPr>
      </w:pPr>
      <w:r w:rsidRPr="00F14C36">
        <w:rPr>
          <w:rFonts w:ascii="Times New Roman" w:hAnsi="Times New Roman" w:cs="Times New Roman"/>
          <w:b/>
          <w:spacing w:val="-6"/>
          <w:szCs w:val="21"/>
        </w:rPr>
        <w:t>知识点</w:t>
      </w:r>
      <w:r w:rsidRPr="00F14C36">
        <w:rPr>
          <w:rFonts w:ascii="Times New Roman" w:hAnsi="Times New Roman" w:cs="Times New Roman" w:hint="eastAsia"/>
          <w:b/>
          <w:spacing w:val="-6"/>
          <w:szCs w:val="21"/>
        </w:rPr>
        <w:t>三</w:t>
      </w:r>
      <w:r w:rsidRPr="00F14C36">
        <w:rPr>
          <w:rFonts w:ascii="Times New Roman" w:hAnsi="Times New Roman" w:cs="Times New Roman"/>
          <w:b/>
          <w:spacing w:val="-6"/>
          <w:szCs w:val="21"/>
        </w:rPr>
        <w:t>：</w:t>
      </w:r>
      <w:r w:rsidRPr="00F14C36">
        <w:rPr>
          <w:rFonts w:ascii="Times New Roman" w:hAnsi="Times New Roman" w:cs="Times New Roman" w:hint="eastAsia"/>
          <w:b/>
          <w:spacing w:val="-6"/>
          <w:szCs w:val="21"/>
        </w:rPr>
        <w:t>长度的估算</w:t>
      </w:r>
    </w:p>
    <w:p w:rsidR="007573F7" w:rsidRPr="00F14C36" w:rsidRDefault="007573F7" w:rsidP="007573F7">
      <w:pPr>
        <w:tabs>
          <w:tab w:val="right" w:leader="dot" w:pos="7120"/>
        </w:tabs>
        <w:spacing w:line="400" w:lineRule="exact"/>
        <w:ind w:leftChars="202" w:left="424"/>
        <w:jc w:val="left"/>
        <w:rPr>
          <w:rFonts w:ascii="宋体" w:hAnsi="宋体"/>
          <w:szCs w:val="21"/>
        </w:rPr>
      </w:pPr>
      <w:r w:rsidRPr="00F14C36">
        <w:rPr>
          <w:rFonts w:ascii="Times New Roman" w:hAnsi="Times New Roman" w:cs="Times New Roman"/>
          <w:szCs w:val="24"/>
        </w:rPr>
        <w:t>【例</w:t>
      </w:r>
      <w:r w:rsidRPr="00F14C36">
        <w:rPr>
          <w:rFonts w:ascii="Times New Roman" w:hAnsi="Times New Roman" w:cs="Times New Roman"/>
          <w:szCs w:val="24"/>
        </w:rPr>
        <w:t>1</w:t>
      </w:r>
      <w:r w:rsidRPr="00F14C36">
        <w:rPr>
          <w:rFonts w:ascii="Times New Roman" w:hAnsi="Times New Roman" w:cs="Times New Roman"/>
          <w:szCs w:val="24"/>
        </w:rPr>
        <w:t>】</w:t>
      </w:r>
      <w:r w:rsidRPr="00F14C36">
        <w:rPr>
          <w:rFonts w:ascii="宋体" w:hAnsi="宋体" w:hint="eastAsia"/>
          <w:szCs w:val="21"/>
        </w:rPr>
        <w:t>以下数据，最接近一间普通教室的天花板距该教室地面的高度的是</w:t>
      </w:r>
      <w:r w:rsidRPr="00F14C36">
        <w:rPr>
          <w:rFonts w:ascii="宋体" w:hAnsi="宋体" w:hint="eastAsia"/>
          <w:szCs w:val="21"/>
        </w:rPr>
        <w:tab/>
        <w:t>（</w:t>
      </w:r>
      <w:r w:rsidRPr="00F14C36">
        <w:rPr>
          <w:rFonts w:ascii="宋体" w:hAnsi="宋体" w:hint="eastAsia"/>
          <w:szCs w:val="21"/>
        </w:rPr>
        <w:tab/>
      </w:r>
      <w:r w:rsidRPr="00F14C36">
        <w:rPr>
          <w:rFonts w:ascii="宋体" w:hAnsi="宋体" w:hint="eastAsia"/>
          <w:szCs w:val="21"/>
        </w:rPr>
        <w:tab/>
        <w:t>）</w:t>
      </w:r>
    </w:p>
    <w:p w:rsidR="007573F7" w:rsidRPr="00F14C36" w:rsidRDefault="007573F7" w:rsidP="000B4F77">
      <w:pPr>
        <w:spacing w:line="400" w:lineRule="exact"/>
        <w:ind w:leftChars="200" w:left="420" w:firstLine="420"/>
        <w:jc w:val="left"/>
        <w:rPr>
          <w:rFonts w:ascii="Times New Roman" w:hAnsi="Times New Roman" w:cs="Times New Roman"/>
          <w:color w:val="000000" w:themeColor="text1"/>
          <w:szCs w:val="24"/>
        </w:rPr>
      </w:pPr>
      <w:r w:rsidRPr="00F14C36">
        <w:rPr>
          <w:rFonts w:ascii="Times New Roman" w:hAnsi="Times New Roman" w:cs="Times New Roman"/>
          <w:color w:val="000000" w:themeColor="text1"/>
          <w:szCs w:val="24"/>
        </w:rPr>
        <w:t>A</w:t>
      </w:r>
      <w:r w:rsidRPr="00F14C36">
        <w:rPr>
          <w:rFonts w:ascii="Times New Roman" w:hAnsi="Times New Roman" w:cs="Times New Roman" w:hint="eastAsia"/>
          <w:color w:val="000000" w:themeColor="text1"/>
          <w:szCs w:val="24"/>
        </w:rPr>
        <w:t>．</w:t>
      </w:r>
      <w:r w:rsidRPr="00F14C36">
        <w:rPr>
          <w:rFonts w:ascii="Times New Roman" w:hAnsi="Times New Roman" w:cs="Times New Roman"/>
          <w:color w:val="000000" w:themeColor="text1"/>
          <w:szCs w:val="24"/>
        </w:rPr>
        <w:t>5.5m</w:t>
      </w:r>
      <w:r w:rsidRPr="00F14C36">
        <w:rPr>
          <w:rFonts w:ascii="Times New Roman" w:hAnsi="Times New Roman" w:cs="Times New Roman"/>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Pr="00F14C36">
        <w:rPr>
          <w:rFonts w:ascii="Times New Roman" w:hAnsi="Times New Roman" w:cs="Times New Roman"/>
          <w:color w:val="000000" w:themeColor="text1"/>
          <w:szCs w:val="24"/>
        </w:rPr>
        <w:t>B</w:t>
      </w:r>
      <w:r w:rsidRPr="00F14C36">
        <w:rPr>
          <w:rFonts w:ascii="Times New Roman" w:hAnsi="Times New Roman" w:cs="Times New Roman" w:hint="eastAsia"/>
          <w:color w:val="000000" w:themeColor="text1"/>
          <w:szCs w:val="24"/>
        </w:rPr>
        <w:t>．</w:t>
      </w:r>
      <w:r w:rsidR="001C522A">
        <w:rPr>
          <w:rFonts w:ascii="Times New Roman" w:hAnsi="Times New Roman" w:cs="Times New Roman" w:hint="eastAsia"/>
          <w:color w:val="000000" w:themeColor="text1"/>
          <w:szCs w:val="24"/>
        </w:rPr>
        <w:t>4</w:t>
      </w:r>
      <w:r w:rsidRPr="00F14C36">
        <w:rPr>
          <w:rFonts w:ascii="Times New Roman" w:hAnsi="Times New Roman" w:cs="Times New Roman"/>
          <w:color w:val="000000" w:themeColor="text1"/>
          <w:szCs w:val="24"/>
        </w:rPr>
        <w:t>m</w:t>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Pr="00F14C36">
        <w:rPr>
          <w:rFonts w:ascii="Times New Roman" w:hAnsi="Times New Roman" w:cs="Times New Roman"/>
          <w:color w:val="000000" w:themeColor="text1"/>
          <w:szCs w:val="24"/>
        </w:rPr>
        <w:tab/>
        <w:t>C</w:t>
      </w:r>
      <w:r w:rsidRPr="00F14C36">
        <w:rPr>
          <w:rFonts w:ascii="Times New Roman" w:hAnsi="Times New Roman" w:cs="Times New Roman"/>
          <w:color w:val="000000" w:themeColor="text1"/>
          <w:szCs w:val="24"/>
        </w:rPr>
        <w:t>．</w:t>
      </w:r>
      <w:r w:rsidR="001C522A">
        <w:rPr>
          <w:rFonts w:ascii="Times New Roman" w:hAnsi="Times New Roman" w:cs="Times New Roman" w:hint="eastAsia"/>
          <w:color w:val="000000" w:themeColor="text1"/>
          <w:szCs w:val="24"/>
        </w:rPr>
        <w:t>2.8</w:t>
      </w:r>
      <w:r w:rsidRPr="00F14C36">
        <w:rPr>
          <w:rFonts w:ascii="Times New Roman" w:hAnsi="Times New Roman" w:cs="Times New Roman"/>
          <w:color w:val="000000" w:themeColor="text1"/>
          <w:szCs w:val="24"/>
        </w:rPr>
        <w:t>m</w:t>
      </w:r>
      <w:r w:rsidRPr="00F14C36">
        <w:rPr>
          <w:rFonts w:ascii="Times New Roman" w:hAnsi="Times New Roman" w:cs="Times New Roman"/>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Pr="00F14C36">
        <w:rPr>
          <w:rFonts w:ascii="Times New Roman" w:hAnsi="Times New Roman" w:cs="Times New Roman"/>
          <w:color w:val="000000" w:themeColor="text1"/>
          <w:szCs w:val="24"/>
        </w:rPr>
        <w:t>D</w:t>
      </w:r>
      <w:r w:rsidRPr="00F14C36">
        <w:rPr>
          <w:rFonts w:ascii="Times New Roman" w:hAnsi="Times New Roman" w:cs="Times New Roman"/>
          <w:color w:val="000000" w:themeColor="text1"/>
          <w:szCs w:val="24"/>
        </w:rPr>
        <w:t>．</w:t>
      </w:r>
      <w:r w:rsidRPr="00F14C36">
        <w:rPr>
          <w:rFonts w:ascii="Times New Roman" w:hAnsi="Times New Roman" w:cs="Times New Roman"/>
          <w:color w:val="000000" w:themeColor="text1"/>
          <w:szCs w:val="24"/>
        </w:rPr>
        <w:t>1.</w:t>
      </w:r>
      <w:r w:rsidR="001C522A">
        <w:rPr>
          <w:rFonts w:ascii="Times New Roman" w:hAnsi="Times New Roman" w:cs="Times New Roman" w:hint="eastAsia"/>
          <w:color w:val="000000" w:themeColor="text1"/>
          <w:szCs w:val="24"/>
        </w:rPr>
        <w:t>8</w:t>
      </w:r>
      <w:r w:rsidRPr="00F14C36">
        <w:rPr>
          <w:rFonts w:ascii="Times New Roman" w:hAnsi="Times New Roman" w:cs="Times New Roman"/>
          <w:color w:val="000000" w:themeColor="text1"/>
          <w:szCs w:val="24"/>
        </w:rPr>
        <w:t>m</w:t>
      </w:r>
    </w:p>
    <w:p w:rsidR="00FF56B8" w:rsidRPr="00F14C36" w:rsidRDefault="00FF56B8" w:rsidP="007573F7">
      <w:pPr>
        <w:spacing w:line="400" w:lineRule="exact"/>
        <w:ind w:leftChars="200" w:left="420"/>
        <w:rPr>
          <w:rFonts w:ascii="Times New Roman" w:hAnsi="Times New Roman" w:cs="Times New Roman"/>
          <w:spacing w:val="-6"/>
          <w:szCs w:val="21"/>
        </w:rPr>
      </w:pPr>
    </w:p>
    <w:p w:rsidR="007573F7" w:rsidRPr="00F14C36" w:rsidRDefault="007573F7" w:rsidP="007573F7">
      <w:pPr>
        <w:spacing w:line="400" w:lineRule="exact"/>
        <w:ind w:leftChars="202" w:left="424"/>
      </w:pP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Pr="00F14C36">
        <w:rPr>
          <w:rFonts w:hint="eastAsia"/>
        </w:rPr>
        <w:t>木铅笔是同学们天天用到的工具。你判断一下，小宇对木铅笔的下列估测哪个有误，请你把它找出来</w:t>
      </w:r>
      <w:r w:rsidRPr="00F14C36">
        <w:rPr>
          <w:rFonts w:hint="eastAsia"/>
        </w:rPr>
        <w:tab/>
      </w:r>
      <w:r w:rsidRPr="00F14C36">
        <w:rPr>
          <w:rFonts w:hint="eastAsia"/>
        </w:rPr>
        <w:t>（</w:t>
      </w:r>
      <w:r w:rsidRPr="00F14C36">
        <w:rPr>
          <w:rFonts w:hint="eastAsia"/>
        </w:rPr>
        <w:tab/>
      </w:r>
      <w:r w:rsidRPr="00F14C36">
        <w:rPr>
          <w:rFonts w:hint="eastAsia"/>
        </w:rPr>
        <w:tab/>
      </w:r>
      <w:r w:rsidRPr="00F14C36">
        <w:rPr>
          <w:rFonts w:hint="eastAsia"/>
        </w:rPr>
        <w:t>）</w:t>
      </w:r>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A</w:t>
      </w:r>
      <w:r w:rsidRPr="00F14C36">
        <w:rPr>
          <w:rFonts w:ascii="Times New Roman" w:cs="Times New Roman"/>
        </w:rPr>
        <w:t>．铅笔的质量约为</w:t>
      </w:r>
      <w:r w:rsidRPr="00F14C36">
        <w:rPr>
          <w:rFonts w:ascii="Times New Roman" w:hAnsi="Times New Roman" w:cs="Times New Roman"/>
        </w:rPr>
        <w:t>5kg</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B</w:t>
      </w:r>
      <w:r w:rsidRPr="00F14C36">
        <w:rPr>
          <w:rFonts w:ascii="Times New Roman" w:cs="Times New Roman"/>
        </w:rPr>
        <w:t>．铅笔的长度约为</w:t>
      </w:r>
      <w:smartTag w:uri="urn:schemas-microsoft-com:office:smarttags" w:element="chmetcnv">
        <w:smartTagPr>
          <w:attr w:name="TCSC" w:val="0"/>
          <w:attr w:name="NumberType" w:val="1"/>
          <w:attr w:name="Negative" w:val="False"/>
          <w:attr w:name="HasSpace" w:val="False"/>
          <w:attr w:name="SourceValue" w:val="20"/>
          <w:attr w:name="UnitName" w:val="cm"/>
        </w:smartTagPr>
        <w:r w:rsidRPr="00F14C36">
          <w:rPr>
            <w:rFonts w:ascii="Times New Roman" w:hAnsi="Times New Roman" w:cs="Times New Roman"/>
          </w:rPr>
          <w:t>20cm</w:t>
        </w:r>
      </w:smartTag>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C</w:t>
      </w:r>
      <w:r w:rsidRPr="00F14C36">
        <w:rPr>
          <w:rFonts w:ascii="Times New Roman" w:cs="Times New Roman"/>
        </w:rPr>
        <w:t>．铅笔的截面积约为</w:t>
      </w:r>
      <w:smartTag w:uri="urn:schemas-microsoft-com:office:smarttags" w:element="chmetcnv">
        <w:smartTagPr>
          <w:attr w:name="TCSC" w:val="0"/>
          <w:attr w:name="NumberType" w:val="1"/>
          <w:attr w:name="Negative" w:val="False"/>
          <w:attr w:name="HasSpace" w:val="False"/>
          <w:attr w:name="SourceValue" w:val=".5"/>
          <w:attr w:name="UnitName" w:val="cm"/>
        </w:smartTagPr>
        <w:r w:rsidRPr="00F14C36">
          <w:rPr>
            <w:rFonts w:ascii="Times New Roman" w:hAnsi="Times New Roman" w:cs="Times New Roman"/>
          </w:rPr>
          <w:t>0.5cm</w:t>
        </w:r>
      </w:smartTag>
      <w:r w:rsidRPr="00F14C36">
        <w:rPr>
          <w:rFonts w:ascii="Times New Roman" w:hAnsi="Times New Roman" w:cs="Times New Roman"/>
          <w:vertAlign w:val="superscript"/>
        </w:rPr>
        <w:t>2</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D</w:t>
      </w:r>
      <w:r w:rsidRPr="00F14C36">
        <w:rPr>
          <w:rFonts w:ascii="Times New Roman" w:cs="Times New Roman"/>
        </w:rPr>
        <w:t>．铅笔芯的直径约为</w:t>
      </w:r>
      <w:r w:rsidRPr="00F14C36">
        <w:rPr>
          <w:rFonts w:ascii="Times New Roman" w:hAnsi="Times New Roman" w:cs="Times New Roman"/>
        </w:rPr>
        <w:t>1mm</w:t>
      </w:r>
    </w:p>
    <w:p w:rsidR="000B4F77" w:rsidRPr="00F14C36" w:rsidRDefault="000B4F77" w:rsidP="00FF758D">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2" w:left="424"/>
        <w:rPr>
          <w:rFonts w:ascii="宋体" w:hAnsi="宋体"/>
          <w:color w:val="000000"/>
          <w:szCs w:val="21"/>
        </w:rPr>
      </w:pPr>
      <w:r w:rsidRPr="00F14C36">
        <w:rPr>
          <w:rFonts w:ascii="Times New Roman" w:hAnsi="Times New Roman" w:cs="Times New Roman"/>
          <w:szCs w:val="24"/>
        </w:rPr>
        <w:t>【例</w:t>
      </w:r>
      <w:r w:rsidRPr="00F14C36">
        <w:rPr>
          <w:rFonts w:ascii="Times New Roman" w:hAnsi="Times New Roman" w:cs="Times New Roman" w:hint="eastAsia"/>
          <w:szCs w:val="24"/>
        </w:rPr>
        <w:t>3</w:t>
      </w:r>
      <w:r w:rsidRPr="00F14C36">
        <w:rPr>
          <w:rFonts w:ascii="Times New Roman" w:hAnsi="Times New Roman" w:cs="Times New Roman"/>
          <w:szCs w:val="24"/>
        </w:rPr>
        <w:t>】</w:t>
      </w:r>
      <w:r w:rsidRPr="00F14C36">
        <w:rPr>
          <w:rFonts w:ascii="宋体" w:hAnsi="宋体" w:hint="eastAsia"/>
          <w:color w:val="000000"/>
          <w:szCs w:val="21"/>
        </w:rPr>
        <w:t>下面哪一个物体的质量接近</w:t>
      </w:r>
      <w:r w:rsidRPr="00F14C36">
        <w:rPr>
          <w:rFonts w:ascii="Times New Roman" w:hAnsi="Times New Roman" w:cs="Times New Roman"/>
          <w:color w:val="000000"/>
          <w:szCs w:val="21"/>
        </w:rPr>
        <w:t>2.5×10</w:t>
      </w:r>
      <w:r w:rsidRPr="00F14C36">
        <w:rPr>
          <w:rFonts w:ascii="Times New Roman" w:hAnsi="Times New Roman" w:cs="Times New Roman"/>
          <w:color w:val="000000"/>
          <w:szCs w:val="21"/>
          <w:vertAlign w:val="superscript"/>
        </w:rPr>
        <w:t>7</w:t>
      </w:r>
      <w:r w:rsidRPr="00F14C36">
        <w:rPr>
          <w:rFonts w:ascii="宋体" w:hAnsi="宋体" w:hint="eastAsia"/>
          <w:color w:val="000000"/>
          <w:szCs w:val="21"/>
        </w:rPr>
        <w:t>毫克</w:t>
      </w:r>
      <w:r w:rsidRPr="00F14C36">
        <w:rPr>
          <w:rFonts w:ascii="宋体" w:hAnsi="宋体" w:hint="eastAsia"/>
          <w:color w:val="000000"/>
          <w:szCs w:val="21"/>
        </w:rPr>
        <w:tab/>
      </w:r>
      <w:r w:rsidRPr="00F14C36">
        <w:rPr>
          <w:rFonts w:ascii="宋体" w:hAnsi="宋体" w:hint="eastAsia"/>
          <w:color w:val="000000"/>
          <w:szCs w:val="21"/>
        </w:rPr>
        <w:tab/>
        <w:t>（</w:t>
      </w:r>
      <w:r w:rsidRPr="00F14C36">
        <w:rPr>
          <w:rFonts w:ascii="宋体" w:hAnsi="宋体" w:hint="eastAsia"/>
          <w:color w:val="000000"/>
          <w:szCs w:val="21"/>
        </w:rPr>
        <w:tab/>
      </w:r>
      <w:r w:rsidRPr="00F14C36">
        <w:rPr>
          <w:rFonts w:ascii="宋体" w:hAnsi="宋体" w:hint="eastAsia"/>
          <w:color w:val="000000"/>
          <w:szCs w:val="21"/>
        </w:rPr>
        <w:tab/>
        <w:t>）</w:t>
      </w:r>
    </w:p>
    <w:p w:rsidR="007573F7" w:rsidRPr="00F14C36" w:rsidRDefault="007573F7" w:rsidP="007573F7">
      <w:pPr>
        <w:spacing w:line="400" w:lineRule="exact"/>
        <w:ind w:left="850" w:firstLine="2"/>
        <w:rPr>
          <w:rFonts w:ascii="Times New Roman" w:hAnsi="Times New Roman" w:cs="Times New Roman"/>
          <w:color w:val="000000"/>
          <w:szCs w:val="21"/>
        </w:rPr>
      </w:pPr>
      <w:r w:rsidRPr="00F14C36">
        <w:rPr>
          <w:rFonts w:ascii="Times New Roman" w:hAnsi="Times New Roman" w:cs="Times New Roman"/>
          <w:color w:val="000000"/>
          <w:szCs w:val="21"/>
        </w:rPr>
        <w:t>A</w:t>
      </w:r>
      <w:r w:rsidRPr="00F14C36">
        <w:rPr>
          <w:rFonts w:ascii="Times New Roman" w:hAnsi="宋体" w:cs="Times New Roman" w:hint="eastAsia"/>
          <w:color w:val="000000"/>
          <w:szCs w:val="21"/>
        </w:rPr>
        <w:t>．</w:t>
      </w:r>
      <w:r w:rsidRPr="00F14C36">
        <w:rPr>
          <w:rFonts w:ascii="Times New Roman" w:hAnsi="宋体" w:cs="Times New Roman"/>
          <w:color w:val="000000"/>
          <w:szCs w:val="21"/>
        </w:rPr>
        <w:t>一只蜜蜂</w:t>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color w:val="000000"/>
          <w:szCs w:val="21"/>
        </w:rPr>
        <w:t>B</w:t>
      </w:r>
      <w:r w:rsidRPr="00F14C36">
        <w:rPr>
          <w:rFonts w:ascii="Times New Roman" w:hAnsi="宋体" w:cs="Times New Roman" w:hint="eastAsia"/>
          <w:color w:val="000000"/>
          <w:szCs w:val="21"/>
        </w:rPr>
        <w:t>．</w:t>
      </w:r>
      <w:r w:rsidRPr="00F14C36">
        <w:rPr>
          <w:rFonts w:ascii="Times New Roman" w:hAnsi="宋体" w:cs="Times New Roman"/>
          <w:color w:val="000000"/>
          <w:szCs w:val="21"/>
        </w:rPr>
        <w:t>一只鸡</w:t>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color w:val="000000"/>
          <w:szCs w:val="21"/>
        </w:rPr>
        <w:t>C</w:t>
      </w:r>
      <w:r w:rsidRPr="00F14C36">
        <w:rPr>
          <w:rFonts w:ascii="Times New Roman" w:hAnsi="宋体" w:cs="Times New Roman" w:hint="eastAsia"/>
          <w:color w:val="000000"/>
          <w:szCs w:val="21"/>
        </w:rPr>
        <w:t>．</w:t>
      </w:r>
      <w:r w:rsidRPr="00F14C36">
        <w:rPr>
          <w:rFonts w:ascii="Times New Roman" w:hAnsi="宋体" w:cs="Times New Roman"/>
          <w:color w:val="000000"/>
          <w:szCs w:val="21"/>
        </w:rPr>
        <w:t>一只羊</w:t>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color w:val="000000"/>
          <w:szCs w:val="21"/>
        </w:rPr>
        <w:t>D</w:t>
      </w:r>
      <w:r w:rsidRPr="00F14C36">
        <w:rPr>
          <w:rFonts w:ascii="Times New Roman" w:hAnsi="宋体" w:cs="Times New Roman"/>
          <w:color w:val="000000"/>
          <w:szCs w:val="21"/>
        </w:rPr>
        <w:t>．一个中学生</w:t>
      </w:r>
    </w:p>
    <w:p w:rsidR="007573F7" w:rsidRPr="00F14C36" w:rsidRDefault="007573F7" w:rsidP="007573F7">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2" w:left="424"/>
      </w:pPr>
      <w:r w:rsidRPr="00F14C36">
        <w:rPr>
          <w:rFonts w:ascii="Times New Roman" w:hAnsi="Times New Roman" w:cs="Times New Roman"/>
          <w:szCs w:val="24"/>
        </w:rPr>
        <w:t>【例</w:t>
      </w:r>
      <w:r w:rsidRPr="00F14C36">
        <w:rPr>
          <w:rFonts w:ascii="Times New Roman" w:hAnsi="Times New Roman" w:cs="Times New Roman" w:hint="eastAsia"/>
          <w:szCs w:val="24"/>
        </w:rPr>
        <w:t>4</w:t>
      </w:r>
      <w:r w:rsidRPr="00F14C36">
        <w:rPr>
          <w:rFonts w:ascii="Times New Roman" w:hAnsi="Times New Roman" w:cs="Times New Roman"/>
          <w:szCs w:val="24"/>
        </w:rPr>
        <w:t>】</w:t>
      </w:r>
      <w:r w:rsidRPr="00F14C36">
        <w:t>长度是</w:t>
      </w:r>
      <w:r w:rsidRPr="00F14C36">
        <w:rPr>
          <w:rFonts w:ascii="Times New Roman" w:hAnsi="Times New Roman" w:cs="Times New Roman"/>
        </w:rPr>
        <w:t>1.7×10</w:t>
      </w:r>
      <w:r w:rsidRPr="00F14C36">
        <w:rPr>
          <w:rFonts w:ascii="Times New Roman" w:hAnsi="Times New Roman" w:cs="Times New Roman"/>
          <w:vertAlign w:val="superscript"/>
        </w:rPr>
        <w:t>6</w:t>
      </w:r>
      <w:r w:rsidRPr="00F14C36">
        <w:t>微米的物体可能是</w:t>
      </w:r>
      <w:r w:rsidRPr="00F14C36">
        <w:tab/>
      </w:r>
      <w:r w:rsidRPr="00F14C36">
        <w:t>（</w:t>
      </w:r>
      <w:r w:rsidRPr="00F14C36">
        <w:tab/>
      </w:r>
      <w:r w:rsidRPr="00F14C36">
        <w:tab/>
      </w:r>
      <w:r w:rsidRPr="00F14C36">
        <w:t>）</w:t>
      </w:r>
    </w:p>
    <w:p w:rsidR="007573F7" w:rsidRPr="00F14C36" w:rsidRDefault="007573F7" w:rsidP="007573F7">
      <w:pPr>
        <w:spacing w:line="400" w:lineRule="exact"/>
        <w:ind w:left="850"/>
      </w:pPr>
      <w:r w:rsidRPr="00F14C36">
        <w:rPr>
          <w:rFonts w:ascii="Times New Roman" w:hAnsi="Times New Roman" w:cs="Times New Roman"/>
        </w:rPr>
        <w:t>A</w:t>
      </w:r>
      <w:r w:rsidRPr="00F14C36">
        <w:t>．一个成年人的身高</w:t>
      </w:r>
      <w:r w:rsidRPr="00F14C36">
        <w:tab/>
      </w:r>
      <w:r w:rsidRPr="00F14C36">
        <w:tab/>
      </w:r>
      <w:r w:rsidRPr="00F14C36">
        <w:tab/>
      </w:r>
      <w:r w:rsidRPr="00F14C36">
        <w:tab/>
      </w:r>
      <w:r w:rsidRPr="00F14C36">
        <w:tab/>
      </w:r>
      <w:r w:rsidRPr="00F14C36">
        <w:rPr>
          <w:rFonts w:ascii="Times New Roman" w:hAnsi="Times New Roman" w:cs="Times New Roman"/>
        </w:rPr>
        <w:t>B</w:t>
      </w:r>
      <w:r w:rsidRPr="00F14C36">
        <w:t>．一支铅笔的长度</w:t>
      </w:r>
    </w:p>
    <w:p w:rsidR="007573F7" w:rsidRPr="00F14C36" w:rsidRDefault="007573F7" w:rsidP="007573F7">
      <w:pPr>
        <w:spacing w:line="400" w:lineRule="exact"/>
        <w:ind w:left="850"/>
      </w:pPr>
      <w:r w:rsidRPr="00F14C36">
        <w:rPr>
          <w:rFonts w:ascii="Times New Roman" w:hAnsi="Times New Roman" w:cs="Times New Roman"/>
        </w:rPr>
        <w:t>C</w:t>
      </w:r>
      <w:r w:rsidRPr="00F14C36">
        <w:t>．一本书的厚度</w:t>
      </w:r>
      <w:r w:rsidRPr="00F14C36">
        <w:tab/>
      </w:r>
      <w:r w:rsidRPr="00F14C36">
        <w:tab/>
      </w:r>
      <w:r w:rsidRPr="00F14C36">
        <w:tab/>
      </w:r>
      <w:r w:rsidRPr="00F14C36">
        <w:tab/>
      </w:r>
      <w:r w:rsidRPr="00F14C36">
        <w:tab/>
      </w:r>
      <w:r w:rsidRPr="00F14C36">
        <w:tab/>
      </w:r>
      <w:r w:rsidRPr="00F14C36">
        <w:rPr>
          <w:rFonts w:ascii="Times New Roman" w:hAnsi="Times New Roman" w:cs="Times New Roman"/>
        </w:rPr>
        <w:t>D</w:t>
      </w:r>
      <w:r w:rsidRPr="00F14C36">
        <w:t>．一幢</w:t>
      </w:r>
      <w:r w:rsidRPr="00F14C36">
        <w:rPr>
          <w:rFonts w:ascii="Times New Roman" w:hAnsi="Times New Roman" w:cs="Times New Roman"/>
        </w:rPr>
        <w:t>5</w:t>
      </w:r>
      <w:r w:rsidRPr="00F14C36">
        <w:t>层楼的高度</w:t>
      </w:r>
    </w:p>
    <w:p w:rsidR="000B4F77" w:rsidRPr="00F14C36" w:rsidRDefault="000B4F77" w:rsidP="007573F7">
      <w:pPr>
        <w:spacing w:line="400" w:lineRule="exact"/>
        <w:jc w:val="left"/>
        <w:rPr>
          <w:rFonts w:ascii="Times New Roman" w:hAnsi="Times New Roman" w:cs="Times New Roman"/>
          <w:szCs w:val="24"/>
        </w:rPr>
      </w:pPr>
    </w:p>
    <w:p w:rsidR="006646C7" w:rsidRPr="00F14C36" w:rsidRDefault="00BC5F31" w:rsidP="00BC5F31">
      <w:pPr>
        <w:spacing w:line="400" w:lineRule="exact"/>
        <w:ind w:leftChars="67" w:left="141"/>
        <w:rPr>
          <w:rFonts w:ascii="Times New Roman" w:eastAsia="黑体" w:hAnsi="Times New Roman" w:cs="Times New Roman"/>
          <w:spacing w:val="-6"/>
          <w:sz w:val="24"/>
          <w:szCs w:val="24"/>
        </w:rPr>
      </w:pPr>
      <w:r w:rsidRPr="00F14C36">
        <w:rPr>
          <w:rFonts w:ascii="Times New Roman" w:eastAsia="黑体" w:hAnsi="Times New Roman" w:cs="Times New Roman" w:hint="eastAsia"/>
          <w:spacing w:val="-6"/>
          <w:sz w:val="24"/>
          <w:szCs w:val="24"/>
        </w:rPr>
        <w:t>二、体积的测量</w:t>
      </w:r>
    </w:p>
    <w:p w:rsidR="004029AF" w:rsidRPr="00F14C36" w:rsidRDefault="00BC5F31" w:rsidP="006E6A8D">
      <w:pPr>
        <w:spacing w:line="400" w:lineRule="exact"/>
        <w:ind w:leftChars="200" w:left="420"/>
        <w:rPr>
          <w:rFonts w:ascii="Times New Roman" w:hAnsi="Times New Roman" w:cs="Times New Roman"/>
          <w:b/>
          <w:spacing w:val="-6"/>
          <w:szCs w:val="21"/>
        </w:rPr>
      </w:pPr>
      <w:r w:rsidRPr="00F14C36">
        <w:rPr>
          <w:rFonts w:ascii="Times New Roman" w:hAnsi="Times New Roman" w:cs="Times New Roman"/>
          <w:b/>
          <w:spacing w:val="-6"/>
          <w:szCs w:val="21"/>
        </w:rPr>
        <w:t>知识点一：</w:t>
      </w:r>
      <w:r w:rsidR="006E6A8D" w:rsidRPr="00F14C36">
        <w:rPr>
          <w:rFonts w:ascii="Times New Roman" w:hAnsi="Times New Roman" w:cs="Times New Roman" w:hint="eastAsia"/>
          <w:b/>
          <w:spacing w:val="-6"/>
          <w:szCs w:val="21"/>
        </w:rPr>
        <w:t>体积的单位换算和</w:t>
      </w:r>
      <w:r w:rsidR="004029AF" w:rsidRPr="00F14C36">
        <w:rPr>
          <w:rFonts w:ascii="Times New Roman" w:hAnsi="Times New Roman" w:cs="Times New Roman" w:hint="eastAsia"/>
          <w:b/>
          <w:spacing w:val="-6"/>
          <w:szCs w:val="21"/>
        </w:rPr>
        <w:t>量筒的使用</w:t>
      </w:r>
    </w:p>
    <w:p w:rsidR="006E6A8D" w:rsidRPr="00F14C36" w:rsidRDefault="006E6A8D" w:rsidP="006E6A8D">
      <w:pPr>
        <w:spacing w:line="400" w:lineRule="exact"/>
        <w:ind w:leftChars="202" w:left="424"/>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szCs w:val="24"/>
        </w:rPr>
        <w:t>1</w:t>
      </w:r>
      <w:r w:rsidRPr="00F14C36">
        <w:rPr>
          <w:rFonts w:ascii="Times New Roman" w:hAnsi="Times New Roman" w:cs="Times New Roman"/>
          <w:szCs w:val="24"/>
        </w:rPr>
        <w:t>】</w:t>
      </w:r>
      <w:r w:rsidRPr="00F14C36">
        <w:rPr>
          <w:rFonts w:ascii="Times New Roman" w:hAnsi="Times New Roman" w:cs="Times New Roman" w:hint="eastAsia"/>
          <w:szCs w:val="24"/>
        </w:rPr>
        <w:t>完成下列单位换算</w:t>
      </w:r>
    </w:p>
    <w:p w:rsidR="006E6A8D" w:rsidRPr="00F14C36" w:rsidRDefault="006E6A8D" w:rsidP="006E6A8D">
      <w:pPr>
        <w:spacing w:line="400" w:lineRule="exact"/>
        <w:ind w:leftChars="404" w:left="848"/>
        <w:rPr>
          <w:rFonts w:ascii="Times New Roman" w:hAnsi="Times New Roman"/>
          <w:szCs w:val="24"/>
        </w:rPr>
      </w:pPr>
      <w:r w:rsidRPr="00F14C36">
        <w:rPr>
          <w:rFonts w:ascii="Times New Roman" w:hAnsi="Times New Roman"/>
          <w:szCs w:val="24"/>
        </w:rPr>
        <w:t>0.54</w:t>
      </w:r>
      <w:r w:rsidRPr="00F14C36">
        <w:rPr>
          <w:rFonts w:ascii="Times New Roman" w:hAnsi="Times New Roman"/>
          <w:szCs w:val="24"/>
        </w:rPr>
        <w:t>立方米</w:t>
      </w:r>
      <w:r w:rsidRPr="00F14C36">
        <w:rPr>
          <w:rFonts w:ascii="Times New Roman" w:hAnsi="Times New Roman"/>
          <w:szCs w:val="24"/>
        </w:rPr>
        <w:t>=</w:t>
      </w:r>
      <w:r w:rsidR="008856AD">
        <w:rPr>
          <w:rFonts w:ascii="Times New Roman" w:hAnsi="Times New Roman" w:hint="eastAsia"/>
          <w:szCs w:val="24"/>
        </w:rPr>
        <w:t>______________</w:t>
      </w:r>
      <w:r w:rsidRPr="00F14C36">
        <w:rPr>
          <w:rFonts w:ascii="Times New Roman" w:hAnsi="Times New Roman"/>
          <w:szCs w:val="24"/>
        </w:rPr>
        <w:t>立方分米</w:t>
      </w:r>
    </w:p>
    <w:p w:rsidR="006E6A8D" w:rsidRPr="00F14C36" w:rsidRDefault="006E6A8D" w:rsidP="006E6A8D">
      <w:pPr>
        <w:spacing w:line="400" w:lineRule="exact"/>
        <w:ind w:leftChars="405" w:left="850"/>
        <w:rPr>
          <w:rFonts w:ascii="Times New Roman" w:hAnsi="Times New Roman" w:cs="Times New Roman"/>
          <w:szCs w:val="24"/>
        </w:rPr>
      </w:pPr>
      <w:r w:rsidRPr="00F14C36">
        <w:rPr>
          <w:rFonts w:ascii="Times New Roman" w:hAnsi="Times New Roman" w:cs="Times New Roman"/>
          <w:szCs w:val="24"/>
        </w:rPr>
        <w:t>540</w:t>
      </w:r>
      <w:r w:rsidRPr="00F14C36">
        <w:rPr>
          <w:rFonts w:ascii="Times New Roman" w:hAnsi="Times New Roman" w:cs="Times New Roman"/>
          <w:szCs w:val="24"/>
        </w:rPr>
        <w:t>立方厘米</w:t>
      </w:r>
      <w:r w:rsidRPr="00F14C36">
        <w:rPr>
          <w:rFonts w:ascii="Times New Roman" w:hAnsi="Times New Roman" w:cs="Times New Roman"/>
          <w:szCs w:val="24"/>
        </w:rPr>
        <w:t>=</w:t>
      </w:r>
      <w:r w:rsidR="008856AD">
        <w:rPr>
          <w:rFonts w:ascii="Times New Roman" w:hAnsi="Times New Roman" w:hint="eastAsia"/>
          <w:szCs w:val="24"/>
        </w:rPr>
        <w:t>_____________</w:t>
      </w:r>
      <w:r w:rsidRPr="00F14C36">
        <w:rPr>
          <w:rFonts w:ascii="Times New Roman" w:hAnsi="Times New Roman" w:cs="Times New Roman"/>
          <w:szCs w:val="24"/>
        </w:rPr>
        <w:t>立方分米</w:t>
      </w:r>
    </w:p>
    <w:p w:rsidR="006E6A8D" w:rsidRPr="00F14C36" w:rsidRDefault="006E6A8D" w:rsidP="006E6A8D">
      <w:pPr>
        <w:spacing w:line="400" w:lineRule="exact"/>
        <w:ind w:leftChars="405" w:left="850"/>
        <w:rPr>
          <w:rFonts w:ascii="Times New Roman" w:hAnsi="Times New Roman" w:cs="Times New Roman"/>
          <w:szCs w:val="24"/>
        </w:rPr>
      </w:pPr>
      <w:r w:rsidRPr="00F14C36">
        <w:rPr>
          <w:rFonts w:ascii="Times New Roman" w:hAnsi="Times New Roman" w:cs="Times New Roman"/>
          <w:szCs w:val="24"/>
        </w:rPr>
        <w:lastRenderedPageBreak/>
        <w:t>1.35</w:t>
      </w:r>
      <w:r w:rsidRPr="00F14C36">
        <w:rPr>
          <w:rFonts w:ascii="Times New Roman" w:hAnsi="Times New Roman" w:cs="Times New Roman"/>
          <w:szCs w:val="24"/>
        </w:rPr>
        <w:t>升</w:t>
      </w:r>
      <w:r w:rsidRPr="00F14C36">
        <w:rPr>
          <w:rFonts w:ascii="Times New Roman" w:hAnsi="Times New Roman" w:cs="Times New Roman"/>
          <w:szCs w:val="24"/>
        </w:rPr>
        <w:t>=</w:t>
      </w:r>
      <w:r w:rsidR="008856AD">
        <w:rPr>
          <w:rFonts w:ascii="Times New Roman" w:hAnsi="Times New Roman" w:hint="eastAsia"/>
          <w:szCs w:val="24"/>
        </w:rPr>
        <w:t>_____________</w:t>
      </w:r>
      <w:r w:rsidRPr="00F14C36">
        <w:rPr>
          <w:rFonts w:ascii="Times New Roman" w:hAnsi="Times New Roman" w:cs="Times New Roman"/>
          <w:szCs w:val="24"/>
        </w:rPr>
        <w:t>毫升</w:t>
      </w:r>
    </w:p>
    <w:p w:rsidR="006E6A8D" w:rsidRPr="00F14C36" w:rsidRDefault="006E6A8D" w:rsidP="006E6A8D">
      <w:pPr>
        <w:spacing w:line="400" w:lineRule="exact"/>
        <w:ind w:leftChars="405" w:left="850"/>
        <w:rPr>
          <w:rFonts w:ascii="Times New Roman" w:hAnsi="Times New Roman" w:cs="Times New Roman"/>
          <w:szCs w:val="24"/>
        </w:rPr>
      </w:pPr>
      <w:r w:rsidRPr="00F14C36">
        <w:rPr>
          <w:rFonts w:ascii="Times New Roman" w:hAnsi="Times New Roman" w:cs="Times New Roman"/>
          <w:szCs w:val="24"/>
        </w:rPr>
        <w:t>4.2</w:t>
      </w:r>
      <w:r w:rsidRPr="00F14C36">
        <w:rPr>
          <w:rFonts w:ascii="Times New Roman" w:hAnsi="Times New Roman" w:cs="Times New Roman"/>
          <w:szCs w:val="24"/>
        </w:rPr>
        <w:t>立方</w:t>
      </w:r>
      <w:proofErr w:type="gramStart"/>
      <w:r w:rsidRPr="00F14C36">
        <w:rPr>
          <w:rFonts w:ascii="Times New Roman" w:hAnsi="Times New Roman" w:cs="Times New Roman"/>
          <w:szCs w:val="24"/>
        </w:rPr>
        <w:t>分米</w:t>
      </w:r>
      <w:r w:rsidRPr="00F14C36">
        <w:rPr>
          <w:rFonts w:ascii="Times New Roman" w:hAnsi="Times New Roman" w:cs="Times New Roman"/>
          <w:szCs w:val="24"/>
        </w:rPr>
        <w:t>=</w:t>
      </w:r>
      <w:r w:rsidR="008856AD">
        <w:rPr>
          <w:rFonts w:ascii="Times New Roman" w:hAnsi="Times New Roman" w:hint="eastAsia"/>
          <w:szCs w:val="24"/>
        </w:rPr>
        <w:t>_____________</w:t>
      </w:r>
      <w:proofErr w:type="gramEnd"/>
      <w:r w:rsidRPr="00F14C36">
        <w:rPr>
          <w:rFonts w:ascii="Times New Roman" w:hAnsi="Times New Roman" w:cs="Times New Roman"/>
          <w:szCs w:val="24"/>
        </w:rPr>
        <w:t>立方厘米</w:t>
      </w:r>
    </w:p>
    <w:p w:rsidR="006E6A8D" w:rsidRPr="003B0070" w:rsidRDefault="006E6A8D" w:rsidP="003B0070">
      <w:pPr>
        <w:spacing w:line="400" w:lineRule="exact"/>
        <w:ind w:leftChars="405" w:left="850"/>
        <w:rPr>
          <w:rFonts w:ascii="Times New Roman" w:hAnsi="Times New Roman" w:cs="Times New Roman"/>
          <w:b/>
          <w:spacing w:val="-6"/>
          <w:szCs w:val="21"/>
        </w:rPr>
      </w:pPr>
      <w:r w:rsidRPr="00F14C36">
        <w:rPr>
          <w:rFonts w:ascii="Times New Roman" w:hAnsi="Times New Roman" w:cs="Times New Roman"/>
          <w:szCs w:val="24"/>
        </w:rPr>
        <w:t>300</w:t>
      </w:r>
      <w:r w:rsidRPr="00F14C36">
        <w:rPr>
          <w:rFonts w:ascii="Times New Roman" w:hAnsi="Times New Roman" w:cs="Times New Roman"/>
          <w:szCs w:val="24"/>
        </w:rPr>
        <w:t>立方厘米</w:t>
      </w:r>
      <w:r w:rsidRPr="00F14C36">
        <w:rPr>
          <w:rFonts w:ascii="Times New Roman" w:hAnsi="Times New Roman" w:cs="Times New Roman"/>
          <w:szCs w:val="24"/>
        </w:rPr>
        <w:t>=</w:t>
      </w:r>
      <w:r w:rsidR="008856AD">
        <w:rPr>
          <w:rFonts w:ascii="Times New Roman" w:hAnsi="Times New Roman" w:hint="eastAsia"/>
          <w:szCs w:val="24"/>
        </w:rPr>
        <w:t>_____________</w:t>
      </w:r>
      <w:r w:rsidRPr="00F14C36">
        <w:rPr>
          <w:rFonts w:ascii="Times New Roman" w:hAnsi="Times New Roman" w:cs="Times New Roman"/>
          <w:szCs w:val="24"/>
        </w:rPr>
        <w:t>毫升</w:t>
      </w:r>
      <w:r w:rsidR="000B4F77" w:rsidRPr="00F14C36">
        <w:rPr>
          <w:rFonts w:ascii="Times New Roman" w:hAnsi="Times New Roman" w:cs="Times New Roman"/>
          <w:noProof/>
          <w:szCs w:val="24"/>
        </w:rPr>
        <w:drawing>
          <wp:anchor distT="0" distB="0" distL="114300" distR="114300" simplePos="0" relativeHeight="251724800" behindDoc="1" locked="0" layoutInCell="1" allowOverlap="1" wp14:anchorId="51C109A6" wp14:editId="759C0CB4">
            <wp:simplePos x="0" y="0"/>
            <wp:positionH relativeFrom="column">
              <wp:posOffset>4700270</wp:posOffset>
            </wp:positionH>
            <wp:positionV relativeFrom="paragraph">
              <wp:posOffset>199390</wp:posOffset>
            </wp:positionV>
            <wp:extent cx="952500" cy="1403985"/>
            <wp:effectExtent l="0" t="0" r="0" b="0"/>
            <wp:wrapTight wrapText="bothSides">
              <wp:wrapPolygon edited="0">
                <wp:start x="0" y="0"/>
                <wp:lineTo x="0" y="21395"/>
                <wp:lineTo x="21168" y="21395"/>
                <wp:lineTo x="21168" y="0"/>
                <wp:lineTo x="0" y="0"/>
              </wp:wrapPolygon>
            </wp:wrapTight>
            <wp:docPr id="12" name="图片 1" descr="C:\Users\ZhanXR\AppData\Local\Yixin\EasyChat\fbc40cc4345dde8d13b73686c7c38e11\tmp\b66a3a9725440645a177c0f28bd39a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Local\Yixin\EasyChat\fbc40cc4345dde8d13b73686c7c38e11\tmp\b66a3a9725440645a177c0f28bd39a76.png"/>
                    <pic:cNvPicPr>
                      <a:picLocks noChangeAspect="1" noChangeArrowheads="1"/>
                    </pic:cNvPicPr>
                  </pic:nvPicPr>
                  <pic:blipFill>
                    <a:blip r:embed="rId25"/>
                    <a:srcRect/>
                    <a:stretch>
                      <a:fillRect/>
                    </a:stretch>
                  </pic:blipFill>
                  <pic:spPr bwMode="auto">
                    <a:xfrm>
                      <a:off x="0" y="0"/>
                      <a:ext cx="952500" cy="1403985"/>
                    </a:xfrm>
                    <a:prstGeom prst="rect">
                      <a:avLst/>
                    </a:prstGeom>
                    <a:noFill/>
                    <a:ln w="9525">
                      <a:noFill/>
                      <a:miter lim="800000"/>
                      <a:headEnd/>
                      <a:tailEnd/>
                    </a:ln>
                  </pic:spPr>
                </pic:pic>
              </a:graphicData>
            </a:graphic>
          </wp:anchor>
        </w:drawing>
      </w:r>
    </w:p>
    <w:p w:rsidR="006E6A8D" w:rsidRPr="00F14C36" w:rsidRDefault="006E6A8D" w:rsidP="006E6A8D">
      <w:pPr>
        <w:spacing w:line="400" w:lineRule="exact"/>
        <w:rPr>
          <w:rFonts w:ascii="Times New Roman" w:hAnsi="Times New Roman" w:cs="Times New Roman"/>
          <w:b/>
          <w:spacing w:val="-6"/>
          <w:szCs w:val="21"/>
        </w:rPr>
      </w:pPr>
    </w:p>
    <w:p w:rsidR="004029AF" w:rsidRPr="00F14C36" w:rsidRDefault="004029AF" w:rsidP="004029AF">
      <w:pPr>
        <w:spacing w:line="400" w:lineRule="exact"/>
        <w:ind w:leftChars="200" w:left="420"/>
        <w:rPr>
          <w:rFonts w:ascii="Times New Roman" w:hAnsi="Times New Roman" w:cs="Times New Roman"/>
          <w:b/>
          <w:spacing w:val="-6"/>
          <w:szCs w:val="21"/>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2</w:t>
      </w:r>
      <w:r w:rsidRPr="00F14C36">
        <w:rPr>
          <w:rFonts w:ascii="Times New Roman" w:hAnsi="Times New Roman" w:cs="Times New Roman"/>
          <w:szCs w:val="24"/>
        </w:rPr>
        <w:t>】</w:t>
      </w:r>
      <w:r w:rsidR="000B4F77" w:rsidRPr="00F14C36">
        <w:rPr>
          <w:rFonts w:ascii="Times New Roman" w:hAnsi="Times New Roman" w:cs="Times New Roman" w:hint="eastAsia"/>
          <w:szCs w:val="24"/>
        </w:rPr>
        <w:t>如</w:t>
      </w:r>
      <w:r w:rsidRPr="00F14C36">
        <w:rPr>
          <w:rFonts w:ascii="Times New Roman" w:hAnsi="Times New Roman" w:cs="Times New Roman" w:hint="eastAsia"/>
          <w:szCs w:val="24"/>
        </w:rPr>
        <w:t>图所示，仰视读数为</w:t>
      </w:r>
      <w:r w:rsidRPr="00F14C36">
        <w:rPr>
          <w:rFonts w:ascii="Times New Roman" w:hAnsi="Times New Roman" w:cs="Times New Roman" w:hint="eastAsia"/>
          <w:szCs w:val="24"/>
        </w:rPr>
        <w:t>______mL</w:t>
      </w:r>
      <w:r w:rsidRPr="00F14C36">
        <w:rPr>
          <w:rFonts w:ascii="Times New Roman" w:hAnsi="Times New Roman" w:cs="Times New Roman" w:hint="eastAsia"/>
          <w:szCs w:val="24"/>
        </w:rPr>
        <w:t>，比实际值偏</w:t>
      </w:r>
      <w:r w:rsidRPr="00F14C36">
        <w:rPr>
          <w:rFonts w:ascii="Times New Roman" w:hAnsi="Times New Roman" w:cs="Times New Roman" w:hint="eastAsia"/>
          <w:szCs w:val="24"/>
        </w:rPr>
        <w:t>_____</w:t>
      </w:r>
      <w:r w:rsidRPr="00F14C36">
        <w:rPr>
          <w:rFonts w:ascii="Times New Roman" w:hAnsi="Times New Roman" w:cs="Times New Roman" w:hint="eastAsia"/>
          <w:szCs w:val="24"/>
        </w:rPr>
        <w:t>；俯视读数为</w:t>
      </w:r>
      <w:r w:rsidRPr="00F14C36">
        <w:rPr>
          <w:rFonts w:ascii="Times New Roman" w:hAnsi="Times New Roman" w:cs="Times New Roman" w:hint="eastAsia"/>
          <w:szCs w:val="24"/>
        </w:rPr>
        <w:t>______mL</w:t>
      </w:r>
      <w:r w:rsidRPr="00F14C36">
        <w:rPr>
          <w:rFonts w:ascii="Times New Roman" w:hAnsi="Times New Roman" w:cs="Times New Roman" w:hint="eastAsia"/>
          <w:szCs w:val="24"/>
        </w:rPr>
        <w:t>，比实际值偏</w:t>
      </w:r>
      <w:r w:rsidRPr="00F14C36">
        <w:rPr>
          <w:rFonts w:ascii="Times New Roman" w:hAnsi="Times New Roman" w:cs="Times New Roman" w:hint="eastAsia"/>
          <w:szCs w:val="24"/>
        </w:rPr>
        <w:t>_____</w:t>
      </w:r>
      <w:r w:rsidRPr="00F14C36">
        <w:rPr>
          <w:rFonts w:ascii="Times New Roman" w:hAnsi="Times New Roman" w:cs="Times New Roman" w:hint="eastAsia"/>
          <w:szCs w:val="24"/>
        </w:rPr>
        <w:t>。</w:t>
      </w:r>
    </w:p>
    <w:p w:rsidR="004029AF" w:rsidRDefault="004029AF" w:rsidP="004029AF">
      <w:pPr>
        <w:spacing w:line="400" w:lineRule="exact"/>
        <w:ind w:leftChars="200" w:left="420"/>
        <w:rPr>
          <w:rFonts w:ascii="Times New Roman" w:hAnsi="Times New Roman" w:cs="Times New Roman" w:hint="eastAsia"/>
          <w:color w:val="FF0000"/>
          <w:szCs w:val="24"/>
        </w:rPr>
      </w:pPr>
    </w:p>
    <w:p w:rsidR="003B0070" w:rsidRDefault="003B0070" w:rsidP="004029AF">
      <w:pPr>
        <w:spacing w:line="400" w:lineRule="exact"/>
        <w:ind w:leftChars="200" w:left="420"/>
        <w:rPr>
          <w:rFonts w:ascii="Times New Roman" w:hAnsi="Times New Roman" w:cs="Times New Roman" w:hint="eastAsia"/>
          <w:color w:val="FF0000"/>
          <w:szCs w:val="24"/>
        </w:rPr>
      </w:pPr>
    </w:p>
    <w:p w:rsidR="003B0070" w:rsidRPr="00F14C36" w:rsidRDefault="003B0070" w:rsidP="004029AF">
      <w:pPr>
        <w:spacing w:line="400" w:lineRule="exact"/>
        <w:ind w:leftChars="200" w:left="420"/>
        <w:rPr>
          <w:rFonts w:ascii="Times New Roman" w:hAnsi="Times New Roman" w:cs="Times New Roman"/>
          <w:b/>
          <w:spacing w:val="-6"/>
          <w:szCs w:val="21"/>
        </w:rPr>
      </w:pPr>
    </w:p>
    <w:p w:rsidR="004029AF" w:rsidRPr="00F14C36" w:rsidRDefault="004029AF" w:rsidP="004029AF">
      <w:pPr>
        <w:spacing w:line="400" w:lineRule="exact"/>
        <w:ind w:leftChars="202" w:left="424"/>
        <w:jc w:val="left"/>
        <w:rPr>
          <w:rFonts w:ascii="Times New Roman" w:hAnsi="Times New Roman" w:cs="Times New Roman"/>
          <w:szCs w:val="24"/>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3</w:t>
      </w:r>
      <w:r w:rsidRPr="00F14C36">
        <w:rPr>
          <w:rFonts w:ascii="Times New Roman" w:hAnsi="Times New Roman" w:cs="Times New Roman"/>
          <w:szCs w:val="24"/>
        </w:rPr>
        <w:t>】</w:t>
      </w:r>
      <w:r w:rsidRPr="00F14C36">
        <w:rPr>
          <w:rFonts w:ascii="Times New Roman" w:hAnsi="Times New Roman" w:cs="Times New Roman" w:hint="eastAsia"/>
          <w:szCs w:val="24"/>
        </w:rPr>
        <w:t>用量筒量水的体积，</w:t>
      </w:r>
      <w:r w:rsidR="008856AD">
        <w:rPr>
          <w:rFonts w:ascii="Times New Roman" w:hAnsi="Times New Roman" w:cs="Times New Roman" w:hint="eastAsia"/>
          <w:szCs w:val="24"/>
        </w:rPr>
        <w:t>若</w:t>
      </w:r>
      <w:r w:rsidRPr="00F14C36">
        <w:rPr>
          <w:rFonts w:ascii="Times New Roman" w:hAnsi="Times New Roman" w:cs="Times New Roman" w:hint="eastAsia"/>
          <w:szCs w:val="24"/>
        </w:rPr>
        <w:t>某同学仰视读数为</w:t>
      </w:r>
      <w:r w:rsidRPr="00F14C36">
        <w:rPr>
          <w:rFonts w:ascii="Times New Roman" w:hAnsi="Times New Roman" w:cs="Times New Roman" w:hint="eastAsia"/>
          <w:szCs w:val="24"/>
        </w:rPr>
        <w:t>80</w:t>
      </w:r>
      <w:r w:rsidR="008856AD">
        <w:rPr>
          <w:rFonts w:ascii="Times New Roman" w:hAnsi="Times New Roman" w:cs="Times New Roman" w:hint="eastAsia"/>
          <w:szCs w:val="24"/>
        </w:rPr>
        <w:t>毫升，该结论比</w:t>
      </w:r>
      <w:r w:rsidRPr="00F14C36">
        <w:rPr>
          <w:rFonts w:ascii="Times New Roman" w:hAnsi="Times New Roman" w:cs="Times New Roman" w:hint="eastAsia"/>
          <w:szCs w:val="24"/>
        </w:rPr>
        <w:t>量筒内液体的实际体积</w:t>
      </w:r>
      <w:r w:rsidRPr="00F14C36">
        <w:rPr>
          <w:rFonts w:ascii="Times New Roman" w:hAnsi="Times New Roman" w:cs="Times New Roman" w:hint="eastAsia"/>
          <w:szCs w:val="24"/>
        </w:rPr>
        <w:tab/>
      </w:r>
      <w:r w:rsidRPr="00F14C36">
        <w:rPr>
          <w:rFonts w:ascii="Times New Roman" w:hAnsi="Times New Roman" w:cs="Times New Roman" w:hint="eastAsia"/>
          <w:szCs w:val="24"/>
        </w:rPr>
        <w:t>（</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w:t>
      </w:r>
    </w:p>
    <w:p w:rsidR="004029AF" w:rsidRPr="00F14C36" w:rsidRDefault="004029AF" w:rsidP="004029AF">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．偏大</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Pr="00F14C36">
        <w:rPr>
          <w:rFonts w:ascii="Times New Roman" w:hAnsi="Times New Roman" w:cs="Times New Roman" w:hint="eastAsia"/>
          <w:szCs w:val="24"/>
        </w:rPr>
        <w:tab/>
        <w:t>B</w:t>
      </w:r>
      <w:r w:rsidRPr="00F14C36">
        <w:rPr>
          <w:rFonts w:ascii="Times New Roman" w:hAnsi="Times New Roman" w:cs="Times New Roman" w:hint="eastAsia"/>
          <w:szCs w:val="24"/>
        </w:rPr>
        <w:t>．偏小</w:t>
      </w:r>
    </w:p>
    <w:p w:rsidR="004029AF" w:rsidRPr="00F14C36" w:rsidRDefault="004029AF" w:rsidP="004029AF">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C</w:t>
      </w:r>
      <w:r w:rsidRPr="00F14C36">
        <w:rPr>
          <w:rFonts w:ascii="Times New Roman" w:hAnsi="Times New Roman" w:cs="Times New Roman" w:hint="eastAsia"/>
          <w:szCs w:val="24"/>
        </w:rPr>
        <w:t>．不受影响</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Pr="00F14C36">
        <w:rPr>
          <w:rFonts w:ascii="Times New Roman" w:hAnsi="Times New Roman" w:cs="Times New Roman" w:hint="eastAsia"/>
          <w:szCs w:val="24"/>
        </w:rPr>
        <w:tab/>
        <w:t>D</w:t>
      </w:r>
      <w:r w:rsidRPr="00F14C36">
        <w:rPr>
          <w:rFonts w:ascii="Times New Roman" w:hAnsi="Times New Roman" w:cs="Times New Roman" w:hint="eastAsia"/>
          <w:szCs w:val="24"/>
        </w:rPr>
        <w:t>．很难确定</w:t>
      </w:r>
    </w:p>
    <w:p w:rsidR="003B0070" w:rsidRPr="00F14C36" w:rsidRDefault="003B0070" w:rsidP="003B0070">
      <w:pPr>
        <w:spacing w:line="400" w:lineRule="exact"/>
        <w:jc w:val="left"/>
        <w:rPr>
          <w:rFonts w:ascii="Times New Roman" w:hAnsi="Times New Roman" w:cs="Times New Roman"/>
          <w:szCs w:val="24"/>
        </w:rPr>
      </w:pPr>
    </w:p>
    <w:p w:rsidR="004029AF" w:rsidRPr="00F14C36" w:rsidRDefault="004029AF" w:rsidP="004029AF">
      <w:pPr>
        <w:spacing w:line="400" w:lineRule="exact"/>
        <w:ind w:leftChars="202" w:left="424"/>
        <w:jc w:val="left"/>
        <w:rPr>
          <w:rFonts w:ascii="Times New Roman" w:hAnsi="Times New Roman" w:cs="Times New Roman"/>
          <w:szCs w:val="24"/>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4</w:t>
      </w:r>
      <w:r w:rsidRPr="00F14C36">
        <w:rPr>
          <w:rFonts w:ascii="Times New Roman" w:hAnsi="Times New Roman" w:cs="Times New Roman"/>
          <w:szCs w:val="24"/>
        </w:rPr>
        <w:t>】</w:t>
      </w:r>
      <w:r w:rsidRPr="00F14C36">
        <w:rPr>
          <w:rFonts w:ascii="Times New Roman" w:hAnsi="Times New Roman" w:cs="Times New Roman" w:hint="eastAsia"/>
          <w:szCs w:val="24"/>
        </w:rPr>
        <w:t>用量筒量取溶液，正确读出液体为</w:t>
      </w:r>
      <w:r w:rsidRPr="00F14C36">
        <w:rPr>
          <w:rFonts w:ascii="Times New Roman" w:hAnsi="Times New Roman" w:cs="Times New Roman" w:hint="eastAsia"/>
          <w:szCs w:val="24"/>
        </w:rPr>
        <w:t>15</w:t>
      </w:r>
      <w:r w:rsidRPr="00F14C36">
        <w:rPr>
          <w:rFonts w:ascii="Times New Roman" w:hAnsi="Times New Roman" w:cs="Times New Roman" w:hint="eastAsia"/>
          <w:szCs w:val="24"/>
        </w:rPr>
        <w:t>毫升；倒出部分液体后，俯视</w:t>
      </w:r>
      <w:proofErr w:type="gramStart"/>
      <w:r w:rsidRPr="00F14C36">
        <w:rPr>
          <w:rFonts w:ascii="Times New Roman" w:hAnsi="Times New Roman" w:cs="Times New Roman" w:hint="eastAsia"/>
          <w:szCs w:val="24"/>
        </w:rPr>
        <w:t>凹</w:t>
      </w:r>
      <w:proofErr w:type="gramEnd"/>
      <w:r w:rsidRPr="00F14C36">
        <w:rPr>
          <w:rFonts w:ascii="Times New Roman" w:hAnsi="Times New Roman" w:cs="Times New Roman" w:hint="eastAsia"/>
          <w:szCs w:val="24"/>
        </w:rPr>
        <w:t>液面的最低处，读数为</w:t>
      </w:r>
      <w:r w:rsidR="008856AD">
        <w:rPr>
          <w:rFonts w:ascii="Times New Roman" w:hAnsi="Times New Roman" w:cs="Times New Roman" w:hint="eastAsia"/>
          <w:szCs w:val="24"/>
        </w:rPr>
        <w:t>9</w:t>
      </w:r>
      <w:r w:rsidRPr="00F14C36">
        <w:rPr>
          <w:rFonts w:ascii="Times New Roman" w:hAnsi="Times New Roman" w:cs="Times New Roman" w:hint="eastAsia"/>
          <w:szCs w:val="24"/>
        </w:rPr>
        <w:t>毫升。则该学生实际倒出的溶液体积</w:t>
      </w:r>
      <w:r w:rsidRPr="00F14C36">
        <w:rPr>
          <w:rFonts w:ascii="Times New Roman" w:hAnsi="Times New Roman" w:cs="Times New Roman" w:hint="eastAsia"/>
          <w:szCs w:val="24"/>
        </w:rPr>
        <w:tab/>
      </w:r>
      <w:r w:rsidRPr="00F14C36">
        <w:rPr>
          <w:rFonts w:ascii="Times New Roman" w:hAnsi="Times New Roman" w:cs="Times New Roman" w:hint="eastAsia"/>
          <w:szCs w:val="24"/>
        </w:rPr>
        <w:t>（</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w:t>
      </w:r>
    </w:p>
    <w:p w:rsidR="004029AF" w:rsidRPr="00F14C36" w:rsidRDefault="004029AF" w:rsidP="004029AF">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w:t>
      </w:r>
      <w:r w:rsidRPr="00F14C36">
        <w:rPr>
          <w:rFonts w:ascii="Times New Roman" w:hAnsi="Times New Roman" w:cs="Times New Roman" w:hint="eastAsia"/>
          <w:szCs w:val="24"/>
        </w:rPr>
        <w:t>&lt;6</w:t>
      </w:r>
      <w:r w:rsidRPr="00F14C36">
        <w:rPr>
          <w:rFonts w:ascii="Times New Roman" w:hAnsi="Times New Roman" w:cs="Times New Roman" w:hint="eastAsia"/>
          <w:szCs w:val="24"/>
        </w:rPr>
        <w:t>毫升</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B</w:t>
      </w:r>
      <w:r w:rsidRPr="00F14C36">
        <w:rPr>
          <w:rFonts w:ascii="Times New Roman" w:hAnsi="Times New Roman" w:cs="Times New Roman" w:hint="eastAsia"/>
          <w:szCs w:val="24"/>
        </w:rPr>
        <w:t>．</w:t>
      </w:r>
      <w:r w:rsidRPr="00F14C36">
        <w:rPr>
          <w:rFonts w:ascii="Times New Roman" w:hAnsi="Times New Roman" w:cs="Times New Roman" w:hint="eastAsia"/>
          <w:szCs w:val="24"/>
        </w:rPr>
        <w:t>&gt;6</w:t>
      </w:r>
      <w:r w:rsidRPr="00F14C36">
        <w:rPr>
          <w:rFonts w:ascii="Times New Roman" w:hAnsi="Times New Roman" w:cs="Times New Roman" w:hint="eastAsia"/>
          <w:szCs w:val="24"/>
        </w:rPr>
        <w:t>毫升</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C</w:t>
      </w:r>
      <w:r w:rsidRPr="00F14C36">
        <w:rPr>
          <w:rFonts w:ascii="Times New Roman" w:hAnsi="Times New Roman" w:cs="Times New Roman" w:hint="eastAsia"/>
          <w:szCs w:val="24"/>
        </w:rPr>
        <w:t>．</w:t>
      </w:r>
      <w:r w:rsidRPr="00F14C36">
        <w:rPr>
          <w:rFonts w:ascii="Times New Roman" w:hAnsi="Times New Roman" w:cs="Times New Roman" w:hint="eastAsia"/>
          <w:szCs w:val="24"/>
        </w:rPr>
        <w:t>=6</w:t>
      </w:r>
      <w:r w:rsidRPr="00F14C36">
        <w:rPr>
          <w:rFonts w:ascii="Times New Roman" w:hAnsi="Times New Roman" w:cs="Times New Roman" w:hint="eastAsia"/>
          <w:szCs w:val="24"/>
        </w:rPr>
        <w:t>毫升</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D</w:t>
      </w:r>
      <w:r w:rsidR="000B4F77" w:rsidRPr="00F14C36">
        <w:rPr>
          <w:rFonts w:ascii="Times New Roman" w:hAnsi="Times New Roman" w:cs="Times New Roman" w:hint="eastAsia"/>
          <w:szCs w:val="24"/>
        </w:rPr>
        <w:t>．</w:t>
      </w:r>
      <w:r w:rsidRPr="00F14C36">
        <w:rPr>
          <w:rFonts w:ascii="Times New Roman" w:hAnsi="Times New Roman" w:cs="Times New Roman" w:hint="eastAsia"/>
          <w:szCs w:val="24"/>
        </w:rPr>
        <w:t>无法确定</w:t>
      </w:r>
    </w:p>
    <w:p w:rsidR="004029AF" w:rsidRPr="00F14C36" w:rsidRDefault="004029AF" w:rsidP="007573F7">
      <w:pPr>
        <w:spacing w:line="400" w:lineRule="exact"/>
        <w:jc w:val="left"/>
        <w:rPr>
          <w:rFonts w:ascii="Times New Roman" w:hAnsi="Times New Roman" w:cs="Times New Roman"/>
          <w:szCs w:val="24"/>
        </w:rPr>
      </w:pPr>
    </w:p>
    <w:p w:rsidR="004029AF" w:rsidRPr="00F14C36" w:rsidRDefault="004029AF" w:rsidP="004029AF">
      <w:pPr>
        <w:spacing w:line="400" w:lineRule="exact"/>
        <w:ind w:leftChars="202" w:left="424"/>
        <w:jc w:val="left"/>
        <w:rPr>
          <w:rFonts w:ascii="Times New Roman" w:hAnsi="Times New Roman" w:cs="Times New Roman"/>
          <w:szCs w:val="24"/>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5</w:t>
      </w:r>
      <w:r w:rsidRPr="00F14C36">
        <w:rPr>
          <w:rFonts w:ascii="Times New Roman" w:hAnsi="Times New Roman" w:cs="Times New Roman"/>
          <w:szCs w:val="24"/>
        </w:rPr>
        <w:t>】</w:t>
      </w:r>
      <w:r w:rsidRPr="00F14C36">
        <w:rPr>
          <w:rFonts w:ascii="Times New Roman" w:hAnsi="Times New Roman" w:cs="Times New Roman" w:hint="eastAsia"/>
          <w:szCs w:val="24"/>
        </w:rPr>
        <w:t>一只量筒内有</w:t>
      </w:r>
      <w:r w:rsidRPr="00F14C36">
        <w:rPr>
          <w:rFonts w:ascii="Times New Roman" w:hAnsi="Times New Roman" w:cs="Times New Roman" w:hint="eastAsia"/>
          <w:szCs w:val="24"/>
        </w:rPr>
        <w:t>20</w:t>
      </w:r>
      <w:r w:rsidRPr="00F14C36">
        <w:rPr>
          <w:rFonts w:ascii="Times New Roman" w:hAnsi="Times New Roman" w:cs="Times New Roman" w:hint="eastAsia"/>
          <w:szCs w:val="24"/>
        </w:rPr>
        <w:t>毫升水，将一木块放入其中，恰好有四分之一浸入水中，量筒的读数变为</w:t>
      </w:r>
      <w:r w:rsidRPr="00F14C36">
        <w:rPr>
          <w:rFonts w:ascii="Times New Roman" w:hAnsi="Times New Roman" w:cs="Times New Roman" w:hint="eastAsia"/>
          <w:szCs w:val="24"/>
        </w:rPr>
        <w:t>30</w:t>
      </w:r>
      <w:r w:rsidRPr="00F14C36">
        <w:rPr>
          <w:rFonts w:ascii="Times New Roman" w:hAnsi="Times New Roman" w:cs="Times New Roman" w:hint="eastAsia"/>
          <w:szCs w:val="24"/>
        </w:rPr>
        <w:t>毫升，则这个木块的体积是</w:t>
      </w:r>
      <w:r w:rsidRPr="00F14C36">
        <w:rPr>
          <w:rFonts w:ascii="Times New Roman" w:hAnsi="Times New Roman" w:cs="Times New Roman" w:hint="eastAsia"/>
          <w:szCs w:val="24"/>
        </w:rPr>
        <w:t>______</w:t>
      </w:r>
      <w:r w:rsidRPr="00F14C36">
        <w:rPr>
          <w:rFonts w:ascii="Times New Roman" w:hAnsi="Times New Roman" w:cs="Times New Roman" w:hint="eastAsia"/>
          <w:szCs w:val="24"/>
        </w:rPr>
        <w:t>。</w:t>
      </w:r>
    </w:p>
    <w:p w:rsidR="003B0070" w:rsidRDefault="003B0070" w:rsidP="007573F7">
      <w:pPr>
        <w:spacing w:line="400" w:lineRule="exact"/>
        <w:ind w:leftChars="67" w:left="141"/>
        <w:rPr>
          <w:rFonts w:ascii="Times New Roman" w:hAnsi="Times New Roman" w:cs="Times New Roman" w:hint="eastAsia"/>
          <w:color w:val="FF0000"/>
          <w:szCs w:val="24"/>
        </w:rPr>
      </w:pPr>
    </w:p>
    <w:p w:rsidR="007573F7" w:rsidRPr="00F14C36" w:rsidRDefault="00BC5F31" w:rsidP="007573F7">
      <w:pPr>
        <w:spacing w:line="400" w:lineRule="exact"/>
        <w:ind w:leftChars="67" w:left="141"/>
        <w:rPr>
          <w:rFonts w:ascii="Times New Roman" w:eastAsia="黑体" w:hAnsi="Times New Roman" w:cs="Times New Roman"/>
          <w:spacing w:val="-6"/>
          <w:sz w:val="24"/>
          <w:szCs w:val="24"/>
        </w:rPr>
      </w:pPr>
      <w:r w:rsidRPr="00F14C36">
        <w:rPr>
          <w:rFonts w:ascii="Times New Roman" w:eastAsia="黑体" w:hAnsi="Times New Roman" w:cs="Times New Roman" w:hint="eastAsia"/>
          <w:spacing w:val="-6"/>
          <w:sz w:val="24"/>
          <w:szCs w:val="24"/>
        </w:rPr>
        <w:t>三</w:t>
      </w:r>
      <w:r w:rsidR="007573F7" w:rsidRPr="00F14C36">
        <w:rPr>
          <w:rFonts w:ascii="Times New Roman" w:eastAsia="黑体" w:hAnsi="黑体" w:cs="Times New Roman"/>
          <w:spacing w:val="-6"/>
          <w:sz w:val="24"/>
          <w:szCs w:val="24"/>
        </w:rPr>
        <w:t>、</w:t>
      </w:r>
      <w:r w:rsidR="007573F7" w:rsidRPr="00F14C36">
        <w:rPr>
          <w:rFonts w:ascii="Times New Roman" w:eastAsia="黑体" w:hAnsi="黑体" w:cs="Times New Roman" w:hint="eastAsia"/>
          <w:spacing w:val="-6"/>
          <w:sz w:val="24"/>
          <w:szCs w:val="24"/>
        </w:rPr>
        <w:t>时间的测量</w:t>
      </w:r>
    </w:p>
    <w:p w:rsidR="007573F7" w:rsidRPr="00F14C36" w:rsidRDefault="007573F7" w:rsidP="007573F7">
      <w:pPr>
        <w:spacing w:line="400" w:lineRule="exact"/>
        <w:ind w:leftChars="200" w:left="420"/>
        <w:rPr>
          <w:rFonts w:ascii="Times New Roman" w:hAnsi="Times New Roman" w:cs="Times New Roman"/>
          <w:b/>
          <w:spacing w:val="-6"/>
          <w:szCs w:val="21"/>
        </w:rPr>
      </w:pPr>
      <w:r w:rsidRPr="00F14C36">
        <w:rPr>
          <w:rFonts w:ascii="Times New Roman" w:hAnsi="Times New Roman" w:cs="Times New Roman"/>
          <w:b/>
          <w:spacing w:val="-6"/>
          <w:szCs w:val="21"/>
        </w:rPr>
        <w:t>知识点一：</w:t>
      </w:r>
      <w:r w:rsidRPr="00F14C36">
        <w:rPr>
          <w:rFonts w:ascii="Times New Roman" w:hAnsi="Times New Roman" w:cs="Times New Roman" w:hint="eastAsia"/>
          <w:b/>
          <w:spacing w:val="-6"/>
          <w:szCs w:val="21"/>
        </w:rPr>
        <w:t>时间的</w:t>
      </w:r>
      <w:r w:rsidR="00517D38" w:rsidRPr="00F14C36">
        <w:rPr>
          <w:rFonts w:ascii="Times New Roman" w:hAnsi="Times New Roman" w:cs="Times New Roman" w:hint="eastAsia"/>
          <w:b/>
          <w:spacing w:val="-6"/>
          <w:szCs w:val="21"/>
        </w:rPr>
        <w:t>测量</w:t>
      </w:r>
    </w:p>
    <w:p w:rsidR="007573F7" w:rsidRPr="00F14C36" w:rsidRDefault="007573F7" w:rsidP="007573F7">
      <w:pPr>
        <w:spacing w:line="400" w:lineRule="exact"/>
        <w:ind w:left="426"/>
      </w:pPr>
      <w:r w:rsidRPr="00F14C36">
        <w:rPr>
          <w:rFonts w:ascii="Times New Roman" w:hAnsi="Times New Roman" w:cs="Times New Roman"/>
          <w:szCs w:val="24"/>
        </w:rPr>
        <w:t>【例</w:t>
      </w:r>
      <w:r w:rsidRPr="00F14C36">
        <w:rPr>
          <w:rFonts w:ascii="Times New Roman" w:hAnsi="Times New Roman" w:cs="Times New Roman"/>
          <w:szCs w:val="24"/>
        </w:rPr>
        <w:t>1</w:t>
      </w:r>
      <w:r w:rsidRPr="00F14C36">
        <w:rPr>
          <w:rFonts w:ascii="Times New Roman" w:hAnsi="Times New Roman" w:cs="Times New Roman"/>
          <w:szCs w:val="24"/>
        </w:rPr>
        <w:t>】</w:t>
      </w:r>
      <w:r w:rsidRPr="00F14C36">
        <w:rPr>
          <w:rFonts w:hint="eastAsia"/>
        </w:rPr>
        <w:t>下列各过程经历的时间最接近</w:t>
      </w:r>
      <w:r w:rsidRPr="00F14C36">
        <w:rPr>
          <w:rFonts w:ascii="Times New Roman" w:hAnsi="Times New Roman" w:cs="Times New Roman"/>
        </w:rPr>
        <w:t>1s</w:t>
      </w:r>
      <w:r w:rsidRPr="00F14C36">
        <w:rPr>
          <w:rFonts w:hint="eastAsia"/>
        </w:rPr>
        <w:t>的是</w:t>
      </w:r>
      <w:r w:rsidRPr="00F14C36">
        <w:rPr>
          <w:rFonts w:hint="eastAsia"/>
        </w:rPr>
        <w:tab/>
      </w:r>
      <w:r w:rsidRPr="00F14C36">
        <w:rPr>
          <w:rFonts w:hint="eastAsia"/>
        </w:rPr>
        <w:t>（</w:t>
      </w:r>
      <w:r w:rsidRPr="00F14C36">
        <w:rPr>
          <w:rFonts w:hint="eastAsia"/>
        </w:rPr>
        <w:tab/>
      </w:r>
      <w:r w:rsidRPr="00F14C36">
        <w:rPr>
          <w:rFonts w:hint="eastAsia"/>
        </w:rPr>
        <w:tab/>
      </w:r>
      <w:r w:rsidRPr="00F14C36">
        <w:rPr>
          <w:rFonts w:hint="eastAsia"/>
        </w:rPr>
        <w:t>）</w:t>
      </w:r>
    </w:p>
    <w:p w:rsidR="007573F7" w:rsidRPr="00F14C36" w:rsidRDefault="007573F7" w:rsidP="007573F7">
      <w:pPr>
        <w:spacing w:line="400" w:lineRule="exact"/>
        <w:ind w:left="850" w:firstLine="1"/>
        <w:rPr>
          <w:rFonts w:ascii="Times New Roman" w:hAnsi="Times New Roman" w:cs="Times New Roman"/>
        </w:rPr>
      </w:pPr>
      <w:r w:rsidRPr="00F14C36">
        <w:rPr>
          <w:rFonts w:ascii="Times New Roman" w:hAnsi="Times New Roman" w:cs="Times New Roman"/>
        </w:rPr>
        <w:t>A</w:t>
      </w:r>
      <w:r w:rsidRPr="00F14C36">
        <w:rPr>
          <w:rFonts w:ascii="Times New Roman" w:cs="Times New Roman" w:hint="eastAsia"/>
        </w:rPr>
        <w:t>．</w:t>
      </w:r>
      <w:r w:rsidRPr="00F14C36">
        <w:rPr>
          <w:rFonts w:ascii="Times New Roman" w:cs="Times New Roman"/>
        </w:rPr>
        <w:t>人眼睛迅速一眨</w:t>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t>B</w:t>
      </w:r>
      <w:r w:rsidRPr="00F14C36">
        <w:rPr>
          <w:rFonts w:ascii="Times New Roman" w:cs="Times New Roman"/>
        </w:rPr>
        <w:t>．人心脏跳动一次</w:t>
      </w:r>
    </w:p>
    <w:p w:rsidR="007573F7" w:rsidRPr="00F14C36" w:rsidRDefault="007573F7" w:rsidP="007573F7">
      <w:pPr>
        <w:spacing w:line="400" w:lineRule="exact"/>
        <w:ind w:left="850" w:firstLine="1"/>
        <w:rPr>
          <w:rFonts w:ascii="Times New Roman" w:hAnsi="Times New Roman" w:cs="Times New Roman"/>
        </w:rPr>
      </w:pPr>
      <w:r w:rsidRPr="00F14C36">
        <w:rPr>
          <w:rFonts w:ascii="Times New Roman" w:hAnsi="Times New Roman" w:cs="Times New Roman"/>
        </w:rPr>
        <w:t>C</w:t>
      </w:r>
      <w:r w:rsidRPr="00F14C36">
        <w:rPr>
          <w:rFonts w:ascii="Times New Roman" w:cs="Times New Roman"/>
        </w:rPr>
        <w:t>．人正常呼吸一次</w:t>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t>D</w:t>
      </w:r>
      <w:r w:rsidRPr="00F14C36">
        <w:rPr>
          <w:rFonts w:ascii="Times New Roman" w:cs="Times New Roman"/>
        </w:rPr>
        <w:t>．人打一个呵欠</w:t>
      </w:r>
    </w:p>
    <w:p w:rsidR="007573F7" w:rsidRPr="00F14C36" w:rsidRDefault="007573F7" w:rsidP="007573F7">
      <w:pPr>
        <w:spacing w:line="400" w:lineRule="exact"/>
        <w:ind w:leftChars="200" w:left="420"/>
        <w:rPr>
          <w:rFonts w:ascii="Times New Roman" w:hAnsi="Times New Roman" w:cs="Times New Roman"/>
          <w:spacing w:val="-6"/>
          <w:szCs w:val="21"/>
        </w:rPr>
      </w:pPr>
    </w:p>
    <w:p w:rsidR="007573F7" w:rsidRPr="00F14C36" w:rsidRDefault="007573F7" w:rsidP="007573F7">
      <w:pPr>
        <w:spacing w:line="400" w:lineRule="exact"/>
        <w:ind w:leftChars="202" w:left="424"/>
      </w:pP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Pr="00F14C36">
        <w:t>请根据你</w:t>
      </w:r>
      <w:r w:rsidRPr="00F14C36">
        <w:rPr>
          <w:rFonts w:hint="eastAsia"/>
        </w:rPr>
        <w:t>的</w:t>
      </w:r>
      <w:r w:rsidRPr="00F14C36">
        <w:t>生活经验将以下活动所需时间</w:t>
      </w:r>
      <w:r w:rsidRPr="00F14C36">
        <w:rPr>
          <w:rFonts w:hint="eastAsia"/>
        </w:rPr>
        <w:t>最短的为</w:t>
      </w:r>
      <w:r w:rsidRPr="00F14C36">
        <w:rPr>
          <w:rFonts w:hint="eastAsia"/>
        </w:rPr>
        <w:tab/>
      </w:r>
      <w:r w:rsidRPr="00F14C36">
        <w:rPr>
          <w:rFonts w:hint="eastAsia"/>
        </w:rPr>
        <w:t>（</w:t>
      </w:r>
      <w:r w:rsidRPr="00F14C36">
        <w:rPr>
          <w:rFonts w:hint="eastAsia"/>
        </w:rPr>
        <w:tab/>
      </w:r>
      <w:r w:rsidRPr="00F14C36">
        <w:rPr>
          <w:rFonts w:hint="eastAsia"/>
        </w:rPr>
        <w:tab/>
      </w:r>
      <w:r w:rsidRPr="00F14C36">
        <w:rPr>
          <w:rFonts w:hint="eastAsia"/>
        </w:rPr>
        <w:t>）</w:t>
      </w:r>
    </w:p>
    <w:p w:rsidR="007573F7" w:rsidRPr="00F14C36" w:rsidRDefault="007573F7" w:rsidP="007573F7">
      <w:pPr>
        <w:spacing w:line="400" w:lineRule="exact"/>
        <w:ind w:left="850" w:firstLine="1"/>
      </w:pPr>
      <w:r w:rsidRPr="00F14C36">
        <w:rPr>
          <w:rFonts w:ascii="Times New Roman" w:hAnsi="Times New Roman" w:cs="Times New Roman"/>
        </w:rPr>
        <w:t>A</w:t>
      </w:r>
      <w:r w:rsidRPr="00F14C36">
        <w:rPr>
          <w:rFonts w:hint="eastAsia"/>
        </w:rPr>
        <w:t>．</w:t>
      </w:r>
      <w:r w:rsidRPr="00F14C36">
        <w:t>去操场做一节广播操</w:t>
      </w:r>
      <w:r w:rsidRPr="00F14C36">
        <w:rPr>
          <w:rFonts w:hint="eastAsia"/>
        </w:rPr>
        <w:tab/>
      </w:r>
      <w:r w:rsidRPr="00F14C36">
        <w:rPr>
          <w:rFonts w:hint="eastAsia"/>
        </w:rPr>
        <w:tab/>
      </w:r>
      <w:r w:rsidRPr="00F14C36">
        <w:rPr>
          <w:rFonts w:hint="eastAsia"/>
        </w:rPr>
        <w:tab/>
      </w:r>
      <w:r w:rsidR="000B4F77" w:rsidRPr="00F14C36">
        <w:rPr>
          <w:rFonts w:hint="eastAsia"/>
        </w:rPr>
        <w:tab/>
      </w:r>
      <w:r w:rsidRPr="00F14C36">
        <w:rPr>
          <w:rFonts w:hint="eastAsia"/>
        </w:rPr>
        <w:tab/>
      </w:r>
      <w:r w:rsidRPr="00F14C36">
        <w:rPr>
          <w:rFonts w:ascii="Times New Roman" w:hAnsi="Times New Roman" w:cs="Times New Roman"/>
        </w:rPr>
        <w:t>B</w:t>
      </w:r>
      <w:r w:rsidRPr="00F14C36">
        <w:rPr>
          <w:rFonts w:hint="eastAsia"/>
        </w:rPr>
        <w:t>．</w:t>
      </w:r>
      <w:r w:rsidRPr="00F14C36">
        <w:t>到隔壁教室去借一本书</w:t>
      </w:r>
    </w:p>
    <w:p w:rsidR="007573F7" w:rsidRPr="00F14C36" w:rsidRDefault="007573F7" w:rsidP="007573F7">
      <w:pPr>
        <w:spacing w:line="400" w:lineRule="exact"/>
        <w:ind w:left="850"/>
      </w:pPr>
      <w:r w:rsidRPr="00F14C36">
        <w:rPr>
          <w:rFonts w:ascii="Times New Roman" w:hAnsi="Times New Roman" w:cs="Times New Roman"/>
        </w:rPr>
        <w:t>C</w:t>
      </w:r>
      <w:r w:rsidRPr="00F14C36">
        <w:rPr>
          <w:rFonts w:hint="eastAsia"/>
        </w:rPr>
        <w:t>．</w:t>
      </w:r>
      <w:r w:rsidRPr="00F14C36">
        <w:t>到距离家</w:t>
      </w:r>
      <w:smartTag w:uri="urn:schemas-microsoft-com:office:smarttags" w:element="chmetcnv">
        <w:smartTagPr>
          <w:attr w:name="TCSC" w:val="0"/>
          <w:attr w:name="NumberType" w:val="1"/>
          <w:attr w:name="Negative" w:val="False"/>
          <w:attr w:name="HasSpace" w:val="False"/>
          <w:attr w:name="SourceValue" w:val="3"/>
          <w:attr w:name="UnitName" w:val="km"/>
        </w:smartTagPr>
        <w:r w:rsidRPr="00F14C36">
          <w:rPr>
            <w:rFonts w:ascii="Times New Roman" w:hAnsi="Times New Roman" w:cs="Times New Roman"/>
          </w:rPr>
          <w:t>3km</w:t>
        </w:r>
      </w:smartTag>
      <w:r w:rsidRPr="00F14C36">
        <w:t>的学校上学</w:t>
      </w:r>
      <w:r w:rsidRPr="00F14C36">
        <w:rPr>
          <w:rFonts w:hint="eastAsia"/>
        </w:rPr>
        <w:tab/>
      </w:r>
      <w:r w:rsidRPr="00F14C36">
        <w:rPr>
          <w:rFonts w:hint="eastAsia"/>
        </w:rPr>
        <w:tab/>
      </w:r>
      <w:r w:rsidR="000B4F77" w:rsidRPr="00F14C36">
        <w:rPr>
          <w:rFonts w:hint="eastAsia"/>
        </w:rPr>
        <w:tab/>
      </w:r>
      <w:r w:rsidRPr="00F14C36">
        <w:rPr>
          <w:rFonts w:hint="eastAsia"/>
        </w:rPr>
        <w:tab/>
      </w:r>
      <w:r w:rsidRPr="00F14C36">
        <w:rPr>
          <w:rFonts w:ascii="Times New Roman" w:hAnsi="Times New Roman" w:cs="Times New Roman"/>
        </w:rPr>
        <w:t>D</w:t>
      </w:r>
      <w:r w:rsidRPr="00F14C36">
        <w:rPr>
          <w:rFonts w:hint="eastAsia"/>
        </w:rPr>
        <w:t>．</w:t>
      </w:r>
      <w:r w:rsidRPr="00F14C36">
        <w:t>眨一下眼睛</w:t>
      </w:r>
    </w:p>
    <w:p w:rsidR="00FF56B8" w:rsidRPr="00F14C36" w:rsidRDefault="00FF56B8" w:rsidP="000B0DCA">
      <w:pPr>
        <w:spacing w:line="400" w:lineRule="exact"/>
        <w:jc w:val="left"/>
        <w:rPr>
          <w:rFonts w:ascii="Times New Roman" w:hAnsi="Times New Roman" w:cs="Times New Roman"/>
          <w:szCs w:val="24"/>
        </w:rPr>
      </w:pPr>
    </w:p>
    <w:p w:rsidR="00285104" w:rsidRPr="00F14C36" w:rsidRDefault="00285104" w:rsidP="00285104">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007573F7" w:rsidRPr="00F14C36">
        <w:rPr>
          <w:rFonts w:ascii="Times New Roman" w:hAnsi="Times New Roman" w:cs="Times New Roman" w:hint="eastAsia"/>
          <w:szCs w:val="24"/>
        </w:rPr>
        <w:t>3</w:t>
      </w:r>
      <w:r w:rsidRPr="00F14C36">
        <w:rPr>
          <w:rFonts w:ascii="Times New Roman" w:hAnsi="Times New Roman" w:cs="Times New Roman"/>
          <w:szCs w:val="24"/>
        </w:rPr>
        <w:t>】</w:t>
      </w:r>
      <w:r w:rsidR="000734E7" w:rsidRPr="00F14C36">
        <w:rPr>
          <w:rFonts w:ascii="Times New Roman" w:hAnsi="Times New Roman" w:cs="Times New Roman" w:hint="eastAsia"/>
          <w:szCs w:val="24"/>
        </w:rPr>
        <w:t>根据打点计时器打出的纸带，不用测量而可以直接得到的是</w:t>
      </w:r>
      <w:r w:rsidR="000734E7" w:rsidRPr="00F14C36">
        <w:rPr>
          <w:rFonts w:ascii="Times New Roman" w:hAnsi="Times New Roman" w:cs="Times New Roman" w:hint="eastAsia"/>
          <w:szCs w:val="24"/>
        </w:rPr>
        <w:tab/>
      </w:r>
      <w:r w:rsidR="000734E7" w:rsidRPr="00F14C36">
        <w:rPr>
          <w:rFonts w:ascii="Times New Roman" w:hAnsi="Times New Roman" w:cs="Times New Roman" w:hint="eastAsia"/>
          <w:szCs w:val="24"/>
        </w:rPr>
        <w:t>（</w:t>
      </w:r>
      <w:r w:rsidR="000734E7" w:rsidRPr="00F14C36">
        <w:rPr>
          <w:rFonts w:ascii="Times New Roman" w:hAnsi="Times New Roman" w:cs="Times New Roman" w:hint="eastAsia"/>
          <w:szCs w:val="24"/>
        </w:rPr>
        <w:tab/>
      </w:r>
      <w:r w:rsidR="000734E7" w:rsidRPr="00F14C36">
        <w:rPr>
          <w:rFonts w:ascii="Times New Roman" w:hAnsi="Times New Roman" w:cs="Times New Roman" w:hint="eastAsia"/>
          <w:szCs w:val="24"/>
        </w:rPr>
        <w:tab/>
      </w:r>
      <w:r w:rsidR="000734E7" w:rsidRPr="00F14C36">
        <w:rPr>
          <w:rFonts w:ascii="Times New Roman" w:hAnsi="Times New Roman" w:cs="Times New Roman" w:hint="eastAsia"/>
          <w:szCs w:val="24"/>
        </w:rPr>
        <w:t>）</w:t>
      </w:r>
    </w:p>
    <w:p w:rsidR="000734E7" w:rsidRPr="00F14C36" w:rsidRDefault="000734E7" w:rsidP="000734E7">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．时间间隔</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B</w:t>
      </w:r>
      <w:r w:rsidRPr="00F14C36">
        <w:rPr>
          <w:rFonts w:ascii="Times New Roman" w:hAnsi="Times New Roman" w:cs="Times New Roman" w:hint="eastAsia"/>
          <w:szCs w:val="24"/>
        </w:rPr>
        <w:t>．长度</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C</w:t>
      </w:r>
      <w:r w:rsidRPr="00F14C36">
        <w:rPr>
          <w:rFonts w:ascii="Times New Roman" w:hAnsi="Times New Roman" w:cs="Times New Roman" w:hint="eastAsia"/>
          <w:szCs w:val="24"/>
        </w:rPr>
        <w:t>．质量</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D</w:t>
      </w:r>
      <w:r w:rsidRPr="00F14C36">
        <w:rPr>
          <w:rFonts w:ascii="Times New Roman" w:hAnsi="Times New Roman" w:cs="Times New Roman" w:hint="eastAsia"/>
          <w:szCs w:val="24"/>
        </w:rPr>
        <w:t>．体积</w:t>
      </w:r>
    </w:p>
    <w:p w:rsidR="0058013B" w:rsidRPr="00F14C36" w:rsidRDefault="003B0070" w:rsidP="00FF56B8">
      <w:pPr>
        <w:pStyle w:val="ae"/>
        <w:spacing w:line="400" w:lineRule="exact"/>
        <w:ind w:left="420"/>
        <w:rPr>
          <w:rFonts w:ascii="Times New Roman" w:eastAsiaTheme="minorEastAsia" w:hAnsi="Times New Roman"/>
        </w:rPr>
      </w:pPr>
      <w:r w:rsidRPr="00F14C36">
        <w:rPr>
          <w:rFonts w:ascii="Times New Roman" w:eastAsiaTheme="minorEastAsia" w:hAnsi="Times New Roman"/>
          <w:noProof/>
        </w:rPr>
        <w:lastRenderedPageBreak/>
        <w:drawing>
          <wp:anchor distT="0" distB="0" distL="114300" distR="114300" simplePos="0" relativeHeight="251720704" behindDoc="1" locked="0" layoutInCell="1" allowOverlap="1" wp14:anchorId="78489985" wp14:editId="143672D0">
            <wp:simplePos x="0" y="0"/>
            <wp:positionH relativeFrom="column">
              <wp:posOffset>1747520</wp:posOffset>
            </wp:positionH>
            <wp:positionV relativeFrom="paragraph">
              <wp:posOffset>847090</wp:posOffset>
            </wp:positionV>
            <wp:extent cx="2905125" cy="704850"/>
            <wp:effectExtent l="0" t="0" r="0" b="0"/>
            <wp:wrapTight wrapText="bothSides">
              <wp:wrapPolygon edited="0">
                <wp:start x="0" y="0"/>
                <wp:lineTo x="0" y="21016"/>
                <wp:lineTo x="21529" y="21016"/>
                <wp:lineTo x="21529" y="0"/>
                <wp:lineTo x="0" y="0"/>
              </wp:wrapPolygon>
            </wp:wrapTight>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905125" cy="704850"/>
                    </a:xfrm>
                    <a:prstGeom prst="rect">
                      <a:avLst/>
                    </a:prstGeom>
                    <a:noFill/>
                    <a:ln w="9525">
                      <a:noFill/>
                      <a:miter lim="800000"/>
                      <a:headEnd/>
                      <a:tailEnd/>
                    </a:ln>
                  </pic:spPr>
                </pic:pic>
              </a:graphicData>
            </a:graphic>
          </wp:anchor>
        </w:drawing>
      </w:r>
      <w:r w:rsidR="00285104" w:rsidRPr="00F14C36">
        <w:rPr>
          <w:rFonts w:ascii="Times New Roman" w:hAnsi="Times New Roman"/>
          <w:szCs w:val="24"/>
        </w:rPr>
        <w:t>【例</w:t>
      </w:r>
      <w:r w:rsidR="007573F7" w:rsidRPr="00F14C36">
        <w:rPr>
          <w:rFonts w:ascii="Times New Roman" w:hAnsi="Times New Roman" w:hint="eastAsia"/>
          <w:szCs w:val="24"/>
        </w:rPr>
        <w:t>4</w:t>
      </w:r>
      <w:r w:rsidR="00285104" w:rsidRPr="00F14C36">
        <w:rPr>
          <w:rFonts w:ascii="Times New Roman" w:hAnsi="Times New Roman"/>
          <w:szCs w:val="24"/>
        </w:rPr>
        <w:t>】</w:t>
      </w:r>
      <w:r w:rsidR="0058013B" w:rsidRPr="00F14C36">
        <w:rPr>
          <w:rFonts w:ascii="Times New Roman" w:eastAsiaTheme="minorEastAsia" w:hAnsi="Times New Roman" w:hint="eastAsia"/>
        </w:rPr>
        <w:t>打点计时器通电时，振针每秒钟上下振动</w:t>
      </w:r>
      <w:r w:rsidR="0058013B" w:rsidRPr="00F14C36">
        <w:rPr>
          <w:rFonts w:ascii="Times New Roman" w:eastAsiaTheme="minorEastAsia" w:hAnsi="Times New Roman" w:hint="eastAsia"/>
        </w:rPr>
        <w:t>_______</w:t>
      </w:r>
      <w:r w:rsidR="0058013B" w:rsidRPr="00F14C36">
        <w:rPr>
          <w:rFonts w:ascii="Times New Roman" w:eastAsiaTheme="minorEastAsia" w:hAnsi="Times New Roman" w:hint="eastAsia"/>
        </w:rPr>
        <w:t>次，每打两个点之间的时间间隔为</w:t>
      </w:r>
      <w:r w:rsidR="0058013B" w:rsidRPr="00F14C36">
        <w:rPr>
          <w:rFonts w:ascii="Times New Roman" w:eastAsiaTheme="minorEastAsia" w:hAnsi="Times New Roman" w:hint="eastAsia"/>
        </w:rPr>
        <w:t>________s</w:t>
      </w:r>
      <w:r w:rsidR="0058013B" w:rsidRPr="00F14C36">
        <w:rPr>
          <w:rFonts w:ascii="Times New Roman" w:eastAsiaTheme="minorEastAsia" w:hAnsi="Times New Roman" w:hint="eastAsia"/>
        </w:rPr>
        <w:t>。如图所示为打点计时器打出的纸带，</w:t>
      </w:r>
      <w:r w:rsidR="0058013B" w:rsidRPr="00F14C36">
        <w:rPr>
          <w:rFonts w:ascii="Times New Roman" w:eastAsiaTheme="minorEastAsia" w:hAnsi="Times New Roman" w:hint="eastAsia"/>
        </w:rPr>
        <w:t>AB</w:t>
      </w:r>
      <w:r w:rsidR="0058013B" w:rsidRPr="00F14C36">
        <w:rPr>
          <w:rFonts w:ascii="Times New Roman" w:eastAsiaTheme="minorEastAsia" w:hAnsi="Times New Roman" w:hint="eastAsia"/>
        </w:rPr>
        <w:t>之间的时间间隔</w:t>
      </w:r>
      <w:r w:rsidR="0058013B" w:rsidRPr="00F14C36">
        <w:rPr>
          <w:rFonts w:ascii="Times New Roman" w:eastAsiaTheme="minorEastAsia" w:hAnsi="Times New Roman" w:hint="eastAsia"/>
        </w:rPr>
        <w:t>______BC</w:t>
      </w:r>
      <w:r w:rsidR="0058013B" w:rsidRPr="00F14C36">
        <w:rPr>
          <w:rFonts w:ascii="Times New Roman" w:eastAsiaTheme="minorEastAsia" w:hAnsi="Times New Roman" w:hint="eastAsia"/>
        </w:rPr>
        <w:t>之间的时间间隔（选填“小于”、“等于”或“大于”）。</w:t>
      </w:r>
      <w:r w:rsidR="0058013B" w:rsidRPr="00F14C36">
        <w:rPr>
          <w:rFonts w:ascii="Times New Roman" w:eastAsiaTheme="minorEastAsia" w:hAnsi="Times New Roman" w:hint="eastAsia"/>
        </w:rPr>
        <w:t>AC</w:t>
      </w:r>
      <w:r w:rsidR="0058013B" w:rsidRPr="00F14C36">
        <w:rPr>
          <w:rFonts w:ascii="Times New Roman" w:eastAsiaTheme="minorEastAsia" w:hAnsi="Times New Roman" w:hint="eastAsia"/>
        </w:rPr>
        <w:t>之间的时间间隔为</w:t>
      </w:r>
      <w:r w:rsidR="0058013B" w:rsidRPr="00F14C36">
        <w:rPr>
          <w:rFonts w:ascii="Times New Roman" w:eastAsiaTheme="minorEastAsia" w:hAnsi="Times New Roman" w:hint="eastAsia"/>
        </w:rPr>
        <w:t>_______s</w:t>
      </w:r>
      <w:r w:rsidR="0058013B" w:rsidRPr="00F14C36">
        <w:rPr>
          <w:rFonts w:ascii="Times New Roman" w:eastAsiaTheme="minorEastAsia" w:hAnsi="Times New Roman" w:hint="eastAsia"/>
        </w:rPr>
        <w:t>，</w:t>
      </w:r>
      <w:r w:rsidR="0058013B" w:rsidRPr="00F14C36">
        <w:rPr>
          <w:rFonts w:ascii="Times New Roman" w:eastAsiaTheme="minorEastAsia" w:hAnsi="Times New Roman" w:hint="eastAsia"/>
        </w:rPr>
        <w:t>DG</w:t>
      </w:r>
      <w:r w:rsidR="0058013B" w:rsidRPr="00F14C36">
        <w:rPr>
          <w:rFonts w:ascii="Times New Roman" w:eastAsiaTheme="minorEastAsia" w:hAnsi="Times New Roman" w:hint="eastAsia"/>
        </w:rPr>
        <w:t>之间的时间间隔为</w:t>
      </w:r>
      <w:r w:rsidR="0058013B" w:rsidRPr="00F14C36">
        <w:rPr>
          <w:rFonts w:ascii="Times New Roman" w:eastAsiaTheme="minorEastAsia" w:hAnsi="Times New Roman" w:hint="eastAsia"/>
        </w:rPr>
        <w:t>______s</w:t>
      </w:r>
      <w:r w:rsidR="0058013B" w:rsidRPr="00F14C36">
        <w:rPr>
          <w:rFonts w:ascii="Times New Roman" w:eastAsiaTheme="minorEastAsia" w:hAnsi="Times New Roman" w:hint="eastAsia"/>
        </w:rPr>
        <w:t>。</w:t>
      </w:r>
    </w:p>
    <w:p w:rsidR="00FF56B8" w:rsidRPr="00F14C36" w:rsidRDefault="00FF56B8" w:rsidP="00FF56B8">
      <w:pPr>
        <w:pStyle w:val="ae"/>
        <w:spacing w:line="400" w:lineRule="exact"/>
        <w:ind w:left="420"/>
        <w:rPr>
          <w:rFonts w:ascii="Times New Roman" w:eastAsiaTheme="minorEastAsia" w:hAnsi="Times New Roman"/>
        </w:rPr>
      </w:pPr>
    </w:p>
    <w:p w:rsidR="000B4F77" w:rsidRDefault="000B4F77" w:rsidP="008A411E">
      <w:pPr>
        <w:spacing w:line="400" w:lineRule="exact"/>
        <w:rPr>
          <w:rFonts w:ascii="Times New Roman" w:hAnsi="Times New Roman" w:cs="Times New Roman" w:hint="eastAsia"/>
          <w:szCs w:val="21"/>
        </w:rPr>
      </w:pPr>
    </w:p>
    <w:p w:rsidR="003B0070" w:rsidRDefault="003B0070" w:rsidP="008A411E">
      <w:pPr>
        <w:spacing w:line="400" w:lineRule="exact"/>
        <w:rPr>
          <w:rFonts w:ascii="Times New Roman" w:hAnsi="Times New Roman" w:cs="Times New Roman" w:hint="eastAsia"/>
          <w:color w:val="FF0000"/>
          <w:szCs w:val="24"/>
        </w:rPr>
      </w:pPr>
    </w:p>
    <w:p w:rsidR="003B0070" w:rsidRDefault="003B0070" w:rsidP="008A411E">
      <w:pPr>
        <w:spacing w:line="400" w:lineRule="exact"/>
        <w:rPr>
          <w:rFonts w:ascii="Times New Roman" w:hAnsi="Times New Roman" w:cs="Times New Roman" w:hint="eastAsia"/>
          <w:color w:val="FF0000"/>
          <w:szCs w:val="24"/>
        </w:rPr>
      </w:pPr>
    </w:p>
    <w:p w:rsidR="003B0070" w:rsidRPr="00F14C36" w:rsidRDefault="003B0070" w:rsidP="008A411E">
      <w:pPr>
        <w:spacing w:line="400" w:lineRule="exact"/>
        <w:rPr>
          <w:rFonts w:ascii="Times New Roman" w:hAnsi="Times New Roman" w:cs="Times New Roman"/>
          <w:color w:val="FF0000"/>
          <w:szCs w:val="24"/>
        </w:rPr>
      </w:pPr>
    </w:p>
    <w:p w:rsidR="00502999" w:rsidRPr="00F14C36" w:rsidRDefault="00D85959" w:rsidP="00285104">
      <w:pPr>
        <w:spacing w:line="400" w:lineRule="exact"/>
        <w:rPr>
          <w:rFonts w:ascii="Times New Roman" w:hAnsi="Times New Roman" w:cs="Times New Roman"/>
        </w:rPr>
      </w:pPr>
      <w:r>
        <w:rPr>
          <w:rFonts w:ascii="Times New Roman" w:hAnsi="Times New Roman" w:cs="Times New Roman"/>
          <w:noProof/>
        </w:rPr>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7"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6244CB" w:rsidRPr="0014298B" w:rsidRDefault="006244CB">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F14C36" w:rsidRDefault="0014298B" w:rsidP="00285104">
      <w:pPr>
        <w:spacing w:line="400" w:lineRule="exact"/>
        <w:rPr>
          <w:rFonts w:ascii="Times New Roman" w:hAnsi="Times New Roman" w:cs="Times New Roman"/>
        </w:rPr>
      </w:pPr>
    </w:p>
    <w:p w:rsidR="0014298B" w:rsidRPr="00F14C36" w:rsidRDefault="0014298B" w:rsidP="00285104">
      <w:pPr>
        <w:spacing w:line="400" w:lineRule="exact"/>
        <w:rPr>
          <w:rFonts w:ascii="Times New Roman" w:hAnsi="Times New Roman" w:cs="Times New Roman"/>
        </w:rPr>
      </w:pPr>
    </w:p>
    <w:p w:rsidR="008A411E" w:rsidRPr="00F14C36" w:rsidRDefault="007B0633" w:rsidP="008A411E">
      <w:pPr>
        <w:spacing w:line="400" w:lineRule="exact"/>
        <w:rPr>
          <w:rFonts w:ascii="Times New Roman" w:hAnsi="Times New Roman" w:cs="Times New Roman"/>
        </w:rPr>
      </w:pPr>
      <w:r w:rsidRPr="00F14C36">
        <w:rPr>
          <w:rFonts w:ascii="Times New Roman" w:hAnsi="Times New Roman" w:cs="Times New Roman"/>
        </w:rPr>
        <w:t>1</w:t>
      </w:r>
      <w:r w:rsidRPr="00F14C36">
        <w:rPr>
          <w:rFonts w:ascii="Times New Roman" w:hAnsi="Times New Roman" w:cs="Times New Roman"/>
        </w:rPr>
        <w:t>、</w:t>
      </w:r>
      <w:r w:rsidR="008A411E" w:rsidRPr="00F14C36">
        <w:rPr>
          <w:rFonts w:ascii="Times New Roman" w:hAnsiTheme="minorEastAsia" w:cs="Times New Roman"/>
          <w:bCs/>
        </w:rPr>
        <w:t>用刻度尺测物体的长度时，下列要求中错误的是</w:t>
      </w:r>
      <w:r w:rsidR="00125E5F" w:rsidRPr="00F14C36">
        <w:rPr>
          <w:rFonts w:ascii="Times New Roman" w:hAnsi="Times New Roman" w:cs="Times New Roman" w:hint="eastAsia"/>
          <w:bCs/>
        </w:rPr>
        <w:tab/>
      </w:r>
      <w:r w:rsidR="008A411E" w:rsidRPr="00F14C36">
        <w:rPr>
          <w:rFonts w:ascii="Times New Roman" w:hAnsiTheme="minorEastAsia" w:cs="Times New Roman"/>
          <w:bCs/>
        </w:rPr>
        <w:t>（</w:t>
      </w:r>
      <w:r w:rsidR="00125E5F" w:rsidRPr="00F14C36">
        <w:rPr>
          <w:rFonts w:ascii="Times New Roman" w:hAnsi="Times New Roman" w:cs="Times New Roman" w:hint="eastAsia"/>
          <w:bCs/>
        </w:rPr>
        <w:tab/>
      </w:r>
      <w:r w:rsidR="00125E5F" w:rsidRPr="00F14C36">
        <w:rPr>
          <w:rFonts w:ascii="Times New Roman" w:hAnsi="Times New Roman" w:cs="Times New Roman" w:hint="eastAsia"/>
          <w:bCs/>
        </w:rPr>
        <w:tab/>
      </w:r>
      <w:r w:rsidR="008A411E" w:rsidRPr="00F14C36">
        <w:rPr>
          <w:rFonts w:ascii="Times New Roman" w:hAnsiTheme="minorEastAsia" w:cs="Times New Roman"/>
          <w:bCs/>
        </w:rPr>
        <w:t>）</w:t>
      </w:r>
    </w:p>
    <w:p w:rsidR="008A411E"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A</w:t>
      </w:r>
      <w:r w:rsidR="00125E5F" w:rsidRPr="00F14C36">
        <w:rPr>
          <w:rFonts w:ascii="Times New Roman" w:hAnsiTheme="minorEastAsia" w:cs="Times New Roman" w:hint="eastAsia"/>
          <w:bCs/>
        </w:rPr>
        <w:t>．</w:t>
      </w:r>
      <w:r w:rsidRPr="00F14C36">
        <w:rPr>
          <w:rFonts w:ascii="Times New Roman" w:hAnsiTheme="minorEastAsia" w:cs="Times New Roman"/>
          <w:bCs/>
        </w:rPr>
        <w:t>测量时，刻度尺不能歪斜</w:t>
      </w:r>
    </w:p>
    <w:p w:rsidR="008A411E"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B</w:t>
      </w:r>
      <w:r w:rsidR="00125E5F" w:rsidRPr="00F14C36">
        <w:rPr>
          <w:rFonts w:ascii="Times New Roman" w:hAnsiTheme="minorEastAsia" w:cs="Times New Roman" w:hint="eastAsia"/>
          <w:bCs/>
        </w:rPr>
        <w:t>．</w:t>
      </w:r>
      <w:r w:rsidRPr="00F14C36">
        <w:rPr>
          <w:rFonts w:ascii="Times New Roman" w:hAnsiTheme="minorEastAsia" w:cs="Times New Roman"/>
          <w:bCs/>
        </w:rPr>
        <w:t>测量时，必须从刻度尺的零刻度线处量起</w:t>
      </w:r>
    </w:p>
    <w:p w:rsidR="008A411E"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C</w:t>
      </w:r>
      <w:r w:rsidR="00125E5F" w:rsidRPr="00F14C36">
        <w:rPr>
          <w:rFonts w:ascii="Times New Roman" w:hAnsiTheme="minorEastAsia" w:cs="Times New Roman" w:hint="eastAsia"/>
          <w:bCs/>
        </w:rPr>
        <w:t>．</w:t>
      </w:r>
      <w:r w:rsidRPr="00F14C36">
        <w:rPr>
          <w:rFonts w:ascii="Times New Roman" w:hAnsiTheme="minorEastAsia" w:cs="Times New Roman"/>
          <w:bCs/>
        </w:rPr>
        <w:t>读数时，视线应与尺面垂直</w:t>
      </w:r>
    </w:p>
    <w:p w:rsidR="007B0633"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D</w:t>
      </w:r>
      <w:r w:rsidR="00125E5F" w:rsidRPr="00F14C36">
        <w:rPr>
          <w:rFonts w:ascii="Times New Roman" w:hAnsiTheme="minorEastAsia" w:cs="Times New Roman" w:hint="eastAsia"/>
          <w:bCs/>
        </w:rPr>
        <w:t>．</w:t>
      </w:r>
      <w:r w:rsidRPr="00F14C36">
        <w:rPr>
          <w:rFonts w:ascii="Times New Roman" w:hAnsiTheme="minorEastAsia" w:cs="Times New Roman"/>
          <w:bCs/>
        </w:rPr>
        <w:t>记录测量结果时，必须在数字后面写上单位</w:t>
      </w:r>
    </w:p>
    <w:p w:rsidR="007B0633" w:rsidRPr="00F14C36" w:rsidRDefault="007B0633" w:rsidP="00285104">
      <w:pPr>
        <w:spacing w:line="400" w:lineRule="exact"/>
        <w:rPr>
          <w:rFonts w:ascii="Times New Roman" w:hAnsi="Times New Roman" w:cs="Times New Roman"/>
          <w:color w:val="FF0000"/>
          <w:szCs w:val="21"/>
        </w:rPr>
      </w:pPr>
    </w:p>
    <w:p w:rsidR="00125E5F" w:rsidRPr="00F14C36" w:rsidRDefault="007B0633" w:rsidP="00125E5F">
      <w:pPr>
        <w:spacing w:line="400" w:lineRule="exact"/>
        <w:rPr>
          <w:rFonts w:ascii="Times New Roman" w:hAnsi="Times New Roman" w:cs="Times New Roman"/>
        </w:rPr>
      </w:pPr>
      <w:r w:rsidRPr="00F14C36">
        <w:rPr>
          <w:rFonts w:ascii="Times New Roman" w:hAnsi="Times New Roman" w:cs="Times New Roman"/>
        </w:rPr>
        <w:t>2</w:t>
      </w:r>
      <w:r w:rsidRPr="00F14C36">
        <w:rPr>
          <w:rFonts w:ascii="Times New Roman" w:hAnsi="Times New Roman" w:cs="Times New Roman"/>
        </w:rPr>
        <w:t>、</w:t>
      </w:r>
      <w:r w:rsidR="00125E5F" w:rsidRPr="00F14C36">
        <w:rPr>
          <w:rFonts w:ascii="Times New Roman" w:hAnsi="Times New Roman" w:cs="Times New Roman" w:hint="eastAsia"/>
        </w:rPr>
        <w:t>下列单位换算正确的是</w:t>
      </w:r>
      <w:r w:rsidR="00125E5F" w:rsidRPr="00F14C36">
        <w:rPr>
          <w:rFonts w:ascii="Times New Roman" w:hAnsi="Times New Roman" w:cs="Times New Roman" w:hint="eastAsia"/>
        </w:rPr>
        <w:tab/>
      </w:r>
      <w:r w:rsidR="00125E5F" w:rsidRPr="00F14C36">
        <w:rPr>
          <w:rFonts w:ascii="Times New Roman" w:hAnsi="Times New Roman" w:cs="Times New Roman" w:hint="eastAsia"/>
        </w:rPr>
        <w:t>（</w:t>
      </w:r>
      <w:r w:rsidR="00125E5F" w:rsidRPr="00F14C36">
        <w:rPr>
          <w:rFonts w:ascii="Times New Roman" w:hAnsi="Times New Roman" w:cs="Times New Roman" w:hint="eastAsia"/>
        </w:rPr>
        <w:tab/>
      </w:r>
      <w:r w:rsidR="00125E5F" w:rsidRPr="00F14C36">
        <w:rPr>
          <w:rFonts w:ascii="Times New Roman" w:hAnsi="Times New Roman" w:cs="Times New Roman" w:hint="eastAsia"/>
        </w:rPr>
        <w:tab/>
      </w:r>
      <w:r w:rsidR="00125E5F" w:rsidRPr="00F14C36">
        <w:rPr>
          <w:rFonts w:ascii="Times New Roman" w:hAnsi="Times New Roman" w:cs="Times New Roman" w:hint="eastAsia"/>
        </w:rPr>
        <w:t>）</w:t>
      </w:r>
    </w:p>
    <w:p w:rsidR="00125E5F" w:rsidRPr="00F14C36" w:rsidRDefault="00125E5F" w:rsidP="00C77610">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12.56cm=12.56</w:t>
      </w:r>
      <w:r w:rsidRPr="00F14C36">
        <w:rPr>
          <w:rFonts w:ascii="Times New Roman" w:hAnsi="Times New Roman" w:cs="Times New Roman" w:hint="eastAsia"/>
        </w:rPr>
        <w:t>×</w:t>
      </w:r>
      <w:r w:rsidRPr="00F14C36">
        <w:rPr>
          <w:rFonts w:ascii="Times New Roman" w:hAnsi="Times New Roman" w:cs="Times New Roman" w:hint="eastAsia"/>
        </w:rPr>
        <w:t>10</w:t>
      </w:r>
      <w:r w:rsidRPr="00F14C36">
        <w:rPr>
          <w:rFonts w:ascii="Times New Roman" w:hAnsi="Times New Roman" w:cs="Times New Roman" w:hint="eastAsia"/>
          <w:vertAlign w:val="superscript"/>
        </w:rPr>
        <w:t>-2</w:t>
      </w:r>
      <w:r w:rsidRPr="00F14C36">
        <w:rPr>
          <w:rFonts w:ascii="Times New Roman" w:hAnsi="Times New Roman" w:cs="Times New Roman"/>
        </w:rPr>
        <w:t>m=0.125m</w:t>
      </w:r>
    </w:p>
    <w:p w:rsidR="00125E5F" w:rsidRPr="00F14C36" w:rsidRDefault="00125E5F" w:rsidP="001264DB">
      <w:pPr>
        <w:spacing w:line="400" w:lineRule="exact"/>
        <w:ind w:leftChars="202" w:left="424"/>
        <w:rPr>
          <w:rFonts w:ascii="Times New Roman" w:hAnsi="Times New Roman" w:cs="Times New Roman"/>
        </w:rPr>
      </w:pPr>
      <w:r w:rsidRPr="00F14C36">
        <w:rPr>
          <w:rFonts w:ascii="Times New Roman" w:hAnsi="Times New Roman" w:cs="Times New Roman"/>
        </w:rPr>
        <w:t>B</w:t>
      </w:r>
      <w:r w:rsidRPr="00F14C36">
        <w:rPr>
          <w:rFonts w:ascii="Times New Roman" w:hAnsi="Times New Roman" w:cs="Times New Roman" w:hint="eastAsia"/>
        </w:rPr>
        <w:t>．</w:t>
      </w:r>
      <w:r w:rsidRPr="00F14C36">
        <w:rPr>
          <w:rFonts w:ascii="Times New Roman" w:hAnsi="Times New Roman" w:cs="Times New Roman"/>
        </w:rPr>
        <w:t>12.56cm=12.56cm×10</w:t>
      </w:r>
      <w:r w:rsidRPr="00F14C36">
        <w:rPr>
          <w:rFonts w:ascii="Times New Roman" w:hAnsi="Times New Roman" w:cs="Times New Roman"/>
          <w:vertAlign w:val="superscript"/>
        </w:rPr>
        <w:t>-2</w:t>
      </w:r>
      <w:r w:rsidRPr="00F14C36">
        <w:rPr>
          <w:rFonts w:ascii="Times New Roman" w:hAnsi="Times New Roman" w:cs="Times New Roman"/>
        </w:rPr>
        <w:t>m=0.125m</w:t>
      </w:r>
    </w:p>
    <w:p w:rsidR="00125E5F" w:rsidRPr="00F14C36" w:rsidRDefault="00125E5F" w:rsidP="00C77610">
      <w:pPr>
        <w:spacing w:line="400" w:lineRule="exact"/>
        <w:ind w:leftChars="202" w:left="424"/>
        <w:rPr>
          <w:rFonts w:ascii="Times New Roman" w:hAnsi="Times New Roman" w:cs="Times New Roman"/>
        </w:rPr>
      </w:pPr>
      <w:r w:rsidRPr="00F14C36">
        <w:rPr>
          <w:rFonts w:ascii="Times New Roman" w:hAnsi="Times New Roman" w:cs="Times New Roman"/>
        </w:rPr>
        <w:t>C</w:t>
      </w:r>
      <w:r w:rsidRPr="00F14C36">
        <w:rPr>
          <w:rFonts w:ascii="Times New Roman" w:hAnsi="Times New Roman" w:cs="Times New Roman" w:hint="eastAsia"/>
        </w:rPr>
        <w:t>．</w:t>
      </w:r>
      <w:r w:rsidR="00C77610" w:rsidRPr="00F14C36">
        <w:rPr>
          <w:rFonts w:ascii="Times New Roman" w:hAnsi="Times New Roman" w:cs="Times New Roman"/>
        </w:rPr>
        <w:t>12.56</w:t>
      </w:r>
      <w:r w:rsidRPr="00F14C36">
        <w:rPr>
          <w:rFonts w:ascii="Times New Roman" w:hAnsi="Times New Roman" w:cs="Times New Roman"/>
        </w:rPr>
        <w:t>cm=12.56÷10</w:t>
      </w:r>
      <w:r w:rsidRPr="00F14C36">
        <w:rPr>
          <w:rFonts w:ascii="Times New Roman" w:hAnsi="Times New Roman" w:cs="Times New Roman"/>
          <w:vertAlign w:val="superscript"/>
        </w:rPr>
        <w:t>2</w:t>
      </w:r>
      <w:r w:rsidR="00C77610" w:rsidRPr="00F14C36">
        <w:rPr>
          <w:rFonts w:ascii="Times New Roman" w:hAnsi="Times New Roman" w:cs="Times New Roman"/>
        </w:rPr>
        <w:t>m=0.125</w:t>
      </w:r>
      <w:r w:rsidRPr="00F14C36">
        <w:rPr>
          <w:rFonts w:ascii="Times New Roman" w:hAnsi="Times New Roman" w:cs="Times New Roman"/>
        </w:rPr>
        <w:t>m</w:t>
      </w:r>
    </w:p>
    <w:p w:rsidR="00457AF6" w:rsidRPr="00F14C36" w:rsidRDefault="00125E5F" w:rsidP="00C77610">
      <w:pPr>
        <w:spacing w:line="400" w:lineRule="exact"/>
        <w:ind w:leftChars="202" w:left="424"/>
        <w:rPr>
          <w:rFonts w:ascii="Times New Roman" w:hAnsi="Times New Roman" w:cs="Times New Roman"/>
        </w:rPr>
      </w:pPr>
      <w:r w:rsidRPr="00F14C36">
        <w:rPr>
          <w:rFonts w:ascii="Times New Roman" w:hAnsi="Times New Roman" w:cs="Times New Roman"/>
        </w:rPr>
        <w:t>D</w:t>
      </w:r>
      <w:r w:rsidRPr="00F14C36">
        <w:rPr>
          <w:rFonts w:ascii="Times New Roman" w:hAnsi="Times New Roman" w:cs="Times New Roman" w:hint="eastAsia"/>
        </w:rPr>
        <w:t>．</w:t>
      </w:r>
      <w:r w:rsidR="00C77610" w:rsidRPr="00F14C36">
        <w:rPr>
          <w:rFonts w:ascii="Times New Roman" w:hAnsi="Times New Roman" w:cs="Times New Roman"/>
        </w:rPr>
        <w:t>12.56</w:t>
      </w:r>
      <w:r w:rsidRPr="00F14C36">
        <w:rPr>
          <w:rFonts w:ascii="Times New Roman" w:hAnsi="Times New Roman" w:cs="Times New Roman"/>
        </w:rPr>
        <w:t>cm=12.56×10</w:t>
      </w:r>
      <w:r w:rsidRPr="00F14C36">
        <w:rPr>
          <w:rFonts w:ascii="Times New Roman" w:hAnsi="Times New Roman" w:cs="Times New Roman"/>
          <w:vertAlign w:val="superscript"/>
        </w:rPr>
        <w:t>-2</w:t>
      </w:r>
      <w:r w:rsidR="00C77610" w:rsidRPr="00F14C36">
        <w:rPr>
          <w:rFonts w:ascii="Times New Roman" w:hAnsi="Times New Roman" w:cs="Times New Roman"/>
        </w:rPr>
        <w:t>cm=0.125m</w:t>
      </w:r>
    </w:p>
    <w:p w:rsidR="00C77610" w:rsidRPr="00F14C36" w:rsidRDefault="00C77610" w:rsidP="00285104">
      <w:pPr>
        <w:spacing w:line="400" w:lineRule="exact"/>
        <w:rPr>
          <w:rFonts w:ascii="Times New Roman" w:hAnsi="Times New Roman" w:cs="Times New Roman"/>
          <w:color w:val="FF0000"/>
          <w:szCs w:val="21"/>
        </w:rPr>
      </w:pPr>
    </w:p>
    <w:p w:rsidR="00C77610" w:rsidRPr="00F14C36" w:rsidRDefault="007B0633" w:rsidP="00C77610">
      <w:pPr>
        <w:spacing w:line="400" w:lineRule="exact"/>
        <w:rPr>
          <w:rFonts w:ascii="Times New Roman" w:hAnsi="Times New Roman" w:cs="Times New Roman"/>
        </w:rPr>
      </w:pPr>
      <w:r w:rsidRPr="00F14C36">
        <w:rPr>
          <w:rFonts w:ascii="Times New Roman" w:hAnsi="Times New Roman" w:cs="Times New Roman"/>
        </w:rPr>
        <w:t>3</w:t>
      </w:r>
      <w:r w:rsidRPr="00F14C36">
        <w:rPr>
          <w:rFonts w:ascii="Times New Roman" w:hAnsi="Times New Roman" w:cs="Times New Roman"/>
        </w:rPr>
        <w:t>、</w:t>
      </w:r>
      <w:r w:rsidR="00C77610" w:rsidRPr="00F14C36">
        <w:rPr>
          <w:rFonts w:ascii="Times New Roman" w:hAnsi="Times New Roman" w:cs="Times New Roman" w:hint="eastAsia"/>
        </w:rPr>
        <w:t>下列有关误差的说法中，正确的是</w:t>
      </w:r>
      <w:r w:rsidR="00C77610" w:rsidRPr="00F14C36">
        <w:rPr>
          <w:rFonts w:ascii="Times New Roman" w:hAnsi="Times New Roman" w:cs="Times New Roman" w:hint="eastAsia"/>
        </w:rPr>
        <w:tab/>
      </w:r>
      <w:r w:rsidR="00C77610" w:rsidRPr="00F14C36">
        <w:rPr>
          <w:rFonts w:ascii="Times New Roman" w:hAnsi="Times New Roman" w:cs="Times New Roman" w:hint="eastAsia"/>
        </w:rPr>
        <w:t>（</w:t>
      </w:r>
      <w:r w:rsidR="00C77610" w:rsidRPr="00F14C36">
        <w:rPr>
          <w:rFonts w:ascii="Times New Roman" w:hAnsi="Times New Roman" w:cs="Times New Roman" w:hint="eastAsia"/>
        </w:rPr>
        <w:tab/>
      </w:r>
      <w:r w:rsidR="00C77610" w:rsidRPr="00F14C36">
        <w:rPr>
          <w:rFonts w:ascii="Times New Roman" w:hAnsi="Times New Roman" w:cs="Times New Roman" w:hint="eastAsia"/>
        </w:rPr>
        <w:tab/>
      </w:r>
      <w:r w:rsidR="00C77610" w:rsidRPr="00F14C36">
        <w:rPr>
          <w:rFonts w:ascii="Times New Roman" w:hAnsi="Times New Roman" w:cs="Times New Roman" w:hint="eastAsia"/>
        </w:rPr>
        <w:t>）</w:t>
      </w:r>
    </w:p>
    <w:p w:rsidR="00C77610" w:rsidRPr="00F14C36" w:rsidRDefault="00C77610" w:rsidP="00C77610">
      <w:pPr>
        <w:spacing w:line="400" w:lineRule="exact"/>
        <w:ind w:leftChars="201" w:left="422"/>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．多次测量取平均值可以减小误差</w:t>
      </w:r>
    </w:p>
    <w:p w:rsidR="00C77610" w:rsidRPr="00F14C36" w:rsidRDefault="00C77610" w:rsidP="00C77610">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．误差就是测量中产生的错误</w:t>
      </w:r>
    </w:p>
    <w:p w:rsidR="00C77610" w:rsidRPr="00F14C36" w:rsidRDefault="00C77610" w:rsidP="00C77610">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．只要认真测量，就可以避免误差</w:t>
      </w:r>
    </w:p>
    <w:p w:rsidR="00457AF6" w:rsidRPr="00F14C36" w:rsidRDefault="00C77610" w:rsidP="00C77610">
      <w:pPr>
        <w:spacing w:line="400" w:lineRule="exact"/>
        <w:ind w:leftChars="201" w:left="422"/>
        <w:rPr>
          <w:rFonts w:ascii="Times New Roman" w:eastAsia="宋体" w:hAnsi="Times New Roman" w:cs="Times New Roman"/>
          <w:szCs w:val="21"/>
        </w:rPr>
      </w:pPr>
      <w:r w:rsidRPr="00F14C36">
        <w:rPr>
          <w:rFonts w:ascii="Times New Roman" w:hAnsi="Times New Roman" w:cs="Times New Roman" w:hint="eastAsia"/>
        </w:rPr>
        <w:t>D</w:t>
      </w:r>
      <w:r w:rsidRPr="00F14C36">
        <w:rPr>
          <w:rFonts w:ascii="Times New Roman" w:hAnsi="Times New Roman" w:cs="Times New Roman" w:hint="eastAsia"/>
        </w:rPr>
        <w:t>．选用精密的测量仪器可以消除误差</w:t>
      </w:r>
    </w:p>
    <w:p w:rsidR="006E6A8D" w:rsidRPr="00F14C36" w:rsidRDefault="006E6A8D" w:rsidP="00285104">
      <w:pPr>
        <w:spacing w:line="400" w:lineRule="exact"/>
        <w:rPr>
          <w:rFonts w:ascii="Times New Roman" w:hAnsi="Times New Roman" w:cs="Times New Roman"/>
          <w:color w:val="FF0000"/>
          <w:szCs w:val="21"/>
        </w:rPr>
      </w:pPr>
    </w:p>
    <w:p w:rsidR="007B0633"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4</w:t>
      </w:r>
      <w:r w:rsidRPr="00F14C36">
        <w:rPr>
          <w:rFonts w:ascii="Times New Roman" w:hAnsi="Times New Roman" w:cs="Times New Roman"/>
        </w:rPr>
        <w:t>、</w:t>
      </w:r>
      <w:r w:rsidR="00216FED" w:rsidRPr="00F14C36">
        <w:rPr>
          <w:rFonts w:ascii="Times New Roman" w:hAnsi="Times New Roman" w:cs="Times New Roman" w:hint="eastAsia"/>
        </w:rPr>
        <w:t>我国</w:t>
      </w:r>
      <w:r w:rsidR="00216FED" w:rsidRPr="00F14C36">
        <w:rPr>
          <w:rFonts w:ascii="Times New Roman" w:hAnsi="Times New Roman" w:cs="Times New Roman" w:hint="eastAsia"/>
        </w:rPr>
        <w:t>1</w:t>
      </w:r>
      <w:r w:rsidR="00216FED" w:rsidRPr="00F14C36">
        <w:rPr>
          <w:rFonts w:ascii="Times New Roman" w:hAnsi="Times New Roman" w:cs="Times New Roman" w:hint="eastAsia"/>
        </w:rPr>
        <w:t>元硬币的直径最接近于</w:t>
      </w:r>
      <w:r w:rsidR="00216FED" w:rsidRPr="00F14C36">
        <w:rPr>
          <w:rFonts w:ascii="Times New Roman" w:hAnsi="Times New Roman" w:cs="Times New Roman" w:hint="eastAsia"/>
        </w:rPr>
        <w:tab/>
      </w:r>
      <w:r w:rsidR="00216FED" w:rsidRPr="00F14C36">
        <w:rPr>
          <w:rFonts w:ascii="Times New Roman" w:hAnsi="Times New Roman" w:cs="Times New Roman" w:hint="eastAsia"/>
        </w:rPr>
        <w:t>（</w:t>
      </w:r>
      <w:r w:rsidR="00216FED" w:rsidRPr="00F14C36">
        <w:rPr>
          <w:rFonts w:ascii="Times New Roman" w:hAnsi="Times New Roman" w:cs="Times New Roman" w:hint="eastAsia"/>
        </w:rPr>
        <w:tab/>
      </w:r>
      <w:r w:rsidR="00216FED" w:rsidRPr="00F14C36">
        <w:rPr>
          <w:rFonts w:ascii="Times New Roman" w:hAnsi="Times New Roman" w:cs="Times New Roman" w:hint="eastAsia"/>
        </w:rPr>
        <w:tab/>
      </w:r>
      <w:r w:rsidR="00216FED" w:rsidRPr="00F14C36">
        <w:rPr>
          <w:rFonts w:ascii="Times New Roman" w:hAnsi="Times New Roman" w:cs="Times New Roman" w:hint="eastAsia"/>
        </w:rPr>
        <w:t>）</w:t>
      </w:r>
    </w:p>
    <w:p w:rsidR="00216FED" w:rsidRPr="00F14C36" w:rsidRDefault="00216FED" w:rsidP="00216FED">
      <w:pPr>
        <w:spacing w:line="400" w:lineRule="exact"/>
        <w:ind w:leftChars="202" w:left="424"/>
        <w:rPr>
          <w:rFonts w:ascii="Times New Roman" w:hAnsi="Times New Roman" w:cs="Times New Roman"/>
        </w:rPr>
      </w:pPr>
      <w:r w:rsidRPr="00F14C36">
        <w:rPr>
          <w:rFonts w:ascii="Times New Roman" w:hAnsi="Times New Roman" w:cs="Times New Roman"/>
        </w:rPr>
        <w:t>A</w:t>
      </w:r>
      <w:r w:rsidRPr="00F14C36">
        <w:rPr>
          <w:rFonts w:ascii="Times New Roman" w:hAnsi="Times New Roman" w:cs="Times New Roman" w:hint="eastAsia"/>
        </w:rPr>
        <w:t>．</w:t>
      </w:r>
      <w:r w:rsidRPr="00F14C36">
        <w:rPr>
          <w:rFonts w:ascii="Times New Roman" w:hAnsi="Times New Roman" w:cs="Times New Roman"/>
        </w:rPr>
        <w:t>2nm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B</w:t>
      </w:r>
      <w:r w:rsidRPr="00F14C36">
        <w:rPr>
          <w:rFonts w:ascii="Times New Roman" w:hAnsi="Times New Roman" w:cs="Times New Roman" w:hint="eastAsia"/>
        </w:rPr>
        <w:t>．</w:t>
      </w:r>
      <w:r w:rsidRPr="00F14C36">
        <w:rPr>
          <w:rFonts w:ascii="Times New Roman" w:hAnsi="Times New Roman" w:cs="Times New Roman"/>
        </w:rPr>
        <w:t>2mm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C</w:t>
      </w:r>
      <w:r w:rsidRPr="00F14C36">
        <w:rPr>
          <w:rFonts w:ascii="Times New Roman" w:hAnsi="Times New Roman" w:cs="Times New Roman" w:hint="eastAsia"/>
        </w:rPr>
        <w:t>．</w:t>
      </w:r>
      <w:r w:rsidRPr="00F14C36">
        <w:rPr>
          <w:rFonts w:ascii="Times New Roman" w:hAnsi="Times New Roman" w:cs="Times New Roman"/>
        </w:rPr>
        <w:t>2cm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D</w:t>
      </w:r>
      <w:r w:rsidRPr="00F14C36">
        <w:rPr>
          <w:rFonts w:ascii="Times New Roman" w:hAnsi="Times New Roman" w:cs="Times New Roman" w:hint="eastAsia"/>
        </w:rPr>
        <w:t>．</w:t>
      </w:r>
      <w:r w:rsidRPr="00F14C36">
        <w:rPr>
          <w:rFonts w:ascii="Times New Roman" w:hAnsi="Times New Roman" w:cs="Times New Roman"/>
        </w:rPr>
        <w:t>2dm</w:t>
      </w:r>
    </w:p>
    <w:p w:rsidR="000B4F77" w:rsidRPr="00F14C36" w:rsidRDefault="000B4F77" w:rsidP="00285104">
      <w:pPr>
        <w:spacing w:line="400" w:lineRule="exact"/>
        <w:rPr>
          <w:rFonts w:ascii="Times New Roman" w:hAnsi="Times New Roman" w:cs="Times New Roman"/>
        </w:rPr>
      </w:pPr>
    </w:p>
    <w:p w:rsidR="00D844EF"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lastRenderedPageBreak/>
        <w:t>5</w:t>
      </w:r>
      <w:r w:rsidRPr="00F14C36">
        <w:rPr>
          <w:rFonts w:ascii="Times New Roman" w:hAnsi="Times New Roman" w:cs="Times New Roman"/>
        </w:rPr>
        <w:t>、</w:t>
      </w:r>
      <w:r w:rsidR="00E57FE6" w:rsidRPr="00F14C36">
        <w:rPr>
          <w:rFonts w:ascii="Times New Roman" w:hAnsi="Times New Roman" w:cs="Times New Roman" w:hint="eastAsia"/>
        </w:rPr>
        <w:t>实验课上，</w:t>
      </w:r>
      <w:r w:rsidR="00D844EF" w:rsidRPr="00F14C36">
        <w:rPr>
          <w:rFonts w:ascii="Times New Roman" w:hAnsi="Times New Roman" w:cs="Times New Roman" w:hint="eastAsia"/>
        </w:rPr>
        <w:t>小</w:t>
      </w:r>
      <w:proofErr w:type="gramStart"/>
      <w:r w:rsidR="00D844EF" w:rsidRPr="00F14C36">
        <w:rPr>
          <w:rFonts w:ascii="Times New Roman" w:hAnsi="Times New Roman" w:cs="Times New Roman" w:hint="eastAsia"/>
        </w:rPr>
        <w:t>明同学</w:t>
      </w:r>
      <w:proofErr w:type="gramEnd"/>
      <w:r w:rsidR="00D844EF" w:rsidRPr="00F14C36">
        <w:rPr>
          <w:rFonts w:ascii="Times New Roman" w:hAnsi="Times New Roman" w:cs="Times New Roman" w:hint="eastAsia"/>
        </w:rPr>
        <w:t>用刻度尺测出一个物体的长度为</w:t>
      </w:r>
      <w:r w:rsidR="00D844EF" w:rsidRPr="00F14C36">
        <w:rPr>
          <w:rFonts w:ascii="Times New Roman" w:hAnsi="Times New Roman" w:cs="Times New Roman" w:hint="eastAsia"/>
        </w:rPr>
        <w:t>172.5mm</w:t>
      </w:r>
      <w:r w:rsidR="00D844EF" w:rsidRPr="00F14C36">
        <w:rPr>
          <w:rFonts w:ascii="Times New Roman" w:hAnsi="Times New Roman" w:cs="Times New Roman" w:hint="eastAsia"/>
        </w:rPr>
        <w:t>，下面物体中最接近这个数值的是</w:t>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r w:rsidR="00D844EF" w:rsidRPr="00F14C36">
        <w:rPr>
          <w:rFonts w:ascii="Times New Roman" w:hAnsi="Times New Roman" w:cs="Times New Roman" w:hint="eastAsia"/>
        </w:rPr>
        <w:tab/>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p>
    <w:p w:rsidR="00D844EF" w:rsidRPr="00F14C36" w:rsidRDefault="00D844EF" w:rsidP="00D844E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．物理课本的厚度</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．一根粉笔的长度</w:t>
      </w:r>
    </w:p>
    <w:p w:rsidR="00D844EF" w:rsidRPr="00F14C36" w:rsidRDefault="00D844EF" w:rsidP="00D844EF">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．黑板的长度</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．饮水杯的高度</w:t>
      </w:r>
    </w:p>
    <w:p w:rsidR="007B0633" w:rsidRPr="00F14C36" w:rsidRDefault="007B0633" w:rsidP="00285104">
      <w:pPr>
        <w:spacing w:line="400" w:lineRule="exact"/>
        <w:rPr>
          <w:rFonts w:ascii="Times New Roman" w:hAnsi="Times New Roman" w:cs="Times New Roman"/>
        </w:rPr>
      </w:pPr>
    </w:p>
    <w:p w:rsidR="00D844EF"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6</w:t>
      </w:r>
      <w:r w:rsidRPr="00F14C36">
        <w:rPr>
          <w:rFonts w:ascii="Times New Roman" w:hAnsi="Times New Roman" w:cs="Times New Roman"/>
        </w:rPr>
        <w:t>、</w:t>
      </w:r>
      <w:r w:rsidR="00FF56B8" w:rsidRPr="00F14C36">
        <w:rPr>
          <w:rFonts w:ascii="Times New Roman" w:hAnsi="Times New Roman" w:cs="Times New Roman" w:hint="eastAsia"/>
        </w:rPr>
        <w:t>若</w:t>
      </w:r>
      <w:r w:rsidR="00D844EF" w:rsidRPr="00F14C36">
        <w:rPr>
          <w:rFonts w:ascii="Times New Roman" w:hAnsi="Times New Roman" w:cs="Times New Roman" w:hint="eastAsia"/>
        </w:rPr>
        <w:t>使用一个刚从冰箱里拿出来的毫米刻度尺去测量一个机器零件的长度，这样测量的结果将会</w:t>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r w:rsidR="00D844EF" w:rsidRPr="00F14C36">
        <w:rPr>
          <w:rFonts w:ascii="Times New Roman" w:hAnsi="Times New Roman" w:cs="Times New Roman" w:hint="eastAsia"/>
        </w:rPr>
        <w:tab/>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p>
    <w:p w:rsidR="007B0633" w:rsidRPr="00F14C36" w:rsidRDefault="00D844EF" w:rsidP="00FF56B8">
      <w:pPr>
        <w:spacing w:line="400" w:lineRule="exact"/>
        <w:ind w:firstLine="420"/>
        <w:rPr>
          <w:rFonts w:ascii="Times New Roman" w:hAnsi="Times New Roman" w:cs="Times New Roman"/>
        </w:rPr>
      </w:pPr>
      <w:r w:rsidRPr="00F14C36">
        <w:rPr>
          <w:rFonts w:ascii="Times New Roman" w:hAnsi="Times New Roman" w:cs="Times New Roman" w:hint="eastAsia"/>
        </w:rPr>
        <w:t>A</w:t>
      </w:r>
      <w:r w:rsidR="00C50E1D" w:rsidRPr="00F14C36">
        <w:rPr>
          <w:rFonts w:ascii="Times New Roman" w:hAnsi="Times New Roman" w:cs="Times New Roman" w:hint="eastAsia"/>
        </w:rPr>
        <w:t>．</w:t>
      </w:r>
      <w:r w:rsidRPr="00F14C36">
        <w:rPr>
          <w:rFonts w:ascii="Times New Roman" w:hAnsi="Times New Roman" w:cs="Times New Roman" w:hint="eastAsia"/>
        </w:rPr>
        <w:t>偏大</w:t>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Pr="00F14C36">
        <w:rPr>
          <w:rFonts w:ascii="Times New Roman" w:hAnsi="Times New Roman" w:cs="Times New Roman" w:hint="eastAsia"/>
        </w:rPr>
        <w:t>B</w:t>
      </w:r>
      <w:r w:rsidR="00C50E1D" w:rsidRPr="00F14C36">
        <w:rPr>
          <w:rFonts w:ascii="Times New Roman" w:hAnsi="Times New Roman" w:cs="Times New Roman" w:hint="eastAsia"/>
        </w:rPr>
        <w:t>．</w:t>
      </w:r>
      <w:r w:rsidRPr="00F14C36">
        <w:rPr>
          <w:rFonts w:ascii="Times New Roman" w:hAnsi="Times New Roman" w:cs="Times New Roman" w:hint="eastAsia"/>
        </w:rPr>
        <w:t>偏小</w:t>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Pr="00F14C36">
        <w:rPr>
          <w:rFonts w:ascii="Times New Roman" w:hAnsi="Times New Roman" w:cs="Times New Roman" w:hint="eastAsia"/>
        </w:rPr>
        <w:t>C</w:t>
      </w:r>
      <w:r w:rsidR="00C50E1D" w:rsidRPr="00F14C36">
        <w:rPr>
          <w:rFonts w:ascii="Times New Roman" w:hAnsi="Times New Roman" w:cs="Times New Roman" w:hint="eastAsia"/>
        </w:rPr>
        <w:t>．</w:t>
      </w:r>
      <w:r w:rsidRPr="00F14C36">
        <w:rPr>
          <w:rFonts w:ascii="Times New Roman" w:hAnsi="Times New Roman" w:cs="Times New Roman" w:hint="eastAsia"/>
        </w:rPr>
        <w:t>正常</w:t>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Pr="00F14C36">
        <w:rPr>
          <w:rFonts w:ascii="Times New Roman" w:hAnsi="Times New Roman" w:cs="Times New Roman" w:hint="eastAsia"/>
        </w:rPr>
        <w:t>D</w:t>
      </w:r>
      <w:r w:rsidR="00C50E1D" w:rsidRPr="00F14C36">
        <w:rPr>
          <w:rFonts w:ascii="Times New Roman" w:hAnsi="Times New Roman" w:cs="Times New Roman" w:hint="eastAsia"/>
        </w:rPr>
        <w:t>．无法判断</w:t>
      </w:r>
    </w:p>
    <w:p w:rsidR="00455BAF" w:rsidRPr="00F14C36" w:rsidRDefault="00455BAF" w:rsidP="00285104">
      <w:pPr>
        <w:spacing w:line="400" w:lineRule="exact"/>
        <w:rPr>
          <w:rFonts w:ascii="Times New Roman" w:hAnsi="Times New Roman" w:cs="Times New Roman"/>
        </w:rPr>
      </w:pPr>
    </w:p>
    <w:p w:rsidR="00455BAF" w:rsidRPr="00F14C36" w:rsidRDefault="007B0633" w:rsidP="00455BAF">
      <w:pPr>
        <w:spacing w:line="400" w:lineRule="exact"/>
        <w:rPr>
          <w:rFonts w:ascii="Times New Roman" w:hAnsi="Times New Roman" w:cs="Times New Roman"/>
        </w:rPr>
      </w:pPr>
      <w:r w:rsidRPr="00F14C36">
        <w:rPr>
          <w:rFonts w:ascii="Times New Roman" w:hAnsi="Times New Roman" w:cs="Times New Roman"/>
        </w:rPr>
        <w:t>7</w:t>
      </w:r>
      <w:r w:rsidRPr="00F14C36">
        <w:rPr>
          <w:rFonts w:ascii="Times New Roman" w:hAnsi="Times New Roman" w:cs="Times New Roman"/>
        </w:rPr>
        <w:t>、</w:t>
      </w:r>
      <w:r w:rsidR="00455BAF" w:rsidRPr="00F14C36">
        <w:rPr>
          <w:rFonts w:ascii="Times New Roman" w:hAnsi="Times New Roman" w:cs="Times New Roman" w:hint="eastAsia"/>
        </w:rPr>
        <w:t>章天同学用一把刻度尺</w:t>
      </w:r>
      <w:r w:rsidR="00455BAF" w:rsidRPr="00F14C36">
        <w:rPr>
          <w:rFonts w:ascii="Times New Roman" w:hAnsi="Times New Roman" w:cs="Times New Roman" w:hint="eastAsia"/>
        </w:rPr>
        <w:t>4</w:t>
      </w:r>
      <w:r w:rsidR="00455BAF" w:rsidRPr="00F14C36">
        <w:rPr>
          <w:rFonts w:ascii="Times New Roman" w:hAnsi="Times New Roman" w:cs="Times New Roman" w:hint="eastAsia"/>
        </w:rPr>
        <w:t>次测量物理课本的宽度，下列记录数据中错误的是</w:t>
      </w:r>
      <w:r w:rsidR="00455BAF" w:rsidRPr="00F14C36">
        <w:rPr>
          <w:rFonts w:ascii="Times New Roman" w:hAnsi="Times New Roman" w:cs="Times New Roman" w:hint="eastAsia"/>
        </w:rPr>
        <w:tab/>
      </w:r>
      <w:r w:rsidR="00455BAF" w:rsidRPr="00F14C36">
        <w:rPr>
          <w:rFonts w:ascii="Times New Roman" w:hAnsi="Times New Roman" w:cs="Times New Roman" w:hint="eastAsia"/>
        </w:rPr>
        <w:t>（</w:t>
      </w:r>
      <w:r w:rsidR="00455BAF" w:rsidRPr="00F14C36">
        <w:rPr>
          <w:rFonts w:ascii="Times New Roman" w:hAnsi="Times New Roman" w:cs="Times New Roman" w:hint="eastAsia"/>
        </w:rPr>
        <w:tab/>
      </w:r>
      <w:r w:rsidR="00455BAF" w:rsidRPr="00F14C36">
        <w:rPr>
          <w:rFonts w:ascii="Times New Roman" w:hAnsi="Times New Roman" w:cs="Times New Roman" w:hint="eastAsia"/>
        </w:rPr>
        <w:tab/>
      </w:r>
      <w:r w:rsidR="00455BAF" w:rsidRPr="00F14C36">
        <w:rPr>
          <w:rFonts w:ascii="Times New Roman" w:hAnsi="Times New Roman" w:cs="Times New Roman" w:hint="eastAsia"/>
        </w:rPr>
        <w:t>）</w:t>
      </w:r>
    </w:p>
    <w:p w:rsidR="000B4F77" w:rsidRPr="00F14C36" w:rsidRDefault="00455BAF" w:rsidP="00455BA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18.77cm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w:t>
      </w:r>
      <w:r w:rsidRPr="00F14C36">
        <w:rPr>
          <w:rFonts w:ascii="Times New Roman" w:hAnsi="Times New Roman" w:cs="Times New Roman" w:hint="eastAsia"/>
        </w:rPr>
        <w:t>18.76cm</w:t>
      </w:r>
    </w:p>
    <w:p w:rsidR="007B0633" w:rsidRPr="00F14C36" w:rsidRDefault="00455BAF" w:rsidP="00455BAF">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w:t>
      </w:r>
      <w:r w:rsidRPr="00F14C36">
        <w:rPr>
          <w:rFonts w:ascii="Times New Roman" w:hAnsi="Times New Roman" w:cs="Times New Roman" w:hint="eastAsia"/>
        </w:rPr>
        <w:t>18.74cm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w:t>
      </w:r>
      <w:r w:rsidRPr="00F14C36">
        <w:rPr>
          <w:rFonts w:ascii="Times New Roman" w:hAnsi="Times New Roman" w:cs="Times New Roman" w:hint="eastAsia"/>
        </w:rPr>
        <w:t>18.89cm</w:t>
      </w:r>
    </w:p>
    <w:p w:rsidR="00EB3AC1" w:rsidRPr="00F14C36" w:rsidRDefault="00EB3AC1" w:rsidP="00285104">
      <w:pPr>
        <w:spacing w:line="400" w:lineRule="exact"/>
        <w:rPr>
          <w:rFonts w:ascii="Times New Roman" w:hAnsi="Times New Roman" w:cs="Times New Roman"/>
        </w:rPr>
      </w:pPr>
    </w:p>
    <w:p w:rsidR="00EB3AC1" w:rsidRPr="00F14C36" w:rsidRDefault="007B0633" w:rsidP="00EB3AC1">
      <w:pPr>
        <w:spacing w:line="400" w:lineRule="exact"/>
        <w:rPr>
          <w:rFonts w:ascii="Times New Roman" w:hAnsi="Times New Roman" w:cs="Times New Roman"/>
        </w:rPr>
      </w:pPr>
      <w:r w:rsidRPr="00F14C36">
        <w:rPr>
          <w:rFonts w:ascii="Times New Roman" w:hAnsi="Times New Roman" w:cs="Times New Roman"/>
        </w:rPr>
        <w:t>8</w:t>
      </w:r>
      <w:r w:rsidRPr="00F14C36">
        <w:rPr>
          <w:rFonts w:ascii="Times New Roman" w:hAnsi="Times New Roman" w:cs="Times New Roman"/>
        </w:rPr>
        <w:t>、</w:t>
      </w:r>
      <w:r w:rsidR="00EB3AC1" w:rsidRPr="00F14C36">
        <w:rPr>
          <w:rFonts w:ascii="Times New Roman" w:hAnsi="Times New Roman" w:cs="Times New Roman" w:hint="eastAsia"/>
        </w:rPr>
        <w:t>你身体上最接近</w:t>
      </w:r>
      <w:r w:rsidR="00EB3AC1" w:rsidRPr="00F14C36">
        <w:rPr>
          <w:rFonts w:ascii="Times New Roman" w:hAnsi="Times New Roman" w:cs="Times New Roman" w:hint="eastAsia"/>
        </w:rPr>
        <w:t>15mm</w:t>
      </w:r>
      <w:r w:rsidR="00EB3AC1" w:rsidRPr="00F14C36">
        <w:rPr>
          <w:rFonts w:ascii="Times New Roman" w:hAnsi="Times New Roman" w:cs="Times New Roman" w:hint="eastAsia"/>
        </w:rPr>
        <w:t>长度的是</w:t>
      </w:r>
      <w:r w:rsidR="00EB3AC1" w:rsidRPr="00F14C36">
        <w:rPr>
          <w:rFonts w:ascii="Times New Roman" w:hAnsi="Times New Roman" w:cs="Times New Roman" w:hint="eastAsia"/>
        </w:rPr>
        <w:tab/>
      </w:r>
      <w:r w:rsidR="00EB3AC1" w:rsidRPr="00F14C36">
        <w:rPr>
          <w:rFonts w:ascii="Times New Roman" w:hAnsi="Times New Roman" w:cs="Times New Roman" w:hint="eastAsia"/>
        </w:rPr>
        <w:t>（</w:t>
      </w:r>
      <w:r w:rsidR="00EB3AC1" w:rsidRPr="00F14C36">
        <w:rPr>
          <w:rFonts w:ascii="Times New Roman" w:hAnsi="Times New Roman" w:cs="Times New Roman" w:hint="eastAsia"/>
        </w:rPr>
        <w:tab/>
      </w:r>
      <w:r w:rsidR="00EB3AC1" w:rsidRPr="00F14C36">
        <w:rPr>
          <w:rFonts w:ascii="Times New Roman" w:hAnsi="Times New Roman" w:cs="Times New Roman" w:hint="eastAsia"/>
        </w:rPr>
        <w:tab/>
      </w:r>
      <w:r w:rsidR="00EB3AC1" w:rsidRPr="00F14C36">
        <w:rPr>
          <w:rFonts w:ascii="Times New Roman" w:hAnsi="Times New Roman" w:cs="Times New Roman" w:hint="eastAsia"/>
        </w:rPr>
        <w:t>）</w:t>
      </w:r>
    </w:p>
    <w:p w:rsidR="00EB3AC1" w:rsidRPr="00F14C36" w:rsidRDefault="00EB3AC1" w:rsidP="00EB3AC1">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．大拇指指甲的宽度</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．拇指的长度</w:t>
      </w:r>
      <w:r w:rsidRPr="00F14C36">
        <w:rPr>
          <w:rFonts w:ascii="Times New Roman" w:hAnsi="Times New Roman" w:cs="Times New Roman" w:hint="eastAsia"/>
        </w:rPr>
        <w:tab/>
      </w:r>
    </w:p>
    <w:p w:rsidR="00457AF6" w:rsidRPr="00F14C36" w:rsidRDefault="00EB3AC1" w:rsidP="00EB3AC1">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．头发丝的直径</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．肩膀的宽度</w:t>
      </w:r>
    </w:p>
    <w:p w:rsidR="00E57FE6" w:rsidRPr="00F14C36" w:rsidRDefault="00E57FE6" w:rsidP="00285104">
      <w:pPr>
        <w:spacing w:line="400" w:lineRule="exact"/>
        <w:rPr>
          <w:rFonts w:ascii="Times New Roman" w:hAnsi="Times New Roman" w:cs="Times New Roman"/>
          <w:color w:val="FF0000"/>
          <w:szCs w:val="21"/>
        </w:rPr>
      </w:pPr>
    </w:p>
    <w:p w:rsidR="00EB3AC1" w:rsidRPr="00F14C36" w:rsidRDefault="007B0633" w:rsidP="00285104">
      <w:pPr>
        <w:pStyle w:val="ae"/>
        <w:spacing w:line="400" w:lineRule="exact"/>
        <w:rPr>
          <w:rFonts w:ascii="Times New Roman" w:eastAsiaTheme="minorEastAsia" w:hAnsi="Times New Roman"/>
        </w:rPr>
      </w:pPr>
      <w:r w:rsidRPr="00F14C36">
        <w:rPr>
          <w:rFonts w:ascii="Times New Roman" w:eastAsiaTheme="minorEastAsia" w:hAnsi="Times New Roman"/>
        </w:rPr>
        <w:t>9</w:t>
      </w:r>
      <w:r w:rsidR="00EB3AC1" w:rsidRPr="00F14C36">
        <w:rPr>
          <w:rFonts w:ascii="Times New Roman" w:eastAsiaTheme="minorEastAsia" w:hAnsi="Times New Roman" w:hint="eastAsia"/>
        </w:rPr>
        <w:t>、某同学在测量记录中忘记写上单位，</w:t>
      </w:r>
      <w:r w:rsidR="00290BE0" w:rsidRPr="00F14C36">
        <w:rPr>
          <w:rFonts w:ascii="Times New Roman" w:eastAsiaTheme="minorEastAsia" w:hAnsi="Times New Roman" w:hint="eastAsia"/>
        </w:rPr>
        <w:t>下面</w:t>
      </w:r>
      <w:r w:rsidR="008A0CDA" w:rsidRPr="00F14C36">
        <w:rPr>
          <w:rFonts w:ascii="Times New Roman" w:eastAsiaTheme="minorEastAsia" w:hAnsi="Times New Roman" w:hint="eastAsia"/>
        </w:rPr>
        <w:t>记录结果中，用</w:t>
      </w:r>
      <w:r w:rsidR="008A0CDA" w:rsidRPr="00F14C36">
        <w:rPr>
          <w:rFonts w:ascii="Times New Roman" w:eastAsiaTheme="minorEastAsia" w:hAnsi="Times New Roman" w:hint="eastAsia"/>
        </w:rPr>
        <w:t>m</w:t>
      </w:r>
      <w:r w:rsidR="008A0CDA" w:rsidRPr="00F14C36">
        <w:rPr>
          <w:rFonts w:ascii="Times New Roman" w:eastAsiaTheme="minorEastAsia" w:hAnsi="Times New Roman" w:hint="eastAsia"/>
        </w:rPr>
        <w:t>做单位的是</w:t>
      </w:r>
      <w:r w:rsidR="008A0CDA" w:rsidRPr="00F14C36">
        <w:rPr>
          <w:rFonts w:ascii="Times New Roman" w:eastAsiaTheme="minorEastAsia" w:hAnsi="Times New Roman" w:hint="eastAsia"/>
        </w:rPr>
        <w:tab/>
      </w:r>
      <w:r w:rsidR="008A0CDA" w:rsidRPr="00F14C36">
        <w:rPr>
          <w:rFonts w:ascii="Times New Roman" w:eastAsiaTheme="minorEastAsia" w:hAnsi="Times New Roman" w:hint="eastAsia"/>
        </w:rPr>
        <w:t>（</w:t>
      </w:r>
      <w:r w:rsidR="008A0CDA" w:rsidRPr="00F14C36">
        <w:rPr>
          <w:rFonts w:ascii="Times New Roman" w:eastAsiaTheme="minorEastAsia" w:hAnsi="Times New Roman" w:hint="eastAsia"/>
        </w:rPr>
        <w:tab/>
      </w:r>
      <w:r w:rsidR="008A0CDA" w:rsidRPr="00F14C36">
        <w:rPr>
          <w:rFonts w:ascii="Times New Roman" w:eastAsiaTheme="minorEastAsia" w:hAnsi="Times New Roman" w:hint="eastAsia"/>
        </w:rPr>
        <w:tab/>
      </w:r>
      <w:r w:rsidR="008A0CDA" w:rsidRPr="00F14C36">
        <w:rPr>
          <w:rFonts w:ascii="Times New Roman" w:eastAsiaTheme="minorEastAsia" w:hAnsi="Times New Roman" w:hint="eastAsia"/>
        </w:rPr>
        <w:t>）</w:t>
      </w:r>
    </w:p>
    <w:p w:rsidR="008A0CDA" w:rsidRPr="00F14C36" w:rsidRDefault="008A0CDA" w:rsidP="003B0070">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A</w:t>
      </w:r>
      <w:r w:rsidRPr="00F14C36">
        <w:rPr>
          <w:rFonts w:ascii="Times New Roman" w:eastAsiaTheme="minorEastAsia" w:hAnsi="Times New Roman" w:hint="eastAsia"/>
        </w:rPr>
        <w:t>．一位学生的身高为</w:t>
      </w:r>
      <w:r w:rsidRPr="00F14C36">
        <w:rPr>
          <w:rFonts w:ascii="Times New Roman" w:eastAsiaTheme="minorEastAsia" w:hAnsi="Times New Roman" w:hint="eastAsia"/>
        </w:rPr>
        <w:t>16.3</w:t>
      </w:r>
      <w:r w:rsidR="003B0070">
        <w:rPr>
          <w:rFonts w:ascii="Times New Roman" w:eastAsiaTheme="minorEastAsia" w:hAnsi="Times New Roman" w:hint="eastAsia"/>
        </w:rPr>
        <w:tab/>
      </w:r>
      <w:r w:rsidR="003B0070">
        <w:rPr>
          <w:rFonts w:ascii="Times New Roman" w:eastAsiaTheme="minorEastAsia" w:hAnsi="Times New Roman" w:hint="eastAsia"/>
        </w:rPr>
        <w:tab/>
      </w:r>
      <w:r w:rsidR="003B0070">
        <w:rPr>
          <w:rFonts w:ascii="Times New Roman" w:eastAsiaTheme="minorEastAsia" w:hAnsi="Times New Roman" w:hint="eastAsia"/>
        </w:rPr>
        <w:tab/>
      </w:r>
      <w:r w:rsidR="003B0070">
        <w:rPr>
          <w:rFonts w:ascii="Times New Roman" w:eastAsiaTheme="minorEastAsia" w:hAnsi="Times New Roman" w:hint="eastAsia"/>
        </w:rPr>
        <w:tab/>
      </w:r>
      <w:r w:rsidR="003B0070">
        <w:rPr>
          <w:rFonts w:ascii="Times New Roman" w:eastAsiaTheme="minorEastAsia" w:hAnsi="Times New Roman" w:hint="eastAsia"/>
        </w:rPr>
        <w:tab/>
      </w:r>
      <w:r w:rsidRPr="00F14C36">
        <w:rPr>
          <w:rFonts w:ascii="Times New Roman" w:eastAsiaTheme="minorEastAsia" w:hAnsi="Times New Roman" w:hint="eastAsia"/>
        </w:rPr>
        <w:t>B</w:t>
      </w:r>
      <w:r w:rsidRPr="00F14C36">
        <w:rPr>
          <w:rFonts w:ascii="Times New Roman" w:eastAsiaTheme="minorEastAsia" w:hAnsi="Times New Roman" w:hint="eastAsia"/>
        </w:rPr>
        <w:t>．一支新铅笔的长度为</w:t>
      </w:r>
      <w:r w:rsidRPr="00F14C36">
        <w:rPr>
          <w:rFonts w:ascii="Times New Roman" w:eastAsiaTheme="minorEastAsia" w:hAnsi="Times New Roman" w:hint="eastAsia"/>
        </w:rPr>
        <w:t>0.175</w:t>
      </w:r>
    </w:p>
    <w:p w:rsidR="007B0633" w:rsidRPr="003B0070" w:rsidRDefault="008A0CDA" w:rsidP="003B0070">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C</w:t>
      </w:r>
      <w:r w:rsidRPr="00F14C36">
        <w:rPr>
          <w:rFonts w:ascii="Times New Roman" w:eastAsiaTheme="minorEastAsia" w:hAnsi="Times New Roman" w:hint="eastAsia"/>
        </w:rPr>
        <w:t>．一本字典的厚度为</w:t>
      </w:r>
      <w:r w:rsidRPr="00F14C36">
        <w:rPr>
          <w:rFonts w:ascii="Times New Roman" w:eastAsiaTheme="minorEastAsia" w:hAnsi="Times New Roman" w:hint="eastAsia"/>
        </w:rPr>
        <w:t>3.5</w:t>
      </w:r>
      <w:r w:rsidR="003B0070">
        <w:rPr>
          <w:rFonts w:ascii="Times New Roman" w:eastAsiaTheme="minorEastAsia" w:hAnsi="Times New Roman" w:hint="eastAsia"/>
        </w:rPr>
        <w:tab/>
      </w:r>
      <w:r w:rsidR="003B0070">
        <w:rPr>
          <w:rFonts w:ascii="Times New Roman" w:eastAsiaTheme="minorEastAsia" w:hAnsi="Times New Roman" w:hint="eastAsia"/>
        </w:rPr>
        <w:tab/>
      </w:r>
      <w:r w:rsidR="003B0070">
        <w:rPr>
          <w:rFonts w:ascii="Times New Roman" w:eastAsiaTheme="minorEastAsia" w:hAnsi="Times New Roman" w:hint="eastAsia"/>
        </w:rPr>
        <w:tab/>
      </w:r>
      <w:r w:rsidR="003B0070">
        <w:rPr>
          <w:rFonts w:ascii="Times New Roman" w:eastAsiaTheme="minorEastAsia" w:hAnsi="Times New Roman" w:hint="eastAsia"/>
        </w:rPr>
        <w:tab/>
      </w:r>
      <w:r w:rsidR="003B0070">
        <w:rPr>
          <w:rFonts w:ascii="Times New Roman" w:eastAsiaTheme="minorEastAsia" w:hAnsi="Times New Roman" w:hint="eastAsia"/>
        </w:rPr>
        <w:tab/>
      </w:r>
      <w:r w:rsidRPr="00F14C36">
        <w:rPr>
          <w:rFonts w:ascii="Times New Roman" w:eastAsiaTheme="minorEastAsia" w:hAnsi="Times New Roman" w:hint="eastAsia"/>
        </w:rPr>
        <w:t>D</w:t>
      </w:r>
      <w:r w:rsidRPr="00F14C36">
        <w:rPr>
          <w:rFonts w:ascii="Times New Roman" w:eastAsiaTheme="minorEastAsia" w:hAnsi="Times New Roman" w:hint="eastAsia"/>
        </w:rPr>
        <w:t>．一枚</w:t>
      </w:r>
      <w:r w:rsidRPr="00F14C36">
        <w:rPr>
          <w:rFonts w:ascii="Times New Roman" w:eastAsiaTheme="minorEastAsia" w:hAnsi="Times New Roman" w:hint="eastAsia"/>
        </w:rPr>
        <w:t>1</w:t>
      </w:r>
      <w:r w:rsidRPr="00F14C36">
        <w:rPr>
          <w:rFonts w:ascii="Times New Roman" w:eastAsiaTheme="minorEastAsia" w:hAnsi="Times New Roman" w:hint="eastAsia"/>
        </w:rPr>
        <w:t>元硬币的厚度为</w:t>
      </w:r>
      <w:r w:rsidRPr="00F14C36">
        <w:rPr>
          <w:rFonts w:ascii="Times New Roman" w:eastAsiaTheme="minorEastAsia" w:hAnsi="Times New Roman" w:hint="eastAsia"/>
        </w:rPr>
        <w:t>1.9</w:t>
      </w:r>
    </w:p>
    <w:p w:rsidR="007B0633" w:rsidRPr="00F14C36" w:rsidRDefault="007B0633" w:rsidP="00285104">
      <w:pPr>
        <w:pStyle w:val="ae"/>
        <w:spacing w:line="400" w:lineRule="exact"/>
        <w:rPr>
          <w:rFonts w:ascii="Times New Roman" w:eastAsiaTheme="minorEastAsia" w:hAnsi="Times New Roman"/>
        </w:rPr>
      </w:pPr>
    </w:p>
    <w:p w:rsidR="00457AF6" w:rsidRPr="00F14C36" w:rsidRDefault="00457AF6" w:rsidP="00285104">
      <w:pPr>
        <w:pStyle w:val="ae"/>
        <w:spacing w:line="400" w:lineRule="exact"/>
        <w:rPr>
          <w:rFonts w:ascii="Times New Roman" w:eastAsiaTheme="minorEastAsia" w:hAnsi="Times New Roman"/>
        </w:rPr>
      </w:pPr>
      <w:r w:rsidRPr="00F14C36">
        <w:rPr>
          <w:rFonts w:ascii="Times New Roman" w:eastAsiaTheme="minorEastAsia" w:hAnsi="Times New Roman"/>
        </w:rPr>
        <w:t>10</w:t>
      </w:r>
      <w:r w:rsidRPr="00F14C36">
        <w:rPr>
          <w:rFonts w:ascii="Times New Roman" w:eastAsiaTheme="minorEastAsia" w:hAnsi="Times New Roman"/>
        </w:rPr>
        <w:t>、</w:t>
      </w:r>
      <w:r w:rsidR="00934257" w:rsidRPr="00F14C36">
        <w:rPr>
          <w:rFonts w:ascii="Times New Roman" w:eastAsiaTheme="minorEastAsia" w:hAnsi="Times New Roman" w:hint="eastAsia"/>
        </w:rPr>
        <w:t>一把刻度尺的刻度间隔比标准的刻度间隔小些，这把</w:t>
      </w:r>
      <w:proofErr w:type="gramStart"/>
      <w:r w:rsidR="00934257" w:rsidRPr="00F14C36">
        <w:rPr>
          <w:rFonts w:ascii="Times New Roman" w:eastAsiaTheme="minorEastAsia" w:hAnsi="Times New Roman" w:hint="eastAsia"/>
        </w:rPr>
        <w:t>尺</w:t>
      </w:r>
      <w:proofErr w:type="gramEnd"/>
      <w:r w:rsidR="00934257" w:rsidRPr="00F14C36">
        <w:rPr>
          <w:rFonts w:ascii="Times New Roman" w:eastAsiaTheme="minorEastAsia" w:hAnsi="Times New Roman" w:hint="eastAsia"/>
        </w:rPr>
        <w:t>测量物体的长度时</w:t>
      </w:r>
      <w:r w:rsidR="00934257" w:rsidRPr="00F14C36">
        <w:rPr>
          <w:rFonts w:ascii="Times New Roman" w:eastAsiaTheme="minorEastAsia" w:hAnsi="Times New Roman" w:hint="eastAsia"/>
        </w:rPr>
        <w:tab/>
      </w:r>
      <w:r w:rsidR="00934257" w:rsidRPr="00F14C36">
        <w:rPr>
          <w:rFonts w:ascii="Times New Roman" w:eastAsiaTheme="minorEastAsia" w:hAnsi="Times New Roman" w:hint="eastAsia"/>
        </w:rPr>
        <w:t>（</w:t>
      </w:r>
      <w:r w:rsidR="00934257" w:rsidRPr="00F14C36">
        <w:rPr>
          <w:rFonts w:ascii="Times New Roman" w:eastAsiaTheme="minorEastAsia" w:hAnsi="Times New Roman" w:hint="eastAsia"/>
        </w:rPr>
        <w:tab/>
      </w:r>
      <w:r w:rsidR="00934257" w:rsidRPr="00F14C36">
        <w:rPr>
          <w:rFonts w:ascii="Times New Roman" w:eastAsiaTheme="minorEastAsia" w:hAnsi="Times New Roman" w:hint="eastAsia"/>
        </w:rPr>
        <w:tab/>
      </w:r>
      <w:r w:rsidR="00934257" w:rsidRPr="00F14C36">
        <w:rPr>
          <w:rFonts w:ascii="Times New Roman" w:eastAsiaTheme="minorEastAsia" w:hAnsi="Times New Roman" w:hint="eastAsia"/>
        </w:rPr>
        <w:t>）</w:t>
      </w:r>
    </w:p>
    <w:p w:rsidR="00934257" w:rsidRPr="00F14C36" w:rsidRDefault="00934257" w:rsidP="00934257">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A</w:t>
      </w:r>
      <w:r w:rsidRPr="00F14C36">
        <w:rPr>
          <w:rFonts w:ascii="Times New Roman" w:eastAsiaTheme="minorEastAsia" w:hAnsi="Times New Roman" w:hint="eastAsia"/>
        </w:rPr>
        <w:t>．测量出的长度比真实长度大些</w:t>
      </w:r>
    </w:p>
    <w:p w:rsidR="00934257" w:rsidRPr="00F14C36" w:rsidRDefault="00934257" w:rsidP="00934257">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B</w:t>
      </w:r>
      <w:r w:rsidRPr="00F14C36">
        <w:rPr>
          <w:rFonts w:ascii="Times New Roman" w:eastAsiaTheme="minorEastAsia" w:hAnsi="Times New Roman" w:hint="eastAsia"/>
        </w:rPr>
        <w:t>．测量出的长度比真实长度小些</w:t>
      </w:r>
    </w:p>
    <w:p w:rsidR="00934257" w:rsidRPr="00F14C36" w:rsidRDefault="00934257" w:rsidP="00934257">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C</w:t>
      </w:r>
      <w:r w:rsidRPr="00F14C36">
        <w:rPr>
          <w:rFonts w:ascii="Times New Roman" w:eastAsiaTheme="minorEastAsia" w:hAnsi="Times New Roman" w:hint="eastAsia"/>
        </w:rPr>
        <w:t>．测量出的长度和真实长度等大</w:t>
      </w:r>
    </w:p>
    <w:p w:rsidR="00934257" w:rsidRPr="00F14C36" w:rsidRDefault="00934257" w:rsidP="00934257">
      <w:pPr>
        <w:pStyle w:val="ae"/>
        <w:spacing w:line="400" w:lineRule="exact"/>
        <w:ind w:leftChars="201" w:left="422"/>
        <w:rPr>
          <w:rFonts w:ascii="Times New Roman" w:eastAsiaTheme="minorEastAsia" w:hAnsi="Times New Roman"/>
        </w:rPr>
      </w:pPr>
      <w:r w:rsidRPr="00F14C36">
        <w:rPr>
          <w:rFonts w:ascii="Times New Roman" w:eastAsiaTheme="minorEastAsia" w:hAnsi="Times New Roman" w:hint="eastAsia"/>
        </w:rPr>
        <w:t>D</w:t>
      </w:r>
      <w:r w:rsidRPr="00F14C36">
        <w:rPr>
          <w:rFonts w:ascii="Times New Roman" w:eastAsiaTheme="minorEastAsia" w:hAnsi="Times New Roman" w:hint="eastAsia"/>
        </w:rPr>
        <w:t>．测量出的长度比真实长度可能大些，也有可能小些</w:t>
      </w:r>
    </w:p>
    <w:p w:rsidR="007B0633" w:rsidRPr="00F14C36" w:rsidRDefault="007B0633" w:rsidP="00285104">
      <w:pPr>
        <w:spacing w:line="400" w:lineRule="exact"/>
        <w:rPr>
          <w:rFonts w:ascii="Times New Roman" w:hAnsi="Times New Roman" w:cs="Times New Roman"/>
          <w:szCs w:val="21"/>
        </w:rPr>
      </w:pPr>
    </w:p>
    <w:p w:rsidR="00E65AC6"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11</w:t>
      </w:r>
      <w:r w:rsidRPr="00F14C36">
        <w:rPr>
          <w:rFonts w:ascii="Times New Roman" w:hAnsi="Times New Roman" w:cs="Times New Roman"/>
        </w:rPr>
        <w:t>、</w:t>
      </w:r>
      <w:r w:rsidR="00E65AC6" w:rsidRPr="00F14C36">
        <w:rPr>
          <w:rFonts w:ascii="Times New Roman" w:hAnsi="宋体" w:cs="Times New Roman"/>
          <w:color w:val="000000"/>
        </w:rPr>
        <w:t>小红家因装修需购买</w:t>
      </w:r>
      <w:r w:rsidR="00E65AC6" w:rsidRPr="00F14C36">
        <w:rPr>
          <w:rFonts w:ascii="Times New Roman" w:hAnsi="Times New Roman" w:cs="Times New Roman"/>
          <w:color w:val="000000"/>
        </w:rPr>
        <w:t>2</w:t>
      </w:r>
      <w:r w:rsidR="00E65AC6" w:rsidRPr="00F14C36">
        <w:rPr>
          <w:rFonts w:ascii="Times New Roman" w:hAnsi="宋体" w:cs="Times New Roman"/>
          <w:color w:val="000000"/>
        </w:rPr>
        <w:t>立方米的木板，每块木板长</w:t>
      </w:r>
      <w:smartTag w:uri="urn:schemas-microsoft-com:office:smarttags" w:element="chmetcnv">
        <w:smartTagPr>
          <w:attr w:name="UnitName" w:val="米"/>
          <w:attr w:name="SourceValue" w:val="5"/>
          <w:attr w:name="HasSpace" w:val="False"/>
          <w:attr w:name="Negative" w:val="False"/>
          <w:attr w:name="NumberType" w:val="1"/>
          <w:attr w:name="TCSC" w:val="0"/>
        </w:smartTagPr>
        <w:r w:rsidR="00E65AC6" w:rsidRPr="00F14C36">
          <w:rPr>
            <w:rFonts w:ascii="Times New Roman" w:hAnsi="Times New Roman" w:cs="Times New Roman"/>
            <w:color w:val="000000"/>
          </w:rPr>
          <w:t>5</w:t>
        </w:r>
        <w:r w:rsidR="00E65AC6" w:rsidRPr="00F14C36">
          <w:rPr>
            <w:rFonts w:ascii="Times New Roman" w:hAnsi="宋体" w:cs="Times New Roman"/>
            <w:color w:val="000000"/>
          </w:rPr>
          <w:t>米</w:t>
        </w:r>
      </w:smartTag>
      <w:r w:rsidR="00E65AC6" w:rsidRPr="00F14C36">
        <w:rPr>
          <w:rFonts w:ascii="Times New Roman" w:hAnsi="宋体" w:cs="Times New Roman"/>
          <w:color w:val="000000"/>
        </w:rPr>
        <w:t>，宽</w:t>
      </w:r>
      <w:r w:rsidR="00E65AC6" w:rsidRPr="00F14C36">
        <w:rPr>
          <w:rFonts w:ascii="Times New Roman" w:hAnsi="Times New Roman" w:cs="Times New Roman"/>
          <w:color w:val="000000"/>
        </w:rPr>
        <w:t>40</w:t>
      </w:r>
      <w:r w:rsidR="00E65AC6" w:rsidRPr="00F14C36">
        <w:rPr>
          <w:rFonts w:ascii="Times New Roman" w:hAnsi="宋体" w:cs="Times New Roman"/>
          <w:color w:val="000000"/>
        </w:rPr>
        <w:t>厘米，厚</w:t>
      </w:r>
      <w:r w:rsidR="00E65AC6" w:rsidRPr="00F14C36">
        <w:rPr>
          <w:rFonts w:ascii="Times New Roman" w:hAnsi="Times New Roman" w:cs="Times New Roman"/>
          <w:color w:val="000000"/>
        </w:rPr>
        <w:t>5</w:t>
      </w:r>
      <w:r w:rsidR="00E65AC6" w:rsidRPr="00F14C36">
        <w:rPr>
          <w:rFonts w:ascii="Times New Roman" w:hAnsi="宋体" w:cs="Times New Roman"/>
          <w:color w:val="000000"/>
        </w:rPr>
        <w:t>厘米，则需买</w:t>
      </w:r>
      <w:r w:rsidR="00E65AC6" w:rsidRPr="00F14C36">
        <w:rPr>
          <w:rFonts w:ascii="Times New Roman" w:hAnsi="Times New Roman" w:cs="Times New Roman"/>
          <w:color w:val="000000"/>
        </w:rPr>
        <w:t>________</w:t>
      </w:r>
      <w:r w:rsidR="00E65AC6" w:rsidRPr="00F14C36">
        <w:rPr>
          <w:rFonts w:ascii="Times New Roman" w:hAnsi="宋体" w:cs="Times New Roman"/>
          <w:color w:val="000000"/>
        </w:rPr>
        <w:t>块木板。</w:t>
      </w:r>
    </w:p>
    <w:p w:rsidR="003B0070" w:rsidRPr="00F14C36" w:rsidRDefault="003B0070" w:rsidP="00285104">
      <w:pPr>
        <w:spacing w:line="400" w:lineRule="exact"/>
        <w:rPr>
          <w:rFonts w:ascii="Times New Roman" w:hAnsi="Times New Roman" w:cs="Times New Roman"/>
        </w:rPr>
      </w:pPr>
    </w:p>
    <w:p w:rsidR="007B0633" w:rsidRPr="00F14C36" w:rsidRDefault="00E65AC6" w:rsidP="00285104">
      <w:pPr>
        <w:spacing w:line="400" w:lineRule="exact"/>
        <w:rPr>
          <w:rFonts w:ascii="Times New Roman" w:hAnsi="Times New Roman" w:cs="Times New Roman"/>
        </w:rPr>
      </w:pPr>
      <w:r w:rsidRPr="00F14C36">
        <w:rPr>
          <w:rFonts w:ascii="Times New Roman" w:hAnsi="Times New Roman" w:cs="Times New Roman" w:hint="eastAsia"/>
        </w:rPr>
        <w:t>12</w:t>
      </w:r>
      <w:r w:rsidRPr="00F14C36">
        <w:rPr>
          <w:rFonts w:ascii="Times New Roman" w:hAnsi="Times New Roman" w:cs="Times New Roman" w:hint="eastAsia"/>
        </w:rPr>
        <w:t>、</w:t>
      </w:r>
      <w:r w:rsidR="00934257" w:rsidRPr="00F14C36">
        <w:rPr>
          <w:rFonts w:ascii="Times New Roman" w:hAnsi="Times New Roman" w:cs="Times New Roman" w:hint="eastAsia"/>
        </w:rPr>
        <w:t>测量某同学的身高是</w:t>
      </w:r>
      <w:r w:rsidR="002C666B">
        <w:rPr>
          <w:rFonts w:ascii="Times New Roman" w:hAnsi="Times New Roman" w:cs="Times New Roman" w:hint="eastAsia"/>
        </w:rPr>
        <w:t>17.8</w:t>
      </w:r>
      <w:r w:rsidR="00934257" w:rsidRPr="00F14C36">
        <w:rPr>
          <w:rFonts w:ascii="Times New Roman" w:hAnsi="Times New Roman" w:cs="Times New Roman" w:hint="eastAsia"/>
        </w:rPr>
        <w:t>dm</w:t>
      </w:r>
      <w:r w:rsidR="00934257" w:rsidRPr="00F14C36">
        <w:rPr>
          <w:rFonts w:ascii="Times New Roman" w:hAnsi="Times New Roman" w:cs="Times New Roman" w:hint="eastAsia"/>
        </w:rPr>
        <w:t>，那么测量该同学的刻度尺的分度值是</w:t>
      </w:r>
      <w:r w:rsidR="00934257" w:rsidRPr="00F14C36">
        <w:rPr>
          <w:rFonts w:ascii="Times New Roman" w:hAnsi="Times New Roman" w:cs="Times New Roman" w:hint="eastAsia"/>
        </w:rPr>
        <w:t>______</w:t>
      </w:r>
      <w:r w:rsidR="00934257" w:rsidRPr="00F14C36">
        <w:rPr>
          <w:rFonts w:ascii="Times New Roman" w:hAnsi="Times New Roman" w:cs="Times New Roman" w:hint="eastAsia"/>
        </w:rPr>
        <w:t>，若用</w:t>
      </w:r>
      <w:r w:rsidR="00934257" w:rsidRPr="00F14C36">
        <w:rPr>
          <w:rFonts w:ascii="Times New Roman" w:hAnsi="Times New Roman" w:cs="Times New Roman" w:hint="eastAsia"/>
        </w:rPr>
        <w:t>cm</w:t>
      </w:r>
      <w:r w:rsidR="00934257" w:rsidRPr="00F14C36">
        <w:rPr>
          <w:rFonts w:ascii="Times New Roman" w:hAnsi="Times New Roman" w:cs="Times New Roman" w:hint="eastAsia"/>
        </w:rPr>
        <w:t>做单位</w:t>
      </w:r>
      <w:r w:rsidR="00C50784" w:rsidRPr="00F14C36">
        <w:rPr>
          <w:rFonts w:ascii="Times New Roman" w:hAnsi="Times New Roman" w:cs="Times New Roman" w:hint="eastAsia"/>
        </w:rPr>
        <w:t>，该同学的</w:t>
      </w:r>
      <w:r w:rsidR="00934257" w:rsidRPr="00F14C36">
        <w:rPr>
          <w:rFonts w:ascii="Times New Roman" w:hAnsi="Times New Roman" w:cs="Times New Roman" w:hint="eastAsia"/>
        </w:rPr>
        <w:t>身高是</w:t>
      </w:r>
      <w:r w:rsidR="00C50784" w:rsidRPr="00F14C36">
        <w:rPr>
          <w:rFonts w:ascii="Times New Roman" w:hAnsi="Times New Roman" w:cs="Times New Roman" w:hint="eastAsia"/>
        </w:rPr>
        <w:t>________</w:t>
      </w:r>
      <w:r w:rsidR="00C50784" w:rsidRPr="00F14C36">
        <w:rPr>
          <w:rFonts w:ascii="Times New Roman" w:hAnsi="Times New Roman" w:cs="Times New Roman" w:hint="eastAsia"/>
        </w:rPr>
        <w:t>。</w:t>
      </w:r>
    </w:p>
    <w:p w:rsidR="007B0633" w:rsidRPr="00F14C36" w:rsidRDefault="007B0633" w:rsidP="00285104">
      <w:pPr>
        <w:spacing w:line="400" w:lineRule="exact"/>
        <w:rPr>
          <w:rFonts w:ascii="Times New Roman" w:hAnsi="Times New Roman" w:cs="Times New Roman"/>
          <w:szCs w:val="21"/>
        </w:rPr>
      </w:pPr>
    </w:p>
    <w:p w:rsidR="00457AF6" w:rsidRPr="00F14C36" w:rsidRDefault="007B0633" w:rsidP="00285104">
      <w:pPr>
        <w:spacing w:line="400" w:lineRule="exact"/>
        <w:rPr>
          <w:rFonts w:ascii="Times New Roman" w:hAnsi="Times New Roman" w:cs="Times New Roman"/>
          <w:szCs w:val="21"/>
        </w:rPr>
      </w:pPr>
      <w:r w:rsidRPr="00F14C36">
        <w:rPr>
          <w:rFonts w:ascii="Times New Roman" w:hAnsi="Times New Roman" w:cs="Times New Roman"/>
          <w:szCs w:val="21"/>
        </w:rPr>
        <w:lastRenderedPageBreak/>
        <w:t>1</w:t>
      </w:r>
      <w:r w:rsidR="00E65AC6" w:rsidRPr="00F14C36">
        <w:rPr>
          <w:rFonts w:ascii="Times New Roman" w:hAnsi="Times New Roman" w:cs="Times New Roman" w:hint="eastAsia"/>
          <w:szCs w:val="21"/>
        </w:rPr>
        <w:t>3</w:t>
      </w:r>
      <w:r w:rsidRPr="00F14C36">
        <w:rPr>
          <w:rFonts w:ascii="Times New Roman" w:hAnsi="Times New Roman" w:cs="Times New Roman"/>
          <w:szCs w:val="21"/>
        </w:rPr>
        <w:t>、</w:t>
      </w:r>
      <w:r w:rsidR="00C50784" w:rsidRPr="00F14C36">
        <w:rPr>
          <w:rFonts w:ascii="Times New Roman" w:hAnsi="Times New Roman" w:cs="Times New Roman" w:hint="eastAsia"/>
          <w:szCs w:val="21"/>
        </w:rPr>
        <w:t>一把毫米刻度尺，零刻度线磨损了，短缺了</w:t>
      </w:r>
      <w:r w:rsidR="00C50784" w:rsidRPr="00F14C36">
        <w:rPr>
          <w:rFonts w:ascii="Times New Roman" w:hAnsi="Times New Roman" w:cs="Times New Roman" w:hint="eastAsia"/>
          <w:szCs w:val="21"/>
        </w:rPr>
        <w:t>2.3</w:t>
      </w:r>
      <w:r w:rsidR="00920D3A">
        <w:rPr>
          <w:rFonts w:ascii="Times New Roman" w:hAnsi="Times New Roman" w:cs="Times New Roman" w:hint="eastAsia"/>
          <w:szCs w:val="21"/>
        </w:rPr>
        <w:t>c</w:t>
      </w:r>
      <w:r w:rsidR="00C50784" w:rsidRPr="00F14C36">
        <w:rPr>
          <w:rFonts w:ascii="Times New Roman" w:hAnsi="Times New Roman" w:cs="Times New Roman" w:hint="eastAsia"/>
          <w:szCs w:val="21"/>
        </w:rPr>
        <w:t>m</w:t>
      </w:r>
      <w:r w:rsidR="00C50784" w:rsidRPr="00F14C36">
        <w:rPr>
          <w:rFonts w:ascii="Times New Roman" w:hAnsi="Times New Roman" w:cs="Times New Roman" w:hint="eastAsia"/>
          <w:szCs w:val="21"/>
        </w:rPr>
        <w:t>，用这把</w:t>
      </w:r>
      <w:proofErr w:type="gramStart"/>
      <w:r w:rsidR="00C50784" w:rsidRPr="00F14C36">
        <w:rPr>
          <w:rFonts w:ascii="Times New Roman" w:hAnsi="Times New Roman" w:cs="Times New Roman" w:hint="eastAsia"/>
          <w:szCs w:val="21"/>
        </w:rPr>
        <w:t>尺</w:t>
      </w:r>
      <w:proofErr w:type="gramEnd"/>
      <w:r w:rsidR="00C50784" w:rsidRPr="00F14C36">
        <w:rPr>
          <w:rFonts w:ascii="Times New Roman" w:hAnsi="Times New Roman" w:cs="Times New Roman" w:hint="eastAsia"/>
          <w:szCs w:val="21"/>
        </w:rPr>
        <w:t>对准起始端测定物体长为</w:t>
      </w:r>
      <w:r w:rsidR="00C50784" w:rsidRPr="00F14C36">
        <w:rPr>
          <w:rFonts w:ascii="Times New Roman" w:hAnsi="Times New Roman" w:cs="Times New Roman" w:hint="eastAsia"/>
          <w:szCs w:val="21"/>
        </w:rPr>
        <w:t>19.5</w:t>
      </w:r>
      <w:r w:rsidR="00920D3A">
        <w:rPr>
          <w:rFonts w:ascii="Times New Roman" w:hAnsi="Times New Roman" w:cs="Times New Roman" w:hint="eastAsia"/>
          <w:szCs w:val="21"/>
        </w:rPr>
        <w:t>3d</w:t>
      </w:r>
      <w:r w:rsidR="00C50784" w:rsidRPr="00F14C36">
        <w:rPr>
          <w:rFonts w:ascii="Times New Roman" w:hAnsi="Times New Roman" w:cs="Times New Roman" w:hint="eastAsia"/>
          <w:szCs w:val="21"/>
        </w:rPr>
        <w:t>m</w:t>
      </w:r>
      <w:r w:rsidR="00C50784" w:rsidRPr="00F14C36">
        <w:rPr>
          <w:rFonts w:ascii="Times New Roman" w:hAnsi="Times New Roman" w:cs="Times New Roman" w:hint="eastAsia"/>
          <w:szCs w:val="21"/>
        </w:rPr>
        <w:t>，则该物体的实际长度为</w:t>
      </w:r>
      <w:r w:rsidR="00C50784" w:rsidRPr="00F14C36">
        <w:rPr>
          <w:rFonts w:ascii="Times New Roman" w:hAnsi="Times New Roman" w:cs="Times New Roman" w:hint="eastAsia"/>
          <w:szCs w:val="21"/>
        </w:rPr>
        <w:t>_______mm</w:t>
      </w:r>
      <w:r w:rsidR="00C50784" w:rsidRPr="00F14C36">
        <w:rPr>
          <w:rFonts w:ascii="Times New Roman" w:hAnsi="Times New Roman" w:cs="Times New Roman" w:hint="eastAsia"/>
          <w:szCs w:val="21"/>
        </w:rPr>
        <w:t>。</w:t>
      </w:r>
    </w:p>
    <w:p w:rsidR="00285104" w:rsidRPr="00F14C36" w:rsidRDefault="00285104" w:rsidP="00285104">
      <w:pPr>
        <w:spacing w:line="400" w:lineRule="exact"/>
        <w:rPr>
          <w:rFonts w:ascii="Times New Roman" w:hAnsi="Times New Roman" w:cs="Times New Roman"/>
        </w:rPr>
      </w:pPr>
    </w:p>
    <w:p w:rsidR="00285104" w:rsidRPr="00F14C36" w:rsidRDefault="0010007B" w:rsidP="00285104">
      <w:pPr>
        <w:pStyle w:val="ae"/>
        <w:spacing w:line="400" w:lineRule="exact"/>
        <w:rPr>
          <w:rFonts w:ascii="Times New Roman" w:eastAsiaTheme="minorEastAsia" w:hAnsi="Times New Roman"/>
        </w:rPr>
      </w:pPr>
      <w:r w:rsidRPr="00F14C36">
        <w:rPr>
          <w:rFonts w:ascii="Times New Roman" w:eastAsiaTheme="minorEastAsia" w:hAnsi="Times New Roman" w:hint="eastAsia"/>
        </w:rPr>
        <w:t>1</w:t>
      </w:r>
      <w:r w:rsidR="00E65AC6" w:rsidRPr="00F14C36">
        <w:rPr>
          <w:rFonts w:ascii="Times New Roman" w:eastAsiaTheme="minorEastAsia" w:hAnsi="Times New Roman" w:hint="eastAsia"/>
        </w:rPr>
        <w:t>4</w:t>
      </w:r>
      <w:r w:rsidRPr="00F14C36">
        <w:rPr>
          <w:rFonts w:ascii="Times New Roman" w:eastAsiaTheme="minorEastAsia" w:hAnsi="Times New Roman" w:hint="eastAsia"/>
        </w:rPr>
        <w:t>、</w:t>
      </w:r>
      <w:r w:rsidR="002B5234" w:rsidRPr="00F14C36">
        <w:rPr>
          <w:rFonts w:ascii="Times New Roman" w:eastAsiaTheme="minorEastAsia" w:hAnsi="Times New Roman" w:hint="eastAsia"/>
        </w:rPr>
        <w:t>让</w:t>
      </w:r>
      <w:r w:rsidR="00AA60FD" w:rsidRPr="00F14C36">
        <w:rPr>
          <w:rFonts w:ascii="Times New Roman" w:eastAsiaTheme="minorEastAsia" w:hAnsi="Times New Roman" w:hint="eastAsia"/>
        </w:rPr>
        <w:t>五位同学</w:t>
      </w:r>
      <w:r w:rsidRPr="00F14C36">
        <w:rPr>
          <w:rFonts w:ascii="Times New Roman" w:eastAsiaTheme="minorEastAsia" w:hAnsi="Times New Roman" w:hint="eastAsia"/>
        </w:rPr>
        <w:t>用同一把刻度尺测量同一物体的长度，所测得的</w:t>
      </w:r>
      <w:r w:rsidRPr="00F14C36">
        <w:rPr>
          <w:rFonts w:ascii="Times New Roman" w:eastAsiaTheme="minorEastAsia" w:hAnsi="Times New Roman" w:hint="eastAsia"/>
        </w:rPr>
        <w:t>5</w:t>
      </w:r>
      <w:r w:rsidRPr="00F14C36">
        <w:rPr>
          <w:rFonts w:ascii="Times New Roman" w:eastAsiaTheme="minorEastAsia" w:hAnsi="Times New Roman" w:hint="eastAsia"/>
        </w:rPr>
        <w:t>个数据分别为</w:t>
      </w:r>
      <w:r w:rsidRPr="00F14C36">
        <w:rPr>
          <w:rFonts w:ascii="Times New Roman" w:eastAsiaTheme="minorEastAsia" w:hAnsi="Times New Roman"/>
        </w:rPr>
        <w:t>14.72</w:t>
      </w:r>
      <w:r w:rsidR="00920D3A">
        <w:rPr>
          <w:rFonts w:ascii="Times New Roman" w:eastAsiaTheme="minorEastAsia" w:hAnsi="Times New Roman" w:hint="eastAsia"/>
        </w:rPr>
        <w:t>d</w:t>
      </w:r>
      <w:r w:rsidR="002B5234" w:rsidRPr="00F14C36">
        <w:rPr>
          <w:rFonts w:ascii="Times New Roman" w:eastAsiaTheme="minorEastAsia" w:hAnsi="Times New Roman"/>
        </w:rPr>
        <w:t>m</w:t>
      </w:r>
      <w:r w:rsidRPr="00F14C36">
        <w:rPr>
          <w:rFonts w:ascii="Times New Roman" w:eastAsiaTheme="minorEastAsia" w:hAnsi="Times New Roman" w:hint="eastAsia"/>
        </w:rPr>
        <w:t>，</w:t>
      </w:r>
      <w:r w:rsidRPr="00F14C36">
        <w:rPr>
          <w:rFonts w:ascii="Times New Roman" w:eastAsiaTheme="minorEastAsia" w:hAnsi="Times New Roman"/>
        </w:rPr>
        <w:t>14.71</w:t>
      </w:r>
      <w:r w:rsidR="00920D3A">
        <w:rPr>
          <w:rFonts w:ascii="Times New Roman" w:eastAsiaTheme="minorEastAsia" w:hAnsi="Times New Roman" w:hint="eastAsia"/>
        </w:rPr>
        <w:t>d</w:t>
      </w:r>
      <w:r w:rsidRPr="00F14C36">
        <w:rPr>
          <w:rFonts w:ascii="Times New Roman" w:eastAsiaTheme="minorEastAsia" w:hAnsi="Times New Roman"/>
        </w:rPr>
        <w:t>m</w:t>
      </w:r>
      <w:r w:rsidRPr="00F14C36">
        <w:rPr>
          <w:rFonts w:ascii="Times New Roman" w:eastAsiaTheme="minorEastAsia" w:hAnsi="Times New Roman" w:hint="eastAsia"/>
        </w:rPr>
        <w:t>，</w:t>
      </w:r>
      <w:r w:rsidRPr="00F14C36">
        <w:rPr>
          <w:rFonts w:ascii="Times New Roman" w:eastAsiaTheme="minorEastAsia" w:hAnsi="Times New Roman"/>
        </w:rPr>
        <w:t>14.82</w:t>
      </w:r>
      <w:r w:rsidR="00920D3A">
        <w:rPr>
          <w:rFonts w:ascii="Times New Roman" w:eastAsiaTheme="minorEastAsia" w:hAnsi="Times New Roman" w:hint="eastAsia"/>
        </w:rPr>
        <w:t>d</w:t>
      </w:r>
      <w:r w:rsidRPr="00F14C36">
        <w:rPr>
          <w:rFonts w:ascii="Times New Roman" w:eastAsiaTheme="minorEastAsia" w:hAnsi="Times New Roman"/>
        </w:rPr>
        <w:t>m</w:t>
      </w:r>
      <w:r w:rsidRPr="00F14C36">
        <w:rPr>
          <w:rFonts w:ascii="Times New Roman" w:eastAsiaTheme="minorEastAsia" w:hAnsi="Times New Roman" w:hint="eastAsia"/>
        </w:rPr>
        <w:t>，</w:t>
      </w:r>
      <w:r w:rsidRPr="00F14C36">
        <w:rPr>
          <w:rFonts w:ascii="Times New Roman" w:eastAsiaTheme="minorEastAsia" w:hAnsi="Times New Roman"/>
        </w:rPr>
        <w:t>14.73</w:t>
      </w:r>
      <w:r w:rsidR="00920D3A">
        <w:rPr>
          <w:rFonts w:ascii="Times New Roman" w:eastAsiaTheme="minorEastAsia" w:hAnsi="Times New Roman" w:hint="eastAsia"/>
        </w:rPr>
        <w:t>d</w:t>
      </w:r>
      <w:r w:rsidRPr="00F14C36">
        <w:rPr>
          <w:rFonts w:ascii="Times New Roman" w:eastAsiaTheme="minorEastAsia" w:hAnsi="Times New Roman"/>
        </w:rPr>
        <w:t>m</w:t>
      </w:r>
      <w:r w:rsidRPr="00F14C36">
        <w:rPr>
          <w:rFonts w:ascii="Times New Roman" w:eastAsiaTheme="minorEastAsia" w:hAnsi="Times New Roman" w:hint="eastAsia"/>
        </w:rPr>
        <w:t>，</w:t>
      </w:r>
      <w:r w:rsidR="002B5234" w:rsidRPr="00F14C36">
        <w:rPr>
          <w:rFonts w:ascii="Times New Roman" w:eastAsiaTheme="minorEastAsia" w:hAnsi="Times New Roman"/>
        </w:rPr>
        <w:t>14.73</w:t>
      </w:r>
      <w:r w:rsidR="00920D3A">
        <w:rPr>
          <w:rFonts w:ascii="Times New Roman" w:eastAsiaTheme="minorEastAsia" w:hAnsi="Times New Roman" w:hint="eastAsia"/>
        </w:rPr>
        <w:t>d</w:t>
      </w:r>
      <w:r w:rsidR="002B5234" w:rsidRPr="00F14C36">
        <w:rPr>
          <w:rFonts w:ascii="Times New Roman" w:eastAsiaTheme="minorEastAsia" w:hAnsi="Times New Roman"/>
        </w:rPr>
        <w:t>m</w:t>
      </w:r>
      <w:r w:rsidRPr="00F14C36">
        <w:rPr>
          <w:rFonts w:ascii="Times New Roman" w:eastAsiaTheme="minorEastAsia" w:hAnsi="Times New Roman" w:hint="eastAsia"/>
        </w:rPr>
        <w:t>。</w:t>
      </w:r>
      <w:r w:rsidR="002B5234" w:rsidRPr="00F14C36">
        <w:rPr>
          <w:rFonts w:ascii="Times New Roman" w:eastAsiaTheme="minorEastAsia" w:hAnsi="Times New Roman" w:hint="eastAsia"/>
        </w:rPr>
        <w:t>根据数据分析，刻度尺的分度值是</w:t>
      </w:r>
      <w:r w:rsidR="002B5234" w:rsidRPr="00F14C36">
        <w:rPr>
          <w:rFonts w:ascii="Times New Roman" w:eastAsiaTheme="minorEastAsia" w:hAnsi="Times New Roman" w:hint="eastAsia"/>
        </w:rPr>
        <w:t>_________</w:t>
      </w:r>
      <w:r w:rsidR="002B5234" w:rsidRPr="00F14C36">
        <w:rPr>
          <w:rFonts w:ascii="Times New Roman" w:eastAsiaTheme="minorEastAsia" w:hAnsi="Times New Roman" w:hint="eastAsia"/>
        </w:rPr>
        <w:t>，其中有一次记录结果是错误的，它是</w:t>
      </w:r>
      <w:r w:rsidR="002B5234" w:rsidRPr="00F14C36">
        <w:rPr>
          <w:rFonts w:ascii="Times New Roman" w:eastAsiaTheme="minorEastAsia" w:hAnsi="Times New Roman" w:hint="eastAsia"/>
        </w:rPr>
        <w:t>__________</w:t>
      </w:r>
      <w:r w:rsidR="002B5234" w:rsidRPr="00F14C36">
        <w:rPr>
          <w:rFonts w:ascii="Times New Roman" w:eastAsiaTheme="minorEastAsia" w:hAnsi="Times New Roman" w:hint="eastAsia"/>
        </w:rPr>
        <w:t>，本次测量的结果应记作</w:t>
      </w:r>
      <w:r w:rsidR="002B5234" w:rsidRPr="00F14C36">
        <w:rPr>
          <w:rFonts w:ascii="Times New Roman" w:eastAsiaTheme="minorEastAsia" w:hAnsi="Times New Roman" w:hint="eastAsia"/>
        </w:rPr>
        <w:t>__________</w:t>
      </w:r>
      <w:r w:rsidR="002B5234" w:rsidRPr="00F14C36">
        <w:rPr>
          <w:rFonts w:ascii="Times New Roman" w:eastAsiaTheme="minorEastAsia" w:hAnsi="Times New Roman" w:hint="eastAsia"/>
        </w:rPr>
        <w:t>。</w:t>
      </w:r>
    </w:p>
    <w:p w:rsidR="00285104" w:rsidRPr="00F14C36" w:rsidRDefault="003B0070" w:rsidP="00285104">
      <w:pPr>
        <w:spacing w:line="400" w:lineRule="exact"/>
        <w:rPr>
          <w:rFonts w:ascii="Times New Roman" w:hAnsi="Times New Roman" w:cs="Times New Roman"/>
          <w:szCs w:val="21"/>
        </w:rPr>
      </w:pPr>
      <w:r w:rsidRPr="00F14C36">
        <w:rPr>
          <w:rFonts w:ascii="Times New Roman" w:hAnsi="Times New Roman" w:cs="Times New Roman"/>
          <w:noProof/>
        </w:rPr>
        <w:drawing>
          <wp:anchor distT="0" distB="0" distL="114300" distR="114300" simplePos="0" relativeHeight="251718656" behindDoc="1" locked="0" layoutInCell="1" allowOverlap="1" wp14:anchorId="7B35C010" wp14:editId="58161B00">
            <wp:simplePos x="0" y="0"/>
            <wp:positionH relativeFrom="column">
              <wp:posOffset>3252470</wp:posOffset>
            </wp:positionH>
            <wp:positionV relativeFrom="paragraph">
              <wp:posOffset>175260</wp:posOffset>
            </wp:positionV>
            <wp:extent cx="2390775" cy="847725"/>
            <wp:effectExtent l="0" t="0" r="0" b="0"/>
            <wp:wrapTight wrapText="bothSides">
              <wp:wrapPolygon edited="0">
                <wp:start x="0" y="0"/>
                <wp:lineTo x="0" y="21357"/>
                <wp:lineTo x="21514" y="21357"/>
                <wp:lineTo x="21514" y="0"/>
                <wp:lineTo x="0" y="0"/>
              </wp:wrapPolygon>
            </wp:wrapTight>
            <wp:docPr id="5" name="图片 1" descr="C:\Users\ZhanXR\AppData\Roaming\Tencent\Users\1005035409\QQ\WinTemp\RichOle\])YQ}MGM6}M0G6CFXNY39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Roaming\Tencent\Users\1005035409\QQ\WinTemp\RichOle\])YQ}MGM6}M0G6CFXNY39U6.png"/>
                    <pic:cNvPicPr>
                      <a:picLocks noChangeAspect="1" noChangeArrowheads="1"/>
                    </pic:cNvPicPr>
                  </pic:nvPicPr>
                  <pic:blipFill>
                    <a:blip r:embed="rId28">
                      <a:lum/>
                    </a:blip>
                    <a:srcRect/>
                    <a:stretch>
                      <a:fillRect/>
                    </a:stretch>
                  </pic:blipFill>
                  <pic:spPr bwMode="auto">
                    <a:xfrm>
                      <a:off x="0" y="0"/>
                      <a:ext cx="2390775" cy="847725"/>
                    </a:xfrm>
                    <a:prstGeom prst="rect">
                      <a:avLst/>
                    </a:prstGeom>
                    <a:noFill/>
                    <a:ln w="9525">
                      <a:noFill/>
                      <a:miter lim="800000"/>
                      <a:headEnd/>
                      <a:tailEnd/>
                    </a:ln>
                  </pic:spPr>
                </pic:pic>
              </a:graphicData>
            </a:graphic>
          </wp:anchor>
        </w:drawing>
      </w:r>
    </w:p>
    <w:p w:rsidR="00285104" w:rsidRPr="00F14C36" w:rsidRDefault="00285104" w:rsidP="00285104">
      <w:pPr>
        <w:spacing w:line="400" w:lineRule="exact"/>
        <w:rPr>
          <w:rFonts w:ascii="Times New Roman" w:hAnsi="Times New Roman" w:cs="Times New Roman"/>
        </w:rPr>
      </w:pPr>
      <w:r w:rsidRPr="00F14C36">
        <w:rPr>
          <w:rFonts w:ascii="Times New Roman" w:hAnsi="Times New Roman" w:cs="Times New Roman"/>
        </w:rPr>
        <w:t>1</w:t>
      </w:r>
      <w:r w:rsidR="00E65AC6" w:rsidRPr="00F14C36">
        <w:rPr>
          <w:rFonts w:ascii="Times New Roman" w:hAnsi="Times New Roman" w:cs="Times New Roman" w:hint="eastAsia"/>
        </w:rPr>
        <w:t>5</w:t>
      </w:r>
      <w:r w:rsidRPr="00F14C36">
        <w:rPr>
          <w:rFonts w:ascii="Times New Roman" w:hAnsi="Times New Roman" w:cs="Times New Roman"/>
        </w:rPr>
        <w:t>、</w:t>
      </w:r>
      <w:r w:rsidR="0010007B" w:rsidRPr="00F14C36">
        <w:rPr>
          <w:rFonts w:ascii="Times New Roman" w:hAnsi="Times New Roman" w:cs="Times New Roman" w:hint="eastAsia"/>
        </w:rPr>
        <w:t>用刻度尺测物体的长度，则尺的分度值是</w:t>
      </w:r>
      <w:r w:rsidR="0010007B" w:rsidRPr="00F14C36">
        <w:rPr>
          <w:rFonts w:ascii="Times New Roman" w:hAnsi="Times New Roman" w:cs="Times New Roman" w:hint="eastAsia"/>
        </w:rPr>
        <w:t>__________</w:t>
      </w:r>
      <w:r w:rsidR="0010007B" w:rsidRPr="00F14C36">
        <w:rPr>
          <w:rFonts w:ascii="Times New Roman" w:hAnsi="Times New Roman" w:cs="Times New Roman" w:hint="eastAsia"/>
        </w:rPr>
        <w:t>，所测物体的长度是</w:t>
      </w:r>
      <w:r w:rsidR="0010007B" w:rsidRPr="00F14C36">
        <w:rPr>
          <w:rFonts w:ascii="Times New Roman" w:hAnsi="Times New Roman" w:cs="Times New Roman" w:hint="eastAsia"/>
        </w:rPr>
        <w:t>__________</w:t>
      </w:r>
      <w:r w:rsidR="0010007B" w:rsidRPr="00F14C36">
        <w:rPr>
          <w:rFonts w:ascii="Times New Roman" w:hAnsi="Times New Roman" w:cs="Times New Roman" w:hint="eastAsia"/>
        </w:rPr>
        <w:t>。</w:t>
      </w:r>
    </w:p>
    <w:p w:rsidR="0010007B" w:rsidRPr="00F14C36" w:rsidRDefault="0010007B" w:rsidP="00285104">
      <w:pPr>
        <w:spacing w:line="400" w:lineRule="exact"/>
        <w:rPr>
          <w:rFonts w:ascii="Times New Roman" w:hAnsi="Times New Roman" w:cs="Times New Roman"/>
        </w:rPr>
      </w:pPr>
    </w:p>
    <w:p w:rsidR="00285104" w:rsidRPr="00F14C36" w:rsidRDefault="00285104" w:rsidP="00285104">
      <w:pPr>
        <w:spacing w:line="400" w:lineRule="exact"/>
        <w:rPr>
          <w:rFonts w:ascii="Times New Roman" w:hAnsi="Times New Roman" w:cs="Times New Roman"/>
          <w:szCs w:val="21"/>
        </w:rPr>
      </w:pPr>
      <w:r w:rsidRPr="00F14C36">
        <w:rPr>
          <w:rFonts w:ascii="Times New Roman" w:hAnsi="Times New Roman" w:cs="Times New Roman"/>
          <w:szCs w:val="21"/>
        </w:rPr>
        <w:t>1</w:t>
      </w:r>
      <w:r w:rsidR="00E65AC6" w:rsidRPr="00F14C36">
        <w:rPr>
          <w:rFonts w:ascii="Times New Roman" w:hAnsi="Times New Roman" w:cs="Times New Roman" w:hint="eastAsia"/>
          <w:szCs w:val="21"/>
        </w:rPr>
        <w:t>6</w:t>
      </w:r>
      <w:r w:rsidRPr="00F14C36">
        <w:rPr>
          <w:rFonts w:ascii="Times New Roman" w:hAnsi="Times New Roman" w:cs="Times New Roman"/>
          <w:szCs w:val="21"/>
        </w:rPr>
        <w:t>、</w:t>
      </w:r>
      <w:r w:rsidR="00FC5CDD" w:rsidRPr="00F14C36">
        <w:rPr>
          <w:rFonts w:ascii="Times New Roman" w:hAnsi="Times New Roman" w:cs="Times New Roman" w:hint="eastAsia"/>
          <w:szCs w:val="21"/>
        </w:rPr>
        <w:t>某同学用直径为</w:t>
      </w:r>
      <w:r w:rsidR="00FC5CDD" w:rsidRPr="00F14C36">
        <w:rPr>
          <w:rFonts w:ascii="Times New Roman" w:hAnsi="Times New Roman" w:cs="Times New Roman" w:hint="eastAsia"/>
          <w:szCs w:val="21"/>
        </w:rPr>
        <w:t>71cm</w:t>
      </w:r>
      <w:r w:rsidR="00FC5CDD" w:rsidRPr="00F14C36">
        <w:rPr>
          <w:rFonts w:ascii="Times New Roman" w:hAnsi="Times New Roman" w:cs="Times New Roman" w:hint="eastAsia"/>
          <w:szCs w:val="21"/>
        </w:rPr>
        <w:t>的铁环绕圆形花坛滚动一周，结果铁环刚好滚动了</w:t>
      </w:r>
      <w:r w:rsidR="00FC5CDD" w:rsidRPr="00F14C36">
        <w:rPr>
          <w:rFonts w:ascii="Times New Roman" w:hAnsi="Times New Roman" w:cs="Times New Roman" w:hint="eastAsia"/>
          <w:szCs w:val="21"/>
        </w:rPr>
        <w:t>50</w:t>
      </w:r>
      <w:r w:rsidR="00FC5CDD" w:rsidRPr="00F14C36">
        <w:rPr>
          <w:rFonts w:ascii="Times New Roman" w:hAnsi="Times New Roman" w:cs="Times New Roman" w:hint="eastAsia"/>
          <w:szCs w:val="21"/>
        </w:rPr>
        <w:t>圈，求花坛的半径是多少？</w:t>
      </w:r>
    </w:p>
    <w:p w:rsidR="00285104" w:rsidRDefault="00285104" w:rsidP="00285104">
      <w:pPr>
        <w:spacing w:line="400" w:lineRule="exact"/>
        <w:rPr>
          <w:rFonts w:ascii="Times New Roman" w:hAnsi="Times New Roman" w:cs="Times New Roman" w:hint="eastAsia"/>
          <w:color w:val="FF0000"/>
          <w:szCs w:val="24"/>
        </w:rPr>
      </w:pPr>
    </w:p>
    <w:p w:rsidR="003B0070" w:rsidRPr="00F14C36" w:rsidRDefault="003B0070" w:rsidP="00285104">
      <w:pPr>
        <w:spacing w:line="400" w:lineRule="exact"/>
        <w:rPr>
          <w:rFonts w:ascii="Times New Roman" w:hAnsi="Times New Roman" w:cs="Times New Roman"/>
        </w:rPr>
      </w:pPr>
    </w:p>
    <w:p w:rsidR="00AA43B4" w:rsidRPr="00F14C36" w:rsidRDefault="00AA43B4" w:rsidP="00AA43B4">
      <w:pPr>
        <w:spacing w:line="400" w:lineRule="exact"/>
        <w:rPr>
          <w:rFonts w:ascii="Times New Roman" w:hAnsi="Times New Roman" w:cs="Times New Roman"/>
        </w:rPr>
      </w:pPr>
      <w:r w:rsidRPr="00F14C36">
        <w:rPr>
          <w:rFonts w:ascii="Times New Roman" w:hAnsi="Times New Roman" w:cs="Times New Roman" w:hint="eastAsia"/>
        </w:rPr>
        <w:t>17</w:t>
      </w:r>
      <w:r w:rsidRPr="00F14C36">
        <w:rPr>
          <w:rFonts w:ascii="Times New Roman" w:hAnsi="Times New Roman" w:cs="Times New Roman" w:hint="eastAsia"/>
        </w:rPr>
        <w:t>、一个摆钟从甲地拿到乙地，它的钟摆摆动加快了，则下列对此现象的分析及调准方法的叙述中正确的是</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．将摆长适当增长</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．将摆长适当缩短</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．将摆动的幅度增大</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．将摆球的质量减小</w:t>
      </w:r>
    </w:p>
    <w:p w:rsidR="00E57FE6" w:rsidRPr="00F14C36" w:rsidRDefault="00E57FE6" w:rsidP="00285104">
      <w:pPr>
        <w:spacing w:line="400" w:lineRule="exact"/>
        <w:rPr>
          <w:rFonts w:ascii="Times New Roman" w:hAnsi="Times New Roman" w:cs="Times New Roman"/>
        </w:rPr>
      </w:pPr>
    </w:p>
    <w:p w:rsidR="00AA43B4" w:rsidRPr="00F14C36" w:rsidRDefault="00AA43B4" w:rsidP="00AA43B4">
      <w:pPr>
        <w:spacing w:line="400" w:lineRule="exact"/>
        <w:rPr>
          <w:rFonts w:ascii="Times New Roman" w:hAnsi="Times New Roman" w:cs="Times New Roman"/>
        </w:rPr>
      </w:pPr>
      <w:r w:rsidRPr="00F14C36">
        <w:rPr>
          <w:rFonts w:ascii="Times New Roman" w:hAnsi="Times New Roman" w:cs="Times New Roman" w:hint="eastAsia"/>
        </w:rPr>
        <w:t>18</w:t>
      </w:r>
      <w:r w:rsidRPr="00F14C36">
        <w:rPr>
          <w:rFonts w:ascii="Times New Roman" w:hAnsi="Times New Roman" w:cs="Times New Roman" w:hint="eastAsia"/>
        </w:rPr>
        <w:t>、</w:t>
      </w:r>
      <w:r w:rsidRPr="00F14C36">
        <w:rPr>
          <w:rFonts w:ascii="Times New Roman" w:hAnsi="Times New Roman" w:cs="Times New Roman"/>
        </w:rPr>
        <w:t>节拍器所发出的每两相邻</w:t>
      </w:r>
      <w:proofErr w:type="gramStart"/>
      <w:r w:rsidRPr="00F14C36">
        <w:rPr>
          <w:rFonts w:ascii="Times New Roman" w:hAnsi="Times New Roman" w:cs="Times New Roman"/>
        </w:rPr>
        <w:t>节拍声之间</w:t>
      </w:r>
      <w:proofErr w:type="gramEnd"/>
      <w:r w:rsidRPr="00F14C36">
        <w:rPr>
          <w:rFonts w:ascii="Times New Roman" w:hAnsi="Times New Roman" w:cs="Times New Roman"/>
        </w:rPr>
        <w:t>的时间是一定的。由此可见，节拍器</w:t>
      </w:r>
      <w:r w:rsidRPr="00F14C36">
        <w:rPr>
          <w:rFonts w:ascii="Times New Roman" w:hAnsi="Times New Roman" w:cs="Times New Roman" w:hint="eastAsia"/>
        </w:rPr>
        <w:t>________</w:t>
      </w:r>
      <w:r w:rsidRPr="00F14C36">
        <w:rPr>
          <w:rFonts w:ascii="宋体" w:eastAsia="宋体" w:hAnsi="宋体" w:cs="宋体" w:hint="eastAsia"/>
          <w:cs/>
        </w:rPr>
        <w:t>选填（</w:t>
      </w:r>
      <w:r w:rsidRPr="00F14C36">
        <w:rPr>
          <w:rFonts w:ascii="Times New Roman" w:hAnsi="Times New Roman" w:cs="Times New Roman" w:hint="eastAsia"/>
        </w:rPr>
        <w:t>“</w:t>
      </w:r>
      <w:r w:rsidRPr="00F14C36">
        <w:rPr>
          <w:rFonts w:ascii="宋体" w:eastAsia="宋体" w:hAnsi="宋体" w:cs="宋体" w:hint="eastAsia"/>
          <w:cs/>
        </w:rPr>
        <w:t>能</w:t>
      </w:r>
      <w:r w:rsidRPr="00F14C36">
        <w:rPr>
          <w:rFonts w:ascii="Times New Roman" w:hAnsi="Times New Roman" w:cs="Times New Roman" w:hint="eastAsia"/>
        </w:rPr>
        <w:t>”</w:t>
      </w:r>
      <w:r w:rsidRPr="00F14C36">
        <w:rPr>
          <w:rFonts w:ascii="宋体" w:eastAsia="宋体" w:hAnsi="宋体" w:cs="宋体" w:hint="eastAsia"/>
          <w:cs/>
        </w:rPr>
        <w:t>或</w:t>
      </w:r>
      <w:r w:rsidRPr="00F14C36">
        <w:rPr>
          <w:rFonts w:ascii="Times New Roman" w:hAnsi="Times New Roman" w:cs="Times New Roman" w:hint="eastAsia"/>
        </w:rPr>
        <w:t>“</w:t>
      </w:r>
      <w:r w:rsidRPr="00F14C36">
        <w:rPr>
          <w:rFonts w:ascii="宋体" w:eastAsia="宋体" w:hAnsi="宋体" w:cs="宋体" w:hint="eastAsia"/>
          <w:cs/>
        </w:rPr>
        <w:t>不能</w:t>
      </w:r>
      <w:r w:rsidRPr="00F14C36">
        <w:rPr>
          <w:rFonts w:ascii="Times New Roman" w:hAnsi="Times New Roman" w:cs="Times New Roman" w:hint="eastAsia"/>
        </w:rPr>
        <w:t>”）</w:t>
      </w:r>
      <w:r w:rsidRPr="00F14C36">
        <w:rPr>
          <w:rFonts w:ascii="宋体" w:eastAsia="宋体" w:hAnsi="宋体" w:cs="宋体" w:hint="eastAsia"/>
          <w:cs/>
        </w:rPr>
        <w:t>用来作为计时工具。若该节拍器每分钟摆动</w:t>
      </w:r>
      <w:r w:rsidRPr="00F14C36">
        <w:rPr>
          <w:rFonts w:ascii="Times New Roman" w:hAnsi="Times New Roman" w:cs="Times New Roman"/>
        </w:rPr>
        <w:t>120</w:t>
      </w:r>
      <w:r w:rsidRPr="00F14C36">
        <w:rPr>
          <w:rFonts w:ascii="Times New Roman" w:hAnsi="Times New Roman" w:cs="Times New Roman"/>
        </w:rPr>
        <w:t>次，则每相邻</w:t>
      </w:r>
      <w:proofErr w:type="gramStart"/>
      <w:r w:rsidRPr="00F14C36">
        <w:rPr>
          <w:rFonts w:ascii="Times New Roman" w:hAnsi="Times New Roman" w:cs="Times New Roman"/>
        </w:rPr>
        <w:t>节拍声之间</w:t>
      </w:r>
      <w:proofErr w:type="gramEnd"/>
      <w:r w:rsidRPr="00F14C36">
        <w:rPr>
          <w:rFonts w:ascii="Times New Roman" w:hAnsi="Times New Roman" w:cs="Times New Roman"/>
        </w:rPr>
        <w:t>的时间为</w:t>
      </w:r>
      <w:r w:rsidRPr="00F14C36">
        <w:rPr>
          <w:rFonts w:ascii="Times New Roman" w:hAnsi="Times New Roman" w:cs="Times New Roman" w:hint="eastAsia"/>
        </w:rPr>
        <w:t>_______</w:t>
      </w:r>
      <w:r w:rsidRPr="00F14C36">
        <w:rPr>
          <w:rFonts w:ascii="Times New Roman" w:hAnsi="Times New Roman" w:cs="Times New Roman"/>
        </w:rPr>
        <w:t>秒。</w:t>
      </w:r>
    </w:p>
    <w:p w:rsidR="00AA43B4" w:rsidRDefault="00AA43B4" w:rsidP="00AA43B4">
      <w:pPr>
        <w:spacing w:line="400" w:lineRule="exact"/>
        <w:rPr>
          <w:rFonts w:ascii="Times New Roman" w:hAnsi="Times New Roman" w:cs="Times New Roman" w:hint="eastAsia"/>
          <w:color w:val="FF0000"/>
          <w:szCs w:val="24"/>
        </w:rPr>
      </w:pPr>
    </w:p>
    <w:p w:rsidR="00AA43B4" w:rsidRPr="00F14C36" w:rsidRDefault="00AA43B4" w:rsidP="00AA43B4">
      <w:pPr>
        <w:spacing w:line="400" w:lineRule="exact"/>
        <w:rPr>
          <w:rFonts w:ascii="Times New Roman" w:hAnsi="Times New Roman" w:cs="Times New Roman"/>
        </w:rPr>
      </w:pPr>
      <w:r w:rsidRPr="00F14C36">
        <w:rPr>
          <w:rFonts w:ascii="Times New Roman" w:hAnsi="Times New Roman" w:cs="Times New Roman" w:hint="eastAsia"/>
        </w:rPr>
        <w:t>19</w:t>
      </w:r>
      <w:r w:rsidRPr="00F14C36">
        <w:rPr>
          <w:rFonts w:ascii="Times New Roman" w:hAnsi="Times New Roman" w:cs="Times New Roman" w:hint="eastAsia"/>
        </w:rPr>
        <w:t>、</w:t>
      </w:r>
      <w:r w:rsidRPr="00F14C36">
        <w:rPr>
          <w:rFonts w:ascii="Times New Roman" w:hAnsi="Times New Roman" w:cs="Times New Roman"/>
        </w:rPr>
        <w:t>为了比较准确地测出一堆相同规格的小橡胶垫圈的数量（估计为</w:t>
      </w:r>
      <w:r w:rsidRPr="00F14C36">
        <w:rPr>
          <w:rFonts w:ascii="Times New Roman" w:hAnsi="Times New Roman" w:cs="Times New Roman"/>
        </w:rPr>
        <w:t>1000</w:t>
      </w:r>
      <w:r w:rsidRPr="00F14C36">
        <w:rPr>
          <w:rFonts w:ascii="Times New Roman" w:hAnsi="Times New Roman" w:cs="Times New Roman"/>
        </w:rPr>
        <w:t>个）</w:t>
      </w:r>
      <w:r w:rsidRPr="00F14C36">
        <w:rPr>
          <w:rFonts w:ascii="Times New Roman" w:hAnsi="Times New Roman" w:cs="Times New Roman" w:hint="eastAsia"/>
        </w:rPr>
        <w:t>，</w:t>
      </w:r>
      <w:r w:rsidRPr="00F14C36">
        <w:rPr>
          <w:rFonts w:ascii="Times New Roman" w:hAnsi="Times New Roman" w:cs="Times New Roman"/>
        </w:rPr>
        <w:t>最好采用下列哪种方法</w:t>
      </w:r>
      <w:r w:rsidRPr="00F14C36">
        <w:rPr>
          <w:rFonts w:ascii="Times New Roman" w:hAnsi="Times New Roman" w:cs="Times New Roman"/>
        </w:rPr>
        <w:t>?</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A</w:t>
      </w:r>
      <w:r w:rsidRPr="00F14C36">
        <w:rPr>
          <w:rFonts w:ascii="Times New Roman" w:hAnsi="Times New Roman" w:cs="Times New Roman"/>
        </w:rPr>
        <w:t>．将这些垫圈叠在一起</w:t>
      </w:r>
      <w:r w:rsidRPr="00F14C36">
        <w:rPr>
          <w:rFonts w:ascii="Times New Roman" w:hAnsi="Times New Roman" w:cs="Times New Roman" w:hint="eastAsia"/>
        </w:rPr>
        <w:t>，</w:t>
      </w:r>
      <w:r w:rsidRPr="00F14C36">
        <w:rPr>
          <w:rFonts w:ascii="Times New Roman" w:hAnsi="Times New Roman" w:cs="Times New Roman"/>
        </w:rPr>
        <w:t>用刻度尺量出总厚度</w:t>
      </w:r>
      <w:r w:rsidRPr="00F14C36">
        <w:rPr>
          <w:rFonts w:ascii="Times New Roman" w:hAnsi="Times New Roman" w:cs="Times New Roman"/>
        </w:rPr>
        <w:t>L</w:t>
      </w:r>
      <w:r w:rsidRPr="00F14C36">
        <w:rPr>
          <w:rFonts w:ascii="Times New Roman" w:hAnsi="Times New Roman" w:cs="Times New Roman" w:hint="eastAsia"/>
        </w:rPr>
        <w:t>，</w:t>
      </w:r>
      <w:r w:rsidRPr="00F14C36">
        <w:rPr>
          <w:rFonts w:ascii="Times New Roman" w:hAnsi="Times New Roman" w:cs="Times New Roman"/>
        </w:rPr>
        <w:t>再量出一个垫圈的厚度</w:t>
      </w:r>
      <w:r w:rsidRPr="00F14C36">
        <w:rPr>
          <w:rFonts w:ascii="Times New Roman" w:hAnsi="Times New Roman" w:cs="Times New Roman"/>
        </w:rPr>
        <w:t>L</w:t>
      </w:r>
      <w:r w:rsidRPr="00F14C36">
        <w:rPr>
          <w:rFonts w:ascii="Times New Roman" w:hAnsi="Times New Roman" w:cs="Times New Roman"/>
          <w:vertAlign w:val="subscript"/>
        </w:rPr>
        <w:t>1</w:t>
      </w:r>
      <w:r w:rsidRPr="00F14C36">
        <w:rPr>
          <w:rFonts w:ascii="Times New Roman" w:hAnsi="Times New Roman" w:cs="Times New Roman" w:hint="eastAsia"/>
        </w:rPr>
        <w:t>，</w:t>
      </w:r>
      <w:r w:rsidRPr="00F14C36">
        <w:rPr>
          <w:rFonts w:ascii="Times New Roman" w:hAnsi="Times New Roman" w:cs="Times New Roman"/>
        </w:rPr>
        <w:t>L/L</w:t>
      </w:r>
      <w:r w:rsidRPr="00F14C36">
        <w:rPr>
          <w:rFonts w:ascii="Times New Roman" w:hAnsi="Times New Roman" w:cs="Times New Roman"/>
          <w:vertAlign w:val="subscript"/>
        </w:rPr>
        <w:t>1</w:t>
      </w:r>
      <w:r w:rsidRPr="00F14C36">
        <w:rPr>
          <w:rFonts w:ascii="Times New Roman" w:hAnsi="Times New Roman" w:cs="Times New Roman"/>
        </w:rPr>
        <w:t>即为垫圈总数</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B</w:t>
      </w:r>
      <w:r w:rsidRPr="00F14C36">
        <w:rPr>
          <w:rFonts w:ascii="Times New Roman" w:hAnsi="Times New Roman" w:cs="Times New Roman"/>
        </w:rPr>
        <w:t>．将这些垫圈叠在一起</w:t>
      </w:r>
      <w:r w:rsidRPr="00F14C36">
        <w:rPr>
          <w:rFonts w:ascii="Times New Roman" w:hAnsi="Times New Roman" w:cs="Times New Roman" w:hint="eastAsia"/>
        </w:rPr>
        <w:t>，</w:t>
      </w:r>
      <w:r w:rsidRPr="00F14C36">
        <w:rPr>
          <w:rFonts w:ascii="Times New Roman" w:hAnsi="Times New Roman" w:cs="Times New Roman"/>
        </w:rPr>
        <w:t>用刻度尺量出总厚度</w:t>
      </w:r>
      <w:r w:rsidRPr="00F14C36">
        <w:rPr>
          <w:rFonts w:ascii="Times New Roman" w:hAnsi="Times New Roman" w:cs="Times New Roman"/>
        </w:rPr>
        <w:t>L</w:t>
      </w:r>
      <w:r w:rsidRPr="00F14C36">
        <w:rPr>
          <w:rFonts w:ascii="Times New Roman" w:hAnsi="Times New Roman" w:cs="Times New Roman" w:hint="eastAsia"/>
        </w:rPr>
        <w:t>，</w:t>
      </w:r>
      <w:r w:rsidRPr="00F14C36">
        <w:rPr>
          <w:rFonts w:ascii="Times New Roman" w:hAnsi="Times New Roman" w:cs="Times New Roman"/>
        </w:rPr>
        <w:t>再量</w:t>
      </w:r>
      <w:r w:rsidRPr="00F14C36">
        <w:rPr>
          <w:rFonts w:ascii="Times New Roman" w:hAnsi="Times New Roman" w:cs="Times New Roman"/>
        </w:rPr>
        <w:t>10</w:t>
      </w:r>
      <w:r w:rsidRPr="00F14C36">
        <w:rPr>
          <w:rFonts w:ascii="Times New Roman" w:hAnsi="Times New Roman" w:cs="Times New Roman"/>
        </w:rPr>
        <w:t>个垫圈的厚度</w:t>
      </w:r>
      <w:r w:rsidRPr="00F14C36">
        <w:rPr>
          <w:rFonts w:ascii="Times New Roman" w:hAnsi="Times New Roman" w:cs="Times New Roman"/>
        </w:rPr>
        <w:t>L</w:t>
      </w:r>
      <w:r w:rsidRPr="00F14C36">
        <w:rPr>
          <w:rFonts w:ascii="Times New Roman" w:hAnsi="Times New Roman" w:cs="Times New Roman"/>
          <w:vertAlign w:val="subscript"/>
        </w:rPr>
        <w:t>1</w:t>
      </w:r>
      <w:r w:rsidRPr="00F14C36">
        <w:rPr>
          <w:rFonts w:ascii="Times New Roman" w:hAnsi="Times New Roman" w:cs="Times New Roman" w:hint="eastAsia"/>
        </w:rPr>
        <w:t>，</w:t>
      </w:r>
      <w:r w:rsidRPr="00F14C36">
        <w:rPr>
          <w:rFonts w:ascii="Times New Roman" w:hAnsi="Times New Roman" w:cs="Times New Roman"/>
        </w:rPr>
        <w:t>10L/L</w:t>
      </w:r>
      <w:r w:rsidRPr="00F14C36">
        <w:rPr>
          <w:rFonts w:ascii="Times New Roman" w:hAnsi="Times New Roman" w:cs="Times New Roman"/>
          <w:vertAlign w:val="subscript"/>
        </w:rPr>
        <w:t>10</w:t>
      </w:r>
      <w:r w:rsidRPr="00F14C36">
        <w:rPr>
          <w:rFonts w:ascii="Times New Roman" w:hAnsi="Times New Roman" w:cs="Times New Roman"/>
        </w:rPr>
        <w:t>即为垫圈总数</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C</w:t>
      </w:r>
      <w:r w:rsidRPr="00F14C36">
        <w:rPr>
          <w:rFonts w:ascii="Times New Roman" w:hAnsi="Times New Roman" w:cs="Times New Roman"/>
        </w:rPr>
        <w:t>．用天平测出这些垫圈的总质量</w:t>
      </w:r>
      <w:r w:rsidRPr="00F14C36">
        <w:rPr>
          <w:rFonts w:ascii="Times New Roman" w:hAnsi="Times New Roman" w:cs="Times New Roman"/>
        </w:rPr>
        <w:t>M</w:t>
      </w:r>
      <w:r w:rsidRPr="00F14C36">
        <w:rPr>
          <w:rFonts w:ascii="Times New Roman" w:hAnsi="Times New Roman" w:cs="Times New Roman" w:hint="eastAsia"/>
        </w:rPr>
        <w:t>，</w:t>
      </w:r>
      <w:r w:rsidRPr="00F14C36">
        <w:rPr>
          <w:rFonts w:ascii="Times New Roman" w:hAnsi="Times New Roman" w:cs="Times New Roman"/>
        </w:rPr>
        <w:t>再测出一个垫圈的质量</w:t>
      </w:r>
      <w:r w:rsidRPr="00F14C36">
        <w:rPr>
          <w:rFonts w:ascii="Times New Roman" w:hAnsi="Times New Roman" w:cs="Times New Roman"/>
        </w:rPr>
        <w:t>M</w:t>
      </w:r>
      <w:r w:rsidRPr="00F14C36">
        <w:rPr>
          <w:rFonts w:ascii="Times New Roman" w:hAnsi="Times New Roman" w:cs="Times New Roman"/>
          <w:vertAlign w:val="subscript"/>
        </w:rPr>
        <w:t>1</w:t>
      </w:r>
      <w:r w:rsidRPr="00F14C36">
        <w:rPr>
          <w:rFonts w:ascii="Times New Roman" w:hAnsi="Times New Roman" w:cs="Times New Roman" w:hint="eastAsia"/>
        </w:rPr>
        <w:t>，</w:t>
      </w:r>
      <w:r w:rsidRPr="00F14C36">
        <w:rPr>
          <w:rFonts w:ascii="Times New Roman" w:hAnsi="Times New Roman" w:cs="Times New Roman"/>
        </w:rPr>
        <w:t>M/M</w:t>
      </w:r>
      <w:r w:rsidRPr="00F14C36">
        <w:rPr>
          <w:rFonts w:ascii="Times New Roman" w:hAnsi="Times New Roman" w:cs="Times New Roman"/>
          <w:vertAlign w:val="subscript"/>
        </w:rPr>
        <w:t>1</w:t>
      </w:r>
      <w:r w:rsidRPr="00F14C36">
        <w:rPr>
          <w:rFonts w:ascii="Times New Roman" w:hAnsi="Times New Roman" w:cs="Times New Roman"/>
        </w:rPr>
        <w:t>即为垫圈总数</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D</w:t>
      </w:r>
      <w:r w:rsidRPr="00F14C36">
        <w:rPr>
          <w:rFonts w:ascii="Times New Roman" w:hAnsi="Times New Roman" w:cs="Times New Roman"/>
        </w:rPr>
        <w:t>．用天平测出这些垫圈的总质量</w:t>
      </w:r>
      <w:r w:rsidRPr="00F14C36">
        <w:rPr>
          <w:rFonts w:ascii="Times New Roman" w:hAnsi="Times New Roman" w:cs="Times New Roman"/>
        </w:rPr>
        <w:t>M</w:t>
      </w:r>
      <w:r w:rsidRPr="00F14C36">
        <w:rPr>
          <w:rFonts w:ascii="Times New Roman" w:hAnsi="Times New Roman" w:cs="Times New Roman" w:hint="eastAsia"/>
        </w:rPr>
        <w:t>，</w:t>
      </w:r>
      <w:r w:rsidRPr="00F14C36">
        <w:rPr>
          <w:rFonts w:ascii="Times New Roman" w:hAnsi="Times New Roman" w:cs="Times New Roman"/>
        </w:rPr>
        <w:t>再测出</w:t>
      </w:r>
      <w:r w:rsidRPr="00F14C36">
        <w:rPr>
          <w:rFonts w:ascii="Times New Roman" w:hAnsi="Times New Roman" w:cs="Times New Roman"/>
        </w:rPr>
        <w:t>10</w:t>
      </w:r>
      <w:r w:rsidRPr="00F14C36">
        <w:rPr>
          <w:rFonts w:ascii="Times New Roman" w:hAnsi="Times New Roman" w:cs="Times New Roman"/>
        </w:rPr>
        <w:t>个垫圈的质量</w:t>
      </w:r>
      <w:r w:rsidRPr="00F14C36">
        <w:rPr>
          <w:rFonts w:ascii="Times New Roman" w:hAnsi="Times New Roman" w:cs="Times New Roman"/>
        </w:rPr>
        <w:t>M</w:t>
      </w:r>
      <w:r w:rsidRPr="00F14C36">
        <w:rPr>
          <w:rFonts w:ascii="Times New Roman" w:hAnsi="Times New Roman" w:cs="Times New Roman"/>
          <w:vertAlign w:val="subscript"/>
        </w:rPr>
        <w:t>10</w:t>
      </w:r>
      <w:r w:rsidRPr="00F14C36">
        <w:rPr>
          <w:rFonts w:ascii="Times New Roman" w:hAnsi="Times New Roman" w:cs="Times New Roman" w:hint="eastAsia"/>
        </w:rPr>
        <w:t>，</w:t>
      </w:r>
      <w:r w:rsidRPr="00F14C36">
        <w:rPr>
          <w:rFonts w:ascii="Times New Roman" w:hAnsi="Times New Roman" w:cs="Times New Roman"/>
        </w:rPr>
        <w:t>10M/M</w:t>
      </w:r>
      <w:r w:rsidRPr="00F14C36">
        <w:rPr>
          <w:rFonts w:ascii="Times New Roman" w:hAnsi="Times New Roman" w:cs="Times New Roman"/>
          <w:vertAlign w:val="subscript"/>
        </w:rPr>
        <w:t>10</w:t>
      </w:r>
      <w:r w:rsidRPr="00F14C36">
        <w:rPr>
          <w:rFonts w:ascii="Times New Roman" w:hAnsi="Times New Roman" w:cs="Times New Roman"/>
        </w:rPr>
        <w:t>即为垫圈总数</w:t>
      </w:r>
    </w:p>
    <w:p w:rsidR="00AA43B4" w:rsidRDefault="00AA43B4" w:rsidP="00285104">
      <w:pPr>
        <w:spacing w:line="400" w:lineRule="exact"/>
        <w:rPr>
          <w:rFonts w:ascii="Times New Roman" w:hAnsi="Times New Roman" w:cs="Times New Roman" w:hint="eastAsia"/>
        </w:rPr>
      </w:pPr>
    </w:p>
    <w:p w:rsidR="003B0070" w:rsidRPr="00F14C36" w:rsidRDefault="003B0070" w:rsidP="00285104">
      <w:pPr>
        <w:spacing w:line="400" w:lineRule="exact"/>
        <w:rPr>
          <w:rFonts w:ascii="Times New Roman" w:hAnsi="Times New Roman" w:cs="Times New Roman"/>
        </w:rPr>
      </w:pPr>
    </w:p>
    <w:p w:rsidR="007B0633" w:rsidRPr="00F14C36" w:rsidRDefault="00D85959"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9"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6244CB" w:rsidRPr="004D1287" w:rsidRDefault="006244CB">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F14C36" w:rsidRDefault="007B0633" w:rsidP="00285104">
      <w:pPr>
        <w:spacing w:line="400" w:lineRule="exact"/>
        <w:rPr>
          <w:rFonts w:ascii="Times New Roman" w:hAnsi="Times New Roman" w:cs="Times New Roman"/>
        </w:rPr>
      </w:pPr>
    </w:p>
    <w:p w:rsidR="007B0633" w:rsidRPr="00F14C36" w:rsidRDefault="007B0633" w:rsidP="00285104">
      <w:pPr>
        <w:spacing w:line="400" w:lineRule="exact"/>
        <w:rPr>
          <w:rFonts w:ascii="Times New Roman" w:hAnsi="Times New Roman" w:cs="Times New Roman"/>
        </w:rPr>
      </w:pPr>
    </w:p>
    <w:p w:rsidR="007B0633" w:rsidRPr="00F14C36" w:rsidRDefault="00285104" w:rsidP="00285104">
      <w:pPr>
        <w:spacing w:line="400" w:lineRule="exact"/>
        <w:rPr>
          <w:rFonts w:ascii="Times New Roman" w:hAnsi="Times New Roman" w:cs="Times New Roman"/>
        </w:rPr>
      </w:pPr>
      <w:r w:rsidRPr="00F14C36">
        <w:rPr>
          <w:rFonts w:ascii="Times New Roman" w:hAnsi="Times New Roman" w:cs="Times New Roman" w:hint="eastAsia"/>
        </w:rPr>
        <w:t>1</w:t>
      </w:r>
      <w:r w:rsidRPr="00F14C36">
        <w:rPr>
          <w:rFonts w:ascii="Times New Roman" w:hAnsi="Times New Roman" w:cs="Times New Roman" w:hint="eastAsia"/>
        </w:rPr>
        <w:t>、</w:t>
      </w:r>
      <w:r w:rsidR="00FC5CDD" w:rsidRPr="00F14C36">
        <w:rPr>
          <w:rFonts w:ascii="Times New Roman" w:hAnsi="Times New Roman" w:cs="Times New Roman" w:hint="eastAsia"/>
        </w:rPr>
        <w:t>了解长度的单位及测量方法</w:t>
      </w:r>
    </w:p>
    <w:p w:rsidR="00285104" w:rsidRPr="00F14C36" w:rsidRDefault="00285104" w:rsidP="00285104">
      <w:pPr>
        <w:spacing w:line="400" w:lineRule="exact"/>
        <w:rPr>
          <w:rFonts w:ascii="Times New Roman" w:hAnsi="Times New Roman" w:cs="Times New Roman"/>
        </w:rPr>
      </w:pPr>
    </w:p>
    <w:p w:rsidR="00E57FE6" w:rsidRPr="00F14C36" w:rsidRDefault="00E57FE6" w:rsidP="00285104">
      <w:pPr>
        <w:spacing w:line="400" w:lineRule="exact"/>
        <w:rPr>
          <w:rFonts w:ascii="Times New Roman" w:hAnsi="Times New Roman" w:cs="Times New Roman"/>
        </w:rPr>
      </w:pPr>
    </w:p>
    <w:p w:rsidR="007B0633" w:rsidRPr="00F14C36" w:rsidRDefault="00285104" w:rsidP="00285104">
      <w:pPr>
        <w:spacing w:line="400" w:lineRule="exact"/>
        <w:rPr>
          <w:rFonts w:ascii="Times New Roman" w:hAnsi="Times New Roman" w:cs="Times New Roman"/>
        </w:rPr>
      </w:pPr>
      <w:r w:rsidRPr="00F14C36">
        <w:rPr>
          <w:rFonts w:ascii="Times New Roman" w:hAnsi="Times New Roman" w:cs="Times New Roman" w:hint="eastAsia"/>
        </w:rPr>
        <w:t>2</w:t>
      </w:r>
      <w:r w:rsidRPr="00F14C36">
        <w:rPr>
          <w:rFonts w:ascii="Times New Roman" w:hAnsi="Times New Roman" w:cs="Times New Roman" w:hint="eastAsia"/>
        </w:rPr>
        <w:t>、</w:t>
      </w:r>
      <w:r w:rsidR="00A0050F" w:rsidRPr="00F14C36">
        <w:rPr>
          <w:rFonts w:ascii="Times New Roman" w:hAnsi="Times New Roman" w:cs="Times New Roman" w:hint="eastAsia"/>
        </w:rPr>
        <w:t>掌握刻度尺的使用方法</w:t>
      </w:r>
    </w:p>
    <w:p w:rsidR="007B0633" w:rsidRPr="00F14C36" w:rsidRDefault="007B0633" w:rsidP="00285104">
      <w:pPr>
        <w:spacing w:line="400" w:lineRule="exact"/>
        <w:rPr>
          <w:rFonts w:ascii="Times New Roman" w:hAnsi="Times New Roman" w:cs="Times New Roman"/>
        </w:rPr>
      </w:pPr>
    </w:p>
    <w:p w:rsidR="00E57FE6" w:rsidRPr="00F14C36" w:rsidRDefault="00E57FE6" w:rsidP="00285104">
      <w:pPr>
        <w:spacing w:line="400" w:lineRule="exact"/>
        <w:rPr>
          <w:rFonts w:ascii="Times New Roman" w:hAnsi="Times New Roman" w:cs="Times New Roman"/>
        </w:rPr>
      </w:pPr>
    </w:p>
    <w:p w:rsidR="007B0633" w:rsidRPr="00F14C36" w:rsidRDefault="00285104" w:rsidP="00285104">
      <w:pPr>
        <w:spacing w:line="400" w:lineRule="exact"/>
        <w:rPr>
          <w:rFonts w:ascii="Times New Roman" w:hAnsi="Times New Roman" w:cs="Times New Roman"/>
        </w:rPr>
      </w:pPr>
      <w:r w:rsidRPr="00F14C36">
        <w:rPr>
          <w:rFonts w:ascii="Times New Roman" w:hAnsi="Times New Roman" w:cs="Times New Roman" w:hint="eastAsia"/>
        </w:rPr>
        <w:t>3</w:t>
      </w:r>
      <w:r w:rsidRPr="00F14C36">
        <w:rPr>
          <w:rFonts w:ascii="Times New Roman" w:hAnsi="Times New Roman" w:cs="Times New Roman" w:hint="eastAsia"/>
        </w:rPr>
        <w:t>、</w:t>
      </w:r>
      <w:r w:rsidR="00A0050F" w:rsidRPr="00F14C36">
        <w:rPr>
          <w:rFonts w:ascii="Times New Roman" w:hAnsi="Times New Roman" w:cs="Times New Roman" w:hint="eastAsia"/>
        </w:rPr>
        <w:t>了解时间的单位及秒表和打点计时器的使用方法</w:t>
      </w:r>
    </w:p>
    <w:p w:rsidR="00E57FE6" w:rsidRPr="00F14C36" w:rsidRDefault="00E57FE6" w:rsidP="00285104">
      <w:pPr>
        <w:spacing w:line="400" w:lineRule="exact"/>
        <w:rPr>
          <w:rFonts w:ascii="Times New Roman" w:hAnsi="Times New Roman" w:cs="Times New Roman"/>
        </w:rPr>
      </w:pPr>
    </w:p>
    <w:p w:rsidR="00AA43B4" w:rsidRPr="00F14C36" w:rsidRDefault="00AA43B4" w:rsidP="00285104">
      <w:pPr>
        <w:spacing w:line="400" w:lineRule="exact"/>
        <w:rPr>
          <w:rFonts w:ascii="Times New Roman" w:hAnsi="Times New Roman" w:cs="Times New Roman"/>
        </w:rPr>
      </w:pPr>
    </w:p>
    <w:p w:rsidR="003B0070" w:rsidRDefault="003B0070" w:rsidP="00285104">
      <w:pPr>
        <w:spacing w:line="400" w:lineRule="exact"/>
        <w:rPr>
          <w:rFonts w:ascii="Times New Roman" w:hAnsi="Times New Roman" w:cs="Times New Roman" w:hint="eastAsia"/>
        </w:rPr>
      </w:pPr>
    </w:p>
    <w:p w:rsidR="007B0633" w:rsidRPr="00F14C36" w:rsidRDefault="00D85959" w:rsidP="00285104">
      <w:pPr>
        <w:spacing w:line="400" w:lineRule="exact"/>
        <w:rPr>
          <w:rFonts w:ascii="Times New Roman" w:hAnsi="Times New Roman" w:cs="Times New Roman"/>
        </w:rPr>
      </w:pPr>
      <w:r>
        <w:rPr>
          <w:rFonts w:ascii="Times New Roman" w:hAnsi="Times New Roman" w:cs="Times New Roman"/>
          <w:noProof/>
        </w:rPr>
        <w:pict>
          <v:group id="组合 126979" o:spid="_x0000_s1041" style="position:absolute;left:0;text-align:left;margin-left:-.4pt;margin-top:6.35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0"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244CB" w:rsidRPr="004D1287" w:rsidRDefault="006244CB">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F14C36" w:rsidRDefault="007B0633" w:rsidP="00285104">
      <w:pPr>
        <w:spacing w:line="400" w:lineRule="exact"/>
        <w:rPr>
          <w:rFonts w:ascii="Times New Roman" w:hAnsi="Times New Roman" w:cs="Times New Roman"/>
        </w:rPr>
      </w:pPr>
    </w:p>
    <w:p w:rsidR="00EB16CE" w:rsidRPr="00F14C36" w:rsidRDefault="00EB16CE" w:rsidP="00285104">
      <w:pPr>
        <w:spacing w:line="400" w:lineRule="exact"/>
        <w:rPr>
          <w:rFonts w:ascii="Times New Roman" w:hAnsi="Times New Roman" w:cs="Times New Roman"/>
        </w:rPr>
      </w:pPr>
    </w:p>
    <w:p w:rsidR="00A0050F" w:rsidRPr="00F14C36" w:rsidRDefault="007B0633" w:rsidP="00A0050F">
      <w:pPr>
        <w:spacing w:line="400" w:lineRule="exact"/>
        <w:rPr>
          <w:rFonts w:ascii="Times New Roman" w:hAnsi="Times New Roman" w:cs="Times New Roman"/>
        </w:rPr>
      </w:pPr>
      <w:r w:rsidRPr="00F14C36">
        <w:rPr>
          <w:rFonts w:ascii="Times New Roman" w:hAnsi="Times New Roman" w:cs="Times New Roman"/>
        </w:rPr>
        <w:t>1</w:t>
      </w:r>
      <w:r w:rsidRPr="00F14C36">
        <w:rPr>
          <w:rFonts w:ascii="Times New Roman" w:hAnsi="Times New Roman" w:cs="Times New Roman"/>
        </w:rPr>
        <w:t>、</w:t>
      </w:r>
      <w:r w:rsidR="00A0050F" w:rsidRPr="00F14C36">
        <w:rPr>
          <w:rFonts w:ascii="Times New Roman" w:hAnsi="Times New Roman" w:cs="Times New Roman" w:hint="eastAsia"/>
        </w:rPr>
        <w:t>以下哪个长度接近</w:t>
      </w:r>
      <w:r w:rsidR="00A0050F" w:rsidRPr="00F14C36">
        <w:rPr>
          <w:rFonts w:ascii="Times New Roman" w:hAnsi="Times New Roman" w:cs="Times New Roman" w:hint="eastAsia"/>
        </w:rPr>
        <w:t>5cm</w:t>
      </w:r>
      <w:r w:rsidR="00A0050F" w:rsidRPr="00F14C36">
        <w:rPr>
          <w:rFonts w:ascii="Times New Roman" w:hAnsi="Times New Roman" w:cs="Times New Roman" w:hint="eastAsia"/>
        </w:rPr>
        <w:tab/>
      </w:r>
      <w:r w:rsidR="00A0050F" w:rsidRPr="00F14C36">
        <w:rPr>
          <w:rFonts w:ascii="Times New Roman" w:hAnsi="Times New Roman" w:cs="Times New Roman" w:hint="eastAsia"/>
        </w:rPr>
        <w:t>（</w:t>
      </w:r>
      <w:r w:rsidR="00A0050F" w:rsidRPr="00F14C36">
        <w:rPr>
          <w:rFonts w:ascii="Times New Roman" w:hAnsi="Times New Roman" w:cs="Times New Roman" w:hint="eastAsia"/>
        </w:rPr>
        <w:tab/>
      </w:r>
      <w:r w:rsidR="00A0050F" w:rsidRPr="00F14C36">
        <w:rPr>
          <w:rFonts w:ascii="Times New Roman" w:hAnsi="Times New Roman" w:cs="Times New Roman" w:hint="eastAsia"/>
        </w:rPr>
        <w:tab/>
      </w:r>
      <w:r w:rsidR="00A0050F" w:rsidRPr="00F14C36">
        <w:rPr>
          <w:rFonts w:ascii="Times New Roman" w:hAnsi="Times New Roman" w:cs="Times New Roman" w:hint="eastAsia"/>
        </w:rPr>
        <w:t>）</w:t>
      </w:r>
    </w:p>
    <w:p w:rsidR="0062203A" w:rsidRPr="00F14C36" w:rsidRDefault="00A0050F" w:rsidP="00A0050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．课本的宽度</w:t>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．文具盒的厚度</w:t>
      </w:r>
      <w:r w:rsidR="0011413F" w:rsidRPr="00F14C36">
        <w:rPr>
          <w:rFonts w:ascii="Times New Roman" w:hAnsi="Times New Roman" w:cs="Times New Roman" w:hint="eastAsia"/>
        </w:rPr>
        <w:tab/>
      </w:r>
      <w:r w:rsidR="0011413F" w:rsidRPr="00F14C36">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．墨水瓶的高度</w:t>
      </w:r>
      <w:r w:rsidR="0011413F" w:rsidRPr="00F14C36">
        <w:rPr>
          <w:rFonts w:ascii="Times New Roman" w:hAnsi="Times New Roman" w:cs="Times New Roman" w:hint="eastAsia"/>
        </w:rPr>
        <w:tab/>
      </w:r>
      <w:r w:rsidR="0011413F"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．新铅笔的长度</w:t>
      </w:r>
    </w:p>
    <w:p w:rsidR="007B0633" w:rsidRPr="00F14C36" w:rsidRDefault="007B0633" w:rsidP="00285104">
      <w:pPr>
        <w:spacing w:line="400" w:lineRule="exact"/>
        <w:rPr>
          <w:rFonts w:ascii="Times New Roman" w:hAnsi="Times New Roman" w:cs="Times New Roman"/>
        </w:rPr>
      </w:pPr>
    </w:p>
    <w:p w:rsidR="0011413F"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2</w:t>
      </w:r>
      <w:r w:rsidRPr="00F14C36">
        <w:rPr>
          <w:rFonts w:ascii="Times New Roman" w:hAnsi="Times New Roman" w:cs="Times New Roman"/>
        </w:rPr>
        <w:t>、</w:t>
      </w:r>
      <w:r w:rsidR="0011413F" w:rsidRPr="00F14C36">
        <w:rPr>
          <w:rFonts w:ascii="Times New Roman" w:hAnsi="Times New Roman" w:cs="Times New Roman" w:hint="eastAsia"/>
        </w:rPr>
        <w:t>一个物体的长度是</w:t>
      </w:r>
      <w:r w:rsidR="0011413F" w:rsidRPr="00F14C36">
        <w:rPr>
          <w:rFonts w:ascii="Times New Roman" w:hAnsi="Times New Roman" w:cs="Times New Roman" w:hint="eastAsia"/>
        </w:rPr>
        <w:t>180.0mm</w:t>
      </w:r>
      <w:r w:rsidR="0011413F" w:rsidRPr="00F14C36">
        <w:rPr>
          <w:rFonts w:ascii="Times New Roman" w:hAnsi="Times New Roman" w:cs="Times New Roman" w:hint="eastAsia"/>
        </w:rPr>
        <w:t>，若选用</w:t>
      </w:r>
      <w:r w:rsidR="0011413F" w:rsidRPr="00F14C36">
        <w:rPr>
          <w:rFonts w:ascii="Times New Roman" w:hAnsi="Times New Roman" w:cs="Times New Roman" w:hint="eastAsia"/>
        </w:rPr>
        <w:t>cm</w:t>
      </w:r>
      <w:r w:rsidR="0011413F" w:rsidRPr="00F14C36">
        <w:rPr>
          <w:rFonts w:ascii="Times New Roman" w:hAnsi="Times New Roman" w:cs="Times New Roman" w:hint="eastAsia"/>
        </w:rPr>
        <w:t>做单位，应是</w:t>
      </w:r>
      <w:r w:rsidR="0011413F" w:rsidRPr="00F14C36">
        <w:rPr>
          <w:rFonts w:ascii="Times New Roman" w:hAnsi="Times New Roman" w:cs="Times New Roman" w:hint="eastAsia"/>
        </w:rPr>
        <w:tab/>
      </w:r>
      <w:r w:rsidR="0011413F" w:rsidRPr="00F14C36">
        <w:rPr>
          <w:rFonts w:ascii="Times New Roman" w:hAnsi="Times New Roman" w:cs="Times New Roman" w:hint="eastAsia"/>
        </w:rPr>
        <w:t>（</w:t>
      </w:r>
      <w:r w:rsidR="0011413F" w:rsidRPr="00F14C36">
        <w:rPr>
          <w:rFonts w:ascii="Times New Roman" w:hAnsi="Times New Roman" w:cs="Times New Roman" w:hint="eastAsia"/>
        </w:rPr>
        <w:tab/>
      </w:r>
      <w:r w:rsidR="0011413F" w:rsidRPr="00F14C36">
        <w:rPr>
          <w:rFonts w:ascii="Times New Roman" w:hAnsi="Times New Roman" w:cs="Times New Roman" w:hint="eastAsia"/>
        </w:rPr>
        <w:tab/>
      </w:r>
      <w:r w:rsidR="0011413F" w:rsidRPr="00F14C36">
        <w:rPr>
          <w:rFonts w:ascii="Times New Roman" w:hAnsi="Times New Roman" w:cs="Times New Roman" w:hint="eastAsia"/>
        </w:rPr>
        <w:t>）</w:t>
      </w:r>
    </w:p>
    <w:p w:rsidR="007B0633" w:rsidRPr="00F14C36" w:rsidRDefault="0011413F" w:rsidP="0011413F">
      <w:pPr>
        <w:spacing w:line="400" w:lineRule="exact"/>
        <w:ind w:leftChars="201" w:left="422"/>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18cm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w:t>
      </w:r>
      <w:r w:rsidRPr="00F14C36">
        <w:rPr>
          <w:rFonts w:ascii="Times New Roman" w:hAnsi="Times New Roman" w:cs="Times New Roman" w:hint="eastAsia"/>
        </w:rPr>
        <w:t>18.0</w:t>
      </w:r>
      <w:r w:rsidR="00AE4EB5" w:rsidRPr="00F14C36">
        <w:rPr>
          <w:rFonts w:ascii="Times New Roman" w:hAnsi="Times New Roman" w:cs="Times New Roman" w:hint="eastAsia"/>
        </w:rPr>
        <w:t>0</w:t>
      </w:r>
      <w:r w:rsidRPr="00F14C36">
        <w:rPr>
          <w:rFonts w:ascii="Times New Roman" w:hAnsi="Times New Roman" w:cs="Times New Roman" w:hint="eastAsia"/>
        </w:rPr>
        <w:t>cm</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w:t>
      </w:r>
      <w:r w:rsidR="00AE4EB5" w:rsidRPr="00F14C36">
        <w:rPr>
          <w:rFonts w:ascii="Times New Roman" w:hAnsi="Times New Roman" w:cs="Times New Roman" w:hint="eastAsia"/>
        </w:rPr>
        <w:t>18.</w:t>
      </w:r>
      <w:r w:rsidRPr="00F14C36">
        <w:rPr>
          <w:rFonts w:ascii="Times New Roman" w:hAnsi="Times New Roman" w:cs="Times New Roman" w:hint="eastAsia"/>
        </w:rPr>
        <w:t>0cm</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w:t>
      </w:r>
      <w:r w:rsidRPr="00F14C36">
        <w:rPr>
          <w:rFonts w:ascii="Times New Roman" w:hAnsi="Times New Roman" w:cs="Times New Roman" w:hint="eastAsia"/>
        </w:rPr>
        <w:t>180cm</w:t>
      </w:r>
    </w:p>
    <w:p w:rsidR="003B0070" w:rsidRPr="00F14C36" w:rsidRDefault="003B0070" w:rsidP="00285104">
      <w:pPr>
        <w:spacing w:line="400" w:lineRule="exact"/>
        <w:rPr>
          <w:rFonts w:ascii="Times New Roman" w:hAnsi="Times New Roman" w:cs="Times New Roman"/>
        </w:rPr>
      </w:pPr>
    </w:p>
    <w:p w:rsidR="00F8176E"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3</w:t>
      </w:r>
      <w:r w:rsidRPr="00F14C36">
        <w:rPr>
          <w:rFonts w:ascii="Times New Roman" w:hAnsi="Times New Roman" w:cs="Times New Roman"/>
        </w:rPr>
        <w:t>、</w:t>
      </w:r>
      <w:r w:rsidR="00F8176E" w:rsidRPr="00F14C36">
        <w:rPr>
          <w:rFonts w:ascii="Times New Roman" w:hAnsi="Times New Roman" w:cs="Times New Roman" w:hint="eastAsia"/>
        </w:rPr>
        <w:t>在国际单位制中，长度的单位是</w:t>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r w:rsidR="00F8176E" w:rsidRPr="00F14C36">
        <w:rPr>
          <w:rFonts w:ascii="Times New Roman" w:hAnsi="Times New Roman" w:cs="Times New Roman" w:hint="eastAsia"/>
        </w:rPr>
        <w:tab/>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p>
    <w:p w:rsidR="007B0633" w:rsidRPr="00F14C36" w:rsidRDefault="00F8176E" w:rsidP="00F8176E">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．牛顿</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．焦耳</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C</w:t>
      </w:r>
      <w:r w:rsidRPr="00F14C36">
        <w:rPr>
          <w:rFonts w:ascii="Times New Roman" w:hAnsi="Times New Roman" w:cs="Times New Roman" w:hint="eastAsia"/>
        </w:rPr>
        <w:t>．米</w:t>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．千克</w:t>
      </w:r>
    </w:p>
    <w:p w:rsidR="00EE4D78" w:rsidRPr="00F14C36" w:rsidRDefault="00EE4D78" w:rsidP="00285104">
      <w:pPr>
        <w:spacing w:line="400" w:lineRule="exact"/>
        <w:rPr>
          <w:rFonts w:ascii="Times New Roman" w:hAnsi="Times New Roman" w:cs="Times New Roman"/>
          <w:color w:val="FF0000"/>
          <w:szCs w:val="21"/>
          <w:shd w:val="clear" w:color="auto" w:fill="FFFFFF"/>
        </w:rPr>
      </w:pPr>
    </w:p>
    <w:p w:rsidR="00F8176E"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4</w:t>
      </w:r>
      <w:r w:rsidRPr="00F14C36">
        <w:rPr>
          <w:rFonts w:ascii="Times New Roman" w:hAnsi="Times New Roman" w:cs="Times New Roman"/>
        </w:rPr>
        <w:t>、</w:t>
      </w:r>
      <w:r w:rsidR="00F8176E" w:rsidRPr="00F14C36">
        <w:rPr>
          <w:rFonts w:ascii="Times New Roman" w:hAnsi="Times New Roman" w:cs="Times New Roman" w:hint="eastAsia"/>
        </w:rPr>
        <w:t>下列数据中最接近初中物理课本长度的是</w:t>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r w:rsidR="00F8176E" w:rsidRPr="00F14C36">
        <w:rPr>
          <w:rFonts w:ascii="Times New Roman" w:hAnsi="Times New Roman" w:cs="Times New Roman" w:hint="eastAsia"/>
        </w:rPr>
        <w:tab/>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p>
    <w:p w:rsidR="007B0633" w:rsidRPr="00F14C36" w:rsidRDefault="00F8176E" w:rsidP="00012DDC">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20nm</w:t>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w:t>
      </w:r>
      <w:r w:rsidRPr="00F14C36">
        <w:rPr>
          <w:rFonts w:ascii="Times New Roman" w:hAnsi="Times New Roman" w:cs="Times New Roman" w:hint="eastAsia"/>
        </w:rPr>
        <w:t>10dm</w:t>
      </w:r>
      <w:r w:rsidRPr="00F14C36">
        <w:rPr>
          <w:rFonts w:ascii="Times New Roman" w:hAnsi="Times New Roman" w:cs="Times New Roman" w:hint="eastAsia"/>
        </w:rPr>
        <w:tab/>
      </w:r>
      <w:r w:rsidR="00012DDC">
        <w:rPr>
          <w:rFonts w:ascii="Times New Roman" w:hAnsi="Times New Roman" w:cs="Times New Roman" w:hint="eastAsia"/>
        </w:rPr>
        <w:tab/>
      </w:r>
      <w:r w:rsidR="00012DDC">
        <w:rPr>
          <w:rFonts w:ascii="Times New Roman" w:hAnsi="Times New Roman" w:cs="Times New Roman" w:hint="eastAsia"/>
        </w:rPr>
        <w:tab/>
      </w:r>
      <w:r w:rsidR="00012DDC">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w:t>
      </w:r>
      <w:r w:rsidRPr="00F14C36">
        <w:rPr>
          <w:rFonts w:ascii="Times New Roman" w:hAnsi="Times New Roman" w:cs="Times New Roman" w:hint="eastAsia"/>
        </w:rPr>
        <w:t>1m</w:t>
      </w:r>
      <w:r w:rsidRPr="00F14C36">
        <w:rPr>
          <w:rFonts w:ascii="Times New Roman" w:hAnsi="Times New Roman" w:cs="Times New Roman" w:hint="eastAsia"/>
        </w:rPr>
        <w:tab/>
      </w:r>
      <w:r w:rsidRPr="00F14C36">
        <w:rPr>
          <w:rFonts w:ascii="Times New Roman" w:hAnsi="Times New Roman" w:cs="Times New Roman" w:hint="eastAsia"/>
        </w:rPr>
        <w:tab/>
      </w:r>
      <w:r w:rsidR="00012DDC">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w:t>
      </w:r>
      <w:r w:rsidR="006240AF" w:rsidRPr="00F14C36">
        <w:rPr>
          <w:rFonts w:ascii="Times New Roman" w:hAnsi="Times New Roman" w:cs="Times New Roman" w:hint="eastAsia"/>
        </w:rPr>
        <w:t>2</w:t>
      </w:r>
      <w:r w:rsidRPr="00F14C36">
        <w:rPr>
          <w:rFonts w:ascii="Times New Roman" w:hAnsi="Times New Roman" w:cs="Times New Roman" w:hint="eastAsia"/>
        </w:rPr>
        <w:t>6cm</w:t>
      </w:r>
    </w:p>
    <w:p w:rsidR="007B0633" w:rsidRPr="00F14C36" w:rsidRDefault="007B0633" w:rsidP="00285104">
      <w:pPr>
        <w:spacing w:line="400" w:lineRule="exact"/>
        <w:rPr>
          <w:rFonts w:ascii="Times New Roman" w:hAnsi="Times New Roman" w:cs="Times New Roman"/>
        </w:rPr>
      </w:pPr>
    </w:p>
    <w:p w:rsidR="006240AF" w:rsidRPr="00F14C36" w:rsidRDefault="008D2AE9" w:rsidP="0076751A">
      <w:pPr>
        <w:spacing w:line="400" w:lineRule="exact"/>
        <w:rPr>
          <w:rFonts w:ascii="Times New Roman" w:hAnsi="Times New Roman" w:cs="Times New Roman"/>
        </w:rPr>
      </w:pPr>
      <w:r w:rsidRPr="00F14C36">
        <w:rPr>
          <w:rFonts w:ascii="Times New Roman" w:hAnsi="Times New Roman" w:cs="Times New Roman"/>
        </w:rPr>
        <w:t>5</w:t>
      </w:r>
      <w:r w:rsidRPr="00F14C36">
        <w:rPr>
          <w:rFonts w:ascii="Times New Roman" w:hAnsi="Times New Roman" w:cs="Times New Roman"/>
        </w:rPr>
        <w:t>、</w:t>
      </w:r>
      <w:r w:rsidR="0076751A" w:rsidRPr="00F14C36">
        <w:rPr>
          <w:rFonts w:asciiTheme="minorEastAsia" w:hAnsiTheme="minorEastAsia" w:cs="Times New Roman" w:hint="eastAsia"/>
        </w:rPr>
        <w:t>“纳米</w:t>
      </w:r>
      <w:r w:rsidR="006240AF" w:rsidRPr="00F14C36">
        <w:rPr>
          <w:rFonts w:asciiTheme="minorEastAsia" w:hAnsiTheme="minorEastAsia" w:cs="Times New Roman" w:hint="eastAsia"/>
        </w:rPr>
        <w:t>”</w:t>
      </w:r>
      <w:r w:rsidR="0076751A" w:rsidRPr="00F14C36">
        <w:rPr>
          <w:rFonts w:ascii="Times New Roman" w:hAnsi="Times New Roman" w:cs="Times New Roman" w:hint="eastAsia"/>
        </w:rPr>
        <w:t>是一种长度单位，</w:t>
      </w:r>
      <w:r w:rsidR="0076751A" w:rsidRPr="00F14C36">
        <w:rPr>
          <w:rFonts w:ascii="Times New Roman" w:hAnsi="Times New Roman" w:cs="Times New Roman" w:hint="eastAsia"/>
        </w:rPr>
        <w:t>1nm=10</w:t>
      </w:r>
      <w:r w:rsidR="0076751A" w:rsidRPr="00F14C36">
        <w:rPr>
          <w:rFonts w:ascii="Times New Roman" w:hAnsi="Times New Roman" w:cs="Times New Roman" w:hint="eastAsia"/>
          <w:vertAlign w:val="superscript"/>
        </w:rPr>
        <w:t>－</w:t>
      </w:r>
      <w:r w:rsidR="0076751A" w:rsidRPr="00F14C36">
        <w:rPr>
          <w:rFonts w:ascii="Times New Roman" w:hAnsi="Times New Roman" w:cs="Times New Roman" w:hint="eastAsia"/>
          <w:vertAlign w:val="superscript"/>
        </w:rPr>
        <w:t>9</w:t>
      </w:r>
      <w:r w:rsidR="0076751A" w:rsidRPr="00F14C36">
        <w:rPr>
          <w:rFonts w:ascii="Times New Roman" w:hAnsi="Times New Roman" w:cs="Times New Roman" w:hint="eastAsia"/>
        </w:rPr>
        <w:t>m</w:t>
      </w:r>
      <w:r w:rsidR="0076751A" w:rsidRPr="00F14C36">
        <w:rPr>
          <w:rFonts w:ascii="Times New Roman" w:hAnsi="Times New Roman" w:cs="Times New Roman" w:hint="eastAsia"/>
        </w:rPr>
        <w:t>，纳米技术是以</w:t>
      </w:r>
      <w:r w:rsidR="0076751A" w:rsidRPr="00F14C36">
        <w:rPr>
          <w:rFonts w:ascii="Times New Roman" w:hAnsi="Times New Roman" w:cs="Times New Roman" w:hint="eastAsia"/>
        </w:rPr>
        <w:t>0.1-100nm</w:t>
      </w:r>
      <w:r w:rsidR="0076751A" w:rsidRPr="00F14C36">
        <w:rPr>
          <w:rFonts w:ascii="Times New Roman" w:hAnsi="Times New Roman" w:cs="Times New Roman" w:hint="eastAsia"/>
        </w:rPr>
        <w:t>这样的尺度为研究对象的前沿科学，目前我国在对纳米技术的研究方面已经跻身世界前列，</w:t>
      </w:r>
      <w:r w:rsidR="0076751A" w:rsidRPr="00F14C36">
        <w:rPr>
          <w:rFonts w:ascii="Times New Roman" w:hAnsi="Times New Roman" w:cs="Times New Roman" w:hint="eastAsia"/>
        </w:rPr>
        <w:t>1.76</w:t>
      </w:r>
      <w:r w:rsidR="0076751A" w:rsidRPr="00F14C36">
        <w:rPr>
          <w:rFonts w:ascii="Times New Roman" w:hAnsi="Times New Roman" w:cs="Times New Roman" w:hint="eastAsia"/>
        </w:rPr>
        <w:t>×</w:t>
      </w:r>
      <w:r w:rsidR="0076751A" w:rsidRPr="00F14C36">
        <w:rPr>
          <w:rFonts w:ascii="Times New Roman" w:hAnsi="Times New Roman" w:cs="Times New Roman" w:hint="eastAsia"/>
        </w:rPr>
        <w:t>10</w:t>
      </w:r>
      <w:r w:rsidR="0076751A" w:rsidRPr="00F14C36">
        <w:rPr>
          <w:rFonts w:ascii="Times New Roman" w:hAnsi="Times New Roman" w:cs="Times New Roman" w:hint="eastAsia"/>
          <w:vertAlign w:val="superscript"/>
        </w:rPr>
        <w:t>9</w:t>
      </w:r>
      <w:r w:rsidR="0076751A" w:rsidRPr="00F14C36">
        <w:rPr>
          <w:rFonts w:ascii="Times New Roman" w:hAnsi="Times New Roman" w:cs="Times New Roman" w:hint="eastAsia"/>
        </w:rPr>
        <w:t>nm</w:t>
      </w:r>
      <w:r w:rsidR="0076751A" w:rsidRPr="00F14C36">
        <w:rPr>
          <w:rFonts w:ascii="Times New Roman" w:hAnsi="Times New Roman" w:cs="Times New Roman" w:hint="eastAsia"/>
        </w:rPr>
        <w:t>可能</w:t>
      </w:r>
      <w:r w:rsidR="006240AF" w:rsidRPr="00F14C36">
        <w:rPr>
          <w:rFonts w:ascii="Times New Roman" w:hAnsi="Times New Roman" w:cs="Times New Roman" w:hint="eastAsia"/>
        </w:rPr>
        <w:tab/>
      </w:r>
      <w:r w:rsidR="0076751A" w:rsidRPr="00F14C36">
        <w:rPr>
          <w:rFonts w:ascii="Times New Roman" w:hAnsi="Times New Roman" w:cs="Times New Roman" w:hint="eastAsia"/>
        </w:rPr>
        <w:t>（</w:t>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76751A" w:rsidRPr="00F14C36">
        <w:rPr>
          <w:rFonts w:ascii="Times New Roman" w:hAnsi="Times New Roman" w:cs="Times New Roman" w:hint="eastAsia"/>
        </w:rPr>
        <w:t>）</w:t>
      </w:r>
    </w:p>
    <w:p w:rsidR="006240AF" w:rsidRPr="00F14C36" w:rsidRDefault="0076751A" w:rsidP="006240A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．一个人的身高</w:t>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．物理课本的长度</w:t>
      </w:r>
    </w:p>
    <w:p w:rsidR="00396D25" w:rsidRPr="00F14C36" w:rsidRDefault="0076751A" w:rsidP="006240AF">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．一座山的高度</w:t>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．一个篮球场的长度</w:t>
      </w:r>
    </w:p>
    <w:p w:rsidR="007A6921" w:rsidRPr="00F14C36" w:rsidRDefault="007A6921" w:rsidP="00285104">
      <w:pPr>
        <w:spacing w:line="400" w:lineRule="exact"/>
        <w:rPr>
          <w:rFonts w:ascii="Times New Roman" w:hAnsi="Times New Roman" w:cs="Times New Roman"/>
          <w:color w:val="FF0000"/>
          <w:szCs w:val="21"/>
          <w:shd w:val="clear" w:color="auto" w:fill="FFFFFF"/>
        </w:rPr>
      </w:pPr>
    </w:p>
    <w:p w:rsidR="00AE4EB5" w:rsidRPr="00F14C36" w:rsidRDefault="007B0633" w:rsidP="00AE4EB5">
      <w:pPr>
        <w:spacing w:line="400" w:lineRule="exact"/>
        <w:rPr>
          <w:rFonts w:ascii="Times New Roman" w:hAnsi="Times New Roman" w:cs="Times New Roman"/>
        </w:rPr>
      </w:pPr>
      <w:r w:rsidRPr="00F14C36">
        <w:rPr>
          <w:rFonts w:ascii="Times New Roman" w:hAnsi="Times New Roman" w:cs="Times New Roman"/>
        </w:rPr>
        <w:lastRenderedPageBreak/>
        <w:t>6</w:t>
      </w:r>
      <w:r w:rsidRPr="00F14C36">
        <w:rPr>
          <w:rFonts w:ascii="Times New Roman" w:hAnsi="Times New Roman" w:cs="Times New Roman"/>
        </w:rPr>
        <w:t>、</w:t>
      </w:r>
      <w:r w:rsidR="00AE4EB5" w:rsidRPr="00F14C36">
        <w:rPr>
          <w:rFonts w:ascii="Times New Roman" w:hAnsi="Times New Roman" w:cs="Times New Roman" w:hint="eastAsia"/>
        </w:rPr>
        <w:t>实验小组的四位同学，分别用一把分度值是</w:t>
      </w:r>
      <w:r w:rsidR="00AE4EB5" w:rsidRPr="00F14C36">
        <w:rPr>
          <w:rFonts w:ascii="Times New Roman" w:hAnsi="Times New Roman" w:cs="Times New Roman" w:hint="eastAsia"/>
        </w:rPr>
        <w:t>1mm</w:t>
      </w:r>
      <w:r w:rsidR="00AE4EB5" w:rsidRPr="00F14C36">
        <w:rPr>
          <w:rFonts w:ascii="Times New Roman" w:hAnsi="Times New Roman" w:cs="Times New Roman" w:hint="eastAsia"/>
        </w:rPr>
        <w:t>的刻度尺，先后测量物理课本的长度，下列测量结果中，记录正确的是</w:t>
      </w:r>
      <w:r w:rsidR="00AE4EB5" w:rsidRPr="00F14C36">
        <w:rPr>
          <w:rFonts w:ascii="Times New Roman" w:hAnsi="Times New Roman" w:cs="Times New Roman" w:hint="eastAsia"/>
        </w:rPr>
        <w:tab/>
      </w:r>
      <w:r w:rsidR="00AE4EB5" w:rsidRPr="00F14C36">
        <w:rPr>
          <w:rFonts w:ascii="Times New Roman" w:hAnsi="Times New Roman" w:cs="Times New Roman" w:hint="eastAsia"/>
        </w:rPr>
        <w:t>（</w:t>
      </w:r>
      <w:r w:rsidR="00AE4EB5" w:rsidRPr="00F14C36">
        <w:rPr>
          <w:rFonts w:ascii="Times New Roman" w:hAnsi="Times New Roman" w:cs="Times New Roman" w:hint="eastAsia"/>
        </w:rPr>
        <w:tab/>
      </w:r>
      <w:r w:rsidR="00AE4EB5" w:rsidRPr="00F14C36">
        <w:rPr>
          <w:rFonts w:ascii="Times New Roman" w:hAnsi="Times New Roman" w:cs="Times New Roman" w:hint="eastAsia"/>
        </w:rPr>
        <w:tab/>
      </w:r>
      <w:r w:rsidR="00AE4EB5" w:rsidRPr="00F14C36">
        <w:rPr>
          <w:rFonts w:ascii="Times New Roman" w:hAnsi="Times New Roman" w:cs="Times New Roman" w:hint="eastAsia"/>
        </w:rPr>
        <w:t>）</w:t>
      </w:r>
    </w:p>
    <w:p w:rsidR="0062203A" w:rsidRPr="00F14C36" w:rsidRDefault="00AE4EB5" w:rsidP="00AE4EB5">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25.81</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w:t>
      </w:r>
      <w:r w:rsidRPr="00F14C36">
        <w:rPr>
          <w:rFonts w:ascii="Times New Roman" w:hAnsi="Times New Roman" w:cs="Times New Roman" w:hint="eastAsia"/>
        </w:rPr>
        <w:t>25.82dm</w:t>
      </w:r>
      <w:r w:rsidRPr="00F14C36">
        <w:rPr>
          <w:rFonts w:ascii="Times New Roman" w:hAnsi="Times New Roman" w:cs="Times New Roman" w:hint="eastAsia"/>
        </w:rPr>
        <w:tab/>
      </w:r>
      <w:r w:rsidRPr="00F14C36">
        <w:rPr>
          <w:rFonts w:ascii="Times New Roman" w:hAnsi="Times New Roman" w:cs="Times New Roman" w:hint="eastAsia"/>
        </w:rPr>
        <w:tab/>
        <w:t>C</w:t>
      </w:r>
      <w:r w:rsidRPr="00F14C36">
        <w:rPr>
          <w:rFonts w:ascii="Times New Roman" w:hAnsi="Times New Roman" w:cs="Times New Roman" w:hint="eastAsia"/>
        </w:rPr>
        <w:t>．</w:t>
      </w:r>
      <w:r w:rsidRPr="00F14C36">
        <w:rPr>
          <w:rFonts w:ascii="Times New Roman" w:hAnsi="Times New Roman" w:cs="Times New Roman" w:hint="eastAsia"/>
        </w:rPr>
        <w:t>25.82cm</w:t>
      </w:r>
      <w:r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w:t>
      </w:r>
      <w:r w:rsidRPr="00F14C36">
        <w:rPr>
          <w:rFonts w:ascii="Times New Roman" w:hAnsi="Times New Roman" w:cs="Times New Roman" w:hint="eastAsia"/>
        </w:rPr>
        <w:t>25.816cm</w:t>
      </w:r>
    </w:p>
    <w:p w:rsidR="00E32824" w:rsidRPr="00F14C36" w:rsidRDefault="00E32824" w:rsidP="00285104">
      <w:pPr>
        <w:spacing w:line="400" w:lineRule="exact"/>
        <w:rPr>
          <w:rFonts w:ascii="Times New Roman" w:hAnsi="Times New Roman" w:cs="Times New Roman"/>
        </w:rPr>
      </w:pPr>
    </w:p>
    <w:p w:rsidR="00AE4EB5" w:rsidRPr="00F14C36" w:rsidRDefault="007B0633" w:rsidP="00AE4EB5">
      <w:pPr>
        <w:spacing w:line="400" w:lineRule="exact"/>
        <w:rPr>
          <w:rFonts w:ascii="Times New Roman" w:hAnsi="Times New Roman" w:cs="Times New Roman"/>
        </w:rPr>
      </w:pPr>
      <w:r w:rsidRPr="00F14C36">
        <w:rPr>
          <w:rFonts w:ascii="Times New Roman" w:hAnsi="Times New Roman" w:cs="Times New Roman"/>
        </w:rPr>
        <w:t>7</w:t>
      </w:r>
      <w:r w:rsidRPr="00F14C36">
        <w:rPr>
          <w:rFonts w:ascii="Times New Roman" w:hAnsi="Times New Roman" w:cs="Times New Roman"/>
        </w:rPr>
        <w:t>、</w:t>
      </w:r>
      <w:r w:rsidR="00AE4EB5" w:rsidRPr="00F14C36">
        <w:rPr>
          <w:rFonts w:ascii="Times New Roman" w:hAnsi="Times New Roman" w:cs="Times New Roman" w:hint="eastAsia"/>
        </w:rPr>
        <w:t>某同学进行长度测量得到的正确结果是</w:t>
      </w:r>
      <w:r w:rsidR="00AE4EB5" w:rsidRPr="00F14C36">
        <w:rPr>
          <w:rFonts w:ascii="Times New Roman" w:hAnsi="Times New Roman" w:cs="Times New Roman" w:hint="eastAsia"/>
        </w:rPr>
        <w:t>2.74</w:t>
      </w:r>
      <w:r w:rsidR="00012DDC">
        <w:rPr>
          <w:rFonts w:ascii="Times New Roman" w:hAnsi="Times New Roman" w:cs="Times New Roman" w:hint="eastAsia"/>
        </w:rPr>
        <w:t>d</w:t>
      </w:r>
      <w:r w:rsidR="00AE4EB5" w:rsidRPr="00F14C36">
        <w:rPr>
          <w:rFonts w:ascii="Times New Roman" w:hAnsi="Times New Roman" w:cs="Times New Roman" w:hint="eastAsia"/>
        </w:rPr>
        <w:t>m</w:t>
      </w:r>
      <w:r w:rsidR="00AE4EB5" w:rsidRPr="00F14C36">
        <w:rPr>
          <w:rFonts w:ascii="Times New Roman" w:hAnsi="Times New Roman" w:cs="Times New Roman" w:hint="eastAsia"/>
        </w:rPr>
        <w:t>，则该同学所选择的测量工具是</w:t>
      </w:r>
      <w:r w:rsidR="00AE4EB5" w:rsidRPr="00F14C36">
        <w:rPr>
          <w:rFonts w:ascii="Times New Roman" w:hAnsi="Times New Roman" w:cs="Times New Roman" w:hint="eastAsia"/>
        </w:rPr>
        <w:tab/>
      </w:r>
      <w:r w:rsidR="000B4F77" w:rsidRPr="00F14C36">
        <w:rPr>
          <w:rFonts w:asciiTheme="minorEastAsia" w:hAnsiTheme="minorEastAsia" w:cs="Times New Roman" w:hint="eastAsia"/>
        </w:rPr>
        <w:t>（</w:t>
      </w:r>
      <w:r w:rsidR="00AE4EB5" w:rsidRPr="00F14C36">
        <w:rPr>
          <w:rFonts w:ascii="Times New Roman" w:hAnsi="Times New Roman" w:cs="Times New Roman" w:hint="eastAsia"/>
        </w:rPr>
        <w:tab/>
      </w:r>
      <w:r w:rsidR="00AE4EB5" w:rsidRPr="00F14C36">
        <w:rPr>
          <w:rFonts w:ascii="Times New Roman" w:hAnsi="Times New Roman" w:cs="Times New Roman" w:hint="eastAsia"/>
        </w:rPr>
        <w:tab/>
      </w:r>
      <w:r w:rsidR="000B4F77" w:rsidRPr="00F14C36">
        <w:rPr>
          <w:rFonts w:asciiTheme="minorEastAsia" w:hAnsiTheme="minorEastAsia" w:cs="Times New Roman" w:hint="eastAsia"/>
        </w:rPr>
        <w:t>）</w:t>
      </w:r>
    </w:p>
    <w:p w:rsidR="007B0633" w:rsidRPr="00F14C36" w:rsidRDefault="00AE4EB5" w:rsidP="003B0070">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．米刻度尺</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．厘米刻度尺</w:t>
      </w:r>
      <w:r w:rsidR="003B0070">
        <w:rPr>
          <w:rFonts w:ascii="Times New Roman" w:hAnsi="Times New Roman" w:cs="Times New Roman" w:hint="eastAsia"/>
        </w:rPr>
        <w:tab/>
      </w:r>
      <w:r w:rsidR="003B0070">
        <w:rPr>
          <w:rFonts w:ascii="Times New Roman" w:hAnsi="Times New Roman" w:cs="Times New Roman" w:hint="eastAsia"/>
        </w:rPr>
        <w:tab/>
      </w:r>
      <w:r w:rsidR="003B0070">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．分米刻度尺</w:t>
      </w:r>
      <w:r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．毫米刻度尺</w:t>
      </w:r>
    </w:p>
    <w:p w:rsidR="00AA43B4" w:rsidRPr="00F14C36" w:rsidRDefault="00AA43B4" w:rsidP="00285104">
      <w:pPr>
        <w:spacing w:line="400" w:lineRule="exact"/>
        <w:rPr>
          <w:rFonts w:ascii="Times New Roman" w:hAnsi="Times New Roman" w:cs="Times New Roman"/>
          <w:color w:val="FF0000"/>
          <w:szCs w:val="24"/>
        </w:rPr>
      </w:pPr>
    </w:p>
    <w:p w:rsidR="00715642"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8</w:t>
      </w:r>
      <w:r w:rsidRPr="00F14C36">
        <w:rPr>
          <w:rFonts w:ascii="Times New Roman" w:hAnsi="Times New Roman" w:cs="Times New Roman"/>
        </w:rPr>
        <w:t>、</w:t>
      </w:r>
      <w:r w:rsidR="00715642" w:rsidRPr="00F14C36">
        <w:rPr>
          <w:rFonts w:ascii="Times New Roman" w:hAnsi="Times New Roman" w:cs="Times New Roman" w:hint="eastAsia"/>
        </w:rPr>
        <w:t>下列单位换算正确的写法是</w:t>
      </w:r>
      <w:r w:rsidR="00715642" w:rsidRPr="00F14C36">
        <w:rPr>
          <w:rFonts w:ascii="Times New Roman" w:hAnsi="Times New Roman" w:cs="Times New Roman" w:hint="eastAsia"/>
        </w:rPr>
        <w:tab/>
      </w:r>
      <w:r w:rsidR="000B4F77" w:rsidRPr="00F14C36">
        <w:rPr>
          <w:rFonts w:asciiTheme="minorEastAsia" w:hAnsiTheme="minorEastAsia" w:cs="Times New Roman" w:hint="eastAsia"/>
        </w:rPr>
        <w:t>（</w:t>
      </w:r>
      <w:r w:rsidR="00715642" w:rsidRPr="00F14C36">
        <w:rPr>
          <w:rFonts w:asciiTheme="minorEastAsia" w:hAnsiTheme="minorEastAsia" w:cs="Times New Roman" w:hint="eastAsia"/>
        </w:rPr>
        <w:tab/>
      </w:r>
      <w:r w:rsidR="00715642" w:rsidRPr="00F14C36">
        <w:rPr>
          <w:rFonts w:asciiTheme="minorEastAsia" w:hAnsiTheme="minorEastAsia" w:cs="Times New Roman" w:hint="eastAsia"/>
        </w:rPr>
        <w:tab/>
      </w:r>
      <w:r w:rsidR="000B4F77" w:rsidRPr="00F14C36">
        <w:rPr>
          <w:rFonts w:asciiTheme="minorEastAsia" w:hAnsiTheme="minorEastAsia" w:cs="Times New Roman" w:hint="eastAsia"/>
        </w:rPr>
        <w:t>）</w:t>
      </w:r>
    </w:p>
    <w:p w:rsidR="00715642" w:rsidRPr="00F14C36" w:rsidRDefault="00715642" w:rsidP="00715642">
      <w:pPr>
        <w:spacing w:line="400" w:lineRule="exact"/>
        <w:ind w:leftChars="201" w:left="422"/>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w:t>
      </w:r>
      <w:r w:rsidRPr="00F14C36">
        <w:rPr>
          <w:rFonts w:ascii="Times New Roman" w:hAnsi="Times New Roman" w:cs="Times New Roman" w:hint="eastAsia"/>
        </w:rPr>
        <w:t>1/100</w:t>
      </w:r>
      <w:r w:rsidRPr="00F14C36">
        <w:rPr>
          <w:rFonts w:ascii="Times New Roman" w:hAnsi="Times New Roman" w:cs="Times New Roman" w:hint="eastAsia"/>
        </w:rPr>
        <w:t>）厘米</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1/100</w:t>
      </w:r>
      <w:r w:rsidRPr="00F14C36">
        <w:rPr>
          <w:rFonts w:ascii="Times New Roman" w:hAnsi="Times New Roman" w:cs="Times New Roman" w:hint="eastAsia"/>
        </w:rPr>
        <w:t>）米</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w:t>
      </w:r>
      <w:r w:rsidRPr="00F14C36">
        <w:rPr>
          <w:rFonts w:ascii="Times New Roman" w:hAnsi="Times New Roman" w:cs="Times New Roman" w:hint="eastAsia"/>
        </w:rPr>
        <w:t>1/100</w:t>
      </w:r>
      <w:r w:rsidRPr="00F14C36">
        <w:rPr>
          <w:rFonts w:ascii="Times New Roman" w:hAnsi="Times New Roman" w:cs="Times New Roman" w:hint="eastAsia"/>
        </w:rPr>
        <w:t>）米</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ind w:leftChars="202" w:left="424"/>
        <w:rPr>
          <w:rFonts w:ascii="Times New Roman" w:hAnsi="Times New Roman" w:cs="Times New Roman"/>
        </w:rPr>
      </w:pPr>
      <w:r w:rsidRPr="00F14C36">
        <w:rPr>
          <w:rFonts w:ascii="Times New Roman" w:hAnsi="Times New Roman" w:cs="Times New Roman" w:hint="eastAsia"/>
        </w:rPr>
        <w:t>D</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1/100</w:t>
      </w:r>
      <w:r w:rsidRPr="00F14C36">
        <w:rPr>
          <w:rFonts w:ascii="Times New Roman" w:hAnsi="Times New Roman" w:cs="Times New Roman" w:hint="eastAsia"/>
        </w:rPr>
        <w:t>）</w:t>
      </w:r>
      <w:r w:rsidRPr="00F14C36">
        <w:rPr>
          <w:rFonts w:ascii="Times New Roman" w:hAnsi="Times New Roman" w:cs="Times New Roman" w:hint="eastAsia"/>
        </w:rPr>
        <w:t>=0.3648</w:t>
      </w:r>
      <w:r w:rsidRPr="00F14C36">
        <w:rPr>
          <w:rFonts w:ascii="Times New Roman" w:hAnsi="Times New Roman" w:cs="Times New Roman" w:hint="eastAsia"/>
        </w:rPr>
        <w:t>米</w:t>
      </w:r>
    </w:p>
    <w:p w:rsidR="00012DDC" w:rsidRPr="00F14C36" w:rsidRDefault="00012DDC" w:rsidP="00285104">
      <w:pPr>
        <w:spacing w:line="400" w:lineRule="exact"/>
        <w:rPr>
          <w:rFonts w:ascii="Times New Roman" w:hAnsi="Times New Roman" w:cs="Times New Roman"/>
        </w:rPr>
      </w:pPr>
    </w:p>
    <w:p w:rsidR="00715642" w:rsidRPr="00F14C36" w:rsidRDefault="00715642" w:rsidP="00715642">
      <w:pPr>
        <w:spacing w:line="400" w:lineRule="exact"/>
        <w:rPr>
          <w:rFonts w:ascii="Times New Roman" w:hAnsi="Times New Roman" w:cs="Times New Roman"/>
        </w:rPr>
      </w:pPr>
      <w:r w:rsidRPr="00F14C36">
        <w:rPr>
          <w:rFonts w:ascii="Times New Roman" w:hAnsi="Times New Roman" w:cs="Times New Roman" w:hint="eastAsia"/>
        </w:rPr>
        <w:t>9</w:t>
      </w:r>
      <w:r w:rsidRPr="00F14C36">
        <w:rPr>
          <w:rFonts w:ascii="Times New Roman" w:hAnsi="Times New Roman" w:cs="Times New Roman" w:hint="eastAsia"/>
        </w:rPr>
        <w:t>、在特别潮湿的环境中</w:t>
      </w:r>
      <w:r w:rsidR="0058026B" w:rsidRPr="00F14C36">
        <w:rPr>
          <w:rFonts w:ascii="Times New Roman" w:hAnsi="Times New Roman" w:cs="Times New Roman" w:hint="eastAsia"/>
        </w:rPr>
        <w:t>，</w:t>
      </w:r>
      <w:r w:rsidRPr="00F14C36">
        <w:rPr>
          <w:rFonts w:ascii="Times New Roman" w:hAnsi="Times New Roman" w:cs="Times New Roman" w:hint="eastAsia"/>
        </w:rPr>
        <w:t>木制的刻度尺因受潮而膨胀，在用受潮后的木刻度尺测量物体的长度时，测量结果会</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000B4F77" w:rsidRPr="00F14C36">
        <w:rPr>
          <w:rFonts w:asciiTheme="minorEastAsia" w:hAnsiTheme="minorEastAsia" w:cs="Times New Roman" w:hint="eastAsia"/>
        </w:rPr>
        <w:t>）</w:t>
      </w:r>
    </w:p>
    <w:p w:rsidR="00715642" w:rsidRPr="00F14C36" w:rsidRDefault="00715642" w:rsidP="003B0070">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．测量值的误差大</w:t>
      </w:r>
      <w:r w:rsidR="0058026B" w:rsidRPr="00F14C36">
        <w:rPr>
          <w:rFonts w:ascii="Times New Roman" w:hAnsi="Times New Roman" w:cs="Times New Roman" w:hint="eastAsia"/>
        </w:rPr>
        <w:t>，</w:t>
      </w:r>
      <w:r w:rsidRPr="00F14C36">
        <w:rPr>
          <w:rFonts w:ascii="Times New Roman" w:hAnsi="Times New Roman" w:cs="Times New Roman" w:hint="eastAsia"/>
        </w:rPr>
        <w:t>测量值将比真实值大</w:t>
      </w:r>
      <w:r w:rsidR="003B0070">
        <w:rPr>
          <w:rFonts w:ascii="Times New Roman" w:hAnsi="Times New Roman" w:cs="Times New Roman" w:hint="eastAsia"/>
        </w:rPr>
        <w:tab/>
      </w:r>
      <w:r w:rsidR="003B0070">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．测量值的误差大</w:t>
      </w:r>
      <w:r w:rsidR="0058026B" w:rsidRPr="00F14C36">
        <w:rPr>
          <w:rFonts w:ascii="Times New Roman" w:hAnsi="Times New Roman" w:cs="Times New Roman" w:hint="eastAsia"/>
        </w:rPr>
        <w:t>，</w:t>
      </w:r>
      <w:r w:rsidRPr="00F14C36">
        <w:rPr>
          <w:rFonts w:ascii="Times New Roman" w:hAnsi="Times New Roman" w:cs="Times New Roman" w:hint="eastAsia"/>
        </w:rPr>
        <w:t>测量值将比真实值小</w:t>
      </w:r>
    </w:p>
    <w:p w:rsidR="00715642" w:rsidRPr="00F14C36" w:rsidRDefault="00715642" w:rsidP="003B0070">
      <w:pPr>
        <w:spacing w:line="400" w:lineRule="exact"/>
        <w:ind w:leftChars="201" w:left="422"/>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．测量值没有误差</w:t>
      </w:r>
      <w:r w:rsidR="003B0070">
        <w:rPr>
          <w:rFonts w:ascii="Times New Roman" w:hAnsi="Times New Roman" w:cs="Times New Roman" w:hint="eastAsia"/>
        </w:rPr>
        <w:tab/>
      </w:r>
      <w:r w:rsidR="003B0070">
        <w:rPr>
          <w:rFonts w:ascii="Times New Roman" w:hAnsi="Times New Roman" w:cs="Times New Roman" w:hint="eastAsia"/>
        </w:rPr>
        <w:tab/>
      </w:r>
      <w:r w:rsidR="003B0070">
        <w:rPr>
          <w:rFonts w:ascii="Times New Roman" w:hAnsi="Times New Roman" w:cs="Times New Roman" w:hint="eastAsia"/>
        </w:rPr>
        <w:tab/>
      </w:r>
      <w:r w:rsidR="003B0070">
        <w:rPr>
          <w:rFonts w:ascii="Times New Roman" w:hAnsi="Times New Roman" w:cs="Times New Roman" w:hint="eastAsia"/>
        </w:rPr>
        <w:tab/>
      </w:r>
      <w:r w:rsidR="003B0070">
        <w:rPr>
          <w:rFonts w:ascii="Times New Roman" w:hAnsi="Times New Roman" w:cs="Times New Roman" w:hint="eastAsia"/>
        </w:rPr>
        <w:tab/>
      </w:r>
      <w:r w:rsidR="003B0070">
        <w:rPr>
          <w:rFonts w:ascii="Times New Roman" w:hAnsi="Times New Roman" w:cs="Times New Roman" w:hint="eastAsia"/>
        </w:rPr>
        <w:tab/>
      </w:r>
      <w:r w:rsidR="003B0070">
        <w:rPr>
          <w:rFonts w:ascii="Times New Roman" w:hAnsi="Times New Roman" w:cs="Times New Roman" w:hint="eastAsia"/>
        </w:rPr>
        <w:tab/>
      </w:r>
      <w:r w:rsidRPr="00F14C36">
        <w:rPr>
          <w:rFonts w:ascii="Times New Roman" w:hAnsi="Times New Roman" w:cs="Times New Roman" w:hint="eastAsia"/>
        </w:rPr>
        <w:t>D</w:t>
      </w:r>
      <w:r w:rsidR="0058026B" w:rsidRPr="00F14C36">
        <w:rPr>
          <w:rFonts w:ascii="Times New Roman" w:hAnsi="Times New Roman" w:cs="Times New Roman" w:hint="eastAsia"/>
        </w:rPr>
        <w:t>．</w:t>
      </w:r>
      <w:r w:rsidRPr="00F14C36">
        <w:rPr>
          <w:rFonts w:ascii="Times New Roman" w:hAnsi="Times New Roman" w:cs="Times New Roman" w:hint="eastAsia"/>
        </w:rPr>
        <w:t>测量值将是错误的</w:t>
      </w:r>
    </w:p>
    <w:p w:rsidR="003B0070" w:rsidRPr="00F14C36" w:rsidRDefault="003B0070" w:rsidP="00156AFF">
      <w:pPr>
        <w:spacing w:line="400" w:lineRule="exact"/>
        <w:rPr>
          <w:rFonts w:ascii="Times New Roman" w:hAnsi="Times New Roman" w:cs="Times New Roman"/>
        </w:rPr>
      </w:pPr>
    </w:p>
    <w:p w:rsidR="00B17C29" w:rsidRPr="00F14C36" w:rsidRDefault="00B17C29" w:rsidP="00B17C29">
      <w:pPr>
        <w:spacing w:line="400" w:lineRule="exact"/>
        <w:rPr>
          <w:rFonts w:ascii="Times New Roman" w:hAnsi="Times New Roman" w:cs="Times New Roman"/>
        </w:rPr>
      </w:pPr>
      <w:r w:rsidRPr="00F14C36">
        <w:rPr>
          <w:rFonts w:ascii="Times New Roman" w:hAnsi="Times New Roman" w:cs="Times New Roman" w:hint="eastAsia"/>
        </w:rPr>
        <w:t>10</w:t>
      </w:r>
      <w:r w:rsidRPr="00F14C36">
        <w:rPr>
          <w:rFonts w:ascii="Times New Roman" w:hAnsi="Times New Roman" w:cs="Times New Roman" w:hint="eastAsia"/>
        </w:rPr>
        <w:t>、下列是同学们对一些物体长度的估测值，其中基本正确的是</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26</w:t>
      </w:r>
      <w:r w:rsidRPr="00F14C36">
        <w:rPr>
          <w:rFonts w:ascii="Times New Roman" w:hAnsi="Times New Roman" w:cs="Times New Roman" w:hint="eastAsia"/>
        </w:rPr>
        <w:t>型自行车车轮的直径大约是</w:t>
      </w:r>
      <w:r w:rsidRPr="00F14C36">
        <w:rPr>
          <w:rFonts w:ascii="Times New Roman" w:hAnsi="Times New Roman" w:cs="Times New Roman" w:hint="eastAsia"/>
        </w:rPr>
        <w:t>70cm</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．普通宿舍房间门的高度一般都有</w:t>
      </w:r>
      <w:r w:rsidRPr="00F14C36">
        <w:rPr>
          <w:rFonts w:ascii="Times New Roman" w:hAnsi="Times New Roman" w:cs="Times New Roman" w:hint="eastAsia"/>
        </w:rPr>
        <w:t>3m</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．教室中普通标准型</w:t>
      </w:r>
      <w:r w:rsidRPr="00F14C36">
        <w:rPr>
          <w:rFonts w:ascii="Times New Roman" w:hAnsi="Times New Roman" w:cs="Times New Roman" w:hint="eastAsia"/>
        </w:rPr>
        <w:t>40W</w:t>
      </w:r>
      <w:r w:rsidRPr="00F14C36">
        <w:rPr>
          <w:rFonts w:ascii="Times New Roman" w:hAnsi="Times New Roman" w:cs="Times New Roman" w:hint="eastAsia"/>
        </w:rPr>
        <w:t>日光灯管的长度大约是</w:t>
      </w:r>
      <w:r w:rsidRPr="00F14C36">
        <w:rPr>
          <w:rFonts w:ascii="Times New Roman" w:hAnsi="Times New Roman" w:cs="Times New Roman" w:hint="eastAsia"/>
        </w:rPr>
        <w:t>1.</w:t>
      </w:r>
      <w:r w:rsidR="00012DDC">
        <w:rPr>
          <w:rFonts w:ascii="Times New Roman" w:hAnsi="Times New Roman" w:cs="Times New Roman" w:hint="eastAsia"/>
        </w:rPr>
        <w:t>5</w:t>
      </w:r>
      <w:r w:rsidRPr="00F14C36">
        <w:rPr>
          <w:rFonts w:ascii="Times New Roman" w:hAnsi="Times New Roman" w:cs="Times New Roman" w:hint="eastAsia"/>
        </w:rPr>
        <w:t>m</w:t>
      </w:r>
    </w:p>
    <w:p w:rsidR="00B17C29" w:rsidRPr="00F14C36" w:rsidRDefault="003B0070" w:rsidP="00B17C29">
      <w:pPr>
        <w:spacing w:line="400" w:lineRule="exact"/>
        <w:ind w:leftChars="202" w:left="424"/>
        <w:rPr>
          <w:rFonts w:ascii="Times New Roman" w:hAnsi="Times New Roman" w:cs="Times New Roman"/>
        </w:rPr>
      </w:pPr>
      <w:r>
        <w:rPr>
          <w:rFonts w:ascii="宋体" w:hAnsi="宋体"/>
          <w:noProof/>
        </w:rPr>
        <w:pict>
          <v:shape id="_x0000_s1052" type="#_x0000_t75" style="position:absolute;left:0;text-align:left;margin-left:420pt;margin-top:4.7pt;width:101.2pt;height:111.25pt;z-index:251726848;mso-position-horizontal-relative:page;mso-position-vertical-relative:text" wrapcoords="-134 0 -134 21478 21600 21478 21600 0 -134 0">
            <v:imagedata r:id="rId31" o:title=""/>
            <w10:wrap type="tight" anchorx="page"/>
          </v:shape>
          <o:OLEObject Type="Embed" ProgID="PBrush" ShapeID="_x0000_s1052" DrawAspect="Content" ObjectID="_1534075290" r:id="rId32"/>
        </w:pict>
      </w:r>
      <w:r w:rsidR="00B17C29" w:rsidRPr="00F14C36">
        <w:rPr>
          <w:rFonts w:ascii="Times New Roman" w:hAnsi="Times New Roman" w:cs="Times New Roman" w:hint="eastAsia"/>
        </w:rPr>
        <w:t>D</w:t>
      </w:r>
      <w:r w:rsidR="00B17C29" w:rsidRPr="00F14C36">
        <w:rPr>
          <w:rFonts w:ascii="Times New Roman" w:hAnsi="Times New Roman" w:cs="Times New Roman" w:hint="eastAsia"/>
        </w:rPr>
        <w:t>．一支钢笔的长度大约是</w:t>
      </w:r>
      <w:r w:rsidR="00B17C29" w:rsidRPr="00F14C36">
        <w:rPr>
          <w:rFonts w:ascii="Times New Roman" w:hAnsi="Times New Roman" w:cs="Times New Roman" w:hint="eastAsia"/>
        </w:rPr>
        <w:t>15dm</w:t>
      </w:r>
    </w:p>
    <w:p w:rsidR="000B4F77" w:rsidRPr="00F14C36" w:rsidRDefault="000B4F77" w:rsidP="00B17C29">
      <w:pPr>
        <w:spacing w:line="400" w:lineRule="exact"/>
        <w:rPr>
          <w:rFonts w:ascii="Times New Roman" w:hAnsiTheme="minorEastAsia" w:cs="Times New Roman"/>
          <w:color w:val="FF0000"/>
          <w:szCs w:val="24"/>
        </w:rPr>
      </w:pPr>
    </w:p>
    <w:p w:rsidR="00E65AC6" w:rsidRPr="00F14C36" w:rsidRDefault="00E65AC6" w:rsidP="00E65AC6">
      <w:pPr>
        <w:spacing w:line="400" w:lineRule="exact"/>
        <w:ind w:rightChars="50" w:right="105"/>
        <w:jc w:val="left"/>
        <w:rPr>
          <w:rFonts w:ascii="宋体" w:hAnsi="宋体"/>
        </w:rPr>
      </w:pPr>
      <w:r w:rsidRPr="00F14C36">
        <w:rPr>
          <w:rFonts w:ascii="Times New Roman" w:hAnsiTheme="minorEastAsia" w:cs="Times New Roman" w:hint="eastAsia"/>
          <w:szCs w:val="24"/>
        </w:rPr>
        <w:t>11</w:t>
      </w:r>
      <w:r w:rsidRPr="00F14C36">
        <w:rPr>
          <w:rFonts w:ascii="Times New Roman" w:hAnsiTheme="minorEastAsia" w:cs="Times New Roman" w:hint="eastAsia"/>
          <w:szCs w:val="24"/>
        </w:rPr>
        <w:t>、</w:t>
      </w:r>
      <w:r w:rsidRPr="00F14C36">
        <w:rPr>
          <w:rFonts w:ascii="宋体" w:hAnsi="宋体" w:hint="eastAsia"/>
        </w:rPr>
        <w:t>如图是利用量筒测量不规则金属块体积的示意图,水的体积为:_____厘米</w:t>
      </w:r>
      <w:r w:rsidRPr="00F14C36">
        <w:rPr>
          <w:rFonts w:ascii="Times New Roman" w:hAnsi="Times New Roman" w:cs="Times New Roman"/>
          <w:vertAlign w:val="superscript"/>
        </w:rPr>
        <w:t>3</w:t>
      </w:r>
      <w:r w:rsidRPr="00F14C36">
        <w:rPr>
          <w:rFonts w:ascii="宋体" w:hAnsi="宋体" w:hint="eastAsia"/>
        </w:rPr>
        <w:t>,水和金属块的总体积为_____厘米</w:t>
      </w:r>
      <w:r w:rsidRPr="00F14C36">
        <w:rPr>
          <w:rFonts w:ascii="Times New Roman" w:hAnsi="Times New Roman" w:cs="Times New Roman"/>
          <w:vertAlign w:val="superscript"/>
        </w:rPr>
        <w:t>3</w:t>
      </w:r>
      <w:r w:rsidRPr="00F14C36">
        <w:rPr>
          <w:rFonts w:ascii="宋体" w:hAnsi="宋体" w:hint="eastAsia"/>
        </w:rPr>
        <w:t>，金属块的体积为_____厘米</w:t>
      </w:r>
      <w:r w:rsidRPr="00F14C36">
        <w:rPr>
          <w:rFonts w:ascii="Times New Roman" w:hAnsi="Times New Roman" w:cs="Times New Roman"/>
          <w:vertAlign w:val="superscript"/>
        </w:rPr>
        <w:t>3</w:t>
      </w:r>
      <w:r w:rsidRPr="00F14C36">
        <w:rPr>
          <w:rFonts w:ascii="宋体" w:hAnsi="宋体" w:hint="eastAsia"/>
        </w:rPr>
        <w:t>。这只量筒的最小分度值是_________。</w:t>
      </w:r>
    </w:p>
    <w:p w:rsidR="003B0070" w:rsidRPr="00F14C36" w:rsidRDefault="003B0070" w:rsidP="00B17C29">
      <w:pPr>
        <w:spacing w:line="400" w:lineRule="exact"/>
        <w:rPr>
          <w:rFonts w:ascii="Times New Roman" w:hAnsiTheme="minorEastAsia" w:cs="Times New Roman"/>
          <w:szCs w:val="24"/>
        </w:rPr>
      </w:pPr>
    </w:p>
    <w:p w:rsidR="007B0633" w:rsidRPr="00F14C36" w:rsidRDefault="00156AFF" w:rsidP="00285104">
      <w:pPr>
        <w:spacing w:line="400" w:lineRule="exact"/>
        <w:rPr>
          <w:rFonts w:ascii="Times New Roman" w:hAnsi="Times New Roman" w:cs="Times New Roman"/>
        </w:rPr>
      </w:pPr>
      <w:r w:rsidRPr="00F14C36">
        <w:rPr>
          <w:rFonts w:ascii="Times New Roman" w:hAnsi="Times New Roman" w:cs="Times New Roman" w:hint="eastAsia"/>
        </w:rPr>
        <w:t>1</w:t>
      </w:r>
      <w:r w:rsidR="00E65AC6" w:rsidRPr="00F14C36">
        <w:rPr>
          <w:rFonts w:ascii="Times New Roman" w:hAnsi="Times New Roman" w:cs="Times New Roman" w:hint="eastAsia"/>
        </w:rPr>
        <w:t>2</w:t>
      </w:r>
      <w:r w:rsidRPr="00F14C36">
        <w:rPr>
          <w:rFonts w:ascii="Times New Roman" w:hAnsi="Times New Roman" w:cs="Times New Roman" w:hint="eastAsia"/>
        </w:rPr>
        <w:t>、</w:t>
      </w:r>
      <w:r w:rsidR="00715642" w:rsidRPr="00F14C36">
        <w:rPr>
          <w:rFonts w:ascii="Times New Roman" w:hAnsi="Times New Roman" w:cs="Times New Roman" w:hint="eastAsia"/>
        </w:rPr>
        <w:t>某同学为了测出细铜丝的直径，先将细铜丝在铅笔上</w:t>
      </w:r>
      <w:proofErr w:type="gramStart"/>
      <w:r w:rsidR="00715642" w:rsidRPr="00F14C36">
        <w:rPr>
          <w:rFonts w:ascii="Times New Roman" w:hAnsi="Times New Roman" w:cs="Times New Roman" w:hint="eastAsia"/>
        </w:rPr>
        <w:t>紧密排绕</w:t>
      </w:r>
      <w:r w:rsidR="00715642" w:rsidRPr="00F14C36">
        <w:rPr>
          <w:rFonts w:ascii="Times New Roman" w:hAnsi="Times New Roman" w:cs="Times New Roman" w:hint="eastAsia"/>
        </w:rPr>
        <w:t>50</w:t>
      </w:r>
      <w:r w:rsidR="00715642" w:rsidRPr="00F14C36">
        <w:rPr>
          <w:rFonts w:ascii="Times New Roman" w:hAnsi="Times New Roman" w:cs="Times New Roman" w:hint="eastAsia"/>
        </w:rPr>
        <w:t>圈</w:t>
      </w:r>
      <w:proofErr w:type="gramEnd"/>
      <w:r w:rsidR="00715642" w:rsidRPr="00F14C36">
        <w:rPr>
          <w:rFonts w:ascii="Times New Roman" w:hAnsi="Times New Roman" w:cs="Times New Roman" w:hint="eastAsia"/>
        </w:rPr>
        <w:t>，然后用毫米刻度尺测得铜线圈的总长度为</w:t>
      </w:r>
      <w:r w:rsidR="00715642" w:rsidRPr="00F14C36">
        <w:rPr>
          <w:rFonts w:ascii="Times New Roman" w:hAnsi="Times New Roman" w:cs="Times New Roman" w:hint="eastAsia"/>
        </w:rPr>
        <w:t>70.5</w:t>
      </w:r>
      <w:r w:rsidR="00715642" w:rsidRPr="00F14C36">
        <w:rPr>
          <w:rFonts w:ascii="Times New Roman" w:hAnsi="Times New Roman" w:cs="Times New Roman" w:hint="eastAsia"/>
        </w:rPr>
        <w:t>毫米，则细铜丝直径为</w:t>
      </w:r>
      <w:r w:rsidR="00715642" w:rsidRPr="00F14C36">
        <w:rPr>
          <w:rFonts w:ascii="Times New Roman" w:hAnsi="Times New Roman" w:cs="Times New Roman" w:hint="eastAsia"/>
        </w:rPr>
        <w:t>_________</w:t>
      </w:r>
      <w:r w:rsidR="00715642" w:rsidRPr="00F14C36">
        <w:rPr>
          <w:rFonts w:ascii="Times New Roman" w:hAnsi="Times New Roman" w:cs="Times New Roman" w:hint="eastAsia"/>
        </w:rPr>
        <w:t>。</w:t>
      </w:r>
    </w:p>
    <w:p w:rsidR="009565C8" w:rsidRPr="00F14C36" w:rsidRDefault="009565C8" w:rsidP="00285104">
      <w:pPr>
        <w:spacing w:line="400" w:lineRule="exact"/>
        <w:rPr>
          <w:rFonts w:ascii="Times New Roman" w:hAnsi="Times New Roman" w:cs="Times New Roman"/>
        </w:rPr>
      </w:pPr>
    </w:p>
    <w:p w:rsidR="00AA43B4" w:rsidRPr="003B0070" w:rsidRDefault="007B0633" w:rsidP="00285104">
      <w:pPr>
        <w:spacing w:line="400" w:lineRule="exact"/>
        <w:rPr>
          <w:rFonts w:ascii="Times New Roman" w:hAnsi="Times New Roman" w:cs="Times New Roman"/>
          <w:szCs w:val="21"/>
        </w:rPr>
      </w:pPr>
      <w:r w:rsidRPr="00F14C36">
        <w:rPr>
          <w:rFonts w:ascii="Times New Roman" w:hAnsi="Times New Roman" w:cs="Times New Roman"/>
        </w:rPr>
        <w:t>1</w:t>
      </w:r>
      <w:r w:rsidR="00E65AC6" w:rsidRPr="00F14C36">
        <w:rPr>
          <w:rFonts w:ascii="Times New Roman" w:hAnsi="Times New Roman" w:cs="Times New Roman" w:hint="eastAsia"/>
        </w:rPr>
        <w:t>3</w:t>
      </w:r>
      <w:r w:rsidRPr="00F14C36">
        <w:rPr>
          <w:rFonts w:ascii="Times New Roman" w:hAnsi="Times New Roman" w:cs="Times New Roman"/>
        </w:rPr>
        <w:t>、</w:t>
      </w:r>
      <w:r w:rsidR="0058013B" w:rsidRPr="00F14C36">
        <w:rPr>
          <w:rFonts w:ascii="Times New Roman" w:hAnsi="Times New Roman" w:cs="Times New Roman" w:hint="eastAsia"/>
        </w:rPr>
        <w:t>某同学以铅笔长为单位长，测得一桌子的长度为单位长的</w:t>
      </w:r>
      <w:r w:rsidR="0058013B" w:rsidRPr="00F14C36">
        <w:rPr>
          <w:rFonts w:ascii="Times New Roman" w:hAnsi="Times New Roman" w:cs="Times New Roman" w:hint="eastAsia"/>
        </w:rPr>
        <w:t>5.6</w:t>
      </w:r>
      <w:r w:rsidR="0058013B" w:rsidRPr="00F14C36">
        <w:rPr>
          <w:rFonts w:ascii="Times New Roman" w:hAnsi="Times New Roman" w:cs="Times New Roman" w:hint="eastAsia"/>
        </w:rPr>
        <w:t>倍，则桌子的长应记作</w:t>
      </w:r>
      <w:r w:rsidR="0058013B" w:rsidRPr="00F14C36">
        <w:rPr>
          <w:rFonts w:ascii="Times New Roman" w:hAnsi="Times New Roman" w:cs="Times New Roman" w:hint="eastAsia"/>
        </w:rPr>
        <w:t>__________</w:t>
      </w:r>
      <w:r w:rsidR="00BD6DB0">
        <w:rPr>
          <w:rFonts w:ascii="Times New Roman" w:hAnsi="Times New Roman" w:cs="Times New Roman" w:hint="eastAsia"/>
        </w:rPr>
        <w:t>，测量时的最小分度值是</w:t>
      </w:r>
      <w:r w:rsidR="0058013B" w:rsidRPr="00F14C36">
        <w:rPr>
          <w:rFonts w:ascii="Times New Roman" w:hAnsi="Times New Roman" w:cs="Times New Roman" w:hint="eastAsia"/>
        </w:rPr>
        <w:t>_________</w:t>
      </w:r>
      <w:r w:rsidR="0058013B" w:rsidRPr="00F14C36">
        <w:rPr>
          <w:rFonts w:ascii="Times New Roman" w:hAnsi="Times New Roman" w:cs="Times New Roman" w:hint="eastAsia"/>
        </w:rPr>
        <w:t>。</w:t>
      </w:r>
      <w:bookmarkStart w:id="0" w:name="_GoBack"/>
      <w:bookmarkEnd w:id="0"/>
    </w:p>
    <w:p w:rsidR="007B0633"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lastRenderedPageBreak/>
        <w:t>1</w:t>
      </w:r>
      <w:r w:rsidR="00E65AC6" w:rsidRPr="00F14C36">
        <w:rPr>
          <w:rFonts w:ascii="Times New Roman" w:hAnsi="Times New Roman" w:cs="Times New Roman" w:hint="eastAsia"/>
        </w:rPr>
        <w:t>4</w:t>
      </w:r>
      <w:r w:rsidRPr="00F14C36">
        <w:rPr>
          <w:rFonts w:ascii="Times New Roman" w:hAnsi="Times New Roman" w:cs="Times New Roman"/>
        </w:rPr>
        <w:t>、</w:t>
      </w:r>
      <w:r w:rsidR="000158BE" w:rsidRPr="00F14C36">
        <w:rPr>
          <w:rFonts w:ascii="Times New Roman" w:hAnsi="Times New Roman" w:cs="Times New Roman" w:hint="eastAsia"/>
        </w:rPr>
        <w:t>小明用一把刻度均匀的米尺量得衣柜高为</w:t>
      </w:r>
      <w:r w:rsidR="000158BE" w:rsidRPr="00F14C36">
        <w:rPr>
          <w:rFonts w:ascii="Times New Roman" w:hAnsi="Times New Roman" w:cs="Times New Roman" w:hint="eastAsia"/>
        </w:rPr>
        <w:t>1.998m</w:t>
      </w:r>
      <w:r w:rsidR="000158BE" w:rsidRPr="00F14C36">
        <w:rPr>
          <w:rFonts w:ascii="Times New Roman" w:hAnsi="Times New Roman" w:cs="Times New Roman" w:hint="eastAsia"/>
        </w:rPr>
        <w:t>，后来将此尺与标准米尺对照，发现此米尺实际长度有</w:t>
      </w:r>
      <w:r w:rsidR="000158BE" w:rsidRPr="00F14C36">
        <w:rPr>
          <w:rFonts w:ascii="Times New Roman" w:hAnsi="Times New Roman" w:cs="Times New Roman" w:hint="eastAsia"/>
        </w:rPr>
        <w:t>1.002m</w:t>
      </w:r>
      <w:r w:rsidR="000158BE" w:rsidRPr="00F14C36">
        <w:rPr>
          <w:rFonts w:ascii="Times New Roman" w:hAnsi="Times New Roman" w:cs="Times New Roman" w:hint="eastAsia"/>
        </w:rPr>
        <w:t>，则衣柜实际高度为</w:t>
      </w:r>
      <w:r w:rsidR="000158BE" w:rsidRPr="00F14C36">
        <w:rPr>
          <w:rFonts w:ascii="Times New Roman" w:hAnsi="Times New Roman" w:cs="Times New Roman" w:hint="eastAsia"/>
        </w:rPr>
        <w:t>_______________</w:t>
      </w:r>
      <w:r w:rsidR="000158BE" w:rsidRPr="00F14C36">
        <w:rPr>
          <w:rFonts w:ascii="Times New Roman" w:hAnsi="Times New Roman" w:cs="Times New Roman" w:hint="eastAsia"/>
        </w:rPr>
        <w:t>。</w:t>
      </w:r>
    </w:p>
    <w:p w:rsidR="00285104" w:rsidRPr="00F14C36" w:rsidRDefault="00285104" w:rsidP="00285104">
      <w:pPr>
        <w:spacing w:line="400" w:lineRule="exact"/>
        <w:rPr>
          <w:rFonts w:ascii="Times New Roman" w:hAnsi="Times New Roman" w:cs="Times New Roman"/>
          <w:szCs w:val="21"/>
        </w:rPr>
      </w:pPr>
    </w:p>
    <w:p w:rsidR="0058013B" w:rsidRPr="00F14C36" w:rsidRDefault="00285104" w:rsidP="0058013B">
      <w:pPr>
        <w:spacing w:line="400" w:lineRule="exact"/>
        <w:rPr>
          <w:rFonts w:ascii="Times New Roman" w:hAnsi="Times New Roman" w:cs="Times New Roman"/>
        </w:rPr>
      </w:pPr>
      <w:r w:rsidRPr="00F14C36">
        <w:rPr>
          <w:rFonts w:ascii="Times New Roman" w:hAnsi="Times New Roman" w:cs="Times New Roman"/>
        </w:rPr>
        <w:t>1</w:t>
      </w:r>
      <w:r w:rsidR="00E65AC6" w:rsidRPr="00F14C36">
        <w:rPr>
          <w:rFonts w:ascii="Times New Roman" w:hAnsi="Times New Roman" w:cs="Times New Roman" w:hint="eastAsia"/>
        </w:rPr>
        <w:t>5</w:t>
      </w:r>
      <w:r w:rsidRPr="00F14C36">
        <w:rPr>
          <w:rFonts w:ascii="Times New Roman" w:hAnsi="Times New Roman" w:cs="Times New Roman"/>
        </w:rPr>
        <w:t>、</w:t>
      </w:r>
      <w:r w:rsidR="0058013B" w:rsidRPr="00F14C36">
        <w:rPr>
          <w:rFonts w:ascii="Times New Roman" w:hAnsi="Times New Roman" w:cs="Times New Roman" w:hint="eastAsia"/>
        </w:rPr>
        <w:t>有两支最小分度相同的刻度尺</w:t>
      </w:r>
      <w:r w:rsidR="0058013B" w:rsidRPr="00F14C36">
        <w:rPr>
          <w:rFonts w:ascii="Times New Roman" w:hAnsi="Times New Roman" w:cs="Times New Roman" w:hint="eastAsia"/>
        </w:rPr>
        <w:t>A</w:t>
      </w:r>
      <w:r w:rsidR="0058013B" w:rsidRPr="00F14C36">
        <w:rPr>
          <w:rFonts w:ascii="Times New Roman" w:hAnsi="Times New Roman" w:cs="Times New Roman" w:hint="eastAsia"/>
        </w:rPr>
        <w:t>和</w:t>
      </w:r>
      <w:r w:rsidR="0058013B" w:rsidRPr="00F14C36">
        <w:rPr>
          <w:rFonts w:ascii="Times New Roman" w:hAnsi="Times New Roman" w:cs="Times New Roman" w:hint="eastAsia"/>
        </w:rPr>
        <w:t>B</w:t>
      </w:r>
      <w:r w:rsidR="0058013B" w:rsidRPr="00F14C36">
        <w:rPr>
          <w:rFonts w:ascii="Times New Roman" w:hAnsi="Times New Roman" w:cs="Times New Roman" w:hint="eastAsia"/>
        </w:rPr>
        <w:t>，在室温下测同一长度时结果相同；在</w:t>
      </w:r>
      <w:r w:rsidR="0058013B" w:rsidRPr="00F14C36">
        <w:rPr>
          <w:rFonts w:ascii="Times New Roman" w:hAnsi="Times New Roman" w:cs="Times New Roman" w:hint="eastAsia"/>
        </w:rPr>
        <w:t>40</w:t>
      </w:r>
      <w:r w:rsidR="0058013B" w:rsidRPr="00F14C36">
        <w:rPr>
          <w:rFonts w:ascii="Times New Roman" w:hAnsi="Times New Roman" w:cs="Times New Roman" w:hint="eastAsia"/>
        </w:rPr>
        <w:t>℃的室内测同一长度时分别为</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和</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，但</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。若将这两支尺拿到</w:t>
      </w:r>
      <w:r w:rsidR="0058013B" w:rsidRPr="00F14C36">
        <w:rPr>
          <w:rFonts w:ascii="Times New Roman" w:hAnsi="Times New Roman" w:cs="Times New Roman" w:hint="eastAsia"/>
        </w:rPr>
        <w:t>-20</w:t>
      </w:r>
      <w:r w:rsidR="0058013B" w:rsidRPr="00F14C36">
        <w:rPr>
          <w:rFonts w:ascii="Times New Roman" w:hAnsi="Times New Roman" w:cs="Times New Roman" w:hint="eastAsia"/>
        </w:rPr>
        <w:t>℃的室外测同一长度，结果分别为</w:t>
      </w:r>
      <w:r w:rsidR="0058013B" w:rsidRPr="00F14C36">
        <w:rPr>
          <w:rFonts w:ascii="Times New Roman" w:hAnsi="Times New Roman" w:cs="Times New Roman" w:hint="eastAsia"/>
        </w:rPr>
        <w:t>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和</w:t>
      </w:r>
      <w:r w:rsidR="0058013B" w:rsidRPr="00F14C36">
        <w:rPr>
          <w:rFonts w:ascii="Times New Roman" w:hAnsi="Times New Roman" w:cs="Times New Roman" w:hint="eastAsia"/>
        </w:rPr>
        <w:t>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，则</w:t>
      </w:r>
      <w:r w:rsidR="0058013B" w:rsidRPr="00F14C36">
        <w:rPr>
          <w:rFonts w:ascii="Times New Roman" w:hAnsi="Times New Roman" w:cs="Times New Roman" w:hint="eastAsia"/>
        </w:rPr>
        <w:t>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_____L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。（填“＞”、“</w:t>
      </w:r>
      <w:r w:rsidR="0058013B" w:rsidRPr="00F14C36">
        <w:rPr>
          <w:rFonts w:ascii="Times New Roman" w:hAnsi="Times New Roman" w:cs="Times New Roman" w:hint="eastAsia"/>
        </w:rPr>
        <w:t>&lt;</w:t>
      </w:r>
      <w:r w:rsidR="0058013B" w:rsidRPr="00F14C36">
        <w:rPr>
          <w:rFonts w:ascii="Times New Roman" w:hAnsi="Times New Roman" w:cs="Times New Roman" w:hint="eastAsia"/>
        </w:rPr>
        <w:t>”或“</w:t>
      </w:r>
      <w:r w:rsidR="0058013B" w:rsidRPr="00F14C36">
        <w:rPr>
          <w:rFonts w:ascii="Times New Roman" w:hAnsi="Times New Roman" w:cs="Times New Roman" w:hint="eastAsia"/>
        </w:rPr>
        <w:t>=</w:t>
      </w:r>
      <w:r w:rsidR="0058013B" w:rsidRPr="00F14C36">
        <w:rPr>
          <w:rFonts w:ascii="Times New Roman" w:hAnsi="Times New Roman" w:cs="Times New Roman" w:hint="eastAsia"/>
        </w:rPr>
        <w:t>”）</w:t>
      </w:r>
    </w:p>
    <w:p w:rsidR="00285104" w:rsidRPr="00F14C36" w:rsidRDefault="00285104" w:rsidP="00285104">
      <w:pPr>
        <w:spacing w:line="400" w:lineRule="exact"/>
        <w:rPr>
          <w:rFonts w:ascii="Times New Roman" w:hAnsi="Times New Roman" w:cs="Times New Roman"/>
          <w:szCs w:val="21"/>
        </w:rPr>
      </w:pPr>
    </w:p>
    <w:p w:rsidR="0058013B" w:rsidRPr="00F14C36" w:rsidRDefault="00285104" w:rsidP="000B4F77">
      <w:pPr>
        <w:spacing w:line="400" w:lineRule="exact"/>
        <w:jc w:val="left"/>
        <w:rPr>
          <w:rFonts w:ascii="Times New Roman" w:hAnsi="Times New Roman" w:cs="Times New Roman"/>
          <w:szCs w:val="24"/>
        </w:rPr>
      </w:pPr>
      <w:r w:rsidRPr="00F14C36">
        <w:rPr>
          <w:rFonts w:ascii="Times New Roman" w:hAnsi="Times New Roman" w:cs="Times New Roman"/>
          <w:szCs w:val="21"/>
        </w:rPr>
        <w:t>1</w:t>
      </w:r>
      <w:r w:rsidR="00E65AC6" w:rsidRPr="00F14C36">
        <w:rPr>
          <w:rFonts w:ascii="Times New Roman" w:hAnsi="Times New Roman" w:cs="Times New Roman" w:hint="eastAsia"/>
          <w:szCs w:val="21"/>
        </w:rPr>
        <w:t>6</w:t>
      </w:r>
      <w:r w:rsidRPr="00F14C36">
        <w:rPr>
          <w:rFonts w:ascii="Times New Roman" w:hAnsi="Times New Roman" w:cs="Times New Roman"/>
          <w:szCs w:val="21"/>
        </w:rPr>
        <w:t>、</w:t>
      </w:r>
      <w:r w:rsidR="0058013B" w:rsidRPr="00F14C36">
        <w:rPr>
          <w:rFonts w:ascii="Times New Roman" w:hAnsi="Times New Roman" w:cs="Times New Roman" w:hint="eastAsia"/>
          <w:szCs w:val="24"/>
        </w:rPr>
        <w:t>打点计时器是一种很有用的测量时间的工具</w:t>
      </w:r>
      <w:r w:rsidR="000B4F77" w:rsidRPr="00F14C36">
        <w:rPr>
          <w:rFonts w:ascii="Times New Roman" w:hAnsi="Times New Roman" w:cs="Times New Roman" w:hint="eastAsia"/>
          <w:szCs w:val="24"/>
        </w:rPr>
        <w:t>。</w:t>
      </w:r>
      <w:r w:rsidR="0058013B" w:rsidRPr="00F14C36">
        <w:rPr>
          <w:rFonts w:ascii="Times New Roman" w:hAnsi="Times New Roman" w:cs="Times New Roman" w:hint="eastAsia"/>
          <w:szCs w:val="24"/>
        </w:rPr>
        <w:t>通电时，振针每秒钟上下振动</w:t>
      </w:r>
      <w:r w:rsidR="0058013B" w:rsidRPr="00F14C36">
        <w:rPr>
          <w:rFonts w:ascii="Times New Roman" w:hAnsi="Times New Roman" w:cs="Times New Roman" w:hint="eastAsia"/>
          <w:szCs w:val="24"/>
        </w:rPr>
        <w:t>50</w:t>
      </w:r>
      <w:r w:rsidR="0058013B" w:rsidRPr="00F14C36">
        <w:rPr>
          <w:rFonts w:ascii="Times New Roman" w:hAnsi="Times New Roman" w:cs="Times New Roman" w:hint="eastAsia"/>
          <w:szCs w:val="24"/>
        </w:rPr>
        <w:t>次，每次向下打一个点。如图所示</w:t>
      </w:r>
      <w:r w:rsidR="0058013B" w:rsidRPr="00F14C36">
        <w:rPr>
          <w:rFonts w:ascii="Times New Roman" w:hAnsi="Times New Roman" w:cs="Times New Roman"/>
          <w:szCs w:val="24"/>
        </w:rPr>
        <w:t>打点计时器是一种很有用的测量时间的工具</w:t>
      </w:r>
      <w:r w:rsidR="0058013B" w:rsidRPr="00F14C36">
        <w:rPr>
          <w:rFonts w:ascii="Times New Roman" w:hAnsi="Times New Roman" w:cs="Times New Roman" w:hint="eastAsia"/>
          <w:szCs w:val="24"/>
        </w:rPr>
        <w:t>，</w:t>
      </w:r>
      <w:r w:rsidR="0058013B" w:rsidRPr="00F14C36">
        <w:rPr>
          <w:rFonts w:ascii="Times New Roman" w:hAnsi="Times New Roman" w:cs="Times New Roman"/>
          <w:szCs w:val="24"/>
        </w:rPr>
        <w:t>通电时，振针每秒钟上下振动</w:t>
      </w:r>
      <w:r w:rsidR="0058013B" w:rsidRPr="00F14C36">
        <w:rPr>
          <w:rFonts w:ascii="Times New Roman" w:hAnsi="Times New Roman" w:cs="Times New Roman"/>
          <w:szCs w:val="24"/>
        </w:rPr>
        <w:t>50</w:t>
      </w:r>
      <w:r w:rsidR="0058013B" w:rsidRPr="00F14C36">
        <w:rPr>
          <w:rFonts w:ascii="Times New Roman" w:hAnsi="Times New Roman" w:cs="Times New Roman"/>
          <w:szCs w:val="24"/>
        </w:rPr>
        <w:t>次，每次</w:t>
      </w:r>
      <w:proofErr w:type="gramStart"/>
      <w:r w:rsidR="0058013B" w:rsidRPr="00F14C36">
        <w:rPr>
          <w:rFonts w:ascii="Times New Roman" w:hAnsi="Times New Roman" w:cs="Times New Roman"/>
          <w:szCs w:val="24"/>
        </w:rPr>
        <w:t>向下打</w:t>
      </w:r>
      <w:proofErr w:type="gramEnd"/>
      <w:r w:rsidR="0058013B" w:rsidRPr="00F14C36">
        <w:rPr>
          <w:rFonts w:ascii="Times New Roman" w:hAnsi="Times New Roman" w:cs="Times New Roman"/>
          <w:szCs w:val="24"/>
        </w:rPr>
        <w:t>一个点</w:t>
      </w:r>
      <w:r w:rsidR="0058013B" w:rsidRPr="00F14C36">
        <w:rPr>
          <w:rFonts w:ascii="Times New Roman" w:hAnsi="Times New Roman" w:cs="Times New Roman" w:hint="eastAsia"/>
          <w:szCs w:val="24"/>
        </w:rPr>
        <w:t>。</w:t>
      </w:r>
      <w:r w:rsidR="0058013B" w:rsidRPr="00F14C36">
        <w:rPr>
          <w:rFonts w:ascii="Times New Roman" w:hAnsi="Times New Roman" w:cs="Times New Roman"/>
          <w:szCs w:val="24"/>
        </w:rPr>
        <w:t>如图所示，甲、乙为研究物体运动时用打点计时器打出的两条纸带</w:t>
      </w:r>
      <w:r w:rsidR="0058013B" w:rsidRPr="00F14C36">
        <w:rPr>
          <w:rFonts w:ascii="Times New Roman" w:hAnsi="Times New Roman" w:cs="Times New Roman" w:hint="eastAsia"/>
          <w:szCs w:val="24"/>
        </w:rPr>
        <w:t>。</w:t>
      </w:r>
    </w:p>
    <w:p w:rsidR="00BF7114" w:rsidRPr="00F14C36" w:rsidRDefault="00BF7114" w:rsidP="000B4F77">
      <w:pPr>
        <w:spacing w:line="400" w:lineRule="exact"/>
        <w:jc w:val="left"/>
        <w:rPr>
          <w:rFonts w:ascii="Times New Roman" w:hAnsi="Times New Roman" w:cs="Times New Roman"/>
          <w:szCs w:val="24"/>
        </w:rPr>
      </w:pPr>
      <w:r w:rsidRPr="00F14C36">
        <w:rPr>
          <w:rFonts w:ascii="Times New Roman" w:hAnsi="Times New Roman" w:cs="Times New Roman"/>
          <w:noProof/>
          <w:szCs w:val="24"/>
        </w:rPr>
        <w:drawing>
          <wp:anchor distT="0" distB="0" distL="114300" distR="114300" simplePos="0" relativeHeight="251722752" behindDoc="1" locked="0" layoutInCell="1" allowOverlap="1" wp14:anchorId="08082234" wp14:editId="3B14E3E8">
            <wp:simplePos x="0" y="0"/>
            <wp:positionH relativeFrom="column">
              <wp:posOffset>566420</wp:posOffset>
            </wp:positionH>
            <wp:positionV relativeFrom="paragraph">
              <wp:posOffset>10160</wp:posOffset>
            </wp:positionV>
            <wp:extent cx="2390775" cy="733425"/>
            <wp:effectExtent l="0" t="0" r="0" b="0"/>
            <wp:wrapSquare wrapText="bothSides"/>
            <wp:docPr id="15" name="图片 3" descr="http://a.hiphotos.baidu.com/zhidao/wh%3D600%2C800/sign=5ef9eb370c2442a7ae5bf5a3e1738173/9358d109b3de9c8211f0283b6f81800a18d843e9.jpg">
              <a:hlinkClick xmlns:a="http://schemas.openxmlformats.org/drawingml/2006/main" r:id="rId33"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hiphotos.baidu.com/zhidao/wh%3D600%2C800/sign=5ef9eb370c2442a7ae5bf5a3e1738173/9358d109b3de9c8211f0283b6f81800a18d843e9.jpg">
                      <a:hlinkClick r:id="rId33" tgtFrame="&quot;_blank&quot;" tooltip="&quot;点击查看大图&quot;"/>
                    </pic:cNvPr>
                    <pic:cNvPicPr>
                      <a:picLocks noChangeAspect="1" noChangeArrowheads="1"/>
                    </pic:cNvPicPr>
                  </pic:nvPicPr>
                  <pic:blipFill>
                    <a:blip r:embed="rId34"/>
                    <a:srcRect/>
                    <a:stretch>
                      <a:fillRect/>
                    </a:stretch>
                  </pic:blipFill>
                  <pic:spPr bwMode="auto">
                    <a:xfrm>
                      <a:off x="0" y="0"/>
                      <a:ext cx="2390775" cy="733425"/>
                    </a:xfrm>
                    <a:prstGeom prst="rect">
                      <a:avLst/>
                    </a:prstGeom>
                    <a:noFill/>
                    <a:ln w="9525">
                      <a:noFill/>
                      <a:miter lim="800000"/>
                      <a:headEnd/>
                      <a:tailEnd/>
                    </a:ln>
                  </pic:spPr>
                </pic:pic>
              </a:graphicData>
            </a:graphic>
          </wp:anchor>
        </w:drawing>
      </w:r>
    </w:p>
    <w:p w:rsidR="00BF7114" w:rsidRPr="00F14C36" w:rsidRDefault="00BF7114" w:rsidP="000B4F77">
      <w:pPr>
        <w:spacing w:line="400" w:lineRule="exact"/>
        <w:jc w:val="left"/>
        <w:rPr>
          <w:rFonts w:ascii="Times New Roman" w:hAnsi="Times New Roman" w:cs="Times New Roman"/>
          <w:szCs w:val="24"/>
        </w:rPr>
      </w:pPr>
    </w:p>
    <w:p w:rsidR="00BF7114" w:rsidRPr="00F14C36" w:rsidRDefault="00BF7114" w:rsidP="000B4F77">
      <w:pPr>
        <w:spacing w:line="400" w:lineRule="exact"/>
        <w:jc w:val="left"/>
        <w:rPr>
          <w:rFonts w:ascii="Times New Roman" w:hAnsi="Times New Roman" w:cs="Times New Roman"/>
          <w:szCs w:val="24"/>
        </w:rPr>
      </w:pP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1</w:t>
      </w:r>
      <w:r w:rsidRPr="00F14C36">
        <w:rPr>
          <w:rFonts w:ascii="Times New Roman" w:hAnsi="Times New Roman" w:cs="Times New Roman"/>
          <w:szCs w:val="24"/>
        </w:rPr>
        <w:t>）打点计时器每打两个点的时间间隔为</w:t>
      </w:r>
      <w:r w:rsidRPr="00F14C36">
        <w:rPr>
          <w:rFonts w:ascii="Times New Roman" w:hAnsi="Times New Roman" w:cs="Times New Roman"/>
          <w:szCs w:val="24"/>
        </w:rPr>
        <w:t>______</w:t>
      </w:r>
      <w:r w:rsidRPr="00F14C36">
        <w:rPr>
          <w:rFonts w:ascii="Times New Roman" w:hAnsi="Times New Roman" w:cs="Times New Roman"/>
          <w:szCs w:val="24"/>
        </w:rPr>
        <w:t>秒</w:t>
      </w:r>
      <w:r w:rsidRPr="00F14C36">
        <w:rPr>
          <w:rFonts w:ascii="Times New Roman" w:hAnsi="Times New Roman" w:cs="Times New Roman" w:hint="eastAsia"/>
          <w:szCs w:val="24"/>
        </w:rPr>
        <w:t>。</w:t>
      </w: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2</w:t>
      </w:r>
      <w:r w:rsidRPr="00F14C36">
        <w:rPr>
          <w:rFonts w:ascii="Times New Roman" w:hAnsi="Times New Roman" w:cs="Times New Roman"/>
          <w:szCs w:val="24"/>
        </w:rPr>
        <w:t>）在甲纸带中，从</w:t>
      </w:r>
      <w:r w:rsidRPr="00F14C36">
        <w:rPr>
          <w:rFonts w:ascii="Times New Roman" w:hAnsi="Times New Roman" w:cs="Times New Roman"/>
          <w:szCs w:val="24"/>
        </w:rPr>
        <w:t>A</w:t>
      </w:r>
      <w:r w:rsidRPr="00F14C36">
        <w:rPr>
          <w:rFonts w:ascii="Times New Roman" w:hAnsi="Times New Roman" w:cs="Times New Roman"/>
          <w:szCs w:val="24"/>
        </w:rPr>
        <w:t>点运动到</w:t>
      </w:r>
      <w:r w:rsidRPr="00F14C36">
        <w:rPr>
          <w:rFonts w:ascii="Times New Roman" w:hAnsi="Times New Roman" w:cs="Times New Roman"/>
          <w:szCs w:val="24"/>
        </w:rPr>
        <w:t>F</w:t>
      </w:r>
      <w:r w:rsidRPr="00F14C36">
        <w:rPr>
          <w:rFonts w:ascii="Times New Roman" w:hAnsi="Times New Roman" w:cs="Times New Roman"/>
          <w:szCs w:val="24"/>
        </w:rPr>
        <w:t>点，所用的时间为</w:t>
      </w:r>
      <w:r w:rsidRPr="00F14C36">
        <w:rPr>
          <w:rFonts w:ascii="Times New Roman" w:hAnsi="Times New Roman" w:cs="Times New Roman"/>
          <w:szCs w:val="24"/>
        </w:rPr>
        <w:t>______</w:t>
      </w:r>
      <w:r w:rsidRPr="00F14C36">
        <w:rPr>
          <w:rFonts w:ascii="Times New Roman" w:hAnsi="Times New Roman" w:cs="Times New Roman"/>
          <w:szCs w:val="24"/>
        </w:rPr>
        <w:t>秒</w:t>
      </w:r>
      <w:r w:rsidRPr="00F14C36">
        <w:rPr>
          <w:rFonts w:ascii="Times New Roman" w:hAnsi="Times New Roman" w:cs="Times New Roman" w:hint="eastAsia"/>
          <w:szCs w:val="24"/>
        </w:rPr>
        <w:t>。</w:t>
      </w: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3</w:t>
      </w:r>
      <w:r w:rsidRPr="00F14C36">
        <w:rPr>
          <w:rFonts w:ascii="Times New Roman" w:hAnsi="Times New Roman" w:cs="Times New Roman"/>
          <w:szCs w:val="24"/>
        </w:rPr>
        <w:t>）在乙纸带中，从</w:t>
      </w:r>
      <w:r w:rsidRPr="00F14C36">
        <w:rPr>
          <w:rFonts w:ascii="Times New Roman" w:hAnsi="Times New Roman" w:cs="Times New Roman" w:hint="eastAsia"/>
          <w:szCs w:val="24"/>
        </w:rPr>
        <w:t>A</w:t>
      </w:r>
      <w:r w:rsidRPr="00F14C36">
        <w:rPr>
          <w:rFonts w:ascii="Times New Roman" w:hAnsi="Times New Roman" w:cs="Times New Roman"/>
          <w:szCs w:val="24"/>
        </w:rPr>
        <w:t>点到</w:t>
      </w:r>
      <w:r w:rsidRPr="00F14C36">
        <w:rPr>
          <w:rFonts w:ascii="Times New Roman" w:hAnsi="Times New Roman" w:cs="Times New Roman"/>
          <w:szCs w:val="24"/>
        </w:rPr>
        <w:t>C</w:t>
      </w:r>
      <w:r w:rsidRPr="00F14C36">
        <w:rPr>
          <w:rFonts w:ascii="Times New Roman" w:hAnsi="Times New Roman" w:cs="Times New Roman"/>
          <w:szCs w:val="24"/>
        </w:rPr>
        <w:t>点与从</w:t>
      </w:r>
      <w:r w:rsidRPr="00F14C36">
        <w:rPr>
          <w:rFonts w:ascii="Times New Roman" w:hAnsi="Times New Roman" w:cs="Times New Roman"/>
          <w:szCs w:val="24"/>
        </w:rPr>
        <w:t>D</w:t>
      </w:r>
      <w:r w:rsidRPr="00F14C36">
        <w:rPr>
          <w:rFonts w:ascii="Times New Roman" w:hAnsi="Times New Roman" w:cs="Times New Roman"/>
          <w:szCs w:val="24"/>
        </w:rPr>
        <w:t>点到</w:t>
      </w:r>
      <w:r w:rsidRPr="00F14C36">
        <w:rPr>
          <w:rFonts w:ascii="Times New Roman" w:hAnsi="Times New Roman" w:cs="Times New Roman"/>
          <w:szCs w:val="24"/>
        </w:rPr>
        <w:t>F</w:t>
      </w:r>
      <w:r w:rsidRPr="00F14C36">
        <w:rPr>
          <w:rFonts w:ascii="Times New Roman" w:hAnsi="Times New Roman" w:cs="Times New Roman"/>
          <w:szCs w:val="24"/>
        </w:rPr>
        <w:t>点所用的时间</w:t>
      </w:r>
      <w:r w:rsidRPr="00F14C36">
        <w:rPr>
          <w:rFonts w:ascii="Times New Roman" w:hAnsi="Times New Roman" w:cs="Times New Roman"/>
          <w:szCs w:val="24"/>
        </w:rPr>
        <w:t>______</w:t>
      </w:r>
      <w:r w:rsidRPr="00F14C36">
        <w:rPr>
          <w:rFonts w:asciiTheme="minorEastAsia" w:hAnsiTheme="minorEastAsia" w:cs="Times New Roman"/>
          <w:szCs w:val="24"/>
        </w:rPr>
        <w:t>（“相等”或“不等”）</w:t>
      </w:r>
      <w:r w:rsidRPr="00F14C36">
        <w:rPr>
          <w:rFonts w:ascii="Times New Roman" w:hAnsi="Times New Roman" w:cs="Times New Roman" w:hint="eastAsia"/>
          <w:szCs w:val="24"/>
        </w:rPr>
        <w:t>。</w:t>
      </w: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4</w:t>
      </w:r>
      <w:r w:rsidRPr="00F14C36">
        <w:rPr>
          <w:rFonts w:ascii="Times New Roman" w:hAnsi="Times New Roman" w:cs="Times New Roman"/>
          <w:szCs w:val="24"/>
        </w:rPr>
        <w:t>）比较甲、乙两条纸带打点的情况，</w:t>
      </w:r>
      <w:r w:rsidRPr="00F14C36">
        <w:rPr>
          <w:rFonts w:ascii="Times New Roman" w:hAnsi="Times New Roman" w:cs="Times New Roman"/>
          <w:szCs w:val="24"/>
        </w:rPr>
        <w:t>______</w:t>
      </w:r>
      <w:r w:rsidRPr="00F14C36">
        <w:rPr>
          <w:rFonts w:ascii="Times New Roman" w:hAnsi="Times New Roman" w:cs="Times New Roman"/>
          <w:szCs w:val="24"/>
        </w:rPr>
        <w:t>纸带拉得快些</w:t>
      </w:r>
      <w:r w:rsidRPr="00F14C36">
        <w:rPr>
          <w:rFonts w:ascii="Times New Roman" w:hAnsi="Times New Roman" w:cs="Times New Roman" w:hint="eastAsia"/>
          <w:szCs w:val="24"/>
        </w:rPr>
        <w:t>，</w:t>
      </w:r>
      <w:r w:rsidRPr="00F14C36">
        <w:rPr>
          <w:rFonts w:ascii="Times New Roman" w:hAnsi="Times New Roman" w:cs="Times New Roman"/>
          <w:szCs w:val="24"/>
        </w:rPr>
        <w:t>判断的理由是</w:t>
      </w:r>
      <w:r w:rsidRPr="00F14C36">
        <w:rPr>
          <w:rFonts w:ascii="Times New Roman" w:hAnsi="Times New Roman" w:cs="Times New Roman"/>
          <w:szCs w:val="24"/>
        </w:rPr>
        <w:t>____</w:t>
      </w:r>
      <w:r w:rsidRPr="00F14C36">
        <w:rPr>
          <w:rFonts w:ascii="Times New Roman" w:hAnsi="Times New Roman" w:cs="Times New Roman" w:hint="eastAsia"/>
          <w:szCs w:val="24"/>
        </w:rPr>
        <w:t>_________</w:t>
      </w:r>
      <w:r w:rsidRPr="00F14C36">
        <w:rPr>
          <w:rFonts w:ascii="Times New Roman" w:hAnsi="Times New Roman" w:cs="Times New Roman"/>
          <w:szCs w:val="24"/>
        </w:rPr>
        <w:t>__</w:t>
      </w:r>
      <w:r w:rsidRPr="00F14C36">
        <w:rPr>
          <w:rFonts w:ascii="Times New Roman" w:hAnsi="Times New Roman" w:cs="Times New Roman" w:hint="eastAsia"/>
          <w:szCs w:val="24"/>
        </w:rPr>
        <w:t>。</w:t>
      </w:r>
    </w:p>
    <w:p w:rsidR="00AA43B4" w:rsidRPr="00F14C36" w:rsidRDefault="00AA43B4" w:rsidP="000B4F77">
      <w:pPr>
        <w:spacing w:line="400" w:lineRule="exact"/>
        <w:jc w:val="left"/>
        <w:rPr>
          <w:rFonts w:ascii="Times New Roman" w:hAnsi="Times New Roman" w:cs="Times New Roman"/>
          <w:color w:val="FF0000"/>
          <w:szCs w:val="24"/>
        </w:rPr>
      </w:pPr>
    </w:p>
    <w:p w:rsidR="00AA43B4" w:rsidRPr="00F14C36" w:rsidRDefault="00AA43B4" w:rsidP="000B4F77">
      <w:pPr>
        <w:spacing w:line="400" w:lineRule="exact"/>
        <w:jc w:val="left"/>
        <w:rPr>
          <w:rFonts w:ascii="Times New Roman" w:hAnsi="Times New Roman" w:cs="Times New Roman"/>
          <w:szCs w:val="24"/>
        </w:rPr>
      </w:pPr>
      <w:r w:rsidRPr="00F14C36">
        <w:rPr>
          <w:rFonts w:ascii="Times New Roman" w:hAnsi="Times New Roman" w:cs="Times New Roman" w:hint="eastAsia"/>
          <w:szCs w:val="24"/>
        </w:rPr>
        <w:t>17</w:t>
      </w:r>
      <w:r w:rsidRPr="00F14C36">
        <w:rPr>
          <w:rFonts w:ascii="Times New Roman" w:hAnsi="Times New Roman" w:cs="Times New Roman" w:hint="eastAsia"/>
          <w:szCs w:val="24"/>
        </w:rPr>
        <w:t>、我国古代的“记里鼓车”就是利用齿轮传动的装置，每当车轮转动</w:t>
      </w:r>
      <w:r w:rsidRPr="00F14C36">
        <w:rPr>
          <w:rFonts w:ascii="Times New Roman" w:hAnsi="Times New Roman" w:cs="Times New Roman" w:hint="eastAsia"/>
          <w:szCs w:val="24"/>
        </w:rPr>
        <w:t>150</w:t>
      </w:r>
      <w:r w:rsidRPr="00F14C36">
        <w:rPr>
          <w:rFonts w:ascii="Times New Roman" w:hAnsi="Times New Roman" w:cs="Times New Roman" w:hint="eastAsia"/>
          <w:szCs w:val="24"/>
        </w:rPr>
        <w:t>圈时，也即车每通过</w:t>
      </w:r>
      <w:r w:rsidRPr="00F14C36">
        <w:rPr>
          <w:rFonts w:ascii="Times New Roman" w:hAnsi="Times New Roman" w:cs="Times New Roman" w:hint="eastAsia"/>
          <w:szCs w:val="24"/>
        </w:rPr>
        <w:t>1</w:t>
      </w:r>
      <w:r w:rsidRPr="00F14C36">
        <w:rPr>
          <w:rFonts w:ascii="Times New Roman" w:hAnsi="Times New Roman" w:cs="Times New Roman" w:hint="eastAsia"/>
          <w:szCs w:val="24"/>
        </w:rPr>
        <w:t>里（</w:t>
      </w:r>
      <w:r w:rsidRPr="00F14C36">
        <w:rPr>
          <w:rFonts w:ascii="Times New Roman" w:hAnsi="Times New Roman" w:cs="Times New Roman" w:hint="eastAsia"/>
          <w:szCs w:val="24"/>
        </w:rPr>
        <w:t>500m</w:t>
      </w:r>
      <w:r w:rsidRPr="00F14C36">
        <w:rPr>
          <w:rFonts w:ascii="Times New Roman" w:hAnsi="Times New Roman" w:cs="Times New Roman" w:hint="eastAsia"/>
          <w:szCs w:val="24"/>
        </w:rPr>
        <w:t>），机械就自动敲鼓一次。请计算车轮的直径多</w:t>
      </w:r>
      <w:r w:rsidRPr="00F14C36">
        <w:rPr>
          <w:rFonts w:ascii="Times New Roman" w:hAnsi="Times New Roman" w:cs="Times New Roman" w:hint="eastAsia"/>
          <w:szCs w:val="24"/>
        </w:rPr>
        <w:t>______________m</w:t>
      </w:r>
      <w:r w:rsidRPr="00F14C36">
        <w:rPr>
          <w:rFonts w:ascii="Times New Roman" w:hAnsi="Times New Roman" w:cs="Times New Roman" w:hint="eastAsia"/>
          <w:szCs w:val="24"/>
        </w:rPr>
        <w:t>。</w:t>
      </w:r>
    </w:p>
    <w:p w:rsidR="00BF7114" w:rsidRPr="00F14C36" w:rsidRDefault="003B0070" w:rsidP="000B4F77">
      <w:pPr>
        <w:spacing w:line="400" w:lineRule="exact"/>
        <w:jc w:val="left"/>
        <w:rPr>
          <w:rFonts w:ascii="Times New Roman" w:hAnsi="Times New Roman" w:cs="Times New Roman"/>
          <w:szCs w:val="24"/>
        </w:rPr>
      </w:pPr>
      <w:r w:rsidRPr="00F14C36">
        <w:rPr>
          <w:rFonts w:ascii="Times New Roman" w:hAnsi="Times New Roman" w:cs="Times New Roman" w:hint="eastAsia"/>
          <w:noProof/>
          <w:szCs w:val="24"/>
        </w:rPr>
        <w:drawing>
          <wp:anchor distT="0" distB="0" distL="114300" distR="114300" simplePos="0" relativeHeight="251727872" behindDoc="0" locked="0" layoutInCell="1" allowOverlap="1" wp14:anchorId="292998EA" wp14:editId="3BDBFFDB">
            <wp:simplePos x="0" y="0"/>
            <wp:positionH relativeFrom="column">
              <wp:posOffset>4309745</wp:posOffset>
            </wp:positionH>
            <wp:positionV relativeFrom="paragraph">
              <wp:posOffset>90170</wp:posOffset>
            </wp:positionV>
            <wp:extent cx="1333500" cy="10668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35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43B4" w:rsidRPr="00F14C36" w:rsidRDefault="00AA43B4" w:rsidP="000B4F77">
      <w:pPr>
        <w:spacing w:line="400" w:lineRule="exact"/>
        <w:jc w:val="left"/>
        <w:rPr>
          <w:rFonts w:ascii="Times New Roman" w:hAnsi="Times New Roman" w:cs="Times New Roman"/>
          <w:szCs w:val="24"/>
        </w:rPr>
      </w:pPr>
      <w:r w:rsidRPr="00F14C36">
        <w:rPr>
          <w:rFonts w:ascii="Times New Roman" w:hAnsi="Times New Roman" w:cs="Times New Roman" w:hint="eastAsia"/>
          <w:szCs w:val="24"/>
        </w:rPr>
        <w:t>18</w:t>
      </w:r>
      <w:r w:rsidRPr="00F14C36">
        <w:rPr>
          <w:rFonts w:ascii="Times New Roman" w:hAnsi="Times New Roman" w:cs="Times New Roman" w:hint="eastAsia"/>
          <w:szCs w:val="24"/>
        </w:rPr>
        <w:t>、</w:t>
      </w:r>
      <w:r w:rsidR="009B637D" w:rsidRPr="00F14C36">
        <w:rPr>
          <w:rFonts w:ascii="Times New Roman" w:hAnsi="Times New Roman" w:cs="Times New Roman" w:hint="eastAsia"/>
          <w:szCs w:val="24"/>
        </w:rPr>
        <w:t>截取</w:t>
      </w:r>
      <w:proofErr w:type="gramStart"/>
      <w:r w:rsidR="009B637D" w:rsidRPr="00F14C36">
        <w:rPr>
          <w:rFonts w:ascii="Times New Roman" w:hAnsi="Times New Roman" w:cs="Times New Roman" w:hint="eastAsia"/>
          <w:szCs w:val="24"/>
        </w:rPr>
        <w:t>一</w:t>
      </w:r>
      <w:proofErr w:type="gramEnd"/>
      <w:r w:rsidR="009B637D" w:rsidRPr="00F14C36">
        <w:rPr>
          <w:rFonts w:ascii="Times New Roman" w:hAnsi="Times New Roman" w:cs="Times New Roman" w:hint="eastAsia"/>
          <w:szCs w:val="24"/>
        </w:rPr>
        <w:t>段长为</w:t>
      </w:r>
      <w:r w:rsidR="009B637D" w:rsidRPr="00F14C36">
        <w:rPr>
          <w:rFonts w:ascii="Times New Roman" w:hAnsi="Times New Roman" w:cs="Times New Roman" w:hint="eastAsia"/>
          <w:szCs w:val="24"/>
        </w:rPr>
        <w:t>l</w:t>
      </w:r>
      <w:r w:rsidR="009B637D" w:rsidRPr="00F14C36">
        <w:rPr>
          <w:rFonts w:ascii="Times New Roman" w:hAnsi="Times New Roman" w:cs="Times New Roman" w:hint="eastAsia"/>
          <w:szCs w:val="24"/>
        </w:rPr>
        <w:t>的细管，找</w:t>
      </w:r>
      <w:proofErr w:type="gramStart"/>
      <w:r w:rsidR="009B637D" w:rsidRPr="00F14C36">
        <w:rPr>
          <w:rFonts w:ascii="Times New Roman" w:hAnsi="Times New Roman" w:cs="Times New Roman" w:hint="eastAsia"/>
          <w:szCs w:val="24"/>
        </w:rPr>
        <w:t>一</w:t>
      </w:r>
      <w:proofErr w:type="gramEnd"/>
      <w:r w:rsidR="009B637D" w:rsidRPr="00F14C36">
        <w:rPr>
          <w:rFonts w:ascii="Times New Roman" w:hAnsi="Times New Roman" w:cs="Times New Roman" w:hint="eastAsia"/>
          <w:szCs w:val="24"/>
        </w:rPr>
        <w:t>直径为</w:t>
      </w:r>
      <w:r w:rsidR="009B637D" w:rsidRPr="00F14C36">
        <w:rPr>
          <w:rFonts w:ascii="Times New Roman" w:hAnsi="Times New Roman" w:cs="Times New Roman" w:hint="eastAsia"/>
          <w:szCs w:val="24"/>
        </w:rPr>
        <w:t>D</w:t>
      </w:r>
      <w:r w:rsidR="009B637D" w:rsidRPr="00F14C36">
        <w:rPr>
          <w:rFonts w:ascii="Times New Roman" w:hAnsi="Times New Roman" w:cs="Times New Roman" w:hint="eastAsia"/>
          <w:szCs w:val="24"/>
        </w:rPr>
        <w:t>的钢珠，把钢珠放在细管上方，如图所示，再</w:t>
      </w:r>
      <w:proofErr w:type="gramStart"/>
      <w:r w:rsidR="009B637D" w:rsidRPr="00F14C36">
        <w:rPr>
          <w:rFonts w:ascii="Times New Roman" w:hAnsi="Times New Roman" w:cs="Times New Roman" w:hint="eastAsia"/>
          <w:szCs w:val="24"/>
        </w:rPr>
        <w:t>测出管底到</w:t>
      </w:r>
      <w:proofErr w:type="gramEnd"/>
      <w:r w:rsidR="009B637D" w:rsidRPr="00F14C36">
        <w:rPr>
          <w:rFonts w:ascii="Times New Roman" w:hAnsi="Times New Roman" w:cs="Times New Roman" w:hint="eastAsia"/>
          <w:szCs w:val="24"/>
        </w:rPr>
        <w:t>球顶部的高度</w:t>
      </w:r>
      <w:r w:rsidR="009B637D" w:rsidRPr="00F14C36">
        <w:rPr>
          <w:rFonts w:ascii="Times New Roman" w:hAnsi="Times New Roman" w:cs="Times New Roman" w:hint="eastAsia"/>
          <w:szCs w:val="24"/>
        </w:rPr>
        <w:t>L</w:t>
      </w:r>
      <w:r w:rsidR="009B637D" w:rsidRPr="00F14C36">
        <w:rPr>
          <w:rFonts w:ascii="Times New Roman" w:hAnsi="Times New Roman" w:cs="Times New Roman" w:hint="eastAsia"/>
          <w:szCs w:val="24"/>
        </w:rPr>
        <w:t>，管长</w:t>
      </w:r>
      <w:r w:rsidR="009B637D" w:rsidRPr="00F14C36">
        <w:rPr>
          <w:rFonts w:ascii="Times New Roman" w:hAnsi="Times New Roman" w:cs="Times New Roman" w:hint="eastAsia"/>
          <w:szCs w:val="24"/>
        </w:rPr>
        <w:t>l</w:t>
      </w:r>
      <w:r w:rsidR="009B637D" w:rsidRPr="00F14C36">
        <w:rPr>
          <w:rFonts w:ascii="Times New Roman" w:hAnsi="Times New Roman" w:cs="Times New Roman" w:hint="eastAsia"/>
          <w:szCs w:val="24"/>
        </w:rPr>
        <w:t>，钢球直径</w:t>
      </w:r>
      <w:r w:rsidR="009B637D" w:rsidRPr="00F14C36">
        <w:rPr>
          <w:rFonts w:ascii="Times New Roman" w:hAnsi="Times New Roman" w:cs="Times New Roman" w:hint="eastAsia"/>
          <w:szCs w:val="24"/>
        </w:rPr>
        <w:t>D</w:t>
      </w:r>
      <w:r w:rsidR="009B637D" w:rsidRPr="00F14C36">
        <w:rPr>
          <w:rFonts w:ascii="Times New Roman" w:hAnsi="Times New Roman" w:cs="Times New Roman" w:hint="eastAsia"/>
          <w:szCs w:val="24"/>
        </w:rPr>
        <w:t>。则细管内径为</w:t>
      </w:r>
      <w:r w:rsidR="009B637D" w:rsidRPr="00F14C36">
        <w:rPr>
          <w:rFonts w:ascii="Times New Roman" w:hAnsi="Times New Roman" w:cs="Times New Roman" w:hint="eastAsia"/>
          <w:szCs w:val="24"/>
        </w:rPr>
        <w:t>_____</w:t>
      </w:r>
      <w:r w:rsidR="009B637D" w:rsidRPr="00F14C36">
        <w:rPr>
          <w:rFonts w:ascii="Times New Roman" w:hAnsi="Times New Roman" w:cs="Times New Roman" w:hint="eastAsia"/>
          <w:szCs w:val="24"/>
        </w:rPr>
        <w:t>。</w:t>
      </w:r>
    </w:p>
    <w:p w:rsidR="00F5697A" w:rsidRPr="00F14C36" w:rsidRDefault="00F5697A" w:rsidP="000B4F77">
      <w:pPr>
        <w:spacing w:line="400" w:lineRule="exact"/>
        <w:jc w:val="left"/>
        <w:rPr>
          <w:rFonts w:ascii="Times New Roman" w:hAnsi="Times New Roman" w:cs="Times New Roman"/>
          <w:szCs w:val="24"/>
        </w:rPr>
      </w:pPr>
    </w:p>
    <w:p w:rsidR="00AA43B4" w:rsidRPr="00F14C36" w:rsidRDefault="000F3CF6" w:rsidP="000B4F77">
      <w:pPr>
        <w:spacing w:line="400" w:lineRule="exact"/>
        <w:jc w:val="left"/>
        <w:rPr>
          <w:rFonts w:ascii="Times New Roman" w:hAnsi="Times New Roman" w:cs="Times New Roman"/>
          <w:szCs w:val="24"/>
        </w:rPr>
      </w:pPr>
      <w:r>
        <w:rPr>
          <w:noProof/>
        </w:rPr>
        <w:drawing>
          <wp:anchor distT="0" distB="0" distL="114300" distR="114300" simplePos="0" relativeHeight="251728896" behindDoc="0" locked="0" layoutInCell="1" allowOverlap="1" wp14:anchorId="6CA38869" wp14:editId="58B5156F">
            <wp:simplePos x="0" y="0"/>
            <wp:positionH relativeFrom="column">
              <wp:posOffset>5168265</wp:posOffset>
            </wp:positionH>
            <wp:positionV relativeFrom="paragraph">
              <wp:posOffset>63500</wp:posOffset>
            </wp:positionV>
            <wp:extent cx="425450" cy="8636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l="14943" r="6897"/>
                    <a:stretch/>
                  </pic:blipFill>
                  <pic:spPr bwMode="auto">
                    <a:xfrm>
                      <a:off x="0" y="0"/>
                      <a:ext cx="425450" cy="86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3B4" w:rsidRPr="00F14C36">
        <w:rPr>
          <w:rFonts w:ascii="Times New Roman" w:hAnsi="Times New Roman" w:cs="Times New Roman" w:hint="eastAsia"/>
          <w:szCs w:val="24"/>
        </w:rPr>
        <w:t>19</w:t>
      </w:r>
      <w:r w:rsidR="00AA43B4" w:rsidRPr="00F14C36">
        <w:rPr>
          <w:rFonts w:ascii="Times New Roman" w:hAnsi="Times New Roman" w:cs="Times New Roman" w:hint="eastAsia"/>
          <w:szCs w:val="24"/>
        </w:rPr>
        <w:t>、</w:t>
      </w:r>
      <w:r>
        <w:rPr>
          <w:rFonts w:ascii="Times New Roman" w:hAnsi="Times New Roman" w:cs="Times New Roman" w:hint="eastAsia"/>
          <w:szCs w:val="24"/>
        </w:rPr>
        <w:t>如图所示，</w:t>
      </w:r>
      <w:r w:rsidR="00F5697A" w:rsidRPr="00F14C36">
        <w:rPr>
          <w:rFonts w:ascii="Times New Roman" w:hAnsi="Times New Roman" w:cs="Times New Roman"/>
          <w:szCs w:val="24"/>
        </w:rPr>
        <w:t>用刻度尺测出瓶底的直径为</w:t>
      </w:r>
      <w:r w:rsidR="00F5697A" w:rsidRPr="00F14C36">
        <w:rPr>
          <w:rFonts w:ascii="Times New Roman" w:hAnsi="Times New Roman" w:cs="Times New Roman"/>
          <w:szCs w:val="24"/>
        </w:rPr>
        <w:t>d</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向瓶中倒入大半瓶水</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测出水面的高度为</w:t>
      </w:r>
      <w:r w:rsidR="00F5697A" w:rsidRPr="00F14C36">
        <w:rPr>
          <w:rFonts w:ascii="Times New Roman" w:hAnsi="Times New Roman" w:cs="Times New Roman"/>
          <w:szCs w:val="24"/>
        </w:rPr>
        <w:t>h</w:t>
      </w:r>
      <w:r w:rsidR="00F5697A" w:rsidRPr="00F14C36">
        <w:rPr>
          <w:rFonts w:ascii="Times New Roman" w:hAnsi="Times New Roman" w:cs="Times New Roman"/>
          <w:szCs w:val="24"/>
          <w:vertAlign w:val="subscript"/>
        </w:rPr>
        <w:t>1</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然后堵住瓶口</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将瓶倒置</w:t>
      </w:r>
      <w:r w:rsidR="0087172B" w:rsidRPr="00F14C36">
        <w:rPr>
          <w:rFonts w:ascii="Times New Roman" w:hAnsi="Times New Roman" w:cs="Times New Roman" w:hint="eastAsia"/>
          <w:szCs w:val="24"/>
        </w:rPr>
        <w:t>，</w:t>
      </w:r>
      <w:r w:rsidR="00F5697A" w:rsidRPr="00F14C36">
        <w:rPr>
          <w:rFonts w:ascii="Times New Roman" w:hAnsi="Times New Roman" w:cs="Times New Roman"/>
          <w:szCs w:val="24"/>
        </w:rPr>
        <w:t>再测出水面到瓶底的高度为</w:t>
      </w:r>
      <w:r w:rsidR="00F5697A" w:rsidRPr="00F14C36">
        <w:rPr>
          <w:rFonts w:ascii="Times New Roman" w:hAnsi="Times New Roman" w:cs="Times New Roman"/>
          <w:szCs w:val="24"/>
        </w:rPr>
        <w:t>h</w:t>
      </w:r>
      <w:r w:rsidR="00F5697A" w:rsidRPr="00F14C36">
        <w:rPr>
          <w:rFonts w:ascii="Times New Roman" w:hAnsi="Times New Roman" w:cs="Times New Roman"/>
          <w:szCs w:val="24"/>
          <w:vertAlign w:val="subscript"/>
        </w:rPr>
        <w:t>2</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在忽略瓶壁厚度的情况下</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可得瓶的容积约是</w:t>
      </w:r>
      <w:r w:rsidR="00F5697A" w:rsidRPr="00F14C36">
        <w:rPr>
          <w:rFonts w:ascii="Times New Roman" w:hAnsi="Times New Roman" w:cs="Times New Roman" w:hint="eastAsia"/>
          <w:szCs w:val="24"/>
        </w:rPr>
        <w:t>_________</w:t>
      </w:r>
      <w:r w:rsidR="00F5697A" w:rsidRPr="00F14C36">
        <w:rPr>
          <w:rFonts w:ascii="Times New Roman" w:hAnsi="Times New Roman" w:cs="Times New Roman" w:hint="eastAsia"/>
          <w:szCs w:val="24"/>
        </w:rPr>
        <w:t>。</w:t>
      </w:r>
    </w:p>
    <w:p w:rsidR="00AA43B4" w:rsidRPr="00F14C36" w:rsidRDefault="00AA43B4" w:rsidP="000B4F77">
      <w:pPr>
        <w:spacing w:line="400" w:lineRule="exact"/>
        <w:jc w:val="left"/>
        <w:rPr>
          <w:rFonts w:ascii="Times New Roman" w:hAnsi="Times New Roman" w:cs="Times New Roman"/>
          <w:szCs w:val="24"/>
        </w:rPr>
      </w:pPr>
    </w:p>
    <w:p w:rsidR="00AA43B4" w:rsidRPr="00F14C36" w:rsidRDefault="00AA43B4" w:rsidP="000B4F77">
      <w:pPr>
        <w:spacing w:line="400" w:lineRule="exact"/>
        <w:jc w:val="left"/>
        <w:rPr>
          <w:rFonts w:ascii="Times New Roman" w:hAnsi="Times New Roman" w:cs="Times New Roman"/>
          <w:szCs w:val="24"/>
        </w:rPr>
      </w:pPr>
    </w:p>
    <w:sectPr w:rsidR="00AA43B4" w:rsidRPr="00F14C36" w:rsidSect="008B2811">
      <w:headerReference w:type="default" r:id="rId37"/>
      <w:footerReference w:type="default" r:id="rId38"/>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59" w:rsidRDefault="00D85959" w:rsidP="00AA5D1F">
      <w:r>
        <w:separator/>
      </w:r>
    </w:p>
  </w:endnote>
  <w:endnote w:type="continuationSeparator" w:id="0">
    <w:p w:rsidR="00D85959" w:rsidRDefault="00D85959"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6244CB" w:rsidRDefault="00D85959">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6244CB" w:rsidRPr="009673E9" w:rsidRDefault="006244CB"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6244CB" w:rsidRPr="009673E9" w:rsidRDefault="006244CB" w:rsidP="00481651">
                        <w:pPr>
                          <w:rPr>
                            <w:rFonts w:ascii="黑体" w:eastAsia="黑体" w:hAnsi="黑体"/>
                          </w:rPr>
                        </w:pPr>
                        <w:r>
                          <w:rPr>
                            <w:rFonts w:ascii="黑体" w:eastAsia="黑体" w:hAnsi="黑体" w:hint="eastAsia"/>
                          </w:rPr>
                          <w:t>让我们启航（一）</w:t>
                        </w:r>
                      </w:p>
                    </w:txbxContent>
                  </v:textbox>
                </v:shape>
              </w:pict>
            </w:r>
            <w:r w:rsidR="006244CB">
              <w:rPr>
                <w:b/>
                <w:bCs/>
                <w:sz w:val="24"/>
                <w:szCs w:val="24"/>
              </w:rPr>
              <w:fldChar w:fldCharType="begin"/>
            </w:r>
            <w:r w:rsidR="006244CB">
              <w:rPr>
                <w:b/>
                <w:bCs/>
              </w:rPr>
              <w:instrText>PAGE</w:instrText>
            </w:r>
            <w:r w:rsidR="006244CB">
              <w:rPr>
                <w:b/>
                <w:bCs/>
                <w:sz w:val="24"/>
                <w:szCs w:val="24"/>
              </w:rPr>
              <w:fldChar w:fldCharType="separate"/>
            </w:r>
            <w:r w:rsidR="005D7E60">
              <w:rPr>
                <w:b/>
                <w:bCs/>
                <w:noProof/>
              </w:rPr>
              <w:t>12</w:t>
            </w:r>
            <w:r w:rsidR="006244CB">
              <w:rPr>
                <w:b/>
                <w:bCs/>
                <w:sz w:val="24"/>
                <w:szCs w:val="24"/>
              </w:rPr>
              <w:fldChar w:fldCharType="end"/>
            </w:r>
            <w:r w:rsidR="006244CB">
              <w:rPr>
                <w:lang w:val="zh-CN"/>
              </w:rPr>
              <w:t>/</w:t>
            </w:r>
            <w:r w:rsidR="006244CB">
              <w:rPr>
                <w:b/>
                <w:bCs/>
                <w:sz w:val="24"/>
                <w:szCs w:val="24"/>
              </w:rPr>
              <w:fldChar w:fldCharType="begin"/>
            </w:r>
            <w:r w:rsidR="006244CB">
              <w:rPr>
                <w:b/>
                <w:bCs/>
              </w:rPr>
              <w:instrText>NUMPAGES</w:instrText>
            </w:r>
            <w:r w:rsidR="006244CB">
              <w:rPr>
                <w:b/>
                <w:bCs/>
                <w:sz w:val="24"/>
                <w:szCs w:val="24"/>
              </w:rPr>
              <w:fldChar w:fldCharType="separate"/>
            </w:r>
            <w:r w:rsidR="005D7E60">
              <w:rPr>
                <w:b/>
                <w:bCs/>
                <w:noProof/>
              </w:rPr>
              <w:t>12</w:t>
            </w:r>
            <w:r w:rsidR="006244CB">
              <w:rPr>
                <w:b/>
                <w:bCs/>
                <w:sz w:val="24"/>
                <w:szCs w:val="24"/>
              </w:rPr>
              <w:fldChar w:fldCharType="end"/>
            </w:r>
          </w:p>
        </w:sdtContent>
      </w:sdt>
    </w:sdtContent>
  </w:sdt>
  <w:p w:rsidR="006244CB" w:rsidRPr="00906B73" w:rsidRDefault="006244CB"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59" w:rsidRDefault="00D85959" w:rsidP="00AA5D1F">
      <w:r>
        <w:separator/>
      </w:r>
    </w:p>
  </w:footnote>
  <w:footnote w:type="continuationSeparator" w:id="0">
    <w:p w:rsidR="00D85959" w:rsidRDefault="00D85959"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CB" w:rsidRPr="00691353" w:rsidRDefault="006244C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D85959">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6244CB" w:rsidRPr="009673E9" w:rsidRDefault="006244CB" w:rsidP="00691353">
                <w:pPr>
                  <w:rPr>
                    <w:rFonts w:ascii="黑体" w:eastAsia="黑体" w:hAnsi="黑体"/>
                  </w:rPr>
                </w:pPr>
                <w:r w:rsidRPr="009673E9">
                  <w:rPr>
                    <w:rFonts w:ascii="黑体" w:eastAsia="黑体" w:hAnsi="黑体" w:hint="eastAsia"/>
                  </w:rPr>
                  <w:t>专业引领共成长</w:t>
                </w:r>
              </w:p>
            </w:txbxContent>
          </v:textbox>
        </v:shape>
      </w:pict>
    </w:r>
    <w:r w:rsidR="00D85959">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DF87838"/>
    <w:multiLevelType w:val="hybridMultilevel"/>
    <w:tmpl w:val="BC848798"/>
    <w:lvl w:ilvl="0" w:tplc="6DC487BA">
      <w:start w:val="1"/>
      <w:numFmt w:val="bullet"/>
      <w:lvlText w:val=""/>
      <w:lvlJc w:val="left"/>
      <w:pPr>
        <w:tabs>
          <w:tab w:val="num" w:pos="720"/>
        </w:tabs>
        <w:ind w:left="720" w:hanging="360"/>
      </w:pPr>
      <w:rPr>
        <w:rFonts w:ascii="Wingdings" w:hAnsi="Wingdings" w:hint="default"/>
      </w:rPr>
    </w:lvl>
    <w:lvl w:ilvl="1" w:tplc="549C63D0" w:tentative="1">
      <w:start w:val="1"/>
      <w:numFmt w:val="bullet"/>
      <w:lvlText w:val=""/>
      <w:lvlJc w:val="left"/>
      <w:pPr>
        <w:tabs>
          <w:tab w:val="num" w:pos="1440"/>
        </w:tabs>
        <w:ind w:left="1440" w:hanging="360"/>
      </w:pPr>
      <w:rPr>
        <w:rFonts w:ascii="Wingdings" w:hAnsi="Wingdings" w:hint="default"/>
      </w:rPr>
    </w:lvl>
    <w:lvl w:ilvl="2" w:tplc="797E369E" w:tentative="1">
      <w:start w:val="1"/>
      <w:numFmt w:val="bullet"/>
      <w:lvlText w:val=""/>
      <w:lvlJc w:val="left"/>
      <w:pPr>
        <w:tabs>
          <w:tab w:val="num" w:pos="2160"/>
        </w:tabs>
        <w:ind w:left="2160" w:hanging="360"/>
      </w:pPr>
      <w:rPr>
        <w:rFonts w:ascii="Wingdings" w:hAnsi="Wingdings" w:hint="default"/>
      </w:rPr>
    </w:lvl>
    <w:lvl w:ilvl="3" w:tplc="B4A0F1CC" w:tentative="1">
      <w:start w:val="1"/>
      <w:numFmt w:val="bullet"/>
      <w:lvlText w:val=""/>
      <w:lvlJc w:val="left"/>
      <w:pPr>
        <w:tabs>
          <w:tab w:val="num" w:pos="2880"/>
        </w:tabs>
        <w:ind w:left="2880" w:hanging="360"/>
      </w:pPr>
      <w:rPr>
        <w:rFonts w:ascii="Wingdings" w:hAnsi="Wingdings" w:hint="default"/>
      </w:rPr>
    </w:lvl>
    <w:lvl w:ilvl="4" w:tplc="9F96CF2C" w:tentative="1">
      <w:start w:val="1"/>
      <w:numFmt w:val="bullet"/>
      <w:lvlText w:val=""/>
      <w:lvlJc w:val="left"/>
      <w:pPr>
        <w:tabs>
          <w:tab w:val="num" w:pos="3600"/>
        </w:tabs>
        <w:ind w:left="3600" w:hanging="360"/>
      </w:pPr>
      <w:rPr>
        <w:rFonts w:ascii="Wingdings" w:hAnsi="Wingdings" w:hint="default"/>
      </w:rPr>
    </w:lvl>
    <w:lvl w:ilvl="5" w:tplc="5D5E3574" w:tentative="1">
      <w:start w:val="1"/>
      <w:numFmt w:val="bullet"/>
      <w:lvlText w:val=""/>
      <w:lvlJc w:val="left"/>
      <w:pPr>
        <w:tabs>
          <w:tab w:val="num" w:pos="4320"/>
        </w:tabs>
        <w:ind w:left="4320" w:hanging="360"/>
      </w:pPr>
      <w:rPr>
        <w:rFonts w:ascii="Wingdings" w:hAnsi="Wingdings" w:hint="default"/>
      </w:rPr>
    </w:lvl>
    <w:lvl w:ilvl="6" w:tplc="2A4E741E" w:tentative="1">
      <w:start w:val="1"/>
      <w:numFmt w:val="bullet"/>
      <w:lvlText w:val=""/>
      <w:lvlJc w:val="left"/>
      <w:pPr>
        <w:tabs>
          <w:tab w:val="num" w:pos="5040"/>
        </w:tabs>
        <w:ind w:left="5040" w:hanging="360"/>
      </w:pPr>
      <w:rPr>
        <w:rFonts w:ascii="Wingdings" w:hAnsi="Wingdings" w:hint="default"/>
      </w:rPr>
    </w:lvl>
    <w:lvl w:ilvl="7" w:tplc="412CBBD8" w:tentative="1">
      <w:start w:val="1"/>
      <w:numFmt w:val="bullet"/>
      <w:lvlText w:val=""/>
      <w:lvlJc w:val="left"/>
      <w:pPr>
        <w:tabs>
          <w:tab w:val="num" w:pos="5760"/>
        </w:tabs>
        <w:ind w:left="5760" w:hanging="360"/>
      </w:pPr>
      <w:rPr>
        <w:rFonts w:ascii="Wingdings" w:hAnsi="Wingdings" w:hint="default"/>
      </w:rPr>
    </w:lvl>
    <w:lvl w:ilvl="8" w:tplc="F69A2782" w:tentative="1">
      <w:start w:val="1"/>
      <w:numFmt w:val="bullet"/>
      <w:lvlText w:val=""/>
      <w:lvlJc w:val="left"/>
      <w:pPr>
        <w:tabs>
          <w:tab w:val="num" w:pos="6480"/>
        </w:tabs>
        <w:ind w:left="6480" w:hanging="360"/>
      </w:pPr>
      <w:rPr>
        <w:rFonts w:ascii="Wingdings" w:hAnsi="Wingdings" w:hint="default"/>
      </w:rPr>
    </w:lvl>
  </w:abstractNum>
  <w:abstractNum w:abstractNumId="7">
    <w:nsid w:val="5440831B"/>
    <w:multiLevelType w:val="singleLevel"/>
    <w:tmpl w:val="5440831B"/>
    <w:lvl w:ilvl="0">
      <w:start w:val="1"/>
      <w:numFmt w:val="decimal"/>
      <w:suff w:val="nothing"/>
      <w:lvlText w:val="%1、"/>
      <w:lvlJc w:val="left"/>
    </w:lvl>
  </w:abstractNum>
  <w:abstractNum w:abstractNumId="8">
    <w:nsid w:val="5440859C"/>
    <w:multiLevelType w:val="singleLevel"/>
    <w:tmpl w:val="5440859C"/>
    <w:lvl w:ilvl="0">
      <w:start w:val="1"/>
      <w:numFmt w:val="decimal"/>
      <w:suff w:val="nothing"/>
      <w:lvlText w:val="%1、"/>
      <w:lvlJc w:val="left"/>
    </w:lvl>
  </w:abstractNum>
  <w:abstractNum w:abstractNumId="9">
    <w:nsid w:val="544088A0"/>
    <w:multiLevelType w:val="singleLevel"/>
    <w:tmpl w:val="544088A0"/>
    <w:lvl w:ilvl="0">
      <w:start w:val="1"/>
      <w:numFmt w:val="upperLetter"/>
      <w:suff w:val="nothing"/>
      <w:lvlText w:val="%1、"/>
      <w:lvlJc w:val="left"/>
    </w:lvl>
  </w:abstractNum>
  <w:abstractNum w:abstractNumId="10">
    <w:nsid w:val="54408FDF"/>
    <w:multiLevelType w:val="singleLevel"/>
    <w:tmpl w:val="54408FDF"/>
    <w:lvl w:ilvl="0">
      <w:start w:val="1"/>
      <w:numFmt w:val="upperLetter"/>
      <w:suff w:val="nothing"/>
      <w:lvlText w:val="%1、"/>
      <w:lvlJc w:val="left"/>
    </w:lvl>
  </w:abstractNum>
  <w:abstractNum w:abstractNumId="11">
    <w:nsid w:val="54505A06"/>
    <w:multiLevelType w:val="singleLevel"/>
    <w:tmpl w:val="54505A06"/>
    <w:lvl w:ilvl="0">
      <w:start w:val="8"/>
      <w:numFmt w:val="decimal"/>
      <w:suff w:val="nothing"/>
      <w:lvlText w:val="%1."/>
      <w:lvlJc w:val="left"/>
    </w:lvl>
  </w:abstractNum>
  <w:abstractNum w:abstractNumId="12">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5"/>
  </w:num>
  <w:num w:numId="6">
    <w:abstractNumId w:val="4"/>
  </w:num>
  <w:num w:numId="7">
    <w:abstractNumId w:val="0"/>
  </w:num>
  <w:num w:numId="8">
    <w:abstractNumId w:val="3"/>
  </w:num>
  <w:num w:numId="9">
    <w:abstractNumId w:val="1"/>
  </w:num>
  <w:num w:numId="10">
    <w:abstractNumId w:val="2"/>
  </w:num>
  <w:num w:numId="11">
    <w:abstractNumId w:val="11"/>
  </w:num>
  <w:num w:numId="12">
    <w:abstractNumId w:val="9"/>
  </w:num>
  <w:num w:numId="13">
    <w:abstractNumId w:val="10"/>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2DDC"/>
    <w:rsid w:val="00012DE3"/>
    <w:rsid w:val="00014525"/>
    <w:rsid w:val="000158BE"/>
    <w:rsid w:val="000158EA"/>
    <w:rsid w:val="000238AF"/>
    <w:rsid w:val="00042BAA"/>
    <w:rsid w:val="0006221A"/>
    <w:rsid w:val="00064E5F"/>
    <w:rsid w:val="000734E7"/>
    <w:rsid w:val="00082E92"/>
    <w:rsid w:val="00084EFD"/>
    <w:rsid w:val="000928E1"/>
    <w:rsid w:val="00093C94"/>
    <w:rsid w:val="000A7AE1"/>
    <w:rsid w:val="000B0DCA"/>
    <w:rsid w:val="000B4F77"/>
    <w:rsid w:val="000B5DFC"/>
    <w:rsid w:val="000C01D5"/>
    <w:rsid w:val="000C02F7"/>
    <w:rsid w:val="000C2DE6"/>
    <w:rsid w:val="000D3194"/>
    <w:rsid w:val="000F3CF6"/>
    <w:rsid w:val="0010007B"/>
    <w:rsid w:val="00107B26"/>
    <w:rsid w:val="0011413F"/>
    <w:rsid w:val="001236E4"/>
    <w:rsid w:val="00125E5F"/>
    <w:rsid w:val="001264DB"/>
    <w:rsid w:val="0014298B"/>
    <w:rsid w:val="00145B60"/>
    <w:rsid w:val="00147C6D"/>
    <w:rsid w:val="00156AFF"/>
    <w:rsid w:val="0017132E"/>
    <w:rsid w:val="001842DD"/>
    <w:rsid w:val="001904FB"/>
    <w:rsid w:val="001924B0"/>
    <w:rsid w:val="001A1AAE"/>
    <w:rsid w:val="001B2550"/>
    <w:rsid w:val="001B4823"/>
    <w:rsid w:val="001C3F43"/>
    <w:rsid w:val="001C522A"/>
    <w:rsid w:val="001F2BCF"/>
    <w:rsid w:val="00216FED"/>
    <w:rsid w:val="00225569"/>
    <w:rsid w:val="00265F7B"/>
    <w:rsid w:val="0027548D"/>
    <w:rsid w:val="002759BE"/>
    <w:rsid w:val="00285104"/>
    <w:rsid w:val="00290BE0"/>
    <w:rsid w:val="002B5234"/>
    <w:rsid w:val="002C666B"/>
    <w:rsid w:val="002E2623"/>
    <w:rsid w:val="002F46A6"/>
    <w:rsid w:val="002F61DC"/>
    <w:rsid w:val="002F7D22"/>
    <w:rsid w:val="003262D7"/>
    <w:rsid w:val="003758AC"/>
    <w:rsid w:val="00375E79"/>
    <w:rsid w:val="003776A6"/>
    <w:rsid w:val="00385F9A"/>
    <w:rsid w:val="00396D25"/>
    <w:rsid w:val="003B0070"/>
    <w:rsid w:val="003C279E"/>
    <w:rsid w:val="004029AF"/>
    <w:rsid w:val="004109FD"/>
    <w:rsid w:val="00432CF3"/>
    <w:rsid w:val="004365BC"/>
    <w:rsid w:val="004548EB"/>
    <w:rsid w:val="00455BAF"/>
    <w:rsid w:val="00457AF6"/>
    <w:rsid w:val="00481651"/>
    <w:rsid w:val="004829E2"/>
    <w:rsid w:val="00491E94"/>
    <w:rsid w:val="00492046"/>
    <w:rsid w:val="00493461"/>
    <w:rsid w:val="004A1568"/>
    <w:rsid w:val="004C0207"/>
    <w:rsid w:val="004C0D44"/>
    <w:rsid w:val="004D1287"/>
    <w:rsid w:val="004E3023"/>
    <w:rsid w:val="00502999"/>
    <w:rsid w:val="00517D38"/>
    <w:rsid w:val="0053085C"/>
    <w:rsid w:val="00556310"/>
    <w:rsid w:val="005618B6"/>
    <w:rsid w:val="00573101"/>
    <w:rsid w:val="00576312"/>
    <w:rsid w:val="0058013B"/>
    <w:rsid w:val="0058026B"/>
    <w:rsid w:val="005835DE"/>
    <w:rsid w:val="005B68D9"/>
    <w:rsid w:val="005D7E60"/>
    <w:rsid w:val="005E036E"/>
    <w:rsid w:val="00601B32"/>
    <w:rsid w:val="006113DC"/>
    <w:rsid w:val="0062203A"/>
    <w:rsid w:val="006240AF"/>
    <w:rsid w:val="006244CB"/>
    <w:rsid w:val="00633AF2"/>
    <w:rsid w:val="006424BA"/>
    <w:rsid w:val="00651401"/>
    <w:rsid w:val="00655A18"/>
    <w:rsid w:val="006646C7"/>
    <w:rsid w:val="00665819"/>
    <w:rsid w:val="0068213F"/>
    <w:rsid w:val="00687BED"/>
    <w:rsid w:val="00691353"/>
    <w:rsid w:val="006A46C3"/>
    <w:rsid w:val="006E1CCA"/>
    <w:rsid w:val="006E1FD1"/>
    <w:rsid w:val="006E6A8D"/>
    <w:rsid w:val="006F4949"/>
    <w:rsid w:val="00700894"/>
    <w:rsid w:val="00715642"/>
    <w:rsid w:val="0072512A"/>
    <w:rsid w:val="00732945"/>
    <w:rsid w:val="00736A67"/>
    <w:rsid w:val="007573F7"/>
    <w:rsid w:val="0076751A"/>
    <w:rsid w:val="0077402A"/>
    <w:rsid w:val="00786F2E"/>
    <w:rsid w:val="007A107E"/>
    <w:rsid w:val="007A6921"/>
    <w:rsid w:val="007B0633"/>
    <w:rsid w:val="007B7105"/>
    <w:rsid w:val="007C5238"/>
    <w:rsid w:val="007E57DD"/>
    <w:rsid w:val="007E653C"/>
    <w:rsid w:val="00801622"/>
    <w:rsid w:val="00803BF7"/>
    <w:rsid w:val="00825D47"/>
    <w:rsid w:val="00831A89"/>
    <w:rsid w:val="00832EEB"/>
    <w:rsid w:val="008401BD"/>
    <w:rsid w:val="00844A01"/>
    <w:rsid w:val="00866B70"/>
    <w:rsid w:val="0087172B"/>
    <w:rsid w:val="00875C3B"/>
    <w:rsid w:val="008815DC"/>
    <w:rsid w:val="008856AD"/>
    <w:rsid w:val="008A0CDA"/>
    <w:rsid w:val="008A411E"/>
    <w:rsid w:val="008B2811"/>
    <w:rsid w:val="008D1C91"/>
    <w:rsid w:val="008D2AE9"/>
    <w:rsid w:val="008D5728"/>
    <w:rsid w:val="008E53BD"/>
    <w:rsid w:val="00906B73"/>
    <w:rsid w:val="00920D3A"/>
    <w:rsid w:val="00923133"/>
    <w:rsid w:val="00934257"/>
    <w:rsid w:val="0094201F"/>
    <w:rsid w:val="009565C8"/>
    <w:rsid w:val="0096081F"/>
    <w:rsid w:val="009673E9"/>
    <w:rsid w:val="009821D1"/>
    <w:rsid w:val="00985678"/>
    <w:rsid w:val="00991327"/>
    <w:rsid w:val="009A23CD"/>
    <w:rsid w:val="009B637D"/>
    <w:rsid w:val="009B6694"/>
    <w:rsid w:val="009C299C"/>
    <w:rsid w:val="009E6202"/>
    <w:rsid w:val="00A0050F"/>
    <w:rsid w:val="00A16A16"/>
    <w:rsid w:val="00A546C4"/>
    <w:rsid w:val="00A667A9"/>
    <w:rsid w:val="00A75C39"/>
    <w:rsid w:val="00A86E7C"/>
    <w:rsid w:val="00A9210A"/>
    <w:rsid w:val="00AA43B4"/>
    <w:rsid w:val="00AA5D1F"/>
    <w:rsid w:val="00AA60FD"/>
    <w:rsid w:val="00AB1CBD"/>
    <w:rsid w:val="00AB6D78"/>
    <w:rsid w:val="00AE4EB5"/>
    <w:rsid w:val="00AE5C28"/>
    <w:rsid w:val="00AE77BF"/>
    <w:rsid w:val="00B10027"/>
    <w:rsid w:val="00B178A0"/>
    <w:rsid w:val="00B17C29"/>
    <w:rsid w:val="00B34216"/>
    <w:rsid w:val="00B54C67"/>
    <w:rsid w:val="00B60881"/>
    <w:rsid w:val="00B8097A"/>
    <w:rsid w:val="00B87DBA"/>
    <w:rsid w:val="00BB0255"/>
    <w:rsid w:val="00BB0C11"/>
    <w:rsid w:val="00BB6903"/>
    <w:rsid w:val="00BC5F31"/>
    <w:rsid w:val="00BD6DB0"/>
    <w:rsid w:val="00BF7114"/>
    <w:rsid w:val="00C002C3"/>
    <w:rsid w:val="00C029E6"/>
    <w:rsid w:val="00C10D6A"/>
    <w:rsid w:val="00C1262A"/>
    <w:rsid w:val="00C24187"/>
    <w:rsid w:val="00C50784"/>
    <w:rsid w:val="00C50E1D"/>
    <w:rsid w:val="00C77610"/>
    <w:rsid w:val="00C77CB0"/>
    <w:rsid w:val="00C85739"/>
    <w:rsid w:val="00C859EF"/>
    <w:rsid w:val="00C925A8"/>
    <w:rsid w:val="00CC0131"/>
    <w:rsid w:val="00CD1D29"/>
    <w:rsid w:val="00CF42D4"/>
    <w:rsid w:val="00D26CE4"/>
    <w:rsid w:val="00D4203D"/>
    <w:rsid w:val="00D43935"/>
    <w:rsid w:val="00D448B3"/>
    <w:rsid w:val="00D5067A"/>
    <w:rsid w:val="00D54348"/>
    <w:rsid w:val="00D61F18"/>
    <w:rsid w:val="00D64ED9"/>
    <w:rsid w:val="00D844EF"/>
    <w:rsid w:val="00D85959"/>
    <w:rsid w:val="00D87659"/>
    <w:rsid w:val="00D92EB6"/>
    <w:rsid w:val="00DA0D82"/>
    <w:rsid w:val="00DC2EB2"/>
    <w:rsid w:val="00DC6B5C"/>
    <w:rsid w:val="00DD4C40"/>
    <w:rsid w:val="00DE566D"/>
    <w:rsid w:val="00DE7DB7"/>
    <w:rsid w:val="00DF0D93"/>
    <w:rsid w:val="00E067AB"/>
    <w:rsid w:val="00E13036"/>
    <w:rsid w:val="00E134F6"/>
    <w:rsid w:val="00E203E5"/>
    <w:rsid w:val="00E21006"/>
    <w:rsid w:val="00E22BE8"/>
    <w:rsid w:val="00E32824"/>
    <w:rsid w:val="00E421FD"/>
    <w:rsid w:val="00E4737F"/>
    <w:rsid w:val="00E57FE6"/>
    <w:rsid w:val="00E65AC6"/>
    <w:rsid w:val="00E67A9C"/>
    <w:rsid w:val="00E67FF6"/>
    <w:rsid w:val="00E83E84"/>
    <w:rsid w:val="00EA0068"/>
    <w:rsid w:val="00EA39B3"/>
    <w:rsid w:val="00EA50BF"/>
    <w:rsid w:val="00EB16CE"/>
    <w:rsid w:val="00EB1F26"/>
    <w:rsid w:val="00EB3AC1"/>
    <w:rsid w:val="00EB3EE4"/>
    <w:rsid w:val="00EB749F"/>
    <w:rsid w:val="00EC153E"/>
    <w:rsid w:val="00EE4D78"/>
    <w:rsid w:val="00EE6861"/>
    <w:rsid w:val="00F05F30"/>
    <w:rsid w:val="00F14C36"/>
    <w:rsid w:val="00F238D4"/>
    <w:rsid w:val="00F30354"/>
    <w:rsid w:val="00F45D18"/>
    <w:rsid w:val="00F5697A"/>
    <w:rsid w:val="00F70A3D"/>
    <w:rsid w:val="00F8176E"/>
    <w:rsid w:val="00F83997"/>
    <w:rsid w:val="00F8429B"/>
    <w:rsid w:val="00F9155A"/>
    <w:rsid w:val="00F93288"/>
    <w:rsid w:val="00FC4698"/>
    <w:rsid w:val="00FC5CDD"/>
    <w:rsid w:val="00FD0338"/>
    <w:rsid w:val="00FD38DB"/>
    <w:rsid w:val="00FD4E9F"/>
    <w:rsid w:val="00FF09C4"/>
    <w:rsid w:val="00FF56B8"/>
    <w:rsid w:val="00FF75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character" w:customStyle="1" w:styleId="ask-title">
    <w:name w:val="ask-title"/>
    <w:basedOn w:val="a0"/>
    <w:rsid w:val="000734E7"/>
  </w:style>
  <w:style w:type="character" w:customStyle="1" w:styleId="grid-r">
    <w:name w:val="grid-r"/>
    <w:basedOn w:val="a0"/>
    <w:rsid w:val="000734E7"/>
  </w:style>
  <w:style w:type="character" w:customStyle="1" w:styleId="apple-converted-space">
    <w:name w:val="apple-converted-space"/>
    <w:basedOn w:val="a0"/>
    <w:rsid w:val="000734E7"/>
  </w:style>
  <w:style w:type="character" w:styleId="af3">
    <w:name w:val="Emphasis"/>
    <w:basedOn w:val="a0"/>
    <w:uiPriority w:val="20"/>
    <w:qFormat/>
    <w:rsid w:val="000734E7"/>
    <w:rPr>
      <w:i/>
      <w:iCs/>
    </w:rPr>
  </w:style>
  <w:style w:type="character" w:customStyle="1" w:styleId="f-pipe">
    <w:name w:val="f-pipe"/>
    <w:basedOn w:val="a0"/>
    <w:rsid w:val="000734E7"/>
  </w:style>
  <w:style w:type="character" w:customStyle="1" w:styleId="browse-times">
    <w:name w:val="browse-times"/>
    <w:basedOn w:val="a0"/>
    <w:rsid w:val="00073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8722328">
      <w:bodyDiv w:val="1"/>
      <w:marLeft w:val="0"/>
      <w:marRight w:val="0"/>
      <w:marTop w:val="0"/>
      <w:marBottom w:val="0"/>
      <w:divBdr>
        <w:top w:val="none" w:sz="0" w:space="0" w:color="auto"/>
        <w:left w:val="none" w:sz="0" w:space="0" w:color="auto"/>
        <w:bottom w:val="none" w:sz="0" w:space="0" w:color="auto"/>
        <w:right w:val="none" w:sz="0" w:space="0" w:color="auto"/>
      </w:divBdr>
      <w:divsChild>
        <w:div w:id="1790666906">
          <w:marLeft w:val="0"/>
          <w:marRight w:val="0"/>
          <w:marTop w:val="0"/>
          <w:marBottom w:val="0"/>
          <w:divBdr>
            <w:top w:val="none" w:sz="0" w:space="0" w:color="auto"/>
            <w:left w:val="none" w:sz="0" w:space="0" w:color="auto"/>
            <w:bottom w:val="none" w:sz="0" w:space="0" w:color="auto"/>
            <w:right w:val="none" w:sz="0" w:space="0" w:color="auto"/>
          </w:divBdr>
        </w:div>
      </w:divsChild>
    </w:div>
    <w:div w:id="8873711">
      <w:bodyDiv w:val="1"/>
      <w:marLeft w:val="0"/>
      <w:marRight w:val="0"/>
      <w:marTop w:val="0"/>
      <w:marBottom w:val="0"/>
      <w:divBdr>
        <w:top w:val="none" w:sz="0" w:space="0" w:color="auto"/>
        <w:left w:val="none" w:sz="0" w:space="0" w:color="auto"/>
        <w:bottom w:val="none" w:sz="0" w:space="0" w:color="auto"/>
        <w:right w:val="none" w:sz="0" w:space="0" w:color="auto"/>
      </w:divBdr>
      <w:divsChild>
        <w:div w:id="386422141">
          <w:marLeft w:val="547"/>
          <w:marRight w:val="0"/>
          <w:marTop w:val="96"/>
          <w:marBottom w:val="0"/>
          <w:divBdr>
            <w:top w:val="none" w:sz="0" w:space="0" w:color="auto"/>
            <w:left w:val="none" w:sz="0" w:space="0" w:color="auto"/>
            <w:bottom w:val="none" w:sz="0" w:space="0" w:color="auto"/>
            <w:right w:val="none" w:sz="0" w:space="0" w:color="auto"/>
          </w:divBdr>
        </w:div>
        <w:div w:id="767236553">
          <w:marLeft w:val="547"/>
          <w:marRight w:val="0"/>
          <w:marTop w:val="96"/>
          <w:marBottom w:val="0"/>
          <w:divBdr>
            <w:top w:val="none" w:sz="0" w:space="0" w:color="auto"/>
            <w:left w:val="none" w:sz="0" w:space="0" w:color="auto"/>
            <w:bottom w:val="none" w:sz="0" w:space="0" w:color="auto"/>
            <w:right w:val="none" w:sz="0" w:space="0" w:color="auto"/>
          </w:divBdr>
        </w:div>
        <w:div w:id="1253472047">
          <w:marLeft w:val="547"/>
          <w:marRight w:val="0"/>
          <w:marTop w:val="96"/>
          <w:marBottom w:val="0"/>
          <w:divBdr>
            <w:top w:val="none" w:sz="0" w:space="0" w:color="auto"/>
            <w:left w:val="none" w:sz="0" w:space="0" w:color="auto"/>
            <w:bottom w:val="none" w:sz="0" w:space="0" w:color="auto"/>
            <w:right w:val="none" w:sz="0" w:space="0" w:color="auto"/>
          </w:divBdr>
        </w:div>
        <w:div w:id="1940522007">
          <w:marLeft w:val="547"/>
          <w:marRight w:val="0"/>
          <w:marTop w:val="96"/>
          <w:marBottom w:val="0"/>
          <w:divBdr>
            <w:top w:val="none" w:sz="0" w:space="0" w:color="auto"/>
            <w:left w:val="none" w:sz="0" w:space="0" w:color="auto"/>
            <w:bottom w:val="none" w:sz="0" w:space="0" w:color="auto"/>
            <w:right w:val="none" w:sz="0" w:space="0" w:color="auto"/>
          </w:divBdr>
        </w:div>
      </w:divsChild>
    </w:div>
    <w:div w:id="10569538">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05874171">
      <w:bodyDiv w:val="1"/>
      <w:marLeft w:val="0"/>
      <w:marRight w:val="0"/>
      <w:marTop w:val="0"/>
      <w:marBottom w:val="0"/>
      <w:divBdr>
        <w:top w:val="none" w:sz="0" w:space="0" w:color="auto"/>
        <w:left w:val="none" w:sz="0" w:space="0" w:color="auto"/>
        <w:bottom w:val="none" w:sz="0" w:space="0" w:color="auto"/>
        <w:right w:val="none" w:sz="0" w:space="0" w:color="auto"/>
      </w:divBdr>
      <w:divsChild>
        <w:div w:id="1428573263">
          <w:marLeft w:val="0"/>
          <w:marRight w:val="0"/>
          <w:marTop w:val="0"/>
          <w:marBottom w:val="0"/>
          <w:divBdr>
            <w:top w:val="none" w:sz="0" w:space="0" w:color="auto"/>
            <w:left w:val="none" w:sz="0" w:space="0" w:color="auto"/>
            <w:bottom w:val="none" w:sz="0" w:space="0" w:color="auto"/>
            <w:right w:val="none" w:sz="0" w:space="0" w:color="auto"/>
          </w:divBdr>
        </w:div>
      </w:divsChild>
    </w:div>
    <w:div w:id="232736435">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12544">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95336756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304508956">
      <w:bodyDiv w:val="1"/>
      <w:marLeft w:val="0"/>
      <w:marRight w:val="0"/>
      <w:marTop w:val="0"/>
      <w:marBottom w:val="0"/>
      <w:divBdr>
        <w:top w:val="none" w:sz="0" w:space="0" w:color="auto"/>
        <w:left w:val="none" w:sz="0" w:space="0" w:color="auto"/>
        <w:bottom w:val="none" w:sz="0" w:space="0" w:color="auto"/>
        <w:right w:val="none" w:sz="0" w:space="0" w:color="auto"/>
      </w:divBdr>
      <w:divsChild>
        <w:div w:id="831870770">
          <w:marLeft w:val="0"/>
          <w:marRight w:val="0"/>
          <w:marTop w:val="0"/>
          <w:marBottom w:val="0"/>
          <w:divBdr>
            <w:top w:val="none" w:sz="0" w:space="0" w:color="auto"/>
            <w:left w:val="none" w:sz="0" w:space="0" w:color="auto"/>
            <w:bottom w:val="none" w:sz="0" w:space="0" w:color="auto"/>
            <w:right w:val="none" w:sz="0" w:space="0" w:color="auto"/>
          </w:divBdr>
        </w:div>
        <w:div w:id="1066150053">
          <w:marLeft w:val="0"/>
          <w:marRight w:val="0"/>
          <w:marTop w:val="120"/>
          <w:marBottom w:val="0"/>
          <w:divBdr>
            <w:top w:val="none" w:sz="0" w:space="0" w:color="auto"/>
            <w:left w:val="none" w:sz="0" w:space="0" w:color="auto"/>
            <w:bottom w:val="none" w:sz="0" w:space="0" w:color="auto"/>
            <w:right w:val="none" w:sz="0" w:space="0" w:color="auto"/>
          </w:divBdr>
        </w:div>
      </w:divsChild>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64943610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870409812">
      <w:bodyDiv w:val="1"/>
      <w:marLeft w:val="0"/>
      <w:marRight w:val="0"/>
      <w:marTop w:val="0"/>
      <w:marBottom w:val="0"/>
      <w:divBdr>
        <w:top w:val="none" w:sz="0" w:space="0" w:color="auto"/>
        <w:left w:val="none" w:sz="0" w:space="0" w:color="auto"/>
        <w:bottom w:val="none" w:sz="0" w:space="0" w:color="auto"/>
        <w:right w:val="none" w:sz="0" w:space="0" w:color="auto"/>
      </w:divBdr>
      <w:divsChild>
        <w:div w:id="297105216">
          <w:marLeft w:val="0"/>
          <w:marRight w:val="0"/>
          <w:marTop w:val="0"/>
          <w:marBottom w:val="0"/>
          <w:divBdr>
            <w:top w:val="none" w:sz="0" w:space="0" w:color="auto"/>
            <w:left w:val="none" w:sz="0" w:space="0" w:color="auto"/>
            <w:bottom w:val="none" w:sz="0" w:space="0" w:color="auto"/>
            <w:right w:val="none" w:sz="0" w:space="0" w:color="auto"/>
          </w:divBdr>
        </w:div>
      </w:divsChild>
    </w:div>
    <w:div w:id="1882553809">
      <w:bodyDiv w:val="1"/>
      <w:marLeft w:val="0"/>
      <w:marRight w:val="0"/>
      <w:marTop w:val="0"/>
      <w:marBottom w:val="0"/>
      <w:divBdr>
        <w:top w:val="none" w:sz="0" w:space="0" w:color="auto"/>
        <w:left w:val="none" w:sz="0" w:space="0" w:color="auto"/>
        <w:bottom w:val="none" w:sz="0" w:space="0" w:color="auto"/>
        <w:right w:val="none" w:sz="0" w:space="0" w:color="auto"/>
      </w:divBdr>
    </w:div>
    <w:div w:id="2077626191">
      <w:bodyDiv w:val="1"/>
      <w:marLeft w:val="0"/>
      <w:marRight w:val="0"/>
      <w:marTop w:val="0"/>
      <w:marBottom w:val="0"/>
      <w:divBdr>
        <w:top w:val="none" w:sz="0" w:space="0" w:color="auto"/>
        <w:left w:val="none" w:sz="0" w:space="0" w:color="auto"/>
        <w:bottom w:val="none" w:sz="0" w:space="0" w:color="auto"/>
        <w:right w:val="none" w:sz="0" w:space="0" w:color="auto"/>
      </w:divBdr>
    </w:div>
    <w:div w:id="21325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aidu.com/s?wd=%E7%AC%AC%E4%B8%80%E6%AC%A1&amp;tn=44039180_cpr&amp;fenlei=mv6quAkxTZn0IZRqIHckPjm4nH00T1YdnvczPHm1n1w9Pyw-mH7-0ZwV5Hcvrjm3rH6sPfKWUMw85HfYnjn4nH6sgvPsT6KdThsqpZwYTjCEQLGCpyw9Uz4Bmy-bIi4WUvYETgN-TLwGUv3EnHf4PjRYPjRkrHTdPjfkPjnLrf" TargetMode="External"/><Relationship Id="rId25" Type="http://schemas.openxmlformats.org/officeDocument/2006/relationships/image" Target="media/image15.png"/><Relationship Id="rId33" Type="http://schemas.openxmlformats.org/officeDocument/2006/relationships/hyperlink" Target="http://a.hiphotos.baidu.com/zhidao/pic/item/9358d109b3de9c8211f0283b6f81800a18d843e9.jp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aidu.com/s?wd=%E5%8F%91%E6%9D%A1&amp;tn=44039180_cpr&amp;fenlei=mv6quAkxTZn0IZRqIHckPjm4nH00T1YdnvczPHm1n1w9Pyw-mH7-0ZwV5Hcvrjm3rH6sPfKWUMw85HfYnjn4nH6sgvPsT6KdThsqpZwYTjCEQLGCpyw9Uz4Bmy-bIi4WUvYETgN-TLwGUv3EnHf4PjRYPjRkrHTdPjfkPjnLrf"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oleObject" Target="embeddings/oleObject1.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2965D-B6C1-4D73-A5C6-9743F067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12</Pages>
  <Words>1270</Words>
  <Characters>7245</Characters>
  <Application>Microsoft Office Word</Application>
  <DocSecurity>0</DocSecurity>
  <Lines>60</Lines>
  <Paragraphs>16</Paragraphs>
  <ScaleCrop>false</ScaleCrop>
  <Company>Sky123.Org</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30</cp:revision>
  <cp:lastPrinted>2016-08-30T07:15:00Z</cp:lastPrinted>
  <dcterms:created xsi:type="dcterms:W3CDTF">2015-10-26T09:13:00Z</dcterms:created>
  <dcterms:modified xsi:type="dcterms:W3CDTF">2016-08-30T07:15:00Z</dcterms:modified>
</cp:coreProperties>
</file>