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BF31BB" w:rsidRDefault="001F2BCF" w:rsidP="00991327">
      <w:pPr>
        <w:jc w:val="center"/>
        <w:rPr>
          <w:rFonts w:ascii="黑体" w:eastAsia="黑体" w:hAnsi="黑体"/>
          <w:sz w:val="36"/>
          <w:szCs w:val="36"/>
        </w:rPr>
      </w:pPr>
      <w:bookmarkStart w:id="0" w:name="_GoBack"/>
      <w:bookmarkEnd w:id="0"/>
      <w:r w:rsidRPr="00BF31BB">
        <w:rPr>
          <w:rFonts w:ascii="黑体" w:eastAsia="黑体" w:hAnsi="黑体" w:hint="eastAsia"/>
          <w:sz w:val="36"/>
          <w:szCs w:val="36"/>
        </w:rPr>
        <w:t>初</w:t>
      </w:r>
      <w:r w:rsidR="00DC2EB2" w:rsidRPr="00BF31BB">
        <w:rPr>
          <w:rFonts w:ascii="黑体" w:eastAsia="黑体" w:hAnsi="黑体" w:hint="eastAsia"/>
          <w:sz w:val="36"/>
          <w:szCs w:val="36"/>
        </w:rPr>
        <w:t>二</w:t>
      </w:r>
      <w:r w:rsidR="00F30354" w:rsidRPr="00BF31BB">
        <w:rPr>
          <w:rFonts w:ascii="黑体" w:eastAsia="黑体" w:hAnsi="黑体" w:hint="eastAsia"/>
          <w:sz w:val="36"/>
          <w:szCs w:val="36"/>
        </w:rPr>
        <w:t>物理</w:t>
      </w:r>
      <w:r w:rsidR="00DC2EB2" w:rsidRPr="00BF31BB">
        <w:rPr>
          <w:rFonts w:ascii="黑体" w:eastAsia="黑体" w:hAnsi="黑体" w:hint="eastAsia"/>
          <w:sz w:val="36"/>
          <w:szCs w:val="36"/>
        </w:rPr>
        <w:t>秋季</w:t>
      </w:r>
      <w:r w:rsidR="00991327" w:rsidRPr="00BF31BB">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999"/>
        <w:gridCol w:w="2664"/>
        <w:gridCol w:w="1465"/>
        <w:gridCol w:w="500"/>
        <w:gridCol w:w="2962"/>
      </w:tblGrid>
      <w:tr w:rsidR="001F2BCF" w:rsidRPr="00BF31BB" w:rsidTr="00F30354">
        <w:trPr>
          <w:trHeight w:val="454"/>
        </w:trPr>
        <w:tc>
          <w:tcPr>
            <w:tcW w:w="1742" w:type="dxa"/>
            <w:gridSpan w:val="2"/>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sz w:val="24"/>
              </w:rPr>
              <w:t>教师</w:t>
            </w:r>
          </w:p>
        </w:tc>
        <w:tc>
          <w:tcPr>
            <w:tcW w:w="2778" w:type="dxa"/>
            <w:vAlign w:val="center"/>
          </w:tcPr>
          <w:p w:rsidR="001F2BCF" w:rsidRPr="00BF31BB"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日期</w:t>
            </w:r>
          </w:p>
        </w:tc>
        <w:tc>
          <w:tcPr>
            <w:tcW w:w="3602" w:type="dxa"/>
            <w:gridSpan w:val="2"/>
            <w:vAlign w:val="center"/>
          </w:tcPr>
          <w:p w:rsidR="001F2BCF" w:rsidRPr="00BF31BB" w:rsidRDefault="001F2BCF" w:rsidP="00991327">
            <w:pPr>
              <w:tabs>
                <w:tab w:val="left" w:pos="6360"/>
              </w:tabs>
              <w:jc w:val="center"/>
              <w:rPr>
                <w:rFonts w:asciiTheme="minorEastAsia" w:hAnsiTheme="minorEastAsia"/>
                <w:color w:val="000000"/>
                <w:sz w:val="24"/>
              </w:rPr>
            </w:pPr>
          </w:p>
        </w:tc>
      </w:tr>
      <w:tr w:rsidR="001F2BCF" w:rsidRPr="00BF31BB" w:rsidTr="00F30354">
        <w:trPr>
          <w:trHeight w:val="454"/>
        </w:trPr>
        <w:tc>
          <w:tcPr>
            <w:tcW w:w="1742" w:type="dxa"/>
            <w:gridSpan w:val="2"/>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学生</w:t>
            </w:r>
          </w:p>
        </w:tc>
        <w:tc>
          <w:tcPr>
            <w:tcW w:w="7892" w:type="dxa"/>
            <w:gridSpan w:val="4"/>
            <w:vAlign w:val="center"/>
          </w:tcPr>
          <w:p w:rsidR="001F2BCF" w:rsidRPr="00BF31BB" w:rsidRDefault="001F2BCF" w:rsidP="00991327">
            <w:pPr>
              <w:tabs>
                <w:tab w:val="left" w:pos="6360"/>
              </w:tabs>
              <w:jc w:val="center"/>
              <w:rPr>
                <w:rFonts w:asciiTheme="minorEastAsia" w:hAnsiTheme="minorEastAsia"/>
                <w:color w:val="000000"/>
                <w:sz w:val="24"/>
              </w:rPr>
            </w:pPr>
          </w:p>
        </w:tc>
      </w:tr>
      <w:tr w:rsidR="001F2BCF" w:rsidRPr="00BF31BB" w:rsidTr="00F30354">
        <w:trPr>
          <w:trHeight w:val="454"/>
        </w:trPr>
        <w:tc>
          <w:tcPr>
            <w:tcW w:w="1742" w:type="dxa"/>
            <w:gridSpan w:val="2"/>
            <w:vAlign w:val="center"/>
          </w:tcPr>
          <w:p w:rsidR="001F2BCF" w:rsidRPr="00BF31BB" w:rsidRDefault="001F2BCF" w:rsidP="00991327">
            <w:pPr>
              <w:tabs>
                <w:tab w:val="left" w:pos="6360"/>
              </w:tabs>
              <w:jc w:val="center"/>
              <w:rPr>
                <w:rFonts w:eastAsia="黑体"/>
                <w:color w:val="000000"/>
                <w:sz w:val="24"/>
              </w:rPr>
            </w:pPr>
            <w:r w:rsidRPr="00BF31BB">
              <w:rPr>
                <w:rFonts w:eastAsia="黑体"/>
                <w:color w:val="000000"/>
                <w:sz w:val="24"/>
              </w:rPr>
              <w:t>课</w:t>
            </w:r>
            <w:r w:rsidRPr="00BF31BB">
              <w:rPr>
                <w:rFonts w:eastAsia="黑体" w:hint="eastAsia"/>
                <w:color w:val="000000"/>
                <w:sz w:val="24"/>
              </w:rPr>
              <w:t>程编号</w:t>
            </w:r>
          </w:p>
        </w:tc>
        <w:tc>
          <w:tcPr>
            <w:tcW w:w="2778" w:type="dxa"/>
            <w:vAlign w:val="center"/>
          </w:tcPr>
          <w:p w:rsidR="001F2BCF" w:rsidRPr="00BF31BB"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课型</w:t>
            </w:r>
          </w:p>
        </w:tc>
        <w:tc>
          <w:tcPr>
            <w:tcW w:w="3602" w:type="dxa"/>
            <w:gridSpan w:val="2"/>
            <w:vAlign w:val="center"/>
          </w:tcPr>
          <w:p w:rsidR="001F2BCF" w:rsidRPr="00BF31BB" w:rsidRDefault="00DC2EB2" w:rsidP="00991327">
            <w:pPr>
              <w:tabs>
                <w:tab w:val="left" w:pos="6360"/>
              </w:tabs>
              <w:jc w:val="center"/>
              <w:rPr>
                <w:rFonts w:asciiTheme="minorEastAsia" w:hAnsiTheme="minorEastAsia"/>
                <w:color w:val="000000"/>
                <w:sz w:val="24"/>
                <w:szCs w:val="24"/>
              </w:rPr>
            </w:pPr>
            <w:r w:rsidRPr="00BF31BB">
              <w:rPr>
                <w:rFonts w:asciiTheme="minorEastAsia" w:hAnsiTheme="minorEastAsia" w:hint="eastAsia"/>
                <w:color w:val="000000"/>
                <w:sz w:val="24"/>
                <w:szCs w:val="24"/>
              </w:rPr>
              <w:t>同步</w:t>
            </w:r>
          </w:p>
        </w:tc>
      </w:tr>
      <w:tr w:rsidR="001F2BCF" w:rsidRPr="00BF31BB" w:rsidTr="00F30354">
        <w:trPr>
          <w:trHeight w:val="1011"/>
        </w:trPr>
        <w:tc>
          <w:tcPr>
            <w:tcW w:w="1742" w:type="dxa"/>
            <w:gridSpan w:val="2"/>
            <w:vAlign w:val="center"/>
          </w:tcPr>
          <w:p w:rsidR="001F2BCF" w:rsidRPr="00BF31BB" w:rsidRDefault="001F2BCF" w:rsidP="00991327">
            <w:pPr>
              <w:tabs>
                <w:tab w:val="left" w:pos="6360"/>
              </w:tabs>
              <w:jc w:val="center"/>
              <w:rPr>
                <w:rFonts w:eastAsia="黑体"/>
                <w:b/>
                <w:color w:val="000000"/>
                <w:sz w:val="24"/>
              </w:rPr>
            </w:pPr>
            <w:r w:rsidRPr="00BF31BB">
              <w:rPr>
                <w:rFonts w:eastAsia="黑体" w:hint="eastAsia"/>
                <w:b/>
                <w:color w:val="000000"/>
                <w:sz w:val="24"/>
              </w:rPr>
              <w:t>课题</w:t>
            </w:r>
          </w:p>
        </w:tc>
        <w:tc>
          <w:tcPr>
            <w:tcW w:w="7892" w:type="dxa"/>
            <w:gridSpan w:val="4"/>
            <w:vAlign w:val="center"/>
          </w:tcPr>
          <w:p w:rsidR="001F2BCF" w:rsidRPr="00BF31BB" w:rsidRDefault="00050747" w:rsidP="00E67A9C">
            <w:pPr>
              <w:tabs>
                <w:tab w:val="left" w:pos="6360"/>
              </w:tabs>
              <w:rPr>
                <w:rFonts w:ascii="黑体" w:eastAsia="黑体" w:hAnsi="黑体"/>
                <w:color w:val="000000"/>
                <w:sz w:val="36"/>
                <w:szCs w:val="36"/>
              </w:rPr>
            </w:pPr>
            <w:proofErr w:type="gramStart"/>
            <w:r w:rsidRPr="00BF31BB">
              <w:rPr>
                <w:rFonts w:ascii="黑体" w:eastAsia="黑体" w:hAnsi="黑体" w:cs="Times New Roman" w:hint="eastAsia"/>
                <w:sz w:val="36"/>
                <w:szCs w:val="36"/>
              </w:rPr>
              <w:t>测量声</w:t>
            </w:r>
            <w:proofErr w:type="gramEnd"/>
            <w:r w:rsidRPr="00BF31BB">
              <w:rPr>
                <w:rFonts w:ascii="黑体" w:eastAsia="黑体" w:hAnsi="黑体" w:cs="Times New Roman" w:hint="eastAsia"/>
                <w:sz w:val="36"/>
                <w:szCs w:val="36"/>
              </w:rPr>
              <w:t>复习</w:t>
            </w:r>
          </w:p>
        </w:tc>
      </w:tr>
      <w:tr w:rsidR="001F2BCF" w:rsidRPr="00BF31BB" w:rsidTr="00F30354">
        <w:trPr>
          <w:trHeight w:val="454"/>
        </w:trPr>
        <w:tc>
          <w:tcPr>
            <w:tcW w:w="9634" w:type="dxa"/>
            <w:gridSpan w:val="6"/>
            <w:vAlign w:val="center"/>
          </w:tcPr>
          <w:p w:rsidR="001F2BCF" w:rsidRPr="00BF31BB" w:rsidRDefault="001F2BCF" w:rsidP="00991327">
            <w:pPr>
              <w:tabs>
                <w:tab w:val="left" w:pos="6360"/>
              </w:tabs>
              <w:jc w:val="center"/>
              <w:rPr>
                <w:rFonts w:eastAsia="黑体"/>
                <w:color w:val="000000"/>
                <w:sz w:val="24"/>
              </w:rPr>
            </w:pPr>
            <w:bookmarkStart w:id="1" w:name="OLE_LINK5"/>
            <w:r w:rsidRPr="00BF31BB">
              <w:rPr>
                <w:rFonts w:eastAsia="黑体" w:hint="eastAsia"/>
                <w:color w:val="000000"/>
                <w:sz w:val="24"/>
              </w:rPr>
              <w:t>教学</w:t>
            </w:r>
            <w:r w:rsidRPr="00BF31BB">
              <w:rPr>
                <w:rFonts w:eastAsia="黑体"/>
                <w:color w:val="000000"/>
                <w:sz w:val="24"/>
              </w:rPr>
              <w:t>目标</w:t>
            </w:r>
          </w:p>
        </w:tc>
      </w:tr>
      <w:bookmarkEnd w:id="1"/>
      <w:tr w:rsidR="001F2BCF" w:rsidRPr="00BF31BB" w:rsidTr="00F30354">
        <w:trPr>
          <w:trHeight w:val="454"/>
        </w:trPr>
        <w:tc>
          <w:tcPr>
            <w:tcW w:w="9634" w:type="dxa"/>
            <w:gridSpan w:val="6"/>
            <w:vAlign w:val="center"/>
          </w:tcPr>
          <w:p w:rsidR="001F2BCF" w:rsidRPr="00BF31BB" w:rsidRDefault="001F2BCF" w:rsidP="00991327">
            <w:pPr>
              <w:adjustRightInd w:val="0"/>
              <w:snapToGrid w:val="0"/>
              <w:spacing w:line="360" w:lineRule="auto"/>
              <w:ind w:rightChars="50" w:right="105"/>
              <w:jc w:val="left"/>
              <w:rPr>
                <w:rFonts w:ascii="黑体" w:eastAsia="黑体" w:hAnsi="黑体"/>
                <w:szCs w:val="21"/>
              </w:rPr>
            </w:pPr>
          </w:p>
          <w:p w:rsidR="00493461" w:rsidRPr="00BF31BB" w:rsidRDefault="00F30354" w:rsidP="00493461">
            <w:pPr>
              <w:rPr>
                <w:rFonts w:ascii="黑体" w:eastAsia="黑体" w:hAnsi="黑体" w:cs="Times New Roman"/>
                <w:szCs w:val="21"/>
              </w:rPr>
            </w:pPr>
            <w:r w:rsidRPr="00BF31BB">
              <w:rPr>
                <w:rFonts w:ascii="黑体" w:eastAsia="黑体" w:hAnsi="黑体" w:cs="Times New Roman"/>
              </w:rPr>
              <w:t>1</w:t>
            </w:r>
            <w:r w:rsidRPr="00BF31BB">
              <w:rPr>
                <w:rFonts w:ascii="黑体" w:eastAsia="黑体" w:hAnsi="黑体" w:cs="Times New Roman" w:hint="eastAsia"/>
              </w:rPr>
              <w:t>．</w:t>
            </w:r>
            <w:r w:rsidR="002C587F" w:rsidRPr="00BF31BB">
              <w:rPr>
                <w:rFonts w:ascii="黑体" w:eastAsia="黑体" w:hAnsi="黑体" w:cs="Times New Roman" w:hint="eastAsia"/>
              </w:rPr>
              <w:t>掌握长度、时间、质量的测量</w:t>
            </w:r>
          </w:p>
          <w:p w:rsidR="00493461" w:rsidRPr="00BF31BB" w:rsidRDefault="00493461" w:rsidP="00493461">
            <w:pPr>
              <w:rPr>
                <w:rFonts w:ascii="黑体" w:eastAsia="黑体" w:hAnsi="黑体" w:cs="Times New Roman"/>
                <w:szCs w:val="21"/>
              </w:rPr>
            </w:pPr>
            <w:r w:rsidRPr="00BF31BB">
              <w:rPr>
                <w:rFonts w:ascii="黑体" w:eastAsia="黑体" w:hAnsi="黑体" w:cs="Times New Roman" w:hint="eastAsia"/>
                <w:szCs w:val="21"/>
              </w:rPr>
              <w:t>2</w:t>
            </w:r>
            <w:r w:rsidRPr="00BF31BB">
              <w:rPr>
                <w:rFonts w:ascii="黑体" w:eastAsia="黑体" w:hAnsi="黑体" w:cs="Times New Roman" w:hint="eastAsia"/>
              </w:rPr>
              <w:t>．</w:t>
            </w:r>
            <w:r w:rsidR="002E2623" w:rsidRPr="00BF31BB">
              <w:rPr>
                <w:rFonts w:ascii="黑体" w:eastAsia="黑体" w:hAnsi="黑体" w:cs="Times New Roman" w:hint="eastAsia"/>
                <w:szCs w:val="21"/>
              </w:rPr>
              <w:t>了解</w:t>
            </w:r>
            <w:r w:rsidR="002C587F" w:rsidRPr="00BF31BB">
              <w:rPr>
                <w:rFonts w:ascii="黑体" w:eastAsia="黑体" w:hAnsi="黑体" w:cs="Times New Roman" w:hint="eastAsia"/>
                <w:szCs w:val="21"/>
              </w:rPr>
              <w:t>天平的构造及使用注意事项</w:t>
            </w:r>
          </w:p>
          <w:p w:rsidR="00493461" w:rsidRPr="00BF31BB" w:rsidRDefault="00493461" w:rsidP="00493461">
            <w:pPr>
              <w:rPr>
                <w:rFonts w:ascii="黑体" w:eastAsia="黑体" w:hAnsi="黑体" w:cs="Times New Roman"/>
              </w:rPr>
            </w:pPr>
            <w:r w:rsidRPr="00BF31BB">
              <w:rPr>
                <w:rFonts w:ascii="黑体" w:eastAsia="黑体" w:hAnsi="黑体" w:cs="Times New Roman" w:hint="eastAsia"/>
                <w:szCs w:val="21"/>
              </w:rPr>
              <w:t>3</w:t>
            </w:r>
            <w:r w:rsidRPr="00BF31BB">
              <w:rPr>
                <w:rFonts w:ascii="黑体" w:eastAsia="黑体" w:hAnsi="黑体" w:cs="Times New Roman" w:hint="eastAsia"/>
              </w:rPr>
              <w:t>．</w:t>
            </w:r>
            <w:r w:rsidR="002C587F" w:rsidRPr="00BF31BB">
              <w:rPr>
                <w:rFonts w:ascii="黑体" w:eastAsia="黑体" w:hAnsi="黑体" w:cs="Times New Roman" w:hint="eastAsia"/>
              </w:rPr>
              <w:t>知道声音产生的原因及传播条件</w:t>
            </w:r>
          </w:p>
          <w:p w:rsidR="002C587F" w:rsidRPr="00BF31BB" w:rsidRDefault="002C587F" w:rsidP="00493461">
            <w:pPr>
              <w:rPr>
                <w:rFonts w:ascii="黑体" w:eastAsia="黑体" w:hAnsi="黑体" w:cs="Times New Roman"/>
                <w:szCs w:val="21"/>
              </w:rPr>
            </w:pPr>
            <w:r w:rsidRPr="00BF31BB">
              <w:rPr>
                <w:rFonts w:ascii="黑体" w:eastAsia="黑体" w:hAnsi="黑体" w:cs="Times New Roman" w:hint="eastAsia"/>
              </w:rPr>
              <w:t>4．会运用声音的特征解释一些生活现象</w:t>
            </w:r>
          </w:p>
          <w:p w:rsidR="001F2BCF" w:rsidRPr="00BF31BB" w:rsidRDefault="001F2BCF" w:rsidP="00991327">
            <w:pPr>
              <w:adjustRightInd w:val="0"/>
              <w:snapToGrid w:val="0"/>
              <w:spacing w:line="360" w:lineRule="auto"/>
              <w:ind w:rightChars="50" w:right="105"/>
              <w:jc w:val="left"/>
              <w:rPr>
                <w:rFonts w:asciiTheme="minorEastAsia" w:hAnsiTheme="minorEastAsia"/>
                <w:sz w:val="24"/>
                <w:szCs w:val="24"/>
              </w:rPr>
            </w:pPr>
          </w:p>
        </w:tc>
      </w:tr>
      <w:tr w:rsidR="001F2BCF" w:rsidRPr="00BF31BB" w:rsidTr="00F30354">
        <w:trPr>
          <w:trHeight w:val="454"/>
        </w:trPr>
        <w:tc>
          <w:tcPr>
            <w:tcW w:w="9634" w:type="dxa"/>
            <w:gridSpan w:val="6"/>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教学重</w:t>
            </w:r>
            <w:r w:rsidR="00EB3EE4" w:rsidRPr="00BF31BB">
              <w:rPr>
                <w:rFonts w:eastAsia="黑体" w:hint="eastAsia"/>
                <w:color w:val="000000"/>
                <w:sz w:val="24"/>
              </w:rPr>
              <w:t>难</w:t>
            </w:r>
            <w:r w:rsidRPr="00BF31BB">
              <w:rPr>
                <w:rFonts w:eastAsia="黑体" w:hint="eastAsia"/>
                <w:color w:val="000000"/>
                <w:sz w:val="24"/>
              </w:rPr>
              <w:t>点</w:t>
            </w:r>
          </w:p>
        </w:tc>
      </w:tr>
      <w:tr w:rsidR="001F2BCF" w:rsidRPr="00BF31BB" w:rsidTr="00F30354">
        <w:trPr>
          <w:trHeight w:val="454"/>
        </w:trPr>
        <w:tc>
          <w:tcPr>
            <w:tcW w:w="9634" w:type="dxa"/>
            <w:gridSpan w:val="6"/>
            <w:vAlign w:val="center"/>
          </w:tcPr>
          <w:p w:rsidR="001F2BCF" w:rsidRPr="00BF31BB" w:rsidRDefault="001F2BCF" w:rsidP="00991327">
            <w:pPr>
              <w:adjustRightInd w:val="0"/>
              <w:snapToGrid w:val="0"/>
              <w:spacing w:line="360" w:lineRule="auto"/>
              <w:ind w:rightChars="50" w:right="105"/>
              <w:jc w:val="left"/>
              <w:rPr>
                <w:rFonts w:ascii="黑体" w:eastAsia="黑体" w:hAnsi="黑体"/>
                <w:color w:val="000000"/>
                <w:szCs w:val="21"/>
              </w:rPr>
            </w:pPr>
          </w:p>
          <w:p w:rsidR="002E2623" w:rsidRPr="00BF31BB" w:rsidRDefault="002E2623" w:rsidP="00991327">
            <w:pPr>
              <w:rPr>
                <w:rFonts w:ascii="黑体" w:eastAsia="黑体" w:hAnsi="黑体" w:cs="Times New Roman"/>
              </w:rPr>
            </w:pPr>
            <w:r w:rsidRPr="00BF31BB">
              <w:rPr>
                <w:rFonts w:ascii="黑体" w:eastAsia="黑体" w:hAnsi="黑体" w:cs="Times New Roman" w:hint="eastAsia"/>
                <w:szCs w:val="21"/>
              </w:rPr>
              <w:t>1</w:t>
            </w:r>
            <w:r w:rsidRPr="00BF31BB">
              <w:rPr>
                <w:rFonts w:ascii="黑体" w:eastAsia="黑体" w:hAnsi="黑体" w:cs="Times New Roman" w:hint="eastAsia"/>
              </w:rPr>
              <w:t>．</w:t>
            </w:r>
            <w:r w:rsidR="002C587F" w:rsidRPr="00BF31BB">
              <w:rPr>
                <w:rFonts w:ascii="黑体" w:eastAsia="黑体" w:hAnsi="黑体" w:cs="Times New Roman" w:hint="eastAsia"/>
                <w:szCs w:val="21"/>
              </w:rPr>
              <w:t>质量测量，天平的使用</w:t>
            </w:r>
            <w:r w:rsidR="002C587F" w:rsidRPr="00BF31BB">
              <w:rPr>
                <w:rFonts w:ascii="黑体" w:eastAsia="黑体" w:hAnsi="黑体" w:cs="Times New Roman"/>
                <w:szCs w:val="21"/>
              </w:rPr>
              <w:t>（考试要求B；出题频率高；题型：</w:t>
            </w:r>
            <w:r w:rsidR="002C587F" w:rsidRPr="00BF31BB">
              <w:rPr>
                <w:rFonts w:ascii="黑体" w:eastAsia="黑体" w:hAnsi="黑体" w:cs="Times New Roman" w:hint="eastAsia"/>
                <w:szCs w:val="21"/>
              </w:rPr>
              <w:t>实验题</w:t>
            </w:r>
            <w:r w:rsidR="002C587F" w:rsidRPr="00BF31BB">
              <w:rPr>
                <w:rFonts w:ascii="黑体" w:eastAsia="黑体" w:hAnsi="黑体" w:cs="Times New Roman"/>
                <w:szCs w:val="21"/>
              </w:rPr>
              <w:t>）</w:t>
            </w:r>
          </w:p>
          <w:p w:rsidR="002E2623" w:rsidRPr="00BF31BB" w:rsidRDefault="002E2623" w:rsidP="00991327">
            <w:pPr>
              <w:rPr>
                <w:rFonts w:ascii="黑体" w:eastAsia="黑体" w:hAnsi="黑体" w:cs="Times New Roman"/>
              </w:rPr>
            </w:pPr>
            <w:r w:rsidRPr="00BF31BB">
              <w:rPr>
                <w:rFonts w:ascii="黑体" w:eastAsia="黑体" w:hAnsi="黑体" w:cs="Times New Roman" w:hint="eastAsia"/>
              </w:rPr>
              <w:t>2．</w:t>
            </w:r>
            <w:r w:rsidR="002C587F" w:rsidRPr="00BF31BB">
              <w:rPr>
                <w:rFonts w:ascii="黑体" w:eastAsia="黑体" w:hAnsi="黑体" w:cs="Times New Roman" w:hint="eastAsia"/>
                <w:szCs w:val="21"/>
              </w:rPr>
              <w:t>声音的产生与传播</w:t>
            </w:r>
            <w:r w:rsidR="002C587F" w:rsidRPr="00BF31BB">
              <w:rPr>
                <w:rFonts w:ascii="黑体" w:eastAsia="黑体" w:hAnsi="黑体" w:cs="Times New Roman"/>
                <w:szCs w:val="21"/>
              </w:rPr>
              <w:t>（考试要求</w:t>
            </w:r>
            <w:r w:rsidR="002C587F" w:rsidRPr="00BF31BB">
              <w:rPr>
                <w:rFonts w:ascii="黑体" w:eastAsia="黑体" w:hAnsi="黑体" w:cs="Times New Roman" w:hint="eastAsia"/>
                <w:szCs w:val="21"/>
              </w:rPr>
              <w:t>A</w:t>
            </w:r>
            <w:r w:rsidR="002C587F" w:rsidRPr="00BF31BB">
              <w:rPr>
                <w:rFonts w:ascii="黑体" w:eastAsia="黑体" w:hAnsi="黑体" w:cs="Times New Roman"/>
                <w:szCs w:val="21"/>
              </w:rPr>
              <w:t>；出题频率</w:t>
            </w:r>
            <w:r w:rsidR="002C587F" w:rsidRPr="00BF31BB">
              <w:rPr>
                <w:rFonts w:ascii="黑体" w:eastAsia="黑体" w:hAnsi="黑体" w:cs="Times New Roman" w:hint="eastAsia"/>
                <w:szCs w:val="21"/>
              </w:rPr>
              <w:t>中</w:t>
            </w:r>
            <w:r w:rsidR="002C587F" w:rsidRPr="00BF31BB">
              <w:rPr>
                <w:rFonts w:ascii="黑体" w:eastAsia="黑体" w:hAnsi="黑体" w:cs="Times New Roman"/>
                <w:szCs w:val="21"/>
              </w:rPr>
              <w:t>；题型：</w:t>
            </w:r>
            <w:r w:rsidR="002C587F" w:rsidRPr="00BF31BB">
              <w:rPr>
                <w:rFonts w:ascii="黑体" w:eastAsia="黑体" w:hAnsi="黑体" w:cs="Times New Roman" w:hint="eastAsia"/>
                <w:szCs w:val="21"/>
              </w:rPr>
              <w:t>选择</w:t>
            </w:r>
            <w:r w:rsidR="002C587F" w:rsidRPr="00BF31BB">
              <w:rPr>
                <w:rFonts w:ascii="黑体" w:eastAsia="黑体" w:hAnsi="黑体" w:cs="Times New Roman"/>
                <w:szCs w:val="21"/>
              </w:rPr>
              <w:t>）</w:t>
            </w:r>
          </w:p>
          <w:p w:rsidR="00F30354" w:rsidRPr="00BF31BB" w:rsidRDefault="002E2623" w:rsidP="00991327">
            <w:pPr>
              <w:rPr>
                <w:rFonts w:ascii="黑体" w:eastAsia="黑体" w:hAnsi="黑体" w:cs="Times New Roman"/>
                <w:szCs w:val="21"/>
              </w:rPr>
            </w:pPr>
            <w:r w:rsidRPr="00BF31BB">
              <w:rPr>
                <w:rFonts w:ascii="黑体" w:eastAsia="黑体" w:hAnsi="黑体" w:cs="Times New Roman" w:hint="eastAsia"/>
              </w:rPr>
              <w:t>3．</w:t>
            </w:r>
            <w:r w:rsidR="002C587F" w:rsidRPr="00BF31BB">
              <w:rPr>
                <w:rFonts w:ascii="黑体" w:eastAsia="黑体" w:hAnsi="黑体" w:cs="Times New Roman" w:hint="eastAsia"/>
              </w:rPr>
              <w:t>区分声音的特征</w:t>
            </w:r>
            <w:r w:rsidR="002C587F" w:rsidRPr="00BF31BB">
              <w:rPr>
                <w:rFonts w:ascii="黑体" w:eastAsia="黑体" w:hAnsi="黑体" w:cs="Times New Roman"/>
                <w:szCs w:val="21"/>
              </w:rPr>
              <w:t>（考试要求</w:t>
            </w:r>
            <w:r w:rsidR="002C587F" w:rsidRPr="00BF31BB">
              <w:rPr>
                <w:rFonts w:ascii="黑体" w:eastAsia="黑体" w:hAnsi="黑体" w:cs="Times New Roman" w:hint="eastAsia"/>
                <w:szCs w:val="21"/>
              </w:rPr>
              <w:t>A</w:t>
            </w:r>
            <w:r w:rsidR="002C587F" w:rsidRPr="00BF31BB">
              <w:rPr>
                <w:rFonts w:ascii="黑体" w:eastAsia="黑体" w:hAnsi="黑体" w:cs="Times New Roman"/>
                <w:szCs w:val="21"/>
              </w:rPr>
              <w:t>；出题频率</w:t>
            </w:r>
            <w:r w:rsidR="002C587F" w:rsidRPr="00BF31BB">
              <w:rPr>
                <w:rFonts w:ascii="黑体" w:eastAsia="黑体" w:hAnsi="黑体" w:cs="Times New Roman" w:hint="eastAsia"/>
                <w:szCs w:val="21"/>
              </w:rPr>
              <w:t>中</w:t>
            </w:r>
            <w:r w:rsidR="002C587F" w:rsidRPr="00BF31BB">
              <w:rPr>
                <w:rFonts w:ascii="黑体" w:eastAsia="黑体" w:hAnsi="黑体" w:cs="Times New Roman"/>
                <w:szCs w:val="21"/>
              </w:rPr>
              <w:t>；题型：</w:t>
            </w:r>
            <w:r w:rsidR="002C587F" w:rsidRPr="00BF31BB">
              <w:rPr>
                <w:rFonts w:ascii="黑体" w:eastAsia="黑体" w:hAnsi="黑体" w:cs="Times New Roman" w:hint="eastAsia"/>
                <w:szCs w:val="21"/>
              </w:rPr>
              <w:t>选择</w:t>
            </w:r>
            <w:r w:rsidR="002C587F" w:rsidRPr="00BF31BB">
              <w:rPr>
                <w:rFonts w:ascii="黑体" w:eastAsia="黑体" w:hAnsi="黑体" w:cs="Times New Roman"/>
                <w:szCs w:val="21"/>
              </w:rPr>
              <w:t>）</w:t>
            </w:r>
          </w:p>
          <w:p w:rsidR="001F2BCF" w:rsidRPr="00BF31BB" w:rsidRDefault="001F2BCF" w:rsidP="00991327">
            <w:pPr>
              <w:adjustRightInd w:val="0"/>
              <w:snapToGrid w:val="0"/>
              <w:spacing w:line="360" w:lineRule="auto"/>
              <w:ind w:rightChars="50" w:right="105"/>
              <w:jc w:val="left"/>
              <w:rPr>
                <w:rFonts w:ascii="黑体" w:eastAsia="黑体" w:hAnsi="黑体"/>
                <w:color w:val="000000"/>
                <w:szCs w:val="21"/>
              </w:rPr>
            </w:pPr>
          </w:p>
        </w:tc>
      </w:tr>
      <w:tr w:rsidR="001F2BCF" w:rsidRPr="00BF31BB" w:rsidTr="00F30354">
        <w:trPr>
          <w:trHeight w:val="454"/>
        </w:trPr>
        <w:tc>
          <w:tcPr>
            <w:tcW w:w="9634" w:type="dxa"/>
            <w:gridSpan w:val="6"/>
            <w:vAlign w:val="center"/>
          </w:tcPr>
          <w:p w:rsidR="001F2BCF" w:rsidRPr="00BF31BB" w:rsidRDefault="001F2BCF" w:rsidP="00991327">
            <w:pPr>
              <w:tabs>
                <w:tab w:val="left" w:pos="6360"/>
              </w:tabs>
              <w:jc w:val="center"/>
              <w:rPr>
                <w:bCs/>
                <w:color w:val="000000"/>
                <w:kern w:val="0"/>
                <w:sz w:val="24"/>
              </w:rPr>
            </w:pPr>
            <w:r w:rsidRPr="00BF31BB">
              <w:rPr>
                <w:rFonts w:eastAsia="黑体" w:hint="eastAsia"/>
                <w:color w:val="000000"/>
                <w:sz w:val="24"/>
              </w:rPr>
              <w:t>教学</w:t>
            </w:r>
            <w:r w:rsidRPr="00BF31BB">
              <w:rPr>
                <w:rFonts w:eastAsia="黑体"/>
                <w:color w:val="000000"/>
                <w:sz w:val="24"/>
              </w:rPr>
              <w:t>安排</w:t>
            </w:r>
          </w:p>
        </w:tc>
      </w:tr>
      <w:tr w:rsidR="001F2BCF" w:rsidRPr="00BF31BB" w:rsidTr="00F30354">
        <w:trPr>
          <w:trHeight w:val="454"/>
        </w:trPr>
        <w:tc>
          <w:tcPr>
            <w:tcW w:w="696" w:type="dxa"/>
            <w:shd w:val="clear" w:color="auto" w:fill="auto"/>
            <w:vAlign w:val="center"/>
          </w:tcPr>
          <w:p w:rsidR="001F2BCF" w:rsidRPr="00BF31BB"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BF31BB" w:rsidRDefault="001F2BCF" w:rsidP="00991327">
            <w:pPr>
              <w:tabs>
                <w:tab w:val="left" w:pos="6360"/>
              </w:tabs>
              <w:jc w:val="center"/>
              <w:rPr>
                <w:rFonts w:eastAsia="黑体"/>
                <w:color w:val="000000"/>
                <w:sz w:val="24"/>
              </w:rPr>
            </w:pPr>
            <w:proofErr w:type="gramStart"/>
            <w:r w:rsidRPr="00BF31BB">
              <w:rPr>
                <w:rFonts w:eastAsia="黑体" w:hint="eastAsia"/>
                <w:color w:val="000000"/>
                <w:sz w:val="24"/>
              </w:rPr>
              <w:t>版块</w:t>
            </w:r>
            <w:proofErr w:type="gramEnd"/>
          </w:p>
        </w:tc>
        <w:tc>
          <w:tcPr>
            <w:tcW w:w="3079" w:type="dxa"/>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时长</w:t>
            </w:r>
          </w:p>
        </w:tc>
      </w:tr>
      <w:tr w:rsidR="001F2BCF" w:rsidRPr="00BF31BB" w:rsidTr="00F30354">
        <w:trPr>
          <w:trHeight w:val="454"/>
        </w:trPr>
        <w:tc>
          <w:tcPr>
            <w:tcW w:w="696" w:type="dxa"/>
            <w:shd w:val="clear" w:color="auto" w:fill="auto"/>
            <w:vAlign w:val="center"/>
          </w:tcPr>
          <w:p w:rsidR="001F2BCF" w:rsidRPr="00BF31BB" w:rsidRDefault="001F2BCF" w:rsidP="00991327">
            <w:pPr>
              <w:tabs>
                <w:tab w:val="left" w:pos="6360"/>
              </w:tabs>
              <w:jc w:val="center"/>
              <w:rPr>
                <w:rFonts w:eastAsia="黑体"/>
                <w:color w:val="000000"/>
                <w:sz w:val="24"/>
              </w:rPr>
            </w:pPr>
            <w:r w:rsidRPr="00BF31BB">
              <w:rPr>
                <w:rFonts w:eastAsia="黑体"/>
                <w:color w:val="000000"/>
                <w:sz w:val="24"/>
              </w:rPr>
              <w:t>1</w:t>
            </w:r>
          </w:p>
        </w:tc>
        <w:tc>
          <w:tcPr>
            <w:tcW w:w="5859" w:type="dxa"/>
            <w:gridSpan w:val="4"/>
            <w:shd w:val="clear" w:color="auto" w:fill="auto"/>
            <w:vAlign w:val="center"/>
          </w:tcPr>
          <w:p w:rsidR="001F2BCF" w:rsidRPr="00BF31BB" w:rsidRDefault="00C925A8" w:rsidP="00991327">
            <w:pPr>
              <w:tabs>
                <w:tab w:val="left" w:pos="6360"/>
              </w:tabs>
              <w:rPr>
                <w:rFonts w:asciiTheme="minorEastAsia" w:hAnsiTheme="minorEastAsia"/>
                <w:color w:val="000000"/>
                <w:sz w:val="22"/>
              </w:rPr>
            </w:pPr>
            <w:r w:rsidRPr="00BF31BB">
              <w:rPr>
                <w:rFonts w:asciiTheme="minorEastAsia" w:hAnsiTheme="minorEastAsia" w:hint="eastAsia"/>
                <w:color w:val="000000"/>
                <w:sz w:val="22"/>
              </w:rPr>
              <w:t>知识</w:t>
            </w:r>
            <w:r w:rsidR="00AE77BF" w:rsidRPr="00BF31BB">
              <w:rPr>
                <w:rFonts w:asciiTheme="minorEastAsia" w:hAnsiTheme="minorEastAsia" w:hint="eastAsia"/>
                <w:color w:val="000000"/>
                <w:sz w:val="22"/>
              </w:rPr>
              <w:t>梳理</w:t>
            </w:r>
          </w:p>
        </w:tc>
        <w:tc>
          <w:tcPr>
            <w:tcW w:w="3079" w:type="dxa"/>
            <w:vAlign w:val="center"/>
          </w:tcPr>
          <w:p w:rsidR="001F2BCF" w:rsidRPr="00BF31BB" w:rsidRDefault="0068545B" w:rsidP="00991327">
            <w:pPr>
              <w:tabs>
                <w:tab w:val="left" w:pos="6360"/>
              </w:tabs>
              <w:jc w:val="center"/>
              <w:rPr>
                <w:rFonts w:ascii="Times New Roman" w:hAnsi="Times New Roman" w:cs="Times New Roman"/>
                <w:color w:val="000000"/>
                <w:sz w:val="22"/>
              </w:rPr>
            </w:pPr>
            <w:r w:rsidRPr="00BF31BB">
              <w:rPr>
                <w:rFonts w:ascii="Times New Roman" w:hAnsi="Times New Roman" w:cs="Times New Roman"/>
                <w:color w:val="000000"/>
                <w:sz w:val="22"/>
              </w:rPr>
              <w:t>25</w:t>
            </w:r>
            <w:r w:rsidRPr="00BF31BB">
              <w:rPr>
                <w:rFonts w:ascii="Times New Roman" w:hAnsi="Times New Roman" w:cs="Times New Roman"/>
                <w:color w:val="000000"/>
                <w:sz w:val="22"/>
              </w:rPr>
              <w:t>分钟</w:t>
            </w:r>
          </w:p>
        </w:tc>
      </w:tr>
      <w:tr w:rsidR="001F2BCF" w:rsidRPr="00BF31BB" w:rsidTr="00F30354">
        <w:trPr>
          <w:trHeight w:val="454"/>
        </w:trPr>
        <w:tc>
          <w:tcPr>
            <w:tcW w:w="696" w:type="dxa"/>
            <w:shd w:val="clear" w:color="auto" w:fill="auto"/>
            <w:vAlign w:val="center"/>
          </w:tcPr>
          <w:p w:rsidR="001F2BCF" w:rsidRPr="00BF31BB" w:rsidRDefault="001F2BCF" w:rsidP="00991327">
            <w:pPr>
              <w:tabs>
                <w:tab w:val="left" w:pos="6360"/>
              </w:tabs>
              <w:jc w:val="center"/>
              <w:rPr>
                <w:rFonts w:eastAsia="黑体"/>
                <w:color w:val="000000"/>
                <w:sz w:val="24"/>
              </w:rPr>
            </w:pPr>
            <w:r w:rsidRPr="00BF31BB">
              <w:rPr>
                <w:rFonts w:eastAsia="黑体"/>
                <w:color w:val="000000"/>
                <w:sz w:val="24"/>
              </w:rPr>
              <w:t>2</w:t>
            </w:r>
          </w:p>
        </w:tc>
        <w:tc>
          <w:tcPr>
            <w:tcW w:w="5859" w:type="dxa"/>
            <w:gridSpan w:val="4"/>
            <w:shd w:val="clear" w:color="auto" w:fill="auto"/>
            <w:vAlign w:val="center"/>
          </w:tcPr>
          <w:p w:rsidR="001F2BCF" w:rsidRPr="00BF31BB" w:rsidRDefault="00C925A8" w:rsidP="00991327">
            <w:pPr>
              <w:tabs>
                <w:tab w:val="left" w:pos="6360"/>
              </w:tabs>
              <w:rPr>
                <w:rFonts w:asciiTheme="minorEastAsia" w:hAnsiTheme="minorEastAsia"/>
                <w:color w:val="000000"/>
                <w:sz w:val="22"/>
              </w:rPr>
            </w:pPr>
            <w:r w:rsidRPr="00BF31BB">
              <w:rPr>
                <w:rFonts w:asciiTheme="minorEastAsia" w:hAnsiTheme="minorEastAsia" w:hint="eastAsia"/>
                <w:color w:val="000000"/>
                <w:sz w:val="22"/>
              </w:rPr>
              <w:t>例题解析</w:t>
            </w:r>
          </w:p>
        </w:tc>
        <w:tc>
          <w:tcPr>
            <w:tcW w:w="3079" w:type="dxa"/>
            <w:vAlign w:val="center"/>
          </w:tcPr>
          <w:p w:rsidR="001F2BCF" w:rsidRPr="00BF31BB" w:rsidRDefault="0068545B" w:rsidP="00991327">
            <w:pPr>
              <w:tabs>
                <w:tab w:val="left" w:pos="6360"/>
              </w:tabs>
              <w:jc w:val="center"/>
              <w:rPr>
                <w:rFonts w:ascii="Times New Roman" w:hAnsi="Times New Roman" w:cs="Times New Roman"/>
                <w:color w:val="000000"/>
                <w:sz w:val="22"/>
              </w:rPr>
            </w:pPr>
            <w:r w:rsidRPr="00BF31BB">
              <w:rPr>
                <w:rFonts w:ascii="Times New Roman" w:hAnsi="Times New Roman" w:cs="Times New Roman"/>
                <w:color w:val="000000"/>
                <w:sz w:val="22"/>
              </w:rPr>
              <w:t>20</w:t>
            </w:r>
            <w:r w:rsidRPr="00BF31BB">
              <w:rPr>
                <w:rFonts w:ascii="Times New Roman" w:hAnsi="Times New Roman" w:cs="Times New Roman"/>
                <w:color w:val="000000"/>
                <w:sz w:val="22"/>
              </w:rPr>
              <w:t>分钟</w:t>
            </w:r>
          </w:p>
        </w:tc>
      </w:tr>
      <w:tr w:rsidR="001F2BCF" w:rsidRPr="00BF31BB" w:rsidTr="00F30354">
        <w:trPr>
          <w:trHeight w:val="454"/>
        </w:trPr>
        <w:tc>
          <w:tcPr>
            <w:tcW w:w="696" w:type="dxa"/>
            <w:shd w:val="clear" w:color="auto" w:fill="auto"/>
            <w:vAlign w:val="center"/>
          </w:tcPr>
          <w:p w:rsidR="001F2BCF" w:rsidRPr="00BF31BB" w:rsidRDefault="001F2BCF" w:rsidP="00991327">
            <w:pPr>
              <w:tabs>
                <w:tab w:val="left" w:pos="6360"/>
              </w:tabs>
              <w:jc w:val="center"/>
              <w:rPr>
                <w:rFonts w:eastAsia="黑体"/>
                <w:color w:val="000000"/>
                <w:sz w:val="24"/>
              </w:rPr>
            </w:pPr>
            <w:r w:rsidRPr="00BF31BB">
              <w:rPr>
                <w:rFonts w:eastAsia="黑体"/>
                <w:color w:val="000000"/>
                <w:sz w:val="24"/>
              </w:rPr>
              <w:t>3</w:t>
            </w:r>
          </w:p>
        </w:tc>
        <w:tc>
          <w:tcPr>
            <w:tcW w:w="5859" w:type="dxa"/>
            <w:gridSpan w:val="4"/>
            <w:shd w:val="clear" w:color="auto" w:fill="auto"/>
            <w:vAlign w:val="center"/>
          </w:tcPr>
          <w:p w:rsidR="001F2BCF" w:rsidRPr="00BF31BB" w:rsidRDefault="00AE77BF" w:rsidP="00991327">
            <w:pPr>
              <w:tabs>
                <w:tab w:val="left" w:pos="6360"/>
              </w:tabs>
              <w:rPr>
                <w:rFonts w:asciiTheme="minorEastAsia" w:hAnsiTheme="minorEastAsia"/>
                <w:color w:val="000000"/>
                <w:sz w:val="22"/>
              </w:rPr>
            </w:pPr>
            <w:r w:rsidRPr="00BF31BB">
              <w:rPr>
                <w:rFonts w:asciiTheme="minorEastAsia" w:hAnsiTheme="minorEastAsia" w:hint="eastAsia"/>
                <w:color w:val="000000"/>
                <w:sz w:val="22"/>
              </w:rPr>
              <w:t>随堂检测</w:t>
            </w:r>
          </w:p>
        </w:tc>
        <w:tc>
          <w:tcPr>
            <w:tcW w:w="3079" w:type="dxa"/>
            <w:vAlign w:val="center"/>
          </w:tcPr>
          <w:p w:rsidR="001F2BCF" w:rsidRPr="00BF31BB" w:rsidRDefault="0068545B" w:rsidP="00991327">
            <w:pPr>
              <w:tabs>
                <w:tab w:val="left" w:pos="6360"/>
              </w:tabs>
              <w:jc w:val="center"/>
              <w:rPr>
                <w:rFonts w:ascii="Times New Roman" w:hAnsi="Times New Roman" w:cs="Times New Roman"/>
                <w:color w:val="000000"/>
                <w:sz w:val="22"/>
              </w:rPr>
            </w:pPr>
            <w:r w:rsidRPr="00BF31BB">
              <w:rPr>
                <w:rFonts w:ascii="Times New Roman" w:hAnsi="Times New Roman" w:cs="Times New Roman"/>
                <w:color w:val="000000"/>
                <w:sz w:val="22"/>
              </w:rPr>
              <w:t>30</w:t>
            </w:r>
            <w:r w:rsidRPr="00BF31BB">
              <w:rPr>
                <w:rFonts w:ascii="Times New Roman" w:hAnsi="Times New Roman" w:cs="Times New Roman"/>
                <w:color w:val="000000"/>
                <w:sz w:val="22"/>
              </w:rPr>
              <w:t>分钟</w:t>
            </w:r>
          </w:p>
        </w:tc>
      </w:tr>
      <w:tr w:rsidR="001F2BCF" w:rsidRPr="00BF31BB" w:rsidTr="00F30354">
        <w:trPr>
          <w:trHeight w:val="454"/>
        </w:trPr>
        <w:tc>
          <w:tcPr>
            <w:tcW w:w="696" w:type="dxa"/>
            <w:shd w:val="clear" w:color="auto" w:fill="auto"/>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4</w:t>
            </w:r>
          </w:p>
        </w:tc>
        <w:tc>
          <w:tcPr>
            <w:tcW w:w="5859" w:type="dxa"/>
            <w:gridSpan w:val="4"/>
            <w:shd w:val="clear" w:color="auto" w:fill="auto"/>
            <w:vAlign w:val="center"/>
          </w:tcPr>
          <w:p w:rsidR="001F2BCF" w:rsidRPr="00BF31BB" w:rsidRDefault="00C85739" w:rsidP="00991327">
            <w:pPr>
              <w:tabs>
                <w:tab w:val="left" w:pos="6360"/>
              </w:tabs>
              <w:rPr>
                <w:rFonts w:asciiTheme="minorEastAsia" w:hAnsiTheme="minorEastAsia"/>
                <w:color w:val="000000"/>
                <w:sz w:val="22"/>
              </w:rPr>
            </w:pPr>
            <w:r w:rsidRPr="00BF31BB">
              <w:rPr>
                <w:rFonts w:asciiTheme="minorEastAsia" w:hAnsiTheme="minorEastAsia" w:hint="eastAsia"/>
                <w:color w:val="000000"/>
                <w:sz w:val="22"/>
              </w:rPr>
              <w:t>课堂总结</w:t>
            </w:r>
          </w:p>
        </w:tc>
        <w:tc>
          <w:tcPr>
            <w:tcW w:w="3079" w:type="dxa"/>
            <w:vAlign w:val="center"/>
          </w:tcPr>
          <w:p w:rsidR="001F2BCF" w:rsidRPr="00BF31BB" w:rsidRDefault="0068545B" w:rsidP="00991327">
            <w:pPr>
              <w:tabs>
                <w:tab w:val="left" w:pos="6360"/>
              </w:tabs>
              <w:jc w:val="center"/>
              <w:rPr>
                <w:rFonts w:ascii="Times New Roman" w:hAnsi="Times New Roman" w:cs="Times New Roman"/>
                <w:color w:val="000000"/>
                <w:sz w:val="22"/>
              </w:rPr>
            </w:pPr>
            <w:r w:rsidRPr="00BF31BB">
              <w:rPr>
                <w:rFonts w:ascii="Times New Roman" w:hAnsi="Times New Roman" w:cs="Times New Roman"/>
                <w:color w:val="000000"/>
                <w:sz w:val="22"/>
              </w:rPr>
              <w:t>10</w:t>
            </w:r>
            <w:r w:rsidRPr="00BF31BB">
              <w:rPr>
                <w:rFonts w:ascii="Times New Roman" w:hAnsi="Times New Roman" w:cs="Times New Roman"/>
                <w:color w:val="000000"/>
                <w:sz w:val="22"/>
              </w:rPr>
              <w:t>分钟</w:t>
            </w:r>
          </w:p>
        </w:tc>
      </w:tr>
      <w:tr w:rsidR="00E22BE8" w:rsidRPr="00BF31BB" w:rsidTr="00F30354">
        <w:trPr>
          <w:trHeight w:val="454"/>
        </w:trPr>
        <w:tc>
          <w:tcPr>
            <w:tcW w:w="696" w:type="dxa"/>
            <w:shd w:val="clear" w:color="auto" w:fill="auto"/>
            <w:vAlign w:val="center"/>
          </w:tcPr>
          <w:p w:rsidR="00E22BE8" w:rsidRPr="00BF31BB" w:rsidRDefault="00E22BE8" w:rsidP="00991327">
            <w:pPr>
              <w:tabs>
                <w:tab w:val="left" w:pos="6360"/>
              </w:tabs>
              <w:jc w:val="center"/>
              <w:rPr>
                <w:rFonts w:eastAsia="黑体"/>
                <w:color w:val="000000"/>
                <w:sz w:val="24"/>
              </w:rPr>
            </w:pPr>
            <w:r w:rsidRPr="00BF31BB">
              <w:rPr>
                <w:rFonts w:eastAsia="黑体" w:hint="eastAsia"/>
                <w:color w:val="000000"/>
                <w:sz w:val="24"/>
              </w:rPr>
              <w:t>5</w:t>
            </w:r>
          </w:p>
        </w:tc>
        <w:tc>
          <w:tcPr>
            <w:tcW w:w="5859" w:type="dxa"/>
            <w:gridSpan w:val="4"/>
            <w:shd w:val="clear" w:color="auto" w:fill="auto"/>
            <w:vAlign w:val="center"/>
          </w:tcPr>
          <w:p w:rsidR="00E22BE8" w:rsidRPr="00BF31BB" w:rsidRDefault="00E22BE8" w:rsidP="00991327">
            <w:pPr>
              <w:tabs>
                <w:tab w:val="left" w:pos="6360"/>
              </w:tabs>
              <w:rPr>
                <w:rFonts w:asciiTheme="minorEastAsia" w:hAnsiTheme="minorEastAsia"/>
                <w:color w:val="000000"/>
                <w:sz w:val="22"/>
              </w:rPr>
            </w:pPr>
            <w:r w:rsidRPr="00BF31BB">
              <w:rPr>
                <w:rFonts w:asciiTheme="minorEastAsia" w:hAnsiTheme="minorEastAsia" w:hint="eastAsia"/>
                <w:color w:val="000000"/>
                <w:sz w:val="22"/>
              </w:rPr>
              <w:t>课后作业</w:t>
            </w:r>
          </w:p>
        </w:tc>
        <w:tc>
          <w:tcPr>
            <w:tcW w:w="3079" w:type="dxa"/>
            <w:vAlign w:val="center"/>
          </w:tcPr>
          <w:p w:rsidR="00E22BE8" w:rsidRPr="00BF31BB" w:rsidRDefault="0068545B" w:rsidP="00991327">
            <w:pPr>
              <w:tabs>
                <w:tab w:val="left" w:pos="6360"/>
              </w:tabs>
              <w:jc w:val="center"/>
              <w:rPr>
                <w:rFonts w:ascii="Times New Roman" w:hAnsi="Times New Roman" w:cs="Times New Roman"/>
                <w:color w:val="000000"/>
                <w:sz w:val="22"/>
              </w:rPr>
            </w:pPr>
            <w:r w:rsidRPr="00BF31BB">
              <w:rPr>
                <w:rFonts w:ascii="Times New Roman" w:hAnsi="Times New Roman" w:cs="Times New Roman"/>
                <w:color w:val="000000"/>
                <w:sz w:val="22"/>
              </w:rPr>
              <w:t>30</w:t>
            </w:r>
            <w:r w:rsidRPr="00BF31BB">
              <w:rPr>
                <w:rFonts w:ascii="Times New Roman" w:hAnsi="Times New Roman" w:cs="Times New Roman"/>
                <w:color w:val="000000"/>
                <w:sz w:val="22"/>
              </w:rPr>
              <w:t>分钟</w:t>
            </w:r>
          </w:p>
        </w:tc>
      </w:tr>
      <w:tr w:rsidR="001F2BCF" w:rsidRPr="00BF31BB" w:rsidTr="00F30354">
        <w:trPr>
          <w:trHeight w:val="454"/>
        </w:trPr>
        <w:tc>
          <w:tcPr>
            <w:tcW w:w="696" w:type="dxa"/>
            <w:shd w:val="clear" w:color="auto" w:fill="auto"/>
            <w:vAlign w:val="center"/>
          </w:tcPr>
          <w:p w:rsidR="001F2BCF" w:rsidRPr="00BF31BB" w:rsidRDefault="001F2BCF" w:rsidP="00991327">
            <w:pPr>
              <w:tabs>
                <w:tab w:val="left" w:pos="6360"/>
              </w:tabs>
              <w:jc w:val="center"/>
              <w:rPr>
                <w:rFonts w:eastAsia="黑体"/>
                <w:color w:val="000000"/>
                <w:sz w:val="24"/>
              </w:rPr>
            </w:pPr>
            <w:r w:rsidRPr="00BF31BB">
              <w:rPr>
                <w:rFonts w:eastAsia="黑体" w:hint="eastAsia"/>
                <w:color w:val="000000"/>
                <w:sz w:val="24"/>
              </w:rPr>
              <w:t>……</w:t>
            </w:r>
          </w:p>
        </w:tc>
        <w:tc>
          <w:tcPr>
            <w:tcW w:w="5859" w:type="dxa"/>
            <w:gridSpan w:val="4"/>
            <w:shd w:val="clear" w:color="auto" w:fill="auto"/>
            <w:vAlign w:val="center"/>
          </w:tcPr>
          <w:p w:rsidR="001F2BCF" w:rsidRPr="00BF31BB" w:rsidRDefault="001F2BCF" w:rsidP="00991327">
            <w:pPr>
              <w:tabs>
                <w:tab w:val="left" w:pos="6360"/>
              </w:tabs>
              <w:rPr>
                <w:rFonts w:asciiTheme="minorEastAsia" w:hAnsiTheme="minorEastAsia"/>
                <w:color w:val="000000"/>
                <w:sz w:val="22"/>
              </w:rPr>
            </w:pPr>
          </w:p>
        </w:tc>
        <w:tc>
          <w:tcPr>
            <w:tcW w:w="3079" w:type="dxa"/>
            <w:vAlign w:val="center"/>
          </w:tcPr>
          <w:p w:rsidR="001F2BCF" w:rsidRPr="00BF31BB" w:rsidRDefault="001F2BCF" w:rsidP="00991327">
            <w:pPr>
              <w:tabs>
                <w:tab w:val="left" w:pos="6360"/>
              </w:tabs>
              <w:jc w:val="center"/>
              <w:rPr>
                <w:rFonts w:asciiTheme="minorEastAsia" w:hAnsiTheme="minorEastAsia"/>
                <w:color w:val="000000"/>
                <w:sz w:val="22"/>
              </w:rPr>
            </w:pPr>
          </w:p>
        </w:tc>
      </w:tr>
    </w:tbl>
    <w:p w:rsidR="001F2BCF" w:rsidRPr="00BF31BB" w:rsidRDefault="001F2BCF" w:rsidP="00991327">
      <w:pPr>
        <w:pStyle w:val="a7"/>
        <w:jc w:val="left"/>
      </w:pPr>
    </w:p>
    <w:p w:rsidR="001F2BCF" w:rsidRPr="00BF31BB" w:rsidRDefault="001F2BCF" w:rsidP="00991327">
      <w:pPr>
        <w:rPr>
          <w:rFonts w:ascii="黑体" w:eastAsia="黑体" w:hAnsi="黑体" w:cs="Times New Roman"/>
          <w:szCs w:val="21"/>
        </w:rPr>
      </w:pPr>
    </w:p>
    <w:p w:rsidR="002C587F" w:rsidRPr="00BF31BB" w:rsidRDefault="002C587F" w:rsidP="00991327">
      <w:pPr>
        <w:rPr>
          <w:rFonts w:ascii="黑体" w:eastAsia="黑体" w:hAnsi="黑体" w:cs="Times New Roman"/>
          <w:szCs w:val="21"/>
        </w:rPr>
      </w:pPr>
    </w:p>
    <w:p w:rsidR="00145B60" w:rsidRPr="00BF31BB" w:rsidRDefault="0037609E" w:rsidP="00285104">
      <w:pPr>
        <w:pStyle w:val="a7"/>
        <w:spacing w:line="400" w:lineRule="exact"/>
        <w:jc w:val="left"/>
      </w:pPr>
      <w:r>
        <w:rPr>
          <w:noProof/>
        </w:rPr>
        <w:lastRenderedPageBreak/>
        <w:pict>
          <v:group id="_x0000_s1047" style="position:absolute;margin-left:119.6pt;margin-top:7.2pt;width:206.25pt;height:47.25pt;z-index:251706368" coordorigin="4365,1845" coordsize="412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365;top:184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5790;top:2053;width:2700;height:737;visibility:visible" filled="f" fillcolor="yellow" stroked="f" strokeweight=".5pt">
              <v:textbox>
                <w:txbxContent>
                  <w:p w:rsidR="0068545B" w:rsidRPr="0077402A" w:rsidRDefault="0068545B" w:rsidP="00493461">
                    <w:pPr>
                      <w:rPr>
                        <w:rFonts w:ascii="黑体" w:eastAsia="黑体" w:hAnsi="黑体"/>
                        <w:sz w:val="36"/>
                        <w:szCs w:val="36"/>
                      </w:rPr>
                    </w:pPr>
                    <w:proofErr w:type="gramStart"/>
                    <w:r>
                      <w:rPr>
                        <w:rFonts w:ascii="黑体" w:eastAsia="黑体" w:hAnsi="黑体" w:hint="eastAsia"/>
                        <w:sz w:val="36"/>
                        <w:szCs w:val="36"/>
                      </w:rPr>
                      <w:t>测量声</w:t>
                    </w:r>
                    <w:proofErr w:type="gramEnd"/>
                    <w:r>
                      <w:rPr>
                        <w:rFonts w:ascii="黑体" w:eastAsia="黑体" w:hAnsi="黑体" w:hint="eastAsia"/>
                        <w:sz w:val="36"/>
                        <w:szCs w:val="36"/>
                      </w:rPr>
                      <w:t>复习</w:t>
                    </w:r>
                  </w:p>
                </w:txbxContent>
              </v:textbox>
            </v:shape>
          </v:group>
        </w:pict>
      </w:r>
    </w:p>
    <w:p w:rsidR="0077402A" w:rsidRPr="00BF31BB" w:rsidRDefault="0077402A" w:rsidP="00285104">
      <w:pPr>
        <w:spacing w:line="400" w:lineRule="exact"/>
      </w:pPr>
    </w:p>
    <w:p w:rsidR="00502999" w:rsidRPr="00BF31BB" w:rsidRDefault="00502999" w:rsidP="00285104">
      <w:pPr>
        <w:spacing w:line="400" w:lineRule="exact"/>
      </w:pPr>
    </w:p>
    <w:p w:rsidR="00502999" w:rsidRPr="00BF31BB" w:rsidRDefault="0037609E"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68545B" w:rsidRPr="0014298B" w:rsidRDefault="0068545B">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BF31BB" w:rsidRDefault="0014298B" w:rsidP="00285104">
      <w:pPr>
        <w:spacing w:line="400" w:lineRule="exact"/>
        <w:rPr>
          <w:rFonts w:ascii="黑体" w:eastAsia="黑体" w:hAnsi="黑体" w:cs="Times New Roman"/>
          <w:sz w:val="24"/>
          <w:szCs w:val="24"/>
        </w:rPr>
      </w:pPr>
    </w:p>
    <w:p w:rsidR="0014298B" w:rsidRPr="00BF31BB" w:rsidRDefault="0014298B" w:rsidP="00285104">
      <w:pPr>
        <w:spacing w:line="400" w:lineRule="exact"/>
        <w:rPr>
          <w:rFonts w:ascii="黑体" w:eastAsia="黑体" w:hAnsi="黑体" w:cs="Times New Roman"/>
          <w:sz w:val="24"/>
          <w:szCs w:val="24"/>
        </w:rPr>
      </w:pPr>
    </w:p>
    <w:p w:rsidR="000D3194" w:rsidRPr="00BF31BB" w:rsidRDefault="00A16A16" w:rsidP="00285104">
      <w:pPr>
        <w:spacing w:line="400" w:lineRule="exact"/>
        <w:rPr>
          <w:rFonts w:ascii="Times New Roman" w:eastAsia="黑体" w:hAnsi="Times New Roman" w:cs="Times New Roman"/>
          <w:sz w:val="24"/>
          <w:szCs w:val="24"/>
        </w:rPr>
      </w:pPr>
      <w:r w:rsidRPr="00BF31BB">
        <w:rPr>
          <w:rFonts w:ascii="Times New Roman" w:eastAsia="黑体" w:hAnsi="Times New Roman" w:cs="Times New Roman" w:hint="eastAsia"/>
          <w:sz w:val="24"/>
          <w:szCs w:val="24"/>
        </w:rPr>
        <w:t>一</w:t>
      </w:r>
      <w:r w:rsidR="00493461" w:rsidRPr="00BF31BB">
        <w:rPr>
          <w:rFonts w:ascii="Times New Roman" w:eastAsia="黑体" w:hAnsi="黑体" w:cs="Times New Roman"/>
          <w:sz w:val="24"/>
          <w:szCs w:val="24"/>
        </w:rPr>
        <w:t>、</w:t>
      </w:r>
      <w:r w:rsidR="00271FE4" w:rsidRPr="00BF31BB">
        <w:rPr>
          <w:rFonts w:ascii="Times New Roman" w:eastAsia="黑体" w:hAnsi="黑体" w:cs="Times New Roman" w:hint="eastAsia"/>
          <w:sz w:val="24"/>
          <w:szCs w:val="24"/>
        </w:rPr>
        <w:t>测量</w:t>
      </w:r>
    </w:p>
    <w:p w:rsidR="00271FE4" w:rsidRPr="00BF31BB" w:rsidRDefault="000D3194" w:rsidP="00271FE4">
      <w:pPr>
        <w:spacing w:line="400" w:lineRule="exact"/>
        <w:ind w:leftChars="200" w:left="420"/>
        <w:rPr>
          <w:rFonts w:ascii="Times New Roman" w:hAnsi="Times New Roman" w:cs="Times New Roman"/>
          <w:szCs w:val="21"/>
        </w:rPr>
      </w:pPr>
      <w:r w:rsidRPr="00BF31BB">
        <w:rPr>
          <w:rFonts w:ascii="Times New Roman" w:hAnsi="Times New Roman" w:cs="Times New Roman"/>
          <w:szCs w:val="21"/>
        </w:rPr>
        <w:t>1</w:t>
      </w:r>
      <w:r w:rsidR="00A16A16" w:rsidRPr="00BF31BB">
        <w:rPr>
          <w:rFonts w:ascii="Times New Roman" w:hAnsiTheme="minorEastAsia" w:cs="Times New Roman" w:hint="eastAsia"/>
          <w:szCs w:val="21"/>
        </w:rPr>
        <w:t>、</w:t>
      </w:r>
      <w:r w:rsidR="00271FE4" w:rsidRPr="00BF31BB">
        <w:rPr>
          <w:rFonts w:ascii="Times New Roman" w:hAnsi="Times New Roman" w:cs="Times New Roman" w:hint="eastAsia"/>
          <w:szCs w:val="21"/>
        </w:rPr>
        <w:t>基本概念</w:t>
      </w:r>
    </w:p>
    <w:p w:rsidR="00271FE4" w:rsidRPr="00BF31BB" w:rsidRDefault="00271FE4" w:rsidP="00271FE4">
      <w:pPr>
        <w:spacing w:line="400" w:lineRule="exact"/>
        <w:ind w:leftChars="200" w:left="420"/>
        <w:rPr>
          <w:rFonts w:ascii="宋体" w:hAnsi="宋体"/>
          <w:color w:val="000000"/>
          <w:szCs w:val="21"/>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）测量目的：</w:t>
      </w:r>
      <w:r w:rsidRPr="00BF31BB">
        <w:rPr>
          <w:rFonts w:ascii="宋体" w:hAnsi="宋体" w:hint="eastAsia"/>
          <w:color w:val="000000"/>
          <w:szCs w:val="21"/>
        </w:rPr>
        <w:t>进行可靠的___________比较。</w:t>
      </w:r>
    </w:p>
    <w:p w:rsidR="00271FE4" w:rsidRPr="00BF31BB" w:rsidRDefault="00271FE4" w:rsidP="00271FE4">
      <w:pPr>
        <w:spacing w:line="400" w:lineRule="exact"/>
        <w:ind w:leftChars="200" w:left="420"/>
        <w:rPr>
          <w:rFonts w:ascii="宋体" w:hAnsi="宋体"/>
          <w:color w:val="000000"/>
          <w:szCs w:val="21"/>
        </w:rPr>
      </w:pPr>
      <w:r w:rsidRPr="00BF31BB">
        <w:rPr>
          <w:rFonts w:ascii="Times New Roman" w:hAnsi="Times New Roman" w:cs="Times New Roman"/>
          <w:szCs w:val="21"/>
        </w:rPr>
        <w:t>（</w:t>
      </w:r>
      <w:r w:rsidRPr="00BF31BB">
        <w:rPr>
          <w:rFonts w:ascii="Times New Roman" w:hAnsi="Times New Roman" w:cs="Times New Roman"/>
          <w:szCs w:val="21"/>
        </w:rPr>
        <w:t>2</w:t>
      </w:r>
      <w:r w:rsidRPr="00BF31BB">
        <w:rPr>
          <w:rFonts w:ascii="Times New Roman" w:hAnsi="Times New Roman" w:cs="Times New Roman"/>
          <w:szCs w:val="21"/>
        </w:rPr>
        <w:t>）</w:t>
      </w:r>
      <w:r w:rsidRPr="00BF31BB">
        <w:rPr>
          <w:rFonts w:ascii="宋体" w:hAnsi="宋体" w:hint="eastAsia"/>
          <w:color w:val="000000"/>
          <w:szCs w:val="21"/>
        </w:rPr>
        <w:t>测量单位：进行测量时，一个公认的比较标准。</w:t>
      </w:r>
    </w:p>
    <w:p w:rsidR="00271FE4" w:rsidRPr="00BF31BB" w:rsidRDefault="00271FE4" w:rsidP="00271FE4">
      <w:pPr>
        <w:spacing w:line="400" w:lineRule="exact"/>
        <w:ind w:leftChars="200" w:left="420"/>
        <w:rPr>
          <w:rFonts w:ascii="宋体" w:hAnsi="宋体"/>
          <w:szCs w:val="21"/>
        </w:rPr>
      </w:pPr>
      <w:r w:rsidRPr="00BF31BB">
        <w:rPr>
          <w:rFonts w:ascii="Times New Roman" w:hAnsi="Times New Roman" w:cs="Times New Roman"/>
          <w:szCs w:val="21"/>
        </w:rPr>
        <w:t>（</w:t>
      </w:r>
      <w:r w:rsidRPr="00BF31BB">
        <w:rPr>
          <w:rFonts w:ascii="Times New Roman" w:hAnsi="Times New Roman" w:cs="Times New Roman" w:hint="eastAsia"/>
          <w:szCs w:val="21"/>
        </w:rPr>
        <w:t>3</w:t>
      </w:r>
      <w:r w:rsidRPr="00BF31BB">
        <w:rPr>
          <w:rFonts w:ascii="Times New Roman" w:hAnsi="Times New Roman" w:cs="Times New Roman"/>
          <w:szCs w:val="21"/>
        </w:rPr>
        <w:t>）</w:t>
      </w:r>
      <w:r w:rsidRPr="00BF31BB">
        <w:rPr>
          <w:rFonts w:ascii="宋体" w:hAnsi="宋体"/>
          <w:szCs w:val="21"/>
        </w:rPr>
        <w:t>误差与错误：</w:t>
      </w:r>
      <w:r w:rsidRPr="00BF31BB">
        <w:rPr>
          <w:rFonts w:ascii="宋体" w:hAnsi="宋体" w:hint="eastAsia"/>
          <w:szCs w:val="21"/>
        </w:rPr>
        <w:t>____________________________</w:t>
      </w:r>
      <w:r w:rsidRPr="00BF31BB">
        <w:rPr>
          <w:rFonts w:ascii="宋体" w:hAnsi="宋体"/>
          <w:szCs w:val="21"/>
        </w:rPr>
        <w:t>叫做误差，测量时的误差是不可能绝对</w:t>
      </w:r>
      <w:r w:rsidRPr="00BF31BB">
        <w:rPr>
          <w:rFonts w:ascii="宋体" w:hAnsi="宋体" w:hint="eastAsia"/>
          <w:szCs w:val="21"/>
        </w:rPr>
        <w:t>________</w:t>
      </w:r>
      <w:r w:rsidRPr="00BF31BB">
        <w:rPr>
          <w:rFonts w:ascii="宋体" w:hAnsi="宋体"/>
          <w:szCs w:val="21"/>
        </w:rPr>
        <w:t>的，多次测量求平均值可以</w:t>
      </w:r>
      <w:r w:rsidRPr="00BF31BB">
        <w:rPr>
          <w:rFonts w:ascii="宋体" w:hAnsi="宋体" w:hint="eastAsia"/>
          <w:szCs w:val="21"/>
        </w:rPr>
        <w:t>_________________</w:t>
      </w:r>
      <w:r w:rsidRPr="00BF31BB">
        <w:rPr>
          <w:rFonts w:ascii="宋体" w:hAnsi="宋体"/>
          <w:szCs w:val="21"/>
        </w:rPr>
        <w:t>。错误是由于不遵守测量规则或粗心等原因造成的，是应该消除而且能够消除的，所以误差不是错误。</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【答案】（</w:t>
      </w:r>
      <w:r w:rsidRPr="00BF31BB">
        <w:rPr>
          <w:rFonts w:ascii="Times New Roman" w:hAnsi="Times New Roman" w:cs="Times New Roman"/>
          <w:color w:val="FF0000"/>
          <w:szCs w:val="21"/>
        </w:rPr>
        <w:t>1</w:t>
      </w:r>
      <w:r w:rsidRPr="00BF31BB">
        <w:rPr>
          <w:rFonts w:ascii="Times New Roman" w:hAnsi="Times New Roman" w:cs="Times New Roman"/>
          <w:color w:val="FF0000"/>
          <w:szCs w:val="21"/>
        </w:rPr>
        <w:t>）定量</w:t>
      </w:r>
    </w:p>
    <w:p w:rsidR="00832EEB"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3</w:t>
      </w:r>
      <w:r w:rsidRPr="00BF31BB">
        <w:rPr>
          <w:rFonts w:ascii="Times New Roman" w:hAnsi="Times New Roman" w:cs="Times New Roman"/>
          <w:color w:val="FF0000"/>
          <w:szCs w:val="21"/>
        </w:rPr>
        <w:t>）测量值与真实值之间的差异；避免；减小误差</w:t>
      </w:r>
    </w:p>
    <w:p w:rsidR="00271FE4" w:rsidRPr="00BF31BB" w:rsidRDefault="00271FE4" w:rsidP="00271FE4">
      <w:pPr>
        <w:spacing w:line="400" w:lineRule="exact"/>
        <w:ind w:leftChars="200" w:left="420"/>
        <w:rPr>
          <w:rFonts w:ascii="Times New Roman" w:hAnsi="Times New Roman" w:cs="Times New Roman"/>
          <w:szCs w:val="21"/>
        </w:rPr>
      </w:pPr>
    </w:p>
    <w:p w:rsidR="00271FE4" w:rsidRPr="00BF31BB" w:rsidRDefault="00832EEB" w:rsidP="00271FE4">
      <w:pPr>
        <w:spacing w:line="400" w:lineRule="exact"/>
        <w:ind w:leftChars="200" w:left="420"/>
        <w:rPr>
          <w:rFonts w:ascii="Times New Roman" w:hAnsiTheme="minorEastAsia" w:cs="Times New Roman"/>
          <w:szCs w:val="21"/>
        </w:rPr>
      </w:pPr>
      <w:r w:rsidRPr="00BF31BB">
        <w:rPr>
          <w:rFonts w:ascii="Times New Roman" w:hAnsi="Times New Roman" w:cs="Times New Roman"/>
          <w:szCs w:val="21"/>
        </w:rPr>
        <w:t>2</w:t>
      </w:r>
      <w:r w:rsidR="00A16A16" w:rsidRPr="00BF31BB">
        <w:rPr>
          <w:rFonts w:ascii="Times New Roman" w:hAnsiTheme="minorEastAsia" w:cs="Times New Roman" w:hint="eastAsia"/>
          <w:szCs w:val="21"/>
        </w:rPr>
        <w:t>、</w:t>
      </w:r>
      <w:r w:rsidR="00271FE4" w:rsidRPr="00BF31BB">
        <w:rPr>
          <w:rFonts w:ascii="Times New Roman" w:hAnsiTheme="minorEastAsia" w:cs="Times New Roman" w:hint="eastAsia"/>
          <w:szCs w:val="21"/>
        </w:rPr>
        <w:t>长度测量</w:t>
      </w:r>
    </w:p>
    <w:p w:rsidR="00271FE4" w:rsidRPr="00BF31BB" w:rsidRDefault="00271FE4" w:rsidP="00271FE4">
      <w:pPr>
        <w:spacing w:line="400" w:lineRule="exact"/>
        <w:ind w:leftChars="200" w:left="420" w:rightChars="50" w:right="105"/>
        <w:jc w:val="left"/>
        <w:rPr>
          <w:rFonts w:ascii="宋体" w:hAnsi="宋体"/>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）单位：</w:t>
      </w:r>
      <w:r w:rsidRPr="00BF31BB">
        <w:rPr>
          <w:rFonts w:ascii="宋体" w:hAnsi="宋体" w:hint="eastAsia"/>
        </w:rPr>
        <w:t>在国际单位制中，长度的基本单位是</w:t>
      </w:r>
      <w:r w:rsidRPr="00BF31BB">
        <w:rPr>
          <w:rFonts w:ascii="Times New Roman" w:hAnsi="Times New Roman" w:cs="Times New Roman"/>
        </w:rPr>
        <w:t>________</w:t>
      </w:r>
      <w:r w:rsidRPr="00BF31BB">
        <w:rPr>
          <w:rFonts w:ascii="Times New Roman" w:hAnsi="Times New Roman" w:cs="Times New Roman"/>
          <w:szCs w:val="21"/>
        </w:rPr>
        <w:t>；</w:t>
      </w:r>
      <w:r w:rsidRPr="00BF31BB">
        <w:rPr>
          <w:rFonts w:ascii="宋体" w:hAnsi="宋体" w:hint="eastAsia"/>
        </w:rPr>
        <w:t>常用的还有</w:t>
      </w:r>
      <w:r w:rsidRPr="00BF31BB">
        <w:rPr>
          <w:rFonts w:ascii="Times New Roman" w:hAnsi="Times New Roman" w:cs="Times New Roman" w:hint="eastAsia"/>
        </w:rPr>
        <w:t>______</w:t>
      </w:r>
      <w:r w:rsidRPr="00BF31BB">
        <w:rPr>
          <w:rFonts w:ascii="宋体" w:hAnsi="宋体" w:hint="eastAsia"/>
        </w:rPr>
        <w:t>、</w:t>
      </w:r>
      <w:r w:rsidRPr="00BF31BB">
        <w:rPr>
          <w:rFonts w:ascii="Times New Roman" w:hAnsi="Times New Roman" w:cs="Times New Roman" w:hint="eastAsia"/>
        </w:rPr>
        <w:t>______</w:t>
      </w:r>
      <w:r w:rsidRPr="00BF31BB">
        <w:rPr>
          <w:rFonts w:ascii="宋体" w:hAnsi="宋体" w:hint="eastAsia"/>
        </w:rPr>
        <w:t>、</w:t>
      </w:r>
      <w:r w:rsidRPr="00BF31BB">
        <w:rPr>
          <w:rFonts w:ascii="Times New Roman" w:hAnsi="Times New Roman" w:cs="Times New Roman" w:hint="eastAsia"/>
        </w:rPr>
        <w:t>_____</w:t>
      </w:r>
      <w:r w:rsidRPr="00BF31BB">
        <w:rPr>
          <w:rFonts w:ascii="宋体" w:hAnsi="宋体" w:hint="eastAsia"/>
        </w:rPr>
        <w:t>、</w:t>
      </w:r>
      <w:r w:rsidRPr="00BF31BB">
        <w:rPr>
          <w:rFonts w:ascii="Times New Roman" w:hAnsi="Times New Roman" w:cs="Times New Roman" w:hint="eastAsia"/>
        </w:rPr>
        <w:t>_____</w:t>
      </w:r>
      <w:r w:rsidRPr="00BF31BB">
        <w:rPr>
          <w:rFonts w:ascii="宋体" w:hAnsi="宋体" w:hint="eastAsia"/>
        </w:rPr>
        <w:t>、</w:t>
      </w:r>
      <w:r w:rsidRPr="00BF31BB">
        <w:rPr>
          <w:rFonts w:ascii="Times New Roman" w:hAnsi="Times New Roman" w:cs="Times New Roman" w:hint="eastAsia"/>
        </w:rPr>
        <w:t>_____</w:t>
      </w:r>
      <w:r w:rsidRPr="00BF31BB">
        <w:rPr>
          <w:rFonts w:ascii="宋体" w:hAnsi="宋体" w:hint="eastAsia"/>
        </w:rPr>
        <w:t>和</w:t>
      </w:r>
      <w:r w:rsidRPr="00BF31BB">
        <w:rPr>
          <w:rFonts w:ascii="Times New Roman" w:hAnsi="Times New Roman" w:cs="Times New Roman" w:hint="eastAsia"/>
        </w:rPr>
        <w:t>_____</w:t>
      </w:r>
      <w:r w:rsidRPr="00BF31BB">
        <w:rPr>
          <w:rFonts w:ascii="宋体" w:hAnsi="宋体" w:hint="eastAsia"/>
        </w:rPr>
        <w:t>等。</w:t>
      </w:r>
    </w:p>
    <w:p w:rsidR="00271FE4" w:rsidRPr="00BF31BB" w:rsidRDefault="00271FE4" w:rsidP="00271FE4">
      <w:pPr>
        <w:spacing w:line="400" w:lineRule="exact"/>
        <w:ind w:leftChars="200" w:left="420" w:rightChars="50" w:right="105"/>
        <w:jc w:val="left"/>
        <w:rPr>
          <w:rFonts w:ascii="Times New Roman" w:hAnsi="Times New Roman" w:cs="Times New Roman"/>
        </w:rPr>
      </w:pPr>
      <w:r w:rsidRPr="00BF31BB">
        <w:rPr>
          <w:rFonts w:ascii="宋体" w:hAnsi="宋体" w:hint="eastAsia"/>
        </w:rPr>
        <w:t>它们之间的换算关系为:</w:t>
      </w:r>
      <w:r w:rsidRPr="00BF31BB">
        <w:rPr>
          <w:rFonts w:ascii="Times New Roman" w:hAnsi="Times New Roman" w:cs="Times New Roman"/>
        </w:rPr>
        <w:t>1km=</w:t>
      </w:r>
      <w:r w:rsidRPr="00BF31BB">
        <w:rPr>
          <w:rFonts w:ascii="Times New Roman" w:hAnsi="Times New Roman" w:cs="Times New Roman" w:hint="eastAsia"/>
        </w:rPr>
        <w:t>_____</w:t>
      </w:r>
      <w:r w:rsidRPr="00BF31BB">
        <w:rPr>
          <w:rFonts w:ascii="Times New Roman" w:hAnsi="Times New Roman" w:cs="Times New Roman"/>
        </w:rPr>
        <w:t>m=</w:t>
      </w:r>
      <w:r w:rsidRPr="00BF31BB">
        <w:rPr>
          <w:rFonts w:ascii="Times New Roman" w:hAnsi="Times New Roman" w:cs="Times New Roman" w:hint="eastAsia"/>
        </w:rPr>
        <w:t>_____</w:t>
      </w:r>
      <w:proofErr w:type="spellStart"/>
      <w:r w:rsidRPr="00BF31BB">
        <w:rPr>
          <w:rFonts w:ascii="Times New Roman" w:hAnsi="Times New Roman" w:cs="Times New Roman"/>
        </w:rPr>
        <w:t>dm</w:t>
      </w:r>
      <w:proofErr w:type="spellEnd"/>
      <w:r w:rsidRPr="00BF31BB">
        <w:rPr>
          <w:rFonts w:ascii="Times New Roman" w:hAnsi="Times New Roman" w:cs="Times New Roman"/>
        </w:rPr>
        <w:t>=</w:t>
      </w:r>
      <w:r w:rsidRPr="00BF31BB">
        <w:rPr>
          <w:rFonts w:ascii="Times New Roman" w:hAnsi="Times New Roman" w:cs="Times New Roman" w:hint="eastAsia"/>
        </w:rPr>
        <w:t>_____</w:t>
      </w:r>
      <w:r w:rsidRPr="00BF31BB">
        <w:rPr>
          <w:rFonts w:ascii="Times New Roman" w:hAnsi="Times New Roman" w:cs="Times New Roman"/>
        </w:rPr>
        <w:t>cm=</w:t>
      </w:r>
      <w:r w:rsidRPr="00BF31BB">
        <w:rPr>
          <w:rFonts w:ascii="Times New Roman" w:hAnsi="Times New Roman" w:cs="Times New Roman" w:hint="eastAsia"/>
        </w:rPr>
        <w:t>_____</w:t>
      </w:r>
      <w:r w:rsidRPr="00BF31BB">
        <w:rPr>
          <w:rFonts w:ascii="Times New Roman" w:hAnsi="Times New Roman" w:cs="Times New Roman"/>
        </w:rPr>
        <w:t>mm</w:t>
      </w:r>
      <w:r w:rsidRPr="00BF31BB">
        <w:rPr>
          <w:rFonts w:ascii="Times New Roman" w:hAnsi="Times New Roman" w:cs="Times New Roman" w:hint="eastAsia"/>
        </w:rPr>
        <w:t>=_____um=_____nm</w:t>
      </w:r>
    </w:p>
    <w:p w:rsidR="00271FE4" w:rsidRPr="00BF31BB" w:rsidRDefault="00271FE4" w:rsidP="00271FE4">
      <w:pPr>
        <w:spacing w:line="400" w:lineRule="exact"/>
        <w:ind w:leftChars="200" w:left="420"/>
        <w:rPr>
          <w:rFonts w:ascii="宋体" w:hAnsi="宋体"/>
        </w:rPr>
      </w:pPr>
      <w:r w:rsidRPr="00BF31BB">
        <w:rPr>
          <w:rFonts w:ascii="Times New Roman" w:hAnsi="Times New Roman" w:cs="Times New Roman"/>
          <w:szCs w:val="21"/>
        </w:rPr>
        <w:t>（</w:t>
      </w:r>
      <w:r w:rsidRPr="00BF31BB">
        <w:rPr>
          <w:rFonts w:ascii="Times New Roman" w:hAnsi="Times New Roman" w:cs="Times New Roman"/>
          <w:szCs w:val="21"/>
        </w:rPr>
        <w:t>2</w:t>
      </w:r>
      <w:r w:rsidRPr="00BF31BB">
        <w:rPr>
          <w:rFonts w:ascii="Times New Roman" w:hAnsi="Times New Roman" w:cs="Times New Roman"/>
          <w:szCs w:val="21"/>
        </w:rPr>
        <w:t>）</w:t>
      </w:r>
      <w:r w:rsidRPr="00BF31BB">
        <w:rPr>
          <w:rFonts w:ascii="宋体" w:hAnsi="宋体" w:hint="eastAsia"/>
        </w:rPr>
        <w:t>工具:测量长度的基本工具是</w:t>
      </w:r>
      <w:r w:rsidRPr="00BF31BB">
        <w:rPr>
          <w:rFonts w:ascii="Times New Roman" w:hAnsi="Times New Roman" w:cs="Times New Roman" w:hint="eastAsia"/>
        </w:rPr>
        <w:t>___________</w:t>
      </w:r>
      <w:r w:rsidRPr="00BF31BB">
        <w:rPr>
          <w:rFonts w:ascii="宋体" w:hAnsi="宋体" w:hint="eastAsia"/>
        </w:rPr>
        <w:t>。</w:t>
      </w:r>
    </w:p>
    <w:p w:rsidR="00271FE4" w:rsidRPr="00BF31BB" w:rsidRDefault="00271FE4" w:rsidP="00271FE4">
      <w:pPr>
        <w:spacing w:line="400" w:lineRule="exact"/>
        <w:ind w:leftChars="200" w:left="420"/>
        <w:rPr>
          <w:rFonts w:ascii="宋体" w:hAnsi="宋体"/>
          <w:szCs w:val="21"/>
        </w:rPr>
      </w:pPr>
      <w:r w:rsidRPr="00BF31BB">
        <w:rPr>
          <w:rFonts w:ascii="宋体" w:hAnsi="宋体" w:hint="eastAsia"/>
          <w:szCs w:val="21"/>
        </w:rPr>
        <w:t>刻度尺的正确使用：</w:t>
      </w:r>
    </w:p>
    <w:p w:rsidR="00271FE4" w:rsidRPr="00BF31BB" w:rsidRDefault="00271FE4" w:rsidP="00271FE4">
      <w:pPr>
        <w:spacing w:line="400" w:lineRule="exact"/>
        <w:ind w:leftChars="200" w:left="420"/>
        <w:rPr>
          <w:rFonts w:ascii="宋体" w:hAnsi="宋体"/>
          <w:szCs w:val="21"/>
        </w:rPr>
      </w:pPr>
      <w:r w:rsidRPr="00BF31BB">
        <w:rPr>
          <w:rFonts w:asciiTheme="minorEastAsia" w:hAnsiTheme="minorEastAsia" w:hint="eastAsia"/>
          <w:szCs w:val="21"/>
        </w:rPr>
        <w:t>①</w:t>
      </w:r>
      <w:r w:rsidRPr="00BF31BB">
        <w:rPr>
          <w:rFonts w:ascii="宋体" w:hAnsi="宋体" w:hint="eastAsia"/>
          <w:szCs w:val="21"/>
        </w:rPr>
        <w:t>使用前要注意观察它的_________、_________和_____________；</w:t>
      </w:r>
    </w:p>
    <w:p w:rsidR="00271FE4" w:rsidRPr="00BF31BB" w:rsidRDefault="00271FE4" w:rsidP="00271FE4">
      <w:pPr>
        <w:spacing w:line="400" w:lineRule="exact"/>
        <w:ind w:leftChars="200" w:left="420"/>
        <w:rPr>
          <w:rFonts w:ascii="宋体" w:hAnsi="宋体"/>
          <w:szCs w:val="21"/>
        </w:rPr>
      </w:pPr>
      <w:r w:rsidRPr="00BF31BB">
        <w:rPr>
          <w:rFonts w:ascii="宋体" w:eastAsia="宋体" w:hAnsi="宋体" w:hint="eastAsia"/>
          <w:szCs w:val="21"/>
        </w:rPr>
        <w:t>②</w:t>
      </w:r>
      <w:r w:rsidRPr="00BF31BB">
        <w:rPr>
          <w:rFonts w:ascii="宋体" w:hAnsi="宋体" w:hint="eastAsia"/>
          <w:szCs w:val="21"/>
        </w:rPr>
        <w:t>用刻度尺测量时，</w:t>
      </w:r>
      <w:proofErr w:type="gramStart"/>
      <w:r w:rsidRPr="00BF31BB">
        <w:rPr>
          <w:rFonts w:ascii="宋体" w:hAnsi="宋体" w:hint="eastAsia"/>
          <w:szCs w:val="21"/>
        </w:rPr>
        <w:t>尺要沿着</w:t>
      </w:r>
      <w:proofErr w:type="gramEnd"/>
      <w:r w:rsidRPr="00BF31BB">
        <w:rPr>
          <w:rFonts w:ascii="宋体" w:hAnsi="宋体" w:hint="eastAsia"/>
          <w:szCs w:val="21"/>
        </w:rPr>
        <w:t>所测长度，不利用磨损的________；</w:t>
      </w:r>
    </w:p>
    <w:p w:rsidR="00271FE4" w:rsidRPr="00BF31BB" w:rsidRDefault="00271FE4" w:rsidP="00271FE4">
      <w:pPr>
        <w:spacing w:line="400" w:lineRule="exact"/>
        <w:ind w:leftChars="200" w:left="420"/>
        <w:rPr>
          <w:rFonts w:ascii="宋体" w:hAnsi="宋体"/>
          <w:szCs w:val="21"/>
        </w:rPr>
      </w:pPr>
      <w:r w:rsidRPr="00BF31BB">
        <w:rPr>
          <w:rFonts w:ascii="宋体" w:eastAsia="宋体" w:hAnsi="宋体" w:hint="eastAsia"/>
          <w:szCs w:val="21"/>
        </w:rPr>
        <w:t>③</w:t>
      </w:r>
      <w:r w:rsidRPr="00BF31BB">
        <w:rPr>
          <w:rFonts w:ascii="宋体" w:hAnsi="宋体" w:hint="eastAsia"/>
          <w:szCs w:val="21"/>
        </w:rPr>
        <w:t>读数时视线要</w:t>
      </w:r>
      <w:proofErr w:type="gramStart"/>
      <w:r w:rsidRPr="00BF31BB">
        <w:rPr>
          <w:rFonts w:ascii="宋体" w:hAnsi="宋体" w:hint="eastAsia"/>
          <w:szCs w:val="21"/>
        </w:rPr>
        <w:t>与尺面</w:t>
      </w:r>
      <w:proofErr w:type="gramEnd"/>
      <w:r w:rsidRPr="00BF31BB">
        <w:rPr>
          <w:rFonts w:ascii="宋体" w:hAnsi="宋体" w:hint="eastAsia"/>
          <w:szCs w:val="21"/>
        </w:rPr>
        <w:t>____________；</w:t>
      </w:r>
    </w:p>
    <w:p w:rsidR="00271FE4" w:rsidRPr="00BF31BB" w:rsidRDefault="00271FE4" w:rsidP="00271FE4">
      <w:pPr>
        <w:spacing w:line="400" w:lineRule="exact"/>
        <w:ind w:leftChars="200" w:left="420"/>
        <w:rPr>
          <w:rFonts w:ascii="宋体" w:hAnsi="宋体"/>
        </w:rPr>
      </w:pPr>
      <w:r w:rsidRPr="00BF31BB">
        <w:rPr>
          <w:rFonts w:ascii="宋体" w:eastAsia="宋体" w:hAnsi="宋体" w:hint="eastAsia"/>
          <w:szCs w:val="21"/>
        </w:rPr>
        <w:t>④</w:t>
      </w:r>
      <w:r w:rsidRPr="00BF31BB">
        <w:rPr>
          <w:rFonts w:ascii="宋体" w:hAnsi="宋体" w:hint="eastAsia"/>
          <w:szCs w:val="21"/>
        </w:rPr>
        <w:t>测量结果由________和________组成。</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【答案】（</w:t>
      </w:r>
      <w:r w:rsidRPr="00BF31BB">
        <w:rPr>
          <w:rFonts w:ascii="Times New Roman" w:hAnsi="Times New Roman" w:cs="Times New Roman"/>
          <w:color w:val="FF0000"/>
          <w:szCs w:val="21"/>
        </w:rPr>
        <w:t>1</w:t>
      </w:r>
      <w:r w:rsidRPr="00BF31BB">
        <w:rPr>
          <w:rFonts w:ascii="Times New Roman" w:hAnsi="Times New Roman" w:cs="Times New Roman"/>
          <w:color w:val="FF0000"/>
          <w:szCs w:val="21"/>
        </w:rPr>
        <w:t>）米；千米；分米；厘米；毫米；微米；纳米；</w:t>
      </w:r>
      <w:r w:rsidRPr="00BF31BB">
        <w:rPr>
          <w:rFonts w:ascii="Times New Roman" w:hAnsi="Times New Roman" w:cs="Times New Roman"/>
          <w:color w:val="FF0000"/>
          <w:szCs w:val="21"/>
        </w:rPr>
        <w:t>10</w:t>
      </w:r>
      <w:r w:rsidRPr="00BF31BB">
        <w:rPr>
          <w:rFonts w:ascii="Times New Roman" w:hAnsi="Times New Roman" w:cs="Times New Roman"/>
          <w:color w:val="FF0000"/>
          <w:szCs w:val="21"/>
          <w:vertAlign w:val="superscript"/>
        </w:rPr>
        <w:t>3</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10</w:t>
      </w:r>
      <w:r w:rsidRPr="00BF31BB">
        <w:rPr>
          <w:rFonts w:ascii="Times New Roman" w:hAnsi="Times New Roman" w:cs="Times New Roman"/>
          <w:color w:val="FF0000"/>
          <w:szCs w:val="21"/>
          <w:vertAlign w:val="superscript"/>
        </w:rPr>
        <w:t>4</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10</w:t>
      </w:r>
      <w:r w:rsidRPr="00BF31BB">
        <w:rPr>
          <w:rFonts w:ascii="Times New Roman" w:hAnsi="Times New Roman" w:cs="Times New Roman"/>
          <w:color w:val="FF0000"/>
          <w:szCs w:val="21"/>
          <w:vertAlign w:val="superscript"/>
        </w:rPr>
        <w:t>5</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10</w:t>
      </w:r>
      <w:r w:rsidRPr="00BF31BB">
        <w:rPr>
          <w:rFonts w:ascii="Times New Roman" w:hAnsi="Times New Roman" w:cs="Times New Roman"/>
          <w:color w:val="FF0000"/>
          <w:szCs w:val="21"/>
          <w:vertAlign w:val="superscript"/>
        </w:rPr>
        <w:t>6</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10</w:t>
      </w:r>
      <w:r w:rsidRPr="00BF31BB">
        <w:rPr>
          <w:rFonts w:ascii="Times New Roman" w:hAnsi="Times New Roman" w:cs="Times New Roman"/>
          <w:color w:val="FF0000"/>
          <w:szCs w:val="21"/>
          <w:vertAlign w:val="superscript"/>
        </w:rPr>
        <w:t>9</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10</w:t>
      </w:r>
      <w:r w:rsidRPr="00BF31BB">
        <w:rPr>
          <w:rFonts w:ascii="Times New Roman" w:hAnsi="Times New Roman" w:cs="Times New Roman"/>
          <w:color w:val="FF0000"/>
          <w:szCs w:val="21"/>
          <w:vertAlign w:val="superscript"/>
        </w:rPr>
        <w:t>12</w:t>
      </w:r>
    </w:p>
    <w:p w:rsidR="00832EEB"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）刻度尺；量程；最小分度值；零刻线是否磨损；零刻线；垂直；数字；单位</w:t>
      </w:r>
    </w:p>
    <w:p w:rsidR="00271FE4" w:rsidRPr="00BF31BB" w:rsidRDefault="00271FE4" w:rsidP="00271FE4">
      <w:pPr>
        <w:spacing w:line="400" w:lineRule="exact"/>
        <w:ind w:leftChars="200" w:left="420"/>
        <w:rPr>
          <w:rFonts w:ascii="Times New Roman" w:hAnsi="Times New Roman" w:cs="Times New Roman"/>
          <w:szCs w:val="21"/>
        </w:rPr>
      </w:pPr>
    </w:p>
    <w:p w:rsidR="00271FE4" w:rsidRPr="00BF31BB" w:rsidRDefault="00832EEB"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szCs w:val="21"/>
        </w:rPr>
        <w:t>3</w:t>
      </w:r>
      <w:r w:rsidR="00A16A16" w:rsidRPr="00BF31BB">
        <w:rPr>
          <w:rFonts w:ascii="Times New Roman" w:hAnsiTheme="minorEastAsia" w:cs="Times New Roman" w:hint="eastAsia"/>
          <w:szCs w:val="21"/>
        </w:rPr>
        <w:t>、</w:t>
      </w:r>
      <w:r w:rsidR="00271FE4" w:rsidRPr="00BF31BB">
        <w:rPr>
          <w:rFonts w:ascii="Times New Roman" w:hAnsiTheme="minorEastAsia" w:cs="Times New Roman" w:hint="eastAsia"/>
          <w:szCs w:val="21"/>
        </w:rPr>
        <w:t>时间测量</w:t>
      </w:r>
    </w:p>
    <w:p w:rsidR="00271FE4" w:rsidRPr="00BF31BB" w:rsidRDefault="00271FE4" w:rsidP="00271FE4">
      <w:pPr>
        <w:spacing w:line="400" w:lineRule="exact"/>
        <w:ind w:leftChars="200" w:left="420"/>
        <w:rPr>
          <w:rFonts w:ascii="Times New Roman" w:hAnsi="Times New Roman" w:cs="Times New Roman"/>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）单位：</w:t>
      </w:r>
      <w:r w:rsidRPr="00BF31BB">
        <w:rPr>
          <w:rFonts w:ascii="宋体" w:hAnsi="宋体" w:hint="eastAsia"/>
        </w:rPr>
        <w:t>在国际单位制中，时间的基本单位是</w:t>
      </w:r>
      <w:r w:rsidRPr="00BF31BB">
        <w:rPr>
          <w:rFonts w:ascii="Times New Roman" w:hAnsi="Times New Roman" w:cs="Times New Roman"/>
        </w:rPr>
        <w:t>______</w:t>
      </w:r>
      <w:r w:rsidRPr="00BF31BB">
        <w:rPr>
          <w:rFonts w:ascii="Times New Roman" w:hAnsi="Times New Roman" w:cs="Times New Roman"/>
          <w:szCs w:val="21"/>
        </w:rPr>
        <w:t>；</w:t>
      </w:r>
      <w:r w:rsidRPr="00BF31BB">
        <w:rPr>
          <w:rFonts w:ascii="宋体" w:hAnsi="宋体" w:hint="eastAsia"/>
        </w:rPr>
        <w:t>常用的还有</w:t>
      </w:r>
      <w:r w:rsidRPr="00BF31BB">
        <w:rPr>
          <w:rFonts w:ascii="Times New Roman" w:hAnsi="Times New Roman" w:cs="Times New Roman" w:hint="eastAsia"/>
        </w:rPr>
        <w:t>______</w:t>
      </w:r>
      <w:r w:rsidRPr="00BF31BB">
        <w:rPr>
          <w:rFonts w:ascii="宋体" w:hAnsi="宋体" w:hint="eastAsia"/>
        </w:rPr>
        <w:t>、</w:t>
      </w:r>
      <w:r w:rsidRPr="00BF31BB">
        <w:rPr>
          <w:rFonts w:ascii="Times New Roman" w:hAnsi="Times New Roman" w:cs="Times New Roman" w:hint="eastAsia"/>
        </w:rPr>
        <w:t>______</w:t>
      </w:r>
      <w:r w:rsidRPr="00BF31BB">
        <w:rPr>
          <w:rFonts w:ascii="Times New Roman" w:hAnsi="Times New Roman" w:cs="Times New Roman" w:hint="eastAsia"/>
        </w:rPr>
        <w:t>等。它们之间的换算关系为：</w:t>
      </w:r>
      <w:r w:rsidRPr="00BF31BB">
        <w:rPr>
          <w:rFonts w:ascii="Times New Roman" w:hAnsi="Times New Roman" w:cs="Times New Roman" w:hint="eastAsia"/>
        </w:rPr>
        <w:t>1h=_______min=________s</w:t>
      </w:r>
    </w:p>
    <w:p w:rsidR="00271FE4" w:rsidRPr="00BF31BB" w:rsidRDefault="00271FE4" w:rsidP="00271FE4">
      <w:pPr>
        <w:spacing w:line="400" w:lineRule="exact"/>
        <w:ind w:leftChars="200" w:left="420"/>
        <w:rPr>
          <w:rFonts w:ascii="宋体" w:hAnsi="宋体"/>
        </w:rPr>
      </w:pPr>
      <w:r w:rsidRPr="00BF31BB">
        <w:rPr>
          <w:rFonts w:ascii="Times New Roman" w:hAnsi="Times New Roman" w:cs="Times New Roman"/>
          <w:szCs w:val="21"/>
        </w:rPr>
        <w:t>（</w:t>
      </w:r>
      <w:r w:rsidRPr="00BF31BB">
        <w:rPr>
          <w:rFonts w:ascii="Times New Roman" w:hAnsi="Times New Roman" w:cs="Times New Roman"/>
          <w:szCs w:val="21"/>
        </w:rPr>
        <w:t>2</w:t>
      </w:r>
      <w:r w:rsidRPr="00BF31BB">
        <w:rPr>
          <w:rFonts w:ascii="Times New Roman" w:hAnsi="Times New Roman" w:cs="Times New Roman"/>
          <w:szCs w:val="21"/>
        </w:rPr>
        <w:t>）</w:t>
      </w:r>
      <w:r w:rsidRPr="00BF31BB">
        <w:rPr>
          <w:rFonts w:ascii="宋体" w:hAnsi="宋体" w:hint="eastAsia"/>
        </w:rPr>
        <w:t>工具:测量时间的基本工具是</w:t>
      </w:r>
      <w:r w:rsidRPr="00BF31BB">
        <w:rPr>
          <w:rFonts w:ascii="Times New Roman" w:hAnsi="Times New Roman" w:cs="Times New Roman" w:hint="eastAsia"/>
        </w:rPr>
        <w:t>___________</w:t>
      </w:r>
      <w:r w:rsidRPr="00BF31BB">
        <w:rPr>
          <w:rFonts w:ascii="Times New Roman" w:hAnsi="Times New Roman" w:cs="Times New Roman" w:hint="eastAsia"/>
        </w:rPr>
        <w:t>、</w:t>
      </w:r>
      <w:r w:rsidRPr="00BF31BB">
        <w:rPr>
          <w:rFonts w:ascii="Times New Roman" w:hAnsi="Times New Roman" w:cs="Times New Roman" w:hint="eastAsia"/>
        </w:rPr>
        <w:t>___________</w:t>
      </w:r>
      <w:r w:rsidRPr="00BF31BB">
        <w:rPr>
          <w:rFonts w:ascii="宋体" w:hAnsi="宋体" w:hint="eastAsia"/>
        </w:rPr>
        <w:t>。</w:t>
      </w:r>
    </w:p>
    <w:p w:rsidR="00271FE4" w:rsidRPr="00BF31BB" w:rsidRDefault="00271FE4" w:rsidP="00271FE4">
      <w:pPr>
        <w:spacing w:line="400" w:lineRule="exact"/>
        <w:ind w:leftChars="200" w:left="420"/>
        <w:rPr>
          <w:rFonts w:ascii="宋体" w:hAnsi="宋体"/>
        </w:rPr>
      </w:pPr>
      <w:r w:rsidRPr="00BF31BB">
        <w:rPr>
          <w:rFonts w:ascii="宋体" w:hAnsi="宋体" w:hint="eastAsia"/>
        </w:rPr>
        <w:lastRenderedPageBreak/>
        <w:t>打点计时器：</w:t>
      </w:r>
      <w:r w:rsidRPr="00BF31BB">
        <w:rPr>
          <w:rFonts w:ascii="Arial" w:hAnsi="Arial" w:cs="Arial"/>
          <w:color w:val="333333"/>
          <w:szCs w:val="21"/>
        </w:rPr>
        <w:t>它每隔</w:t>
      </w:r>
      <w:r w:rsidRPr="00BF31BB">
        <w:rPr>
          <w:rFonts w:ascii="Arial" w:hAnsi="Arial" w:cs="Arial" w:hint="eastAsia"/>
          <w:color w:val="333333"/>
          <w:szCs w:val="21"/>
        </w:rPr>
        <w:t>_______</w:t>
      </w:r>
      <w:r w:rsidRPr="00BF31BB">
        <w:rPr>
          <w:rFonts w:ascii="Arial" w:hAnsi="Arial" w:cs="Arial"/>
          <w:color w:val="333333"/>
          <w:szCs w:val="21"/>
        </w:rPr>
        <w:t>打一次点</w:t>
      </w:r>
      <w:r w:rsidRPr="00BF31BB">
        <w:rPr>
          <w:rFonts w:ascii="Arial" w:hAnsi="Arial" w:cs="Arial" w:hint="eastAsia"/>
          <w:color w:val="333333"/>
          <w:szCs w:val="21"/>
        </w:rPr>
        <w:t>，</w:t>
      </w:r>
      <w:r w:rsidRPr="00BF31BB">
        <w:rPr>
          <w:rFonts w:ascii="Arial" w:hAnsi="Arial" w:cs="Arial"/>
          <w:color w:val="333333"/>
          <w:szCs w:val="21"/>
        </w:rPr>
        <w:t>即一秒打</w:t>
      </w:r>
      <w:r w:rsidRPr="00BF31BB">
        <w:rPr>
          <w:rFonts w:ascii="Arial" w:hAnsi="Arial" w:cs="Arial" w:hint="eastAsia"/>
          <w:color w:val="333333"/>
          <w:szCs w:val="21"/>
        </w:rPr>
        <w:t>______</w:t>
      </w:r>
      <w:proofErr w:type="gramStart"/>
      <w:r w:rsidRPr="00BF31BB">
        <w:rPr>
          <w:rFonts w:ascii="Arial" w:hAnsi="Arial" w:cs="Arial"/>
          <w:color w:val="333333"/>
          <w:szCs w:val="21"/>
        </w:rPr>
        <w:t>个</w:t>
      </w:r>
      <w:proofErr w:type="gramEnd"/>
      <w:r w:rsidRPr="00BF31BB">
        <w:rPr>
          <w:rFonts w:ascii="Arial" w:hAnsi="Arial" w:cs="Arial"/>
          <w:color w:val="333333"/>
          <w:szCs w:val="21"/>
        </w:rPr>
        <w:t>点。</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【答案】（</w:t>
      </w:r>
      <w:r w:rsidRPr="00BF31BB">
        <w:rPr>
          <w:rFonts w:ascii="Times New Roman" w:hAnsi="Times New Roman" w:cs="Times New Roman"/>
          <w:color w:val="FF0000"/>
          <w:szCs w:val="21"/>
        </w:rPr>
        <w:t>1</w:t>
      </w:r>
      <w:r w:rsidRPr="00BF31BB">
        <w:rPr>
          <w:rFonts w:ascii="Times New Roman" w:hAnsi="Times New Roman" w:cs="Times New Roman"/>
          <w:color w:val="FF0000"/>
          <w:szCs w:val="21"/>
        </w:rPr>
        <w:t>）秒；小时；分钟；</w:t>
      </w:r>
      <w:r w:rsidRPr="00BF31BB">
        <w:rPr>
          <w:rFonts w:ascii="Times New Roman" w:hAnsi="Times New Roman" w:cs="Times New Roman"/>
          <w:color w:val="FF0000"/>
          <w:szCs w:val="21"/>
        </w:rPr>
        <w:t>60</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3600</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）秒表；打点计时器；</w:t>
      </w:r>
      <w:r w:rsidRPr="00BF31BB">
        <w:rPr>
          <w:rFonts w:ascii="Times New Roman" w:hAnsi="Times New Roman" w:cs="Times New Roman"/>
          <w:color w:val="FF0000"/>
          <w:szCs w:val="21"/>
        </w:rPr>
        <w:t>0.02</w:t>
      </w:r>
      <w:r w:rsidRPr="00BF31BB">
        <w:rPr>
          <w:rFonts w:ascii="Times New Roman" w:hAnsi="Times New Roman" w:cs="Times New Roman" w:hint="eastAsia"/>
          <w:color w:val="FF0000"/>
          <w:szCs w:val="21"/>
        </w:rPr>
        <w:t>s</w:t>
      </w:r>
      <w:r w:rsidRPr="00BF31BB">
        <w:rPr>
          <w:rFonts w:ascii="Times New Roman" w:hAnsi="Times New Roman" w:cs="Times New Roman"/>
          <w:color w:val="FF0000"/>
          <w:szCs w:val="21"/>
        </w:rPr>
        <w:t>；</w:t>
      </w:r>
      <w:r w:rsidRPr="00BF31BB">
        <w:rPr>
          <w:rFonts w:ascii="Times New Roman" w:hAnsi="Times New Roman" w:cs="Times New Roman"/>
          <w:color w:val="FF0000"/>
          <w:szCs w:val="21"/>
        </w:rPr>
        <w:t>50</w:t>
      </w:r>
    </w:p>
    <w:p w:rsidR="000D3194" w:rsidRPr="00BF31BB" w:rsidRDefault="000D3194" w:rsidP="00271FE4">
      <w:pPr>
        <w:spacing w:line="400" w:lineRule="exact"/>
        <w:ind w:leftChars="200" w:left="420"/>
        <w:rPr>
          <w:rFonts w:ascii="Times New Roman" w:hAnsi="Times New Roman" w:cs="Times New Roman"/>
          <w:szCs w:val="21"/>
        </w:rPr>
      </w:pPr>
    </w:p>
    <w:p w:rsidR="00271FE4" w:rsidRPr="00BF31BB" w:rsidRDefault="00271FE4" w:rsidP="00271FE4">
      <w:pPr>
        <w:spacing w:line="400" w:lineRule="exact"/>
        <w:ind w:leftChars="200" w:left="420"/>
        <w:rPr>
          <w:rFonts w:ascii="Times New Roman" w:hAnsi="Times New Roman" w:cs="Times New Roman"/>
          <w:szCs w:val="21"/>
        </w:rPr>
      </w:pPr>
      <w:r w:rsidRPr="00BF31BB">
        <w:rPr>
          <w:rFonts w:ascii="Times New Roman" w:hAnsi="Times New Roman" w:cs="Times New Roman" w:hint="eastAsia"/>
          <w:szCs w:val="21"/>
        </w:rPr>
        <w:t>4</w:t>
      </w:r>
      <w:r w:rsidRPr="00BF31BB">
        <w:rPr>
          <w:rFonts w:ascii="Times New Roman" w:hAnsi="Times New Roman" w:cs="Times New Roman" w:hint="eastAsia"/>
          <w:szCs w:val="21"/>
        </w:rPr>
        <w:t>、体积测量</w:t>
      </w:r>
    </w:p>
    <w:p w:rsidR="00271FE4" w:rsidRPr="00BF31BB" w:rsidRDefault="00271FE4" w:rsidP="00271FE4">
      <w:pPr>
        <w:spacing w:line="400" w:lineRule="exact"/>
        <w:ind w:leftChars="200" w:left="420"/>
        <w:jc w:val="left"/>
        <w:rPr>
          <w:rFonts w:ascii="Times New Roman" w:hAnsi="Times New Roman" w:cs="Times New Roman"/>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）单位：</w:t>
      </w:r>
      <w:r w:rsidRPr="00BF31BB">
        <w:rPr>
          <w:rFonts w:ascii="宋体" w:hAnsi="宋体" w:hint="eastAsia"/>
        </w:rPr>
        <w:t>在国际单位制中，体积的基本单位是</w:t>
      </w:r>
      <w:r w:rsidRPr="00BF31BB">
        <w:rPr>
          <w:rFonts w:ascii="Times New Roman" w:hAnsi="Times New Roman" w:cs="Times New Roman"/>
        </w:rPr>
        <w:t>______</w:t>
      </w:r>
      <w:r w:rsidRPr="00BF31BB">
        <w:rPr>
          <w:rFonts w:ascii="Times New Roman" w:hAnsi="Times New Roman" w:cs="Times New Roman"/>
          <w:szCs w:val="21"/>
        </w:rPr>
        <w:t>；</w:t>
      </w:r>
      <w:r w:rsidRPr="00BF31BB">
        <w:rPr>
          <w:rFonts w:ascii="宋体" w:hAnsi="宋体" w:hint="eastAsia"/>
        </w:rPr>
        <w:t>常用的还有</w:t>
      </w:r>
      <w:r w:rsidRPr="00BF31BB">
        <w:rPr>
          <w:rFonts w:ascii="Times New Roman" w:hAnsi="Times New Roman" w:cs="Times New Roman" w:hint="eastAsia"/>
        </w:rPr>
        <w:t>_________</w:t>
      </w:r>
      <w:r w:rsidRPr="00BF31BB">
        <w:rPr>
          <w:rFonts w:ascii="宋体" w:hAnsi="宋体" w:hint="eastAsia"/>
        </w:rPr>
        <w:t>、</w:t>
      </w:r>
      <w:r w:rsidRPr="00BF31BB">
        <w:rPr>
          <w:rFonts w:ascii="Times New Roman" w:hAnsi="Times New Roman" w:cs="Times New Roman" w:hint="eastAsia"/>
        </w:rPr>
        <w:t>_________</w:t>
      </w:r>
      <w:r w:rsidRPr="00BF31BB">
        <w:rPr>
          <w:rFonts w:ascii="Times New Roman" w:hAnsi="Times New Roman" w:cs="Times New Roman" w:hint="eastAsia"/>
        </w:rPr>
        <w:t>、</w:t>
      </w:r>
      <w:r w:rsidRPr="00BF31BB">
        <w:rPr>
          <w:rFonts w:ascii="Times New Roman" w:hAnsi="Times New Roman" w:cs="Times New Roman" w:hint="eastAsia"/>
        </w:rPr>
        <w:t>________</w:t>
      </w:r>
      <w:r w:rsidRPr="00BF31BB">
        <w:rPr>
          <w:rFonts w:ascii="Times New Roman" w:hAnsi="Times New Roman" w:cs="Times New Roman" w:hint="eastAsia"/>
        </w:rPr>
        <w:t>、</w:t>
      </w:r>
      <w:r w:rsidRPr="00BF31BB">
        <w:rPr>
          <w:rFonts w:ascii="Times New Roman" w:hAnsi="Times New Roman" w:cs="Times New Roman" w:hint="eastAsia"/>
        </w:rPr>
        <w:t>________</w:t>
      </w:r>
      <w:r w:rsidRPr="00BF31BB">
        <w:rPr>
          <w:rFonts w:ascii="Times New Roman" w:hAnsi="Times New Roman" w:cs="Times New Roman" w:hint="eastAsia"/>
        </w:rPr>
        <w:t>、</w:t>
      </w:r>
      <w:r w:rsidRPr="00BF31BB">
        <w:rPr>
          <w:rFonts w:ascii="Times New Roman" w:hAnsi="Times New Roman" w:cs="Times New Roman" w:hint="eastAsia"/>
        </w:rPr>
        <w:t>_______</w:t>
      </w:r>
      <w:r w:rsidRPr="00BF31BB">
        <w:rPr>
          <w:rFonts w:ascii="Times New Roman" w:hAnsi="Times New Roman" w:cs="Times New Roman" w:hint="eastAsia"/>
        </w:rPr>
        <w:t>等。</w:t>
      </w:r>
    </w:p>
    <w:p w:rsidR="00271FE4" w:rsidRPr="00BF31BB" w:rsidRDefault="00271FE4" w:rsidP="00271FE4">
      <w:pPr>
        <w:spacing w:line="400" w:lineRule="exact"/>
        <w:ind w:leftChars="200" w:left="420"/>
        <w:jc w:val="left"/>
        <w:rPr>
          <w:rFonts w:ascii="Times New Roman" w:hAnsi="Times New Roman" w:cs="Times New Roman"/>
        </w:rPr>
      </w:pPr>
      <w:r w:rsidRPr="00BF31BB">
        <w:rPr>
          <w:rFonts w:ascii="Times New Roman" w:hAnsi="Times New Roman" w:cs="Times New Roman" w:hint="eastAsia"/>
        </w:rPr>
        <w:t>它们之间的换算关系为：</w:t>
      </w:r>
      <w:r w:rsidRPr="00BF31BB">
        <w:rPr>
          <w:rFonts w:ascii="Times New Roman" w:hAnsi="Times New Roman" w:cs="Times New Roman" w:hint="eastAsia"/>
        </w:rPr>
        <w:t>1m</w:t>
      </w:r>
      <w:r w:rsidRPr="00BF31BB">
        <w:rPr>
          <w:rFonts w:ascii="Times New Roman" w:hAnsi="Times New Roman" w:cs="Times New Roman" w:hint="eastAsia"/>
          <w:vertAlign w:val="superscript"/>
        </w:rPr>
        <w:t>3</w:t>
      </w:r>
      <w:r w:rsidRPr="00BF31BB">
        <w:rPr>
          <w:rFonts w:ascii="Times New Roman" w:hAnsi="Times New Roman" w:cs="Times New Roman" w:hint="eastAsia"/>
        </w:rPr>
        <w:t>=_______dm</w:t>
      </w:r>
      <w:r w:rsidRPr="00BF31BB">
        <w:rPr>
          <w:rFonts w:ascii="Times New Roman" w:hAnsi="Times New Roman" w:cs="Times New Roman" w:hint="eastAsia"/>
          <w:vertAlign w:val="superscript"/>
        </w:rPr>
        <w:t>3</w:t>
      </w:r>
      <w:r w:rsidRPr="00BF31BB">
        <w:rPr>
          <w:rFonts w:ascii="Times New Roman" w:hAnsi="Times New Roman" w:cs="Times New Roman" w:hint="eastAsia"/>
        </w:rPr>
        <w:t>=________cm</w:t>
      </w:r>
      <w:r w:rsidRPr="00BF31BB">
        <w:rPr>
          <w:rFonts w:ascii="Times New Roman" w:hAnsi="Times New Roman" w:cs="Times New Roman" w:hint="eastAsia"/>
          <w:vertAlign w:val="superscript"/>
        </w:rPr>
        <w:t>3</w:t>
      </w:r>
      <w:r w:rsidRPr="00BF31BB">
        <w:rPr>
          <w:rFonts w:ascii="Times New Roman" w:hAnsi="Times New Roman" w:cs="Times New Roman" w:hint="eastAsia"/>
        </w:rPr>
        <w:t>=________mm</w:t>
      </w:r>
      <w:r w:rsidRPr="00BF31BB">
        <w:rPr>
          <w:rFonts w:ascii="Times New Roman" w:hAnsi="Times New Roman" w:cs="Times New Roman" w:hint="eastAsia"/>
          <w:vertAlign w:val="superscript"/>
        </w:rPr>
        <w:t>3</w:t>
      </w:r>
      <w:r w:rsidRPr="00BF31BB">
        <w:rPr>
          <w:rFonts w:ascii="Times New Roman" w:hAnsi="Times New Roman" w:cs="Times New Roman" w:hint="eastAsia"/>
        </w:rPr>
        <w:t>=________L=________m</w:t>
      </w:r>
      <w:r w:rsidRPr="00BF31BB">
        <w:rPr>
          <w:rFonts w:ascii="Times New Roman" w:hAnsi="Times New Roman" w:cs="Times New Roman" w:hint="eastAsia"/>
          <w:i/>
        </w:rPr>
        <w:t>l</w:t>
      </w:r>
    </w:p>
    <w:p w:rsidR="00271FE4" w:rsidRPr="00BF31BB" w:rsidRDefault="00271FE4" w:rsidP="00271FE4">
      <w:pPr>
        <w:spacing w:line="400" w:lineRule="exact"/>
        <w:ind w:leftChars="200" w:left="420"/>
        <w:jc w:val="left"/>
        <w:rPr>
          <w:rFonts w:ascii="宋体" w:hAnsi="宋体"/>
        </w:rPr>
      </w:pPr>
      <w:r w:rsidRPr="00BF31BB">
        <w:rPr>
          <w:rFonts w:ascii="Times New Roman" w:hAnsi="Times New Roman" w:cs="Times New Roman"/>
          <w:szCs w:val="21"/>
        </w:rPr>
        <w:t>（</w:t>
      </w:r>
      <w:r w:rsidRPr="00BF31BB">
        <w:rPr>
          <w:rFonts w:ascii="Times New Roman" w:hAnsi="Times New Roman" w:cs="Times New Roman"/>
          <w:szCs w:val="21"/>
        </w:rPr>
        <w:t>2</w:t>
      </w:r>
      <w:r w:rsidRPr="00BF31BB">
        <w:rPr>
          <w:rFonts w:ascii="Times New Roman" w:hAnsi="Times New Roman" w:cs="Times New Roman"/>
          <w:szCs w:val="21"/>
        </w:rPr>
        <w:t>）</w:t>
      </w:r>
      <w:r w:rsidRPr="00BF31BB">
        <w:rPr>
          <w:rFonts w:ascii="宋体" w:hAnsi="宋体" w:hint="eastAsia"/>
        </w:rPr>
        <w:t>工具:测量体积的基本工具是</w:t>
      </w:r>
      <w:r w:rsidRPr="00BF31BB">
        <w:rPr>
          <w:rFonts w:ascii="Times New Roman" w:hAnsi="Times New Roman" w:cs="Times New Roman" w:hint="eastAsia"/>
        </w:rPr>
        <w:t>________</w:t>
      </w:r>
      <w:r w:rsidRPr="00BF31BB">
        <w:rPr>
          <w:rFonts w:ascii="Times New Roman" w:hAnsi="Times New Roman" w:cs="Times New Roman" w:hint="eastAsia"/>
        </w:rPr>
        <w:t>、</w:t>
      </w:r>
      <w:r w:rsidRPr="00BF31BB">
        <w:rPr>
          <w:rFonts w:ascii="Times New Roman" w:hAnsi="Times New Roman" w:cs="Times New Roman" w:hint="eastAsia"/>
        </w:rPr>
        <w:t>________</w:t>
      </w:r>
      <w:r w:rsidRPr="00BF31BB">
        <w:rPr>
          <w:rFonts w:ascii="宋体" w:hAnsi="宋体" w:hint="eastAsia"/>
        </w:rPr>
        <w:t>。</w:t>
      </w:r>
    </w:p>
    <w:p w:rsidR="00271FE4" w:rsidRPr="00BF31BB" w:rsidRDefault="00271FE4" w:rsidP="00271FE4">
      <w:pPr>
        <w:spacing w:line="400" w:lineRule="exact"/>
        <w:ind w:leftChars="200" w:left="420"/>
        <w:jc w:val="left"/>
        <w:rPr>
          <w:rFonts w:ascii="Times New Roman" w:hAnsi="Times New Roman" w:cs="Times New Roman"/>
          <w:szCs w:val="21"/>
        </w:rPr>
      </w:pPr>
      <w:r w:rsidRPr="00BF31BB">
        <w:rPr>
          <w:rFonts w:ascii="Times New Roman" w:hAnsi="Times New Roman" w:cs="Times New Roman" w:hint="eastAsia"/>
        </w:rPr>
        <w:t>（</w:t>
      </w:r>
      <w:r w:rsidRPr="00BF31BB">
        <w:rPr>
          <w:rFonts w:ascii="Times New Roman" w:hAnsi="Times New Roman" w:cs="Times New Roman" w:hint="eastAsia"/>
        </w:rPr>
        <w:t>4</w:t>
      </w:r>
      <w:r w:rsidRPr="00BF31BB">
        <w:rPr>
          <w:rFonts w:ascii="Times New Roman" w:hAnsi="Times New Roman" w:cs="Times New Roman" w:hint="eastAsia"/>
        </w:rPr>
        <w:t>）注意事项：读数要</w:t>
      </w:r>
      <w:r w:rsidRPr="00BF31BB">
        <w:rPr>
          <w:rFonts w:ascii="Times New Roman" w:hAnsi="Times New Roman" w:cs="Times New Roman" w:hint="eastAsia"/>
        </w:rPr>
        <w:t>______</w:t>
      </w:r>
      <w:r w:rsidRPr="00BF31BB">
        <w:rPr>
          <w:rFonts w:ascii="Times New Roman" w:hAnsi="Times New Roman" w:cs="Times New Roman" w:hint="eastAsia"/>
        </w:rPr>
        <w:t>，不能仰视、俯视。仰视：读数</w:t>
      </w:r>
      <w:r w:rsidRPr="00BF31BB">
        <w:rPr>
          <w:rFonts w:ascii="Times New Roman" w:hAnsi="Times New Roman" w:cs="Times New Roman" w:hint="eastAsia"/>
        </w:rPr>
        <w:t>______</w:t>
      </w:r>
      <w:r w:rsidRPr="00BF31BB">
        <w:rPr>
          <w:rFonts w:ascii="Times New Roman" w:hAnsi="Times New Roman" w:cs="Times New Roman" w:hint="eastAsia"/>
        </w:rPr>
        <w:t>；俯视：读数</w:t>
      </w:r>
      <w:r w:rsidRPr="00BF31BB">
        <w:rPr>
          <w:rFonts w:ascii="Times New Roman" w:hAnsi="Times New Roman" w:cs="Times New Roman" w:hint="eastAsia"/>
        </w:rPr>
        <w:t>______</w:t>
      </w:r>
      <w:r w:rsidRPr="00BF31BB">
        <w:rPr>
          <w:rFonts w:ascii="Times New Roman" w:hAnsi="Times New Roman" w:cs="Times New Roman" w:hint="eastAsia"/>
        </w:rPr>
        <w:t>。</w:t>
      </w:r>
    </w:p>
    <w:p w:rsidR="00271FE4" w:rsidRPr="00BF31BB" w:rsidRDefault="00271FE4" w:rsidP="00271FE4">
      <w:pPr>
        <w:spacing w:line="400" w:lineRule="exact"/>
        <w:ind w:leftChars="200" w:left="420" w:rightChars="50" w:right="105"/>
        <w:jc w:val="left"/>
        <w:rPr>
          <w:rFonts w:ascii="Times New Roman" w:hAnsi="Times New Roman" w:cs="Times New Roman"/>
          <w:color w:val="FF0000"/>
          <w:szCs w:val="21"/>
        </w:rPr>
      </w:pPr>
      <w:r w:rsidRPr="00BF31BB">
        <w:rPr>
          <w:rFonts w:ascii="Times New Roman" w:hAnsi="Times New Roman" w:cs="Times New Roman"/>
          <w:color w:val="FF0000"/>
          <w:szCs w:val="21"/>
        </w:rPr>
        <w:t>【答案】（</w:t>
      </w:r>
      <w:r w:rsidRPr="00BF31BB">
        <w:rPr>
          <w:rFonts w:ascii="Times New Roman" w:hAnsi="Times New Roman" w:cs="Times New Roman"/>
          <w:color w:val="FF0000"/>
          <w:szCs w:val="21"/>
        </w:rPr>
        <w:t>1</w:t>
      </w:r>
      <w:r w:rsidRPr="00BF31BB">
        <w:rPr>
          <w:rFonts w:ascii="Times New Roman" w:hAnsi="Times New Roman" w:cs="Times New Roman"/>
          <w:color w:val="FF0000"/>
          <w:szCs w:val="21"/>
        </w:rPr>
        <w:t>）立方米；立方分米；立方厘米；立方毫米；升；毫升</w:t>
      </w:r>
      <w:r w:rsidRPr="00BF31BB">
        <w:rPr>
          <w:rFonts w:ascii="Times New Roman" w:hAnsi="Times New Roman" w:cs="Times New Roman" w:hint="eastAsia"/>
          <w:color w:val="FF0000"/>
          <w:szCs w:val="21"/>
        </w:rPr>
        <w:t>；</w:t>
      </w:r>
      <w:r w:rsidRPr="00BF31BB">
        <w:rPr>
          <w:rFonts w:ascii="Times New Roman" w:hAnsi="Times New Roman" w:cs="Times New Roman" w:hint="eastAsia"/>
          <w:color w:val="FF0000"/>
          <w:szCs w:val="21"/>
        </w:rPr>
        <w:t>10</w:t>
      </w:r>
      <w:r w:rsidRPr="00BF31BB">
        <w:rPr>
          <w:rFonts w:ascii="Times New Roman" w:hAnsi="Times New Roman" w:cs="Times New Roman" w:hint="eastAsia"/>
          <w:color w:val="FF0000"/>
          <w:szCs w:val="21"/>
          <w:vertAlign w:val="superscript"/>
        </w:rPr>
        <w:t>3</w:t>
      </w:r>
      <w:r w:rsidRPr="00BF31BB">
        <w:rPr>
          <w:rFonts w:ascii="Times New Roman" w:hAnsi="Times New Roman" w:cs="Times New Roman" w:hint="eastAsia"/>
          <w:color w:val="FF0000"/>
          <w:szCs w:val="21"/>
        </w:rPr>
        <w:t>；</w:t>
      </w:r>
      <w:r w:rsidRPr="00BF31BB">
        <w:rPr>
          <w:rFonts w:ascii="Times New Roman" w:hAnsi="Times New Roman" w:cs="Times New Roman" w:hint="eastAsia"/>
          <w:color w:val="FF0000"/>
          <w:szCs w:val="21"/>
        </w:rPr>
        <w:t>10</w:t>
      </w:r>
      <w:r w:rsidRPr="00BF31BB">
        <w:rPr>
          <w:rFonts w:ascii="Times New Roman" w:hAnsi="Times New Roman" w:cs="Times New Roman" w:hint="eastAsia"/>
          <w:color w:val="FF0000"/>
          <w:szCs w:val="21"/>
          <w:vertAlign w:val="superscript"/>
        </w:rPr>
        <w:t>6</w:t>
      </w:r>
      <w:r w:rsidRPr="00BF31BB">
        <w:rPr>
          <w:rFonts w:ascii="Times New Roman" w:hAnsi="Times New Roman" w:cs="Times New Roman" w:hint="eastAsia"/>
          <w:color w:val="FF0000"/>
          <w:szCs w:val="21"/>
        </w:rPr>
        <w:t>；</w:t>
      </w:r>
      <w:r w:rsidRPr="00BF31BB">
        <w:rPr>
          <w:rFonts w:ascii="Times New Roman" w:hAnsi="Times New Roman" w:cs="Times New Roman" w:hint="eastAsia"/>
          <w:color w:val="FF0000"/>
          <w:szCs w:val="21"/>
        </w:rPr>
        <w:t>10</w:t>
      </w:r>
      <w:r w:rsidRPr="00BF31BB">
        <w:rPr>
          <w:rFonts w:ascii="Times New Roman" w:hAnsi="Times New Roman" w:cs="Times New Roman" w:hint="eastAsia"/>
          <w:color w:val="FF0000"/>
          <w:szCs w:val="21"/>
          <w:vertAlign w:val="superscript"/>
        </w:rPr>
        <w:t>9</w:t>
      </w:r>
      <w:r w:rsidRPr="00BF31BB">
        <w:rPr>
          <w:rFonts w:ascii="Times New Roman" w:hAnsi="Times New Roman" w:cs="Times New Roman" w:hint="eastAsia"/>
          <w:color w:val="FF0000"/>
          <w:szCs w:val="21"/>
        </w:rPr>
        <w:t>；</w:t>
      </w:r>
      <w:r w:rsidRPr="00BF31BB">
        <w:rPr>
          <w:rFonts w:ascii="Times New Roman" w:hAnsi="Times New Roman" w:cs="Times New Roman" w:hint="eastAsia"/>
          <w:color w:val="FF0000"/>
          <w:szCs w:val="21"/>
        </w:rPr>
        <w:t>10</w:t>
      </w:r>
      <w:r w:rsidRPr="00BF31BB">
        <w:rPr>
          <w:rFonts w:ascii="Times New Roman" w:hAnsi="Times New Roman" w:cs="Times New Roman" w:hint="eastAsia"/>
          <w:color w:val="FF0000"/>
          <w:szCs w:val="21"/>
          <w:vertAlign w:val="superscript"/>
        </w:rPr>
        <w:t>6</w:t>
      </w:r>
      <w:r w:rsidRPr="00BF31BB">
        <w:rPr>
          <w:rFonts w:ascii="Times New Roman" w:hAnsi="Times New Roman" w:cs="Times New Roman" w:hint="eastAsia"/>
          <w:color w:val="FF0000"/>
          <w:szCs w:val="21"/>
        </w:rPr>
        <w:t>；</w:t>
      </w:r>
      <w:r w:rsidRPr="00BF31BB">
        <w:rPr>
          <w:rFonts w:ascii="Times New Roman" w:hAnsi="Times New Roman" w:cs="Times New Roman" w:hint="eastAsia"/>
          <w:color w:val="FF0000"/>
          <w:szCs w:val="21"/>
        </w:rPr>
        <w:t>10</w:t>
      </w:r>
      <w:r w:rsidRPr="00BF31BB">
        <w:rPr>
          <w:rFonts w:ascii="Times New Roman" w:hAnsi="Times New Roman" w:cs="Times New Roman" w:hint="eastAsia"/>
          <w:color w:val="FF0000"/>
          <w:szCs w:val="21"/>
          <w:vertAlign w:val="superscript"/>
        </w:rPr>
        <w:t>9</w:t>
      </w:r>
      <w:r w:rsidRPr="00BF31BB">
        <w:rPr>
          <w:rFonts w:ascii="Times New Roman" w:hAnsi="Times New Roman" w:cs="Times New Roman" w:hint="eastAsia"/>
          <w:color w:val="FF0000"/>
          <w:szCs w:val="21"/>
        </w:rPr>
        <w:t>；</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）量筒、量杯</w:t>
      </w:r>
    </w:p>
    <w:p w:rsidR="00271FE4" w:rsidRPr="00BF31BB" w:rsidRDefault="00271FE4" w:rsidP="00271FE4">
      <w:pPr>
        <w:spacing w:line="400" w:lineRule="exact"/>
        <w:ind w:leftChars="200" w:left="420"/>
        <w:rPr>
          <w:rFonts w:ascii="Times New Roman" w:hAnsi="Times New Roman" w:cs="Times New Roman"/>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3</w:t>
      </w:r>
      <w:r w:rsidRPr="00BF31BB">
        <w:rPr>
          <w:rFonts w:ascii="Times New Roman" w:hAnsi="Times New Roman" w:cs="Times New Roman"/>
          <w:color w:val="FF0000"/>
          <w:szCs w:val="21"/>
        </w:rPr>
        <w:t>）平视；偏小；偏大</w:t>
      </w:r>
    </w:p>
    <w:p w:rsidR="00271FE4" w:rsidRPr="00BF31BB" w:rsidRDefault="00271FE4" w:rsidP="00271FE4">
      <w:pPr>
        <w:spacing w:line="400" w:lineRule="exact"/>
        <w:ind w:leftChars="200" w:left="420"/>
        <w:rPr>
          <w:rFonts w:ascii="Times New Roman" w:hAnsi="Times New Roman" w:cs="Times New Roman"/>
          <w:szCs w:val="21"/>
        </w:rPr>
      </w:pPr>
    </w:p>
    <w:p w:rsidR="00271FE4" w:rsidRPr="00BF31BB" w:rsidRDefault="00271FE4" w:rsidP="00271FE4">
      <w:pPr>
        <w:spacing w:line="400" w:lineRule="exact"/>
        <w:ind w:leftChars="200" w:left="420" w:rightChars="50" w:right="105"/>
        <w:jc w:val="left"/>
        <w:rPr>
          <w:rFonts w:ascii="宋体" w:hAnsi="宋体"/>
        </w:rPr>
      </w:pPr>
      <w:r w:rsidRPr="00BF31BB">
        <w:rPr>
          <w:rFonts w:ascii="Times New Roman" w:hAnsi="Times New Roman" w:cs="Times New Roman" w:hint="eastAsia"/>
          <w:szCs w:val="21"/>
        </w:rPr>
        <w:t>5</w:t>
      </w:r>
      <w:r w:rsidRPr="00BF31BB">
        <w:rPr>
          <w:rFonts w:ascii="Times New Roman" w:hAnsi="Times New Roman" w:cs="Times New Roman" w:hint="eastAsia"/>
          <w:szCs w:val="21"/>
        </w:rPr>
        <w:t>、</w:t>
      </w:r>
      <w:r w:rsidRPr="00BF31BB">
        <w:rPr>
          <w:rFonts w:ascii="宋体" w:hAnsi="宋体" w:hint="eastAsia"/>
        </w:rPr>
        <w:t>质量测量</w:t>
      </w:r>
    </w:p>
    <w:p w:rsidR="00271FE4" w:rsidRPr="00BF31BB" w:rsidRDefault="00271FE4" w:rsidP="00271FE4">
      <w:pPr>
        <w:spacing w:line="400" w:lineRule="exact"/>
        <w:ind w:leftChars="200" w:left="420" w:rightChars="50" w:right="105"/>
        <w:jc w:val="lef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1</w:t>
      </w:r>
      <w:r w:rsidRPr="00BF31BB">
        <w:rPr>
          <w:rFonts w:ascii="Times New Roman" w:hAnsi="Times New Roman" w:cs="Times New Roman"/>
        </w:rPr>
        <w:t>）定义</w:t>
      </w:r>
      <w:r w:rsidRPr="00BF31BB">
        <w:rPr>
          <w:rFonts w:ascii="Times New Roman" w:hAnsi="Times New Roman" w:cs="Times New Roman" w:hint="eastAsia"/>
        </w:rPr>
        <w:t>：</w:t>
      </w:r>
      <w:r w:rsidRPr="00BF31BB">
        <w:rPr>
          <w:rFonts w:ascii="Times New Roman" w:hAnsi="Times New Roman" w:cs="Times New Roman"/>
        </w:rPr>
        <w:t>_________________________</w:t>
      </w:r>
      <w:r w:rsidRPr="00BF31BB">
        <w:rPr>
          <w:rFonts w:ascii="Times New Roman" w:hAnsi="Times New Roman" w:cs="Times New Roman"/>
        </w:rPr>
        <w:t>叫做质量。质量是物体的一种基本属性</w:t>
      </w:r>
      <w:r w:rsidRPr="00BF31BB">
        <w:rPr>
          <w:rFonts w:ascii="Times New Roman" w:hAnsi="Times New Roman" w:cs="Times New Roman" w:hint="eastAsia"/>
        </w:rPr>
        <w:t>，</w:t>
      </w:r>
      <w:r w:rsidRPr="00BF31BB">
        <w:rPr>
          <w:rFonts w:ascii="Times New Roman" w:hAnsi="Times New Roman" w:cs="Times New Roman"/>
        </w:rPr>
        <w:t>它不随物体的</w:t>
      </w:r>
      <w:r w:rsidRPr="00BF31BB">
        <w:rPr>
          <w:rFonts w:ascii="Times New Roman" w:hAnsi="Times New Roman" w:cs="Times New Roman"/>
        </w:rPr>
        <w:t>_____</w:t>
      </w:r>
      <w:r w:rsidRPr="00BF31BB">
        <w:rPr>
          <w:rFonts w:ascii="Times New Roman" w:hAnsi="Times New Roman" w:cs="Times New Roman"/>
        </w:rPr>
        <w:t>、</w:t>
      </w:r>
      <w:r w:rsidRPr="00BF31BB">
        <w:rPr>
          <w:rFonts w:ascii="Times New Roman" w:hAnsi="Times New Roman" w:cs="Times New Roman"/>
        </w:rPr>
        <w:t>______</w:t>
      </w:r>
      <w:r w:rsidRPr="00BF31BB">
        <w:rPr>
          <w:rFonts w:ascii="Times New Roman" w:hAnsi="Times New Roman" w:cs="Times New Roman"/>
        </w:rPr>
        <w:t>、</w:t>
      </w:r>
      <w:r w:rsidRPr="00BF31BB">
        <w:rPr>
          <w:rFonts w:ascii="Times New Roman" w:hAnsi="Times New Roman" w:cs="Times New Roman"/>
        </w:rPr>
        <w:t>______</w:t>
      </w:r>
      <w:r w:rsidRPr="00BF31BB">
        <w:rPr>
          <w:rFonts w:ascii="Times New Roman" w:hAnsi="Times New Roman" w:cs="Times New Roman"/>
        </w:rPr>
        <w:t>、</w:t>
      </w:r>
      <w:r w:rsidRPr="00BF31BB">
        <w:rPr>
          <w:rFonts w:ascii="Times New Roman" w:hAnsi="Times New Roman" w:cs="Times New Roman"/>
        </w:rPr>
        <w:t>______</w:t>
      </w:r>
      <w:r w:rsidRPr="00BF31BB">
        <w:rPr>
          <w:rFonts w:ascii="Times New Roman" w:hAnsi="Times New Roman" w:cs="Times New Roman"/>
        </w:rPr>
        <w:t>等的变化而变化。</w:t>
      </w:r>
    </w:p>
    <w:p w:rsidR="00271FE4" w:rsidRPr="00BF31BB" w:rsidRDefault="00271FE4" w:rsidP="00271FE4">
      <w:pPr>
        <w:spacing w:line="400" w:lineRule="exact"/>
        <w:ind w:leftChars="200" w:left="420" w:rightChars="50" w:right="105"/>
        <w:jc w:val="lef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2</w:t>
      </w:r>
      <w:r w:rsidRPr="00BF31BB">
        <w:rPr>
          <w:rFonts w:ascii="Times New Roman" w:hAnsi="Times New Roman" w:cs="Times New Roman"/>
        </w:rPr>
        <w:t>）单位：国际单位制中质量的基本单位是</w:t>
      </w:r>
      <w:r w:rsidRPr="00BF31BB">
        <w:rPr>
          <w:rFonts w:ascii="Times New Roman" w:hAnsi="Times New Roman" w:cs="Times New Roman"/>
        </w:rPr>
        <w:t>______</w:t>
      </w:r>
      <w:r w:rsidRPr="00BF31BB">
        <w:rPr>
          <w:rFonts w:ascii="Times New Roman" w:hAnsi="Times New Roman" w:cs="Times New Roman"/>
        </w:rPr>
        <w:t>，常用的还有</w:t>
      </w:r>
      <w:r w:rsidRPr="00BF31BB">
        <w:rPr>
          <w:rFonts w:ascii="Times New Roman" w:hAnsi="Times New Roman" w:cs="Times New Roman"/>
        </w:rPr>
        <w:t>______</w:t>
      </w:r>
      <w:r w:rsidRPr="00BF31BB">
        <w:rPr>
          <w:rFonts w:ascii="Times New Roman" w:hAnsi="Times New Roman" w:cs="Times New Roman"/>
        </w:rPr>
        <w:t>、</w:t>
      </w:r>
      <w:r w:rsidRPr="00BF31BB">
        <w:rPr>
          <w:rFonts w:ascii="Times New Roman" w:hAnsi="Times New Roman" w:cs="Times New Roman"/>
        </w:rPr>
        <w:t>______</w:t>
      </w:r>
      <w:r w:rsidRPr="00BF31BB">
        <w:rPr>
          <w:rFonts w:ascii="Times New Roman" w:hAnsi="Times New Roman" w:cs="Times New Roman"/>
        </w:rPr>
        <w:t>、</w:t>
      </w:r>
      <w:r w:rsidRPr="00BF31BB">
        <w:rPr>
          <w:rFonts w:ascii="Times New Roman" w:hAnsi="Times New Roman" w:cs="Times New Roman"/>
        </w:rPr>
        <w:t>______</w:t>
      </w:r>
      <w:r w:rsidRPr="00BF31BB">
        <w:rPr>
          <w:rFonts w:ascii="Times New Roman" w:hAnsi="Times New Roman" w:cs="Times New Roman"/>
        </w:rPr>
        <w:t>等。</w:t>
      </w:r>
    </w:p>
    <w:p w:rsidR="00271FE4" w:rsidRPr="00BF31BB" w:rsidRDefault="00271FE4" w:rsidP="00271FE4">
      <w:pPr>
        <w:spacing w:line="400" w:lineRule="exact"/>
        <w:ind w:leftChars="200" w:left="420" w:rightChars="50" w:right="105"/>
        <w:jc w:val="left"/>
        <w:rPr>
          <w:rFonts w:ascii="宋体" w:hAnsi="宋体"/>
        </w:rPr>
      </w:pPr>
      <w:r w:rsidRPr="00BF31BB">
        <w:rPr>
          <w:rFonts w:ascii="Times New Roman" w:hAnsi="Times New Roman" w:cs="Times New Roman"/>
        </w:rPr>
        <w:t>（</w:t>
      </w:r>
      <w:r w:rsidRPr="00BF31BB">
        <w:rPr>
          <w:rFonts w:ascii="Times New Roman" w:hAnsi="Times New Roman" w:cs="Times New Roman"/>
        </w:rPr>
        <w:t>3</w:t>
      </w:r>
      <w:r w:rsidRPr="00BF31BB">
        <w:rPr>
          <w:rFonts w:ascii="Times New Roman" w:hAnsi="Times New Roman" w:cs="Times New Roman"/>
        </w:rPr>
        <w:t>）测量工具：实验室常用</w:t>
      </w:r>
      <w:r w:rsidRPr="00BF31BB">
        <w:rPr>
          <w:rFonts w:ascii="Times New Roman" w:hAnsi="Times New Roman" w:cs="Times New Roman"/>
        </w:rPr>
        <w:t>__________</w:t>
      </w:r>
      <w:r w:rsidRPr="00BF31BB">
        <w:rPr>
          <w:rFonts w:ascii="Times New Roman" w:hAnsi="Times New Roman" w:cs="Times New Roman"/>
        </w:rPr>
        <w:t>测量质量。</w:t>
      </w:r>
    </w:p>
    <w:p w:rsidR="00271FE4" w:rsidRPr="00BF31BB" w:rsidRDefault="00271FE4" w:rsidP="00271FE4">
      <w:pPr>
        <w:spacing w:line="400" w:lineRule="exact"/>
        <w:ind w:leftChars="200" w:left="420" w:rightChars="50" w:right="105"/>
        <w:jc w:val="lef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4</w:t>
      </w:r>
      <w:r w:rsidRPr="00BF31BB">
        <w:rPr>
          <w:rFonts w:ascii="Times New Roman" w:hAnsi="Times New Roman" w:cs="Times New Roman"/>
        </w:rPr>
        <w:t>）天平的使用：</w:t>
      </w:r>
    </w:p>
    <w:p w:rsidR="00271FE4" w:rsidRPr="00BF31BB" w:rsidRDefault="00271FE4" w:rsidP="00271FE4">
      <w:pPr>
        <w:spacing w:line="400" w:lineRule="exact"/>
        <w:ind w:leftChars="200" w:left="420" w:rightChars="50" w:right="105"/>
        <w:jc w:val="left"/>
        <w:rPr>
          <w:rFonts w:ascii="宋体" w:hAnsi="宋体"/>
        </w:rPr>
      </w:pPr>
      <w:r w:rsidRPr="00BF31BB">
        <w:rPr>
          <w:rFonts w:ascii="宋体" w:hAnsi="宋体"/>
        </w:rPr>
        <w:fldChar w:fldCharType="begin"/>
      </w:r>
      <w:r w:rsidRPr="00BF31BB">
        <w:rPr>
          <w:rFonts w:ascii="宋体" w:hAnsi="宋体"/>
        </w:rPr>
        <w:instrText xml:space="preserve"> </w:instrText>
      </w:r>
      <w:r w:rsidRPr="00BF31BB">
        <w:rPr>
          <w:rFonts w:ascii="宋体" w:hAnsi="宋体" w:hint="eastAsia"/>
        </w:rPr>
        <w:instrText>= 1 \* GB3</w:instrText>
      </w:r>
      <w:r w:rsidRPr="00BF31BB">
        <w:rPr>
          <w:rFonts w:ascii="宋体" w:hAnsi="宋体"/>
        </w:rPr>
        <w:instrText xml:space="preserve"> </w:instrText>
      </w:r>
      <w:r w:rsidRPr="00BF31BB">
        <w:rPr>
          <w:rFonts w:ascii="宋体" w:hAnsi="宋体"/>
        </w:rPr>
        <w:fldChar w:fldCharType="separate"/>
      </w:r>
      <w:r w:rsidRPr="00BF31BB">
        <w:rPr>
          <w:rFonts w:ascii="宋体" w:hAnsi="宋体" w:hint="eastAsia"/>
        </w:rPr>
        <w:t>①</w:t>
      </w:r>
      <w:r w:rsidRPr="00BF31BB">
        <w:rPr>
          <w:rFonts w:ascii="宋体" w:hAnsi="宋体"/>
        </w:rPr>
        <w:fldChar w:fldCharType="end"/>
      </w:r>
      <w:r w:rsidRPr="00BF31BB">
        <w:rPr>
          <w:rFonts w:ascii="宋体" w:hAnsi="宋体" w:hint="eastAsia"/>
        </w:rPr>
        <w:t>水平调节:</w:t>
      </w:r>
      <w:r w:rsidRPr="00BF31BB">
        <w:rPr>
          <w:rFonts w:ascii="Times New Roman" w:hAnsi="Times New Roman" w:cs="Times New Roman" w:hint="eastAsia"/>
        </w:rPr>
        <w:t>___________________________________________________________</w:t>
      </w:r>
      <w:r w:rsidRPr="00BF31BB">
        <w:rPr>
          <w:rFonts w:ascii="宋体" w:hAnsi="宋体" w:hint="eastAsia"/>
        </w:rPr>
        <w:t>。</w:t>
      </w:r>
    </w:p>
    <w:p w:rsidR="00271FE4" w:rsidRPr="00BF31BB" w:rsidRDefault="00271FE4" w:rsidP="00271FE4">
      <w:pPr>
        <w:spacing w:line="400" w:lineRule="exact"/>
        <w:ind w:leftChars="200" w:left="420" w:rightChars="50" w:right="105"/>
        <w:jc w:val="left"/>
        <w:rPr>
          <w:rFonts w:ascii="宋体" w:hAnsi="宋体"/>
        </w:rPr>
      </w:pPr>
      <w:r w:rsidRPr="00BF31BB">
        <w:rPr>
          <w:rFonts w:ascii="宋体" w:hAnsi="宋体"/>
        </w:rPr>
        <w:fldChar w:fldCharType="begin"/>
      </w:r>
      <w:r w:rsidRPr="00BF31BB">
        <w:rPr>
          <w:rFonts w:ascii="宋体" w:hAnsi="宋体"/>
        </w:rPr>
        <w:instrText xml:space="preserve"> </w:instrText>
      </w:r>
      <w:r w:rsidRPr="00BF31BB">
        <w:rPr>
          <w:rFonts w:ascii="宋体" w:hAnsi="宋体" w:hint="eastAsia"/>
        </w:rPr>
        <w:instrText>= 2 \* GB3</w:instrText>
      </w:r>
      <w:r w:rsidRPr="00BF31BB">
        <w:rPr>
          <w:rFonts w:ascii="宋体" w:hAnsi="宋体"/>
        </w:rPr>
        <w:instrText xml:space="preserve"> </w:instrText>
      </w:r>
      <w:r w:rsidRPr="00BF31BB">
        <w:rPr>
          <w:rFonts w:ascii="宋体" w:hAnsi="宋体"/>
        </w:rPr>
        <w:fldChar w:fldCharType="separate"/>
      </w:r>
      <w:r w:rsidRPr="00BF31BB">
        <w:rPr>
          <w:rFonts w:ascii="宋体" w:hAnsi="宋体" w:hint="eastAsia"/>
        </w:rPr>
        <w:t>②</w:t>
      </w:r>
      <w:r w:rsidRPr="00BF31BB">
        <w:rPr>
          <w:rFonts w:ascii="宋体" w:hAnsi="宋体"/>
        </w:rPr>
        <w:fldChar w:fldCharType="end"/>
      </w:r>
      <w:r w:rsidRPr="00BF31BB">
        <w:rPr>
          <w:rFonts w:ascii="宋体" w:hAnsi="宋体" w:hint="eastAsia"/>
        </w:rPr>
        <w:t>横梁平衡调节：_____________________________________________________________。</w:t>
      </w:r>
    </w:p>
    <w:p w:rsidR="00271FE4" w:rsidRPr="00BF31BB" w:rsidRDefault="00271FE4" w:rsidP="00271FE4">
      <w:pPr>
        <w:spacing w:line="400" w:lineRule="exact"/>
        <w:ind w:leftChars="200" w:left="420" w:rightChars="50" w:right="105"/>
        <w:jc w:val="left"/>
        <w:rPr>
          <w:rFonts w:ascii="宋体" w:hAnsi="宋体"/>
        </w:rPr>
      </w:pPr>
      <w:r w:rsidRPr="00BF31BB">
        <w:rPr>
          <w:rFonts w:ascii="宋体" w:hAnsi="宋体"/>
        </w:rPr>
        <w:fldChar w:fldCharType="begin"/>
      </w:r>
      <w:r w:rsidRPr="00BF31BB">
        <w:rPr>
          <w:rFonts w:ascii="宋体" w:hAnsi="宋体"/>
        </w:rPr>
        <w:instrText xml:space="preserve"> </w:instrText>
      </w:r>
      <w:r w:rsidRPr="00BF31BB">
        <w:rPr>
          <w:rFonts w:ascii="宋体" w:hAnsi="宋体" w:hint="eastAsia"/>
        </w:rPr>
        <w:instrText>= 3 \* GB3</w:instrText>
      </w:r>
      <w:r w:rsidRPr="00BF31BB">
        <w:rPr>
          <w:rFonts w:ascii="宋体" w:hAnsi="宋体"/>
        </w:rPr>
        <w:instrText xml:space="preserve"> </w:instrText>
      </w:r>
      <w:r w:rsidRPr="00BF31BB">
        <w:rPr>
          <w:rFonts w:ascii="宋体" w:hAnsi="宋体"/>
        </w:rPr>
        <w:fldChar w:fldCharType="separate"/>
      </w:r>
      <w:r w:rsidRPr="00BF31BB">
        <w:rPr>
          <w:rFonts w:ascii="宋体" w:hAnsi="宋体" w:hint="eastAsia"/>
        </w:rPr>
        <w:t>③</w:t>
      </w:r>
      <w:r w:rsidRPr="00BF31BB">
        <w:rPr>
          <w:rFonts w:ascii="宋体" w:hAnsi="宋体"/>
        </w:rPr>
        <w:fldChar w:fldCharType="end"/>
      </w:r>
      <w:r w:rsidRPr="00BF31BB">
        <w:rPr>
          <w:rFonts w:ascii="宋体" w:hAnsi="宋体" w:hint="eastAsia"/>
        </w:rPr>
        <w:t>称量时被测物体放在</w:t>
      </w:r>
      <w:r w:rsidRPr="00BF31BB">
        <w:rPr>
          <w:rFonts w:ascii="Times New Roman" w:hAnsi="Times New Roman" w:cs="Times New Roman" w:hint="eastAsia"/>
        </w:rPr>
        <w:t>_______</w:t>
      </w:r>
      <w:r w:rsidRPr="00BF31BB">
        <w:rPr>
          <w:rFonts w:ascii="宋体" w:hAnsi="宋体" w:hint="eastAsia"/>
        </w:rPr>
        <w:t>盘，砝码放在</w:t>
      </w:r>
      <w:r w:rsidRPr="00BF31BB">
        <w:rPr>
          <w:rFonts w:ascii="Times New Roman" w:hAnsi="Times New Roman" w:cs="Times New Roman" w:hint="eastAsia"/>
        </w:rPr>
        <w:t>_______</w:t>
      </w:r>
      <w:r w:rsidRPr="00BF31BB">
        <w:rPr>
          <w:rFonts w:ascii="宋体" w:hAnsi="宋体" w:hint="eastAsia"/>
        </w:rPr>
        <w:t>盘；横梁重新平衡时，被测物体的质量等于</w:t>
      </w:r>
      <w:r w:rsidRPr="00BF31BB">
        <w:rPr>
          <w:rFonts w:ascii="Times New Roman" w:hAnsi="Times New Roman" w:cs="Times New Roman" w:hint="eastAsia"/>
        </w:rPr>
        <w:t>______________________________________</w:t>
      </w:r>
      <w:r w:rsidRPr="00BF31BB">
        <w:rPr>
          <w:rFonts w:ascii="宋体" w:hAnsi="宋体" w:hint="eastAsia"/>
        </w:rPr>
        <w:t>。</w:t>
      </w:r>
    </w:p>
    <w:p w:rsidR="00271FE4" w:rsidRPr="00BF31BB" w:rsidRDefault="00271FE4" w:rsidP="00271FE4">
      <w:pPr>
        <w:spacing w:line="400" w:lineRule="exact"/>
        <w:ind w:leftChars="200" w:left="420" w:rightChars="50" w:right="105"/>
        <w:jc w:val="left"/>
        <w:rPr>
          <w:rFonts w:ascii="宋体" w:hAnsi="宋体"/>
        </w:rPr>
      </w:pPr>
      <w:r w:rsidRPr="00BF31BB">
        <w:rPr>
          <w:rFonts w:ascii="宋体" w:hAnsi="宋体"/>
        </w:rPr>
        <w:fldChar w:fldCharType="begin"/>
      </w:r>
      <w:r w:rsidRPr="00BF31BB">
        <w:rPr>
          <w:rFonts w:ascii="宋体" w:hAnsi="宋体"/>
        </w:rPr>
        <w:instrText xml:space="preserve"> </w:instrText>
      </w:r>
      <w:r w:rsidRPr="00BF31BB">
        <w:rPr>
          <w:rFonts w:ascii="宋体" w:hAnsi="宋体" w:hint="eastAsia"/>
        </w:rPr>
        <w:instrText>= 4 \* GB3</w:instrText>
      </w:r>
      <w:r w:rsidRPr="00BF31BB">
        <w:rPr>
          <w:rFonts w:ascii="宋体" w:hAnsi="宋体"/>
        </w:rPr>
        <w:instrText xml:space="preserve"> </w:instrText>
      </w:r>
      <w:r w:rsidRPr="00BF31BB">
        <w:rPr>
          <w:rFonts w:ascii="宋体" w:hAnsi="宋体"/>
        </w:rPr>
        <w:fldChar w:fldCharType="separate"/>
      </w:r>
      <w:r w:rsidRPr="00BF31BB">
        <w:rPr>
          <w:rFonts w:ascii="宋体" w:hAnsi="宋体" w:hint="eastAsia"/>
        </w:rPr>
        <w:t>④</w:t>
      </w:r>
      <w:r w:rsidRPr="00BF31BB">
        <w:rPr>
          <w:rFonts w:ascii="宋体" w:hAnsi="宋体"/>
        </w:rPr>
        <w:fldChar w:fldCharType="end"/>
      </w:r>
      <w:r w:rsidRPr="00BF31BB">
        <w:rPr>
          <w:rFonts w:ascii="宋体" w:hAnsi="宋体" w:hint="eastAsia"/>
        </w:rPr>
        <w:t>取放砝码时要用</w:t>
      </w:r>
      <w:r w:rsidRPr="00BF31BB">
        <w:rPr>
          <w:rFonts w:ascii="Times New Roman" w:hAnsi="Times New Roman" w:cs="Times New Roman"/>
        </w:rPr>
        <w:t>_____________</w:t>
      </w:r>
      <w:r w:rsidRPr="00BF31BB">
        <w:rPr>
          <w:rFonts w:ascii="宋体" w:hAnsi="宋体" w:hint="eastAsia"/>
        </w:rPr>
        <w:t>夹取,不能用手拿。</w:t>
      </w:r>
    </w:p>
    <w:p w:rsidR="00271FE4" w:rsidRPr="00BF31BB" w:rsidRDefault="00271FE4" w:rsidP="00271FE4">
      <w:pPr>
        <w:spacing w:line="400" w:lineRule="exact"/>
        <w:ind w:leftChars="200" w:left="420"/>
        <w:rPr>
          <w:rFonts w:ascii="Times New Roman" w:hAnsi="Times New Roman" w:cs="Times New Roman"/>
          <w:color w:val="FF0000"/>
        </w:rPr>
      </w:pPr>
      <w:r w:rsidRPr="00BF31BB">
        <w:rPr>
          <w:rFonts w:ascii="Times New Roman" w:hAnsi="Times New Roman" w:cs="Times New Roman"/>
          <w:color w:val="FF0000"/>
          <w:szCs w:val="21"/>
        </w:rPr>
        <w:t>【答案】</w:t>
      </w:r>
      <w:r w:rsidRPr="00BF31BB">
        <w:rPr>
          <w:rFonts w:ascii="Times New Roman" w:hAnsi="Times New Roman" w:cs="Times New Roman"/>
          <w:color w:val="FF0000"/>
        </w:rPr>
        <w:t>（</w:t>
      </w:r>
      <w:r w:rsidRPr="00BF31BB">
        <w:rPr>
          <w:rFonts w:ascii="Times New Roman" w:hAnsi="Times New Roman" w:cs="Times New Roman"/>
          <w:color w:val="FF0000"/>
        </w:rPr>
        <w:t>1</w:t>
      </w:r>
      <w:r w:rsidRPr="00BF31BB">
        <w:rPr>
          <w:rFonts w:ascii="Times New Roman" w:hAnsi="Times New Roman" w:cs="Times New Roman"/>
          <w:color w:val="FF0000"/>
        </w:rPr>
        <w:t>）物体所含物质的多少；状态；位置；形状；温度</w:t>
      </w:r>
    </w:p>
    <w:p w:rsidR="00271FE4" w:rsidRPr="00BF31BB" w:rsidRDefault="00271FE4" w:rsidP="00271FE4">
      <w:pPr>
        <w:spacing w:line="400" w:lineRule="exact"/>
        <w:ind w:leftChars="200" w:left="420"/>
        <w:rPr>
          <w:rFonts w:ascii="Times New Roman" w:hAnsi="Times New Roman" w:cs="Times New Roman"/>
          <w:color w:val="FF0000"/>
        </w:rPr>
      </w:pPr>
      <w:r w:rsidRPr="00BF31BB">
        <w:rPr>
          <w:rFonts w:ascii="Times New Roman" w:hAnsi="Times New Roman" w:cs="Times New Roman"/>
          <w:color w:val="FF0000"/>
        </w:rPr>
        <w:t>（</w:t>
      </w:r>
      <w:r w:rsidRPr="00BF31BB">
        <w:rPr>
          <w:rFonts w:ascii="Times New Roman" w:hAnsi="Times New Roman" w:cs="Times New Roman"/>
          <w:color w:val="FF0000"/>
        </w:rPr>
        <w:t>2</w:t>
      </w:r>
      <w:r w:rsidRPr="00BF31BB">
        <w:rPr>
          <w:rFonts w:ascii="Times New Roman" w:hAnsi="Times New Roman" w:cs="Times New Roman"/>
          <w:color w:val="FF0000"/>
        </w:rPr>
        <w:t>）</w:t>
      </w:r>
      <w:r w:rsidRPr="00BF31BB">
        <w:rPr>
          <w:rFonts w:ascii="Times New Roman" w:hAnsi="Times New Roman" w:cs="Times New Roman"/>
          <w:color w:val="FF0000"/>
        </w:rPr>
        <w:t>kg</w:t>
      </w:r>
      <w:r w:rsidRPr="00BF31BB">
        <w:rPr>
          <w:rFonts w:ascii="Times New Roman" w:hAnsi="Times New Roman" w:cs="Times New Roman"/>
          <w:color w:val="FF0000"/>
        </w:rPr>
        <w:t>；</w:t>
      </w:r>
      <w:r w:rsidRPr="00BF31BB">
        <w:rPr>
          <w:rFonts w:ascii="Times New Roman" w:hAnsi="Times New Roman" w:cs="Times New Roman"/>
          <w:color w:val="FF0000"/>
        </w:rPr>
        <w:t>t</w:t>
      </w:r>
      <w:r w:rsidRPr="00BF31BB">
        <w:rPr>
          <w:rFonts w:ascii="Times New Roman" w:hAnsi="Times New Roman" w:cs="Times New Roman"/>
          <w:color w:val="FF0000"/>
        </w:rPr>
        <w:t>；</w:t>
      </w:r>
      <w:r w:rsidRPr="00BF31BB">
        <w:rPr>
          <w:rFonts w:ascii="Times New Roman" w:hAnsi="Times New Roman" w:cs="Times New Roman"/>
          <w:color w:val="FF0000"/>
        </w:rPr>
        <w:t>g</w:t>
      </w:r>
      <w:r w:rsidRPr="00BF31BB">
        <w:rPr>
          <w:rFonts w:ascii="Times New Roman" w:hAnsi="Times New Roman" w:cs="Times New Roman"/>
          <w:color w:val="FF0000"/>
        </w:rPr>
        <w:t>；</w:t>
      </w:r>
      <w:proofErr w:type="gramStart"/>
      <w:r w:rsidRPr="00BF31BB">
        <w:rPr>
          <w:rFonts w:ascii="Times New Roman" w:hAnsi="Times New Roman" w:cs="Times New Roman"/>
          <w:color w:val="FF0000"/>
        </w:rPr>
        <w:t>mg</w:t>
      </w:r>
      <w:proofErr w:type="gramEnd"/>
    </w:p>
    <w:p w:rsidR="00271FE4" w:rsidRPr="00BF31BB" w:rsidRDefault="00271FE4" w:rsidP="00271FE4">
      <w:pPr>
        <w:spacing w:line="400" w:lineRule="exact"/>
        <w:ind w:leftChars="200" w:left="420"/>
        <w:rPr>
          <w:rFonts w:ascii="Times New Roman" w:hAnsi="Times New Roman" w:cs="Times New Roman"/>
          <w:color w:val="FF0000"/>
        </w:rPr>
      </w:pPr>
      <w:r w:rsidRPr="00BF31BB">
        <w:rPr>
          <w:rFonts w:ascii="Times New Roman" w:hAnsi="Times New Roman" w:cs="Times New Roman"/>
          <w:color w:val="FF0000"/>
        </w:rPr>
        <w:t>（</w:t>
      </w:r>
      <w:r w:rsidRPr="00BF31BB">
        <w:rPr>
          <w:rFonts w:ascii="Times New Roman" w:hAnsi="Times New Roman" w:cs="Times New Roman"/>
          <w:color w:val="FF0000"/>
        </w:rPr>
        <w:t>3</w:t>
      </w:r>
      <w:r w:rsidRPr="00BF31BB">
        <w:rPr>
          <w:rFonts w:ascii="Times New Roman" w:hAnsi="Times New Roman" w:cs="Times New Roman"/>
          <w:color w:val="FF0000"/>
        </w:rPr>
        <w:t>）托盘天平</w:t>
      </w:r>
    </w:p>
    <w:p w:rsidR="00271FE4" w:rsidRPr="00BF31BB" w:rsidRDefault="00271FE4" w:rsidP="00271FE4">
      <w:pPr>
        <w:spacing w:line="400" w:lineRule="exact"/>
        <w:ind w:leftChars="200" w:left="420"/>
        <w:rPr>
          <w:rFonts w:ascii="Times New Roman" w:hAnsi="Times New Roman" w:cs="Times New Roman"/>
          <w:color w:val="FF0000"/>
        </w:rPr>
      </w:pPr>
      <w:r w:rsidRPr="00BF31BB">
        <w:rPr>
          <w:rFonts w:ascii="Times New Roman" w:hAnsi="Times New Roman" w:cs="Times New Roman"/>
          <w:color w:val="FF0000"/>
        </w:rPr>
        <w:t>（</w:t>
      </w:r>
      <w:r w:rsidRPr="00BF31BB">
        <w:rPr>
          <w:rFonts w:ascii="Times New Roman" w:hAnsi="Times New Roman" w:cs="Times New Roman"/>
          <w:color w:val="FF0000"/>
        </w:rPr>
        <w:t>4</w:t>
      </w:r>
      <w:r w:rsidRPr="00BF31BB">
        <w:rPr>
          <w:rFonts w:ascii="Times New Roman" w:hAnsi="Times New Roman" w:cs="Times New Roman"/>
          <w:color w:val="FF0000"/>
        </w:rPr>
        <w:t>）</w:t>
      </w:r>
      <w:r w:rsidRPr="00BF31BB">
        <w:rPr>
          <w:rFonts w:ascii="宋体" w:hAnsi="宋体"/>
          <w:color w:val="FF0000"/>
        </w:rPr>
        <w:fldChar w:fldCharType="begin"/>
      </w:r>
      <w:r w:rsidRPr="00BF31BB">
        <w:rPr>
          <w:rFonts w:ascii="宋体" w:hAnsi="宋体"/>
          <w:color w:val="FF0000"/>
        </w:rPr>
        <w:instrText xml:space="preserve"> </w:instrText>
      </w:r>
      <w:r w:rsidRPr="00BF31BB">
        <w:rPr>
          <w:rFonts w:ascii="宋体" w:hAnsi="宋体" w:hint="eastAsia"/>
          <w:color w:val="FF0000"/>
        </w:rPr>
        <w:instrText>= 1 \* GB3</w:instrText>
      </w:r>
      <w:r w:rsidRPr="00BF31BB">
        <w:rPr>
          <w:rFonts w:ascii="宋体" w:hAnsi="宋体"/>
          <w:color w:val="FF0000"/>
        </w:rPr>
        <w:instrText xml:space="preserve"> </w:instrText>
      </w:r>
      <w:r w:rsidRPr="00BF31BB">
        <w:rPr>
          <w:rFonts w:ascii="宋体" w:hAnsi="宋体"/>
          <w:color w:val="FF0000"/>
        </w:rPr>
        <w:fldChar w:fldCharType="separate"/>
      </w:r>
      <w:r w:rsidRPr="00BF31BB">
        <w:rPr>
          <w:rFonts w:ascii="宋体" w:hAnsi="宋体" w:hint="eastAsia"/>
          <w:color w:val="FF0000"/>
        </w:rPr>
        <w:t>①</w:t>
      </w:r>
      <w:r w:rsidRPr="00BF31BB">
        <w:rPr>
          <w:rFonts w:ascii="宋体" w:hAnsi="宋体"/>
          <w:color w:val="FF0000"/>
        </w:rPr>
        <w:fldChar w:fldCharType="end"/>
      </w:r>
      <w:r w:rsidRPr="00BF31BB">
        <w:rPr>
          <w:rFonts w:ascii="Times New Roman" w:hAnsi="Times New Roman" w:cs="Times New Roman"/>
          <w:color w:val="FF0000"/>
        </w:rPr>
        <w:t>把天平放置在水平桌面上，游码要归零；</w:t>
      </w:r>
      <w:r w:rsidRPr="00BF31BB">
        <w:rPr>
          <w:rFonts w:ascii="宋体" w:hAnsi="宋体"/>
          <w:color w:val="FF0000"/>
        </w:rPr>
        <w:fldChar w:fldCharType="begin"/>
      </w:r>
      <w:r w:rsidRPr="00BF31BB">
        <w:rPr>
          <w:rFonts w:ascii="宋体" w:hAnsi="宋体"/>
          <w:color w:val="FF0000"/>
        </w:rPr>
        <w:instrText xml:space="preserve"> </w:instrText>
      </w:r>
      <w:r w:rsidRPr="00BF31BB">
        <w:rPr>
          <w:rFonts w:ascii="宋体" w:hAnsi="宋体" w:hint="eastAsia"/>
          <w:color w:val="FF0000"/>
        </w:rPr>
        <w:instrText>= 2 \* GB3</w:instrText>
      </w:r>
      <w:r w:rsidRPr="00BF31BB">
        <w:rPr>
          <w:rFonts w:ascii="宋体" w:hAnsi="宋体"/>
          <w:color w:val="FF0000"/>
        </w:rPr>
        <w:instrText xml:space="preserve"> </w:instrText>
      </w:r>
      <w:r w:rsidRPr="00BF31BB">
        <w:rPr>
          <w:rFonts w:ascii="宋体" w:hAnsi="宋体"/>
          <w:color w:val="FF0000"/>
        </w:rPr>
        <w:fldChar w:fldCharType="separate"/>
      </w:r>
      <w:r w:rsidRPr="00BF31BB">
        <w:rPr>
          <w:rFonts w:ascii="宋体" w:hAnsi="宋体" w:hint="eastAsia"/>
          <w:color w:val="FF0000"/>
        </w:rPr>
        <w:t>②</w:t>
      </w:r>
      <w:r w:rsidRPr="00BF31BB">
        <w:rPr>
          <w:rFonts w:ascii="宋体" w:hAnsi="宋体"/>
          <w:color w:val="FF0000"/>
        </w:rPr>
        <w:fldChar w:fldCharType="end"/>
      </w:r>
      <w:r w:rsidRPr="00BF31BB">
        <w:rPr>
          <w:rFonts w:ascii="Times New Roman" w:hAnsi="Times New Roman" w:cs="Times New Roman"/>
          <w:color w:val="FF0000"/>
        </w:rPr>
        <w:t>调节平衡螺母，直至指针对准中央刻度线（或指针左右摇摆幅度相同）；</w:t>
      </w:r>
      <w:r w:rsidRPr="00BF31BB">
        <w:rPr>
          <w:rFonts w:ascii="宋体" w:hAnsi="宋体"/>
          <w:color w:val="FF0000"/>
        </w:rPr>
        <w:fldChar w:fldCharType="begin"/>
      </w:r>
      <w:r w:rsidRPr="00BF31BB">
        <w:rPr>
          <w:rFonts w:ascii="宋体" w:hAnsi="宋体"/>
          <w:color w:val="FF0000"/>
        </w:rPr>
        <w:instrText xml:space="preserve"> </w:instrText>
      </w:r>
      <w:r w:rsidRPr="00BF31BB">
        <w:rPr>
          <w:rFonts w:ascii="宋体" w:hAnsi="宋体" w:hint="eastAsia"/>
          <w:color w:val="FF0000"/>
        </w:rPr>
        <w:instrText>= 3 \* GB3</w:instrText>
      </w:r>
      <w:r w:rsidRPr="00BF31BB">
        <w:rPr>
          <w:rFonts w:ascii="宋体" w:hAnsi="宋体"/>
          <w:color w:val="FF0000"/>
        </w:rPr>
        <w:instrText xml:space="preserve"> </w:instrText>
      </w:r>
      <w:r w:rsidRPr="00BF31BB">
        <w:rPr>
          <w:rFonts w:ascii="宋体" w:hAnsi="宋体"/>
          <w:color w:val="FF0000"/>
        </w:rPr>
        <w:fldChar w:fldCharType="separate"/>
      </w:r>
      <w:r w:rsidRPr="00BF31BB">
        <w:rPr>
          <w:rFonts w:ascii="宋体" w:hAnsi="宋体" w:hint="eastAsia"/>
          <w:color w:val="FF0000"/>
        </w:rPr>
        <w:t>③</w:t>
      </w:r>
      <w:r w:rsidRPr="00BF31BB">
        <w:rPr>
          <w:rFonts w:ascii="宋体" w:hAnsi="宋体"/>
          <w:color w:val="FF0000"/>
        </w:rPr>
        <w:fldChar w:fldCharType="end"/>
      </w:r>
      <w:r w:rsidRPr="00BF31BB">
        <w:rPr>
          <w:rFonts w:ascii="Times New Roman" w:hAnsi="Times New Roman" w:cs="Times New Roman"/>
          <w:color w:val="FF0000"/>
        </w:rPr>
        <w:t>左；右；砝码的质量加游码对应刻度的质量；</w:t>
      </w:r>
      <w:r w:rsidRPr="00BF31BB">
        <w:rPr>
          <w:rFonts w:ascii="宋体" w:hAnsi="宋体"/>
          <w:color w:val="FF0000"/>
        </w:rPr>
        <w:fldChar w:fldCharType="begin"/>
      </w:r>
      <w:r w:rsidRPr="00BF31BB">
        <w:rPr>
          <w:rFonts w:ascii="宋体" w:hAnsi="宋体"/>
          <w:color w:val="FF0000"/>
        </w:rPr>
        <w:instrText xml:space="preserve"> </w:instrText>
      </w:r>
      <w:r w:rsidRPr="00BF31BB">
        <w:rPr>
          <w:rFonts w:ascii="宋体" w:hAnsi="宋体" w:hint="eastAsia"/>
          <w:color w:val="FF0000"/>
        </w:rPr>
        <w:instrText>= 4 \* GB3</w:instrText>
      </w:r>
      <w:r w:rsidRPr="00BF31BB">
        <w:rPr>
          <w:rFonts w:ascii="宋体" w:hAnsi="宋体"/>
          <w:color w:val="FF0000"/>
        </w:rPr>
        <w:instrText xml:space="preserve"> </w:instrText>
      </w:r>
      <w:r w:rsidRPr="00BF31BB">
        <w:rPr>
          <w:rFonts w:ascii="宋体" w:hAnsi="宋体"/>
          <w:color w:val="FF0000"/>
        </w:rPr>
        <w:fldChar w:fldCharType="separate"/>
      </w:r>
      <w:r w:rsidRPr="00BF31BB">
        <w:rPr>
          <w:rFonts w:ascii="宋体" w:hAnsi="宋体" w:hint="eastAsia"/>
          <w:color w:val="FF0000"/>
        </w:rPr>
        <w:t>④</w:t>
      </w:r>
      <w:r w:rsidRPr="00BF31BB">
        <w:rPr>
          <w:rFonts w:ascii="宋体" w:hAnsi="宋体"/>
          <w:color w:val="FF0000"/>
        </w:rPr>
        <w:fldChar w:fldCharType="end"/>
      </w:r>
      <w:r w:rsidRPr="00BF31BB">
        <w:rPr>
          <w:rFonts w:ascii="Times New Roman" w:hAnsi="Times New Roman" w:cs="Times New Roman"/>
          <w:color w:val="FF0000"/>
        </w:rPr>
        <w:t>镊子</w:t>
      </w:r>
    </w:p>
    <w:p w:rsidR="00271FE4" w:rsidRPr="00BF31BB" w:rsidRDefault="00271FE4" w:rsidP="00271FE4">
      <w:pPr>
        <w:tabs>
          <w:tab w:val="left" w:pos="5190"/>
        </w:tabs>
        <w:spacing w:line="400" w:lineRule="exact"/>
        <w:ind w:leftChars="200" w:left="420"/>
        <w:rPr>
          <w:rFonts w:asciiTheme="minorEastAsia" w:hAnsiTheme="minorEastAsia" w:cs="Times New Roman"/>
          <w:color w:val="FF0000"/>
          <w:szCs w:val="21"/>
        </w:rPr>
      </w:pPr>
    </w:p>
    <w:p w:rsidR="00703693" w:rsidRPr="00BF31BB" w:rsidRDefault="00703693" w:rsidP="00271FE4">
      <w:pPr>
        <w:tabs>
          <w:tab w:val="left" w:pos="5190"/>
        </w:tabs>
        <w:spacing w:line="400" w:lineRule="exact"/>
        <w:ind w:leftChars="200" w:left="420"/>
        <w:rPr>
          <w:rFonts w:asciiTheme="minorEastAsia" w:hAnsiTheme="minorEastAsia" w:cs="Times New Roman"/>
          <w:color w:val="FF0000"/>
          <w:szCs w:val="21"/>
        </w:rPr>
      </w:pPr>
    </w:p>
    <w:p w:rsidR="00271FE4" w:rsidRPr="00BF31BB" w:rsidRDefault="00271FE4" w:rsidP="00271FE4">
      <w:pPr>
        <w:spacing w:line="400" w:lineRule="exact"/>
        <w:ind w:leftChars="200" w:left="420"/>
        <w:rPr>
          <w:rFonts w:ascii="Times New Roman" w:hAnsi="Times New Roman" w:cs="Times New Roman"/>
          <w:szCs w:val="21"/>
        </w:rPr>
      </w:pPr>
    </w:p>
    <w:p w:rsidR="000D3194" w:rsidRPr="00BF31BB" w:rsidRDefault="00A16A16" w:rsidP="00285104">
      <w:pPr>
        <w:spacing w:line="400" w:lineRule="exact"/>
        <w:rPr>
          <w:rFonts w:ascii="Times New Roman" w:eastAsia="黑体" w:hAnsi="Times New Roman" w:cs="Times New Roman"/>
          <w:sz w:val="24"/>
          <w:szCs w:val="24"/>
        </w:rPr>
      </w:pPr>
      <w:r w:rsidRPr="00BF31BB">
        <w:rPr>
          <w:rFonts w:ascii="Times New Roman" w:eastAsia="黑体" w:hAnsi="Times New Roman" w:cs="Times New Roman" w:hint="eastAsia"/>
          <w:sz w:val="24"/>
          <w:szCs w:val="24"/>
        </w:rPr>
        <w:lastRenderedPageBreak/>
        <w:t>二</w:t>
      </w:r>
      <w:r w:rsidR="00493461" w:rsidRPr="00BF31BB">
        <w:rPr>
          <w:rFonts w:ascii="Times New Roman" w:eastAsia="黑体" w:hAnsi="黑体" w:cs="Times New Roman"/>
          <w:sz w:val="24"/>
          <w:szCs w:val="24"/>
        </w:rPr>
        <w:t>、</w:t>
      </w:r>
      <w:r w:rsidR="00271FE4" w:rsidRPr="00BF31BB">
        <w:rPr>
          <w:rFonts w:ascii="Times New Roman" w:eastAsia="黑体" w:hAnsi="黑体" w:cs="Times New Roman" w:hint="eastAsia"/>
          <w:sz w:val="24"/>
          <w:szCs w:val="24"/>
        </w:rPr>
        <w:t>声</w:t>
      </w:r>
    </w:p>
    <w:p w:rsidR="00271FE4" w:rsidRPr="00BF31BB" w:rsidRDefault="009821D1" w:rsidP="00271FE4">
      <w:pPr>
        <w:spacing w:line="400" w:lineRule="exact"/>
        <w:ind w:leftChars="200" w:left="420"/>
        <w:rPr>
          <w:rFonts w:ascii="Times New Roman" w:eastAsia="宋体" w:hAnsi="宋体" w:cs="Times New Roman"/>
          <w:szCs w:val="21"/>
        </w:rPr>
      </w:pPr>
      <w:r w:rsidRPr="00BF31BB">
        <w:rPr>
          <w:rFonts w:ascii="Times New Roman" w:eastAsia="宋体" w:hAnsi="Times New Roman" w:cs="Times New Roman"/>
          <w:szCs w:val="21"/>
        </w:rPr>
        <w:t>1</w:t>
      </w:r>
      <w:r w:rsidR="00A16A16" w:rsidRPr="00BF31BB">
        <w:rPr>
          <w:rFonts w:ascii="Times New Roman" w:eastAsia="宋体" w:hAnsi="宋体" w:cs="Times New Roman" w:hint="eastAsia"/>
          <w:szCs w:val="21"/>
        </w:rPr>
        <w:t>、</w:t>
      </w:r>
      <w:r w:rsidR="00271FE4" w:rsidRPr="00BF31BB">
        <w:rPr>
          <w:rFonts w:asciiTheme="minorEastAsia" w:hAnsiTheme="minorEastAsia" w:cs="Times New Roman" w:hint="eastAsia"/>
          <w:szCs w:val="21"/>
        </w:rPr>
        <w:t>声波的产生和传播</w:t>
      </w:r>
    </w:p>
    <w:p w:rsidR="00271FE4" w:rsidRPr="00BF31BB" w:rsidRDefault="00271FE4" w:rsidP="00271FE4">
      <w:pPr>
        <w:spacing w:line="400" w:lineRule="exact"/>
        <w:ind w:leftChars="200" w:left="420"/>
        <w:rPr>
          <w:rFonts w:ascii="宋体" w:hAnsi="宋体"/>
          <w:szCs w:val="21"/>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w:t>
      </w:r>
      <w:r w:rsidRPr="00BF31BB">
        <w:rPr>
          <w:rFonts w:ascii="宋体" w:hAnsi="宋体" w:hint="eastAsia"/>
          <w:szCs w:val="21"/>
        </w:rPr>
        <w:t>声源：</w:t>
      </w:r>
      <w:r w:rsidRPr="00BF31BB">
        <w:rPr>
          <w:rFonts w:ascii="Times New Roman" w:hAnsi="Times New Roman" w:cs="Times New Roman"/>
          <w:szCs w:val="21"/>
        </w:rPr>
        <w:t>____________________________</w:t>
      </w:r>
      <w:r w:rsidRPr="00BF31BB">
        <w:rPr>
          <w:rFonts w:ascii="宋体" w:hAnsi="宋体" w:hint="eastAsia"/>
          <w:szCs w:val="21"/>
        </w:rPr>
        <w:t>。</w:t>
      </w:r>
    </w:p>
    <w:p w:rsidR="00271FE4" w:rsidRPr="00BF31BB" w:rsidRDefault="00271FE4" w:rsidP="00271FE4">
      <w:pPr>
        <w:spacing w:line="400" w:lineRule="exact"/>
        <w:ind w:leftChars="200" w:left="420"/>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szCs w:val="21"/>
        </w:rPr>
        <w:t>2</w:t>
      </w:r>
      <w:r w:rsidRPr="00BF31BB">
        <w:rPr>
          <w:rFonts w:ascii="Times New Roman" w:hAnsi="Times New Roman" w:cs="Times New Roman"/>
          <w:szCs w:val="21"/>
        </w:rPr>
        <w:t>）</w:t>
      </w:r>
      <w:r w:rsidRPr="00BF31BB">
        <w:rPr>
          <w:rFonts w:ascii="宋体" w:hAnsi="宋体" w:hint="eastAsia"/>
          <w:szCs w:val="21"/>
        </w:rPr>
        <w:t>声音的产生：由物体的</w:t>
      </w:r>
      <w:r w:rsidRPr="00BF31BB">
        <w:rPr>
          <w:rFonts w:ascii="Times New Roman" w:hAnsi="Times New Roman" w:cs="Times New Roman" w:hint="eastAsia"/>
        </w:rPr>
        <w:t>_______</w:t>
      </w:r>
      <w:r w:rsidRPr="00BF31BB">
        <w:rPr>
          <w:rFonts w:ascii="宋体" w:hAnsi="宋体" w:hint="eastAsia"/>
          <w:szCs w:val="21"/>
        </w:rPr>
        <w:t>而产生，</w:t>
      </w:r>
      <w:r w:rsidRPr="00BF31BB">
        <w:rPr>
          <w:rFonts w:ascii="Times New Roman" w:hAnsi="Times New Roman" w:cs="Times New Roman" w:hint="eastAsia"/>
        </w:rPr>
        <w:t>_______</w:t>
      </w:r>
      <w:r w:rsidRPr="00BF31BB">
        <w:rPr>
          <w:rFonts w:ascii="宋体" w:hAnsi="宋体" w:hint="eastAsia"/>
          <w:szCs w:val="21"/>
        </w:rPr>
        <w:t>停止，发声也停止。</w:t>
      </w:r>
    </w:p>
    <w:p w:rsidR="00271FE4" w:rsidRPr="00BF31BB" w:rsidRDefault="00271FE4" w:rsidP="00271FE4">
      <w:pPr>
        <w:spacing w:line="400" w:lineRule="exact"/>
        <w:ind w:leftChars="200" w:left="525" w:hangingChars="50" w:hanging="105"/>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szCs w:val="21"/>
        </w:rPr>
        <w:t>3</w:t>
      </w:r>
      <w:r w:rsidRPr="00BF31BB">
        <w:rPr>
          <w:rFonts w:ascii="Times New Roman" w:hAnsi="Times New Roman" w:cs="Times New Roman"/>
          <w:szCs w:val="21"/>
        </w:rPr>
        <w:t>）</w:t>
      </w:r>
      <w:r w:rsidRPr="00BF31BB">
        <w:rPr>
          <w:rFonts w:ascii="宋体" w:hAnsi="宋体" w:hint="eastAsia"/>
          <w:szCs w:val="21"/>
        </w:rPr>
        <w:t>声音的传播：声音靠</w:t>
      </w:r>
      <w:r w:rsidRPr="00BF31BB">
        <w:rPr>
          <w:rFonts w:ascii="Times New Roman" w:hAnsi="Times New Roman" w:cs="Times New Roman" w:hint="eastAsia"/>
        </w:rPr>
        <w:t>______</w:t>
      </w:r>
      <w:r w:rsidRPr="00BF31BB">
        <w:rPr>
          <w:rFonts w:ascii="宋体" w:hAnsi="宋体" w:hint="eastAsia"/>
          <w:szCs w:val="21"/>
        </w:rPr>
        <w:t>传播，</w:t>
      </w:r>
      <w:r w:rsidRPr="00BF31BB">
        <w:rPr>
          <w:rFonts w:ascii="Times New Roman" w:hAnsi="Times New Roman" w:cs="Times New Roman" w:hint="eastAsia"/>
        </w:rPr>
        <w:t>______</w:t>
      </w:r>
      <w:r w:rsidRPr="00BF31BB">
        <w:rPr>
          <w:rFonts w:ascii="宋体" w:hAnsi="宋体" w:hint="eastAsia"/>
          <w:szCs w:val="21"/>
        </w:rPr>
        <w:t>不能传声。通常我们听到的声音是靠</w:t>
      </w:r>
      <w:r w:rsidRPr="00BF31BB">
        <w:rPr>
          <w:rFonts w:ascii="Times New Roman" w:hAnsi="Times New Roman" w:cs="Times New Roman" w:hint="eastAsia"/>
        </w:rPr>
        <w:t>_______</w:t>
      </w:r>
      <w:r w:rsidRPr="00BF31BB">
        <w:rPr>
          <w:rFonts w:ascii="宋体" w:hAnsi="宋体" w:hint="eastAsia"/>
          <w:szCs w:val="21"/>
        </w:rPr>
        <w:t>传来的。声波既可以传递</w:t>
      </w:r>
      <w:r w:rsidRPr="00BF31BB">
        <w:rPr>
          <w:rFonts w:ascii="Times New Roman" w:hAnsi="Times New Roman" w:cs="Times New Roman" w:hint="eastAsia"/>
        </w:rPr>
        <w:t>_______</w:t>
      </w:r>
      <w:r w:rsidRPr="00BF31BB">
        <w:rPr>
          <w:rFonts w:ascii="宋体" w:hAnsi="宋体" w:hint="eastAsia"/>
          <w:szCs w:val="21"/>
        </w:rPr>
        <w:t>,也可以传递</w:t>
      </w:r>
      <w:r w:rsidRPr="00BF31BB">
        <w:rPr>
          <w:rFonts w:ascii="Times New Roman" w:hAnsi="Times New Roman" w:cs="Times New Roman" w:hint="eastAsia"/>
        </w:rPr>
        <w:t>_______</w:t>
      </w:r>
      <w:r w:rsidRPr="00BF31BB">
        <w:rPr>
          <w:rFonts w:ascii="宋体" w:hAnsi="宋体" w:hint="eastAsia"/>
          <w:szCs w:val="21"/>
        </w:rPr>
        <w:t>。</w:t>
      </w:r>
    </w:p>
    <w:p w:rsidR="00271FE4" w:rsidRPr="00BF31BB" w:rsidRDefault="00271FE4" w:rsidP="00271FE4">
      <w:pPr>
        <w:spacing w:line="400" w:lineRule="exact"/>
        <w:ind w:leftChars="200" w:left="420"/>
        <w:rPr>
          <w:rFonts w:ascii="宋体" w:hAnsi="宋体"/>
          <w:szCs w:val="21"/>
        </w:rPr>
      </w:pPr>
      <w:r w:rsidRPr="00BF31BB">
        <w:rPr>
          <w:rFonts w:ascii="Times New Roman" w:hAnsi="Times New Roman" w:cs="Times New Roman"/>
          <w:szCs w:val="21"/>
        </w:rPr>
        <w:t>（</w:t>
      </w:r>
      <w:r w:rsidRPr="00BF31BB">
        <w:rPr>
          <w:rFonts w:ascii="Times New Roman" w:hAnsi="Times New Roman" w:cs="Times New Roman" w:hint="eastAsia"/>
          <w:szCs w:val="21"/>
        </w:rPr>
        <w:t>4</w:t>
      </w:r>
      <w:r w:rsidRPr="00BF31BB">
        <w:rPr>
          <w:rFonts w:ascii="Times New Roman" w:hAnsi="Times New Roman" w:cs="Times New Roman"/>
          <w:szCs w:val="21"/>
        </w:rPr>
        <w:t>）</w:t>
      </w:r>
      <w:r w:rsidRPr="00BF31BB">
        <w:rPr>
          <w:rFonts w:ascii="宋体" w:hAnsi="宋体" w:hint="eastAsia"/>
          <w:szCs w:val="21"/>
        </w:rPr>
        <w:t>声音的速度：</w:t>
      </w:r>
      <w:r w:rsidR="00703693" w:rsidRPr="00BF31BB">
        <w:rPr>
          <w:rFonts w:ascii="Times New Roman" w:hAnsi="Times New Roman" w:cs="Times New Roman"/>
          <w:szCs w:val="21"/>
        </w:rPr>
        <w:t>15</w:t>
      </w:r>
      <w:r w:rsidR="00703693" w:rsidRPr="00BF31BB">
        <w:rPr>
          <w:rFonts w:ascii="宋体" w:eastAsia="宋体" w:hAnsi="宋体" w:cs="宋体" w:hint="eastAsia"/>
          <w:szCs w:val="21"/>
        </w:rPr>
        <w:t>℃</w:t>
      </w:r>
      <w:r w:rsidR="00703693" w:rsidRPr="00BF31BB">
        <w:rPr>
          <w:rFonts w:ascii="Times New Roman" w:hAnsi="Times New Roman" w:cs="Times New Roman"/>
          <w:szCs w:val="21"/>
        </w:rPr>
        <w:t>时</w:t>
      </w:r>
      <w:r w:rsidR="00703693" w:rsidRPr="00BF31BB">
        <w:rPr>
          <w:rFonts w:ascii="宋体" w:hAnsi="宋体" w:hint="eastAsia"/>
          <w:szCs w:val="21"/>
        </w:rPr>
        <w:t>，</w:t>
      </w:r>
      <w:r w:rsidRPr="00BF31BB">
        <w:rPr>
          <w:rFonts w:ascii="宋体" w:hAnsi="宋体" w:hint="eastAsia"/>
          <w:szCs w:val="21"/>
        </w:rPr>
        <w:t>在空气中传播速度是</w:t>
      </w:r>
      <w:r w:rsidRPr="00BF31BB">
        <w:rPr>
          <w:rFonts w:ascii="Times New Roman" w:hAnsi="Times New Roman" w:cs="Times New Roman" w:hint="eastAsia"/>
        </w:rPr>
        <w:t>_______</w:t>
      </w:r>
      <w:r w:rsidRPr="00BF31BB">
        <w:rPr>
          <w:rFonts w:ascii="宋体" w:hAnsi="宋体" w:hint="eastAsia"/>
          <w:szCs w:val="21"/>
        </w:rPr>
        <w:t>。</w:t>
      </w:r>
    </w:p>
    <w:p w:rsidR="00271FE4" w:rsidRPr="00BF31BB" w:rsidRDefault="00271FE4" w:rsidP="00271FE4">
      <w:pPr>
        <w:spacing w:line="400" w:lineRule="exact"/>
        <w:ind w:leftChars="200" w:left="420"/>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hint="eastAsia"/>
          <w:szCs w:val="21"/>
        </w:rPr>
        <w:t>5</w:t>
      </w:r>
      <w:r w:rsidRPr="00BF31BB">
        <w:rPr>
          <w:rFonts w:ascii="Times New Roman" w:hAnsi="Times New Roman" w:cs="Times New Roman"/>
          <w:szCs w:val="21"/>
        </w:rPr>
        <w:t>）</w:t>
      </w:r>
      <w:r w:rsidRPr="00BF31BB">
        <w:rPr>
          <w:rFonts w:ascii="宋体" w:hAnsi="宋体" w:hint="eastAsia"/>
          <w:szCs w:val="21"/>
        </w:rPr>
        <w:t>声音在</w:t>
      </w:r>
      <w:r w:rsidRPr="00BF31BB">
        <w:rPr>
          <w:rFonts w:ascii="Times New Roman" w:hAnsi="Times New Roman" w:cs="Times New Roman" w:hint="eastAsia"/>
        </w:rPr>
        <w:t>_______</w:t>
      </w:r>
      <w:r w:rsidRPr="00BF31BB">
        <w:rPr>
          <w:rFonts w:ascii="宋体" w:hAnsi="宋体" w:hint="eastAsia"/>
          <w:szCs w:val="21"/>
        </w:rPr>
        <w:t>传播比液体快，而在液体中传播又比</w:t>
      </w:r>
      <w:r w:rsidRPr="00BF31BB">
        <w:rPr>
          <w:rFonts w:ascii="Times New Roman" w:hAnsi="Times New Roman" w:cs="Times New Roman" w:hint="eastAsia"/>
        </w:rPr>
        <w:t>_______</w:t>
      </w:r>
      <w:r w:rsidRPr="00BF31BB">
        <w:rPr>
          <w:rFonts w:ascii="宋体" w:hAnsi="宋体" w:hint="eastAsia"/>
          <w:szCs w:val="21"/>
        </w:rPr>
        <w:t>快。</w:t>
      </w:r>
    </w:p>
    <w:p w:rsidR="00703693"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【答案】（</w:t>
      </w:r>
      <w:r w:rsidRPr="00BF31BB">
        <w:rPr>
          <w:rFonts w:ascii="Times New Roman" w:hAnsi="Times New Roman" w:cs="Times New Roman"/>
          <w:color w:val="FF0000"/>
          <w:szCs w:val="21"/>
        </w:rPr>
        <w:t>1</w:t>
      </w: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一切正在发生的物体</w:t>
      </w:r>
    </w:p>
    <w:p w:rsidR="00703693"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振动；振动</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3</w:t>
      </w:r>
      <w:r w:rsidRPr="00BF31BB">
        <w:rPr>
          <w:rFonts w:ascii="Times New Roman" w:hAnsi="Times New Roman" w:cs="Times New Roman"/>
          <w:color w:val="FF0000"/>
          <w:szCs w:val="21"/>
        </w:rPr>
        <w:t>）</w:t>
      </w:r>
      <w:r w:rsidR="00703693" w:rsidRPr="00BF31BB">
        <w:rPr>
          <w:rFonts w:ascii="Times New Roman" w:hAnsi="Times New Roman" w:cs="Times New Roman" w:hint="eastAsia"/>
          <w:color w:val="FF0000"/>
          <w:szCs w:val="21"/>
        </w:rPr>
        <w:t>介质；真空；空气；信息；能量</w:t>
      </w:r>
    </w:p>
    <w:p w:rsidR="00703693"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4</w:t>
      </w: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340m/s</w:t>
      </w:r>
    </w:p>
    <w:p w:rsidR="00271FE4" w:rsidRPr="00BF31BB" w:rsidRDefault="00271FE4" w:rsidP="00271FE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5</w:t>
      </w: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固体；气体</w:t>
      </w:r>
    </w:p>
    <w:p w:rsidR="009821D1" w:rsidRPr="00BF31BB" w:rsidRDefault="009821D1" w:rsidP="00285104">
      <w:pPr>
        <w:spacing w:line="400" w:lineRule="exact"/>
        <w:ind w:leftChars="200" w:left="420"/>
        <w:rPr>
          <w:rFonts w:ascii="Times New Roman" w:eastAsia="宋体" w:hAnsi="Times New Roman" w:cs="Times New Roman"/>
          <w:szCs w:val="21"/>
        </w:rPr>
      </w:pPr>
    </w:p>
    <w:p w:rsidR="00271FE4" w:rsidRPr="00BF31BB" w:rsidRDefault="009821D1" w:rsidP="00271FE4">
      <w:pPr>
        <w:spacing w:line="400" w:lineRule="exact"/>
        <w:ind w:leftChars="200" w:left="420"/>
        <w:rPr>
          <w:rFonts w:ascii="黑体" w:eastAsia="黑体" w:hAnsi="黑体" w:cs="Times New Roman"/>
          <w:sz w:val="24"/>
          <w:szCs w:val="24"/>
        </w:rPr>
      </w:pPr>
      <w:r w:rsidRPr="00BF31BB">
        <w:rPr>
          <w:rFonts w:ascii="Times New Roman" w:eastAsia="宋体" w:hAnsi="Times New Roman" w:cs="Times New Roman"/>
          <w:szCs w:val="21"/>
        </w:rPr>
        <w:t>2</w:t>
      </w:r>
      <w:r w:rsidR="00A16A16" w:rsidRPr="00BF31BB">
        <w:rPr>
          <w:rFonts w:ascii="Times New Roman" w:eastAsia="宋体" w:hAnsi="宋体" w:cs="Times New Roman" w:hint="eastAsia"/>
          <w:szCs w:val="21"/>
        </w:rPr>
        <w:t>、</w:t>
      </w:r>
      <w:r w:rsidR="00271FE4" w:rsidRPr="00BF31BB">
        <w:rPr>
          <w:rFonts w:asciiTheme="minorEastAsia" w:hAnsiTheme="minorEastAsia" w:cs="Times New Roman" w:hint="eastAsia"/>
          <w:szCs w:val="21"/>
        </w:rPr>
        <w:t>声音的特征</w:t>
      </w:r>
    </w:p>
    <w:p w:rsidR="00271FE4" w:rsidRPr="00BF31BB" w:rsidRDefault="00271FE4" w:rsidP="00271FE4">
      <w:pPr>
        <w:spacing w:line="400" w:lineRule="exact"/>
        <w:ind w:leftChars="200" w:left="420"/>
        <w:rPr>
          <w:rFonts w:ascii="黑体" w:eastAsia="黑体" w:hAnsi="黑体" w:cs="Times New Roman"/>
          <w:sz w:val="24"/>
          <w:szCs w:val="24"/>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w:t>
      </w:r>
      <w:r w:rsidRPr="00BF31BB">
        <w:rPr>
          <w:rFonts w:hint="eastAsia"/>
        </w:rPr>
        <w:t>声音的三个特征：</w:t>
      </w:r>
      <w:r w:rsidRPr="00BF31BB">
        <w:rPr>
          <w:rFonts w:ascii="Times New Roman" w:hAnsi="Times New Roman" w:cs="Times New Roman" w:hint="eastAsia"/>
        </w:rPr>
        <w:t>_______</w:t>
      </w:r>
      <w:r w:rsidRPr="00BF31BB">
        <w:rPr>
          <w:rFonts w:hint="eastAsia"/>
        </w:rPr>
        <w:t>、</w:t>
      </w:r>
      <w:r w:rsidRPr="00BF31BB">
        <w:rPr>
          <w:rFonts w:ascii="Times New Roman" w:hAnsi="Times New Roman" w:cs="Times New Roman" w:hint="eastAsia"/>
        </w:rPr>
        <w:t>_______</w:t>
      </w:r>
      <w:r w:rsidRPr="00BF31BB">
        <w:rPr>
          <w:rFonts w:hint="eastAsia"/>
        </w:rPr>
        <w:t>、</w:t>
      </w:r>
      <w:r w:rsidRPr="00BF31BB">
        <w:rPr>
          <w:rFonts w:ascii="Times New Roman" w:hAnsi="Times New Roman" w:cs="Times New Roman" w:hint="eastAsia"/>
        </w:rPr>
        <w:t>_______</w:t>
      </w:r>
      <w:r w:rsidRPr="00BF31BB">
        <w:rPr>
          <w:rFonts w:hint="eastAsia"/>
        </w:rPr>
        <w:t>。</w:t>
      </w:r>
    </w:p>
    <w:p w:rsidR="00271FE4" w:rsidRPr="00BF31BB" w:rsidRDefault="00271FE4" w:rsidP="00271FE4">
      <w:pPr>
        <w:spacing w:line="400" w:lineRule="exact"/>
        <w:ind w:leftChars="200" w:left="420"/>
      </w:pPr>
      <w:r w:rsidRPr="00BF31BB">
        <w:fldChar w:fldCharType="begin"/>
      </w:r>
      <w:r w:rsidRPr="00BF31BB">
        <w:instrText xml:space="preserve"> = 1 \* GB3 </w:instrText>
      </w:r>
      <w:r w:rsidRPr="00BF31BB">
        <w:fldChar w:fldCharType="separate"/>
      </w:r>
      <w:r w:rsidRPr="00BF31BB">
        <w:rPr>
          <w:rFonts w:hint="eastAsia"/>
        </w:rPr>
        <w:t>①</w:t>
      </w:r>
      <w:r w:rsidRPr="00BF31BB">
        <w:fldChar w:fldCharType="end"/>
      </w:r>
      <w:r w:rsidRPr="00BF31BB">
        <w:rPr>
          <w:rFonts w:hint="eastAsia"/>
        </w:rPr>
        <w:t>音调：是指</w:t>
      </w:r>
      <w:r w:rsidRPr="00BF31BB">
        <w:rPr>
          <w:rFonts w:ascii="Times New Roman" w:hAnsi="Times New Roman" w:cs="Times New Roman" w:hint="eastAsia"/>
        </w:rPr>
        <w:t>_______</w:t>
      </w:r>
      <w:r w:rsidRPr="00BF31BB">
        <w:rPr>
          <w:rFonts w:hint="eastAsia"/>
        </w:rPr>
        <w:t>，它与声源振动的</w:t>
      </w:r>
      <w:r w:rsidRPr="00BF31BB">
        <w:rPr>
          <w:rFonts w:ascii="Times New Roman" w:hAnsi="Times New Roman" w:cs="Times New Roman" w:hint="eastAsia"/>
        </w:rPr>
        <w:t>_______</w:t>
      </w:r>
      <w:r w:rsidRPr="00BF31BB">
        <w:rPr>
          <w:rFonts w:hint="eastAsia"/>
        </w:rPr>
        <w:t>有关系。</w:t>
      </w:r>
    </w:p>
    <w:p w:rsidR="00271FE4" w:rsidRPr="00BF31BB" w:rsidRDefault="00271FE4" w:rsidP="00271FE4">
      <w:pPr>
        <w:spacing w:line="400" w:lineRule="exact"/>
        <w:ind w:leftChars="200" w:left="420"/>
        <w:rPr>
          <w:rFonts w:ascii="宋体" w:hAnsi="宋体"/>
          <w:sz w:val="20"/>
        </w:rPr>
      </w:pPr>
      <w:r w:rsidRPr="00BF31BB">
        <w:fldChar w:fldCharType="begin"/>
      </w:r>
      <w:r w:rsidRPr="00BF31BB">
        <w:instrText xml:space="preserve"> = 2 \* GB3 </w:instrText>
      </w:r>
      <w:r w:rsidRPr="00BF31BB">
        <w:fldChar w:fldCharType="separate"/>
      </w:r>
      <w:r w:rsidRPr="00BF31BB">
        <w:rPr>
          <w:rFonts w:hint="eastAsia"/>
        </w:rPr>
        <w:t>②</w:t>
      </w:r>
      <w:r w:rsidRPr="00BF31BB">
        <w:fldChar w:fldCharType="end"/>
      </w:r>
      <w:r w:rsidRPr="00BF31BB">
        <w:rPr>
          <w:rFonts w:hint="eastAsia"/>
        </w:rPr>
        <w:t>响度：是指</w:t>
      </w:r>
      <w:r w:rsidRPr="00BF31BB">
        <w:rPr>
          <w:rFonts w:ascii="Times New Roman" w:hAnsi="Times New Roman" w:cs="Times New Roman" w:hint="eastAsia"/>
        </w:rPr>
        <w:t>_______</w:t>
      </w:r>
      <w:r w:rsidRPr="00BF31BB">
        <w:rPr>
          <w:rFonts w:hint="eastAsia"/>
        </w:rPr>
        <w:t>，跟声源振动的</w:t>
      </w:r>
      <w:r w:rsidRPr="00BF31BB">
        <w:rPr>
          <w:rFonts w:ascii="Times New Roman" w:hAnsi="Times New Roman" w:cs="Times New Roman" w:hint="eastAsia"/>
        </w:rPr>
        <w:t>_______</w:t>
      </w:r>
      <w:r w:rsidRPr="00BF31BB">
        <w:rPr>
          <w:rFonts w:hint="eastAsia"/>
        </w:rPr>
        <w:t>、距离声源的</w:t>
      </w:r>
      <w:r w:rsidRPr="00BF31BB">
        <w:rPr>
          <w:rFonts w:ascii="Times New Roman" w:hAnsi="Times New Roman" w:cs="Times New Roman" w:hint="eastAsia"/>
        </w:rPr>
        <w:t>_______</w:t>
      </w:r>
      <w:r w:rsidRPr="00BF31BB">
        <w:rPr>
          <w:rFonts w:hint="eastAsia"/>
        </w:rPr>
        <w:t>有关。</w:t>
      </w:r>
    </w:p>
    <w:p w:rsidR="00271FE4" w:rsidRPr="00BF31BB" w:rsidRDefault="00271FE4" w:rsidP="00271FE4">
      <w:pPr>
        <w:spacing w:line="400" w:lineRule="exact"/>
        <w:ind w:leftChars="200" w:left="420"/>
        <w:rPr>
          <w:rFonts w:ascii="宋体" w:hAnsi="宋体"/>
          <w:sz w:val="20"/>
        </w:rPr>
      </w:pPr>
      <w:r w:rsidRPr="00BF31BB">
        <w:fldChar w:fldCharType="begin"/>
      </w:r>
      <w:r w:rsidRPr="00BF31BB">
        <w:instrText xml:space="preserve"> = 3 \* GB3 </w:instrText>
      </w:r>
      <w:r w:rsidRPr="00BF31BB">
        <w:fldChar w:fldCharType="separate"/>
      </w:r>
      <w:r w:rsidRPr="00BF31BB">
        <w:rPr>
          <w:rFonts w:hint="eastAsia"/>
        </w:rPr>
        <w:t>③</w:t>
      </w:r>
      <w:r w:rsidRPr="00BF31BB">
        <w:fldChar w:fldCharType="end"/>
      </w:r>
      <w:r w:rsidRPr="00BF31BB">
        <w:rPr>
          <w:rFonts w:hint="eastAsia"/>
        </w:rPr>
        <w:t>音色：是指</w:t>
      </w:r>
      <w:r w:rsidRPr="00BF31BB">
        <w:rPr>
          <w:rFonts w:ascii="Times New Roman" w:hAnsi="Times New Roman" w:cs="Times New Roman" w:hint="eastAsia"/>
        </w:rPr>
        <w:t>_______</w:t>
      </w:r>
      <w:r w:rsidRPr="00BF31BB">
        <w:rPr>
          <w:rFonts w:hint="eastAsia"/>
        </w:rPr>
        <w:t>，不同的发声体发出的声音，</w:t>
      </w:r>
      <w:r w:rsidRPr="00BF31BB">
        <w:rPr>
          <w:rFonts w:ascii="Times New Roman" w:hAnsi="Times New Roman" w:cs="Times New Roman" w:hint="eastAsia"/>
        </w:rPr>
        <w:t>_______</w:t>
      </w:r>
      <w:r w:rsidRPr="00BF31BB">
        <w:rPr>
          <w:rFonts w:hint="eastAsia"/>
        </w:rPr>
        <w:t>是不同的。</w:t>
      </w:r>
    </w:p>
    <w:p w:rsidR="00271FE4" w:rsidRPr="00BF31BB" w:rsidRDefault="00271FE4" w:rsidP="00271FE4">
      <w:pPr>
        <w:spacing w:line="400" w:lineRule="exact"/>
        <w:ind w:leftChars="200" w:left="420"/>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hint="eastAsia"/>
          <w:szCs w:val="21"/>
        </w:rPr>
        <w:t>2</w:t>
      </w:r>
      <w:r w:rsidRPr="00BF31BB">
        <w:rPr>
          <w:rFonts w:ascii="Times New Roman" w:hAnsi="Times New Roman" w:cs="Times New Roman"/>
          <w:szCs w:val="21"/>
        </w:rPr>
        <w:t>）</w:t>
      </w:r>
      <w:r w:rsidRPr="00BF31BB">
        <w:rPr>
          <w:rFonts w:ascii="Times New Roman" w:hAnsi="Times New Roman" w:cs="Times New Roman" w:hint="eastAsia"/>
          <w:szCs w:val="21"/>
        </w:rPr>
        <w:t>噪声是指</w:t>
      </w:r>
      <w:r w:rsidRPr="00BF31BB">
        <w:rPr>
          <w:rFonts w:ascii="Times New Roman" w:hAnsi="Times New Roman" w:cs="Times New Roman" w:hint="eastAsia"/>
        </w:rPr>
        <w:t>__________________________</w:t>
      </w:r>
      <w:r w:rsidRPr="00BF31BB">
        <w:rPr>
          <w:rFonts w:ascii="Times New Roman" w:hAnsi="Times New Roman" w:cs="Times New Roman" w:hint="eastAsia"/>
          <w:szCs w:val="21"/>
        </w:rPr>
        <w:t>。</w:t>
      </w:r>
    </w:p>
    <w:p w:rsidR="00271FE4" w:rsidRPr="00BF31BB" w:rsidRDefault="00271FE4" w:rsidP="00271FE4">
      <w:pPr>
        <w:spacing w:line="400" w:lineRule="exact"/>
        <w:ind w:leftChars="200" w:left="420"/>
      </w:pPr>
      <w:r w:rsidRPr="00BF31BB">
        <w:rPr>
          <w:rFonts w:hint="eastAsia"/>
        </w:rPr>
        <w:t>减弱噪声的途径：</w:t>
      </w:r>
      <w:r w:rsidRPr="00BF31BB">
        <w:fldChar w:fldCharType="begin"/>
      </w:r>
      <w:r w:rsidRPr="00BF31BB">
        <w:instrText xml:space="preserve"> = 1 \* GB3 </w:instrText>
      </w:r>
      <w:r w:rsidRPr="00BF31BB">
        <w:fldChar w:fldCharType="separate"/>
      </w:r>
      <w:r w:rsidRPr="00BF31BB">
        <w:rPr>
          <w:rFonts w:hint="eastAsia"/>
        </w:rPr>
        <w:t>①</w:t>
      </w:r>
      <w:r w:rsidRPr="00BF31BB">
        <w:fldChar w:fldCharType="end"/>
      </w:r>
      <w:r w:rsidRPr="00BF31BB">
        <w:rPr>
          <w:rFonts w:hint="eastAsia"/>
        </w:rPr>
        <w:t>在</w:t>
      </w:r>
      <w:r w:rsidRPr="00BF31BB">
        <w:rPr>
          <w:rFonts w:ascii="Times New Roman" w:hAnsi="Times New Roman" w:cs="Times New Roman" w:hint="eastAsia"/>
        </w:rPr>
        <w:t>_______</w:t>
      </w:r>
      <w:r w:rsidRPr="00BF31BB">
        <w:rPr>
          <w:rFonts w:hint="eastAsia"/>
        </w:rPr>
        <w:t>减弱；</w:t>
      </w:r>
      <w:r w:rsidRPr="00BF31BB">
        <w:fldChar w:fldCharType="begin"/>
      </w:r>
      <w:r w:rsidRPr="00BF31BB">
        <w:instrText xml:space="preserve"> = 2 \* GB3 </w:instrText>
      </w:r>
      <w:r w:rsidRPr="00BF31BB">
        <w:fldChar w:fldCharType="separate"/>
      </w:r>
      <w:r w:rsidRPr="00BF31BB">
        <w:rPr>
          <w:rFonts w:hint="eastAsia"/>
        </w:rPr>
        <w:t>②</w:t>
      </w:r>
      <w:r w:rsidRPr="00BF31BB">
        <w:fldChar w:fldCharType="end"/>
      </w:r>
      <w:r w:rsidRPr="00BF31BB">
        <w:rPr>
          <w:rFonts w:hint="eastAsia"/>
        </w:rPr>
        <w:t>在</w:t>
      </w:r>
      <w:r w:rsidRPr="00BF31BB">
        <w:rPr>
          <w:rFonts w:ascii="Times New Roman" w:hAnsi="Times New Roman" w:cs="Times New Roman" w:hint="eastAsia"/>
        </w:rPr>
        <w:t>_______</w:t>
      </w:r>
      <w:r w:rsidRPr="00BF31BB">
        <w:rPr>
          <w:rFonts w:hint="eastAsia"/>
        </w:rPr>
        <w:t>减弱；</w:t>
      </w:r>
      <w:r w:rsidRPr="00BF31BB">
        <w:fldChar w:fldCharType="begin"/>
      </w:r>
      <w:r w:rsidRPr="00BF31BB">
        <w:instrText xml:space="preserve"> = 3 \* GB3 </w:instrText>
      </w:r>
      <w:r w:rsidRPr="00BF31BB">
        <w:fldChar w:fldCharType="separate"/>
      </w:r>
      <w:r w:rsidRPr="00BF31BB">
        <w:rPr>
          <w:rFonts w:hint="eastAsia"/>
        </w:rPr>
        <w:t>③</w:t>
      </w:r>
      <w:r w:rsidRPr="00BF31BB">
        <w:fldChar w:fldCharType="end"/>
      </w:r>
      <w:r w:rsidRPr="00BF31BB">
        <w:rPr>
          <w:rFonts w:hint="eastAsia"/>
        </w:rPr>
        <w:t>在</w:t>
      </w:r>
      <w:r w:rsidRPr="00BF31BB">
        <w:rPr>
          <w:rFonts w:ascii="Times New Roman" w:hAnsi="Times New Roman" w:cs="Times New Roman" w:hint="eastAsia"/>
        </w:rPr>
        <w:t>_______</w:t>
      </w:r>
      <w:r w:rsidRPr="00BF31BB">
        <w:rPr>
          <w:rFonts w:hint="eastAsia"/>
        </w:rPr>
        <w:t>减弱。</w:t>
      </w:r>
    </w:p>
    <w:p w:rsidR="00703693" w:rsidRPr="00BF31BB" w:rsidRDefault="00271FE4" w:rsidP="00271FE4">
      <w:pPr>
        <w:spacing w:line="400" w:lineRule="exact"/>
        <w:ind w:leftChars="200" w:left="525" w:hangingChars="50" w:hanging="105"/>
        <w:rPr>
          <w:rFonts w:ascii="Times New Roman" w:hAnsi="Times New Roman" w:cs="Times New Roman"/>
          <w:color w:val="FF0000"/>
          <w:szCs w:val="21"/>
        </w:rPr>
      </w:pPr>
      <w:r w:rsidRPr="00BF31BB">
        <w:rPr>
          <w:rFonts w:ascii="Times New Roman" w:hAnsi="Times New Roman" w:cs="Times New Roman"/>
          <w:color w:val="FF0000"/>
          <w:szCs w:val="21"/>
        </w:rPr>
        <w:t>【答案】（</w:t>
      </w:r>
      <w:r w:rsidRPr="00BF31BB">
        <w:rPr>
          <w:rFonts w:ascii="Times New Roman" w:hAnsi="Times New Roman" w:cs="Times New Roman"/>
          <w:color w:val="FF0000"/>
          <w:szCs w:val="21"/>
        </w:rPr>
        <w:t>1</w:t>
      </w: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响度；音调；音色</w:t>
      </w:r>
      <w:r w:rsidRPr="00BF31BB">
        <w:rPr>
          <w:color w:val="FF0000"/>
        </w:rPr>
        <w:fldChar w:fldCharType="begin"/>
      </w:r>
      <w:r w:rsidRPr="00BF31BB">
        <w:rPr>
          <w:color w:val="FF0000"/>
        </w:rPr>
        <w:instrText xml:space="preserve"> </w:instrText>
      </w:r>
      <w:r w:rsidRPr="00BF31BB">
        <w:rPr>
          <w:rFonts w:hint="eastAsia"/>
          <w:color w:val="FF0000"/>
        </w:rPr>
        <w:instrText>= 1 \* GB3</w:instrText>
      </w:r>
      <w:r w:rsidRPr="00BF31BB">
        <w:rPr>
          <w:color w:val="FF0000"/>
        </w:rPr>
        <w:instrText xml:space="preserve"> </w:instrText>
      </w:r>
      <w:r w:rsidRPr="00BF31BB">
        <w:rPr>
          <w:color w:val="FF0000"/>
        </w:rPr>
        <w:fldChar w:fldCharType="separate"/>
      </w:r>
      <w:r w:rsidRPr="00BF31BB">
        <w:rPr>
          <w:rFonts w:hint="eastAsia"/>
          <w:color w:val="FF0000"/>
        </w:rPr>
        <w:t>①</w:t>
      </w:r>
      <w:r w:rsidRPr="00BF31BB">
        <w:rPr>
          <w:color w:val="FF0000"/>
        </w:rPr>
        <w:fldChar w:fldCharType="end"/>
      </w:r>
      <w:r w:rsidRPr="00BF31BB">
        <w:rPr>
          <w:rFonts w:hint="eastAsia"/>
          <w:color w:val="FF0000"/>
        </w:rPr>
        <w:t>声音的高低；频率</w:t>
      </w:r>
      <w:r w:rsidRPr="00BF31BB">
        <w:rPr>
          <w:color w:val="FF0000"/>
        </w:rPr>
        <w:fldChar w:fldCharType="begin"/>
      </w:r>
      <w:r w:rsidRPr="00BF31BB">
        <w:rPr>
          <w:color w:val="FF0000"/>
        </w:rPr>
        <w:instrText xml:space="preserve"> </w:instrText>
      </w:r>
      <w:r w:rsidRPr="00BF31BB">
        <w:rPr>
          <w:rFonts w:hint="eastAsia"/>
          <w:color w:val="FF0000"/>
        </w:rPr>
        <w:instrText>= 2 \* GB3</w:instrText>
      </w:r>
      <w:r w:rsidRPr="00BF31BB">
        <w:rPr>
          <w:color w:val="FF0000"/>
        </w:rPr>
        <w:instrText xml:space="preserve"> </w:instrText>
      </w:r>
      <w:r w:rsidRPr="00BF31BB">
        <w:rPr>
          <w:color w:val="FF0000"/>
        </w:rPr>
        <w:fldChar w:fldCharType="separate"/>
      </w:r>
      <w:r w:rsidRPr="00BF31BB">
        <w:rPr>
          <w:rFonts w:hint="eastAsia"/>
          <w:color w:val="FF0000"/>
        </w:rPr>
        <w:t>②</w:t>
      </w:r>
      <w:r w:rsidRPr="00BF31BB">
        <w:rPr>
          <w:color w:val="FF0000"/>
        </w:rPr>
        <w:fldChar w:fldCharType="end"/>
      </w:r>
      <w:r w:rsidRPr="00BF31BB">
        <w:rPr>
          <w:rFonts w:hint="eastAsia"/>
          <w:color w:val="FF0000"/>
        </w:rPr>
        <w:t>声音的大小；幅度；远近</w:t>
      </w:r>
      <w:r w:rsidRPr="00BF31BB">
        <w:rPr>
          <w:color w:val="FF0000"/>
        </w:rPr>
        <w:fldChar w:fldCharType="begin"/>
      </w:r>
      <w:r w:rsidRPr="00BF31BB">
        <w:rPr>
          <w:color w:val="FF0000"/>
        </w:rPr>
        <w:instrText xml:space="preserve"> </w:instrText>
      </w:r>
      <w:r w:rsidRPr="00BF31BB">
        <w:rPr>
          <w:rFonts w:hint="eastAsia"/>
          <w:color w:val="FF0000"/>
        </w:rPr>
        <w:instrText>= 3 \* GB3</w:instrText>
      </w:r>
      <w:r w:rsidRPr="00BF31BB">
        <w:rPr>
          <w:color w:val="FF0000"/>
        </w:rPr>
        <w:instrText xml:space="preserve"> </w:instrText>
      </w:r>
      <w:r w:rsidRPr="00BF31BB">
        <w:rPr>
          <w:color w:val="FF0000"/>
        </w:rPr>
        <w:fldChar w:fldCharType="separate"/>
      </w:r>
      <w:r w:rsidRPr="00BF31BB">
        <w:rPr>
          <w:rFonts w:hint="eastAsia"/>
          <w:color w:val="FF0000"/>
        </w:rPr>
        <w:t>③</w:t>
      </w:r>
      <w:r w:rsidRPr="00BF31BB">
        <w:rPr>
          <w:color w:val="FF0000"/>
        </w:rPr>
        <w:fldChar w:fldCharType="end"/>
      </w:r>
      <w:r w:rsidRPr="00BF31BB">
        <w:rPr>
          <w:rFonts w:hint="eastAsia"/>
          <w:color w:val="FF0000"/>
        </w:rPr>
        <w:t>声音的品质；音色</w:t>
      </w:r>
    </w:p>
    <w:p w:rsidR="00271FE4" w:rsidRPr="00BF31BB" w:rsidRDefault="00271FE4" w:rsidP="00271FE4">
      <w:pPr>
        <w:spacing w:line="400" w:lineRule="exact"/>
        <w:ind w:leftChars="200" w:left="525" w:hangingChars="50" w:hanging="105"/>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w:t>
      </w:r>
      <w:r w:rsidRPr="00BF31BB">
        <w:rPr>
          <w:rFonts w:ascii="Times New Roman" w:hAnsi="Times New Roman" w:cs="Times New Roman" w:hint="eastAsia"/>
          <w:color w:val="FF0000"/>
          <w:szCs w:val="21"/>
        </w:rPr>
        <w:t>发声体做无规则振动的时发出的声音；</w:t>
      </w:r>
      <w:r w:rsidRPr="00BF31BB">
        <w:rPr>
          <w:rFonts w:hint="eastAsia"/>
          <w:color w:val="FF0000"/>
        </w:rPr>
        <w:t>噪声源处</w:t>
      </w:r>
      <w:r w:rsidR="00703693" w:rsidRPr="00BF31BB">
        <w:rPr>
          <w:rFonts w:hint="eastAsia"/>
          <w:color w:val="FF0000"/>
        </w:rPr>
        <w:t>；</w:t>
      </w:r>
      <w:r w:rsidRPr="00BF31BB">
        <w:rPr>
          <w:rFonts w:hint="eastAsia"/>
          <w:color w:val="FF0000"/>
        </w:rPr>
        <w:t>传播途径中</w:t>
      </w:r>
      <w:r w:rsidR="00703693" w:rsidRPr="00BF31BB">
        <w:rPr>
          <w:rFonts w:hint="eastAsia"/>
          <w:color w:val="FF0000"/>
        </w:rPr>
        <w:t>；</w:t>
      </w:r>
      <w:r w:rsidRPr="00BF31BB">
        <w:rPr>
          <w:rFonts w:hint="eastAsia"/>
          <w:color w:val="FF0000"/>
        </w:rPr>
        <w:t>受影响者处</w:t>
      </w:r>
    </w:p>
    <w:p w:rsidR="009821D1" w:rsidRPr="00BF31BB" w:rsidRDefault="009821D1" w:rsidP="00285104">
      <w:pPr>
        <w:spacing w:line="400" w:lineRule="exact"/>
        <w:ind w:leftChars="200" w:left="420"/>
        <w:rPr>
          <w:rFonts w:ascii="Times New Roman" w:eastAsia="宋体" w:hAnsi="Times New Roman" w:cs="Times New Roman"/>
          <w:szCs w:val="21"/>
        </w:rPr>
      </w:pPr>
    </w:p>
    <w:p w:rsidR="00732945" w:rsidRPr="00BF31BB" w:rsidRDefault="00732945" w:rsidP="00285104">
      <w:pPr>
        <w:spacing w:line="400" w:lineRule="exact"/>
        <w:rPr>
          <w:rFonts w:ascii="Times New Roman" w:hAnsi="Times New Roman" w:cs="Times New Roman"/>
        </w:rPr>
      </w:pPr>
    </w:p>
    <w:p w:rsidR="00502999" w:rsidRPr="00BF31BB" w:rsidRDefault="0037609E" w:rsidP="00285104">
      <w:pPr>
        <w:spacing w:line="400" w:lineRule="exact"/>
        <w:rPr>
          <w:rFonts w:ascii="Times New Roman" w:hAnsi="Times New Roman" w:cs="Times New Roman"/>
        </w:rPr>
      </w:pPr>
      <w:r>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8545B" w:rsidRPr="0014298B" w:rsidRDefault="0068545B">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BF31BB" w:rsidRDefault="0014298B" w:rsidP="00285104">
      <w:pPr>
        <w:spacing w:line="400" w:lineRule="exact"/>
        <w:rPr>
          <w:rFonts w:ascii="Times New Roman" w:eastAsia="黑体" w:hAnsi="Times New Roman" w:cs="Times New Roman"/>
          <w:sz w:val="24"/>
          <w:szCs w:val="24"/>
        </w:rPr>
      </w:pPr>
    </w:p>
    <w:p w:rsidR="0014298B" w:rsidRPr="00BF31BB" w:rsidRDefault="0014298B" w:rsidP="00285104">
      <w:pPr>
        <w:spacing w:line="400" w:lineRule="exact"/>
        <w:rPr>
          <w:rFonts w:ascii="Times New Roman" w:eastAsia="黑体" w:hAnsi="Times New Roman" w:cs="Times New Roman"/>
          <w:sz w:val="24"/>
          <w:szCs w:val="24"/>
        </w:rPr>
      </w:pPr>
    </w:p>
    <w:p w:rsidR="000D3194" w:rsidRPr="00BF31BB" w:rsidRDefault="00A16A16" w:rsidP="00285104">
      <w:pPr>
        <w:spacing w:line="400" w:lineRule="exact"/>
        <w:rPr>
          <w:rFonts w:ascii="Times New Roman" w:eastAsia="黑体" w:hAnsi="Times New Roman" w:cs="Times New Roman"/>
          <w:sz w:val="24"/>
          <w:szCs w:val="24"/>
        </w:rPr>
      </w:pPr>
      <w:r w:rsidRPr="00BF31BB">
        <w:rPr>
          <w:rFonts w:ascii="Times New Roman" w:eastAsia="黑体" w:hAnsi="Times New Roman" w:cs="Times New Roman" w:hint="eastAsia"/>
          <w:sz w:val="24"/>
          <w:szCs w:val="24"/>
        </w:rPr>
        <w:t>一</w:t>
      </w:r>
      <w:r w:rsidR="003262D7" w:rsidRPr="00BF31BB">
        <w:rPr>
          <w:rFonts w:ascii="Times New Roman" w:eastAsia="黑体" w:hAnsi="黑体" w:cs="Times New Roman"/>
          <w:sz w:val="24"/>
          <w:szCs w:val="24"/>
        </w:rPr>
        <w:t>、</w:t>
      </w:r>
      <w:r w:rsidR="002C587F" w:rsidRPr="00BF31BB">
        <w:rPr>
          <w:rFonts w:ascii="Times New Roman" w:eastAsia="黑体" w:hAnsi="黑体" w:cs="Times New Roman" w:hint="eastAsia"/>
          <w:sz w:val="24"/>
          <w:szCs w:val="24"/>
        </w:rPr>
        <w:t>测量</w:t>
      </w:r>
    </w:p>
    <w:p w:rsidR="000D3194" w:rsidRPr="00BF31BB" w:rsidRDefault="000D3194" w:rsidP="00285104">
      <w:pPr>
        <w:spacing w:line="400" w:lineRule="exact"/>
        <w:ind w:leftChars="200" w:left="420"/>
        <w:jc w:val="left"/>
        <w:rPr>
          <w:rFonts w:ascii="Times New Roman" w:hAnsi="Times New Roman" w:cs="Times New Roman"/>
          <w:b/>
          <w:szCs w:val="21"/>
        </w:rPr>
      </w:pPr>
      <w:r w:rsidRPr="00BF31BB">
        <w:rPr>
          <w:rFonts w:ascii="Times New Roman" w:hAnsi="Times New Roman" w:cs="Times New Roman"/>
          <w:b/>
          <w:szCs w:val="24"/>
        </w:rPr>
        <w:t>知识点</w:t>
      </w:r>
      <w:proofErr w:type="gramStart"/>
      <w:r w:rsidRPr="00BF31BB">
        <w:rPr>
          <w:rFonts w:ascii="Times New Roman" w:hAnsi="Times New Roman" w:cs="Times New Roman"/>
          <w:b/>
          <w:szCs w:val="24"/>
        </w:rPr>
        <w:t>一</w:t>
      </w:r>
      <w:proofErr w:type="gramEnd"/>
      <w:r w:rsidRPr="00BF31BB">
        <w:rPr>
          <w:rFonts w:ascii="Times New Roman" w:hAnsi="Times New Roman" w:cs="Times New Roman"/>
          <w:b/>
          <w:szCs w:val="24"/>
        </w:rPr>
        <w:t>：</w:t>
      </w:r>
      <w:r w:rsidR="002C587F" w:rsidRPr="00BF31BB">
        <w:rPr>
          <w:rFonts w:ascii="Times New Roman" w:hAnsi="Times New Roman" w:cs="Times New Roman" w:hint="eastAsia"/>
          <w:b/>
          <w:szCs w:val="21"/>
        </w:rPr>
        <w:t>长度测量</w:t>
      </w:r>
    </w:p>
    <w:p w:rsidR="00D85D71" w:rsidRPr="00BF31BB" w:rsidRDefault="0006221A" w:rsidP="00D85D71">
      <w:pPr>
        <w:spacing w:line="400" w:lineRule="exact"/>
        <w:ind w:leftChars="200" w:left="420"/>
        <w:rPr>
          <w:rFonts w:ascii="Times New Roman" w:hAnsi="Times New Roman" w:cs="Times New Roman"/>
        </w:rPr>
      </w:pPr>
      <w:r w:rsidRPr="00BF31BB">
        <w:rPr>
          <w:rFonts w:ascii="Times New Roman" w:hAnsi="Times New Roman" w:cs="Times New Roman" w:hint="eastAsia"/>
          <w:szCs w:val="24"/>
        </w:rPr>
        <w:t>【例</w:t>
      </w:r>
      <w:r w:rsidRPr="00BF31BB">
        <w:rPr>
          <w:rFonts w:ascii="Times New Roman" w:hAnsi="Times New Roman" w:cs="Times New Roman" w:hint="eastAsia"/>
          <w:szCs w:val="24"/>
        </w:rPr>
        <w:t>1</w:t>
      </w:r>
      <w:r w:rsidRPr="00BF31BB">
        <w:rPr>
          <w:rFonts w:ascii="Times New Roman" w:hAnsi="Times New Roman" w:cs="Times New Roman" w:hint="eastAsia"/>
          <w:szCs w:val="24"/>
        </w:rPr>
        <w:t>】</w:t>
      </w:r>
      <w:r w:rsidR="0055699E" w:rsidRPr="00BF31BB">
        <w:rPr>
          <w:rFonts w:ascii="Times New Roman" w:hAnsi="Times New Roman" w:cs="Times New Roman"/>
        </w:rPr>
        <w:t>小明用刻度尺测</w:t>
      </w:r>
      <w:r w:rsidR="00D85D71" w:rsidRPr="00BF31BB">
        <w:rPr>
          <w:rFonts w:ascii="Times New Roman" w:hAnsi="Times New Roman" w:cs="Times New Roman"/>
        </w:rPr>
        <w:t>一支水性笔的长度为</w:t>
      </w:r>
      <w:r w:rsidR="00BF31BB" w:rsidRPr="00BF31BB">
        <w:rPr>
          <w:rFonts w:ascii="Times New Roman" w:hAnsi="Times New Roman" w:cs="Times New Roman"/>
        </w:rPr>
        <w:t>15.1</w:t>
      </w:r>
      <w:r w:rsidR="0055699E" w:rsidRPr="00BF31BB">
        <w:rPr>
          <w:rFonts w:ascii="Times New Roman" w:hAnsi="Times New Roman" w:cs="Times New Roman"/>
        </w:rPr>
        <w:t>，但漏写了单位，</w:t>
      </w:r>
      <w:proofErr w:type="gramStart"/>
      <w:r w:rsidR="0055699E" w:rsidRPr="00BF31BB">
        <w:rPr>
          <w:rFonts w:ascii="Times New Roman" w:hAnsi="Times New Roman" w:cs="Times New Roman" w:hint="eastAsia"/>
        </w:rPr>
        <w:t>则</w:t>
      </w:r>
      <w:r w:rsidR="00D85D71" w:rsidRPr="00BF31BB">
        <w:rPr>
          <w:rFonts w:ascii="Times New Roman" w:hAnsi="Times New Roman" w:cs="Times New Roman"/>
        </w:rPr>
        <w:t>单位</w:t>
      </w:r>
      <w:proofErr w:type="gramEnd"/>
      <w:r w:rsidR="00D85D71" w:rsidRPr="00BF31BB">
        <w:rPr>
          <w:rFonts w:ascii="Times New Roman" w:hAnsi="Times New Roman" w:cs="Times New Roman"/>
        </w:rPr>
        <w:t>应是</w:t>
      </w:r>
      <w:r w:rsidR="0055699E" w:rsidRPr="00BF31BB">
        <w:rPr>
          <w:rFonts w:ascii="Times New Roman" w:hAnsi="Times New Roman" w:cs="Times New Roman" w:hint="eastAsia"/>
        </w:rPr>
        <w:tab/>
      </w:r>
      <w:r w:rsidR="00D85D71" w:rsidRPr="00BF31BB">
        <w:rPr>
          <w:rFonts w:ascii="Times New Roman" w:hAnsi="Times New Roman" w:cs="Times New Roman"/>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D85D71" w:rsidRPr="00BF31BB">
        <w:rPr>
          <w:rFonts w:ascii="Times New Roman" w:hAnsi="Times New Roman" w:cs="Times New Roman"/>
        </w:rPr>
        <w:t>）</w:t>
      </w:r>
    </w:p>
    <w:p w:rsidR="00D85D71" w:rsidRPr="00BF31BB" w:rsidRDefault="00D85D71" w:rsidP="0068545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w:t>
      </w:r>
      <w:r w:rsidRPr="00BF31BB">
        <w:rPr>
          <w:rFonts w:ascii="Times New Roman" w:hAnsi="Times New Roman" w:cs="Times New Roman"/>
          <w:szCs w:val="24"/>
        </w:rPr>
        <w:t>cm</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w:t>
      </w:r>
      <w:r w:rsidRPr="00BF31BB">
        <w:rPr>
          <w:rFonts w:ascii="Times New Roman" w:hAnsi="Times New Roman" w:cs="Times New Roman"/>
          <w:szCs w:val="24"/>
        </w:rPr>
        <w:t>km</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w:t>
      </w:r>
      <w:r w:rsidRPr="00BF31BB">
        <w:rPr>
          <w:rFonts w:ascii="Times New Roman" w:hAnsi="Times New Roman" w:cs="Times New Roman"/>
          <w:szCs w:val="24"/>
        </w:rPr>
        <w:t>m</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proofErr w:type="gramStart"/>
      <w:r w:rsidRPr="00BF31BB">
        <w:rPr>
          <w:rFonts w:ascii="Times New Roman" w:hAnsi="Times New Roman" w:cs="Times New Roman"/>
          <w:szCs w:val="24"/>
        </w:rPr>
        <w:t>mm</w:t>
      </w:r>
      <w:proofErr w:type="gramEnd"/>
    </w:p>
    <w:p w:rsidR="00732945" w:rsidRPr="00BF31BB" w:rsidRDefault="00732945"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lastRenderedPageBreak/>
        <w:t>【难度】</w:t>
      </w:r>
      <w:r w:rsidRPr="00BF31BB">
        <w:rPr>
          <w:rFonts w:ascii="Times New Roman" w:hAnsiTheme="minorEastAsia" w:cs="Times New Roman"/>
          <w:color w:val="FF0000"/>
          <w:szCs w:val="24"/>
        </w:rPr>
        <w:t>★</w:t>
      </w:r>
    </w:p>
    <w:p w:rsidR="000D3194" w:rsidRPr="00BF31BB" w:rsidRDefault="00732945" w:rsidP="00285104">
      <w:pPr>
        <w:spacing w:line="400" w:lineRule="exact"/>
        <w:ind w:leftChars="200" w:left="420"/>
        <w:jc w:val="left"/>
        <w:rPr>
          <w:rFonts w:ascii="Times New Roman" w:hAnsi="Times New Roman" w:cs="Times New Roman"/>
          <w:color w:val="FF0000"/>
          <w:szCs w:val="21"/>
        </w:rPr>
      </w:pPr>
      <w:r w:rsidRPr="00BF31BB">
        <w:rPr>
          <w:rFonts w:ascii="Times New Roman" w:hAnsi="Times New Roman" w:cs="Times New Roman"/>
          <w:color w:val="FF0000"/>
          <w:szCs w:val="24"/>
        </w:rPr>
        <w:t>【答案】</w:t>
      </w:r>
      <w:r w:rsidR="00D85D71" w:rsidRPr="00BF31BB">
        <w:rPr>
          <w:rFonts w:ascii="Times New Roman" w:hAnsi="Times New Roman" w:cs="Times New Roman" w:hint="eastAsia"/>
          <w:color w:val="FF0000"/>
          <w:szCs w:val="24"/>
        </w:rPr>
        <w:t>A</w:t>
      </w:r>
    </w:p>
    <w:p w:rsidR="00285104" w:rsidRPr="00BF31BB" w:rsidRDefault="00285104" w:rsidP="00285104">
      <w:pPr>
        <w:spacing w:line="400" w:lineRule="exact"/>
        <w:ind w:leftChars="200" w:left="420"/>
        <w:jc w:val="left"/>
        <w:rPr>
          <w:rFonts w:ascii="Times New Roman" w:hAnsi="Times New Roman" w:cs="Times New Roman"/>
          <w:color w:val="FF0000"/>
        </w:rPr>
      </w:pPr>
    </w:p>
    <w:p w:rsidR="00D85D71" w:rsidRPr="00BF31BB" w:rsidRDefault="00285104" w:rsidP="00D85D71">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2</w:t>
      </w:r>
      <w:r w:rsidRPr="00BF31BB">
        <w:rPr>
          <w:rFonts w:ascii="Times New Roman" w:hAnsi="Times New Roman" w:cs="Times New Roman"/>
          <w:szCs w:val="24"/>
        </w:rPr>
        <w:t>】</w:t>
      </w:r>
      <w:r w:rsidR="00D85D71" w:rsidRPr="00BF31BB">
        <w:rPr>
          <w:rFonts w:ascii="Times New Roman" w:hAnsi="Times New Roman" w:cs="Times New Roman"/>
        </w:rPr>
        <w:t>如图所示，</w:t>
      </w:r>
      <w:r w:rsidR="00D85D71" w:rsidRPr="00BF31BB">
        <w:rPr>
          <w:rFonts w:ascii="Times New Roman" w:hAnsi="Times New Roman" w:cs="Times New Roman" w:hint="eastAsia"/>
        </w:rPr>
        <w:t>刻度尺的最小分度值是</w:t>
      </w:r>
      <w:r w:rsidR="00D85D71" w:rsidRPr="00BF31BB">
        <w:rPr>
          <w:rFonts w:ascii="Times New Roman" w:hAnsi="Times New Roman" w:cs="Times New Roman" w:hint="eastAsia"/>
        </w:rPr>
        <w:t>__________</w:t>
      </w:r>
      <w:r w:rsidR="00D85D71" w:rsidRPr="00BF31BB">
        <w:rPr>
          <w:rFonts w:ascii="Times New Roman" w:hAnsi="Times New Roman" w:cs="Times New Roman" w:hint="eastAsia"/>
        </w:rPr>
        <w:t>，</w:t>
      </w:r>
      <w:r w:rsidR="00D85D71" w:rsidRPr="00BF31BB">
        <w:rPr>
          <w:rFonts w:ascii="Times New Roman" w:hAnsi="Times New Roman" w:cs="Times New Roman"/>
        </w:rPr>
        <w:t>物体</w:t>
      </w:r>
      <w:r w:rsidR="00D85D71" w:rsidRPr="00BF31BB">
        <w:rPr>
          <w:rFonts w:ascii="Times New Roman" w:hAnsi="Times New Roman" w:cs="Times New Roman"/>
        </w:rPr>
        <w:t>A</w:t>
      </w:r>
      <w:r w:rsidR="00D85D71" w:rsidRPr="00BF31BB">
        <w:rPr>
          <w:rFonts w:ascii="Times New Roman" w:hAnsi="Times New Roman" w:cs="Times New Roman"/>
        </w:rPr>
        <w:t>的长度为</w:t>
      </w:r>
      <w:r w:rsidR="00D85D71" w:rsidRPr="00BF31BB">
        <w:rPr>
          <w:rFonts w:ascii="Times New Roman" w:hAnsi="Times New Roman" w:cs="Times New Roman"/>
        </w:rPr>
        <w:t>_______cm</w:t>
      </w:r>
      <w:r w:rsidR="00D85D71" w:rsidRPr="00BF31BB">
        <w:rPr>
          <w:rFonts w:ascii="Times New Roman" w:hAnsi="Times New Roman" w:cs="Times New Roman"/>
        </w:rPr>
        <w:t>。</w:t>
      </w:r>
    </w:p>
    <w:p w:rsidR="00D85D71" w:rsidRPr="00BF31BB" w:rsidRDefault="00D85D71" w:rsidP="00D85D71">
      <w:pPr>
        <w:spacing w:line="400" w:lineRule="exact"/>
        <w:ind w:leftChars="200" w:left="420"/>
        <w:jc w:val="left"/>
        <w:rPr>
          <w:rFonts w:ascii="Times New Roman" w:hAnsi="Times New Roman" w:cs="Times New Roman"/>
          <w:szCs w:val="24"/>
        </w:rPr>
      </w:pPr>
      <w:r w:rsidRPr="00BF31BB">
        <w:rPr>
          <w:rFonts w:ascii="Times New Roman" w:hAnsi="Times New Roman" w:cs="Times New Roman"/>
          <w:noProof/>
          <w:szCs w:val="24"/>
        </w:rPr>
        <w:drawing>
          <wp:anchor distT="0" distB="0" distL="114300" distR="114300" simplePos="0" relativeHeight="251707392" behindDoc="0" locked="0" layoutInCell="1" allowOverlap="1" wp14:anchorId="59802E31" wp14:editId="25790085">
            <wp:simplePos x="0" y="0"/>
            <wp:positionH relativeFrom="column">
              <wp:posOffset>1633220</wp:posOffset>
            </wp:positionH>
            <wp:positionV relativeFrom="paragraph">
              <wp:posOffset>218440</wp:posOffset>
            </wp:positionV>
            <wp:extent cx="1885950" cy="828675"/>
            <wp:effectExtent l="0" t="0" r="0" b="0"/>
            <wp:wrapSquare wrapText="bothSides"/>
            <wp:docPr id="3" name="图片 3" descr="http://czwl.cooco.net.cn/files/down/test/2016/08/12/18/2016081218080395246353.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zwl.cooco.net.cn/files/down/test/2016/08/12/18/2016081218080395246353.files/image01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7143"/>
                    <a:stretch/>
                  </pic:blipFill>
                  <pic:spPr bwMode="auto">
                    <a:xfrm>
                      <a:off x="0" y="0"/>
                      <a:ext cx="18859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D71" w:rsidRPr="00BF31BB" w:rsidRDefault="00D85D71" w:rsidP="00285104">
      <w:pPr>
        <w:spacing w:line="400" w:lineRule="exact"/>
        <w:ind w:leftChars="200" w:left="420"/>
        <w:jc w:val="left"/>
        <w:rPr>
          <w:rFonts w:ascii="Times New Roman" w:hAnsi="Times New Roman" w:cs="Times New Roman"/>
          <w:szCs w:val="24"/>
        </w:rPr>
      </w:pPr>
    </w:p>
    <w:p w:rsidR="00D85D71" w:rsidRPr="00BF31BB" w:rsidRDefault="00D85D71" w:rsidP="00285104">
      <w:pPr>
        <w:spacing w:line="400" w:lineRule="exact"/>
        <w:ind w:leftChars="200" w:left="420"/>
        <w:jc w:val="left"/>
        <w:rPr>
          <w:rFonts w:ascii="Times New Roman" w:hAnsi="Times New Roman" w:cs="Times New Roman"/>
          <w:szCs w:val="24"/>
        </w:rPr>
      </w:pPr>
    </w:p>
    <w:p w:rsidR="00285104" w:rsidRPr="00BF31BB" w:rsidRDefault="00285104" w:rsidP="00285104">
      <w:pPr>
        <w:spacing w:line="400" w:lineRule="exact"/>
        <w:ind w:leftChars="200" w:left="420"/>
        <w:jc w:val="left"/>
        <w:rPr>
          <w:rFonts w:ascii="Times New Roman" w:hAnsi="Times New Roman" w:cs="Times New Roman"/>
          <w:szCs w:val="24"/>
        </w:rPr>
      </w:pP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E83E8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85D71" w:rsidRPr="00BF31BB">
        <w:rPr>
          <w:rFonts w:ascii="Times New Roman" w:hAnsi="Times New Roman" w:cs="Times New Roman" w:hint="eastAsia"/>
          <w:color w:val="FF0000"/>
          <w:szCs w:val="24"/>
        </w:rPr>
        <w:t>1mm</w:t>
      </w:r>
      <w:r w:rsidR="00D85D71" w:rsidRPr="00BF31BB">
        <w:rPr>
          <w:rFonts w:ascii="Times New Roman" w:hAnsi="Times New Roman" w:cs="Times New Roman" w:hint="eastAsia"/>
          <w:color w:val="FF0000"/>
          <w:szCs w:val="24"/>
        </w:rPr>
        <w:t>；</w:t>
      </w:r>
      <w:r w:rsidR="00D85D71" w:rsidRPr="00BF31BB">
        <w:rPr>
          <w:rFonts w:ascii="Times New Roman" w:hAnsi="Times New Roman" w:cs="Times New Roman" w:hint="eastAsia"/>
          <w:color w:val="FF0000"/>
          <w:szCs w:val="24"/>
        </w:rPr>
        <w:t>3.4</w:t>
      </w:r>
    </w:p>
    <w:p w:rsidR="003262D7" w:rsidRPr="00BF31BB" w:rsidRDefault="003262D7" w:rsidP="00285104">
      <w:pPr>
        <w:spacing w:line="400" w:lineRule="exact"/>
        <w:ind w:leftChars="200" w:left="420"/>
        <w:jc w:val="left"/>
        <w:rPr>
          <w:rFonts w:ascii="Times New Roman" w:hAnsi="Times New Roman" w:cs="Times New Roman"/>
          <w:szCs w:val="24"/>
        </w:rPr>
      </w:pPr>
    </w:p>
    <w:p w:rsidR="00D85D71" w:rsidRPr="00BF31BB" w:rsidRDefault="00285104" w:rsidP="00D85D71">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3</w:t>
      </w:r>
      <w:r w:rsidRPr="00BF31BB">
        <w:rPr>
          <w:rFonts w:ascii="Times New Roman" w:hAnsi="Times New Roman" w:cs="Times New Roman"/>
          <w:szCs w:val="24"/>
        </w:rPr>
        <w:t>】</w:t>
      </w:r>
      <w:r w:rsidR="00D85D71" w:rsidRPr="00BF31BB">
        <w:rPr>
          <w:rFonts w:ascii="Times New Roman" w:hAnsi="Times New Roman" w:cs="Times New Roman"/>
        </w:rPr>
        <w:t>使用一根刚从冰箱里拿出来的毫米刻度尺去测量一个机器零件的长度，这样测量的结果将会</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285104" w:rsidRPr="00BF31BB" w:rsidRDefault="00D85D71" w:rsidP="0068545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．偏大</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．偏小</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．正常</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．无法比较</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85D71" w:rsidRPr="00BF31BB">
        <w:rPr>
          <w:rFonts w:ascii="Times New Roman" w:hAnsi="Times New Roman" w:cs="Times New Roman" w:hint="eastAsia"/>
          <w:color w:val="FF0000"/>
          <w:szCs w:val="24"/>
        </w:rPr>
        <w:t>A</w:t>
      </w:r>
    </w:p>
    <w:p w:rsidR="00285104" w:rsidRPr="00BF31BB" w:rsidRDefault="00285104" w:rsidP="00285104">
      <w:pPr>
        <w:spacing w:line="400" w:lineRule="exact"/>
        <w:ind w:leftChars="200" w:left="420"/>
        <w:jc w:val="left"/>
        <w:rPr>
          <w:rFonts w:ascii="Times New Roman" w:hAnsi="Times New Roman" w:cs="Times New Roman"/>
          <w:szCs w:val="24"/>
        </w:rPr>
      </w:pPr>
    </w:p>
    <w:p w:rsidR="00D85D71" w:rsidRPr="00BF31BB" w:rsidRDefault="00285104" w:rsidP="00D85D71">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4</w:t>
      </w:r>
      <w:r w:rsidRPr="00BF31BB">
        <w:rPr>
          <w:rFonts w:ascii="Times New Roman" w:hAnsi="Times New Roman" w:cs="Times New Roman"/>
          <w:szCs w:val="24"/>
        </w:rPr>
        <w:t>】</w:t>
      </w:r>
      <w:r w:rsidR="00D85D71" w:rsidRPr="00BF31BB">
        <w:rPr>
          <w:rFonts w:ascii="Times New Roman" w:hAnsi="Times New Roman" w:cs="Times New Roman"/>
        </w:rPr>
        <w:t>如图是用厚刻尺测量木块的长度，其中正确的测量图是</w:t>
      </w:r>
      <w:r w:rsidR="0055699E" w:rsidRPr="00BF31BB">
        <w:rPr>
          <w:rFonts w:ascii="Times New Roman" w:hAnsi="Times New Roman" w:cs="Times New Roman" w:hint="eastAsia"/>
        </w:rPr>
        <w:tab/>
      </w:r>
      <w:r w:rsidR="0055699E" w:rsidRPr="00BF31BB">
        <w:rPr>
          <w:rFonts w:ascii="Times New Roman" w:hAnsi="Times New Roman" w:cs="Times New Roman"/>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55699E" w:rsidRPr="00BF31BB">
        <w:rPr>
          <w:rFonts w:ascii="Times New Roman" w:hAnsi="Times New Roman" w:cs="Times New Roman"/>
        </w:rPr>
        <w:t>）</w:t>
      </w:r>
    </w:p>
    <w:p w:rsidR="008860F9" w:rsidRPr="00BF31BB" w:rsidRDefault="008860F9" w:rsidP="00D85D71">
      <w:pPr>
        <w:spacing w:line="400" w:lineRule="exact"/>
        <w:ind w:leftChars="200" w:left="420"/>
        <w:jc w:val="left"/>
        <w:rPr>
          <w:rFonts w:ascii="Times New Roman" w:hAnsi="Times New Roman" w:cs="Times New Roman"/>
          <w:szCs w:val="24"/>
        </w:rPr>
      </w:pPr>
      <w:r w:rsidRPr="00BF31BB">
        <w:rPr>
          <w:rFonts w:ascii="Times New Roman" w:hAnsi="Times New Roman" w:cs="Times New Roman" w:hint="eastAsia"/>
          <w:noProof/>
          <w:szCs w:val="24"/>
        </w:rPr>
        <w:drawing>
          <wp:anchor distT="0" distB="0" distL="114300" distR="114300" simplePos="0" relativeHeight="251723776" behindDoc="0" locked="0" layoutInCell="1" allowOverlap="1" wp14:anchorId="2E15A551" wp14:editId="0F73D458">
            <wp:simplePos x="0" y="0"/>
            <wp:positionH relativeFrom="column">
              <wp:posOffset>433070</wp:posOffset>
            </wp:positionH>
            <wp:positionV relativeFrom="paragraph">
              <wp:posOffset>129540</wp:posOffset>
            </wp:positionV>
            <wp:extent cx="4819650" cy="7429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60F9" w:rsidRPr="00BF31BB" w:rsidRDefault="008860F9" w:rsidP="00D85D71">
      <w:pPr>
        <w:spacing w:line="400" w:lineRule="exact"/>
        <w:ind w:leftChars="200" w:left="420"/>
        <w:jc w:val="left"/>
        <w:rPr>
          <w:rFonts w:ascii="Times New Roman" w:hAnsi="Times New Roman" w:cs="Times New Roman"/>
          <w:szCs w:val="24"/>
        </w:rPr>
      </w:pPr>
    </w:p>
    <w:p w:rsidR="008860F9" w:rsidRPr="00BF31BB" w:rsidRDefault="0037609E" w:rsidP="00D85D71">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pict>
          <v:shape id="_x0000_s1049" type="#_x0000_t202" style="position:absolute;left:0;text-align:left;margin-left:45.35pt;margin-top:13.7pt;width:361.5pt;height:25.5pt;z-index:251724800" filled="f" stroked="f">
            <v:textbox>
              <w:txbxContent>
                <w:p w:rsidR="008860F9" w:rsidRPr="0055699E" w:rsidRDefault="008860F9" w:rsidP="008860F9">
                  <w:pPr>
                    <w:spacing w:line="400" w:lineRule="exact"/>
                    <w:jc w:val="left"/>
                    <w:rPr>
                      <w:rFonts w:ascii="Times New Roman" w:hAnsi="Times New Roman" w:cs="Times New Roman"/>
                      <w:szCs w:val="24"/>
                    </w:rPr>
                  </w:pPr>
                  <w:r w:rsidRPr="0055699E">
                    <w:rPr>
                      <w:rFonts w:ascii="Times New Roman" w:hAnsi="Times New Roman" w:cs="Times New Roman"/>
                      <w:szCs w:val="24"/>
                    </w:rPr>
                    <w:t>A</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55699E">
                    <w:rPr>
                      <w:rFonts w:ascii="Times New Roman" w:hAnsi="Times New Roman" w:cs="Times New Roman"/>
                      <w:szCs w:val="24"/>
                    </w:rPr>
                    <w:t>B</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55699E">
                    <w:rPr>
                      <w:rFonts w:ascii="Times New Roman" w:hAnsi="Times New Roman" w:cs="Times New Roman"/>
                      <w:szCs w:val="24"/>
                    </w:rPr>
                    <w:t>C</w:t>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Pr>
                      <w:rFonts w:ascii="Times New Roman" w:hAnsi="Times New Roman" w:cs="Times New Roman" w:hint="eastAsia"/>
                      <w:szCs w:val="24"/>
                    </w:rPr>
                    <w:tab/>
                  </w:r>
                  <w:r w:rsidRPr="0055699E">
                    <w:rPr>
                      <w:rFonts w:ascii="Times New Roman" w:hAnsi="Times New Roman" w:cs="Times New Roman"/>
                      <w:szCs w:val="24"/>
                    </w:rPr>
                    <w:t>D</w:t>
                  </w:r>
                </w:p>
                <w:p w:rsidR="008860F9" w:rsidRDefault="008860F9"/>
              </w:txbxContent>
            </v:textbox>
          </v:shape>
        </w:pict>
      </w:r>
    </w:p>
    <w:p w:rsidR="00285104" w:rsidRPr="00BF31BB" w:rsidRDefault="00285104" w:rsidP="008860F9">
      <w:pPr>
        <w:spacing w:line="400" w:lineRule="exact"/>
        <w:jc w:val="left"/>
        <w:rPr>
          <w:rFonts w:ascii="Times New Roman" w:hAnsi="Times New Roman" w:cs="Times New Roman"/>
          <w:szCs w:val="24"/>
        </w:rPr>
      </w:pP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85D71" w:rsidRPr="00BF31BB">
        <w:rPr>
          <w:rFonts w:ascii="Times New Roman" w:hAnsi="Times New Roman" w:cs="Times New Roman" w:hint="eastAsia"/>
          <w:color w:val="FF0000"/>
          <w:szCs w:val="24"/>
        </w:rPr>
        <w:t>B</w:t>
      </w:r>
    </w:p>
    <w:p w:rsidR="00285104" w:rsidRPr="00BF31BB" w:rsidRDefault="00285104" w:rsidP="008860F9">
      <w:pPr>
        <w:spacing w:line="400" w:lineRule="exact"/>
        <w:jc w:val="left"/>
        <w:rPr>
          <w:rFonts w:ascii="Times New Roman" w:hAnsi="Times New Roman" w:cs="Times New Roman"/>
          <w:szCs w:val="24"/>
        </w:rPr>
      </w:pPr>
    </w:p>
    <w:p w:rsidR="003262D7" w:rsidRPr="00BF31BB" w:rsidRDefault="003262D7" w:rsidP="00285104">
      <w:pPr>
        <w:spacing w:line="400" w:lineRule="exact"/>
        <w:ind w:leftChars="200" w:left="420"/>
        <w:jc w:val="left"/>
        <w:rPr>
          <w:rFonts w:ascii="Times New Roman" w:hAnsi="Times New Roman" w:cs="Times New Roman"/>
          <w:b/>
          <w:szCs w:val="24"/>
        </w:rPr>
      </w:pPr>
      <w:r w:rsidRPr="00BF31BB">
        <w:rPr>
          <w:rFonts w:ascii="Times New Roman" w:hAnsi="Times New Roman" w:cs="Times New Roman"/>
          <w:b/>
          <w:szCs w:val="24"/>
        </w:rPr>
        <w:t>知识点二：</w:t>
      </w:r>
      <w:r w:rsidR="002C587F" w:rsidRPr="00BF31BB">
        <w:rPr>
          <w:rFonts w:ascii="Times New Roman" w:hAnsi="Times New Roman" w:cs="Times New Roman" w:hint="eastAsia"/>
          <w:b/>
          <w:szCs w:val="24"/>
        </w:rPr>
        <w:t>时间测量</w:t>
      </w:r>
    </w:p>
    <w:p w:rsidR="003262D7" w:rsidRPr="00BF31BB" w:rsidRDefault="003262D7"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【例</w:t>
      </w:r>
      <w:r w:rsidR="00285104" w:rsidRPr="00BF31BB">
        <w:rPr>
          <w:rFonts w:ascii="Times New Roman" w:hAnsi="Times New Roman" w:cs="Times New Roman" w:hint="eastAsia"/>
          <w:szCs w:val="24"/>
        </w:rPr>
        <w:t>1</w:t>
      </w:r>
      <w:r w:rsidRPr="00BF31BB">
        <w:rPr>
          <w:rFonts w:ascii="Times New Roman" w:hAnsi="Times New Roman" w:cs="Times New Roman"/>
          <w:szCs w:val="24"/>
        </w:rPr>
        <w:t>】</w:t>
      </w:r>
      <w:r w:rsidR="00715171" w:rsidRPr="00BF31BB">
        <w:rPr>
          <w:rFonts w:ascii="Times New Roman" w:hAnsi="Times New Roman" w:cs="Times New Roman"/>
          <w:szCs w:val="24"/>
        </w:rPr>
        <w:t>伽利略在教堂参加劳动时，发现了悬挂着的吊灯在摆动时具有</w:t>
      </w:r>
      <w:r w:rsidR="0068545B" w:rsidRPr="00BF31BB">
        <w:rPr>
          <w:rFonts w:ascii="Times New Roman" w:hAnsi="Times New Roman" w:cs="Times New Roman" w:hint="eastAsia"/>
          <w:szCs w:val="24"/>
        </w:rPr>
        <w:t>__________</w:t>
      </w:r>
      <w:r w:rsidR="00715171" w:rsidRPr="00BF31BB">
        <w:rPr>
          <w:rFonts w:ascii="Times New Roman" w:hAnsi="Times New Roman" w:cs="Times New Roman"/>
          <w:szCs w:val="24"/>
        </w:rPr>
        <w:t>性，根据这一性质制成了测量时间的钟表，现在人们常用的计时工具有</w:t>
      </w:r>
      <w:r w:rsidR="0068545B" w:rsidRPr="00BF31BB">
        <w:rPr>
          <w:rFonts w:ascii="Times New Roman" w:hAnsi="Times New Roman" w:cs="Times New Roman" w:hint="eastAsia"/>
          <w:szCs w:val="24"/>
        </w:rPr>
        <w:t>__________</w:t>
      </w:r>
      <w:r w:rsidR="00715171"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00715171" w:rsidRPr="00BF31BB">
        <w:rPr>
          <w:rFonts w:ascii="Times New Roman" w:hAnsi="Times New Roman" w:cs="Times New Roman"/>
          <w:szCs w:val="24"/>
        </w:rPr>
        <w:t>等。</w:t>
      </w:r>
    </w:p>
    <w:p w:rsidR="003262D7" w:rsidRPr="00BF31BB" w:rsidRDefault="003262D7"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3262D7" w:rsidRPr="00BF31BB" w:rsidRDefault="003262D7"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715171" w:rsidRPr="00BF31BB">
        <w:rPr>
          <w:rFonts w:ascii="Times New Roman" w:hAnsi="Times New Roman" w:cs="Times New Roman"/>
          <w:color w:val="FF0000"/>
          <w:szCs w:val="24"/>
        </w:rPr>
        <w:t>等时性</w:t>
      </w:r>
      <w:r w:rsidR="00715171" w:rsidRPr="00BF31BB">
        <w:rPr>
          <w:rFonts w:ascii="Times New Roman" w:hAnsi="Times New Roman" w:cs="Times New Roman" w:hint="eastAsia"/>
          <w:color w:val="FF0000"/>
          <w:szCs w:val="24"/>
        </w:rPr>
        <w:t>；</w:t>
      </w:r>
      <w:r w:rsidR="00715171" w:rsidRPr="00BF31BB">
        <w:rPr>
          <w:rFonts w:ascii="Times New Roman" w:hAnsi="Times New Roman" w:cs="Times New Roman"/>
          <w:color w:val="FF0000"/>
          <w:szCs w:val="24"/>
        </w:rPr>
        <w:t>电子钟</w:t>
      </w:r>
      <w:r w:rsidR="00715171" w:rsidRPr="00BF31BB">
        <w:rPr>
          <w:rFonts w:ascii="Times New Roman" w:hAnsi="Times New Roman" w:cs="Times New Roman" w:hint="eastAsia"/>
          <w:color w:val="FF0000"/>
          <w:szCs w:val="24"/>
        </w:rPr>
        <w:t>；</w:t>
      </w:r>
      <w:r w:rsidR="00715171" w:rsidRPr="00BF31BB">
        <w:rPr>
          <w:rFonts w:ascii="Times New Roman" w:hAnsi="Times New Roman" w:cs="Times New Roman"/>
          <w:color w:val="FF0000"/>
          <w:szCs w:val="24"/>
        </w:rPr>
        <w:t>手表（</w:t>
      </w:r>
      <w:r w:rsidR="00715171" w:rsidRPr="00BF31BB">
        <w:rPr>
          <w:rFonts w:ascii="Times New Roman" w:hAnsi="Times New Roman" w:cs="Times New Roman" w:hint="eastAsia"/>
          <w:color w:val="FF0000"/>
          <w:szCs w:val="24"/>
        </w:rPr>
        <w:t>工具</w:t>
      </w:r>
      <w:r w:rsidR="00715171" w:rsidRPr="00BF31BB">
        <w:rPr>
          <w:rFonts w:ascii="Times New Roman" w:hAnsi="Times New Roman" w:cs="Times New Roman"/>
          <w:color w:val="FF0000"/>
          <w:szCs w:val="24"/>
        </w:rPr>
        <w:t>合理即可）</w:t>
      </w:r>
    </w:p>
    <w:p w:rsidR="003262D7" w:rsidRPr="00BF31BB" w:rsidRDefault="003262D7" w:rsidP="00285104">
      <w:pPr>
        <w:spacing w:line="400" w:lineRule="exact"/>
        <w:ind w:leftChars="200" w:left="420"/>
        <w:jc w:val="left"/>
        <w:rPr>
          <w:rFonts w:ascii="Times New Roman" w:hAnsi="Times New Roman" w:cs="Times New Roman"/>
          <w:szCs w:val="24"/>
        </w:rPr>
      </w:pPr>
    </w:p>
    <w:p w:rsidR="00EF53AB" w:rsidRPr="00BF31BB" w:rsidRDefault="00EF53AB" w:rsidP="00285104">
      <w:pPr>
        <w:spacing w:line="400" w:lineRule="exact"/>
        <w:ind w:leftChars="200" w:left="420"/>
        <w:jc w:val="left"/>
        <w:rPr>
          <w:rFonts w:ascii="Times New Roman" w:hAnsi="Times New Roman" w:cs="Times New Roman"/>
          <w:szCs w:val="24"/>
        </w:rPr>
      </w:pPr>
    </w:p>
    <w:p w:rsidR="00EF53AB" w:rsidRPr="00BF31BB" w:rsidRDefault="00EF53AB" w:rsidP="00285104">
      <w:pPr>
        <w:spacing w:line="400" w:lineRule="exact"/>
        <w:ind w:leftChars="200" w:left="420"/>
        <w:jc w:val="left"/>
        <w:rPr>
          <w:rFonts w:ascii="Times New Roman" w:hAnsi="Times New Roman" w:cs="Times New Roman"/>
          <w:szCs w:val="24"/>
        </w:rPr>
      </w:pPr>
    </w:p>
    <w:p w:rsidR="00AF295C" w:rsidRPr="00BF31BB" w:rsidRDefault="00285104"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lastRenderedPageBreak/>
        <w:t>【例</w:t>
      </w:r>
      <w:r w:rsidRPr="00BF31BB">
        <w:rPr>
          <w:rFonts w:ascii="Times New Roman" w:hAnsi="Times New Roman" w:cs="Times New Roman" w:hint="eastAsia"/>
          <w:szCs w:val="24"/>
        </w:rPr>
        <w:t>2</w:t>
      </w:r>
      <w:r w:rsidRPr="00BF31BB">
        <w:rPr>
          <w:rFonts w:ascii="Times New Roman" w:hAnsi="Times New Roman" w:cs="Times New Roman"/>
          <w:szCs w:val="24"/>
        </w:rPr>
        <w:t>】</w:t>
      </w:r>
      <w:r w:rsidR="00AF295C" w:rsidRPr="00BF31BB">
        <w:rPr>
          <w:rFonts w:ascii="Times New Roman" w:hAnsi="Times New Roman" w:cs="Times New Roman"/>
          <w:szCs w:val="24"/>
        </w:rPr>
        <w:t>用手表测量某同学的脉搏为每分钟</w:t>
      </w:r>
      <w:r w:rsidR="00AF295C" w:rsidRPr="00BF31BB">
        <w:rPr>
          <w:rFonts w:ascii="Times New Roman" w:hAnsi="Times New Roman" w:cs="Times New Roman"/>
          <w:szCs w:val="24"/>
        </w:rPr>
        <w:t>75</w:t>
      </w:r>
      <w:r w:rsidR="00AF295C" w:rsidRPr="00BF31BB">
        <w:rPr>
          <w:rFonts w:ascii="Times New Roman" w:hAnsi="Times New Roman" w:cs="Times New Roman"/>
          <w:szCs w:val="24"/>
        </w:rPr>
        <w:t>次，则该同学的心脏每跳动一次所用的时间为</w:t>
      </w:r>
      <w:r w:rsidR="00EF53AB" w:rsidRPr="00BF31BB">
        <w:rPr>
          <w:rFonts w:ascii="Times New Roman" w:hAnsi="Times New Roman" w:cs="Times New Roman" w:hint="eastAsia"/>
          <w:szCs w:val="24"/>
        </w:rPr>
        <w:tab/>
      </w:r>
      <w:r w:rsidR="00AF295C" w:rsidRPr="00BF31BB">
        <w:rPr>
          <w:rFonts w:ascii="Times New Roman" w:hAnsi="Times New Roman" w:cs="Times New Roman"/>
          <w:szCs w:val="24"/>
        </w:rPr>
        <w:t>（</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w:t>
      </w:r>
    </w:p>
    <w:p w:rsidR="00285104" w:rsidRPr="00BF31BB" w:rsidRDefault="00AF295C" w:rsidP="0068545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w:t>
      </w:r>
      <w:r w:rsidRPr="00BF31BB">
        <w:rPr>
          <w:rFonts w:ascii="Times New Roman" w:hAnsi="Times New Roman" w:cs="Times New Roman"/>
          <w:szCs w:val="24"/>
        </w:rPr>
        <w:t>0.8</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w:t>
      </w:r>
      <w:r w:rsidRPr="00BF31BB">
        <w:rPr>
          <w:rFonts w:ascii="Times New Roman" w:hAnsi="Times New Roman" w:cs="Times New Roman"/>
          <w:szCs w:val="24"/>
        </w:rPr>
        <w:t>0.08</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w:t>
      </w:r>
      <w:r w:rsidRPr="00BF31BB">
        <w:rPr>
          <w:rFonts w:ascii="Times New Roman" w:hAnsi="Times New Roman" w:cs="Times New Roman"/>
          <w:szCs w:val="24"/>
        </w:rPr>
        <w:t>0.6</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r w:rsidRPr="00BF31BB">
        <w:rPr>
          <w:rFonts w:ascii="Times New Roman" w:hAnsi="Times New Roman" w:cs="Times New Roman"/>
          <w:szCs w:val="24"/>
        </w:rPr>
        <w:t>1.33</w:t>
      </w:r>
      <w:r w:rsidRPr="00BF31BB">
        <w:rPr>
          <w:rFonts w:ascii="Times New Roman" w:hAnsi="Times New Roman" w:cs="Times New Roman"/>
          <w:szCs w:val="24"/>
        </w:rPr>
        <w:t>秒</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AF295C" w:rsidRPr="00BF31BB">
        <w:rPr>
          <w:rFonts w:ascii="Times New Roman" w:hAnsi="Times New Roman" w:cs="Times New Roman" w:hint="eastAsia"/>
          <w:color w:val="FF0000"/>
          <w:szCs w:val="24"/>
        </w:rPr>
        <w:t>A</w:t>
      </w:r>
    </w:p>
    <w:p w:rsidR="00285104" w:rsidRPr="00BF31BB" w:rsidRDefault="00285104" w:rsidP="00285104">
      <w:pPr>
        <w:spacing w:line="400" w:lineRule="exact"/>
        <w:ind w:leftChars="200" w:left="420"/>
        <w:jc w:val="left"/>
        <w:rPr>
          <w:rFonts w:ascii="Times New Roman" w:hAnsi="Times New Roman" w:cs="Times New Roman"/>
          <w:szCs w:val="24"/>
        </w:rPr>
      </w:pPr>
    </w:p>
    <w:p w:rsidR="00AF295C" w:rsidRPr="00BF31BB" w:rsidRDefault="00285104"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3</w:t>
      </w:r>
      <w:r w:rsidRPr="00BF31BB">
        <w:rPr>
          <w:rFonts w:ascii="Times New Roman" w:hAnsi="Times New Roman" w:cs="Times New Roman"/>
          <w:szCs w:val="24"/>
        </w:rPr>
        <w:t>】</w:t>
      </w:r>
      <w:r w:rsidR="00AF295C" w:rsidRPr="00BF31BB">
        <w:rPr>
          <w:rFonts w:ascii="Times New Roman" w:hAnsi="Times New Roman" w:cs="Times New Roman"/>
          <w:szCs w:val="24"/>
        </w:rPr>
        <w:t>下面关于时间的说法，错误的是</w:t>
      </w:r>
      <w:r w:rsidR="0055699E" w:rsidRPr="00BF31BB">
        <w:rPr>
          <w:rFonts w:ascii="Times New Roman" w:hAnsi="Times New Roman" w:cs="Times New Roman"/>
          <w:szCs w:val="24"/>
        </w:rPr>
        <w:tab/>
      </w:r>
      <w:r w:rsidR="0055699E" w:rsidRPr="00BF31BB">
        <w:rPr>
          <w:rFonts w:ascii="Times New Roman" w:hAnsi="Times New Roman" w:cs="Times New Roman"/>
          <w:szCs w:val="24"/>
        </w:rPr>
        <w:t>（</w:t>
      </w:r>
      <w:r w:rsidR="0055699E" w:rsidRPr="00BF31BB">
        <w:rPr>
          <w:rFonts w:ascii="Times New Roman" w:hAnsi="Times New Roman" w:cs="Times New Roman"/>
          <w:szCs w:val="24"/>
        </w:rPr>
        <w:tab/>
      </w:r>
      <w:r w:rsidR="0055699E" w:rsidRPr="00BF31BB">
        <w:rPr>
          <w:rFonts w:ascii="Times New Roman" w:hAnsi="Times New Roman" w:cs="Times New Roman"/>
          <w:szCs w:val="24"/>
        </w:rPr>
        <w:tab/>
      </w:r>
      <w:r w:rsidR="0055699E" w:rsidRPr="00BF31BB">
        <w:rPr>
          <w:rFonts w:ascii="Times New Roman" w:hAnsi="Times New Roman" w:cs="Times New Roman"/>
          <w:szCs w:val="24"/>
        </w:rPr>
        <w:t>）</w:t>
      </w:r>
    </w:p>
    <w:p w:rsidR="00AF295C" w:rsidRPr="00BF31BB" w:rsidRDefault="00AF295C" w:rsidP="0068545B">
      <w:pPr>
        <w:spacing w:line="400" w:lineRule="exact"/>
        <w:ind w:leftChars="300" w:left="63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．心跳一次约需</w:t>
      </w:r>
      <w:r w:rsidRPr="00BF31BB">
        <w:rPr>
          <w:rFonts w:ascii="Times New Roman" w:hAnsi="Times New Roman" w:cs="Times New Roman"/>
          <w:szCs w:val="24"/>
        </w:rPr>
        <w:t>1</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t>B</w:t>
      </w:r>
      <w:r w:rsidRPr="00BF31BB">
        <w:rPr>
          <w:rFonts w:ascii="Times New Roman" w:hAnsi="Times New Roman" w:cs="Times New Roman"/>
          <w:szCs w:val="24"/>
        </w:rPr>
        <w:t>．上午第一节课</w:t>
      </w:r>
      <w:r w:rsidRPr="00BF31BB">
        <w:rPr>
          <w:rFonts w:ascii="Times New Roman" w:hAnsi="Times New Roman" w:cs="Times New Roman"/>
          <w:szCs w:val="24"/>
        </w:rPr>
        <w:t>8</w:t>
      </w:r>
      <w:r w:rsidRPr="00BF31BB">
        <w:rPr>
          <w:rFonts w:ascii="Times New Roman" w:hAnsi="Times New Roman" w:cs="Times New Roman"/>
          <w:szCs w:val="24"/>
        </w:rPr>
        <w:t>：</w:t>
      </w:r>
      <w:r w:rsidRPr="00BF31BB">
        <w:rPr>
          <w:rFonts w:ascii="Times New Roman" w:hAnsi="Times New Roman" w:cs="Times New Roman"/>
          <w:szCs w:val="24"/>
        </w:rPr>
        <w:t>00</w:t>
      </w:r>
      <w:r w:rsidRPr="00BF31BB">
        <w:rPr>
          <w:rFonts w:ascii="Times New Roman" w:hAnsi="Times New Roman" w:cs="Times New Roman"/>
          <w:szCs w:val="24"/>
        </w:rPr>
        <w:t>开始</w:t>
      </w:r>
    </w:p>
    <w:p w:rsidR="00285104" w:rsidRPr="00BF31BB" w:rsidRDefault="00AF295C" w:rsidP="0068545B">
      <w:pPr>
        <w:spacing w:line="400" w:lineRule="exact"/>
        <w:ind w:leftChars="300" w:left="630"/>
        <w:jc w:val="left"/>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szCs w:val="24"/>
        </w:rPr>
        <w:t>．课间休息</w:t>
      </w:r>
      <w:r w:rsidRPr="00BF31BB">
        <w:rPr>
          <w:rFonts w:ascii="Times New Roman" w:hAnsi="Times New Roman" w:cs="Times New Roman"/>
          <w:szCs w:val="24"/>
        </w:rPr>
        <w:t>10</w:t>
      </w:r>
      <w:r w:rsidRPr="00BF31BB">
        <w:rPr>
          <w:rFonts w:ascii="Times New Roman" w:hAnsi="Times New Roman" w:cs="Times New Roman"/>
          <w:szCs w:val="24"/>
        </w:rPr>
        <w:t>分钟</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．一位同学跑</w:t>
      </w:r>
      <w:r w:rsidRPr="00BF31BB">
        <w:rPr>
          <w:rFonts w:ascii="Times New Roman" w:hAnsi="Times New Roman" w:cs="Times New Roman"/>
          <w:szCs w:val="24"/>
        </w:rPr>
        <w:t>1000</w:t>
      </w:r>
      <w:r w:rsidRPr="00BF31BB">
        <w:rPr>
          <w:rFonts w:ascii="Times New Roman" w:hAnsi="Times New Roman" w:cs="Times New Roman"/>
          <w:szCs w:val="24"/>
        </w:rPr>
        <w:t>米的成绩为</w:t>
      </w:r>
      <w:r w:rsidRPr="00BF31BB">
        <w:rPr>
          <w:rFonts w:ascii="Times New Roman" w:hAnsi="Times New Roman" w:cs="Times New Roman"/>
          <w:szCs w:val="24"/>
        </w:rPr>
        <w:t>15</w:t>
      </w:r>
      <w:r w:rsidRPr="00BF31BB">
        <w:rPr>
          <w:rFonts w:ascii="Times New Roman" w:hAnsi="Times New Roman" w:cs="Times New Roman"/>
          <w:szCs w:val="24"/>
        </w:rPr>
        <w:t>秒</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AF295C" w:rsidRPr="00BF31BB">
        <w:rPr>
          <w:rFonts w:ascii="Times New Roman" w:hAnsi="Times New Roman" w:cs="Times New Roman" w:hint="eastAsia"/>
          <w:color w:val="FF0000"/>
          <w:szCs w:val="24"/>
        </w:rPr>
        <w:t>D</w:t>
      </w:r>
    </w:p>
    <w:p w:rsidR="00285104" w:rsidRPr="00BF31BB" w:rsidRDefault="00285104" w:rsidP="00285104">
      <w:pPr>
        <w:spacing w:line="400" w:lineRule="exact"/>
        <w:ind w:leftChars="200" w:left="420"/>
        <w:jc w:val="left"/>
        <w:rPr>
          <w:rFonts w:ascii="Times New Roman" w:hAnsi="Times New Roman" w:cs="Times New Roman"/>
          <w:szCs w:val="24"/>
        </w:rPr>
      </w:pPr>
    </w:p>
    <w:p w:rsidR="00AF295C" w:rsidRPr="00BF31BB" w:rsidRDefault="00285104"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4</w:t>
      </w:r>
      <w:r w:rsidRPr="00BF31BB">
        <w:rPr>
          <w:rFonts w:ascii="Times New Roman" w:hAnsi="Times New Roman" w:cs="Times New Roman"/>
          <w:szCs w:val="24"/>
        </w:rPr>
        <w:t>】</w:t>
      </w:r>
      <w:r w:rsidR="00AF295C" w:rsidRPr="00BF31BB">
        <w:rPr>
          <w:rFonts w:ascii="Times New Roman" w:hAnsi="Times New Roman" w:cs="Times New Roman"/>
          <w:szCs w:val="24"/>
        </w:rPr>
        <w:t>体育课中跑</w:t>
      </w:r>
      <w:r w:rsidR="00AF295C" w:rsidRPr="00BF31BB">
        <w:rPr>
          <w:rFonts w:ascii="Times New Roman" w:hAnsi="Times New Roman" w:cs="Times New Roman"/>
          <w:szCs w:val="24"/>
        </w:rPr>
        <w:t>100</w:t>
      </w:r>
      <w:r w:rsidR="00AF295C" w:rsidRPr="00BF31BB">
        <w:rPr>
          <w:rFonts w:ascii="Times New Roman" w:hAnsi="Times New Roman" w:cs="Times New Roman"/>
          <w:szCs w:val="24"/>
        </w:rPr>
        <w:t>米大约需要</w:t>
      </w:r>
      <w:r w:rsidR="0055699E" w:rsidRPr="00BF31BB">
        <w:rPr>
          <w:rFonts w:ascii="Times New Roman" w:hAnsi="Times New Roman" w:cs="Times New Roman"/>
          <w:szCs w:val="24"/>
        </w:rPr>
        <w:tab/>
      </w:r>
      <w:r w:rsidR="0055699E" w:rsidRPr="00BF31BB">
        <w:rPr>
          <w:rFonts w:ascii="Times New Roman" w:hAnsi="Times New Roman" w:cs="Times New Roman"/>
          <w:szCs w:val="24"/>
        </w:rPr>
        <w:t>（</w:t>
      </w:r>
      <w:r w:rsidR="0055699E" w:rsidRPr="00BF31BB">
        <w:rPr>
          <w:rFonts w:ascii="Times New Roman" w:hAnsi="Times New Roman" w:cs="Times New Roman"/>
          <w:szCs w:val="24"/>
        </w:rPr>
        <w:tab/>
      </w:r>
      <w:r w:rsidR="0055699E" w:rsidRPr="00BF31BB">
        <w:rPr>
          <w:rFonts w:ascii="Times New Roman" w:hAnsi="Times New Roman" w:cs="Times New Roman"/>
          <w:szCs w:val="24"/>
        </w:rPr>
        <w:tab/>
      </w:r>
      <w:r w:rsidR="0055699E" w:rsidRPr="00BF31BB">
        <w:rPr>
          <w:rFonts w:ascii="Times New Roman" w:hAnsi="Times New Roman" w:cs="Times New Roman"/>
          <w:szCs w:val="24"/>
        </w:rPr>
        <w:t>）</w:t>
      </w:r>
    </w:p>
    <w:p w:rsidR="00285104" w:rsidRPr="00BF31BB" w:rsidRDefault="00AF295C" w:rsidP="0068545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w:t>
      </w:r>
      <w:r w:rsidRPr="00BF31BB">
        <w:rPr>
          <w:rFonts w:ascii="Times New Roman" w:hAnsi="Times New Roman" w:cs="Times New Roman"/>
          <w:szCs w:val="24"/>
        </w:rPr>
        <w:t>10</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w:t>
      </w:r>
      <w:r w:rsidRPr="00BF31BB">
        <w:rPr>
          <w:rFonts w:ascii="Times New Roman" w:hAnsi="Times New Roman" w:cs="Times New Roman"/>
          <w:szCs w:val="24"/>
        </w:rPr>
        <w:t>15</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w:t>
      </w:r>
      <w:r w:rsidRPr="00BF31BB">
        <w:rPr>
          <w:rFonts w:ascii="Times New Roman" w:hAnsi="Times New Roman" w:cs="Times New Roman"/>
          <w:szCs w:val="24"/>
        </w:rPr>
        <w:t>5</w:t>
      </w:r>
      <w:r w:rsidRPr="00BF31BB">
        <w:rPr>
          <w:rFonts w:ascii="Times New Roman" w:hAnsi="Times New Roman" w:cs="Times New Roman"/>
          <w:szCs w:val="24"/>
        </w:rPr>
        <w:t>秒</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r w:rsidRPr="00BF31BB">
        <w:rPr>
          <w:rFonts w:ascii="Times New Roman" w:hAnsi="Times New Roman" w:cs="Times New Roman"/>
          <w:szCs w:val="24"/>
        </w:rPr>
        <w:t>30</w:t>
      </w:r>
      <w:r w:rsidRPr="00BF31BB">
        <w:rPr>
          <w:rFonts w:ascii="Times New Roman" w:hAnsi="Times New Roman" w:cs="Times New Roman"/>
          <w:szCs w:val="24"/>
        </w:rPr>
        <w:t>秒</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AF295C" w:rsidRPr="00BF31BB">
        <w:rPr>
          <w:rFonts w:ascii="Times New Roman" w:hAnsi="Times New Roman" w:cs="Times New Roman" w:hint="eastAsia"/>
          <w:color w:val="FF0000"/>
          <w:szCs w:val="24"/>
        </w:rPr>
        <w:t>B</w:t>
      </w:r>
    </w:p>
    <w:p w:rsidR="00285104" w:rsidRPr="00BF31BB" w:rsidRDefault="00285104" w:rsidP="00285104">
      <w:pPr>
        <w:spacing w:line="400" w:lineRule="exact"/>
        <w:ind w:leftChars="200" w:left="420"/>
        <w:jc w:val="left"/>
        <w:rPr>
          <w:rFonts w:ascii="Times New Roman" w:hAnsi="Times New Roman" w:cs="Times New Roman"/>
          <w:szCs w:val="24"/>
        </w:rPr>
      </w:pPr>
    </w:p>
    <w:p w:rsidR="00A35498" w:rsidRPr="00BF31BB" w:rsidRDefault="00A35498" w:rsidP="00A35498">
      <w:pPr>
        <w:spacing w:line="400" w:lineRule="exact"/>
        <w:ind w:leftChars="200" w:left="420"/>
        <w:jc w:val="left"/>
        <w:rPr>
          <w:rFonts w:ascii="Times New Roman" w:hAnsi="Times New Roman" w:cs="Times New Roman"/>
          <w:b/>
          <w:szCs w:val="24"/>
        </w:rPr>
      </w:pPr>
      <w:r w:rsidRPr="00BF31BB">
        <w:rPr>
          <w:rFonts w:ascii="Times New Roman" w:hAnsi="Times New Roman" w:cs="Times New Roman"/>
          <w:b/>
          <w:szCs w:val="24"/>
        </w:rPr>
        <w:t>知识点</w:t>
      </w:r>
      <w:r w:rsidRPr="00BF31BB">
        <w:rPr>
          <w:rFonts w:ascii="Times New Roman" w:hAnsi="Times New Roman" w:cs="Times New Roman" w:hint="eastAsia"/>
          <w:b/>
          <w:szCs w:val="24"/>
        </w:rPr>
        <w:t>三</w:t>
      </w:r>
      <w:r w:rsidRPr="00BF31BB">
        <w:rPr>
          <w:rFonts w:ascii="Times New Roman" w:hAnsi="Times New Roman" w:cs="Times New Roman"/>
          <w:b/>
          <w:szCs w:val="24"/>
        </w:rPr>
        <w:t>：</w:t>
      </w:r>
      <w:r w:rsidRPr="00BF31BB">
        <w:rPr>
          <w:rFonts w:ascii="Times New Roman" w:hAnsi="Times New Roman" w:cs="Times New Roman" w:hint="eastAsia"/>
          <w:b/>
          <w:szCs w:val="24"/>
        </w:rPr>
        <w:t>体积测量</w:t>
      </w:r>
    </w:p>
    <w:p w:rsidR="00AF295C" w:rsidRPr="00BF31BB" w:rsidRDefault="00A35498" w:rsidP="00EF53AB">
      <w:pPr>
        <w:spacing w:line="400" w:lineRule="exact"/>
        <w:ind w:firstLine="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1</w:t>
      </w:r>
      <w:r w:rsidRPr="00BF31BB">
        <w:rPr>
          <w:rFonts w:ascii="Times New Roman" w:hAnsi="Times New Roman" w:cs="Times New Roman"/>
          <w:szCs w:val="24"/>
        </w:rPr>
        <w:t>】</w:t>
      </w:r>
      <w:r w:rsidR="00AF295C" w:rsidRPr="00BF31BB">
        <w:rPr>
          <w:rFonts w:ascii="Times New Roman" w:hAnsi="Times New Roman" w:cs="Times New Roman"/>
          <w:szCs w:val="24"/>
        </w:rPr>
        <w:t>完成下列体积单位的换算：</w:t>
      </w:r>
    </w:p>
    <w:p w:rsidR="00AF295C" w:rsidRPr="00BF31BB" w:rsidRDefault="00AF295C" w:rsidP="00AF295C">
      <w:pPr>
        <w:spacing w:line="400" w:lineRule="exact"/>
        <w:ind w:leftChars="200" w:left="420"/>
        <w:jc w:val="left"/>
        <w:rPr>
          <w:rFonts w:ascii="Times New Roman" w:hAnsi="Times New Roman" w:cs="Times New Roman"/>
          <w:szCs w:val="24"/>
          <w:vertAlign w:val="superscript"/>
        </w:rPr>
      </w:pPr>
      <w:r w:rsidRPr="00BF31BB">
        <w:rPr>
          <w:rFonts w:ascii="Times New Roman" w:hAnsi="Times New Roman" w:cs="Times New Roman"/>
          <w:szCs w:val="24"/>
        </w:rPr>
        <w:t>（</w:t>
      </w:r>
      <w:r w:rsidRPr="00BF31BB">
        <w:rPr>
          <w:rFonts w:ascii="Times New Roman" w:hAnsi="Times New Roman" w:cs="Times New Roman"/>
          <w:szCs w:val="24"/>
        </w:rPr>
        <w:t>1</w:t>
      </w:r>
      <w:r w:rsidRPr="00BF31BB">
        <w:rPr>
          <w:rFonts w:ascii="Times New Roman" w:hAnsi="Times New Roman" w:cs="Times New Roman"/>
          <w:szCs w:val="24"/>
        </w:rPr>
        <w:t>）</w:t>
      </w:r>
      <w:r w:rsidRPr="00BF31BB">
        <w:rPr>
          <w:rFonts w:ascii="Times New Roman" w:hAnsi="Times New Roman" w:cs="Times New Roman"/>
          <w:szCs w:val="24"/>
        </w:rPr>
        <w:t>3</w:t>
      </w:r>
      <w:r w:rsidRPr="00BF31BB">
        <w:rPr>
          <w:rFonts w:ascii="Times New Roman" w:hAnsi="Times New Roman" w:cs="Times New Roman"/>
          <w:szCs w:val="24"/>
        </w:rPr>
        <w:t>米</w:t>
      </w:r>
      <w:r w:rsidRPr="00BF31BB">
        <w:rPr>
          <w:rFonts w:ascii="Times New Roman" w:hAnsi="Times New Roman" w:cs="Times New Roman"/>
          <w:szCs w:val="24"/>
          <w:vertAlign w:val="superscript"/>
        </w:rPr>
        <w:t>3</w:t>
      </w:r>
      <w:r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分米</w:t>
      </w:r>
      <w:r w:rsidRPr="00BF31BB">
        <w:rPr>
          <w:rFonts w:ascii="Times New Roman" w:hAnsi="Times New Roman" w:cs="Times New Roman"/>
          <w:szCs w:val="24"/>
          <w:vertAlign w:val="superscript"/>
        </w:rPr>
        <w:t>3</w:t>
      </w:r>
      <w:r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升</w:t>
      </w:r>
      <w:r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厘米</w:t>
      </w:r>
      <w:r w:rsidRPr="00BF31BB">
        <w:rPr>
          <w:rFonts w:ascii="Times New Roman" w:hAnsi="Times New Roman" w:cs="Times New Roman"/>
          <w:szCs w:val="24"/>
          <w:vertAlign w:val="superscript"/>
        </w:rPr>
        <w:t>3</w:t>
      </w:r>
    </w:p>
    <w:p w:rsidR="00AF295C" w:rsidRPr="00BF31BB" w:rsidRDefault="00AF295C" w:rsidP="00AF295C">
      <w:pPr>
        <w:spacing w:line="400" w:lineRule="exact"/>
        <w:ind w:leftChars="200" w:left="420"/>
        <w:jc w:val="left"/>
        <w:rPr>
          <w:rFonts w:ascii="Times New Roman" w:hAnsi="Times New Roman" w:cs="Times New Roman"/>
          <w:szCs w:val="24"/>
          <w:vertAlign w:val="superscript"/>
        </w:rPr>
      </w:pPr>
      <w:r w:rsidRPr="00BF31BB">
        <w:rPr>
          <w:rFonts w:ascii="Times New Roman" w:hAnsi="Times New Roman" w:cs="Times New Roman"/>
          <w:szCs w:val="24"/>
        </w:rPr>
        <w:t>（</w:t>
      </w:r>
      <w:r w:rsidRPr="00BF31BB">
        <w:rPr>
          <w:rFonts w:ascii="Times New Roman" w:hAnsi="Times New Roman" w:cs="Times New Roman"/>
          <w:szCs w:val="24"/>
        </w:rPr>
        <w:t>2</w:t>
      </w:r>
      <w:r w:rsidRPr="00BF31BB">
        <w:rPr>
          <w:rFonts w:ascii="Times New Roman" w:hAnsi="Times New Roman" w:cs="Times New Roman"/>
          <w:szCs w:val="24"/>
        </w:rPr>
        <w:t>）</w:t>
      </w:r>
      <w:r w:rsidRPr="00BF31BB">
        <w:rPr>
          <w:rFonts w:ascii="Times New Roman" w:hAnsi="Times New Roman" w:cs="Times New Roman"/>
          <w:szCs w:val="24"/>
        </w:rPr>
        <w:t>500</w:t>
      </w:r>
      <w:r w:rsidRPr="00BF31BB">
        <w:rPr>
          <w:rFonts w:ascii="Times New Roman" w:hAnsi="Times New Roman" w:cs="Times New Roman"/>
          <w:szCs w:val="24"/>
        </w:rPr>
        <w:t>毫升</w:t>
      </w:r>
      <w:r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升</w:t>
      </w:r>
      <w:r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厘米</w:t>
      </w:r>
      <w:r w:rsidRPr="00BF31BB">
        <w:rPr>
          <w:rFonts w:ascii="Times New Roman" w:hAnsi="Times New Roman" w:cs="Times New Roman"/>
          <w:szCs w:val="24"/>
          <w:vertAlign w:val="superscript"/>
        </w:rPr>
        <w:t>3</w:t>
      </w:r>
    </w:p>
    <w:p w:rsidR="00A35498" w:rsidRPr="00BF31BB" w:rsidRDefault="00AF295C" w:rsidP="00AF295C">
      <w:pPr>
        <w:spacing w:line="400" w:lineRule="exact"/>
        <w:ind w:leftChars="200" w:left="420"/>
        <w:jc w:val="left"/>
        <w:rPr>
          <w:rFonts w:ascii="Times New Roman" w:hAnsi="Times New Roman" w:cs="Times New Roman"/>
          <w:szCs w:val="24"/>
          <w:vertAlign w:val="superscript"/>
        </w:rPr>
      </w:pPr>
      <w:r w:rsidRPr="00BF31BB">
        <w:rPr>
          <w:rFonts w:ascii="Times New Roman" w:hAnsi="Times New Roman" w:cs="Times New Roman"/>
          <w:szCs w:val="24"/>
        </w:rPr>
        <w:t>（</w:t>
      </w:r>
      <w:r w:rsidRPr="00BF31BB">
        <w:rPr>
          <w:rFonts w:ascii="Times New Roman" w:hAnsi="Times New Roman" w:cs="Times New Roman"/>
          <w:szCs w:val="24"/>
        </w:rPr>
        <w:t>3</w:t>
      </w:r>
      <w:r w:rsidRPr="00BF31BB">
        <w:rPr>
          <w:rFonts w:ascii="Times New Roman" w:hAnsi="Times New Roman" w:cs="Times New Roman"/>
          <w:szCs w:val="24"/>
        </w:rPr>
        <w:t>）</w:t>
      </w:r>
      <w:r w:rsidRPr="00BF31BB">
        <w:rPr>
          <w:rFonts w:ascii="Times New Roman" w:hAnsi="Times New Roman" w:cs="Times New Roman"/>
          <w:szCs w:val="24"/>
        </w:rPr>
        <w:t>10</w:t>
      </w:r>
      <w:r w:rsidRPr="00BF31BB">
        <w:rPr>
          <w:rFonts w:ascii="Times New Roman" w:hAnsi="Times New Roman" w:cs="Times New Roman"/>
          <w:szCs w:val="24"/>
          <w:vertAlign w:val="superscript"/>
        </w:rPr>
        <w:t>9</w:t>
      </w:r>
      <w:r w:rsidRPr="00BF31BB">
        <w:rPr>
          <w:rFonts w:ascii="Times New Roman" w:hAnsi="Times New Roman" w:cs="Times New Roman"/>
          <w:szCs w:val="24"/>
        </w:rPr>
        <w:t>厘米</w:t>
      </w:r>
      <w:r w:rsidRPr="00BF31BB">
        <w:rPr>
          <w:rFonts w:ascii="Times New Roman" w:hAnsi="Times New Roman" w:cs="Times New Roman"/>
          <w:szCs w:val="24"/>
          <w:vertAlign w:val="superscript"/>
        </w:rPr>
        <w:t>3</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分米</w:t>
      </w:r>
      <w:r w:rsidRPr="00BF31BB">
        <w:rPr>
          <w:rFonts w:ascii="Times New Roman" w:hAnsi="Times New Roman" w:cs="Times New Roman"/>
          <w:szCs w:val="24"/>
          <w:vertAlign w:val="superscript"/>
        </w:rPr>
        <w:t>3</w:t>
      </w:r>
      <w:r w:rsidRPr="00BF31BB">
        <w:rPr>
          <w:rFonts w:ascii="Times New Roman" w:hAnsi="Times New Roman" w:cs="Times New Roman"/>
          <w:szCs w:val="24"/>
        </w:rPr>
        <w:t>=</w:t>
      </w:r>
      <w:r w:rsidR="0068545B" w:rsidRPr="00BF31BB">
        <w:rPr>
          <w:rFonts w:ascii="Times New Roman" w:hAnsi="Times New Roman" w:cs="Times New Roman" w:hint="eastAsia"/>
          <w:szCs w:val="24"/>
        </w:rPr>
        <w:t>__________</w:t>
      </w:r>
      <w:r w:rsidRPr="00BF31BB">
        <w:rPr>
          <w:rFonts w:ascii="Times New Roman" w:hAnsi="Times New Roman" w:cs="Times New Roman"/>
          <w:szCs w:val="24"/>
        </w:rPr>
        <w:t>米</w:t>
      </w:r>
      <w:r w:rsidRPr="00BF31BB">
        <w:rPr>
          <w:rFonts w:ascii="Times New Roman" w:hAnsi="Times New Roman" w:cs="Times New Roman"/>
          <w:szCs w:val="24"/>
          <w:vertAlign w:val="superscript"/>
        </w:rPr>
        <w:t>3</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A35498" w:rsidRPr="00BF31BB" w:rsidRDefault="00A35498" w:rsidP="00AF295C">
      <w:pPr>
        <w:spacing w:line="400" w:lineRule="exact"/>
        <w:ind w:leftChars="200" w:left="420"/>
        <w:rPr>
          <w:rFonts w:ascii="Times New Roman" w:hAnsi="Times New Roman" w:cs="Times New Roman"/>
          <w:color w:val="FF0000"/>
          <w:vertAlign w:val="superscript"/>
        </w:rPr>
      </w:pPr>
      <w:r w:rsidRPr="00BF31BB">
        <w:rPr>
          <w:rFonts w:ascii="Times New Roman" w:hAnsi="Times New Roman" w:cs="Times New Roman"/>
          <w:color w:val="FF0000"/>
          <w:szCs w:val="24"/>
        </w:rPr>
        <w:t>【答案】</w:t>
      </w:r>
      <w:r w:rsidR="00AF295C" w:rsidRPr="00BF31BB">
        <w:rPr>
          <w:rFonts w:ascii="Times New Roman" w:hAnsi="Times New Roman" w:cs="Times New Roman"/>
          <w:color w:val="FF0000"/>
        </w:rPr>
        <w:t>3×10</w:t>
      </w:r>
      <w:r w:rsidR="00AF295C" w:rsidRPr="00BF31BB">
        <w:rPr>
          <w:rFonts w:ascii="Times New Roman" w:hAnsi="Times New Roman" w:cs="Times New Roman"/>
          <w:color w:val="FF0000"/>
          <w:vertAlign w:val="superscript"/>
        </w:rPr>
        <w:t>3</w:t>
      </w:r>
      <w:r w:rsidR="00AF295C" w:rsidRPr="00BF31BB">
        <w:rPr>
          <w:rFonts w:ascii="Times New Roman" w:hAnsi="Times New Roman" w:cs="Times New Roman"/>
          <w:color w:val="FF0000"/>
        </w:rPr>
        <w:t>；</w:t>
      </w:r>
      <w:r w:rsidR="00AF295C" w:rsidRPr="00BF31BB">
        <w:rPr>
          <w:rFonts w:ascii="Times New Roman" w:hAnsi="Times New Roman" w:cs="Times New Roman"/>
          <w:color w:val="FF0000"/>
        </w:rPr>
        <w:t>3×10</w:t>
      </w:r>
      <w:r w:rsidR="00AF295C" w:rsidRPr="00BF31BB">
        <w:rPr>
          <w:rFonts w:ascii="Times New Roman" w:hAnsi="Times New Roman" w:cs="Times New Roman"/>
          <w:color w:val="FF0000"/>
          <w:vertAlign w:val="superscript"/>
        </w:rPr>
        <w:t>3</w:t>
      </w:r>
      <w:r w:rsidR="00AF295C" w:rsidRPr="00BF31BB">
        <w:rPr>
          <w:rFonts w:ascii="Times New Roman" w:hAnsi="Times New Roman" w:cs="Times New Roman"/>
          <w:color w:val="FF0000"/>
        </w:rPr>
        <w:t>；</w:t>
      </w:r>
      <w:r w:rsidR="00AF295C" w:rsidRPr="00BF31BB">
        <w:rPr>
          <w:rFonts w:ascii="Times New Roman" w:hAnsi="Times New Roman" w:cs="Times New Roman"/>
          <w:color w:val="FF0000"/>
        </w:rPr>
        <w:t>3×10</w:t>
      </w:r>
      <w:r w:rsidR="00AF295C" w:rsidRPr="00BF31BB">
        <w:rPr>
          <w:rFonts w:ascii="Times New Roman" w:hAnsi="Times New Roman" w:cs="Times New Roman"/>
          <w:color w:val="FF0000"/>
          <w:vertAlign w:val="superscript"/>
        </w:rPr>
        <w:t>6</w:t>
      </w:r>
      <w:r w:rsidR="00AF295C" w:rsidRPr="00BF31BB">
        <w:rPr>
          <w:rFonts w:ascii="Times New Roman" w:hAnsi="Times New Roman" w:cs="Times New Roman"/>
          <w:color w:val="FF0000"/>
        </w:rPr>
        <w:t>；</w:t>
      </w:r>
      <w:r w:rsidR="00AF295C" w:rsidRPr="00BF31BB">
        <w:rPr>
          <w:rFonts w:ascii="Times New Roman" w:hAnsi="Times New Roman" w:cs="Times New Roman"/>
          <w:color w:val="FF0000"/>
          <w:szCs w:val="24"/>
        </w:rPr>
        <w:t>0.5</w:t>
      </w:r>
      <w:r w:rsidR="00AF295C" w:rsidRPr="00BF31BB">
        <w:rPr>
          <w:rFonts w:ascii="Times New Roman" w:hAnsi="Times New Roman" w:cs="Times New Roman"/>
          <w:color w:val="FF0000"/>
          <w:szCs w:val="24"/>
        </w:rPr>
        <w:t>；</w:t>
      </w:r>
      <w:r w:rsidR="00AF295C" w:rsidRPr="00BF31BB">
        <w:rPr>
          <w:rFonts w:ascii="Times New Roman" w:hAnsi="Times New Roman" w:cs="Times New Roman"/>
          <w:color w:val="FF0000"/>
          <w:szCs w:val="24"/>
        </w:rPr>
        <w:t>500</w:t>
      </w:r>
      <w:r w:rsidR="00AF295C" w:rsidRPr="00BF31BB">
        <w:rPr>
          <w:rFonts w:ascii="Times New Roman" w:hAnsi="Times New Roman" w:cs="Times New Roman"/>
          <w:color w:val="FF0000"/>
          <w:szCs w:val="24"/>
        </w:rPr>
        <w:t>；</w:t>
      </w:r>
      <w:r w:rsidR="00AF295C" w:rsidRPr="00BF31BB">
        <w:rPr>
          <w:rFonts w:ascii="Times New Roman" w:hAnsi="Times New Roman" w:cs="Times New Roman"/>
          <w:color w:val="FF0000"/>
          <w:szCs w:val="24"/>
        </w:rPr>
        <w:t>10</w:t>
      </w:r>
      <w:r w:rsidR="00AF295C" w:rsidRPr="00BF31BB">
        <w:rPr>
          <w:rFonts w:ascii="Times New Roman" w:hAnsi="Times New Roman" w:cs="Times New Roman"/>
          <w:color w:val="FF0000"/>
          <w:szCs w:val="24"/>
          <w:vertAlign w:val="superscript"/>
        </w:rPr>
        <w:t>6</w:t>
      </w:r>
      <w:r w:rsidR="00AF295C" w:rsidRPr="00BF31BB">
        <w:rPr>
          <w:rFonts w:ascii="Times New Roman" w:hAnsi="Times New Roman" w:cs="Times New Roman"/>
          <w:color w:val="FF0000"/>
          <w:szCs w:val="24"/>
        </w:rPr>
        <w:t>；</w:t>
      </w:r>
      <w:r w:rsidR="00AF295C" w:rsidRPr="00BF31BB">
        <w:rPr>
          <w:rFonts w:ascii="Times New Roman" w:hAnsi="Times New Roman" w:cs="Times New Roman"/>
          <w:color w:val="FF0000"/>
          <w:szCs w:val="24"/>
        </w:rPr>
        <w:t>10</w:t>
      </w:r>
      <w:r w:rsidR="00AF295C" w:rsidRPr="00BF31BB">
        <w:rPr>
          <w:rFonts w:ascii="Times New Roman" w:hAnsi="Times New Roman" w:cs="Times New Roman"/>
          <w:color w:val="FF0000"/>
          <w:szCs w:val="24"/>
          <w:vertAlign w:val="superscript"/>
        </w:rPr>
        <w:t>3</w:t>
      </w:r>
    </w:p>
    <w:p w:rsidR="00A35498" w:rsidRPr="00BF31BB" w:rsidRDefault="00A35498" w:rsidP="00A35498">
      <w:pPr>
        <w:spacing w:line="400" w:lineRule="exact"/>
        <w:ind w:leftChars="200" w:left="420"/>
        <w:jc w:val="left"/>
        <w:rPr>
          <w:rFonts w:ascii="Times New Roman" w:hAnsi="Times New Roman" w:cs="Times New Roman"/>
          <w:szCs w:val="24"/>
        </w:rPr>
      </w:pPr>
    </w:p>
    <w:p w:rsidR="00AF295C" w:rsidRPr="00BF31BB" w:rsidRDefault="00A35498" w:rsidP="00EF53AB">
      <w:pPr>
        <w:spacing w:line="400" w:lineRule="exact"/>
        <w:ind w:left="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2</w:t>
      </w:r>
      <w:r w:rsidRPr="00BF31BB">
        <w:rPr>
          <w:rFonts w:ascii="Times New Roman" w:hAnsi="Times New Roman" w:cs="Times New Roman"/>
          <w:szCs w:val="24"/>
        </w:rPr>
        <w:t>】</w:t>
      </w:r>
      <w:r w:rsidR="00AF295C" w:rsidRPr="00BF31BB">
        <w:rPr>
          <w:rFonts w:ascii="Times New Roman" w:hAnsi="Times New Roman" w:cs="Times New Roman"/>
          <w:szCs w:val="24"/>
        </w:rPr>
        <w:t>小红同学准备配制一定量的食盐溶液，需要量取</w:t>
      </w:r>
      <w:r w:rsidR="00AF295C" w:rsidRPr="00BF31BB">
        <w:rPr>
          <w:rFonts w:ascii="Times New Roman" w:hAnsi="Times New Roman" w:cs="Times New Roman"/>
          <w:szCs w:val="24"/>
        </w:rPr>
        <w:t>46ml</w:t>
      </w:r>
      <w:r w:rsidR="00AF295C" w:rsidRPr="00BF31BB">
        <w:rPr>
          <w:rFonts w:ascii="Times New Roman" w:hAnsi="Times New Roman" w:cs="Times New Roman"/>
          <w:szCs w:val="24"/>
        </w:rPr>
        <w:t>的水，下列量程的量筒中最适宜选用的是</w:t>
      </w:r>
      <w:r w:rsidR="0055699E" w:rsidRPr="00BF31BB">
        <w:rPr>
          <w:rFonts w:ascii="Times New Roman" w:hAnsi="Times New Roman" w:cs="Times New Roman"/>
          <w:szCs w:val="24"/>
        </w:rPr>
        <w:tab/>
      </w:r>
      <w:r w:rsidR="0055699E" w:rsidRPr="00BF31BB">
        <w:rPr>
          <w:rFonts w:ascii="Times New Roman" w:hAnsi="Times New Roman" w:cs="Times New Roman"/>
          <w:szCs w:val="24"/>
        </w:rPr>
        <w:t>（</w:t>
      </w:r>
      <w:r w:rsidR="0055699E" w:rsidRPr="00BF31BB">
        <w:rPr>
          <w:rFonts w:ascii="Times New Roman" w:hAnsi="Times New Roman" w:cs="Times New Roman"/>
          <w:szCs w:val="24"/>
        </w:rPr>
        <w:tab/>
      </w:r>
      <w:r w:rsidR="0055699E" w:rsidRPr="00BF31BB">
        <w:rPr>
          <w:rFonts w:ascii="Times New Roman" w:hAnsi="Times New Roman" w:cs="Times New Roman"/>
          <w:szCs w:val="24"/>
        </w:rPr>
        <w:tab/>
      </w:r>
      <w:r w:rsidR="0055699E" w:rsidRPr="00BF31BB">
        <w:rPr>
          <w:rFonts w:ascii="Times New Roman" w:hAnsi="Times New Roman" w:cs="Times New Roman"/>
          <w:szCs w:val="24"/>
        </w:rPr>
        <w:t>）</w:t>
      </w:r>
    </w:p>
    <w:p w:rsidR="00A35498" w:rsidRPr="00BF31BB" w:rsidRDefault="00AF295C" w:rsidP="0068545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w:t>
      </w:r>
      <w:r w:rsidRPr="00BF31BB">
        <w:rPr>
          <w:rFonts w:ascii="Times New Roman" w:hAnsi="Times New Roman" w:cs="Times New Roman"/>
          <w:szCs w:val="24"/>
        </w:rPr>
        <w:t>10ml</w:t>
      </w:r>
      <w:r w:rsidR="0068545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w:t>
      </w:r>
      <w:r w:rsidRPr="00BF31BB">
        <w:rPr>
          <w:rFonts w:ascii="Times New Roman" w:hAnsi="Times New Roman" w:cs="Times New Roman"/>
          <w:szCs w:val="24"/>
        </w:rPr>
        <w:t>25ml</w:t>
      </w:r>
      <w:r w:rsidR="0068545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w:t>
      </w:r>
      <w:r w:rsidRPr="00BF31BB">
        <w:rPr>
          <w:rFonts w:ascii="Times New Roman" w:hAnsi="Times New Roman" w:cs="Times New Roman"/>
          <w:szCs w:val="24"/>
        </w:rPr>
        <w:t>50ml</w:t>
      </w:r>
      <w:r w:rsidR="0068545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68545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r w:rsidRPr="00BF31BB">
        <w:rPr>
          <w:rFonts w:ascii="Times New Roman" w:hAnsi="Times New Roman" w:cs="Times New Roman"/>
          <w:szCs w:val="24"/>
        </w:rPr>
        <w:t>100ml</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AF295C" w:rsidRPr="00BF31BB">
        <w:rPr>
          <w:rFonts w:ascii="Times New Roman" w:hAnsi="Times New Roman" w:cs="Times New Roman" w:hint="eastAsia"/>
          <w:color w:val="FF0000"/>
          <w:szCs w:val="24"/>
        </w:rPr>
        <w:t>C</w:t>
      </w:r>
    </w:p>
    <w:p w:rsidR="00A35498" w:rsidRPr="00BF31BB" w:rsidRDefault="00A35498" w:rsidP="00A35498">
      <w:pPr>
        <w:spacing w:line="400" w:lineRule="exact"/>
        <w:ind w:leftChars="200" w:left="420"/>
        <w:jc w:val="left"/>
        <w:rPr>
          <w:rFonts w:ascii="Times New Roman" w:hAnsi="Times New Roman" w:cs="Times New Roman"/>
          <w:szCs w:val="24"/>
        </w:rPr>
      </w:pPr>
    </w:p>
    <w:p w:rsidR="00EF53AB" w:rsidRPr="00BF31BB" w:rsidRDefault="00EF53AB" w:rsidP="00A35498">
      <w:pPr>
        <w:spacing w:line="400" w:lineRule="exact"/>
        <w:ind w:leftChars="200" w:left="420"/>
        <w:jc w:val="left"/>
        <w:rPr>
          <w:rFonts w:ascii="Times New Roman" w:hAnsi="Times New Roman" w:cs="Times New Roman"/>
          <w:szCs w:val="24"/>
        </w:rPr>
      </w:pPr>
    </w:p>
    <w:p w:rsidR="00EF53AB" w:rsidRPr="00BF31BB" w:rsidRDefault="00EF53AB" w:rsidP="00A35498">
      <w:pPr>
        <w:spacing w:line="400" w:lineRule="exact"/>
        <w:ind w:leftChars="200" w:left="420"/>
        <w:jc w:val="left"/>
        <w:rPr>
          <w:rFonts w:ascii="Times New Roman" w:hAnsi="Times New Roman" w:cs="Times New Roman"/>
          <w:szCs w:val="24"/>
        </w:rPr>
      </w:pPr>
    </w:p>
    <w:p w:rsidR="00A35498" w:rsidRPr="00BF31BB" w:rsidRDefault="00A35498" w:rsidP="00AF295C">
      <w:pPr>
        <w:spacing w:line="400" w:lineRule="exact"/>
        <w:ind w:left="420"/>
        <w:jc w:val="left"/>
        <w:rPr>
          <w:rFonts w:ascii="Times New Roman" w:hAnsi="Times New Roman" w:cs="Times New Roman"/>
          <w:szCs w:val="24"/>
        </w:rPr>
      </w:pPr>
      <w:r w:rsidRPr="00BF31BB">
        <w:rPr>
          <w:rFonts w:ascii="Times New Roman" w:hAnsi="Times New Roman" w:cs="Times New Roman"/>
          <w:szCs w:val="24"/>
        </w:rPr>
        <w:lastRenderedPageBreak/>
        <w:t>【例</w:t>
      </w:r>
      <w:r w:rsidRPr="00BF31BB">
        <w:rPr>
          <w:rFonts w:ascii="Times New Roman" w:hAnsi="Times New Roman" w:cs="Times New Roman" w:hint="eastAsia"/>
          <w:szCs w:val="24"/>
        </w:rPr>
        <w:t>3</w:t>
      </w:r>
      <w:r w:rsidRPr="00BF31BB">
        <w:rPr>
          <w:rFonts w:ascii="Times New Roman" w:hAnsi="Times New Roman" w:cs="Times New Roman"/>
          <w:szCs w:val="24"/>
        </w:rPr>
        <w:t>】</w:t>
      </w:r>
      <w:r w:rsidR="00AF295C" w:rsidRPr="00BF31BB">
        <w:rPr>
          <w:rFonts w:ascii="Times New Roman" w:hAnsi="Times New Roman" w:cs="Times New Roman"/>
          <w:szCs w:val="24"/>
        </w:rPr>
        <w:t>小明在用量筒和细线测量一块小石块的体积时，先往量筒里注入一定量的水，然后俯视量筒读数，再放入小石块，然后蹲下身去仰视读数，则可以肯定小刚测出的石块的体积比起实际体积</w:t>
      </w:r>
      <w:r w:rsidR="0068545B" w:rsidRPr="00BF31BB">
        <w:rPr>
          <w:rFonts w:ascii="Times New Roman" w:hAnsi="Times New Roman" w:cs="Times New Roman" w:hint="eastAsia"/>
          <w:szCs w:val="24"/>
        </w:rPr>
        <w:t>__________</w:t>
      </w:r>
      <w:r w:rsidR="00AF295C" w:rsidRPr="00BF31BB">
        <w:rPr>
          <w:rFonts w:ascii="Times New Roman" w:hAnsi="Times New Roman" w:cs="Times New Roman"/>
          <w:szCs w:val="24"/>
        </w:rPr>
        <w:t>（填</w:t>
      </w:r>
      <w:r w:rsidR="00AF295C" w:rsidRPr="00BF31BB">
        <w:rPr>
          <w:rFonts w:asciiTheme="minorEastAsia" w:hAnsiTheme="minorEastAsia" w:cs="Times New Roman"/>
          <w:szCs w:val="24"/>
        </w:rPr>
        <w:t>“一样大”、“偏大”或“偏小”</w:t>
      </w:r>
      <w:r w:rsidR="00AF295C" w:rsidRPr="00BF31BB">
        <w:rPr>
          <w:rFonts w:ascii="Times New Roman" w:hAnsi="Times New Roman" w:cs="Times New Roman"/>
          <w:szCs w:val="24"/>
        </w:rPr>
        <w:t>）</w:t>
      </w:r>
      <w:r w:rsidR="00EF53AB" w:rsidRPr="00BF31BB">
        <w:rPr>
          <w:rFonts w:ascii="Times New Roman" w:hAnsi="Times New Roman" w:cs="Times New Roman" w:hint="eastAsia"/>
          <w:szCs w:val="24"/>
        </w:rPr>
        <w:t>。</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AF295C" w:rsidRPr="00BF31BB">
        <w:rPr>
          <w:rFonts w:ascii="Times New Roman" w:hAnsi="Times New Roman" w:cs="Times New Roman" w:hint="eastAsia"/>
          <w:color w:val="FF0000"/>
          <w:szCs w:val="24"/>
        </w:rPr>
        <w:t>偏小</w:t>
      </w:r>
    </w:p>
    <w:p w:rsidR="00A35498" w:rsidRPr="00BF31BB" w:rsidRDefault="00A35498" w:rsidP="00A35498">
      <w:pPr>
        <w:spacing w:line="400" w:lineRule="exact"/>
        <w:ind w:leftChars="200" w:left="420"/>
        <w:jc w:val="left"/>
        <w:rPr>
          <w:rFonts w:ascii="Times New Roman" w:hAnsi="Times New Roman" w:cs="Times New Roman"/>
          <w:szCs w:val="24"/>
        </w:rPr>
      </w:pPr>
    </w:p>
    <w:p w:rsidR="00AF295C" w:rsidRPr="00BF31BB" w:rsidRDefault="00A35498"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4</w:t>
      </w:r>
      <w:r w:rsidRPr="00BF31BB">
        <w:rPr>
          <w:rFonts w:ascii="Times New Roman" w:hAnsi="Times New Roman" w:cs="Times New Roman"/>
          <w:szCs w:val="24"/>
        </w:rPr>
        <w:t>】</w:t>
      </w:r>
      <w:r w:rsidR="00AF295C" w:rsidRPr="00BF31BB">
        <w:rPr>
          <w:rFonts w:ascii="Times New Roman" w:hAnsi="Times New Roman" w:cs="Times New Roman"/>
          <w:szCs w:val="24"/>
        </w:rPr>
        <w:t>下列是用量筒取液体的一些操作，其中不正确的是</w:t>
      </w:r>
      <w:r w:rsidR="0055699E" w:rsidRPr="00BF31BB">
        <w:rPr>
          <w:rFonts w:ascii="Times New Roman" w:hAnsi="Times New Roman" w:cs="Times New Roman"/>
          <w:szCs w:val="24"/>
        </w:rPr>
        <w:tab/>
      </w:r>
      <w:r w:rsidR="0055699E" w:rsidRPr="00BF31BB">
        <w:rPr>
          <w:rFonts w:ascii="Times New Roman" w:hAnsi="Times New Roman" w:cs="Times New Roman"/>
          <w:szCs w:val="24"/>
        </w:rPr>
        <w:t>（</w:t>
      </w:r>
      <w:r w:rsidR="0055699E" w:rsidRPr="00BF31BB">
        <w:rPr>
          <w:rFonts w:ascii="Times New Roman" w:hAnsi="Times New Roman" w:cs="Times New Roman"/>
          <w:szCs w:val="24"/>
        </w:rPr>
        <w:tab/>
      </w:r>
      <w:r w:rsidR="0055699E" w:rsidRPr="00BF31BB">
        <w:rPr>
          <w:rFonts w:ascii="Times New Roman" w:hAnsi="Times New Roman" w:cs="Times New Roman"/>
          <w:szCs w:val="24"/>
        </w:rPr>
        <w:tab/>
      </w:r>
      <w:r w:rsidR="0055699E" w:rsidRPr="00BF31BB">
        <w:rPr>
          <w:rFonts w:ascii="Times New Roman" w:hAnsi="Times New Roman" w:cs="Times New Roman"/>
          <w:szCs w:val="24"/>
        </w:rPr>
        <w:t>）</w:t>
      </w:r>
    </w:p>
    <w:p w:rsidR="00AF295C" w:rsidRPr="00BF31BB" w:rsidRDefault="00AF295C"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．当量筒放在较低桌面上不便于观察读数时，把量筒举起，与视线平行后读数</w:t>
      </w:r>
    </w:p>
    <w:p w:rsidR="00AF295C" w:rsidRPr="00BF31BB" w:rsidRDefault="00AF295C"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B</w:t>
      </w:r>
      <w:r w:rsidRPr="00BF31BB">
        <w:rPr>
          <w:rFonts w:ascii="Times New Roman" w:hAnsi="Times New Roman" w:cs="Times New Roman"/>
          <w:szCs w:val="24"/>
        </w:rPr>
        <w:t>．读数时，视线与量筒内凹液面的最低处保持水平</w:t>
      </w:r>
    </w:p>
    <w:p w:rsidR="00AF295C" w:rsidRPr="00BF31BB" w:rsidRDefault="00AF295C"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szCs w:val="24"/>
        </w:rPr>
        <w:t>．向量筒内倾倒液体，当液体接近刻度时，改用滴管向量筒内滴加液体</w:t>
      </w:r>
    </w:p>
    <w:p w:rsidR="00A35498" w:rsidRPr="00BF31BB" w:rsidRDefault="00AF295C" w:rsidP="00AF295C">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D</w:t>
      </w:r>
      <w:r w:rsidRPr="00BF31BB">
        <w:rPr>
          <w:rFonts w:ascii="Times New Roman" w:hAnsi="Times New Roman" w:cs="Times New Roman"/>
          <w:szCs w:val="24"/>
        </w:rPr>
        <w:t>．首先要选一个量程合适的量筒，把其放在水平桌面上，并使量筒刻度线正对自己</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A35498" w:rsidRPr="00BF31BB" w:rsidRDefault="00A35498" w:rsidP="00A35498">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AF295C" w:rsidRPr="00BF31BB">
        <w:rPr>
          <w:rFonts w:ascii="Times New Roman" w:hAnsi="Times New Roman" w:cs="Times New Roman" w:hint="eastAsia"/>
          <w:color w:val="FF0000"/>
          <w:szCs w:val="24"/>
        </w:rPr>
        <w:t>A</w:t>
      </w:r>
    </w:p>
    <w:p w:rsidR="00285104" w:rsidRPr="00BF31BB" w:rsidRDefault="00285104" w:rsidP="00AF295C">
      <w:pPr>
        <w:spacing w:line="400" w:lineRule="exact"/>
        <w:jc w:val="left"/>
        <w:rPr>
          <w:rFonts w:ascii="Times New Roman" w:hAnsi="Times New Roman" w:cs="Times New Roman"/>
          <w:szCs w:val="24"/>
        </w:rPr>
      </w:pPr>
    </w:p>
    <w:p w:rsidR="002C587F" w:rsidRPr="00BF31BB" w:rsidRDefault="002C587F" w:rsidP="002C587F">
      <w:pPr>
        <w:spacing w:line="400" w:lineRule="exact"/>
        <w:ind w:leftChars="200" w:left="420"/>
        <w:jc w:val="left"/>
        <w:rPr>
          <w:rFonts w:ascii="Times New Roman" w:hAnsi="Times New Roman" w:cs="Times New Roman"/>
          <w:b/>
          <w:szCs w:val="24"/>
        </w:rPr>
      </w:pPr>
      <w:r w:rsidRPr="00BF31BB">
        <w:rPr>
          <w:rFonts w:ascii="Times New Roman" w:hAnsi="Times New Roman" w:cs="Times New Roman"/>
          <w:b/>
          <w:szCs w:val="24"/>
        </w:rPr>
        <w:t>知识点</w:t>
      </w:r>
      <w:r w:rsidR="00A35498" w:rsidRPr="00BF31BB">
        <w:rPr>
          <w:rFonts w:ascii="Times New Roman" w:hAnsi="Times New Roman" w:cs="Times New Roman" w:hint="eastAsia"/>
          <w:b/>
          <w:szCs w:val="24"/>
        </w:rPr>
        <w:t>四</w:t>
      </w:r>
      <w:r w:rsidRPr="00BF31BB">
        <w:rPr>
          <w:rFonts w:ascii="Times New Roman" w:hAnsi="Times New Roman" w:cs="Times New Roman"/>
          <w:b/>
          <w:szCs w:val="24"/>
        </w:rPr>
        <w:t>：</w:t>
      </w:r>
      <w:r w:rsidRPr="00BF31BB">
        <w:rPr>
          <w:rFonts w:ascii="Times New Roman" w:hAnsi="Times New Roman" w:cs="Times New Roman" w:hint="eastAsia"/>
          <w:b/>
          <w:szCs w:val="24"/>
        </w:rPr>
        <w:t>质量测量</w:t>
      </w:r>
    </w:p>
    <w:p w:rsidR="00D96AAF" w:rsidRPr="00BF31BB" w:rsidRDefault="002C587F" w:rsidP="00D96AAF">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1</w:t>
      </w:r>
      <w:r w:rsidRPr="00BF31BB">
        <w:rPr>
          <w:rFonts w:ascii="Times New Roman" w:hAnsi="Times New Roman" w:cs="Times New Roman"/>
          <w:szCs w:val="24"/>
        </w:rPr>
        <w:t>】</w:t>
      </w:r>
      <w:r w:rsidR="00D96AAF" w:rsidRPr="00BF31BB">
        <w:rPr>
          <w:rFonts w:ascii="Times New Roman" w:hAnsi="Times New Roman" w:cs="Times New Roman"/>
        </w:rPr>
        <w:t>在国际单位制中，质量的基本单位是</w:t>
      </w:r>
      <w:r w:rsidR="00D96AAF" w:rsidRPr="00BF31BB">
        <w:rPr>
          <w:rFonts w:ascii="Times New Roman" w:hAnsi="Times New Roman" w:cs="Times New Roman" w:hint="eastAsia"/>
        </w:rPr>
        <w:tab/>
      </w:r>
      <w:r w:rsidR="00D96AAF" w:rsidRPr="00BF31BB">
        <w:rPr>
          <w:rFonts w:ascii="Times New Roman" w:hAnsi="Times New Roman" w:cs="Times New Roman" w:hint="eastAsia"/>
        </w:rPr>
        <w:t>（</w:t>
      </w:r>
      <w:r w:rsidR="00D96AAF" w:rsidRPr="00BF31BB">
        <w:rPr>
          <w:rFonts w:ascii="Times New Roman" w:hAnsi="Times New Roman" w:cs="Times New Roman" w:hint="eastAsia"/>
        </w:rPr>
        <w:tab/>
      </w:r>
      <w:r w:rsidR="00D96AAF" w:rsidRPr="00BF31BB">
        <w:rPr>
          <w:rFonts w:ascii="Times New Roman" w:hAnsi="Times New Roman" w:cs="Times New Roman" w:hint="eastAsia"/>
        </w:rPr>
        <w:tab/>
      </w:r>
      <w:r w:rsidR="00D96AAF" w:rsidRPr="00BF31BB">
        <w:rPr>
          <w:rFonts w:ascii="Times New Roman" w:hAnsi="Times New Roman" w:cs="Times New Roman" w:hint="eastAsia"/>
        </w:rPr>
        <w:t>）</w:t>
      </w:r>
    </w:p>
    <w:p w:rsidR="002C587F" w:rsidRPr="00BF31BB" w:rsidRDefault="00D96AAF" w:rsidP="00EF53A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w:t>
      </w:r>
      <w:r w:rsidRPr="00BF31BB">
        <w:rPr>
          <w:rFonts w:ascii="Times New Roman" w:hAnsi="Times New Roman" w:cs="Times New Roman"/>
          <w:szCs w:val="24"/>
        </w:rPr>
        <w:t>N</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w:t>
      </w:r>
      <w:r w:rsidRPr="00BF31BB">
        <w:rPr>
          <w:rFonts w:ascii="Times New Roman" w:hAnsi="Times New Roman" w:cs="Times New Roman"/>
          <w:szCs w:val="24"/>
        </w:rPr>
        <w:t>kg</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w:t>
      </w:r>
      <w:r w:rsidRPr="00BF31BB">
        <w:rPr>
          <w:rFonts w:ascii="Times New Roman" w:hAnsi="Times New Roman" w:cs="Times New Roman"/>
          <w:szCs w:val="24"/>
        </w:rPr>
        <w:t>m</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proofErr w:type="gramStart"/>
      <w:r w:rsidR="007C6F1E" w:rsidRPr="00BF31BB">
        <w:rPr>
          <w:rFonts w:ascii="Times New Roman" w:hAnsi="Times New Roman" w:cs="Times New Roman"/>
          <w:szCs w:val="24"/>
        </w:rPr>
        <w:t>s</w:t>
      </w:r>
      <w:proofErr w:type="gramEnd"/>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96AAF" w:rsidRPr="00BF31BB">
        <w:rPr>
          <w:rFonts w:ascii="Times New Roman" w:hAnsi="Times New Roman" w:cs="Times New Roman" w:hint="eastAsia"/>
          <w:color w:val="FF0000"/>
          <w:szCs w:val="24"/>
        </w:rPr>
        <w:t>B</w:t>
      </w:r>
    </w:p>
    <w:p w:rsidR="002C587F" w:rsidRPr="00BF31BB" w:rsidRDefault="002C587F" w:rsidP="002C587F">
      <w:pPr>
        <w:spacing w:line="400" w:lineRule="exact"/>
        <w:ind w:leftChars="200" w:left="420"/>
        <w:jc w:val="left"/>
        <w:rPr>
          <w:rFonts w:ascii="Times New Roman" w:hAnsi="Times New Roman" w:cs="Times New Roman"/>
          <w:szCs w:val="24"/>
        </w:rPr>
      </w:pPr>
    </w:p>
    <w:p w:rsidR="00D96AAF" w:rsidRPr="00BF31BB" w:rsidRDefault="00D96AAF" w:rsidP="00D96AAF">
      <w:pPr>
        <w:spacing w:line="400" w:lineRule="exact"/>
        <w:ind w:leftChars="200" w:left="420"/>
        <w:rPr>
          <w:rFonts w:ascii="Times New Roman" w:hAnsi="Times New Roman" w:cs="Times New Roman"/>
        </w:rPr>
      </w:pPr>
      <w:r w:rsidRPr="00BF31BB">
        <w:rPr>
          <w:rFonts w:ascii="Times New Roman" w:hAnsi="Times New Roman" w:cs="Times New Roman"/>
          <w:noProof/>
          <w:szCs w:val="24"/>
        </w:rPr>
        <w:drawing>
          <wp:anchor distT="0" distB="0" distL="114300" distR="114300" simplePos="0" relativeHeight="251709440" behindDoc="0" locked="0" layoutInCell="1" allowOverlap="1" wp14:anchorId="69A5E51F" wp14:editId="1C53B619">
            <wp:simplePos x="0" y="0"/>
            <wp:positionH relativeFrom="column">
              <wp:posOffset>4738370</wp:posOffset>
            </wp:positionH>
            <wp:positionV relativeFrom="paragraph">
              <wp:posOffset>123190</wp:posOffset>
            </wp:positionV>
            <wp:extent cx="1038225" cy="895350"/>
            <wp:effectExtent l="0" t="0" r="0" b="0"/>
            <wp:wrapSquare wrapText="bothSides"/>
            <wp:docPr id="21" name="图片 21" descr="http://czwl.cooco.net.cn/files/down/test/2016/07/31/14/2016073114142214630881.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zwl.cooco.net.cn/files/down/test/2016/07/31/14/2016073114142214630881.files/image02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22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87F" w:rsidRPr="00BF31BB">
        <w:rPr>
          <w:rFonts w:ascii="Times New Roman" w:hAnsi="Times New Roman" w:cs="Times New Roman"/>
          <w:szCs w:val="24"/>
        </w:rPr>
        <w:t>【例</w:t>
      </w:r>
      <w:r w:rsidR="002C587F" w:rsidRPr="00BF31BB">
        <w:rPr>
          <w:rFonts w:ascii="Times New Roman" w:hAnsi="Times New Roman" w:cs="Times New Roman" w:hint="eastAsia"/>
          <w:szCs w:val="24"/>
        </w:rPr>
        <w:t>2</w:t>
      </w:r>
      <w:r w:rsidR="002C587F" w:rsidRPr="00BF31BB">
        <w:rPr>
          <w:rFonts w:ascii="Times New Roman" w:hAnsi="Times New Roman" w:cs="Times New Roman"/>
          <w:szCs w:val="24"/>
        </w:rPr>
        <w:t>】</w:t>
      </w:r>
      <w:r w:rsidRPr="00BF31BB">
        <w:rPr>
          <w:rFonts w:ascii="Times New Roman" w:hAnsi="Times New Roman" w:cs="Times New Roman"/>
        </w:rPr>
        <w:t>在中考实验考查中，小红抽到的试</w:t>
      </w:r>
      <w:r w:rsidRPr="00BF31BB">
        <w:rPr>
          <w:rFonts w:asciiTheme="minorEastAsia" w:hAnsiTheme="minorEastAsia" w:cs="Times New Roman"/>
        </w:rPr>
        <w:t>题是“测量金属块的质量”</w:t>
      </w:r>
      <w:r w:rsidRPr="00BF31BB">
        <w:rPr>
          <w:rFonts w:ascii="Times New Roman" w:hAnsi="Times New Roman" w:cs="Times New Roman"/>
        </w:rPr>
        <w:t>，她将天平放在水平桌面上，应移动游码至标尺左端的</w:t>
      </w:r>
      <w:r w:rsidR="0068545B" w:rsidRPr="00BF31BB">
        <w:rPr>
          <w:rFonts w:ascii="Times New Roman" w:hAnsi="Times New Roman" w:cs="Times New Roman" w:hint="eastAsia"/>
          <w:szCs w:val="24"/>
        </w:rPr>
        <w:t>__________</w:t>
      </w:r>
      <w:r w:rsidRPr="00BF31BB">
        <w:rPr>
          <w:rFonts w:ascii="Times New Roman" w:hAnsi="Times New Roman" w:cs="Times New Roman"/>
        </w:rPr>
        <w:t>处，若此时指针偏向中央刻度线的左侧，她应将平衡螺母向</w:t>
      </w:r>
      <w:r w:rsidR="0068545B" w:rsidRPr="00BF31BB">
        <w:rPr>
          <w:rFonts w:ascii="Times New Roman" w:hAnsi="Times New Roman" w:cs="Times New Roman" w:hint="eastAsia"/>
          <w:szCs w:val="24"/>
        </w:rPr>
        <w:t>__________</w:t>
      </w:r>
      <w:r w:rsidRPr="00BF31BB">
        <w:rPr>
          <w:rFonts w:ascii="Times New Roman" w:hAnsi="Times New Roman" w:cs="Times New Roman"/>
        </w:rPr>
        <w:t>调节，天平平衡时砝码使用情况和游码位置如图，则金属块的质量为</w:t>
      </w:r>
      <w:r w:rsidR="0068545B" w:rsidRPr="00BF31BB">
        <w:rPr>
          <w:rFonts w:ascii="Times New Roman" w:hAnsi="Times New Roman" w:cs="Times New Roman" w:hint="eastAsia"/>
          <w:szCs w:val="24"/>
        </w:rPr>
        <w:t>__________</w:t>
      </w:r>
      <w:r w:rsidRPr="00BF31BB">
        <w:rPr>
          <w:rFonts w:ascii="Times New Roman" w:hAnsi="Times New Roman" w:cs="Times New Roman"/>
        </w:rPr>
        <w:t>g</w:t>
      </w:r>
      <w:r w:rsidRPr="00BF31BB">
        <w:rPr>
          <w:rFonts w:ascii="Times New Roman" w:hAnsi="Times New Roman" w:cs="Times New Roman" w:hint="eastAsia"/>
        </w:rPr>
        <w:t>。</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96AAF" w:rsidRPr="00BF31BB">
        <w:rPr>
          <w:rFonts w:ascii="Times New Roman" w:hAnsi="Times New Roman" w:cs="Times New Roman"/>
          <w:color w:val="FF0000"/>
          <w:szCs w:val="24"/>
        </w:rPr>
        <w:t>零刻度线；右；</w:t>
      </w:r>
      <w:r w:rsidR="00D96AAF" w:rsidRPr="00BF31BB">
        <w:rPr>
          <w:rFonts w:ascii="Times New Roman" w:hAnsi="Times New Roman" w:cs="Times New Roman"/>
          <w:color w:val="FF0000"/>
          <w:szCs w:val="24"/>
        </w:rPr>
        <w:t>64.4</w:t>
      </w:r>
    </w:p>
    <w:p w:rsidR="002C587F" w:rsidRPr="00BF31BB" w:rsidRDefault="002C587F" w:rsidP="002C587F">
      <w:pPr>
        <w:spacing w:line="400" w:lineRule="exact"/>
        <w:ind w:leftChars="200" w:left="420"/>
        <w:jc w:val="left"/>
        <w:rPr>
          <w:rFonts w:ascii="Times New Roman" w:hAnsi="Times New Roman" w:cs="Times New Roman"/>
          <w:szCs w:val="24"/>
        </w:rPr>
      </w:pPr>
    </w:p>
    <w:p w:rsidR="00D96AAF" w:rsidRPr="00BF31BB" w:rsidRDefault="002C587F" w:rsidP="00D96AAF">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3</w:t>
      </w:r>
      <w:r w:rsidRPr="00BF31BB">
        <w:rPr>
          <w:rFonts w:ascii="Times New Roman" w:hAnsi="Times New Roman" w:cs="Times New Roman"/>
          <w:szCs w:val="24"/>
        </w:rPr>
        <w:t>】</w:t>
      </w:r>
      <w:proofErr w:type="gramStart"/>
      <w:r w:rsidR="00D96AAF" w:rsidRPr="00BF31BB">
        <w:rPr>
          <w:rFonts w:ascii="Times New Roman" w:hAnsi="Times New Roman" w:cs="Times New Roman"/>
        </w:rPr>
        <w:t>一</w:t>
      </w:r>
      <w:proofErr w:type="gramEnd"/>
      <w:r w:rsidR="00D96AAF" w:rsidRPr="00BF31BB">
        <w:rPr>
          <w:rFonts w:ascii="Times New Roman" w:hAnsi="Times New Roman" w:cs="Times New Roman"/>
        </w:rPr>
        <w:t>铁块的质量会发生变化的情况是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96AAF" w:rsidRPr="00BF31BB" w:rsidRDefault="00D96AAF" w:rsidP="00EF53A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．将它熔化成铁水</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．将它轧成薄铁片</w:t>
      </w:r>
    </w:p>
    <w:p w:rsidR="002C587F" w:rsidRPr="00BF31BB" w:rsidRDefault="00D96AAF" w:rsidP="00EF53A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szCs w:val="24"/>
        </w:rPr>
        <w:t>．将它切掉一个角</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．将它从地球运到月球</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96AAF" w:rsidRPr="00BF31BB">
        <w:rPr>
          <w:rFonts w:ascii="Times New Roman" w:hAnsi="Times New Roman" w:cs="Times New Roman" w:hint="eastAsia"/>
          <w:color w:val="FF0000"/>
          <w:szCs w:val="24"/>
        </w:rPr>
        <w:t>C</w:t>
      </w:r>
    </w:p>
    <w:p w:rsidR="002C587F" w:rsidRPr="00BF31BB" w:rsidRDefault="002C587F" w:rsidP="002C587F">
      <w:pPr>
        <w:spacing w:line="400" w:lineRule="exact"/>
        <w:ind w:leftChars="200" w:left="420"/>
        <w:jc w:val="left"/>
        <w:rPr>
          <w:rFonts w:ascii="Times New Roman" w:hAnsi="Times New Roman" w:cs="Times New Roman"/>
          <w:szCs w:val="24"/>
        </w:rPr>
      </w:pPr>
    </w:p>
    <w:p w:rsidR="00D42DF1" w:rsidRPr="00BF31BB" w:rsidRDefault="002C587F" w:rsidP="00D42DF1">
      <w:pPr>
        <w:spacing w:line="400" w:lineRule="exact"/>
        <w:ind w:leftChars="200" w:left="420"/>
        <w:rPr>
          <w:rFonts w:ascii="Times New Roman" w:hAnsi="Times New Roman" w:cs="Times New Roman"/>
        </w:rPr>
      </w:pPr>
      <w:r w:rsidRPr="00BF31BB">
        <w:rPr>
          <w:rFonts w:ascii="Times New Roman" w:hAnsi="Times New Roman" w:cs="Times New Roman"/>
          <w:szCs w:val="24"/>
        </w:rPr>
        <w:lastRenderedPageBreak/>
        <w:t>【例</w:t>
      </w:r>
      <w:r w:rsidRPr="00BF31BB">
        <w:rPr>
          <w:rFonts w:ascii="Times New Roman" w:hAnsi="Times New Roman" w:cs="Times New Roman" w:hint="eastAsia"/>
          <w:szCs w:val="24"/>
        </w:rPr>
        <w:t>4</w:t>
      </w:r>
      <w:r w:rsidRPr="00BF31BB">
        <w:rPr>
          <w:rFonts w:ascii="Times New Roman" w:hAnsi="Times New Roman" w:cs="Times New Roman"/>
          <w:szCs w:val="24"/>
        </w:rPr>
        <w:t>】</w:t>
      </w:r>
      <w:r w:rsidR="00D42DF1" w:rsidRPr="00BF31BB">
        <w:rPr>
          <w:rFonts w:asciiTheme="minorEastAsia" w:hAnsiTheme="minorEastAsia" w:cs="Times New Roman"/>
        </w:rPr>
        <w:t>“父亲节”</w:t>
      </w:r>
      <w:r w:rsidR="00EF53AB" w:rsidRPr="00BF31BB">
        <w:rPr>
          <w:rFonts w:asciiTheme="minorEastAsia" w:hAnsiTheme="minorEastAsia" w:cs="Times New Roman" w:hint="eastAsia"/>
        </w:rPr>
        <w:t>那天</w:t>
      </w:r>
      <w:r w:rsidR="00D42DF1" w:rsidRPr="00BF31BB">
        <w:rPr>
          <w:rFonts w:ascii="Times New Roman" w:hAnsi="Times New Roman" w:cs="Times New Roman"/>
        </w:rPr>
        <w:t>，小敏打算</w:t>
      </w:r>
      <w:r w:rsidR="00EF53AB" w:rsidRPr="00BF31BB">
        <w:rPr>
          <w:rFonts w:ascii="Times New Roman" w:hAnsi="Times New Roman" w:cs="Times New Roman"/>
        </w:rPr>
        <w:t>给爸爸煮</w:t>
      </w:r>
      <w:r w:rsidR="00D42DF1" w:rsidRPr="00BF31BB">
        <w:rPr>
          <w:rFonts w:ascii="Times New Roman" w:hAnsi="Times New Roman" w:cs="Times New Roman"/>
        </w:rPr>
        <w:t>一个鸡蛋。通常一个鸡蛋的质量约为</w:t>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p>
    <w:p w:rsidR="002C587F" w:rsidRPr="00BF31BB" w:rsidRDefault="00D42DF1" w:rsidP="00EF53A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w:t>
      </w:r>
      <w:r w:rsidRPr="00BF31BB">
        <w:rPr>
          <w:rFonts w:ascii="Times New Roman" w:hAnsi="Times New Roman" w:cs="Times New Roman"/>
          <w:szCs w:val="24"/>
        </w:rPr>
        <w:t>50g</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w:t>
      </w:r>
      <w:r w:rsidRPr="00BF31BB">
        <w:rPr>
          <w:rFonts w:ascii="Times New Roman" w:hAnsi="Times New Roman" w:cs="Times New Roman"/>
          <w:szCs w:val="24"/>
        </w:rPr>
        <w:t>5kg</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w:t>
      </w:r>
      <w:r w:rsidRPr="00BF31BB">
        <w:rPr>
          <w:rFonts w:ascii="Times New Roman" w:hAnsi="Times New Roman" w:cs="Times New Roman"/>
          <w:szCs w:val="24"/>
        </w:rPr>
        <w:t>0.5g</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r w:rsidRPr="00BF31BB">
        <w:rPr>
          <w:rFonts w:ascii="Times New Roman" w:hAnsi="Times New Roman" w:cs="Times New Roman"/>
          <w:szCs w:val="24"/>
        </w:rPr>
        <w:t>50mg</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C587F" w:rsidRPr="00BF31BB" w:rsidRDefault="002C587F" w:rsidP="002C587F">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D42DF1" w:rsidRPr="00BF31BB">
        <w:rPr>
          <w:rFonts w:ascii="Times New Roman" w:hAnsi="Times New Roman" w:cs="Times New Roman" w:hint="eastAsia"/>
          <w:color w:val="FF0000"/>
          <w:szCs w:val="24"/>
        </w:rPr>
        <w:t>A</w:t>
      </w:r>
    </w:p>
    <w:p w:rsidR="00285104" w:rsidRPr="00BF31BB" w:rsidRDefault="00285104" w:rsidP="00EF53AB">
      <w:pPr>
        <w:spacing w:line="400" w:lineRule="exact"/>
        <w:jc w:val="left"/>
        <w:rPr>
          <w:rFonts w:ascii="Times New Roman" w:hAnsi="Times New Roman" w:cs="Times New Roman"/>
          <w:szCs w:val="24"/>
        </w:rPr>
      </w:pPr>
    </w:p>
    <w:p w:rsidR="000D3194" w:rsidRPr="00BF31BB" w:rsidRDefault="00A16A16" w:rsidP="00285104">
      <w:pPr>
        <w:spacing w:line="400" w:lineRule="exact"/>
        <w:rPr>
          <w:rFonts w:ascii="Times New Roman" w:eastAsia="黑体" w:hAnsi="Times New Roman" w:cs="Times New Roman"/>
          <w:spacing w:val="-6"/>
          <w:sz w:val="24"/>
          <w:szCs w:val="24"/>
        </w:rPr>
      </w:pPr>
      <w:r w:rsidRPr="00BF31BB">
        <w:rPr>
          <w:rFonts w:ascii="Times New Roman" w:eastAsia="黑体" w:hAnsi="Times New Roman" w:cs="Times New Roman" w:hint="eastAsia"/>
          <w:spacing w:val="-6"/>
          <w:sz w:val="24"/>
          <w:szCs w:val="24"/>
        </w:rPr>
        <w:t>二</w:t>
      </w:r>
      <w:r w:rsidR="00493461" w:rsidRPr="00BF31BB">
        <w:rPr>
          <w:rFonts w:ascii="Times New Roman" w:eastAsia="黑体" w:hAnsi="黑体" w:cs="Times New Roman"/>
          <w:spacing w:val="-6"/>
          <w:sz w:val="24"/>
          <w:szCs w:val="24"/>
        </w:rPr>
        <w:t>、</w:t>
      </w:r>
      <w:r w:rsidR="002C587F" w:rsidRPr="00BF31BB">
        <w:rPr>
          <w:rFonts w:ascii="Times New Roman" w:eastAsia="黑体" w:hAnsi="黑体" w:cs="Times New Roman" w:hint="eastAsia"/>
          <w:spacing w:val="-6"/>
          <w:sz w:val="24"/>
          <w:szCs w:val="24"/>
        </w:rPr>
        <w:t>声波的产生和传播</w:t>
      </w:r>
    </w:p>
    <w:p w:rsidR="000D3194" w:rsidRPr="00BF31BB" w:rsidRDefault="00493461" w:rsidP="00285104">
      <w:pPr>
        <w:spacing w:line="400" w:lineRule="exact"/>
        <w:ind w:leftChars="200" w:left="420"/>
        <w:rPr>
          <w:rFonts w:ascii="Times New Roman" w:hAnsi="Times New Roman" w:cs="Times New Roman"/>
          <w:b/>
          <w:spacing w:val="-6"/>
          <w:szCs w:val="21"/>
        </w:rPr>
      </w:pPr>
      <w:r w:rsidRPr="00BF31BB">
        <w:rPr>
          <w:rFonts w:ascii="Times New Roman" w:hAnsi="Times New Roman" w:cs="Times New Roman"/>
          <w:b/>
          <w:spacing w:val="-6"/>
          <w:szCs w:val="21"/>
        </w:rPr>
        <w:t>知识点</w:t>
      </w:r>
      <w:proofErr w:type="gramStart"/>
      <w:r w:rsidRPr="00BF31BB">
        <w:rPr>
          <w:rFonts w:ascii="Times New Roman" w:hAnsi="Times New Roman" w:cs="Times New Roman"/>
          <w:b/>
          <w:spacing w:val="-6"/>
          <w:szCs w:val="21"/>
        </w:rPr>
        <w:t>一</w:t>
      </w:r>
      <w:proofErr w:type="gramEnd"/>
      <w:r w:rsidRPr="00BF31BB">
        <w:rPr>
          <w:rFonts w:ascii="Times New Roman" w:hAnsi="Times New Roman" w:cs="Times New Roman"/>
          <w:b/>
          <w:spacing w:val="-6"/>
          <w:szCs w:val="21"/>
        </w:rPr>
        <w:t>：</w:t>
      </w:r>
      <w:r w:rsidR="002C587F" w:rsidRPr="00BF31BB">
        <w:rPr>
          <w:rFonts w:ascii="Times New Roman" w:hAnsi="Times New Roman" w:cs="Times New Roman" w:hint="eastAsia"/>
          <w:b/>
          <w:spacing w:val="-6"/>
          <w:szCs w:val="21"/>
        </w:rPr>
        <w:t>声波的产生和传播</w:t>
      </w:r>
    </w:p>
    <w:p w:rsidR="00D42DF1" w:rsidRPr="00BF31BB" w:rsidRDefault="000D3194" w:rsidP="00D42DF1">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szCs w:val="24"/>
        </w:rPr>
        <w:t>1</w:t>
      </w:r>
      <w:r w:rsidRPr="00BF31BB">
        <w:rPr>
          <w:rFonts w:ascii="Times New Roman" w:hAnsi="Times New Roman" w:cs="Times New Roman"/>
          <w:szCs w:val="24"/>
        </w:rPr>
        <w:t>】</w:t>
      </w:r>
      <w:r w:rsidR="00D42DF1" w:rsidRPr="00BF31BB">
        <w:rPr>
          <w:rFonts w:ascii="Times New Roman" w:hAnsi="Times New Roman" w:cs="Times New Roman"/>
        </w:rPr>
        <w:t>以下关于</w:t>
      </w:r>
      <w:proofErr w:type="gramStart"/>
      <w:r w:rsidR="00D42DF1" w:rsidRPr="00BF31BB">
        <w:rPr>
          <w:rFonts w:ascii="Times New Roman" w:hAnsi="Times New Roman" w:cs="Times New Roman"/>
        </w:rPr>
        <w:t>声现象</w:t>
      </w:r>
      <w:proofErr w:type="gramEnd"/>
      <w:r w:rsidR="00D42DF1" w:rsidRPr="00BF31BB">
        <w:rPr>
          <w:rFonts w:ascii="Times New Roman" w:hAnsi="Times New Roman" w:cs="Times New Roman"/>
        </w:rPr>
        <w:t>的说法中正确的是</w:t>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p>
    <w:p w:rsidR="00D42DF1" w:rsidRPr="00BF31BB" w:rsidRDefault="00D42DF1" w:rsidP="00EF53AB">
      <w:pPr>
        <w:spacing w:line="400" w:lineRule="exact"/>
        <w:ind w:leftChars="400" w:left="840"/>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．物体不振动也可以发出声音</w:t>
      </w:r>
    </w:p>
    <w:p w:rsidR="00D42DF1" w:rsidRPr="00BF31BB" w:rsidRDefault="00D42DF1" w:rsidP="00EF53AB">
      <w:pPr>
        <w:spacing w:line="400" w:lineRule="exact"/>
        <w:ind w:leftChars="400" w:left="840"/>
        <w:rPr>
          <w:rFonts w:ascii="Times New Roman" w:hAnsi="Times New Roman" w:cs="Times New Roman"/>
          <w:szCs w:val="24"/>
        </w:rPr>
      </w:pPr>
      <w:r w:rsidRPr="00BF31BB">
        <w:rPr>
          <w:rFonts w:ascii="Times New Roman" w:hAnsi="Times New Roman" w:cs="Times New Roman"/>
          <w:szCs w:val="24"/>
        </w:rPr>
        <w:t>B</w:t>
      </w:r>
      <w:r w:rsidRPr="00BF31BB">
        <w:rPr>
          <w:rFonts w:ascii="Times New Roman" w:hAnsi="Times New Roman" w:cs="Times New Roman"/>
          <w:szCs w:val="24"/>
        </w:rPr>
        <w:t>．利用超声波进行金属探伤，</w:t>
      </w:r>
      <w:proofErr w:type="gramStart"/>
      <w:r w:rsidRPr="00BF31BB">
        <w:rPr>
          <w:rFonts w:ascii="Times New Roman" w:hAnsi="Times New Roman" w:cs="Times New Roman"/>
          <w:szCs w:val="24"/>
        </w:rPr>
        <w:t>说明声</w:t>
      </w:r>
      <w:proofErr w:type="gramEnd"/>
      <w:r w:rsidRPr="00BF31BB">
        <w:rPr>
          <w:rFonts w:ascii="Times New Roman" w:hAnsi="Times New Roman" w:cs="Times New Roman"/>
          <w:szCs w:val="24"/>
        </w:rPr>
        <w:t>可以传递信息</w:t>
      </w:r>
    </w:p>
    <w:p w:rsidR="00D42DF1" w:rsidRPr="00BF31BB" w:rsidRDefault="00D42DF1" w:rsidP="00EF53AB">
      <w:pPr>
        <w:spacing w:line="400" w:lineRule="exact"/>
        <w:ind w:leftChars="400" w:left="840"/>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szCs w:val="24"/>
        </w:rPr>
        <w:t>．倒车雷达是利用次声波来确定障碍物的远近</w:t>
      </w:r>
    </w:p>
    <w:p w:rsidR="00D42DF1" w:rsidRPr="00BF31BB" w:rsidRDefault="00D42DF1" w:rsidP="00EF53AB">
      <w:pPr>
        <w:spacing w:line="400" w:lineRule="exact"/>
        <w:ind w:leftChars="400" w:left="840"/>
        <w:rPr>
          <w:rFonts w:ascii="Times New Roman" w:hAnsi="Times New Roman" w:cs="Times New Roman"/>
          <w:szCs w:val="24"/>
        </w:rPr>
      </w:pPr>
      <w:r w:rsidRPr="00BF31BB">
        <w:rPr>
          <w:rFonts w:ascii="Times New Roman" w:hAnsi="Times New Roman" w:cs="Times New Roman"/>
          <w:szCs w:val="24"/>
        </w:rPr>
        <w:t>D</w:t>
      </w:r>
      <w:r w:rsidRPr="00BF31BB">
        <w:rPr>
          <w:rFonts w:ascii="Times New Roman" w:hAnsi="Times New Roman" w:cs="Times New Roman"/>
          <w:szCs w:val="24"/>
        </w:rPr>
        <w:t>．公路两旁安装隔音板是为了在声源处减弱噪声</w:t>
      </w:r>
    </w:p>
    <w:p w:rsidR="001B4823" w:rsidRPr="00BF31BB" w:rsidRDefault="001B4823" w:rsidP="00285104">
      <w:pPr>
        <w:spacing w:line="400" w:lineRule="exact"/>
        <w:ind w:leftChars="200" w:left="420"/>
        <w:rPr>
          <w:rFonts w:ascii="Times New Roman" w:hAnsi="Times New Roman" w:cs="Times New Roman"/>
          <w:color w:val="FF0000"/>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0D3194" w:rsidRPr="00BF31BB" w:rsidRDefault="001B4823" w:rsidP="00285104">
      <w:pPr>
        <w:spacing w:line="400" w:lineRule="exact"/>
        <w:ind w:leftChars="200" w:left="420"/>
        <w:rPr>
          <w:rFonts w:ascii="Times New Roman" w:hAnsi="Times New Roman" w:cs="Times New Roman"/>
          <w:color w:val="FF0000"/>
          <w:szCs w:val="24"/>
        </w:rPr>
      </w:pPr>
      <w:r w:rsidRPr="00BF31BB">
        <w:rPr>
          <w:rFonts w:ascii="Times New Roman" w:hAnsi="Times New Roman" w:cs="Times New Roman"/>
          <w:color w:val="FF0000"/>
          <w:szCs w:val="24"/>
        </w:rPr>
        <w:t>【答案】</w:t>
      </w:r>
      <w:r w:rsidR="00D42DF1" w:rsidRPr="00BF31BB">
        <w:rPr>
          <w:rFonts w:ascii="Times New Roman" w:hAnsi="Times New Roman" w:cs="Times New Roman" w:hint="eastAsia"/>
          <w:color w:val="FF0000"/>
          <w:szCs w:val="24"/>
        </w:rPr>
        <w:t>B</w:t>
      </w:r>
    </w:p>
    <w:p w:rsidR="003262D7" w:rsidRPr="00BF31BB" w:rsidRDefault="003262D7" w:rsidP="00285104">
      <w:pPr>
        <w:spacing w:line="400" w:lineRule="exact"/>
        <w:ind w:leftChars="200" w:left="420"/>
        <w:rPr>
          <w:rFonts w:ascii="Times New Roman" w:hAnsi="Times New Roman" w:cs="Times New Roman"/>
          <w:spacing w:val="-6"/>
          <w:szCs w:val="21"/>
        </w:rPr>
      </w:pPr>
    </w:p>
    <w:p w:rsidR="003B7E39" w:rsidRPr="00BF31BB" w:rsidRDefault="00285104" w:rsidP="003B7E39">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2</w:t>
      </w:r>
      <w:r w:rsidRPr="00BF31BB">
        <w:rPr>
          <w:rFonts w:ascii="Times New Roman" w:hAnsi="Times New Roman" w:cs="Times New Roman"/>
          <w:szCs w:val="24"/>
        </w:rPr>
        <w:t>】</w:t>
      </w:r>
      <w:proofErr w:type="gramStart"/>
      <w:r w:rsidR="00A35498" w:rsidRPr="00BF31BB">
        <w:rPr>
          <w:rFonts w:ascii="Times New Roman" w:hAnsi="Times New Roman" w:cs="Times New Roman" w:hint="eastAsia"/>
          <w:szCs w:val="24"/>
        </w:rPr>
        <w:t>下列</w:t>
      </w:r>
      <w:r w:rsidR="003B7E39" w:rsidRPr="00BF31BB">
        <w:rPr>
          <w:rFonts w:ascii="Times New Roman" w:hAnsi="Times New Roman" w:cs="Times New Roman"/>
        </w:rPr>
        <w:t>能</w:t>
      </w:r>
      <w:proofErr w:type="gramEnd"/>
      <w:r w:rsidR="003B7E39" w:rsidRPr="00BF31BB">
        <w:rPr>
          <w:rFonts w:ascii="Times New Roman" w:hAnsi="Times New Roman" w:cs="Times New Roman"/>
        </w:rPr>
        <w:t>影响声音传播速度的是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285104" w:rsidRPr="00BF31BB" w:rsidRDefault="003B7E39" w:rsidP="00EF53A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．响度</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．音响</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．音色</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w:t>
      </w:r>
      <w:r w:rsidR="00A35498" w:rsidRPr="00BF31BB">
        <w:rPr>
          <w:rFonts w:ascii="Times New Roman" w:hAnsi="Times New Roman" w:cs="Times New Roman" w:hint="eastAsia"/>
          <w:szCs w:val="24"/>
        </w:rPr>
        <w:t>传播</w:t>
      </w:r>
      <w:r w:rsidRPr="00BF31BB">
        <w:rPr>
          <w:rFonts w:ascii="Times New Roman" w:hAnsi="Times New Roman" w:cs="Times New Roman"/>
          <w:szCs w:val="24"/>
        </w:rPr>
        <w:t>介质</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3B7E39" w:rsidRPr="00BF31BB">
        <w:rPr>
          <w:rFonts w:ascii="Times New Roman" w:hAnsi="Times New Roman" w:cs="Times New Roman" w:hint="eastAsia"/>
          <w:color w:val="FF0000"/>
          <w:szCs w:val="24"/>
        </w:rPr>
        <w:t>D</w:t>
      </w:r>
    </w:p>
    <w:p w:rsidR="00285104" w:rsidRPr="00BF31BB" w:rsidRDefault="00285104" w:rsidP="00285104">
      <w:pPr>
        <w:spacing w:line="400" w:lineRule="exact"/>
        <w:ind w:leftChars="200" w:left="420"/>
        <w:jc w:val="left"/>
        <w:rPr>
          <w:rFonts w:ascii="Times New Roman" w:hAnsi="Times New Roman" w:cs="Times New Roman"/>
          <w:szCs w:val="24"/>
        </w:rPr>
      </w:pP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3</w:t>
      </w:r>
      <w:r w:rsidRPr="00BF31BB">
        <w:rPr>
          <w:rFonts w:ascii="Times New Roman" w:hAnsi="Times New Roman" w:cs="Times New Roman"/>
          <w:szCs w:val="24"/>
        </w:rPr>
        <w:t>】</w:t>
      </w:r>
      <w:r w:rsidR="003B7E39" w:rsidRPr="00BF31BB">
        <w:rPr>
          <w:rFonts w:ascii="Times New Roman" w:hAnsi="Times New Roman" w:cs="Times New Roman"/>
          <w:szCs w:val="24"/>
        </w:rPr>
        <w:t>为测量水中的声速，人们采取了这种做法：将两只船相距</w:t>
      </w:r>
      <w:r w:rsidR="003B7E39" w:rsidRPr="00BF31BB">
        <w:rPr>
          <w:rFonts w:ascii="Times New Roman" w:hAnsi="Times New Roman" w:cs="Times New Roman"/>
          <w:szCs w:val="24"/>
        </w:rPr>
        <w:t>10km</w:t>
      </w:r>
      <w:r w:rsidR="003B7E39" w:rsidRPr="00BF31BB">
        <w:rPr>
          <w:rFonts w:ascii="Times New Roman" w:hAnsi="Times New Roman" w:cs="Times New Roman"/>
          <w:szCs w:val="24"/>
        </w:rPr>
        <w:t>停放在平静的湖面上</w:t>
      </w:r>
      <w:r w:rsidR="00EF53AB" w:rsidRPr="00BF31BB">
        <w:rPr>
          <w:rFonts w:ascii="Times New Roman" w:hAnsi="Times New Roman" w:cs="Times New Roman" w:hint="eastAsia"/>
          <w:szCs w:val="24"/>
        </w:rPr>
        <w:t>。</w:t>
      </w:r>
      <w:r w:rsidR="003B7E39" w:rsidRPr="00BF31BB">
        <w:rPr>
          <w:rFonts w:ascii="Times New Roman" w:hAnsi="Times New Roman" w:cs="Times New Roman"/>
          <w:szCs w:val="24"/>
        </w:rPr>
        <w:t>一只船上的人敲响放入水中的钟，同时点燃船上的火药，另一只船上的人看见火光时开始计时，当用水中的听音器听见第一声钟声时停止计时，得出这两个时间差为</w:t>
      </w:r>
      <w:r w:rsidR="003B7E39" w:rsidRPr="00BF31BB">
        <w:rPr>
          <w:rFonts w:ascii="Times New Roman" w:hAnsi="Times New Roman" w:cs="Times New Roman"/>
          <w:szCs w:val="24"/>
        </w:rPr>
        <w:t>10s</w:t>
      </w:r>
      <w:r w:rsidR="003B7E39" w:rsidRPr="00BF31BB">
        <w:rPr>
          <w:rFonts w:ascii="Times New Roman" w:hAnsi="Times New Roman" w:cs="Times New Roman"/>
          <w:szCs w:val="24"/>
        </w:rPr>
        <w:t>，此次测量，声音在水中的传播速度为</w:t>
      </w:r>
      <w:r w:rsidR="0068545B" w:rsidRPr="00BF31BB">
        <w:rPr>
          <w:rFonts w:ascii="Times New Roman" w:hAnsi="Times New Roman" w:cs="Times New Roman" w:hint="eastAsia"/>
          <w:szCs w:val="24"/>
        </w:rPr>
        <w:t>__________</w:t>
      </w:r>
      <w:r w:rsidR="003B7E39" w:rsidRPr="00BF31BB">
        <w:rPr>
          <w:rFonts w:ascii="Times New Roman" w:hAnsi="Times New Roman" w:cs="Times New Roman"/>
          <w:szCs w:val="24"/>
        </w:rPr>
        <w:t>m/s</w:t>
      </w:r>
      <w:r w:rsidR="003B7E39" w:rsidRPr="00BF31BB">
        <w:rPr>
          <w:rFonts w:ascii="Times New Roman" w:hAnsi="Times New Roman" w:cs="Times New Roman"/>
          <w:szCs w:val="24"/>
        </w:rPr>
        <w:t>，计算时忽略了火光传播的时间，这是因为这个时间比声音在水中的传播时间</w:t>
      </w:r>
      <w:r w:rsidR="0068545B" w:rsidRPr="00BF31BB">
        <w:rPr>
          <w:rFonts w:ascii="Times New Roman" w:hAnsi="Times New Roman" w:cs="Times New Roman" w:hint="eastAsia"/>
          <w:szCs w:val="24"/>
        </w:rPr>
        <w:t>__________</w:t>
      </w:r>
      <w:r w:rsidR="003B7E39" w:rsidRPr="00BF31BB">
        <w:rPr>
          <w:rFonts w:ascii="Times New Roman" w:hAnsi="Times New Roman" w:cs="Times New Roman"/>
          <w:szCs w:val="24"/>
        </w:rPr>
        <w:t>得多</w:t>
      </w:r>
      <w:r w:rsidR="00EF53AB" w:rsidRPr="00BF31BB">
        <w:rPr>
          <w:rFonts w:ascii="Times New Roman" w:hAnsi="Times New Roman" w:cs="Times New Roman" w:hint="eastAsia"/>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r w:rsidR="00B15312"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3B7E39" w:rsidRPr="00BF31BB">
        <w:rPr>
          <w:rFonts w:ascii="Times New Roman" w:hAnsi="Times New Roman" w:cs="Times New Roman"/>
          <w:color w:val="FF0000"/>
          <w:szCs w:val="24"/>
        </w:rPr>
        <w:t>1000</w:t>
      </w:r>
      <w:r w:rsidR="003B7E39" w:rsidRPr="00BF31BB">
        <w:rPr>
          <w:rFonts w:ascii="Times New Roman" w:hAnsi="Times New Roman" w:cs="Times New Roman"/>
          <w:color w:val="FF0000"/>
          <w:szCs w:val="24"/>
        </w:rPr>
        <w:t>；小</w:t>
      </w:r>
    </w:p>
    <w:p w:rsidR="00285104" w:rsidRPr="00BF31BB" w:rsidRDefault="00285104" w:rsidP="00285104">
      <w:pPr>
        <w:spacing w:line="400" w:lineRule="exact"/>
        <w:ind w:leftChars="200" w:left="420"/>
        <w:jc w:val="left"/>
        <w:rPr>
          <w:rFonts w:ascii="Times New Roman" w:hAnsi="Times New Roman" w:cs="Times New Roman"/>
          <w:szCs w:val="24"/>
        </w:rPr>
      </w:pPr>
    </w:p>
    <w:p w:rsidR="003B7E39" w:rsidRPr="00BF31BB" w:rsidRDefault="003B7E39" w:rsidP="003B7E39">
      <w:pPr>
        <w:spacing w:line="400" w:lineRule="exact"/>
        <w:ind w:leftChars="200" w:left="420"/>
        <w:rPr>
          <w:rFonts w:ascii="Times New Roman" w:hAnsi="Times New Roman" w:cs="Times New Roman"/>
        </w:rPr>
      </w:pPr>
      <w:r w:rsidRPr="00BF31BB">
        <w:rPr>
          <w:rFonts w:ascii="Times New Roman" w:hAnsi="Times New Roman" w:cs="Times New Roman"/>
          <w:noProof/>
          <w:szCs w:val="24"/>
        </w:rPr>
        <w:drawing>
          <wp:anchor distT="0" distB="0" distL="114300" distR="114300" simplePos="0" relativeHeight="251714560" behindDoc="0" locked="0" layoutInCell="1" allowOverlap="1" wp14:anchorId="527D9CC5" wp14:editId="37F41A8B">
            <wp:simplePos x="0" y="0"/>
            <wp:positionH relativeFrom="column">
              <wp:posOffset>4366895</wp:posOffset>
            </wp:positionH>
            <wp:positionV relativeFrom="paragraph">
              <wp:posOffset>339090</wp:posOffset>
            </wp:positionV>
            <wp:extent cx="1257300" cy="714375"/>
            <wp:effectExtent l="0" t="0" r="0" b="0"/>
            <wp:wrapSquare wrapText="bothSides"/>
            <wp:docPr id="33" name="图片 33" descr="http://czwl.cooco.net.cn/files/down/test/2016/07/18/04/2016071804062955281559.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zwl.cooco.net.cn/files/down/test/2016/07/18/04/2016071804062955281559.files/image0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BF31BB">
        <w:rPr>
          <w:rFonts w:ascii="Times New Roman" w:hAnsi="Times New Roman" w:cs="Times New Roman"/>
          <w:szCs w:val="24"/>
        </w:rPr>
        <w:t>【例</w:t>
      </w:r>
      <w:r w:rsidR="00EF53AB" w:rsidRPr="00BF31BB">
        <w:rPr>
          <w:rFonts w:ascii="Times New Roman" w:hAnsi="Times New Roman" w:cs="Times New Roman" w:hint="eastAsia"/>
          <w:szCs w:val="24"/>
        </w:rPr>
        <w:t>4</w:t>
      </w:r>
      <w:r w:rsidR="00285104" w:rsidRPr="00BF31BB">
        <w:rPr>
          <w:rFonts w:ascii="Times New Roman" w:hAnsi="Times New Roman" w:cs="Times New Roman"/>
          <w:szCs w:val="24"/>
        </w:rPr>
        <w:t>】</w:t>
      </w:r>
      <w:r w:rsidRPr="00BF31BB">
        <w:rPr>
          <w:rFonts w:ascii="Times New Roman" w:hAnsi="Times New Roman" w:cs="Times New Roman"/>
        </w:rPr>
        <w:t>在飞机失事搜寻过程中，搜救舰船在定位和测量海深时都要用到超声侧位仪（如图所示），它是利用声音可以在</w:t>
      </w:r>
      <w:r w:rsidR="0068545B" w:rsidRPr="00BF31BB">
        <w:rPr>
          <w:rFonts w:ascii="Times New Roman" w:hAnsi="Times New Roman" w:cs="Times New Roman" w:hint="eastAsia"/>
          <w:szCs w:val="24"/>
        </w:rPr>
        <w:t>__________</w:t>
      </w:r>
      <w:r w:rsidRPr="00BF31BB">
        <w:rPr>
          <w:rFonts w:ascii="Times New Roman" w:hAnsi="Times New Roman" w:cs="Times New Roman"/>
        </w:rPr>
        <w:t>中传播来工作的</w:t>
      </w:r>
      <w:r w:rsidR="00EF53AB" w:rsidRPr="00BF31BB">
        <w:rPr>
          <w:rFonts w:ascii="Times New Roman" w:hAnsi="Times New Roman" w:cs="Times New Roman" w:hint="eastAsia"/>
        </w:rPr>
        <w:t>。</w:t>
      </w:r>
      <w:proofErr w:type="gramStart"/>
      <w:r w:rsidRPr="00BF31BB">
        <w:rPr>
          <w:rFonts w:ascii="Times New Roman" w:hAnsi="Times New Roman" w:cs="Times New Roman"/>
        </w:rPr>
        <w:t>若海</w:t>
      </w:r>
      <w:proofErr w:type="gramEnd"/>
      <w:r w:rsidRPr="00BF31BB">
        <w:rPr>
          <w:rFonts w:ascii="Times New Roman" w:hAnsi="Times New Roman" w:cs="Times New Roman"/>
        </w:rPr>
        <w:t>水的深度是</w:t>
      </w:r>
      <w:r w:rsidRPr="00BF31BB">
        <w:rPr>
          <w:rFonts w:ascii="Times New Roman" w:hAnsi="Times New Roman" w:cs="Times New Roman"/>
        </w:rPr>
        <w:t>6.75km</w:t>
      </w:r>
      <w:r w:rsidRPr="00BF31BB">
        <w:rPr>
          <w:rFonts w:ascii="Times New Roman" w:hAnsi="Times New Roman" w:cs="Times New Roman"/>
        </w:rPr>
        <w:t>，声音在海水中的传播速度是</w:t>
      </w:r>
      <w:r w:rsidRPr="00BF31BB">
        <w:rPr>
          <w:rFonts w:ascii="Times New Roman" w:hAnsi="Times New Roman" w:cs="Times New Roman"/>
        </w:rPr>
        <w:t>1500m/s</w:t>
      </w:r>
      <w:r w:rsidRPr="00BF31BB">
        <w:rPr>
          <w:rFonts w:ascii="Times New Roman" w:hAnsi="Times New Roman" w:cs="Times New Roman"/>
        </w:rPr>
        <w:t>，则侧</w:t>
      </w:r>
      <w:proofErr w:type="gramStart"/>
      <w:r w:rsidRPr="00BF31BB">
        <w:rPr>
          <w:rFonts w:ascii="Times New Roman" w:hAnsi="Times New Roman" w:cs="Times New Roman"/>
        </w:rPr>
        <w:t>位仪发出</w:t>
      </w:r>
      <w:proofErr w:type="gramEnd"/>
      <w:r w:rsidRPr="00BF31BB">
        <w:rPr>
          <w:rFonts w:ascii="Times New Roman" w:hAnsi="Times New Roman" w:cs="Times New Roman"/>
        </w:rPr>
        <w:t>信号后需经过</w:t>
      </w:r>
      <w:r w:rsidR="0068545B" w:rsidRPr="00BF31BB">
        <w:rPr>
          <w:rFonts w:ascii="Times New Roman" w:hAnsi="Times New Roman" w:cs="Times New Roman" w:hint="eastAsia"/>
          <w:szCs w:val="24"/>
        </w:rPr>
        <w:t>__________</w:t>
      </w:r>
      <w:proofErr w:type="gramStart"/>
      <w:r w:rsidRPr="00BF31BB">
        <w:rPr>
          <w:rFonts w:ascii="Times New Roman" w:hAnsi="Times New Roman" w:cs="Times New Roman"/>
        </w:rPr>
        <w:t>秒</w:t>
      </w:r>
      <w:proofErr w:type="gramEnd"/>
      <w:r w:rsidRPr="00BF31BB">
        <w:rPr>
          <w:rFonts w:ascii="Times New Roman" w:hAnsi="Times New Roman" w:cs="Times New Roman"/>
        </w:rPr>
        <w:t>才能接收到信号</w:t>
      </w:r>
      <w:r w:rsidR="00EF53AB" w:rsidRPr="00BF31BB">
        <w:rPr>
          <w:rFonts w:ascii="Times New Roman" w:hAnsi="Times New Roman" w:cs="Times New Roman" w:hint="eastAsia"/>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r w:rsidR="00B15312"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color w:val="FF0000"/>
          <w:szCs w:val="24"/>
        </w:rPr>
      </w:pPr>
      <w:r w:rsidRPr="00BF31BB">
        <w:rPr>
          <w:rFonts w:ascii="Times New Roman" w:hAnsi="Times New Roman" w:cs="Times New Roman"/>
          <w:color w:val="FF0000"/>
          <w:szCs w:val="24"/>
        </w:rPr>
        <w:lastRenderedPageBreak/>
        <w:t>【答案】</w:t>
      </w:r>
      <w:r w:rsidR="003B7E39" w:rsidRPr="00BF31BB">
        <w:rPr>
          <w:rFonts w:ascii="Times New Roman" w:hAnsi="Times New Roman" w:cs="Times New Roman"/>
          <w:color w:val="FF0000"/>
          <w:szCs w:val="24"/>
        </w:rPr>
        <w:t>液体；</w:t>
      </w:r>
      <w:r w:rsidR="003B7E39" w:rsidRPr="00BF31BB">
        <w:rPr>
          <w:rFonts w:ascii="Times New Roman" w:hAnsi="Times New Roman" w:cs="Times New Roman"/>
          <w:color w:val="FF0000"/>
          <w:szCs w:val="24"/>
        </w:rPr>
        <w:t>9</w:t>
      </w:r>
    </w:p>
    <w:p w:rsidR="00EF53AB" w:rsidRPr="00BF31BB" w:rsidRDefault="00EF53AB" w:rsidP="00285104">
      <w:pPr>
        <w:spacing w:line="400" w:lineRule="exact"/>
        <w:ind w:leftChars="200" w:left="420"/>
        <w:jc w:val="left"/>
        <w:rPr>
          <w:rFonts w:ascii="Times New Roman" w:hAnsi="Times New Roman" w:cs="Times New Roman"/>
          <w:color w:val="FF0000"/>
          <w:szCs w:val="24"/>
        </w:rPr>
      </w:pPr>
    </w:p>
    <w:p w:rsidR="00EF53AB" w:rsidRPr="00BF31BB" w:rsidRDefault="00EF53AB" w:rsidP="00EF53AB">
      <w:pPr>
        <w:spacing w:line="400" w:lineRule="exact"/>
        <w:ind w:leftChars="200" w:left="420"/>
        <w:rPr>
          <w:rFonts w:ascii="Times New Roman" w:hAnsi="Times New Roman" w:cs="Times New Roman"/>
        </w:rPr>
      </w:pPr>
      <w:r w:rsidRPr="00BF31BB">
        <w:rPr>
          <w:rFonts w:ascii="Times New Roman" w:hAnsi="Times New Roman" w:cs="Times New Roman" w:hint="eastAsia"/>
          <w:noProof/>
        </w:rPr>
        <w:drawing>
          <wp:anchor distT="0" distB="0" distL="114300" distR="114300" simplePos="0" relativeHeight="251726848" behindDoc="0" locked="0" layoutInCell="1" allowOverlap="1" wp14:anchorId="2AAB0C55" wp14:editId="7F04D771">
            <wp:simplePos x="0" y="0"/>
            <wp:positionH relativeFrom="column">
              <wp:posOffset>309245</wp:posOffset>
            </wp:positionH>
            <wp:positionV relativeFrom="paragraph">
              <wp:posOffset>299720</wp:posOffset>
            </wp:positionV>
            <wp:extent cx="5238750" cy="98107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1BB">
        <w:rPr>
          <w:rFonts w:ascii="Times New Roman" w:hAnsi="Times New Roman" w:cs="Times New Roman"/>
          <w:szCs w:val="24"/>
        </w:rPr>
        <w:t>【例</w:t>
      </w:r>
      <w:r w:rsidRPr="00BF31BB">
        <w:rPr>
          <w:rFonts w:ascii="Times New Roman" w:hAnsi="Times New Roman" w:cs="Times New Roman" w:hint="eastAsia"/>
          <w:szCs w:val="24"/>
        </w:rPr>
        <w:t>5</w:t>
      </w:r>
      <w:r w:rsidRPr="00BF31BB">
        <w:rPr>
          <w:rFonts w:ascii="Times New Roman" w:hAnsi="Times New Roman" w:cs="Times New Roman"/>
          <w:szCs w:val="24"/>
        </w:rPr>
        <w:t>】</w:t>
      </w:r>
      <w:r w:rsidRPr="00BF31BB">
        <w:rPr>
          <w:rFonts w:ascii="Times New Roman" w:hAnsi="Times New Roman" w:cs="Times New Roman"/>
        </w:rPr>
        <w:t>下列</w:t>
      </w:r>
      <w:proofErr w:type="gramStart"/>
      <w:r w:rsidRPr="00BF31BB">
        <w:rPr>
          <w:rFonts w:ascii="Times New Roman" w:hAnsi="Times New Roman" w:cs="Times New Roman"/>
        </w:rPr>
        <w:t>声现象</w:t>
      </w:r>
      <w:proofErr w:type="gramEnd"/>
      <w:r w:rsidRPr="00BF31BB">
        <w:rPr>
          <w:rFonts w:ascii="Times New Roman" w:hAnsi="Times New Roman" w:cs="Times New Roman"/>
        </w:rPr>
        <w:t>中，能说明声音的传播需要介质的是</w:t>
      </w:r>
      <w:r w:rsidRPr="00BF31BB">
        <w:rPr>
          <w:rFonts w:ascii="Times New Roman" w:hAnsi="Times New Roman" w:cs="Times New Roman"/>
        </w:rPr>
        <w:tab/>
      </w:r>
      <w:r w:rsidRPr="00BF31BB">
        <w:rPr>
          <w:rFonts w:ascii="Times New Roman" w:hAnsi="Times New Roman" w:cs="Times New Roman"/>
        </w:rPr>
        <w:t>（</w:t>
      </w:r>
      <w:r w:rsidRPr="00BF31BB">
        <w:rPr>
          <w:rFonts w:ascii="Times New Roman" w:hAnsi="Times New Roman" w:cs="Times New Roman"/>
        </w:rPr>
        <w:tab/>
      </w:r>
      <w:r w:rsidRPr="00BF31BB">
        <w:rPr>
          <w:rFonts w:ascii="Times New Roman" w:hAnsi="Times New Roman" w:cs="Times New Roman"/>
        </w:rPr>
        <w:tab/>
      </w:r>
      <w:r w:rsidRPr="00BF31BB">
        <w:rPr>
          <w:rFonts w:ascii="Times New Roman" w:hAnsi="Times New Roman" w:cs="Times New Roman"/>
        </w:rPr>
        <w:t>）</w:t>
      </w:r>
    </w:p>
    <w:p w:rsidR="00EF53AB" w:rsidRPr="00BF31BB" w:rsidRDefault="00EF53AB" w:rsidP="00EF53A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hint="eastAsia"/>
          <w:szCs w:val="24"/>
        </w:rPr>
        <w:t>．</w:t>
      </w:r>
      <w:r w:rsidRPr="00BF31BB">
        <w:rPr>
          <w:rFonts w:ascii="Times New Roman" w:hAnsi="Times New Roman" w:cs="Times New Roman"/>
          <w:szCs w:val="24"/>
        </w:rPr>
        <w:t>蝙蝠靠超声波发现昆虫</w:t>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hint="eastAsia"/>
          <w:szCs w:val="24"/>
        </w:rPr>
        <w:t>．</w:t>
      </w:r>
      <w:r w:rsidRPr="00BF31BB">
        <w:rPr>
          <w:rFonts w:ascii="Times New Roman" w:hAnsi="Times New Roman" w:cs="Times New Roman"/>
          <w:szCs w:val="24"/>
        </w:rPr>
        <w:t>倒车雷达</w:t>
      </w:r>
    </w:p>
    <w:p w:rsidR="00EF53AB" w:rsidRPr="00BF31BB" w:rsidRDefault="00EF53AB" w:rsidP="00EF53A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hint="eastAsia"/>
          <w:szCs w:val="24"/>
        </w:rPr>
        <w:t>．</w:t>
      </w:r>
      <w:r w:rsidRPr="00BF31BB">
        <w:rPr>
          <w:rFonts w:ascii="Times New Roman" w:hAnsi="Times New Roman" w:cs="Times New Roman"/>
          <w:szCs w:val="24"/>
        </w:rPr>
        <w:t>超声波清洗机</w:t>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hint="eastAsia"/>
          <w:szCs w:val="24"/>
        </w:rPr>
        <w:t>．</w:t>
      </w:r>
      <w:r w:rsidRPr="00BF31BB">
        <w:rPr>
          <w:rFonts w:ascii="Times New Roman" w:hAnsi="Times New Roman" w:cs="Times New Roman"/>
          <w:szCs w:val="24"/>
        </w:rPr>
        <w:t>真空罩中的闹钟</w:t>
      </w:r>
    </w:p>
    <w:p w:rsidR="00EF53AB" w:rsidRPr="00BF31BB" w:rsidRDefault="00EF53AB" w:rsidP="00EF53AB">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EF53AB" w:rsidRPr="00BF31BB" w:rsidRDefault="00EF53AB" w:rsidP="00EF53AB">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Pr="00BF31BB">
        <w:rPr>
          <w:rFonts w:ascii="Times New Roman" w:hAnsi="Times New Roman" w:cs="Times New Roman" w:hint="eastAsia"/>
          <w:color w:val="FF0000"/>
          <w:szCs w:val="24"/>
        </w:rPr>
        <w:t>D</w:t>
      </w:r>
    </w:p>
    <w:p w:rsidR="00285104" w:rsidRPr="00BF31BB" w:rsidRDefault="00285104" w:rsidP="003B7E39">
      <w:pPr>
        <w:spacing w:line="400" w:lineRule="exact"/>
        <w:rPr>
          <w:rFonts w:ascii="Times New Roman" w:hAnsi="Times New Roman" w:cs="Times New Roman"/>
          <w:szCs w:val="24"/>
        </w:rPr>
      </w:pPr>
    </w:p>
    <w:p w:rsidR="000D3194" w:rsidRPr="00BF31BB" w:rsidRDefault="00A16A16" w:rsidP="00285104">
      <w:pPr>
        <w:spacing w:line="400" w:lineRule="exact"/>
        <w:rPr>
          <w:rFonts w:ascii="Times New Roman" w:eastAsia="黑体" w:hAnsi="Times New Roman" w:cs="Times New Roman"/>
          <w:sz w:val="24"/>
          <w:szCs w:val="24"/>
        </w:rPr>
      </w:pPr>
      <w:r w:rsidRPr="00BF31BB">
        <w:rPr>
          <w:rFonts w:ascii="Times New Roman" w:eastAsia="黑体" w:hAnsi="Times New Roman" w:cs="Times New Roman" w:hint="eastAsia"/>
          <w:spacing w:val="-6"/>
          <w:sz w:val="24"/>
          <w:szCs w:val="24"/>
        </w:rPr>
        <w:t>三</w:t>
      </w:r>
      <w:r w:rsidR="000D3194" w:rsidRPr="00BF31BB">
        <w:rPr>
          <w:rFonts w:ascii="Times New Roman" w:eastAsia="黑体" w:hAnsi="黑体" w:cs="Times New Roman"/>
          <w:spacing w:val="-6"/>
          <w:sz w:val="24"/>
          <w:szCs w:val="24"/>
        </w:rPr>
        <w:t>、</w:t>
      </w:r>
      <w:r w:rsidR="002C587F" w:rsidRPr="00BF31BB">
        <w:rPr>
          <w:rFonts w:ascii="Times New Roman" w:eastAsia="黑体" w:hAnsi="黑体" w:cs="Times New Roman" w:hint="eastAsia"/>
          <w:spacing w:val="-6"/>
          <w:sz w:val="24"/>
          <w:szCs w:val="24"/>
        </w:rPr>
        <w:t>声音的特征</w:t>
      </w:r>
    </w:p>
    <w:p w:rsidR="000D3194" w:rsidRPr="00BF31BB" w:rsidRDefault="000D3194" w:rsidP="00285104">
      <w:pPr>
        <w:spacing w:line="400" w:lineRule="exact"/>
        <w:ind w:leftChars="200" w:left="420"/>
        <w:rPr>
          <w:rFonts w:ascii="Times New Roman" w:hAnsi="Times New Roman" w:cs="Times New Roman"/>
          <w:b/>
          <w:szCs w:val="24"/>
        </w:rPr>
      </w:pPr>
      <w:r w:rsidRPr="00BF31BB">
        <w:rPr>
          <w:rFonts w:ascii="Times New Roman" w:hAnsi="Times New Roman" w:cs="Times New Roman"/>
          <w:b/>
          <w:szCs w:val="24"/>
        </w:rPr>
        <w:t>知识点</w:t>
      </w:r>
      <w:proofErr w:type="gramStart"/>
      <w:r w:rsidRPr="00BF31BB">
        <w:rPr>
          <w:rFonts w:ascii="Times New Roman" w:hAnsi="Times New Roman" w:cs="Times New Roman"/>
          <w:b/>
          <w:szCs w:val="24"/>
        </w:rPr>
        <w:t>一</w:t>
      </w:r>
      <w:proofErr w:type="gramEnd"/>
      <w:r w:rsidRPr="00BF31BB">
        <w:rPr>
          <w:rFonts w:ascii="Times New Roman" w:hAnsi="Times New Roman" w:cs="Times New Roman"/>
          <w:b/>
          <w:szCs w:val="24"/>
        </w:rPr>
        <w:t>：</w:t>
      </w:r>
      <w:r w:rsidR="002C587F" w:rsidRPr="00BF31BB">
        <w:rPr>
          <w:rFonts w:ascii="Times New Roman" w:hAnsi="Times New Roman" w:cs="Times New Roman" w:hint="eastAsia"/>
          <w:b/>
          <w:szCs w:val="24"/>
        </w:rPr>
        <w:t>声音的特征</w:t>
      </w:r>
    </w:p>
    <w:p w:rsidR="003B7E39" w:rsidRPr="00BF31BB" w:rsidRDefault="000D3194" w:rsidP="003B7E39">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szCs w:val="24"/>
        </w:rPr>
        <w:t>1</w:t>
      </w:r>
      <w:r w:rsidRPr="00BF31BB">
        <w:rPr>
          <w:rFonts w:ascii="Times New Roman" w:hAnsi="Times New Roman" w:cs="Times New Roman"/>
          <w:szCs w:val="24"/>
        </w:rPr>
        <w:t>】</w:t>
      </w:r>
      <w:r w:rsidR="003B7E39" w:rsidRPr="00BF31BB">
        <w:rPr>
          <w:rFonts w:ascii="Times New Roman" w:hAnsi="Times New Roman" w:cs="Times New Roman"/>
        </w:rPr>
        <w:t>上课时</w:t>
      </w:r>
      <w:r w:rsidR="00EF53AB" w:rsidRPr="00BF31BB">
        <w:rPr>
          <w:rFonts w:ascii="Times New Roman" w:hAnsi="Times New Roman" w:cs="Times New Roman" w:hint="eastAsia"/>
        </w:rPr>
        <w:t>，</w:t>
      </w:r>
      <w:r w:rsidR="003B7E39" w:rsidRPr="00BF31BB">
        <w:rPr>
          <w:rFonts w:ascii="Times New Roman" w:hAnsi="Times New Roman" w:cs="Times New Roman"/>
        </w:rPr>
        <w:t>老师听不清楚后排一位问学的发言</w:t>
      </w:r>
      <w:r w:rsidR="00EF53AB" w:rsidRPr="00BF31BB">
        <w:rPr>
          <w:rFonts w:ascii="Times New Roman" w:hAnsi="Times New Roman" w:cs="Times New Roman" w:hint="eastAsia"/>
        </w:rPr>
        <w:t>，</w:t>
      </w:r>
      <w:r w:rsidR="00EF53AB" w:rsidRPr="00BF31BB">
        <w:rPr>
          <w:rFonts w:ascii="Times New Roman" w:hAnsi="Times New Roman" w:cs="Times New Roman"/>
        </w:rPr>
        <w:t>走近这位同学后就听清楚了</w:t>
      </w:r>
      <w:r w:rsidR="00EF53AB" w:rsidRPr="00BF31BB">
        <w:rPr>
          <w:rFonts w:ascii="Times New Roman" w:hAnsi="Times New Roman" w:cs="Times New Roman" w:hint="eastAsia"/>
        </w:rPr>
        <w:t>。</w:t>
      </w:r>
      <w:r w:rsidR="003B7E39" w:rsidRPr="00BF31BB">
        <w:rPr>
          <w:rFonts w:ascii="Times New Roman" w:hAnsi="Times New Roman" w:cs="Times New Roman"/>
        </w:rPr>
        <w:t>这主要是因为老师走近这位同学后接收到该同学声音的</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3B7E39" w:rsidRPr="00BF31BB" w:rsidRDefault="003B7E39" w:rsidP="00EF53AB">
      <w:pPr>
        <w:spacing w:line="400" w:lineRule="exact"/>
        <w:ind w:leftChars="200" w:left="420" w:firstLine="42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．音调变高</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．音调变低</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．响度变大</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．响度变小</w:t>
      </w:r>
    </w:p>
    <w:p w:rsidR="00556310" w:rsidRPr="00BF31BB" w:rsidRDefault="00556310" w:rsidP="00285104">
      <w:pPr>
        <w:spacing w:line="400" w:lineRule="exact"/>
        <w:ind w:leftChars="200" w:left="420"/>
        <w:rPr>
          <w:rFonts w:ascii="Times New Roman" w:hAnsi="Times New Roman" w:cs="Times New Roman"/>
          <w:color w:val="FF0000"/>
          <w:szCs w:val="21"/>
        </w:rPr>
      </w:pPr>
      <w:r w:rsidRPr="00BF31BB">
        <w:rPr>
          <w:rFonts w:ascii="Times New Roman" w:hAnsi="Times New Roman" w:cs="Times New Roman"/>
          <w:color w:val="FF0000"/>
          <w:szCs w:val="24"/>
        </w:rPr>
        <w:t>【难度】</w:t>
      </w:r>
      <w:r w:rsidR="004109FD" w:rsidRPr="00BF31BB">
        <w:rPr>
          <w:rFonts w:ascii="Times New Roman" w:hAnsiTheme="minorEastAsia" w:cs="Times New Roman"/>
          <w:color w:val="FF0000"/>
          <w:szCs w:val="24"/>
        </w:rPr>
        <w:t>★</w:t>
      </w:r>
    </w:p>
    <w:p w:rsidR="000D3194" w:rsidRPr="00BF31BB" w:rsidRDefault="000D3194" w:rsidP="00285104">
      <w:pPr>
        <w:spacing w:line="400" w:lineRule="exact"/>
        <w:ind w:leftChars="200" w:left="420"/>
        <w:rPr>
          <w:rFonts w:ascii="Times New Roman" w:hAnsi="Times New Roman" w:cs="Times New Roman"/>
          <w:color w:val="FF0000"/>
          <w:szCs w:val="24"/>
        </w:rPr>
      </w:pPr>
      <w:r w:rsidRPr="00BF31BB">
        <w:rPr>
          <w:rFonts w:ascii="Times New Roman" w:hAnsi="Times New Roman" w:cs="Times New Roman"/>
          <w:color w:val="FF0000"/>
          <w:szCs w:val="21"/>
        </w:rPr>
        <w:t>【答案】</w:t>
      </w:r>
      <w:r w:rsidR="003B7E39" w:rsidRPr="00BF31BB">
        <w:rPr>
          <w:rFonts w:ascii="Times New Roman" w:hAnsi="Times New Roman" w:cs="Times New Roman" w:hint="eastAsia"/>
          <w:color w:val="FF0000"/>
          <w:szCs w:val="21"/>
        </w:rPr>
        <w:t>C</w:t>
      </w:r>
    </w:p>
    <w:p w:rsidR="00285104" w:rsidRPr="00BF31BB" w:rsidRDefault="00285104" w:rsidP="00285104">
      <w:pPr>
        <w:spacing w:line="400" w:lineRule="exact"/>
        <w:ind w:leftChars="200" w:left="420"/>
        <w:rPr>
          <w:rFonts w:ascii="Times New Roman" w:hAnsi="Times New Roman" w:cs="Times New Roman"/>
          <w:color w:val="FF0000"/>
          <w:szCs w:val="24"/>
        </w:rPr>
      </w:pP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szCs w:val="24"/>
        </w:rPr>
        <w:t>【例</w:t>
      </w:r>
      <w:r w:rsidRPr="00BF31BB">
        <w:rPr>
          <w:rFonts w:ascii="Times New Roman" w:hAnsi="Times New Roman" w:cs="Times New Roman" w:hint="eastAsia"/>
          <w:szCs w:val="24"/>
        </w:rPr>
        <w:t>2</w:t>
      </w:r>
      <w:r w:rsidRPr="00BF31BB">
        <w:rPr>
          <w:rFonts w:ascii="Times New Roman" w:hAnsi="Times New Roman" w:cs="Times New Roman"/>
          <w:szCs w:val="24"/>
        </w:rPr>
        <w:t>】</w:t>
      </w:r>
      <w:r w:rsidR="003B7E39" w:rsidRPr="00BF31BB">
        <w:rPr>
          <w:rFonts w:ascii="Times New Roman" w:hAnsi="Times New Roman" w:cs="Times New Roman"/>
          <w:szCs w:val="24"/>
        </w:rPr>
        <w:t>小明在家里吹奏笛子，悠扬的笛声是由空气柱</w:t>
      </w:r>
      <w:r w:rsidR="003B7E39" w:rsidRPr="00BF31BB">
        <w:rPr>
          <w:rFonts w:ascii="Times New Roman" w:hAnsi="Times New Roman" w:cs="Times New Roman"/>
          <w:szCs w:val="24"/>
        </w:rPr>
        <w:t>_______</w:t>
      </w:r>
      <w:r w:rsidR="003B7E39" w:rsidRPr="00BF31BB">
        <w:rPr>
          <w:rFonts w:ascii="Times New Roman" w:hAnsi="Times New Roman" w:cs="Times New Roman"/>
          <w:szCs w:val="24"/>
        </w:rPr>
        <w:t>产生的，他抬起不同的手指，通过改变空气柱的长度，从而使笛声的</w:t>
      </w:r>
      <w:r w:rsidR="003B7E39" w:rsidRPr="00BF31BB">
        <w:rPr>
          <w:rFonts w:ascii="Times New Roman" w:hAnsi="Times New Roman" w:cs="Times New Roman"/>
          <w:szCs w:val="24"/>
        </w:rPr>
        <w:t>_______</w:t>
      </w:r>
      <w:r w:rsidR="003B7E39" w:rsidRPr="00BF31BB">
        <w:rPr>
          <w:rFonts w:ascii="Times New Roman" w:hAnsi="Times New Roman" w:cs="Times New Roman" w:hint="eastAsia"/>
          <w:szCs w:val="24"/>
        </w:rPr>
        <w:t>发生改变。</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3B7E39" w:rsidRPr="00BF31BB">
        <w:rPr>
          <w:rFonts w:ascii="Times New Roman" w:hAnsi="Times New Roman" w:cs="Times New Roman"/>
          <w:color w:val="FF0000"/>
          <w:szCs w:val="24"/>
        </w:rPr>
        <w:t>振动</w:t>
      </w:r>
      <w:r w:rsidR="003B7E39" w:rsidRPr="00BF31BB">
        <w:rPr>
          <w:rFonts w:ascii="Times New Roman" w:hAnsi="Times New Roman" w:cs="Times New Roman" w:hint="eastAsia"/>
          <w:color w:val="FF0000"/>
          <w:szCs w:val="24"/>
        </w:rPr>
        <w:t>；音调</w:t>
      </w:r>
    </w:p>
    <w:p w:rsidR="00285104" w:rsidRPr="00BF31BB" w:rsidRDefault="00285104" w:rsidP="00285104">
      <w:pPr>
        <w:spacing w:line="400" w:lineRule="exact"/>
        <w:ind w:leftChars="200" w:left="420"/>
        <w:jc w:val="left"/>
        <w:rPr>
          <w:rFonts w:ascii="Times New Roman" w:hAnsi="Times New Roman" w:cs="Times New Roman"/>
          <w:szCs w:val="24"/>
        </w:rPr>
      </w:pPr>
    </w:p>
    <w:p w:rsidR="003B7E39" w:rsidRPr="00BF31BB" w:rsidRDefault="00285104" w:rsidP="003B7E39">
      <w:pPr>
        <w:spacing w:line="400" w:lineRule="exact"/>
        <w:ind w:leftChars="200" w:left="420"/>
        <w:rPr>
          <w:rFonts w:ascii="Times New Roman" w:hAnsi="Times New Roman" w:cs="Times New Roman"/>
        </w:rPr>
      </w:pPr>
      <w:r w:rsidRPr="00BF31BB">
        <w:rPr>
          <w:rFonts w:ascii="Times New Roman" w:hAnsi="Times New Roman" w:cs="Times New Roman"/>
          <w:szCs w:val="24"/>
        </w:rPr>
        <w:t>【例</w:t>
      </w:r>
      <w:r w:rsidRPr="00BF31BB">
        <w:rPr>
          <w:rFonts w:ascii="Times New Roman" w:hAnsi="Times New Roman" w:cs="Times New Roman" w:hint="eastAsia"/>
          <w:szCs w:val="24"/>
        </w:rPr>
        <w:t>3</w:t>
      </w:r>
      <w:r w:rsidRPr="00BF31BB">
        <w:rPr>
          <w:rFonts w:ascii="Times New Roman" w:hAnsi="Times New Roman" w:cs="Times New Roman"/>
          <w:szCs w:val="24"/>
        </w:rPr>
        <w:t>】</w:t>
      </w:r>
      <w:r w:rsidR="003B7E39" w:rsidRPr="00BF31BB">
        <w:rPr>
          <w:rFonts w:ascii="Times New Roman" w:hAnsi="Times New Roman" w:cs="Times New Roman"/>
        </w:rPr>
        <w:t>近年来，不少地区地震频发，强烈的地震会造成大量的人员伤亡及财产损失，关于地震时产生的地震波，下列说法正确的是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3B7E39" w:rsidRPr="00BF31BB" w:rsidRDefault="003B7E39" w:rsidP="00EF53A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．地震波主要是超声波</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．地震波可以在真空中传播</w:t>
      </w:r>
    </w:p>
    <w:p w:rsidR="00285104" w:rsidRPr="00BF31BB" w:rsidRDefault="003B7E39" w:rsidP="00EF53AB">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szCs w:val="24"/>
        </w:rPr>
        <w:t>．地震波是由震源振动产生的</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．地震波都可以被人耳听见</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003B7E39" w:rsidRPr="00BF31BB">
        <w:rPr>
          <w:rFonts w:ascii="Times New Roman" w:hAnsi="Times New Roman" w:cs="Times New Roman" w:hint="eastAsia"/>
          <w:color w:val="FF0000"/>
          <w:szCs w:val="24"/>
        </w:rPr>
        <w:t>C</w:t>
      </w:r>
    </w:p>
    <w:p w:rsidR="00285104" w:rsidRPr="00BF31BB" w:rsidRDefault="00285104" w:rsidP="00285104">
      <w:pPr>
        <w:spacing w:line="400" w:lineRule="exact"/>
        <w:ind w:leftChars="200" w:left="420"/>
        <w:jc w:val="left"/>
        <w:rPr>
          <w:rFonts w:ascii="Times New Roman" w:hAnsi="Times New Roman" w:cs="Times New Roman"/>
          <w:szCs w:val="24"/>
        </w:rPr>
      </w:pPr>
    </w:p>
    <w:p w:rsidR="00EF53AB" w:rsidRPr="00BF31BB" w:rsidRDefault="00EF53AB" w:rsidP="00285104">
      <w:pPr>
        <w:spacing w:line="400" w:lineRule="exact"/>
        <w:ind w:leftChars="200" w:left="420"/>
        <w:jc w:val="left"/>
        <w:rPr>
          <w:rFonts w:ascii="Times New Roman" w:hAnsi="Times New Roman" w:cs="Times New Roman"/>
          <w:szCs w:val="24"/>
        </w:rPr>
      </w:pPr>
    </w:p>
    <w:p w:rsidR="007C6F1E" w:rsidRPr="00BF31BB" w:rsidRDefault="00285104" w:rsidP="007C6F1E">
      <w:pPr>
        <w:spacing w:line="400" w:lineRule="exact"/>
        <w:ind w:leftChars="200" w:left="420"/>
        <w:rPr>
          <w:rFonts w:ascii="Times New Roman" w:hAnsi="Times New Roman" w:cs="Times New Roman"/>
        </w:rPr>
      </w:pPr>
      <w:r w:rsidRPr="00BF31BB">
        <w:rPr>
          <w:rFonts w:ascii="Times New Roman" w:hAnsi="Times New Roman" w:cs="Times New Roman"/>
          <w:szCs w:val="24"/>
        </w:rPr>
        <w:lastRenderedPageBreak/>
        <w:t>【例</w:t>
      </w:r>
      <w:r w:rsidRPr="00BF31BB">
        <w:rPr>
          <w:rFonts w:ascii="Times New Roman" w:hAnsi="Times New Roman" w:cs="Times New Roman" w:hint="eastAsia"/>
          <w:szCs w:val="24"/>
        </w:rPr>
        <w:t>4</w:t>
      </w:r>
      <w:r w:rsidRPr="00BF31BB">
        <w:rPr>
          <w:rFonts w:ascii="Times New Roman" w:hAnsi="Times New Roman" w:cs="Times New Roman"/>
          <w:szCs w:val="24"/>
        </w:rPr>
        <w:t>】</w:t>
      </w:r>
      <w:r w:rsidR="00EF53AB" w:rsidRPr="00BF31BB">
        <w:rPr>
          <w:rFonts w:ascii="Times New Roman" w:hAnsi="Times New Roman" w:cs="Times New Roman" w:hint="eastAsia"/>
        </w:rPr>
        <w:t>如图</w:t>
      </w:r>
      <w:r w:rsidR="007C6F1E" w:rsidRPr="00BF31BB">
        <w:rPr>
          <w:rFonts w:ascii="Times New Roman" w:hAnsi="Times New Roman" w:cs="Times New Roman"/>
        </w:rPr>
        <w:t>为我国民族吹管乐器唢呐，用它吹奏名曲《百鸟朝凤》时，模仿的多种鸟儿叫声悦耳动听，让人仿佛置身于百鸟争鸣的森林之中，关于唢呐，下列说法正确的是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7C6F1E" w:rsidRPr="00BF31BB" w:rsidRDefault="007C6F1E" w:rsidP="00B15312">
      <w:pPr>
        <w:spacing w:line="400" w:lineRule="exact"/>
        <w:ind w:leftChars="400" w:left="840"/>
        <w:jc w:val="left"/>
        <w:rPr>
          <w:rFonts w:ascii="Times New Roman" w:hAnsi="Times New Roman" w:cs="Times New Roman"/>
          <w:szCs w:val="24"/>
        </w:rPr>
      </w:pPr>
      <w:r w:rsidRPr="00BF31BB">
        <w:rPr>
          <w:noProof/>
        </w:rPr>
        <w:drawing>
          <wp:anchor distT="0" distB="0" distL="114300" distR="114300" simplePos="0" relativeHeight="251715584" behindDoc="0" locked="0" layoutInCell="1" allowOverlap="1" wp14:anchorId="77C9FD96" wp14:editId="1B126725">
            <wp:simplePos x="0" y="0"/>
            <wp:positionH relativeFrom="column">
              <wp:posOffset>4166870</wp:posOffset>
            </wp:positionH>
            <wp:positionV relativeFrom="paragraph">
              <wp:posOffset>126365</wp:posOffset>
            </wp:positionV>
            <wp:extent cx="962025" cy="9347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2025" cy="934720"/>
                    </a:xfrm>
                    <a:prstGeom prst="rect">
                      <a:avLst/>
                    </a:prstGeom>
                  </pic:spPr>
                </pic:pic>
              </a:graphicData>
            </a:graphic>
            <wp14:sizeRelH relativeFrom="page">
              <wp14:pctWidth>0</wp14:pctWidth>
            </wp14:sizeRelH>
            <wp14:sizeRelV relativeFrom="page">
              <wp14:pctHeight>0</wp14:pctHeight>
            </wp14:sizeRelV>
          </wp:anchor>
        </w:drawing>
      </w:r>
      <w:r w:rsidRPr="00BF31BB">
        <w:rPr>
          <w:rFonts w:ascii="Times New Roman" w:hAnsi="Times New Roman" w:cs="Times New Roman"/>
          <w:szCs w:val="24"/>
        </w:rPr>
        <w:t>A</w:t>
      </w:r>
      <w:r w:rsidRPr="00BF31BB">
        <w:rPr>
          <w:rFonts w:ascii="Times New Roman" w:hAnsi="Times New Roman" w:cs="Times New Roman"/>
          <w:szCs w:val="24"/>
        </w:rPr>
        <w:t>．用不同的力度吹奏，主要改变声音的音调</w:t>
      </w:r>
    </w:p>
    <w:p w:rsidR="007C6F1E" w:rsidRPr="00BF31BB" w:rsidRDefault="007C6F1E" w:rsidP="00B15312">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B</w:t>
      </w:r>
      <w:r w:rsidRPr="00BF31BB">
        <w:rPr>
          <w:rFonts w:ascii="Times New Roman" w:hAnsi="Times New Roman" w:cs="Times New Roman"/>
          <w:szCs w:val="24"/>
        </w:rPr>
        <w:t>．吹奏时按压不同位置的气孔，主要改变声音的响度</w:t>
      </w:r>
    </w:p>
    <w:p w:rsidR="007C6F1E" w:rsidRPr="00BF31BB" w:rsidRDefault="007C6F1E" w:rsidP="00B15312">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C</w:t>
      </w:r>
      <w:r w:rsidRPr="00BF31BB">
        <w:rPr>
          <w:rFonts w:ascii="Times New Roman" w:hAnsi="Times New Roman" w:cs="Times New Roman"/>
          <w:szCs w:val="24"/>
        </w:rPr>
        <w:t>．唢呐前端的喇叭主要改变声音的音色</w:t>
      </w:r>
    </w:p>
    <w:p w:rsidR="00285104" w:rsidRPr="00BF31BB" w:rsidRDefault="007C6F1E" w:rsidP="00B15312">
      <w:pPr>
        <w:spacing w:line="400" w:lineRule="exact"/>
        <w:ind w:leftChars="400" w:left="840"/>
        <w:jc w:val="left"/>
        <w:rPr>
          <w:rFonts w:ascii="Times New Roman" w:hAnsi="Times New Roman" w:cs="Times New Roman"/>
          <w:szCs w:val="24"/>
        </w:rPr>
      </w:pPr>
      <w:r w:rsidRPr="00BF31BB">
        <w:rPr>
          <w:rFonts w:ascii="Times New Roman" w:hAnsi="Times New Roman" w:cs="Times New Roman"/>
          <w:szCs w:val="24"/>
        </w:rPr>
        <w:t>D</w:t>
      </w:r>
      <w:r w:rsidRPr="00BF31BB">
        <w:rPr>
          <w:rFonts w:ascii="Times New Roman" w:hAnsi="Times New Roman" w:cs="Times New Roman"/>
          <w:szCs w:val="24"/>
        </w:rPr>
        <w:t>．唢呐模仿的鸟儿叫声令人愉悦，是乐音</w:t>
      </w:r>
    </w:p>
    <w:p w:rsidR="007C6F1E" w:rsidRPr="00BF31BB" w:rsidRDefault="007C6F1E" w:rsidP="007C6F1E">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7C6F1E" w:rsidRPr="00BF31BB" w:rsidRDefault="007C6F1E" w:rsidP="007C6F1E">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Pr="00BF31BB">
        <w:rPr>
          <w:rFonts w:ascii="Times New Roman" w:hAnsi="Times New Roman" w:cs="Times New Roman" w:hint="eastAsia"/>
          <w:color w:val="FF0000"/>
          <w:szCs w:val="24"/>
        </w:rPr>
        <w:t>D</w:t>
      </w:r>
    </w:p>
    <w:p w:rsidR="00285104" w:rsidRPr="00BF31BB" w:rsidRDefault="00285104" w:rsidP="00285104">
      <w:pPr>
        <w:spacing w:line="400" w:lineRule="exact"/>
        <w:ind w:leftChars="200" w:left="420"/>
        <w:rPr>
          <w:rFonts w:ascii="Times New Roman" w:hAnsi="Times New Roman" w:cs="Times New Roman"/>
          <w:color w:val="FF0000"/>
          <w:szCs w:val="24"/>
        </w:rPr>
      </w:pPr>
    </w:p>
    <w:p w:rsidR="007C6F1E" w:rsidRPr="00BF31BB" w:rsidRDefault="007C6F1E" w:rsidP="007C6F1E">
      <w:pPr>
        <w:spacing w:line="400" w:lineRule="exact"/>
        <w:ind w:leftChars="200" w:left="420"/>
        <w:rPr>
          <w:rFonts w:ascii="Times New Roman" w:hAnsi="Times New Roman" w:cs="Times New Roman"/>
          <w:szCs w:val="24"/>
        </w:rPr>
      </w:pPr>
      <w:r w:rsidRPr="00BF31BB">
        <w:rPr>
          <w:rFonts w:ascii="Times New Roman" w:hAnsi="Times New Roman" w:cs="Times New Roman" w:hint="eastAsia"/>
          <w:szCs w:val="24"/>
        </w:rPr>
        <w:t>【例</w:t>
      </w:r>
      <w:r w:rsidRPr="00BF31BB">
        <w:rPr>
          <w:rFonts w:ascii="Times New Roman" w:hAnsi="Times New Roman" w:cs="Times New Roman" w:hint="eastAsia"/>
          <w:szCs w:val="24"/>
        </w:rPr>
        <w:t>5</w:t>
      </w:r>
      <w:r w:rsidRPr="00BF31BB">
        <w:rPr>
          <w:rFonts w:ascii="Times New Roman" w:hAnsi="Times New Roman" w:cs="Times New Roman" w:hint="eastAsia"/>
          <w:szCs w:val="24"/>
        </w:rPr>
        <w:t>】</w:t>
      </w:r>
      <w:r w:rsidRPr="00BF31BB">
        <w:rPr>
          <w:rFonts w:ascii="Times New Roman" w:hAnsi="Times New Roman" w:cs="Times New Roman"/>
          <w:szCs w:val="24"/>
        </w:rPr>
        <w:t>某电视台举办了这样一套综艺节目：众多知名歌手戴着各种面具蒙着脸在舞台上演唱自己从未唱过的歌，观众只凭声音来猜测演唱的是哪一位歌手。由于歌手故意将自己的声音进</w:t>
      </w:r>
      <w:r w:rsidRPr="00BF31BB">
        <w:rPr>
          <w:rFonts w:asciiTheme="minorEastAsia" w:hAnsiTheme="minorEastAsia" w:cs="Times New Roman"/>
          <w:szCs w:val="24"/>
        </w:rPr>
        <w:t>行了“包装”，观众</w:t>
      </w:r>
      <w:r w:rsidRPr="00BF31BB">
        <w:rPr>
          <w:rFonts w:ascii="Times New Roman" w:hAnsi="Times New Roman" w:cs="Times New Roman"/>
          <w:szCs w:val="24"/>
        </w:rPr>
        <w:t>猜测的难度较大。节目中，观众往往容易猜出自己最熟悉的歌手，是因为观众熟悉歌手唱歌时发出的声音的</w:t>
      </w:r>
      <w:r w:rsidRPr="00BF31BB">
        <w:rPr>
          <w:rFonts w:ascii="Times New Roman" w:hAnsi="Times New Roman" w:cs="Times New Roman" w:hint="eastAsia"/>
          <w:szCs w:val="24"/>
        </w:rPr>
        <w:tab/>
      </w:r>
      <w:r w:rsidRPr="00BF31BB">
        <w:rPr>
          <w:rFonts w:ascii="Times New Roman" w:hAnsi="Times New Roman" w:cs="Times New Roman" w:hint="eastAsia"/>
          <w:szCs w:val="24"/>
        </w:rPr>
        <w:t>（</w:t>
      </w:r>
      <w:r w:rsidRPr="00BF31BB">
        <w:rPr>
          <w:rFonts w:ascii="Times New Roman" w:hAnsi="Times New Roman" w:cs="Times New Roman" w:hint="eastAsia"/>
          <w:szCs w:val="24"/>
        </w:rPr>
        <w:tab/>
      </w:r>
      <w:r w:rsidRPr="00BF31BB">
        <w:rPr>
          <w:rFonts w:ascii="Times New Roman" w:hAnsi="Times New Roman" w:cs="Times New Roman" w:hint="eastAsia"/>
          <w:szCs w:val="24"/>
        </w:rPr>
        <w:tab/>
      </w:r>
      <w:r w:rsidRPr="00BF31BB">
        <w:rPr>
          <w:rFonts w:ascii="Times New Roman" w:hAnsi="Times New Roman" w:cs="Times New Roman" w:hint="eastAsia"/>
          <w:szCs w:val="24"/>
        </w:rPr>
        <w:t>）</w:t>
      </w:r>
    </w:p>
    <w:p w:rsidR="007C6F1E" w:rsidRPr="00BF31BB" w:rsidRDefault="007C6F1E" w:rsidP="00EF53AB">
      <w:pPr>
        <w:spacing w:line="400" w:lineRule="exact"/>
        <w:ind w:leftChars="200" w:left="420" w:firstLine="420"/>
        <w:rPr>
          <w:rFonts w:ascii="Times New Roman" w:hAnsi="Times New Roman" w:cs="Times New Roman"/>
          <w:szCs w:val="24"/>
        </w:rPr>
      </w:pPr>
      <w:r w:rsidRPr="00BF31BB">
        <w:rPr>
          <w:rFonts w:ascii="Times New Roman" w:hAnsi="Times New Roman" w:cs="Times New Roman"/>
          <w:szCs w:val="24"/>
        </w:rPr>
        <w:t>A</w:t>
      </w:r>
      <w:r w:rsidRPr="00BF31BB">
        <w:rPr>
          <w:rFonts w:ascii="Times New Roman" w:hAnsi="Times New Roman" w:cs="Times New Roman"/>
          <w:szCs w:val="24"/>
        </w:rPr>
        <w:t>．音调</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B</w:t>
      </w:r>
      <w:r w:rsidRPr="00BF31BB">
        <w:rPr>
          <w:rFonts w:ascii="Times New Roman" w:hAnsi="Times New Roman" w:cs="Times New Roman"/>
          <w:szCs w:val="24"/>
        </w:rPr>
        <w:t>．频率</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C</w:t>
      </w:r>
      <w:r w:rsidRPr="00BF31BB">
        <w:rPr>
          <w:rFonts w:ascii="Times New Roman" w:hAnsi="Times New Roman" w:cs="Times New Roman"/>
          <w:szCs w:val="24"/>
        </w:rPr>
        <w:t>．响度</w:t>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00EF53AB" w:rsidRPr="00BF31BB">
        <w:rPr>
          <w:rFonts w:ascii="Times New Roman" w:hAnsi="Times New Roman" w:cs="Times New Roman" w:hint="eastAsia"/>
          <w:szCs w:val="24"/>
        </w:rPr>
        <w:tab/>
      </w:r>
      <w:r w:rsidRPr="00BF31BB">
        <w:rPr>
          <w:rFonts w:ascii="Times New Roman" w:hAnsi="Times New Roman" w:cs="Times New Roman"/>
          <w:szCs w:val="24"/>
        </w:rPr>
        <w:t>D</w:t>
      </w:r>
      <w:r w:rsidRPr="00BF31BB">
        <w:rPr>
          <w:rFonts w:ascii="Times New Roman" w:hAnsi="Times New Roman" w:cs="Times New Roman"/>
          <w:szCs w:val="24"/>
        </w:rPr>
        <w:t>．音色</w:t>
      </w:r>
    </w:p>
    <w:p w:rsidR="007C6F1E" w:rsidRPr="00BF31BB" w:rsidRDefault="007C6F1E" w:rsidP="007C6F1E">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7C6F1E" w:rsidRPr="00BF31BB" w:rsidRDefault="007C6F1E" w:rsidP="007C6F1E">
      <w:pPr>
        <w:spacing w:line="400" w:lineRule="exact"/>
        <w:ind w:leftChars="200" w:left="420"/>
        <w:jc w:val="left"/>
        <w:rPr>
          <w:rFonts w:ascii="Times New Roman" w:hAnsi="Times New Roman" w:cs="Times New Roman"/>
          <w:szCs w:val="24"/>
        </w:rPr>
      </w:pPr>
      <w:r w:rsidRPr="00BF31BB">
        <w:rPr>
          <w:rFonts w:ascii="Times New Roman" w:hAnsi="Times New Roman" w:cs="Times New Roman"/>
          <w:color w:val="FF0000"/>
          <w:szCs w:val="24"/>
        </w:rPr>
        <w:t>【答案】</w:t>
      </w:r>
      <w:r w:rsidRPr="00BF31BB">
        <w:rPr>
          <w:rFonts w:ascii="Times New Roman" w:hAnsi="Times New Roman" w:cs="Times New Roman" w:hint="eastAsia"/>
          <w:color w:val="FF0000"/>
          <w:szCs w:val="24"/>
        </w:rPr>
        <w:t>D</w:t>
      </w:r>
    </w:p>
    <w:p w:rsidR="007C6F1E" w:rsidRPr="00BF31BB" w:rsidRDefault="007C6F1E" w:rsidP="00285104">
      <w:pPr>
        <w:spacing w:line="400" w:lineRule="exact"/>
        <w:ind w:leftChars="200" w:left="420"/>
        <w:rPr>
          <w:rFonts w:ascii="Times New Roman" w:hAnsi="Times New Roman" w:cs="Times New Roman"/>
          <w:szCs w:val="24"/>
        </w:rPr>
      </w:pPr>
    </w:p>
    <w:p w:rsidR="007C6F1E" w:rsidRPr="00BF31BB" w:rsidRDefault="007C6F1E" w:rsidP="007C6F1E">
      <w:pPr>
        <w:spacing w:line="400" w:lineRule="exact"/>
        <w:rPr>
          <w:rFonts w:ascii="Times New Roman" w:hAnsi="Times New Roman" w:cs="Times New Roman"/>
          <w:color w:val="FF0000"/>
          <w:szCs w:val="24"/>
        </w:rPr>
      </w:pPr>
    </w:p>
    <w:p w:rsidR="007C6F1E" w:rsidRPr="00BF31BB" w:rsidRDefault="007C6F1E" w:rsidP="00EF53AB">
      <w:pPr>
        <w:spacing w:line="400" w:lineRule="exact"/>
        <w:rPr>
          <w:rFonts w:ascii="Times New Roman" w:hAnsi="Times New Roman" w:cs="Times New Roman"/>
          <w:color w:val="FF0000"/>
          <w:szCs w:val="24"/>
        </w:rPr>
      </w:pPr>
    </w:p>
    <w:p w:rsidR="00502999" w:rsidRPr="00BF31BB" w:rsidRDefault="0037609E" w:rsidP="00285104">
      <w:pPr>
        <w:spacing w:line="400" w:lineRule="exact"/>
        <w:rPr>
          <w:rFonts w:ascii="Times New Roman" w:hAnsi="Times New Roman" w:cs="Times New Roman"/>
        </w:rPr>
      </w:pPr>
      <w:r>
        <w:rPr>
          <w:rFonts w:ascii="Times New Roman" w:hAnsi="Times New Roman" w:cs="Times New Roman"/>
          <w:noProof/>
        </w:rPr>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8"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68545B" w:rsidRPr="0014298B" w:rsidRDefault="0068545B">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BF31BB" w:rsidRDefault="0014298B" w:rsidP="00285104">
      <w:pPr>
        <w:spacing w:line="400" w:lineRule="exact"/>
        <w:rPr>
          <w:rFonts w:ascii="Times New Roman" w:hAnsi="Times New Roman" w:cs="Times New Roman"/>
        </w:rPr>
      </w:pPr>
    </w:p>
    <w:p w:rsidR="0014298B" w:rsidRPr="00BF31BB" w:rsidRDefault="0014298B" w:rsidP="00285104">
      <w:pPr>
        <w:spacing w:line="400" w:lineRule="exact"/>
        <w:rPr>
          <w:rFonts w:ascii="Times New Roman" w:hAnsi="Times New Roman" w:cs="Times New Roman"/>
        </w:rPr>
      </w:pPr>
    </w:p>
    <w:p w:rsidR="00D85D71" w:rsidRPr="00BF31BB" w:rsidRDefault="007B0633" w:rsidP="00D85D71">
      <w:pPr>
        <w:spacing w:line="400" w:lineRule="exact"/>
        <w:rPr>
          <w:rFonts w:ascii="Times New Roman" w:hAnsi="Times New Roman" w:cs="Times New Roman"/>
        </w:rPr>
      </w:pPr>
      <w:r w:rsidRPr="00BF31BB">
        <w:rPr>
          <w:rFonts w:ascii="Times New Roman" w:hAnsi="Times New Roman" w:cs="Times New Roman"/>
        </w:rPr>
        <w:t>1</w:t>
      </w:r>
      <w:r w:rsidRPr="00BF31BB">
        <w:rPr>
          <w:rFonts w:ascii="Times New Roman" w:hAnsi="Times New Roman" w:cs="Times New Roman"/>
        </w:rPr>
        <w:t>、</w:t>
      </w:r>
      <w:r w:rsidR="00D85D71" w:rsidRPr="00BF31BB">
        <w:rPr>
          <w:rFonts w:ascii="Times New Roman" w:hAnsi="Times New Roman" w:cs="Times New Roman"/>
        </w:rPr>
        <w:t>小蒋同学参加中考体育测试，结果最可能达到的是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85D71" w:rsidRPr="00BF31BB" w:rsidRDefault="00D85D71" w:rsidP="00EF53AB">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．实心球成绩为</w:t>
      </w:r>
      <w:r w:rsidRPr="00BF31BB">
        <w:rPr>
          <w:rFonts w:ascii="Times New Roman" w:hAnsi="Times New Roman" w:cs="Times New Roman"/>
        </w:rPr>
        <w:t>40m</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．立定跳远成绩为</w:t>
      </w:r>
      <w:r w:rsidRPr="00BF31BB">
        <w:rPr>
          <w:rFonts w:ascii="Times New Roman" w:hAnsi="Times New Roman" w:cs="Times New Roman"/>
        </w:rPr>
        <w:t>10m</w:t>
      </w:r>
    </w:p>
    <w:p w:rsidR="007B0633" w:rsidRPr="00BF31BB" w:rsidRDefault="00D85D71" w:rsidP="00EF53AB">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．跳绳</w:t>
      </w:r>
      <w:r w:rsidRPr="00BF31BB">
        <w:rPr>
          <w:rFonts w:ascii="Times New Roman" w:hAnsi="Times New Roman" w:cs="Times New Roman"/>
        </w:rPr>
        <w:t>1s</w:t>
      </w:r>
      <w:r w:rsidRPr="00BF31BB">
        <w:rPr>
          <w:rFonts w:ascii="Times New Roman" w:hAnsi="Times New Roman" w:cs="Times New Roman"/>
        </w:rPr>
        <w:t>跳</w:t>
      </w:r>
      <w:r w:rsidRPr="00BF31BB">
        <w:rPr>
          <w:rFonts w:ascii="Times New Roman" w:hAnsi="Times New Roman" w:cs="Times New Roman"/>
        </w:rPr>
        <w:t>100</w:t>
      </w:r>
      <w:r w:rsidRPr="00BF31BB">
        <w:rPr>
          <w:rFonts w:ascii="Times New Roman" w:hAnsi="Times New Roman" w:cs="Times New Roman"/>
        </w:rPr>
        <w:t>次</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w:t>
      </w:r>
      <w:r w:rsidRPr="00BF31BB">
        <w:rPr>
          <w:rFonts w:ascii="Times New Roman" w:hAnsi="Times New Roman" w:cs="Times New Roman"/>
        </w:rPr>
        <w:t>1000m</w:t>
      </w:r>
      <w:r w:rsidRPr="00BF31BB">
        <w:rPr>
          <w:rFonts w:ascii="Times New Roman" w:hAnsi="Times New Roman" w:cs="Times New Roman"/>
        </w:rPr>
        <w:t>跑步用时</w:t>
      </w:r>
      <w:r w:rsidRPr="00BF31BB">
        <w:rPr>
          <w:rFonts w:ascii="Times New Roman" w:hAnsi="Times New Roman" w:cs="Times New Roman"/>
        </w:rPr>
        <w:t>4min</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D85D71" w:rsidRPr="00BF31BB">
        <w:rPr>
          <w:rFonts w:ascii="Times New Roman" w:hAnsi="Times New Roman" w:cs="Times New Roman" w:hint="eastAsia"/>
          <w:color w:val="FF0000"/>
          <w:szCs w:val="21"/>
        </w:rPr>
        <w:t>D</w:t>
      </w:r>
    </w:p>
    <w:p w:rsidR="007B0633" w:rsidRPr="00BF31BB" w:rsidRDefault="00EF53AB" w:rsidP="00285104">
      <w:pPr>
        <w:spacing w:line="400" w:lineRule="exact"/>
        <w:rPr>
          <w:rFonts w:ascii="Times New Roman" w:hAnsi="Times New Roman" w:cs="Times New Roman"/>
          <w:color w:val="FF0000"/>
          <w:szCs w:val="21"/>
        </w:rPr>
      </w:pPr>
      <w:r w:rsidRPr="00BF31BB">
        <w:rPr>
          <w:rFonts w:ascii="Times New Roman" w:hAnsi="Times New Roman" w:cs="Times New Roman"/>
          <w:noProof/>
        </w:rPr>
        <w:drawing>
          <wp:anchor distT="0" distB="0" distL="114300" distR="114300" simplePos="0" relativeHeight="251727872" behindDoc="0" locked="0" layoutInCell="1" allowOverlap="1" wp14:anchorId="2C0BAF77" wp14:editId="57572479">
            <wp:simplePos x="0" y="0"/>
            <wp:positionH relativeFrom="column">
              <wp:posOffset>3995420</wp:posOffset>
            </wp:positionH>
            <wp:positionV relativeFrom="paragraph">
              <wp:posOffset>81915</wp:posOffset>
            </wp:positionV>
            <wp:extent cx="1676400" cy="1514475"/>
            <wp:effectExtent l="0" t="0" r="0" b="0"/>
            <wp:wrapSquare wrapText="bothSides"/>
            <wp:docPr id="7" name="图片 7" descr="http://czwl.cooco.net.cn/files/down/test/2016/07/13/02/2016071302342583767020.files/image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zwl.cooco.net.cn/files/down/test/2016/07/13/02/2016071302342583767020.files/image06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D71" w:rsidRPr="00BF31BB" w:rsidRDefault="007B0633" w:rsidP="00D85D71">
      <w:pPr>
        <w:spacing w:line="400" w:lineRule="exact"/>
        <w:rPr>
          <w:rFonts w:ascii="Times New Roman" w:hAnsi="Times New Roman" w:cs="Times New Roman"/>
        </w:rPr>
      </w:pPr>
      <w:r w:rsidRPr="00BF31BB">
        <w:rPr>
          <w:rFonts w:ascii="Times New Roman" w:hAnsi="Times New Roman" w:cs="Times New Roman"/>
        </w:rPr>
        <w:t>2</w:t>
      </w:r>
      <w:r w:rsidRPr="00BF31BB">
        <w:rPr>
          <w:rFonts w:ascii="Times New Roman" w:hAnsi="Times New Roman" w:cs="Times New Roman"/>
        </w:rPr>
        <w:t>、</w:t>
      </w:r>
      <w:r w:rsidR="00D85D71" w:rsidRPr="00BF31BB">
        <w:rPr>
          <w:rFonts w:ascii="Times New Roman" w:hAnsi="Times New Roman" w:cs="Times New Roman"/>
        </w:rPr>
        <w:t>中华人民共和国的国旗为长方形五星红旗，如图是天安门广场升旗仪式的场景，根据图片提供的信息估测该国旗的宽度，下列数据最接近实际情况的是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EF53AB" w:rsidRPr="00BF31BB" w:rsidRDefault="00D85D71" w:rsidP="00EF53AB">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w:t>
      </w:r>
      <w:r w:rsidRPr="00BF31BB">
        <w:rPr>
          <w:rFonts w:ascii="Times New Roman" w:hAnsi="Times New Roman" w:cs="Times New Roman"/>
        </w:rPr>
        <w:t>1.8m</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w:t>
      </w:r>
      <w:r w:rsidRPr="00BF31BB">
        <w:rPr>
          <w:rFonts w:ascii="Times New Roman" w:hAnsi="Times New Roman" w:cs="Times New Roman"/>
        </w:rPr>
        <w:t>3.3m</w:t>
      </w:r>
    </w:p>
    <w:p w:rsidR="00457AF6" w:rsidRPr="00BF31BB" w:rsidRDefault="00D85D71" w:rsidP="00EF53AB">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w:t>
      </w:r>
      <w:r w:rsidRPr="00BF31BB">
        <w:rPr>
          <w:rFonts w:ascii="Times New Roman" w:hAnsi="Times New Roman" w:cs="Times New Roman"/>
        </w:rPr>
        <w:t>4.8m</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w:t>
      </w:r>
      <w:r w:rsidR="00EF53AB" w:rsidRPr="00BF31BB">
        <w:rPr>
          <w:rFonts w:ascii="Times New Roman" w:hAnsi="Times New Roman" w:cs="Times New Roman"/>
        </w:rPr>
        <w:t>5.5m</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lastRenderedPageBreak/>
        <w:t>【难度】</w:t>
      </w:r>
      <w:r w:rsidRPr="00BF31BB">
        <w:rPr>
          <w:rFonts w:ascii="Times New Roman" w:hAnsiTheme="minorEastAsia" w:cs="Times New Roman"/>
          <w:color w:val="FF0000"/>
          <w:szCs w:val="24"/>
        </w:rPr>
        <w:t>★</w:t>
      </w:r>
    </w:p>
    <w:p w:rsidR="007C5238"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D85D71" w:rsidRPr="00BF31BB">
        <w:rPr>
          <w:rFonts w:ascii="Times New Roman" w:hAnsi="Times New Roman" w:cs="Times New Roman" w:hint="eastAsia"/>
          <w:color w:val="FF0000"/>
          <w:szCs w:val="21"/>
        </w:rPr>
        <w:t>B</w:t>
      </w:r>
    </w:p>
    <w:p w:rsidR="00D96AAF" w:rsidRPr="00BF31BB" w:rsidRDefault="00D96AAF" w:rsidP="00285104">
      <w:pPr>
        <w:spacing w:line="400" w:lineRule="exact"/>
        <w:rPr>
          <w:rFonts w:ascii="Times New Roman" w:hAnsi="Times New Roman" w:cs="Times New Roman"/>
          <w:color w:val="FF0000"/>
          <w:szCs w:val="21"/>
        </w:rPr>
      </w:pPr>
    </w:p>
    <w:p w:rsidR="00D96AAF" w:rsidRPr="00BF31BB" w:rsidRDefault="007B0633" w:rsidP="00D96AAF">
      <w:pPr>
        <w:spacing w:line="400" w:lineRule="exact"/>
        <w:rPr>
          <w:rFonts w:ascii="Times New Roman" w:hAnsi="Times New Roman" w:cs="Times New Roman"/>
        </w:rPr>
      </w:pPr>
      <w:r w:rsidRPr="00BF31BB">
        <w:rPr>
          <w:rFonts w:ascii="Times New Roman" w:hAnsi="Times New Roman" w:cs="Times New Roman"/>
        </w:rPr>
        <w:t>3</w:t>
      </w:r>
      <w:r w:rsidRPr="00BF31BB">
        <w:rPr>
          <w:rFonts w:ascii="Times New Roman" w:hAnsi="Times New Roman" w:cs="Times New Roman"/>
        </w:rPr>
        <w:t>、</w:t>
      </w:r>
      <w:r w:rsidR="00D96AAF" w:rsidRPr="00BF31BB">
        <w:rPr>
          <w:rFonts w:ascii="Times New Roman" w:hAnsi="Times New Roman" w:cs="Times New Roman"/>
        </w:rPr>
        <w:t>使用刻度尺测长度时，下面做法正确的是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96AAF" w:rsidRPr="00BF31BB" w:rsidRDefault="00D96AAF" w:rsidP="00B15312">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．放置刻度尺时，刻度尺</w:t>
      </w:r>
      <w:proofErr w:type="gramStart"/>
      <w:r w:rsidRPr="00BF31BB">
        <w:rPr>
          <w:rFonts w:ascii="Times New Roman" w:hAnsi="Times New Roman" w:cs="Times New Roman"/>
        </w:rPr>
        <w:t>应沿所测长</w:t>
      </w:r>
      <w:proofErr w:type="gramEnd"/>
      <w:r w:rsidRPr="00BF31BB">
        <w:rPr>
          <w:rFonts w:ascii="Times New Roman" w:hAnsi="Times New Roman" w:cs="Times New Roman"/>
        </w:rPr>
        <w:t>度放置，并必须从</w:t>
      </w:r>
      <w:proofErr w:type="gramStart"/>
      <w:r w:rsidRPr="00BF31BB">
        <w:rPr>
          <w:rFonts w:ascii="Times New Roman" w:hAnsi="Times New Roman" w:cs="Times New Roman"/>
        </w:rPr>
        <w:t>0</w:t>
      </w:r>
      <w:r w:rsidRPr="00BF31BB">
        <w:rPr>
          <w:rFonts w:ascii="Times New Roman" w:hAnsi="Times New Roman" w:cs="Times New Roman"/>
        </w:rPr>
        <w:t>刻线量起</w:t>
      </w:r>
      <w:proofErr w:type="gramEnd"/>
    </w:p>
    <w:p w:rsidR="00D96AAF" w:rsidRPr="00BF31BB" w:rsidRDefault="00D96AAF" w:rsidP="00B15312">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．看刻度尺时，视线要</w:t>
      </w:r>
      <w:proofErr w:type="gramStart"/>
      <w:r w:rsidRPr="00BF31BB">
        <w:rPr>
          <w:rFonts w:ascii="Times New Roman" w:hAnsi="Times New Roman" w:cs="Times New Roman"/>
        </w:rPr>
        <w:t>与尺面垂直</w:t>
      </w:r>
      <w:proofErr w:type="gramEnd"/>
      <w:r w:rsidRPr="00BF31BB">
        <w:rPr>
          <w:rFonts w:ascii="Times New Roman" w:hAnsi="Times New Roman" w:cs="Times New Roman"/>
        </w:rPr>
        <w:t>，并要正对刻线</w:t>
      </w:r>
    </w:p>
    <w:p w:rsidR="00D96AAF" w:rsidRPr="00BF31BB" w:rsidRDefault="00D96AAF" w:rsidP="00B15312">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．读数时，根据所测长度末端靠近的刻线来读取数据</w:t>
      </w:r>
    </w:p>
    <w:p w:rsidR="00457AF6" w:rsidRPr="00BF31BB" w:rsidRDefault="00D96AAF" w:rsidP="00B15312">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．记录时，要记下测量的数字</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005E036E"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D96AAF" w:rsidRPr="00BF31BB">
        <w:rPr>
          <w:rFonts w:ascii="Times New Roman" w:hAnsi="Times New Roman" w:cs="Times New Roman" w:hint="eastAsia"/>
          <w:color w:val="FF0000"/>
          <w:szCs w:val="21"/>
        </w:rPr>
        <w:t>B</w:t>
      </w:r>
    </w:p>
    <w:p w:rsidR="007B0633" w:rsidRPr="00BF31BB" w:rsidRDefault="007B0633" w:rsidP="00285104">
      <w:pPr>
        <w:spacing w:line="400" w:lineRule="exact"/>
        <w:rPr>
          <w:rFonts w:ascii="Times New Roman" w:hAnsi="Times New Roman" w:cs="Times New Roman"/>
        </w:rPr>
      </w:pPr>
    </w:p>
    <w:p w:rsidR="00D96AAF" w:rsidRPr="00BF31BB" w:rsidRDefault="007B0633" w:rsidP="00D96AAF">
      <w:pPr>
        <w:spacing w:line="400" w:lineRule="exact"/>
        <w:rPr>
          <w:rFonts w:ascii="Times New Roman" w:hAnsi="Times New Roman" w:cs="Times New Roman"/>
        </w:rPr>
      </w:pPr>
      <w:r w:rsidRPr="00BF31BB">
        <w:rPr>
          <w:rFonts w:ascii="Times New Roman" w:hAnsi="Times New Roman" w:cs="Times New Roman"/>
        </w:rPr>
        <w:t>4</w:t>
      </w:r>
      <w:r w:rsidRPr="00BF31BB">
        <w:rPr>
          <w:rFonts w:ascii="Times New Roman" w:hAnsi="Times New Roman" w:cs="Times New Roman"/>
        </w:rPr>
        <w:t>、</w:t>
      </w:r>
      <w:r w:rsidR="00D96AAF" w:rsidRPr="00BF31BB">
        <w:rPr>
          <w:rFonts w:ascii="Times New Roman" w:hAnsi="Times New Roman" w:cs="Times New Roman"/>
        </w:rPr>
        <w:t>下列事例中，物体的质量发生变化的是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96AAF" w:rsidRPr="00BF31BB" w:rsidRDefault="00D96AAF" w:rsidP="00EF53AB">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．由热变冷的铝锅</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．烧杯中正在沸腾的水</w:t>
      </w:r>
    </w:p>
    <w:p w:rsidR="007B0633" w:rsidRPr="00BF31BB" w:rsidRDefault="00D96AAF" w:rsidP="00EF53AB">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．铁球被压成铁饼</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．从地球带到太空的食品</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005E036E"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D96AAF" w:rsidRPr="00BF31BB">
        <w:rPr>
          <w:rFonts w:ascii="Times New Roman" w:hAnsi="Times New Roman" w:cs="Times New Roman" w:hint="eastAsia"/>
          <w:color w:val="FF0000"/>
          <w:szCs w:val="21"/>
        </w:rPr>
        <w:t>B</w:t>
      </w:r>
    </w:p>
    <w:p w:rsidR="00E22BE8" w:rsidRPr="00BF31BB" w:rsidRDefault="00E22BE8" w:rsidP="00285104">
      <w:pPr>
        <w:spacing w:line="400" w:lineRule="exact"/>
        <w:rPr>
          <w:rFonts w:ascii="Times New Roman" w:hAnsi="Times New Roman" w:cs="Times New Roman"/>
        </w:rPr>
      </w:pPr>
    </w:p>
    <w:p w:rsidR="00D42DF1" w:rsidRPr="00BF31BB" w:rsidRDefault="007B0633" w:rsidP="00D42DF1">
      <w:pPr>
        <w:spacing w:line="400" w:lineRule="exact"/>
        <w:rPr>
          <w:rFonts w:ascii="Times New Roman" w:hAnsi="Times New Roman" w:cs="Times New Roman"/>
        </w:rPr>
      </w:pPr>
      <w:r w:rsidRPr="00BF31BB">
        <w:rPr>
          <w:rFonts w:ascii="Times New Roman" w:hAnsi="Times New Roman" w:cs="Times New Roman"/>
        </w:rPr>
        <w:t>5</w:t>
      </w:r>
      <w:r w:rsidRPr="00BF31BB">
        <w:rPr>
          <w:rFonts w:ascii="Times New Roman" w:hAnsi="Times New Roman" w:cs="Times New Roman"/>
        </w:rPr>
        <w:t>、</w:t>
      </w:r>
      <w:r w:rsidR="00D42DF1" w:rsidRPr="00BF31BB">
        <w:rPr>
          <w:rFonts w:ascii="Times New Roman" w:hAnsi="Times New Roman" w:cs="Times New Roman"/>
        </w:rPr>
        <w:t>关于声现象，下列说法正确的是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42DF1" w:rsidRPr="00BF31BB" w:rsidRDefault="00D42DF1" w:rsidP="00B15312">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．声音在同种介质中的传播速度一定相同</w:t>
      </w:r>
    </w:p>
    <w:p w:rsidR="00D42DF1" w:rsidRPr="00BF31BB" w:rsidRDefault="00D42DF1" w:rsidP="00B15312">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．我们可根据音色来分辨同学们的讲话声</w:t>
      </w:r>
    </w:p>
    <w:p w:rsidR="00D42DF1" w:rsidRPr="00BF31BB" w:rsidRDefault="00D42DF1" w:rsidP="00B15312">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．道路两旁的隔音墙是在声源处减弱噪声</w:t>
      </w:r>
    </w:p>
    <w:p w:rsidR="007B0633" w:rsidRPr="00BF31BB" w:rsidRDefault="00D42DF1" w:rsidP="00B15312">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．超声波可以粉碎结石，说明声音能传递信息</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00B96697"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D42DF1" w:rsidRPr="00BF31BB">
        <w:rPr>
          <w:rFonts w:ascii="Times New Roman" w:hAnsi="Times New Roman" w:cs="Times New Roman" w:hint="eastAsia"/>
          <w:color w:val="FF0000"/>
          <w:szCs w:val="21"/>
        </w:rPr>
        <w:t>B</w:t>
      </w:r>
    </w:p>
    <w:p w:rsidR="007B0633" w:rsidRPr="00BF31BB" w:rsidRDefault="007B0633" w:rsidP="00285104">
      <w:pPr>
        <w:spacing w:line="400" w:lineRule="exact"/>
        <w:rPr>
          <w:rFonts w:ascii="Times New Roman" w:hAnsi="Times New Roman" w:cs="Times New Roman"/>
        </w:rPr>
      </w:pPr>
    </w:p>
    <w:p w:rsidR="007C6F1E" w:rsidRPr="00BF31BB" w:rsidRDefault="007B0633" w:rsidP="007C6F1E">
      <w:pPr>
        <w:spacing w:line="400" w:lineRule="exact"/>
        <w:rPr>
          <w:rFonts w:ascii="Times New Roman" w:hAnsi="Times New Roman" w:cs="Times New Roman"/>
        </w:rPr>
      </w:pPr>
      <w:r w:rsidRPr="00BF31BB">
        <w:rPr>
          <w:rFonts w:ascii="Times New Roman" w:hAnsi="Times New Roman" w:cs="Times New Roman"/>
        </w:rPr>
        <w:t>6</w:t>
      </w:r>
      <w:r w:rsidRPr="00BF31BB">
        <w:rPr>
          <w:rFonts w:ascii="Times New Roman" w:hAnsi="Times New Roman" w:cs="Times New Roman"/>
        </w:rPr>
        <w:t>、</w:t>
      </w:r>
      <w:r w:rsidR="007C6F1E" w:rsidRPr="00BF31BB">
        <w:rPr>
          <w:rFonts w:ascii="Times New Roman" w:hAnsi="Times New Roman" w:cs="Times New Roman"/>
        </w:rPr>
        <w:t>俗话说</w:t>
      </w:r>
      <w:r w:rsidR="007C6F1E" w:rsidRPr="00BF31BB">
        <w:rPr>
          <w:rFonts w:asciiTheme="minorEastAsia" w:hAnsiTheme="minorEastAsia" w:cs="Times New Roman"/>
        </w:rPr>
        <w:t>：“</w:t>
      </w:r>
      <w:r w:rsidR="00EF53AB" w:rsidRPr="00BF31BB">
        <w:rPr>
          <w:rFonts w:asciiTheme="minorEastAsia" w:hAnsiTheme="minorEastAsia" w:cs="Times New Roman"/>
        </w:rPr>
        <w:t>闻其声知其人</w:t>
      </w:r>
      <w:r w:rsidR="00EF53AB" w:rsidRPr="00BF31BB">
        <w:rPr>
          <w:rFonts w:asciiTheme="minorEastAsia" w:hAnsiTheme="minorEastAsia" w:cs="Times New Roman" w:hint="eastAsia"/>
        </w:rPr>
        <w:t>。</w:t>
      </w:r>
      <w:r w:rsidR="007C6F1E" w:rsidRPr="00BF31BB">
        <w:rPr>
          <w:rFonts w:asciiTheme="minorEastAsia" w:hAnsiTheme="minorEastAsia" w:cs="Times New Roman"/>
        </w:rPr>
        <w:t>”这句</w:t>
      </w:r>
      <w:r w:rsidR="007C6F1E" w:rsidRPr="00BF31BB">
        <w:rPr>
          <w:rFonts w:ascii="Times New Roman" w:hAnsi="Times New Roman" w:cs="Times New Roman"/>
        </w:rPr>
        <w:t>话是指即使未看到人，也能分辨出熟人的声音，这主要是依据声音的</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7B0633" w:rsidRPr="00BF31BB" w:rsidRDefault="007C6F1E" w:rsidP="00EF53AB">
      <w:pPr>
        <w:spacing w:line="400" w:lineRule="exact"/>
        <w:ind w:firstLine="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．速度</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．响度</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C</w:t>
      </w:r>
      <w:r w:rsidRPr="00BF31BB">
        <w:rPr>
          <w:rFonts w:ascii="Times New Roman" w:hAnsi="Times New Roman" w:cs="Times New Roman"/>
        </w:rPr>
        <w:t>．音调</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．音色</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005E036E"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7C6F1E" w:rsidRPr="00BF31BB">
        <w:rPr>
          <w:rFonts w:ascii="Times New Roman" w:hAnsi="Times New Roman" w:cs="Times New Roman" w:hint="eastAsia"/>
          <w:color w:val="FF0000"/>
          <w:szCs w:val="21"/>
        </w:rPr>
        <w:t>D</w:t>
      </w:r>
    </w:p>
    <w:p w:rsidR="00D4203D" w:rsidRPr="00BF31BB" w:rsidRDefault="00D4203D"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r w:rsidRPr="00BF31BB">
        <w:rPr>
          <w:rFonts w:ascii="Times New Roman" w:hAnsi="Times New Roman" w:cs="Times New Roman"/>
        </w:rPr>
        <w:t>7</w:t>
      </w:r>
      <w:r w:rsidRPr="00BF31BB">
        <w:rPr>
          <w:rFonts w:ascii="Times New Roman" w:hAnsi="Times New Roman" w:cs="Times New Roman"/>
        </w:rPr>
        <w:t>、</w:t>
      </w:r>
      <w:r w:rsidR="003B7E39" w:rsidRPr="00BF31BB">
        <w:rPr>
          <w:rFonts w:ascii="Times New Roman" w:hAnsi="Times New Roman" w:cs="Times New Roman"/>
        </w:rPr>
        <w:t>人说话时，把手指放在喉结处，会感到声带在</w:t>
      </w:r>
      <w:r w:rsidR="0068545B" w:rsidRPr="00BF31BB">
        <w:rPr>
          <w:rFonts w:ascii="Times New Roman" w:hAnsi="Times New Roman" w:cs="Times New Roman" w:hint="eastAsia"/>
          <w:szCs w:val="24"/>
        </w:rPr>
        <w:t>__________</w:t>
      </w:r>
      <w:r w:rsidR="003B7E39" w:rsidRPr="00BF31BB">
        <w:rPr>
          <w:rFonts w:ascii="Times New Roman" w:hAnsi="Times New Roman" w:cs="Times New Roman"/>
        </w:rPr>
        <w:t>，发出的声音在空气中以</w:t>
      </w:r>
      <w:r w:rsidR="003B7E39" w:rsidRPr="00BF31BB">
        <w:rPr>
          <w:rFonts w:ascii="Times New Roman" w:hAnsi="Times New Roman" w:cs="Times New Roman"/>
        </w:rPr>
        <w:t>________</w:t>
      </w:r>
      <w:r w:rsidR="003B7E39" w:rsidRPr="00BF31BB">
        <w:rPr>
          <w:rFonts w:ascii="Times New Roman" w:hAnsi="Times New Roman" w:cs="Times New Roman"/>
        </w:rPr>
        <w:t>的形式传播；那些刺耳难听、令人厌烦的声音称为</w:t>
      </w:r>
      <w:r w:rsidR="0068545B" w:rsidRPr="00BF31BB">
        <w:rPr>
          <w:rFonts w:ascii="Times New Roman" w:hAnsi="Times New Roman" w:cs="Times New Roman" w:hint="eastAsia"/>
          <w:szCs w:val="24"/>
        </w:rPr>
        <w:t>__________</w:t>
      </w:r>
      <w:r w:rsidR="00EF53AB" w:rsidRPr="00BF31BB">
        <w:rPr>
          <w:rFonts w:ascii="Times New Roman" w:hAnsi="Times New Roman" w:cs="Times New Roman" w:hint="eastAsia"/>
        </w:rPr>
        <w:t>。</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lastRenderedPageBreak/>
        <w:t>【难度】</w:t>
      </w:r>
      <w:r w:rsidR="005E036E"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3B7E39" w:rsidRPr="00BF31BB">
        <w:rPr>
          <w:rFonts w:ascii="Times New Roman" w:hAnsi="Times New Roman" w:cs="Times New Roman"/>
          <w:color w:val="FF0000"/>
          <w:szCs w:val="21"/>
        </w:rPr>
        <w:t>振动</w:t>
      </w:r>
      <w:r w:rsidR="003B7E39" w:rsidRPr="00BF31BB">
        <w:rPr>
          <w:rFonts w:ascii="Times New Roman" w:hAnsi="Times New Roman" w:cs="Times New Roman" w:hint="eastAsia"/>
          <w:color w:val="FF0000"/>
          <w:szCs w:val="21"/>
        </w:rPr>
        <w:t>；</w:t>
      </w:r>
      <w:r w:rsidR="003B7E39" w:rsidRPr="00BF31BB">
        <w:rPr>
          <w:rFonts w:ascii="Times New Roman" w:hAnsi="Times New Roman" w:cs="Times New Roman"/>
          <w:color w:val="FF0000"/>
          <w:szCs w:val="21"/>
        </w:rPr>
        <w:t>声波</w:t>
      </w:r>
      <w:r w:rsidR="003B7E39" w:rsidRPr="00BF31BB">
        <w:rPr>
          <w:rFonts w:ascii="Times New Roman" w:hAnsi="Times New Roman" w:cs="Times New Roman" w:hint="eastAsia"/>
          <w:color w:val="FF0000"/>
          <w:szCs w:val="21"/>
        </w:rPr>
        <w:t>；</w:t>
      </w:r>
      <w:r w:rsidR="003B7E39" w:rsidRPr="00BF31BB">
        <w:rPr>
          <w:rFonts w:ascii="Times New Roman" w:hAnsi="Times New Roman" w:cs="Times New Roman"/>
          <w:color w:val="FF0000"/>
          <w:szCs w:val="21"/>
        </w:rPr>
        <w:t>噪声</w:t>
      </w:r>
    </w:p>
    <w:p w:rsidR="007B0633" w:rsidRPr="00BF31BB" w:rsidRDefault="007B0633" w:rsidP="00285104">
      <w:pPr>
        <w:spacing w:line="400" w:lineRule="exact"/>
        <w:rPr>
          <w:rFonts w:ascii="Times New Roman" w:hAnsi="Times New Roman" w:cs="Times New Roman"/>
        </w:rPr>
      </w:pPr>
    </w:p>
    <w:p w:rsidR="00D96AAF" w:rsidRPr="00BF31BB" w:rsidRDefault="00D96AAF" w:rsidP="00D96AAF">
      <w:pPr>
        <w:spacing w:line="400" w:lineRule="exact"/>
        <w:rPr>
          <w:rFonts w:ascii="Times New Roman" w:hAnsi="Times New Roman" w:cs="Times New Roman"/>
        </w:rPr>
      </w:pPr>
      <w:r w:rsidRPr="00BF31BB">
        <w:rPr>
          <w:rFonts w:ascii="Times New Roman" w:hAnsi="Times New Roman" w:cs="Times New Roman"/>
          <w:noProof/>
        </w:rPr>
        <w:drawing>
          <wp:anchor distT="0" distB="0" distL="114300" distR="114300" simplePos="0" relativeHeight="251708416" behindDoc="0" locked="0" layoutInCell="1" allowOverlap="1" wp14:anchorId="451F114B" wp14:editId="53E75432">
            <wp:simplePos x="0" y="0"/>
            <wp:positionH relativeFrom="column">
              <wp:posOffset>3957320</wp:posOffset>
            </wp:positionH>
            <wp:positionV relativeFrom="paragraph">
              <wp:posOffset>380365</wp:posOffset>
            </wp:positionV>
            <wp:extent cx="1714500" cy="933450"/>
            <wp:effectExtent l="0" t="0" r="0" b="0"/>
            <wp:wrapSquare wrapText="bothSides"/>
            <wp:docPr id="17" name="图片 17" descr="http://czwl.cooco.net.cn/files/down/test/2016/04/25/03/2016042503403737741675.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zwl.cooco.net.cn/files/down/test/2016/04/25/03/2016042503403737741675.files/image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633" w:rsidRPr="00BF31BB">
        <w:rPr>
          <w:rFonts w:ascii="Times New Roman" w:hAnsi="Times New Roman" w:cs="Times New Roman"/>
        </w:rPr>
        <w:t>8</w:t>
      </w:r>
      <w:r w:rsidR="007B0633" w:rsidRPr="00BF31BB">
        <w:rPr>
          <w:rFonts w:ascii="Times New Roman" w:hAnsi="Times New Roman" w:cs="Times New Roman"/>
        </w:rPr>
        <w:t>、</w:t>
      </w:r>
      <w:r w:rsidRPr="00BF31BB">
        <w:rPr>
          <w:rFonts w:ascii="Times New Roman" w:hAnsi="Times New Roman" w:cs="Times New Roman"/>
        </w:rPr>
        <w:t>如图，</w:t>
      </w:r>
      <w:r w:rsidRPr="00BF31BB">
        <w:rPr>
          <w:rFonts w:ascii="Times New Roman" w:hAnsi="Times New Roman" w:cs="Times New Roman"/>
        </w:rPr>
        <w:t>2015</w:t>
      </w:r>
      <w:r w:rsidRPr="00BF31BB">
        <w:rPr>
          <w:rFonts w:ascii="Times New Roman" w:hAnsi="Times New Roman" w:cs="Times New Roman"/>
        </w:rPr>
        <w:t>年</w:t>
      </w:r>
      <w:r w:rsidRPr="00BF31BB">
        <w:rPr>
          <w:rFonts w:ascii="Times New Roman" w:hAnsi="Times New Roman" w:cs="Times New Roman"/>
        </w:rPr>
        <w:t>12</w:t>
      </w:r>
      <w:r w:rsidRPr="00BF31BB">
        <w:rPr>
          <w:rFonts w:ascii="Times New Roman" w:hAnsi="Times New Roman" w:cs="Times New Roman"/>
        </w:rPr>
        <w:t>月</w:t>
      </w:r>
      <w:r w:rsidRPr="00BF31BB">
        <w:rPr>
          <w:rFonts w:ascii="Times New Roman" w:hAnsi="Times New Roman" w:cs="Times New Roman"/>
        </w:rPr>
        <w:t>11</w:t>
      </w:r>
      <w:r w:rsidRPr="00BF31BB">
        <w:rPr>
          <w:rFonts w:ascii="Times New Roman" w:hAnsi="Times New Roman" w:cs="Times New Roman"/>
        </w:rPr>
        <w:t>日，市民戴着口罩在合肥天鹅湖边散步。当日凌晨合肥空气质量污染指数以</w:t>
      </w:r>
      <w:r w:rsidRPr="00BF31BB">
        <w:rPr>
          <w:rFonts w:ascii="Times New Roman" w:hAnsi="Times New Roman" w:cs="Times New Roman"/>
        </w:rPr>
        <w:t>294</w:t>
      </w:r>
      <w:r w:rsidRPr="00BF31BB">
        <w:rPr>
          <w:rFonts w:ascii="Times New Roman" w:hAnsi="Times New Roman" w:cs="Times New Roman"/>
        </w:rPr>
        <w:t>排行全国城市第一。上午</w:t>
      </w:r>
      <w:r w:rsidRPr="00BF31BB">
        <w:rPr>
          <w:rFonts w:ascii="Times New Roman" w:hAnsi="Times New Roman" w:cs="Times New Roman"/>
        </w:rPr>
        <w:t>9</w:t>
      </w:r>
      <w:r w:rsidRPr="00BF31BB">
        <w:rPr>
          <w:rFonts w:ascii="Times New Roman" w:hAnsi="Times New Roman" w:cs="Times New Roman"/>
        </w:rPr>
        <w:t>时，合肥市启动</w:t>
      </w:r>
      <w:r w:rsidRPr="00BF31BB">
        <w:rPr>
          <w:rFonts w:ascii="宋体" w:eastAsia="宋体" w:hAnsi="宋体" w:cs="宋体" w:hint="eastAsia"/>
        </w:rPr>
        <w:t>Ⅳ</w:t>
      </w:r>
      <w:proofErr w:type="gramStart"/>
      <w:r w:rsidRPr="00BF31BB">
        <w:rPr>
          <w:rFonts w:ascii="Times New Roman" w:hAnsi="Times New Roman" w:cs="Times New Roman"/>
        </w:rPr>
        <w:t>级重污染</w:t>
      </w:r>
      <w:proofErr w:type="gramEnd"/>
      <w:r w:rsidRPr="00BF31BB">
        <w:rPr>
          <w:rFonts w:ascii="Times New Roman" w:hAnsi="Times New Roman" w:cs="Times New Roman"/>
        </w:rPr>
        <w:t>天应急预警。雾</w:t>
      </w:r>
      <w:proofErr w:type="gramStart"/>
      <w:r w:rsidRPr="00BF31BB">
        <w:rPr>
          <w:rFonts w:ascii="Times New Roman" w:hAnsi="Times New Roman" w:cs="Times New Roman"/>
        </w:rPr>
        <w:t>霾</w:t>
      </w:r>
      <w:proofErr w:type="gramEnd"/>
      <w:r w:rsidRPr="00BF31BB">
        <w:rPr>
          <w:rFonts w:ascii="Times New Roman" w:hAnsi="Times New Roman" w:cs="Times New Roman"/>
        </w:rPr>
        <w:t>是大量细颗粒物（</w:t>
      </w:r>
      <w:r w:rsidRPr="00BF31BB">
        <w:rPr>
          <w:rFonts w:ascii="Times New Roman" w:hAnsi="Times New Roman" w:cs="Times New Roman"/>
        </w:rPr>
        <w:t>PM2.5</w:t>
      </w:r>
      <w:r w:rsidRPr="00BF31BB">
        <w:rPr>
          <w:rFonts w:ascii="Times New Roman" w:hAnsi="Times New Roman" w:cs="Times New Roman"/>
        </w:rPr>
        <w:t>）</w:t>
      </w:r>
      <w:proofErr w:type="gramStart"/>
      <w:r w:rsidRPr="00BF31BB">
        <w:rPr>
          <w:rFonts w:ascii="Times New Roman" w:hAnsi="Times New Roman" w:cs="Times New Roman"/>
        </w:rPr>
        <w:t>排放排放</w:t>
      </w:r>
      <w:proofErr w:type="gramEnd"/>
      <w:r w:rsidRPr="00BF31BB">
        <w:rPr>
          <w:rFonts w:ascii="Times New Roman" w:hAnsi="Times New Roman" w:cs="Times New Roman"/>
        </w:rPr>
        <w:t>超过大气循环能力和承载度所致，</w:t>
      </w:r>
      <w:proofErr w:type="gramStart"/>
      <w:r w:rsidRPr="00BF31BB">
        <w:rPr>
          <w:rFonts w:ascii="Times New Roman" w:hAnsi="Times New Roman" w:cs="Times New Roman"/>
        </w:rPr>
        <w:t>细颗粒物指环境</w:t>
      </w:r>
      <w:proofErr w:type="gramEnd"/>
      <w:r w:rsidRPr="00BF31BB">
        <w:rPr>
          <w:rFonts w:ascii="Times New Roman" w:hAnsi="Times New Roman" w:cs="Times New Roman"/>
        </w:rPr>
        <w:t>空气中空气动力学当量直径小于等于</w:t>
      </w:r>
      <w:r w:rsidRPr="00BF31BB">
        <w:rPr>
          <w:rFonts w:ascii="Times New Roman" w:hAnsi="Times New Roman" w:cs="Times New Roman"/>
        </w:rPr>
        <w:t>2.5_________</w:t>
      </w:r>
      <w:r w:rsidR="00EF53AB" w:rsidRPr="00BF31BB">
        <w:rPr>
          <w:rFonts w:ascii="Times New Roman" w:hAnsi="Times New Roman" w:cs="Times New Roman"/>
        </w:rPr>
        <w:t>（</w:t>
      </w:r>
      <w:r w:rsidRPr="00BF31BB">
        <w:rPr>
          <w:rFonts w:ascii="Times New Roman" w:hAnsi="Times New Roman" w:cs="Times New Roman"/>
        </w:rPr>
        <w:t>填单位</w:t>
      </w:r>
      <w:r w:rsidR="00EF53AB" w:rsidRPr="00BF31BB">
        <w:rPr>
          <w:rFonts w:ascii="Times New Roman" w:hAnsi="Times New Roman" w:cs="Times New Roman"/>
        </w:rPr>
        <w:t>）</w:t>
      </w:r>
      <w:r w:rsidRPr="00BF31BB">
        <w:rPr>
          <w:rFonts w:ascii="Times New Roman" w:hAnsi="Times New Roman" w:cs="Times New Roman"/>
        </w:rPr>
        <w:t>的颗粒物。</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005E036E"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proofErr w:type="spellStart"/>
      <w:r w:rsidR="00D96AAF" w:rsidRPr="00BF31BB">
        <w:rPr>
          <w:rFonts w:ascii="Times New Roman" w:hAnsi="Times New Roman" w:cs="Times New Roman"/>
          <w:color w:val="FF0000"/>
          <w:szCs w:val="21"/>
        </w:rPr>
        <w:t>μm</w:t>
      </w:r>
      <w:proofErr w:type="spellEnd"/>
    </w:p>
    <w:p w:rsidR="007B0633" w:rsidRPr="00BF31BB" w:rsidRDefault="007B0633" w:rsidP="00285104">
      <w:pPr>
        <w:spacing w:line="400" w:lineRule="exact"/>
        <w:rPr>
          <w:rFonts w:ascii="Times New Roman" w:hAnsi="Times New Roman" w:cs="Times New Roman"/>
        </w:rPr>
      </w:pPr>
    </w:p>
    <w:p w:rsidR="00D96AAF" w:rsidRPr="00BF31BB" w:rsidRDefault="007B0633" w:rsidP="00D96AAF">
      <w:pPr>
        <w:pStyle w:val="ae"/>
        <w:spacing w:line="400" w:lineRule="exact"/>
        <w:rPr>
          <w:rFonts w:ascii="Times New Roman" w:eastAsiaTheme="minorEastAsia" w:hAnsi="Times New Roman"/>
        </w:rPr>
      </w:pPr>
      <w:r w:rsidRPr="00BF31BB">
        <w:rPr>
          <w:rFonts w:ascii="Times New Roman" w:eastAsiaTheme="minorEastAsia" w:hAnsi="Times New Roman"/>
        </w:rPr>
        <w:t>9</w:t>
      </w:r>
      <w:r w:rsidRPr="00BF31BB">
        <w:rPr>
          <w:rFonts w:ascii="Times New Roman" w:eastAsiaTheme="minorEastAsia" w:hAnsi="Times New Roman"/>
        </w:rPr>
        <w:t>、</w:t>
      </w:r>
      <w:r w:rsidR="00D96AAF" w:rsidRPr="00BF31BB">
        <w:rPr>
          <w:rFonts w:ascii="Times New Roman" w:eastAsiaTheme="minorEastAsia" w:hAnsi="Times New Roman"/>
        </w:rPr>
        <w:t>小</w:t>
      </w:r>
      <w:proofErr w:type="gramStart"/>
      <w:r w:rsidR="00D96AAF" w:rsidRPr="00BF31BB">
        <w:rPr>
          <w:rFonts w:ascii="Times New Roman" w:eastAsiaTheme="minorEastAsia" w:hAnsi="Times New Roman"/>
        </w:rPr>
        <w:t>晶同学</w:t>
      </w:r>
      <w:proofErr w:type="gramEnd"/>
      <w:r w:rsidR="00D96AAF" w:rsidRPr="00BF31BB">
        <w:rPr>
          <w:rFonts w:ascii="Times New Roman" w:eastAsiaTheme="minorEastAsia" w:hAnsi="Times New Roman"/>
        </w:rPr>
        <w:t>利用天平测量一枚订书钉的质量：</w:t>
      </w:r>
    </w:p>
    <w:p w:rsidR="00D96AAF" w:rsidRPr="00BF31BB" w:rsidRDefault="00EF53AB" w:rsidP="00D96AAF">
      <w:pPr>
        <w:pStyle w:val="ae"/>
        <w:spacing w:line="400" w:lineRule="exact"/>
        <w:rPr>
          <w:rFonts w:ascii="Times New Roman" w:hAnsi="Times New Roman"/>
        </w:rPr>
      </w:pPr>
      <w:r w:rsidRPr="00BF31BB">
        <w:rPr>
          <w:rFonts w:ascii="Times New Roman" w:hAnsi="Times New Roman"/>
          <w:noProof/>
        </w:rPr>
        <w:drawing>
          <wp:anchor distT="0" distB="0" distL="114300" distR="114300" simplePos="0" relativeHeight="251710464" behindDoc="1" locked="0" layoutInCell="1" allowOverlap="1" wp14:anchorId="6C95D5DB" wp14:editId="4B3A2EA4">
            <wp:simplePos x="0" y="0"/>
            <wp:positionH relativeFrom="column">
              <wp:posOffset>3757295</wp:posOffset>
            </wp:positionH>
            <wp:positionV relativeFrom="paragraph">
              <wp:posOffset>31115</wp:posOffset>
            </wp:positionV>
            <wp:extent cx="1857375" cy="723900"/>
            <wp:effectExtent l="0" t="0" r="0" b="0"/>
            <wp:wrapSquare wrapText="bothSides"/>
            <wp:docPr id="23" name="图片 23" descr="http://czwl.cooco.net.cn/files/down/test/2016/07/07/04/2016070704370765399767.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czwl.cooco.net.cn/files/down/test/2016/07/07/04/2016070704370765399767.files/image024.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21650"/>
                    <a:stretch/>
                  </pic:blipFill>
                  <pic:spPr bwMode="auto">
                    <a:xfrm>
                      <a:off x="0" y="0"/>
                      <a:ext cx="1857375" cy="72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31BB">
        <w:rPr>
          <w:rFonts w:ascii="Times New Roman" w:hAnsi="Times New Roman"/>
        </w:rPr>
        <w:t>（</w:t>
      </w:r>
      <w:r w:rsidR="00D96AAF" w:rsidRPr="00BF31BB">
        <w:rPr>
          <w:rFonts w:ascii="Times New Roman" w:hAnsi="Times New Roman"/>
        </w:rPr>
        <w:t>1</w:t>
      </w:r>
      <w:r w:rsidRPr="00BF31BB">
        <w:rPr>
          <w:rFonts w:ascii="Times New Roman" w:hAnsi="Times New Roman"/>
        </w:rPr>
        <w:t>）</w:t>
      </w:r>
      <w:r w:rsidR="00D96AAF" w:rsidRPr="00BF31BB">
        <w:rPr>
          <w:rFonts w:ascii="Times New Roman" w:hAnsi="Times New Roman"/>
        </w:rPr>
        <w:t>她把天平放在水平台面上，把游码移到称量标尺左端的</w:t>
      </w:r>
      <w:r w:rsidR="00D96AAF" w:rsidRPr="00BF31BB">
        <w:rPr>
          <w:rFonts w:ascii="Times New Roman" w:hAnsi="Times New Roman"/>
        </w:rPr>
        <w:t>“0”</w:t>
      </w:r>
      <w:r w:rsidR="00D96AAF" w:rsidRPr="00BF31BB">
        <w:rPr>
          <w:rFonts w:ascii="Times New Roman" w:hAnsi="Times New Roman"/>
        </w:rPr>
        <w:t>刻度线处，发现指针指在分度标尺的右侧，要使横梁平衡，她应将平衡螺母向</w:t>
      </w:r>
      <w:r w:rsidR="0068545B" w:rsidRPr="00BF31BB">
        <w:rPr>
          <w:rFonts w:ascii="Times New Roman" w:hAnsi="Times New Roman" w:hint="eastAsia"/>
          <w:szCs w:val="24"/>
        </w:rPr>
        <w:t>__________</w:t>
      </w:r>
      <w:r w:rsidRPr="00BF31BB">
        <w:rPr>
          <w:rFonts w:ascii="Times New Roman" w:hAnsi="Times New Roman"/>
        </w:rPr>
        <w:t>（</w:t>
      </w:r>
      <w:r w:rsidR="00D96AAF" w:rsidRPr="00BF31BB">
        <w:rPr>
          <w:rFonts w:ascii="Times New Roman" w:hAnsi="Times New Roman"/>
        </w:rPr>
        <w:t>填</w:t>
      </w:r>
      <w:r w:rsidR="00D96AAF" w:rsidRPr="00BF31BB">
        <w:rPr>
          <w:rFonts w:asciiTheme="minorEastAsia" w:eastAsiaTheme="minorEastAsia" w:hAnsiTheme="minorEastAsia"/>
        </w:rPr>
        <w:t>“左”或“右”</w:t>
      </w:r>
      <w:r w:rsidRPr="00BF31BB">
        <w:rPr>
          <w:rFonts w:ascii="Times New Roman" w:hAnsi="Times New Roman"/>
        </w:rPr>
        <w:t>）</w:t>
      </w:r>
      <w:r w:rsidR="00D96AAF" w:rsidRPr="00BF31BB">
        <w:rPr>
          <w:rFonts w:ascii="Times New Roman" w:hAnsi="Times New Roman"/>
        </w:rPr>
        <w:t>调；调节横梁平衡后，她把</w:t>
      </w:r>
      <w:r w:rsidR="00D96AAF" w:rsidRPr="00BF31BB">
        <w:rPr>
          <w:rFonts w:ascii="Times New Roman" w:hAnsi="Times New Roman"/>
        </w:rPr>
        <w:t>200</w:t>
      </w:r>
      <w:r w:rsidR="00D96AAF" w:rsidRPr="00BF31BB">
        <w:rPr>
          <w:rFonts w:ascii="Times New Roman" w:hAnsi="Times New Roman"/>
        </w:rPr>
        <w:t>枚订书钉放置左盘，横梁重新平衡时，右盘中的砝码和游码所对的刻度如图所示，则</w:t>
      </w:r>
      <w:r w:rsidR="00D96AAF" w:rsidRPr="00BF31BB">
        <w:rPr>
          <w:rFonts w:ascii="Times New Roman" w:hAnsi="Times New Roman"/>
        </w:rPr>
        <w:t>200</w:t>
      </w:r>
      <w:r w:rsidR="00D96AAF" w:rsidRPr="00BF31BB">
        <w:rPr>
          <w:rFonts w:ascii="Times New Roman" w:hAnsi="Times New Roman"/>
        </w:rPr>
        <w:t>枚订书钉的质量是</w:t>
      </w:r>
      <w:r w:rsidR="001A22BF" w:rsidRPr="00BF31BB">
        <w:rPr>
          <w:rFonts w:ascii="Times New Roman" w:hAnsi="Times New Roman" w:hint="eastAsia"/>
          <w:szCs w:val="24"/>
        </w:rPr>
        <w:t>__________</w:t>
      </w:r>
      <w:r w:rsidR="00D96AAF" w:rsidRPr="00BF31BB">
        <w:rPr>
          <w:rFonts w:ascii="Times New Roman" w:hAnsi="Times New Roman"/>
        </w:rPr>
        <w:t>g</w:t>
      </w:r>
      <w:r w:rsidR="00D96AAF" w:rsidRPr="00BF31BB">
        <w:rPr>
          <w:rFonts w:ascii="Times New Roman" w:hAnsi="Times New Roman"/>
        </w:rPr>
        <w:t>，通过计算可得到一枚订书钉的质量。</w:t>
      </w:r>
    </w:p>
    <w:p w:rsidR="00D96AAF" w:rsidRPr="00BF31BB" w:rsidRDefault="00EF53AB" w:rsidP="00D96AAF">
      <w:pPr>
        <w:pStyle w:val="ae"/>
        <w:spacing w:line="400" w:lineRule="exact"/>
        <w:rPr>
          <w:rFonts w:ascii="Times New Roman" w:hAnsi="Times New Roman"/>
        </w:rPr>
      </w:pPr>
      <w:r w:rsidRPr="00BF31BB">
        <w:rPr>
          <w:rFonts w:ascii="Times New Roman" w:hAnsi="Times New Roman"/>
        </w:rPr>
        <w:t>（</w:t>
      </w:r>
      <w:r w:rsidR="00D96AAF" w:rsidRPr="00BF31BB">
        <w:rPr>
          <w:rFonts w:ascii="Times New Roman" w:hAnsi="Times New Roman"/>
        </w:rPr>
        <w:t>2</w:t>
      </w:r>
      <w:r w:rsidRPr="00BF31BB">
        <w:rPr>
          <w:rFonts w:ascii="Times New Roman" w:hAnsi="Times New Roman"/>
        </w:rPr>
        <w:t>）</w:t>
      </w:r>
      <w:r w:rsidR="00D96AAF" w:rsidRPr="00BF31BB">
        <w:rPr>
          <w:rFonts w:ascii="Times New Roman" w:hAnsi="Times New Roman"/>
        </w:rPr>
        <w:t>她没有用天平直接测量</w:t>
      </w:r>
      <w:r w:rsidR="00D96AAF" w:rsidRPr="00BF31BB">
        <w:rPr>
          <w:rFonts w:ascii="Times New Roman" w:hAnsi="Times New Roman"/>
        </w:rPr>
        <w:t>1</w:t>
      </w:r>
      <w:r w:rsidR="00D96AAF" w:rsidRPr="00BF31BB">
        <w:rPr>
          <w:rFonts w:ascii="Times New Roman" w:hAnsi="Times New Roman"/>
        </w:rPr>
        <w:t>枚订书钉的质量，是因为</w:t>
      </w:r>
      <w:r w:rsidR="001A22BF" w:rsidRPr="00BF31BB">
        <w:rPr>
          <w:rFonts w:ascii="Times New Roman" w:hAnsi="Times New Roman" w:hint="eastAsia"/>
          <w:szCs w:val="24"/>
        </w:rPr>
        <w:t>______________________________</w:t>
      </w:r>
      <w:r w:rsidR="00D96AAF" w:rsidRPr="00BF31BB">
        <w:rPr>
          <w:rFonts w:ascii="Times New Roman" w:hAnsi="Times New Roman"/>
        </w:rPr>
        <w:t>。</w:t>
      </w:r>
    </w:p>
    <w:p w:rsidR="00D4203D" w:rsidRPr="00BF31BB" w:rsidRDefault="00D4203D" w:rsidP="00285104">
      <w:pPr>
        <w:pStyle w:val="ae"/>
        <w:spacing w:line="400" w:lineRule="exact"/>
        <w:rPr>
          <w:rFonts w:ascii="Times New Roman" w:eastAsiaTheme="minorEastAsia" w:hAnsi="Times New Roman"/>
          <w:color w:val="FF0000"/>
        </w:rPr>
      </w:pPr>
      <w:r w:rsidRPr="00BF31BB">
        <w:rPr>
          <w:rFonts w:ascii="Times New Roman" w:hAnsi="Times New Roman"/>
          <w:color w:val="FF0000"/>
          <w:szCs w:val="24"/>
        </w:rPr>
        <w:t>【难度】</w:t>
      </w:r>
      <w:r w:rsidR="005E036E" w:rsidRPr="00BF31BB">
        <w:rPr>
          <w:rFonts w:ascii="Times New Roman" w:hAnsiTheme="minorEastAsia"/>
          <w:color w:val="FF0000"/>
          <w:szCs w:val="24"/>
        </w:rPr>
        <w:t>★</w:t>
      </w:r>
    </w:p>
    <w:p w:rsidR="00D96AAF" w:rsidRPr="00BF31BB" w:rsidRDefault="007B0633"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【答案】</w:t>
      </w:r>
      <w:r w:rsidR="00EF53AB" w:rsidRPr="00BF31BB">
        <w:rPr>
          <w:rFonts w:ascii="Times New Roman" w:eastAsiaTheme="minorEastAsia" w:hAnsi="Times New Roman"/>
          <w:color w:val="FF0000"/>
        </w:rPr>
        <w:t>（</w:t>
      </w:r>
      <w:r w:rsidR="00D96AAF" w:rsidRPr="00BF31BB">
        <w:rPr>
          <w:rFonts w:ascii="Times New Roman" w:eastAsiaTheme="minorEastAsia" w:hAnsi="Times New Roman"/>
          <w:color w:val="FF0000"/>
        </w:rPr>
        <w:t>1</w:t>
      </w:r>
      <w:r w:rsidR="00EF53AB" w:rsidRPr="00BF31BB">
        <w:rPr>
          <w:rFonts w:ascii="Times New Roman" w:eastAsiaTheme="minorEastAsia" w:hAnsi="Times New Roman"/>
          <w:color w:val="FF0000"/>
        </w:rPr>
        <w:t>）</w:t>
      </w:r>
      <w:r w:rsidR="00D96AAF" w:rsidRPr="00BF31BB">
        <w:rPr>
          <w:rFonts w:ascii="Times New Roman" w:eastAsiaTheme="minorEastAsia" w:hAnsi="Times New Roman"/>
          <w:color w:val="FF0000"/>
        </w:rPr>
        <w:t>左</w:t>
      </w:r>
      <w:r w:rsidR="00EF53AB" w:rsidRPr="00BF31BB">
        <w:rPr>
          <w:rFonts w:ascii="Times New Roman" w:eastAsiaTheme="minorEastAsia" w:hAnsi="Times New Roman" w:hint="eastAsia"/>
          <w:color w:val="FF0000"/>
        </w:rPr>
        <w:t>；</w:t>
      </w:r>
      <w:r w:rsidR="001A22BF" w:rsidRPr="00BF31BB">
        <w:rPr>
          <w:rFonts w:ascii="Times New Roman" w:eastAsiaTheme="minorEastAsia" w:hAnsi="Times New Roman"/>
          <w:color w:val="FF0000"/>
        </w:rPr>
        <w:t>9.4</w:t>
      </w:r>
    </w:p>
    <w:p w:rsidR="007B0633" w:rsidRPr="00BF31BB" w:rsidRDefault="00EF53AB"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w:t>
      </w:r>
      <w:r w:rsidR="00D96AAF" w:rsidRPr="00BF31BB">
        <w:rPr>
          <w:rFonts w:ascii="Times New Roman" w:eastAsiaTheme="minorEastAsia" w:hAnsi="Times New Roman"/>
          <w:color w:val="FF0000"/>
        </w:rPr>
        <w:t>2</w:t>
      </w:r>
      <w:r w:rsidRPr="00BF31BB">
        <w:rPr>
          <w:rFonts w:ascii="Times New Roman" w:eastAsiaTheme="minorEastAsia" w:hAnsi="Times New Roman"/>
          <w:color w:val="FF0000"/>
        </w:rPr>
        <w:t>）</w:t>
      </w:r>
      <w:r w:rsidR="00D96AAF" w:rsidRPr="00BF31BB">
        <w:rPr>
          <w:rFonts w:ascii="Times New Roman" w:eastAsiaTheme="minorEastAsia" w:hAnsi="Times New Roman"/>
          <w:color w:val="FF0000"/>
        </w:rPr>
        <w:t>一枚订书订的质量太小，托盘天平测量不出其质量</w:t>
      </w:r>
    </w:p>
    <w:p w:rsidR="007B0633" w:rsidRPr="00BF31BB" w:rsidRDefault="007B0633" w:rsidP="00285104">
      <w:pPr>
        <w:pStyle w:val="ae"/>
        <w:spacing w:line="400" w:lineRule="exact"/>
        <w:rPr>
          <w:rFonts w:ascii="Times New Roman" w:eastAsiaTheme="minorEastAsia" w:hAnsi="Times New Roman"/>
        </w:rPr>
      </w:pPr>
    </w:p>
    <w:p w:rsidR="007C6F1E" w:rsidRPr="00BF31BB" w:rsidRDefault="00457AF6" w:rsidP="007C6F1E">
      <w:pPr>
        <w:pStyle w:val="ae"/>
        <w:spacing w:line="400" w:lineRule="exact"/>
        <w:rPr>
          <w:rFonts w:ascii="Times New Roman" w:eastAsiaTheme="minorEastAsia" w:hAnsi="Times New Roman"/>
        </w:rPr>
      </w:pPr>
      <w:r w:rsidRPr="00BF31BB">
        <w:rPr>
          <w:rFonts w:ascii="Times New Roman" w:eastAsiaTheme="minorEastAsia" w:hAnsi="Times New Roman"/>
        </w:rPr>
        <w:t>10</w:t>
      </w:r>
      <w:r w:rsidRPr="00BF31BB">
        <w:rPr>
          <w:rFonts w:ascii="Times New Roman" w:eastAsiaTheme="minorEastAsia" w:hAnsi="Times New Roman"/>
        </w:rPr>
        <w:t>、</w:t>
      </w:r>
      <w:r w:rsidR="007C6F1E" w:rsidRPr="00BF31BB">
        <w:rPr>
          <w:rFonts w:ascii="Times New Roman" w:eastAsiaTheme="minorEastAsia" w:hAnsi="Times New Roman"/>
        </w:rPr>
        <w:t>《宿迁文明二十条》中第七</w:t>
      </w:r>
      <w:r w:rsidR="007C6F1E" w:rsidRPr="00BF31BB">
        <w:rPr>
          <w:rFonts w:asciiTheme="minorEastAsia" w:eastAsiaTheme="minorEastAsia" w:hAnsiTheme="minorEastAsia"/>
        </w:rPr>
        <w:t>条是“公共场所不大声喧哗”</w:t>
      </w:r>
      <w:r w:rsidR="007C6F1E" w:rsidRPr="00BF31BB">
        <w:rPr>
          <w:rFonts w:ascii="Times New Roman" w:eastAsiaTheme="minorEastAsia" w:hAnsi="Times New Roman"/>
        </w:rPr>
        <w:t>，</w:t>
      </w:r>
      <w:r w:rsidR="007C6F1E" w:rsidRPr="00BF31BB">
        <w:rPr>
          <w:rFonts w:asciiTheme="minorEastAsia" w:eastAsiaTheme="minorEastAsia" w:hAnsiTheme="minorEastAsia"/>
        </w:rPr>
        <w:t>其中“大声”是</w:t>
      </w:r>
      <w:proofErr w:type="gramStart"/>
      <w:r w:rsidR="007C6F1E" w:rsidRPr="00BF31BB">
        <w:rPr>
          <w:rFonts w:asciiTheme="minorEastAsia" w:eastAsiaTheme="minorEastAsia" w:hAnsiTheme="minorEastAsia"/>
        </w:rPr>
        <w:t>指</w:t>
      </w:r>
      <w:r w:rsidR="007C6F1E" w:rsidRPr="00BF31BB">
        <w:rPr>
          <w:rFonts w:ascii="Times New Roman" w:eastAsiaTheme="minorEastAsia" w:hAnsi="Times New Roman"/>
        </w:rPr>
        <w:t>声音</w:t>
      </w:r>
      <w:proofErr w:type="gramEnd"/>
      <w:r w:rsidR="007C6F1E" w:rsidRPr="00BF31BB">
        <w:rPr>
          <w:rFonts w:ascii="Times New Roman" w:eastAsiaTheme="minorEastAsia" w:hAnsi="Times New Roman"/>
        </w:rPr>
        <w:t>的</w:t>
      </w:r>
      <w:r w:rsidR="0055699E" w:rsidRPr="00BF31BB">
        <w:rPr>
          <w:rFonts w:ascii="Times New Roman" w:eastAsiaTheme="minorEastAsia" w:hAnsi="Times New Roman"/>
        </w:rPr>
        <w:tab/>
      </w:r>
      <w:r w:rsidR="0055699E" w:rsidRPr="00BF31BB">
        <w:rPr>
          <w:rFonts w:ascii="Times New Roman" w:eastAsiaTheme="minorEastAsia" w:hAnsi="Times New Roman"/>
        </w:rPr>
        <w:t>（</w:t>
      </w:r>
      <w:r w:rsidR="0055699E" w:rsidRPr="00BF31BB">
        <w:rPr>
          <w:rFonts w:ascii="Times New Roman" w:eastAsiaTheme="minorEastAsia" w:hAnsi="Times New Roman"/>
        </w:rPr>
        <w:tab/>
      </w:r>
      <w:r w:rsidR="0055699E" w:rsidRPr="00BF31BB">
        <w:rPr>
          <w:rFonts w:ascii="Times New Roman" w:eastAsiaTheme="minorEastAsia" w:hAnsi="Times New Roman"/>
        </w:rPr>
        <w:tab/>
      </w:r>
      <w:r w:rsidR="0055699E" w:rsidRPr="00BF31BB">
        <w:rPr>
          <w:rFonts w:ascii="Times New Roman" w:eastAsiaTheme="minorEastAsia" w:hAnsi="Times New Roman"/>
        </w:rPr>
        <w:t>）</w:t>
      </w:r>
    </w:p>
    <w:p w:rsidR="00457AF6" w:rsidRPr="00BF31BB" w:rsidRDefault="007C6F1E" w:rsidP="00EF53AB">
      <w:pPr>
        <w:pStyle w:val="ae"/>
        <w:spacing w:line="400" w:lineRule="exact"/>
        <w:ind w:firstLine="420"/>
        <w:rPr>
          <w:rFonts w:ascii="Times New Roman" w:hAnsi="Times New Roman"/>
        </w:rPr>
      </w:pPr>
      <w:r w:rsidRPr="00BF31BB">
        <w:rPr>
          <w:rFonts w:ascii="Times New Roman" w:hAnsi="Times New Roman"/>
        </w:rPr>
        <w:t>A</w:t>
      </w:r>
      <w:r w:rsidRPr="00BF31BB">
        <w:rPr>
          <w:rFonts w:ascii="Times New Roman" w:hAnsi="Times New Roman"/>
        </w:rPr>
        <w:t>．频率</w:t>
      </w:r>
      <w:r w:rsidR="00EF53AB" w:rsidRPr="00BF31BB">
        <w:rPr>
          <w:rFonts w:ascii="Times New Roman" w:hAnsi="Times New Roman" w:hint="eastAsia"/>
        </w:rPr>
        <w:tab/>
      </w:r>
      <w:r w:rsidR="00EF53AB" w:rsidRPr="00BF31BB">
        <w:rPr>
          <w:rFonts w:ascii="Times New Roman" w:hAnsi="Times New Roman" w:hint="eastAsia"/>
        </w:rPr>
        <w:tab/>
      </w:r>
      <w:r w:rsidR="00EF53AB" w:rsidRPr="00BF31BB">
        <w:rPr>
          <w:rFonts w:ascii="Times New Roman" w:hAnsi="Times New Roman" w:hint="eastAsia"/>
        </w:rPr>
        <w:tab/>
      </w:r>
      <w:r w:rsidR="00EF53AB" w:rsidRPr="00BF31BB">
        <w:rPr>
          <w:rFonts w:ascii="Times New Roman" w:hAnsi="Times New Roman" w:hint="eastAsia"/>
        </w:rPr>
        <w:tab/>
      </w:r>
      <w:r w:rsidRPr="00BF31BB">
        <w:rPr>
          <w:rFonts w:ascii="Times New Roman" w:hAnsi="Times New Roman"/>
        </w:rPr>
        <w:t>B</w:t>
      </w:r>
      <w:r w:rsidRPr="00BF31BB">
        <w:rPr>
          <w:rFonts w:ascii="Times New Roman" w:hAnsi="Times New Roman"/>
        </w:rPr>
        <w:t>．响度</w:t>
      </w:r>
      <w:r w:rsidR="00EF53AB" w:rsidRPr="00BF31BB">
        <w:rPr>
          <w:rFonts w:ascii="Times New Roman" w:hAnsi="Times New Roman" w:hint="eastAsia"/>
        </w:rPr>
        <w:tab/>
      </w:r>
      <w:r w:rsidR="00EF53AB" w:rsidRPr="00BF31BB">
        <w:rPr>
          <w:rFonts w:ascii="Times New Roman" w:hAnsi="Times New Roman" w:hint="eastAsia"/>
        </w:rPr>
        <w:tab/>
      </w:r>
      <w:r w:rsidR="00EF53AB" w:rsidRPr="00BF31BB">
        <w:rPr>
          <w:rFonts w:ascii="Times New Roman" w:hAnsi="Times New Roman" w:hint="eastAsia"/>
        </w:rPr>
        <w:tab/>
      </w:r>
      <w:r w:rsidR="00EF53AB" w:rsidRPr="00BF31BB">
        <w:rPr>
          <w:rFonts w:ascii="Times New Roman" w:hAnsi="Times New Roman" w:hint="eastAsia"/>
        </w:rPr>
        <w:tab/>
      </w:r>
      <w:r w:rsidRPr="00BF31BB">
        <w:rPr>
          <w:rFonts w:ascii="Times New Roman" w:hAnsi="Times New Roman"/>
        </w:rPr>
        <w:t>C</w:t>
      </w:r>
      <w:r w:rsidRPr="00BF31BB">
        <w:rPr>
          <w:rFonts w:ascii="Times New Roman" w:hAnsi="Times New Roman"/>
        </w:rPr>
        <w:t>．音调</w:t>
      </w:r>
      <w:r w:rsidR="00EF53AB" w:rsidRPr="00BF31BB">
        <w:rPr>
          <w:rFonts w:ascii="Times New Roman" w:hAnsi="Times New Roman" w:hint="eastAsia"/>
        </w:rPr>
        <w:tab/>
      </w:r>
      <w:r w:rsidR="00EF53AB" w:rsidRPr="00BF31BB">
        <w:rPr>
          <w:rFonts w:ascii="Times New Roman" w:hAnsi="Times New Roman" w:hint="eastAsia"/>
        </w:rPr>
        <w:tab/>
      </w:r>
      <w:r w:rsidR="00EF53AB" w:rsidRPr="00BF31BB">
        <w:rPr>
          <w:rFonts w:ascii="Times New Roman" w:hAnsi="Times New Roman" w:hint="eastAsia"/>
        </w:rPr>
        <w:tab/>
      </w:r>
      <w:r w:rsidR="00EF53AB" w:rsidRPr="00BF31BB">
        <w:rPr>
          <w:rFonts w:ascii="Times New Roman" w:hAnsi="Times New Roman" w:hint="eastAsia"/>
        </w:rPr>
        <w:tab/>
      </w:r>
      <w:r w:rsidRPr="00BF31BB">
        <w:rPr>
          <w:rFonts w:ascii="Times New Roman" w:hAnsi="Times New Roman"/>
        </w:rPr>
        <w:t>D</w:t>
      </w:r>
      <w:r w:rsidRPr="00BF31BB">
        <w:rPr>
          <w:rFonts w:ascii="Times New Roman" w:hAnsi="Times New Roman"/>
        </w:rPr>
        <w:t>．音色</w:t>
      </w:r>
    </w:p>
    <w:p w:rsidR="00D4203D" w:rsidRPr="00BF31BB" w:rsidRDefault="00D4203D"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【难度】</w:t>
      </w:r>
      <w:r w:rsidR="005E036E" w:rsidRPr="00BF31BB">
        <w:rPr>
          <w:rFonts w:ascii="Times New Roman" w:eastAsiaTheme="minorEastAsia" w:hAnsi="Times New Roman"/>
          <w:color w:val="FF0000"/>
        </w:rPr>
        <w:t>★</w:t>
      </w:r>
    </w:p>
    <w:p w:rsidR="007B0633" w:rsidRPr="00BF31BB" w:rsidRDefault="007B0633"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【答案】</w:t>
      </w:r>
      <w:r w:rsidR="007C6F1E" w:rsidRPr="00BF31BB">
        <w:rPr>
          <w:rFonts w:ascii="Times New Roman" w:eastAsiaTheme="minorEastAsia" w:hAnsi="Times New Roman" w:hint="eastAsia"/>
          <w:color w:val="FF0000"/>
        </w:rPr>
        <w:t>B</w:t>
      </w:r>
    </w:p>
    <w:p w:rsidR="007B0633" w:rsidRPr="00BF31BB" w:rsidRDefault="007B0633" w:rsidP="00285104">
      <w:pPr>
        <w:spacing w:line="400" w:lineRule="exact"/>
        <w:rPr>
          <w:rFonts w:ascii="Times New Roman" w:hAnsi="Times New Roman" w:cs="Times New Roman"/>
          <w:szCs w:val="21"/>
        </w:rPr>
      </w:pPr>
    </w:p>
    <w:p w:rsidR="003B7E39" w:rsidRPr="00BF31BB" w:rsidRDefault="007B0633" w:rsidP="003B7E39">
      <w:pPr>
        <w:spacing w:line="400" w:lineRule="exact"/>
        <w:rPr>
          <w:rFonts w:ascii="Times New Roman" w:hAnsi="Times New Roman" w:cs="Times New Roman"/>
        </w:rPr>
      </w:pPr>
      <w:r w:rsidRPr="00BF31BB">
        <w:rPr>
          <w:rFonts w:ascii="Times New Roman" w:hAnsi="Times New Roman" w:cs="Times New Roman"/>
        </w:rPr>
        <w:t>11</w:t>
      </w:r>
      <w:r w:rsidRPr="00BF31BB">
        <w:rPr>
          <w:rFonts w:ascii="Times New Roman" w:hAnsi="Times New Roman" w:cs="Times New Roman"/>
        </w:rPr>
        <w:t>、</w:t>
      </w:r>
      <w:r w:rsidR="003B7E39" w:rsidRPr="00BF31BB">
        <w:rPr>
          <w:rFonts w:ascii="Times New Roman" w:hAnsi="Times New Roman" w:cs="Times New Roman"/>
        </w:rPr>
        <w:t>关于声现象，下列说法中正确的是</w:t>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p>
    <w:p w:rsidR="003B7E39" w:rsidRPr="00BF31BB" w:rsidRDefault="003B7E39" w:rsidP="00B15312">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w:t>
      </w:r>
      <w:r w:rsidRPr="00BF31BB">
        <w:rPr>
          <w:rFonts w:asciiTheme="minorEastAsia" w:hAnsiTheme="minorEastAsia" w:cs="Times New Roman"/>
        </w:rPr>
        <w:t>“闻其声而知其人”主要</w:t>
      </w:r>
      <w:r w:rsidRPr="00BF31BB">
        <w:rPr>
          <w:rFonts w:ascii="Times New Roman" w:hAnsi="Times New Roman" w:cs="Times New Roman"/>
        </w:rPr>
        <w:t>是根据音色来判断的</w:t>
      </w:r>
    </w:p>
    <w:p w:rsidR="003B7E39" w:rsidRPr="00BF31BB" w:rsidRDefault="003B7E39" w:rsidP="00B15312">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．公路旁安装隔音墙是为了在声源处减弱噪声</w:t>
      </w:r>
    </w:p>
    <w:p w:rsidR="003B7E39" w:rsidRPr="00BF31BB" w:rsidRDefault="003B7E39" w:rsidP="00EF53AB">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．雪后人们感到万籁俱寂，是因为大雪蓬松多孔，对噪声有</w:t>
      </w:r>
      <w:r w:rsidR="00BF31BB">
        <w:rPr>
          <w:rFonts w:ascii="Times New Roman" w:hAnsi="Times New Roman" w:cs="Times New Roman" w:hint="eastAsia"/>
        </w:rPr>
        <w:t>反射</w:t>
      </w:r>
      <w:r w:rsidRPr="00BF31BB">
        <w:rPr>
          <w:rFonts w:ascii="Times New Roman" w:hAnsi="Times New Roman" w:cs="Times New Roman"/>
        </w:rPr>
        <w:t>作用</w:t>
      </w:r>
    </w:p>
    <w:p w:rsidR="007B0633" w:rsidRPr="00BF31BB" w:rsidRDefault="003B7E39" w:rsidP="00EF53AB">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．用大小不同的</w:t>
      </w:r>
      <w:proofErr w:type="gramStart"/>
      <w:r w:rsidRPr="00BF31BB">
        <w:rPr>
          <w:rFonts w:ascii="Times New Roman" w:hAnsi="Times New Roman" w:cs="Times New Roman"/>
        </w:rPr>
        <w:t>力先后</w:t>
      </w:r>
      <w:proofErr w:type="gramEnd"/>
      <w:r w:rsidRPr="00BF31BB">
        <w:rPr>
          <w:rFonts w:ascii="Times New Roman" w:hAnsi="Times New Roman" w:cs="Times New Roman"/>
        </w:rPr>
        <w:t>敲击同一音叉，音叉发声的音调会不同</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lastRenderedPageBreak/>
        <w:t>【难度】</w:t>
      </w:r>
      <w:r w:rsidR="005E036E"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3B7E39" w:rsidRPr="00BF31BB">
        <w:rPr>
          <w:rFonts w:ascii="Times New Roman" w:hAnsi="Times New Roman" w:cs="Times New Roman" w:hint="eastAsia"/>
          <w:color w:val="FF0000"/>
          <w:szCs w:val="21"/>
        </w:rPr>
        <w:t>A</w:t>
      </w:r>
    </w:p>
    <w:p w:rsidR="007B0633" w:rsidRPr="00BF31BB" w:rsidRDefault="007B0633" w:rsidP="00285104">
      <w:pPr>
        <w:spacing w:line="400" w:lineRule="exact"/>
        <w:rPr>
          <w:rFonts w:ascii="Times New Roman" w:hAnsi="Times New Roman" w:cs="Times New Roman"/>
          <w:szCs w:val="21"/>
        </w:rPr>
      </w:pPr>
    </w:p>
    <w:p w:rsidR="006361D5" w:rsidRPr="00BF31BB" w:rsidRDefault="007B0633" w:rsidP="006361D5">
      <w:pPr>
        <w:spacing w:line="400" w:lineRule="exact"/>
        <w:rPr>
          <w:rFonts w:ascii="Times New Roman" w:hAnsi="Times New Roman" w:cs="Times New Roman"/>
          <w:szCs w:val="21"/>
        </w:rPr>
      </w:pPr>
      <w:r w:rsidRPr="00BF31BB">
        <w:rPr>
          <w:rFonts w:ascii="Times New Roman" w:hAnsi="Times New Roman" w:cs="Times New Roman"/>
          <w:szCs w:val="21"/>
        </w:rPr>
        <w:t>12</w:t>
      </w:r>
      <w:r w:rsidRPr="00BF31BB">
        <w:rPr>
          <w:rFonts w:ascii="Times New Roman" w:hAnsi="Times New Roman" w:cs="Times New Roman"/>
          <w:szCs w:val="21"/>
        </w:rPr>
        <w:t>、</w:t>
      </w:r>
      <w:r w:rsidR="006361D5" w:rsidRPr="00BF31BB">
        <w:rPr>
          <w:rFonts w:ascii="Times New Roman" w:hAnsi="Times New Roman" w:cs="Times New Roman"/>
          <w:szCs w:val="21"/>
        </w:rPr>
        <w:t>为了减少环境噪声对教室内学生的干扰，以下方法无效的是</w:t>
      </w:r>
      <w:r w:rsidR="0055699E" w:rsidRPr="00BF31BB">
        <w:rPr>
          <w:rFonts w:ascii="Times New Roman" w:hAnsi="Times New Roman" w:cs="Times New Roman"/>
          <w:szCs w:val="21"/>
        </w:rPr>
        <w:tab/>
      </w:r>
      <w:r w:rsidR="0055699E" w:rsidRPr="00BF31BB">
        <w:rPr>
          <w:rFonts w:ascii="Times New Roman" w:hAnsi="Times New Roman" w:cs="Times New Roman"/>
          <w:szCs w:val="21"/>
        </w:rPr>
        <w:t>（</w:t>
      </w:r>
      <w:r w:rsidR="0055699E" w:rsidRPr="00BF31BB">
        <w:rPr>
          <w:rFonts w:ascii="Times New Roman" w:hAnsi="Times New Roman" w:cs="Times New Roman"/>
          <w:szCs w:val="21"/>
        </w:rPr>
        <w:tab/>
      </w:r>
      <w:r w:rsidR="0055699E" w:rsidRPr="00BF31BB">
        <w:rPr>
          <w:rFonts w:ascii="Times New Roman" w:hAnsi="Times New Roman" w:cs="Times New Roman"/>
          <w:szCs w:val="21"/>
        </w:rPr>
        <w:tab/>
      </w:r>
      <w:r w:rsidR="0055699E" w:rsidRPr="00BF31BB">
        <w:rPr>
          <w:rFonts w:ascii="Times New Roman" w:hAnsi="Times New Roman" w:cs="Times New Roman"/>
          <w:szCs w:val="21"/>
        </w:rPr>
        <w:t>）</w:t>
      </w:r>
    </w:p>
    <w:p w:rsidR="006361D5" w:rsidRPr="00BF31BB" w:rsidRDefault="006361D5" w:rsidP="00EF53AB">
      <w:pPr>
        <w:spacing w:line="400" w:lineRule="exact"/>
        <w:ind w:leftChars="200" w:left="420"/>
        <w:rPr>
          <w:rFonts w:ascii="Times New Roman" w:hAnsi="Times New Roman" w:cs="Times New Roman"/>
          <w:szCs w:val="21"/>
        </w:rPr>
      </w:pPr>
      <w:r w:rsidRPr="00BF31BB">
        <w:rPr>
          <w:rFonts w:ascii="Times New Roman" w:hAnsi="Times New Roman" w:cs="Times New Roman"/>
          <w:szCs w:val="21"/>
        </w:rPr>
        <w:t>A</w:t>
      </w:r>
      <w:r w:rsidRPr="00BF31BB">
        <w:rPr>
          <w:rFonts w:ascii="Times New Roman" w:hAnsi="Times New Roman" w:cs="Times New Roman"/>
          <w:szCs w:val="21"/>
        </w:rPr>
        <w:t>．每个学生都戴一个防噪声耳罩</w:t>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Pr="00BF31BB">
        <w:rPr>
          <w:rFonts w:ascii="Times New Roman" w:hAnsi="Times New Roman" w:cs="Times New Roman"/>
          <w:szCs w:val="21"/>
        </w:rPr>
        <w:t>B</w:t>
      </w:r>
      <w:r w:rsidRPr="00BF31BB">
        <w:rPr>
          <w:rFonts w:ascii="Times New Roman" w:hAnsi="Times New Roman" w:cs="Times New Roman"/>
          <w:szCs w:val="21"/>
        </w:rPr>
        <w:t>．在教室周围植树</w:t>
      </w:r>
    </w:p>
    <w:p w:rsidR="00457AF6" w:rsidRPr="00BF31BB" w:rsidRDefault="006361D5" w:rsidP="00EF53AB">
      <w:pPr>
        <w:spacing w:line="400" w:lineRule="exact"/>
        <w:ind w:leftChars="200" w:left="420"/>
        <w:rPr>
          <w:rFonts w:ascii="Times New Roman" w:hAnsi="Times New Roman" w:cs="Times New Roman"/>
          <w:szCs w:val="21"/>
        </w:rPr>
      </w:pPr>
      <w:r w:rsidRPr="00BF31BB">
        <w:rPr>
          <w:rFonts w:ascii="Times New Roman" w:hAnsi="Times New Roman" w:cs="Times New Roman"/>
          <w:szCs w:val="21"/>
        </w:rPr>
        <w:t>C</w:t>
      </w:r>
      <w:r w:rsidRPr="00BF31BB">
        <w:rPr>
          <w:rFonts w:ascii="Times New Roman" w:hAnsi="Times New Roman" w:cs="Times New Roman"/>
          <w:szCs w:val="21"/>
        </w:rPr>
        <w:t>．上课时关闭门窗</w:t>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00EF53AB" w:rsidRPr="00BF31BB">
        <w:rPr>
          <w:rFonts w:ascii="Times New Roman" w:hAnsi="Times New Roman" w:cs="Times New Roman" w:hint="eastAsia"/>
          <w:szCs w:val="21"/>
        </w:rPr>
        <w:tab/>
      </w:r>
      <w:r w:rsidRPr="00BF31BB">
        <w:rPr>
          <w:rFonts w:ascii="Times New Roman" w:hAnsi="Times New Roman" w:cs="Times New Roman"/>
          <w:szCs w:val="21"/>
        </w:rPr>
        <w:t>D</w:t>
      </w:r>
      <w:r w:rsidRPr="00BF31BB">
        <w:rPr>
          <w:rFonts w:ascii="Times New Roman" w:hAnsi="Times New Roman" w:cs="Times New Roman"/>
          <w:szCs w:val="21"/>
        </w:rPr>
        <w:t>．学校路段禁止鸣笛</w:t>
      </w:r>
    </w:p>
    <w:p w:rsidR="00D4203D" w:rsidRPr="00BF31BB" w:rsidRDefault="00D4203D"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00B96697"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szCs w:val="21"/>
        </w:rPr>
      </w:pPr>
      <w:r w:rsidRPr="00BF31BB">
        <w:rPr>
          <w:rFonts w:ascii="Times New Roman" w:hAnsi="Times New Roman" w:cs="Times New Roman"/>
          <w:color w:val="FF0000"/>
          <w:szCs w:val="21"/>
        </w:rPr>
        <w:t>【答案】</w:t>
      </w:r>
      <w:r w:rsidR="006361D5" w:rsidRPr="00BF31BB">
        <w:rPr>
          <w:rFonts w:ascii="Times New Roman" w:hAnsi="Times New Roman" w:cs="Times New Roman" w:hint="eastAsia"/>
          <w:color w:val="FF0000"/>
          <w:szCs w:val="21"/>
        </w:rPr>
        <w:t>A</w:t>
      </w:r>
    </w:p>
    <w:p w:rsidR="00285104" w:rsidRPr="00BF31BB" w:rsidRDefault="00285104" w:rsidP="00285104">
      <w:pPr>
        <w:spacing w:line="400" w:lineRule="exact"/>
        <w:rPr>
          <w:rFonts w:ascii="Times New Roman" w:hAnsi="Times New Roman" w:cs="Times New Roman"/>
        </w:rPr>
      </w:pPr>
    </w:p>
    <w:p w:rsidR="006361D5" w:rsidRPr="00BF31BB" w:rsidRDefault="00285104" w:rsidP="006361D5">
      <w:pPr>
        <w:pStyle w:val="ae"/>
        <w:spacing w:line="400" w:lineRule="exact"/>
        <w:rPr>
          <w:rFonts w:ascii="Times New Roman" w:eastAsiaTheme="minorEastAsia" w:hAnsi="Times New Roman"/>
        </w:rPr>
      </w:pPr>
      <w:r w:rsidRPr="00BF31BB">
        <w:rPr>
          <w:rFonts w:ascii="Times New Roman" w:eastAsiaTheme="minorEastAsia" w:hAnsi="Times New Roman"/>
        </w:rPr>
        <w:t>1</w:t>
      </w:r>
      <w:r w:rsidRPr="00BF31BB">
        <w:rPr>
          <w:rFonts w:ascii="Times New Roman" w:eastAsiaTheme="minorEastAsia" w:hAnsi="Times New Roman" w:hint="eastAsia"/>
        </w:rPr>
        <w:t>3</w:t>
      </w:r>
      <w:r w:rsidRPr="00BF31BB">
        <w:rPr>
          <w:rFonts w:ascii="Times New Roman" w:eastAsiaTheme="minorEastAsia" w:hAnsi="Times New Roman"/>
        </w:rPr>
        <w:t>、</w:t>
      </w:r>
      <w:r w:rsidR="006361D5" w:rsidRPr="00BF31BB">
        <w:rPr>
          <w:rFonts w:ascii="Times New Roman" w:eastAsiaTheme="minorEastAsia" w:hAnsi="Times New Roman"/>
        </w:rPr>
        <w:t>有一种电动牙刷，它能发出超声波，直达牙</w:t>
      </w:r>
      <w:r w:rsidR="006361D5" w:rsidRPr="00BF31BB">
        <w:rPr>
          <w:rFonts w:ascii="Times New Roman" w:eastAsiaTheme="minorEastAsia" w:hAnsi="Times New Roman"/>
          <w:noProof/>
        </w:rPr>
        <w:drawing>
          <wp:inline distT="0" distB="0" distL="0" distR="0" wp14:anchorId="121C1BA1" wp14:editId="5B5C9EFE">
            <wp:extent cx="19050" cy="19050"/>
            <wp:effectExtent l="0" t="0" r="0" b="0"/>
            <wp:docPr id="53" name="图片 53" descr="http://czwl.cooco.net.cn/files/down/test/2015/11/24/01/2015112401204528005770.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zwl.cooco.net.cn/files/down/test/2015/11/24/01/2015112401204528005770.files/image00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6361D5" w:rsidRPr="00BF31BB">
        <w:rPr>
          <w:rFonts w:ascii="Times New Roman" w:eastAsiaTheme="minorEastAsia" w:hAnsi="Times New Roman"/>
        </w:rPr>
        <w:t>刷棕毛刷不到的地方，这样刷牙既干净又舒服，则下列说法中正确的是</w:t>
      </w:r>
      <w:r w:rsidR="00EF53AB" w:rsidRPr="00BF31BB">
        <w:rPr>
          <w:rFonts w:ascii="Times New Roman" w:eastAsiaTheme="minorEastAsia" w:hAnsi="Times New Roman" w:hint="eastAsia"/>
        </w:rPr>
        <w:tab/>
      </w:r>
      <w:r w:rsidR="00EF53AB" w:rsidRPr="00BF31BB">
        <w:rPr>
          <w:rFonts w:ascii="Times New Roman" w:eastAsiaTheme="minorEastAsia" w:hAnsi="Times New Roman"/>
        </w:rPr>
        <w:t>（</w:t>
      </w:r>
      <w:r w:rsidR="00EF53AB" w:rsidRPr="00BF31BB">
        <w:rPr>
          <w:rFonts w:ascii="Times New Roman" w:eastAsiaTheme="minorEastAsia" w:hAnsi="Times New Roman" w:hint="eastAsia"/>
        </w:rPr>
        <w:tab/>
      </w:r>
      <w:r w:rsidR="00EF53AB" w:rsidRPr="00BF31BB">
        <w:rPr>
          <w:rFonts w:ascii="Times New Roman" w:eastAsiaTheme="minorEastAsia" w:hAnsi="Times New Roman" w:hint="eastAsia"/>
        </w:rPr>
        <w:tab/>
      </w:r>
      <w:r w:rsidR="00EF53AB" w:rsidRPr="00BF31BB">
        <w:rPr>
          <w:rFonts w:ascii="Times New Roman" w:eastAsiaTheme="minorEastAsia" w:hAnsi="Times New Roman"/>
        </w:rPr>
        <w:t>）</w:t>
      </w:r>
    </w:p>
    <w:p w:rsidR="006361D5" w:rsidRPr="00BF31BB" w:rsidRDefault="00EF53AB" w:rsidP="00EF53AB">
      <w:pPr>
        <w:pStyle w:val="ae"/>
        <w:spacing w:line="400" w:lineRule="exact"/>
        <w:ind w:leftChars="200" w:left="420"/>
        <w:rPr>
          <w:rFonts w:ascii="Times New Roman" w:hAnsi="Times New Roman"/>
        </w:rPr>
      </w:pPr>
      <w:r w:rsidRPr="00BF31BB">
        <w:rPr>
          <w:rFonts w:ascii="Times New Roman" w:hAnsi="Times New Roman"/>
          <w:noProof/>
        </w:rPr>
        <w:drawing>
          <wp:anchor distT="0" distB="0" distL="114300" distR="114300" simplePos="0" relativeHeight="251719680" behindDoc="0" locked="0" layoutInCell="1" allowOverlap="1" wp14:anchorId="0B4C5643" wp14:editId="0A95EF9B">
            <wp:simplePos x="0" y="0"/>
            <wp:positionH relativeFrom="column">
              <wp:posOffset>3762375</wp:posOffset>
            </wp:positionH>
            <wp:positionV relativeFrom="paragraph">
              <wp:posOffset>210185</wp:posOffset>
            </wp:positionV>
            <wp:extent cx="1333500" cy="638175"/>
            <wp:effectExtent l="0" t="0" r="0" b="0"/>
            <wp:wrapSquare wrapText="bothSides"/>
            <wp:docPr id="52" name="图片 52" descr="http://czwl.cooco.net.cn/files/down/test/2015/11/24/01/2015112401204528005770.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czwl.cooco.net.cn/files/down/test/2015/11/24/01/2015112401204528005770.files/image00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1D5" w:rsidRPr="00BF31BB">
        <w:rPr>
          <w:rFonts w:ascii="Times New Roman" w:hAnsi="Times New Roman"/>
        </w:rPr>
        <w:t>A</w:t>
      </w:r>
      <w:r w:rsidR="006361D5" w:rsidRPr="00BF31BB">
        <w:rPr>
          <w:rFonts w:ascii="Times New Roman" w:hAnsi="Times New Roman"/>
        </w:rPr>
        <w:t>．超声波能传递能量</w:t>
      </w:r>
    </w:p>
    <w:p w:rsidR="006361D5" w:rsidRPr="00BF31BB" w:rsidRDefault="006361D5" w:rsidP="00B96697">
      <w:pPr>
        <w:pStyle w:val="ae"/>
        <w:spacing w:line="400" w:lineRule="exact"/>
        <w:ind w:leftChars="200" w:left="420"/>
        <w:rPr>
          <w:rFonts w:ascii="Times New Roman" w:hAnsi="Times New Roman"/>
        </w:rPr>
      </w:pPr>
      <w:r w:rsidRPr="00BF31BB">
        <w:rPr>
          <w:rFonts w:ascii="Times New Roman" w:hAnsi="Times New Roman"/>
        </w:rPr>
        <w:t>B</w:t>
      </w:r>
      <w:r w:rsidRPr="00BF31BB">
        <w:rPr>
          <w:rFonts w:ascii="Times New Roman" w:hAnsi="Times New Roman"/>
        </w:rPr>
        <w:t>．超声波不是由物体振动产生的</w:t>
      </w:r>
    </w:p>
    <w:p w:rsidR="006361D5" w:rsidRPr="00BF31BB" w:rsidRDefault="006361D5" w:rsidP="00B96697">
      <w:pPr>
        <w:pStyle w:val="ae"/>
        <w:spacing w:line="400" w:lineRule="exact"/>
        <w:ind w:leftChars="200" w:left="420"/>
        <w:rPr>
          <w:rFonts w:ascii="Times New Roman" w:hAnsi="Times New Roman"/>
        </w:rPr>
      </w:pPr>
      <w:r w:rsidRPr="00BF31BB">
        <w:rPr>
          <w:rFonts w:ascii="Times New Roman" w:hAnsi="Times New Roman"/>
        </w:rPr>
        <w:t>C</w:t>
      </w:r>
      <w:r w:rsidRPr="00BF31BB">
        <w:rPr>
          <w:rFonts w:ascii="Times New Roman" w:hAnsi="Times New Roman"/>
        </w:rPr>
        <w:t>．超声波的频率很低，所以人听不到</w:t>
      </w:r>
    </w:p>
    <w:p w:rsidR="00285104" w:rsidRPr="00BF31BB" w:rsidRDefault="006361D5" w:rsidP="00B96697">
      <w:pPr>
        <w:pStyle w:val="ae"/>
        <w:spacing w:line="400" w:lineRule="exact"/>
        <w:ind w:leftChars="200" w:left="420"/>
        <w:rPr>
          <w:rFonts w:ascii="Times New Roman" w:hAnsi="Times New Roman"/>
        </w:rPr>
      </w:pPr>
      <w:r w:rsidRPr="00BF31BB">
        <w:rPr>
          <w:rFonts w:ascii="Times New Roman" w:hAnsi="Times New Roman"/>
        </w:rPr>
        <w:t>D</w:t>
      </w:r>
      <w:r w:rsidRPr="00BF31BB">
        <w:rPr>
          <w:rFonts w:ascii="Times New Roman" w:hAnsi="Times New Roman"/>
        </w:rPr>
        <w:t>．电动牙刷发出的超声波不能在空气中传播</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【难度】</w:t>
      </w:r>
      <w:r w:rsidRPr="00BF31BB">
        <w:rPr>
          <w:rFonts w:ascii="Times New Roman" w:eastAsiaTheme="minorEastAsia" w:hAnsi="Times New Roman"/>
          <w:color w:val="FF0000"/>
        </w:rPr>
        <w:t>★</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【答案】</w:t>
      </w:r>
      <w:r w:rsidR="006361D5" w:rsidRPr="00BF31BB">
        <w:rPr>
          <w:rFonts w:ascii="Times New Roman" w:eastAsiaTheme="minorEastAsia" w:hAnsi="Times New Roman" w:hint="eastAsia"/>
          <w:color w:val="FF0000"/>
        </w:rPr>
        <w:t>A</w:t>
      </w:r>
    </w:p>
    <w:p w:rsidR="00285104" w:rsidRPr="00BF31BB" w:rsidRDefault="00285104" w:rsidP="00285104">
      <w:pPr>
        <w:spacing w:line="400" w:lineRule="exact"/>
        <w:rPr>
          <w:rFonts w:ascii="Times New Roman" w:hAnsi="Times New Roman" w:cs="Times New Roman"/>
          <w:szCs w:val="21"/>
        </w:rPr>
      </w:pPr>
    </w:p>
    <w:p w:rsidR="006361D5" w:rsidRPr="00BF31BB" w:rsidRDefault="00285104" w:rsidP="006361D5">
      <w:pPr>
        <w:spacing w:line="400" w:lineRule="exact"/>
        <w:rPr>
          <w:rFonts w:ascii="Times New Roman" w:hAnsi="Times New Roman" w:cs="Times New Roman"/>
        </w:rPr>
      </w:pPr>
      <w:r w:rsidRPr="00BF31BB">
        <w:rPr>
          <w:rFonts w:ascii="Times New Roman" w:hAnsi="Times New Roman" w:cs="Times New Roman"/>
        </w:rPr>
        <w:t>1</w:t>
      </w:r>
      <w:r w:rsidRPr="00BF31BB">
        <w:rPr>
          <w:rFonts w:ascii="Times New Roman" w:hAnsi="Times New Roman" w:cs="Times New Roman" w:hint="eastAsia"/>
        </w:rPr>
        <w:t>4</w:t>
      </w:r>
      <w:r w:rsidRPr="00BF31BB">
        <w:rPr>
          <w:rFonts w:ascii="Times New Roman" w:hAnsi="Times New Roman" w:cs="Times New Roman"/>
        </w:rPr>
        <w:t>、</w:t>
      </w:r>
      <w:r w:rsidR="006361D5" w:rsidRPr="00BF31BB">
        <w:rPr>
          <w:rFonts w:ascii="Times New Roman" w:hAnsi="Times New Roman" w:cs="Times New Roman"/>
        </w:rPr>
        <w:t>对于人失去听觉，下列说法不正确的是</w:t>
      </w:r>
      <w:r w:rsidR="00EF53AB" w:rsidRPr="00BF31BB">
        <w:rPr>
          <w:rFonts w:ascii="Times New Roman" w:hAnsi="Times New Roman" w:cs="Times New Roman" w:hint="eastAsia"/>
        </w:rPr>
        <w:tab/>
      </w:r>
      <w:r w:rsidR="00EF53AB" w:rsidRPr="00BF31BB">
        <w:rPr>
          <w:rFonts w:ascii="Times New Roman" w:hAnsi="Times New Roman" w:cs="Times New Roman"/>
        </w:rPr>
        <w:t>（</w:t>
      </w:r>
      <w:r w:rsidR="00EF53AB" w:rsidRPr="00BF31BB">
        <w:rPr>
          <w:rFonts w:ascii="Times New Roman" w:hAnsi="Times New Roman" w:cs="Times New Roman" w:hint="eastAsia"/>
        </w:rPr>
        <w:tab/>
      </w:r>
      <w:r w:rsidR="00EF53AB" w:rsidRPr="00BF31BB">
        <w:rPr>
          <w:rFonts w:ascii="Times New Roman" w:hAnsi="Times New Roman" w:cs="Times New Roman" w:hint="eastAsia"/>
        </w:rPr>
        <w:tab/>
      </w:r>
      <w:r w:rsidR="00EF53AB" w:rsidRPr="00BF31BB">
        <w:rPr>
          <w:rFonts w:ascii="Times New Roman" w:hAnsi="Times New Roman" w:cs="Times New Roman"/>
        </w:rPr>
        <w:t>）</w:t>
      </w:r>
    </w:p>
    <w:p w:rsidR="006361D5" w:rsidRPr="00BF31BB" w:rsidRDefault="006361D5" w:rsidP="00B96697">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．人只要失去听觉，就不能感知声音</w:t>
      </w:r>
    </w:p>
    <w:p w:rsidR="006361D5" w:rsidRPr="00BF31BB" w:rsidRDefault="006361D5" w:rsidP="00B96697">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．如果因为传导障碍而失去听觉，可以通过骨传导来感知声音</w:t>
      </w:r>
    </w:p>
    <w:p w:rsidR="006361D5" w:rsidRPr="00BF31BB" w:rsidRDefault="006361D5" w:rsidP="00EF53AB">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．对于因传导</w:t>
      </w:r>
      <w:r w:rsidR="00B96697" w:rsidRPr="00BF31BB">
        <w:rPr>
          <w:rFonts w:ascii="Times New Roman" w:hAnsi="Times New Roman" w:cs="Times New Roman"/>
        </w:rPr>
        <w:t>障碍而失去听觉的人，只要设法将外界产生的振动传给听觉神经，就可</w:t>
      </w:r>
      <w:r w:rsidRPr="00BF31BB">
        <w:rPr>
          <w:rFonts w:ascii="Times New Roman" w:hAnsi="Times New Roman" w:cs="Times New Roman"/>
        </w:rPr>
        <w:t>感知声音</w:t>
      </w:r>
    </w:p>
    <w:p w:rsidR="00285104" w:rsidRPr="00BF31BB" w:rsidRDefault="006361D5" w:rsidP="00B96697">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hint="eastAsia"/>
        </w:rPr>
        <w:t>．</w:t>
      </w:r>
      <w:r w:rsidRPr="00BF31BB">
        <w:rPr>
          <w:rFonts w:ascii="Times New Roman" w:hAnsi="Times New Roman" w:cs="Times New Roman"/>
        </w:rPr>
        <w:t>声音可以通过头骨、颌骨传到听觉神经，引起听觉</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6361D5" w:rsidRPr="00BF31BB">
        <w:rPr>
          <w:rFonts w:ascii="Times New Roman" w:hAnsi="Times New Roman" w:cs="Times New Roman" w:hint="eastAsia"/>
          <w:color w:val="FF0000"/>
          <w:szCs w:val="21"/>
        </w:rPr>
        <w:t>A</w:t>
      </w:r>
    </w:p>
    <w:p w:rsidR="00285104" w:rsidRPr="00BF31BB" w:rsidRDefault="00285104" w:rsidP="00285104">
      <w:pPr>
        <w:spacing w:line="400" w:lineRule="exact"/>
        <w:rPr>
          <w:rFonts w:ascii="Times New Roman" w:hAnsi="Times New Roman" w:cs="Times New Roman"/>
        </w:rPr>
      </w:pPr>
    </w:p>
    <w:p w:rsidR="00285104" w:rsidRPr="00BF31BB" w:rsidRDefault="00B96697" w:rsidP="00285104">
      <w:pPr>
        <w:pStyle w:val="ae"/>
        <w:spacing w:line="400" w:lineRule="exact"/>
        <w:rPr>
          <w:rFonts w:ascii="Times New Roman" w:eastAsiaTheme="minorEastAsia" w:hAnsi="Times New Roman"/>
        </w:rPr>
      </w:pPr>
      <w:r w:rsidRPr="00BF31BB">
        <w:rPr>
          <w:rFonts w:ascii="Times New Roman" w:hAnsi="Times New Roman"/>
          <w:noProof/>
        </w:rPr>
        <w:drawing>
          <wp:anchor distT="0" distB="0" distL="114300" distR="114300" simplePos="0" relativeHeight="251722752" behindDoc="1" locked="0" layoutInCell="1" allowOverlap="1" wp14:anchorId="3515C7AE" wp14:editId="1F9A24CC">
            <wp:simplePos x="0" y="0"/>
            <wp:positionH relativeFrom="column">
              <wp:posOffset>4119245</wp:posOffset>
            </wp:positionH>
            <wp:positionV relativeFrom="paragraph">
              <wp:posOffset>-71120</wp:posOffset>
            </wp:positionV>
            <wp:extent cx="1417320" cy="1691640"/>
            <wp:effectExtent l="0" t="0" r="0" b="0"/>
            <wp:wrapSquare wrapText="bothSides"/>
            <wp:docPr id="59" name="图片 59" descr="F:\教学\2012初二上\0.3测量的历史\0.3测量的历史.files\0.3测量的历史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F:\教学\2012初二上\0.3测量的历史\0.3测量的历史.files\0.3测量的历史31.jp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417320" cy="169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BF31BB">
        <w:rPr>
          <w:rFonts w:ascii="Times New Roman" w:eastAsiaTheme="minorEastAsia" w:hAnsi="Times New Roman"/>
        </w:rPr>
        <w:t>1</w:t>
      </w:r>
      <w:r w:rsidRPr="00BF31BB">
        <w:rPr>
          <w:rFonts w:ascii="Times New Roman" w:eastAsiaTheme="minorEastAsia" w:hAnsi="Times New Roman" w:hint="eastAsia"/>
        </w:rPr>
        <w:t>5</w:t>
      </w:r>
      <w:r w:rsidR="00285104" w:rsidRPr="00BF31BB">
        <w:rPr>
          <w:rFonts w:ascii="Times New Roman" w:eastAsiaTheme="minorEastAsia" w:hAnsi="Times New Roman"/>
        </w:rPr>
        <w:t>、</w:t>
      </w:r>
      <w:r w:rsidR="0023076A" w:rsidRPr="00BF31BB">
        <w:rPr>
          <w:rFonts w:ascii="Times New Roman" w:eastAsiaTheme="minorEastAsia" w:hAnsi="Times New Roman"/>
        </w:rPr>
        <w:t>如图所示的仪器为</w:t>
      </w:r>
      <w:r w:rsidR="0023076A" w:rsidRPr="00BF31BB">
        <w:rPr>
          <w:rFonts w:ascii="Times New Roman" w:eastAsiaTheme="minorEastAsia" w:hAnsi="Times New Roman"/>
        </w:rPr>
        <w:t>________</w:t>
      </w:r>
      <w:r w:rsidR="0023076A" w:rsidRPr="00BF31BB">
        <w:rPr>
          <w:rFonts w:ascii="Times New Roman" w:eastAsiaTheme="minorEastAsia" w:hAnsi="Times New Roman"/>
        </w:rPr>
        <w:t>，它的测量范围为</w:t>
      </w:r>
      <w:r w:rsidR="0023076A" w:rsidRPr="00BF31BB">
        <w:rPr>
          <w:rFonts w:ascii="Times New Roman" w:eastAsiaTheme="minorEastAsia" w:hAnsi="Times New Roman"/>
        </w:rPr>
        <w:t>________</w:t>
      </w:r>
      <w:r w:rsidR="0023076A" w:rsidRPr="00BF31BB">
        <w:rPr>
          <w:rFonts w:ascii="Times New Roman" w:eastAsiaTheme="minorEastAsia" w:hAnsi="Times New Roman"/>
        </w:rPr>
        <w:t>。图</w:t>
      </w:r>
      <w:r w:rsidR="00EF53AB" w:rsidRPr="00BF31BB">
        <w:rPr>
          <w:rFonts w:ascii="Times New Roman" w:eastAsiaTheme="minorEastAsia" w:hAnsi="Times New Roman"/>
        </w:rPr>
        <w:t>（</w:t>
      </w:r>
      <w:r w:rsidR="0023076A" w:rsidRPr="00BF31BB">
        <w:rPr>
          <w:rFonts w:ascii="Times New Roman" w:eastAsiaTheme="minorEastAsia" w:hAnsi="Times New Roman"/>
        </w:rPr>
        <w:t>a</w:t>
      </w:r>
      <w:r w:rsidR="00EF53AB" w:rsidRPr="00BF31BB">
        <w:rPr>
          <w:rFonts w:ascii="Times New Roman" w:eastAsiaTheme="minorEastAsia" w:hAnsi="Times New Roman"/>
        </w:rPr>
        <w:t>）</w:t>
      </w:r>
      <w:r w:rsidR="0023076A" w:rsidRPr="00BF31BB">
        <w:rPr>
          <w:rFonts w:ascii="Times New Roman" w:eastAsiaTheme="minorEastAsia" w:hAnsi="Times New Roman"/>
        </w:rPr>
        <w:t>中液体的体积为</w:t>
      </w:r>
      <w:r w:rsidR="0023076A" w:rsidRPr="00BF31BB">
        <w:rPr>
          <w:rFonts w:ascii="Times New Roman" w:eastAsiaTheme="minorEastAsia" w:hAnsi="Times New Roman"/>
        </w:rPr>
        <w:t>________</w:t>
      </w:r>
      <w:r w:rsidR="0023076A" w:rsidRPr="00BF31BB">
        <w:rPr>
          <w:rFonts w:ascii="Times New Roman" w:eastAsiaTheme="minorEastAsia" w:hAnsi="Times New Roman"/>
        </w:rPr>
        <w:t>毫升，图</w:t>
      </w:r>
      <w:r w:rsidR="00EF53AB" w:rsidRPr="00BF31BB">
        <w:rPr>
          <w:rFonts w:ascii="Times New Roman" w:eastAsiaTheme="minorEastAsia" w:hAnsi="Times New Roman"/>
        </w:rPr>
        <w:t>（</w:t>
      </w:r>
      <w:r w:rsidR="0023076A" w:rsidRPr="00BF31BB">
        <w:rPr>
          <w:rFonts w:ascii="Times New Roman" w:eastAsiaTheme="minorEastAsia" w:hAnsi="Times New Roman"/>
        </w:rPr>
        <w:t>b</w:t>
      </w:r>
      <w:r w:rsidR="00EF53AB" w:rsidRPr="00BF31BB">
        <w:rPr>
          <w:rFonts w:ascii="Times New Roman" w:eastAsiaTheme="minorEastAsia" w:hAnsi="Times New Roman"/>
        </w:rPr>
        <w:t>）</w:t>
      </w:r>
      <w:r w:rsidR="0023076A" w:rsidRPr="00BF31BB">
        <w:rPr>
          <w:rFonts w:ascii="Times New Roman" w:eastAsiaTheme="minorEastAsia" w:hAnsi="Times New Roman"/>
        </w:rPr>
        <w:t>中液面所对应的刻度值为</w:t>
      </w:r>
      <w:r w:rsidR="0023076A" w:rsidRPr="00BF31BB">
        <w:rPr>
          <w:rFonts w:ascii="Times New Roman" w:eastAsiaTheme="minorEastAsia" w:hAnsi="Times New Roman"/>
        </w:rPr>
        <w:t>________</w:t>
      </w:r>
      <w:r w:rsidR="0023076A" w:rsidRPr="00BF31BB">
        <w:rPr>
          <w:rFonts w:ascii="Times New Roman" w:eastAsiaTheme="minorEastAsia" w:hAnsi="Times New Roman"/>
        </w:rPr>
        <w:t>毫升，而不规则固体的体积为</w:t>
      </w:r>
      <w:r w:rsidR="0023076A" w:rsidRPr="00BF31BB">
        <w:rPr>
          <w:rFonts w:ascii="Times New Roman" w:eastAsiaTheme="minorEastAsia" w:hAnsi="Times New Roman"/>
        </w:rPr>
        <w:t>________</w:t>
      </w:r>
      <w:r w:rsidR="0023076A" w:rsidRPr="00BF31BB">
        <w:rPr>
          <w:rFonts w:ascii="Times New Roman" w:eastAsiaTheme="minorEastAsia" w:hAnsi="Times New Roman"/>
        </w:rPr>
        <w:t>厘米</w:t>
      </w:r>
      <w:r w:rsidR="0023076A" w:rsidRPr="00BF31BB">
        <w:rPr>
          <w:rFonts w:ascii="Times New Roman" w:eastAsiaTheme="minorEastAsia" w:hAnsi="Times New Roman"/>
          <w:vertAlign w:val="superscript"/>
        </w:rPr>
        <w:t>3</w:t>
      </w:r>
      <w:r w:rsidR="0023076A" w:rsidRPr="00BF31BB">
        <w:rPr>
          <w:rFonts w:ascii="Times New Roman" w:eastAsiaTheme="minorEastAsia" w:hAnsi="Times New Roman"/>
        </w:rPr>
        <w:t>。</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【难度】</w:t>
      </w:r>
      <w:r w:rsidRPr="00BF31BB">
        <w:rPr>
          <w:rFonts w:ascii="Times New Roman" w:eastAsiaTheme="minorEastAsia" w:hAnsi="Times New Roman"/>
          <w:color w:val="FF0000"/>
        </w:rPr>
        <w:t>★</w:t>
      </w:r>
      <w:r w:rsidR="00B96697" w:rsidRPr="00BF31BB">
        <w:rPr>
          <w:rFonts w:ascii="Times New Roman" w:hAnsiTheme="minorEastAsia"/>
          <w:color w:val="FF0000"/>
          <w:szCs w:val="24"/>
        </w:rPr>
        <w:t>★</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【答案】</w:t>
      </w:r>
      <w:r w:rsidR="0023076A" w:rsidRPr="00BF31BB">
        <w:rPr>
          <w:rFonts w:ascii="Times New Roman" w:eastAsiaTheme="minorEastAsia" w:hAnsi="Times New Roman" w:hint="eastAsia"/>
          <w:color w:val="FF0000"/>
        </w:rPr>
        <w:t>量筒；</w:t>
      </w:r>
      <w:r w:rsidR="0023076A" w:rsidRPr="00BF31BB">
        <w:rPr>
          <w:rFonts w:ascii="Times New Roman" w:eastAsiaTheme="minorEastAsia" w:hAnsi="Times New Roman" w:hint="eastAsia"/>
          <w:color w:val="FF0000"/>
        </w:rPr>
        <w:t>0-100ml</w:t>
      </w:r>
      <w:r w:rsidR="0023076A" w:rsidRPr="00BF31BB">
        <w:rPr>
          <w:rFonts w:ascii="Times New Roman" w:eastAsiaTheme="minorEastAsia" w:hAnsi="Times New Roman" w:hint="eastAsia"/>
          <w:color w:val="FF0000"/>
        </w:rPr>
        <w:t>；</w:t>
      </w:r>
      <w:r w:rsidR="0023076A" w:rsidRPr="00BF31BB">
        <w:rPr>
          <w:rFonts w:ascii="Times New Roman" w:eastAsiaTheme="minorEastAsia" w:hAnsi="Times New Roman" w:hint="eastAsia"/>
          <w:color w:val="FF0000"/>
        </w:rPr>
        <w:t>54</w:t>
      </w:r>
      <w:r w:rsidR="0023076A" w:rsidRPr="00BF31BB">
        <w:rPr>
          <w:rFonts w:ascii="Times New Roman" w:eastAsiaTheme="minorEastAsia" w:hAnsi="Times New Roman" w:hint="eastAsia"/>
          <w:color w:val="FF0000"/>
        </w:rPr>
        <w:t>；</w:t>
      </w:r>
      <w:r w:rsidR="00BF31BB">
        <w:rPr>
          <w:rFonts w:ascii="Times New Roman" w:eastAsiaTheme="minorEastAsia" w:hAnsi="Times New Roman" w:hint="eastAsia"/>
          <w:color w:val="FF0000"/>
        </w:rPr>
        <w:t>78</w:t>
      </w:r>
      <w:r w:rsidR="0023076A" w:rsidRPr="00BF31BB">
        <w:rPr>
          <w:rFonts w:ascii="Times New Roman" w:eastAsiaTheme="minorEastAsia" w:hAnsi="Times New Roman" w:hint="eastAsia"/>
          <w:color w:val="FF0000"/>
        </w:rPr>
        <w:t>；</w:t>
      </w:r>
      <w:r w:rsidR="0023076A" w:rsidRPr="00BF31BB">
        <w:rPr>
          <w:rFonts w:ascii="Times New Roman" w:eastAsiaTheme="minorEastAsia" w:hAnsi="Times New Roman" w:hint="eastAsia"/>
          <w:color w:val="FF0000"/>
        </w:rPr>
        <w:t>24</w:t>
      </w:r>
    </w:p>
    <w:p w:rsidR="00285104" w:rsidRPr="00BF31BB" w:rsidRDefault="00285104" w:rsidP="00285104">
      <w:pPr>
        <w:spacing w:line="400" w:lineRule="exact"/>
        <w:rPr>
          <w:rFonts w:ascii="Times New Roman" w:hAnsi="Times New Roman" w:cs="Times New Roman"/>
          <w:szCs w:val="21"/>
        </w:rPr>
      </w:pPr>
    </w:p>
    <w:p w:rsidR="00B96697" w:rsidRPr="00BF31BB" w:rsidRDefault="00B96697" w:rsidP="0023076A">
      <w:pPr>
        <w:spacing w:line="400" w:lineRule="exact"/>
        <w:rPr>
          <w:rFonts w:ascii="Times New Roman" w:hAnsi="Times New Roman" w:cs="Times New Roman"/>
        </w:rPr>
      </w:pPr>
    </w:p>
    <w:p w:rsidR="00B96697" w:rsidRPr="00BF31BB" w:rsidRDefault="00B96697" w:rsidP="00B96697">
      <w:pPr>
        <w:spacing w:line="400" w:lineRule="exact"/>
        <w:rPr>
          <w:rFonts w:ascii="Times New Roman" w:hAnsi="Times New Roman" w:cs="Times New Roman"/>
          <w:szCs w:val="21"/>
        </w:rPr>
      </w:pPr>
      <w:r w:rsidRPr="00BF31BB">
        <w:rPr>
          <w:rFonts w:ascii="Times New Roman" w:hAnsi="Times New Roman" w:cs="Times New Roman"/>
          <w:szCs w:val="21"/>
        </w:rPr>
        <w:lastRenderedPageBreak/>
        <w:t>1</w:t>
      </w:r>
      <w:r w:rsidRPr="00BF31BB">
        <w:rPr>
          <w:rFonts w:ascii="Times New Roman" w:hAnsi="Times New Roman" w:cs="Times New Roman" w:hint="eastAsia"/>
          <w:szCs w:val="21"/>
        </w:rPr>
        <w:t>6</w:t>
      </w:r>
      <w:r w:rsidRPr="00BF31BB">
        <w:rPr>
          <w:rFonts w:ascii="Times New Roman" w:hAnsi="Times New Roman" w:cs="Times New Roman"/>
          <w:szCs w:val="21"/>
        </w:rPr>
        <w:t>、有甲、乙、丙三种量杯，它</w:t>
      </w:r>
      <w:r w:rsidRPr="00BF31BB">
        <w:rPr>
          <w:rFonts w:ascii="Times New Roman" w:hAnsi="Times New Roman" w:cs="Times New Roman" w:hint="eastAsia"/>
          <w:szCs w:val="21"/>
        </w:rPr>
        <w:t>们</w:t>
      </w:r>
      <w:r w:rsidRPr="00BF31BB">
        <w:rPr>
          <w:rFonts w:ascii="Times New Roman" w:hAnsi="Times New Roman" w:cs="Times New Roman"/>
          <w:szCs w:val="21"/>
        </w:rPr>
        <w:t>的测量范围和最小刻度分别是：甲（</w:t>
      </w:r>
      <w:r w:rsidRPr="00BF31BB">
        <w:rPr>
          <w:rFonts w:ascii="Times New Roman" w:hAnsi="Times New Roman" w:cs="Times New Roman"/>
          <w:szCs w:val="21"/>
        </w:rPr>
        <w:t>500</w:t>
      </w:r>
      <w:r w:rsidRPr="00BF31BB">
        <w:rPr>
          <w:rFonts w:ascii="Times New Roman" w:hAnsi="Times New Roman" w:cs="Times New Roman"/>
          <w:szCs w:val="21"/>
        </w:rPr>
        <w:t>毫升，</w:t>
      </w:r>
      <w:r w:rsidRPr="00BF31BB">
        <w:rPr>
          <w:rFonts w:ascii="Times New Roman" w:hAnsi="Times New Roman" w:cs="Times New Roman"/>
          <w:szCs w:val="21"/>
        </w:rPr>
        <w:t>10</w:t>
      </w:r>
      <w:r w:rsidRPr="00BF31BB">
        <w:rPr>
          <w:rFonts w:ascii="Times New Roman" w:hAnsi="Times New Roman" w:cs="Times New Roman"/>
          <w:szCs w:val="21"/>
        </w:rPr>
        <w:t>毫升），乙（</w:t>
      </w:r>
      <w:r w:rsidRPr="00BF31BB">
        <w:rPr>
          <w:rFonts w:ascii="Times New Roman" w:hAnsi="Times New Roman" w:cs="Times New Roman"/>
          <w:szCs w:val="21"/>
        </w:rPr>
        <w:t>100</w:t>
      </w:r>
      <w:r w:rsidRPr="00BF31BB">
        <w:rPr>
          <w:rFonts w:ascii="Times New Roman" w:hAnsi="Times New Roman" w:cs="Times New Roman"/>
          <w:szCs w:val="21"/>
        </w:rPr>
        <w:t>毫升，</w:t>
      </w:r>
      <w:r w:rsidRPr="00BF31BB">
        <w:rPr>
          <w:rFonts w:ascii="Times New Roman" w:hAnsi="Times New Roman" w:cs="Times New Roman"/>
          <w:szCs w:val="21"/>
        </w:rPr>
        <w:t>1</w:t>
      </w:r>
      <w:r w:rsidRPr="00BF31BB">
        <w:rPr>
          <w:rFonts w:ascii="Times New Roman" w:hAnsi="Times New Roman" w:cs="Times New Roman"/>
          <w:szCs w:val="21"/>
        </w:rPr>
        <w:t>毫升），丙（</w:t>
      </w:r>
      <w:r w:rsidRPr="00BF31BB">
        <w:rPr>
          <w:rFonts w:ascii="Times New Roman" w:hAnsi="Times New Roman" w:cs="Times New Roman"/>
          <w:szCs w:val="21"/>
        </w:rPr>
        <w:t>50</w:t>
      </w:r>
      <w:r w:rsidRPr="00BF31BB">
        <w:rPr>
          <w:rFonts w:ascii="Times New Roman" w:hAnsi="Times New Roman" w:cs="Times New Roman"/>
          <w:szCs w:val="21"/>
        </w:rPr>
        <w:t>毫升，</w:t>
      </w:r>
      <w:r w:rsidRPr="00BF31BB">
        <w:rPr>
          <w:rFonts w:ascii="Times New Roman" w:hAnsi="Times New Roman" w:cs="Times New Roman"/>
          <w:szCs w:val="21"/>
        </w:rPr>
        <w:t>1</w:t>
      </w:r>
      <w:r w:rsidRPr="00BF31BB">
        <w:rPr>
          <w:rFonts w:ascii="Times New Roman" w:hAnsi="Times New Roman" w:cs="Times New Roman"/>
          <w:szCs w:val="21"/>
        </w:rPr>
        <w:t>毫升）。现要测量体积约为</w:t>
      </w:r>
      <w:r w:rsidRPr="00BF31BB">
        <w:rPr>
          <w:rFonts w:ascii="Times New Roman" w:hAnsi="Times New Roman" w:cs="Times New Roman"/>
          <w:szCs w:val="21"/>
        </w:rPr>
        <w:t>40</w:t>
      </w:r>
      <w:r w:rsidRPr="00BF31BB">
        <w:rPr>
          <w:rFonts w:ascii="Times New Roman" w:hAnsi="Times New Roman" w:cs="Times New Roman"/>
          <w:szCs w:val="21"/>
        </w:rPr>
        <w:t>厘米</w:t>
      </w:r>
      <w:r w:rsidRPr="00BF31BB">
        <w:rPr>
          <w:rFonts w:ascii="Times New Roman" w:hAnsi="Times New Roman" w:cs="Times New Roman"/>
          <w:szCs w:val="21"/>
          <w:vertAlign w:val="superscript"/>
        </w:rPr>
        <w:t>3</w:t>
      </w:r>
      <w:r w:rsidRPr="00BF31BB">
        <w:rPr>
          <w:rFonts w:ascii="Times New Roman" w:hAnsi="Times New Roman" w:cs="Times New Roman"/>
          <w:szCs w:val="21"/>
        </w:rPr>
        <w:t>的石块体积，选择上述哪种量杯进行测量好？</w:t>
      </w:r>
      <w:r w:rsidRPr="00BF31BB">
        <w:rPr>
          <w:rFonts w:ascii="Times New Roman" w:hAnsi="Times New Roman" w:cs="Times New Roman"/>
          <w:szCs w:val="21"/>
        </w:rPr>
        <w:tab/>
      </w:r>
      <w:r w:rsidRPr="00BF31BB">
        <w:rPr>
          <w:rFonts w:ascii="Times New Roman" w:hAnsi="Times New Roman" w:cs="Times New Roman"/>
          <w:szCs w:val="21"/>
        </w:rPr>
        <w:t>（</w:t>
      </w:r>
      <w:r w:rsidRPr="00BF31BB">
        <w:rPr>
          <w:rFonts w:ascii="Times New Roman" w:hAnsi="Times New Roman" w:cs="Times New Roman"/>
          <w:szCs w:val="21"/>
        </w:rPr>
        <w:tab/>
      </w:r>
      <w:r w:rsidRPr="00BF31BB">
        <w:rPr>
          <w:rFonts w:ascii="Times New Roman" w:hAnsi="Times New Roman" w:cs="Times New Roman"/>
          <w:szCs w:val="21"/>
        </w:rPr>
        <w:tab/>
      </w:r>
      <w:r w:rsidRPr="00BF31BB">
        <w:rPr>
          <w:rFonts w:ascii="Times New Roman" w:hAnsi="Times New Roman" w:cs="Times New Roman"/>
          <w:szCs w:val="21"/>
        </w:rPr>
        <w:t>）</w:t>
      </w:r>
    </w:p>
    <w:p w:rsidR="00B96697" w:rsidRPr="00BF31BB" w:rsidRDefault="00B96697" w:rsidP="00B96697">
      <w:pPr>
        <w:spacing w:line="400" w:lineRule="exact"/>
        <w:ind w:firstLine="420"/>
        <w:rPr>
          <w:rFonts w:ascii="Times New Roman" w:hAnsi="Times New Roman" w:cs="Times New Roman"/>
          <w:szCs w:val="21"/>
        </w:rPr>
      </w:pPr>
      <w:r w:rsidRPr="00BF31BB">
        <w:rPr>
          <w:rFonts w:ascii="Times New Roman" w:hAnsi="Times New Roman" w:cs="Times New Roman"/>
          <w:szCs w:val="21"/>
        </w:rPr>
        <w:t>A</w:t>
      </w:r>
      <w:r w:rsidRPr="00BF31BB">
        <w:rPr>
          <w:rFonts w:ascii="Times New Roman" w:hAnsi="Times New Roman" w:cs="Times New Roman"/>
          <w:szCs w:val="21"/>
        </w:rPr>
        <w:t>．甲</w:t>
      </w:r>
      <w:r w:rsidRPr="00BF31BB">
        <w:rPr>
          <w:rFonts w:ascii="Times New Roman" w:hAnsi="Times New Roman" w:cs="Times New Roman" w:hint="eastAsia"/>
          <w:szCs w:val="21"/>
        </w:rPr>
        <w:tab/>
      </w:r>
      <w:r w:rsidRPr="00BF31BB">
        <w:rPr>
          <w:rFonts w:ascii="Times New Roman" w:hAnsi="Times New Roman" w:cs="Times New Roman" w:hint="eastAsia"/>
          <w:szCs w:val="21"/>
        </w:rPr>
        <w:tab/>
      </w:r>
      <w:r w:rsidRPr="00BF31BB">
        <w:rPr>
          <w:rFonts w:ascii="Times New Roman" w:hAnsi="Times New Roman" w:cs="Times New Roman" w:hint="eastAsia"/>
          <w:szCs w:val="21"/>
        </w:rPr>
        <w:tab/>
      </w:r>
      <w:r w:rsidRPr="00BF31BB">
        <w:rPr>
          <w:rFonts w:ascii="Times New Roman" w:hAnsi="Times New Roman" w:cs="Times New Roman"/>
          <w:szCs w:val="21"/>
        </w:rPr>
        <w:t>B</w:t>
      </w:r>
      <w:r w:rsidRPr="00BF31BB">
        <w:rPr>
          <w:rFonts w:ascii="Times New Roman" w:hAnsi="Times New Roman" w:cs="Times New Roman"/>
          <w:szCs w:val="21"/>
        </w:rPr>
        <w:t>．乙</w:t>
      </w:r>
      <w:r w:rsidRPr="00BF31BB">
        <w:rPr>
          <w:rFonts w:ascii="Times New Roman" w:hAnsi="Times New Roman" w:cs="Times New Roman" w:hint="eastAsia"/>
          <w:szCs w:val="21"/>
        </w:rPr>
        <w:tab/>
      </w:r>
      <w:r w:rsidRPr="00BF31BB">
        <w:rPr>
          <w:rFonts w:ascii="Times New Roman" w:hAnsi="Times New Roman" w:cs="Times New Roman" w:hint="eastAsia"/>
          <w:szCs w:val="21"/>
        </w:rPr>
        <w:tab/>
      </w:r>
      <w:r w:rsidRPr="00BF31BB">
        <w:rPr>
          <w:rFonts w:ascii="Times New Roman" w:hAnsi="Times New Roman" w:cs="Times New Roman" w:hint="eastAsia"/>
          <w:szCs w:val="21"/>
        </w:rPr>
        <w:tab/>
      </w:r>
      <w:r w:rsidRPr="00BF31BB">
        <w:rPr>
          <w:rFonts w:ascii="Times New Roman" w:hAnsi="Times New Roman" w:cs="Times New Roman"/>
          <w:szCs w:val="21"/>
        </w:rPr>
        <w:t>C</w:t>
      </w:r>
      <w:r w:rsidRPr="00BF31BB">
        <w:rPr>
          <w:rFonts w:ascii="Times New Roman" w:hAnsi="Times New Roman" w:cs="Times New Roman"/>
          <w:szCs w:val="21"/>
        </w:rPr>
        <w:t>．丙</w:t>
      </w:r>
      <w:r w:rsidRPr="00BF31BB">
        <w:rPr>
          <w:rFonts w:ascii="Times New Roman" w:hAnsi="Times New Roman" w:cs="Times New Roman" w:hint="eastAsia"/>
          <w:szCs w:val="21"/>
        </w:rPr>
        <w:tab/>
      </w:r>
      <w:r w:rsidRPr="00BF31BB">
        <w:rPr>
          <w:rFonts w:ascii="Times New Roman" w:hAnsi="Times New Roman" w:cs="Times New Roman" w:hint="eastAsia"/>
          <w:szCs w:val="21"/>
        </w:rPr>
        <w:tab/>
      </w:r>
      <w:r w:rsidRPr="00BF31BB">
        <w:rPr>
          <w:rFonts w:ascii="Times New Roman" w:hAnsi="Times New Roman" w:cs="Times New Roman" w:hint="eastAsia"/>
          <w:szCs w:val="21"/>
        </w:rPr>
        <w:tab/>
      </w:r>
      <w:r w:rsidRPr="00BF31BB">
        <w:rPr>
          <w:rFonts w:ascii="Times New Roman" w:hAnsi="Times New Roman" w:cs="Times New Roman"/>
          <w:szCs w:val="21"/>
        </w:rPr>
        <w:t>D</w:t>
      </w:r>
      <w:r w:rsidRPr="00BF31BB">
        <w:rPr>
          <w:rFonts w:ascii="Times New Roman" w:hAnsi="Times New Roman" w:cs="Times New Roman"/>
          <w:szCs w:val="21"/>
        </w:rPr>
        <w:t>．三种都可以</w:t>
      </w:r>
    </w:p>
    <w:p w:rsidR="00B96697" w:rsidRPr="00BF31BB" w:rsidRDefault="00B96697" w:rsidP="00B96697">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B96697" w:rsidRPr="00BF31BB" w:rsidRDefault="00B96697" w:rsidP="00B96697">
      <w:pPr>
        <w:spacing w:line="400" w:lineRule="exact"/>
        <w:rPr>
          <w:rFonts w:ascii="Times New Roman" w:hAnsi="Times New Roman" w:cs="Times New Roman"/>
          <w:szCs w:val="21"/>
        </w:rPr>
      </w:pPr>
      <w:r w:rsidRPr="00BF31BB">
        <w:rPr>
          <w:rFonts w:ascii="Times New Roman" w:hAnsi="Times New Roman" w:cs="Times New Roman"/>
          <w:color w:val="FF0000"/>
          <w:szCs w:val="21"/>
        </w:rPr>
        <w:t>【答案】</w:t>
      </w:r>
      <w:r w:rsidRPr="00BF31BB">
        <w:rPr>
          <w:rFonts w:ascii="Times New Roman" w:hAnsi="Times New Roman" w:cs="Times New Roman" w:hint="eastAsia"/>
          <w:color w:val="FF0000"/>
          <w:szCs w:val="21"/>
        </w:rPr>
        <w:t>C</w:t>
      </w:r>
    </w:p>
    <w:p w:rsidR="00B96697" w:rsidRPr="00BF31BB" w:rsidRDefault="00B96697" w:rsidP="0023076A">
      <w:pPr>
        <w:spacing w:line="400" w:lineRule="exact"/>
        <w:rPr>
          <w:rFonts w:ascii="Times New Roman" w:hAnsi="Times New Roman" w:cs="Times New Roman"/>
        </w:rPr>
      </w:pPr>
    </w:p>
    <w:p w:rsidR="0023076A" w:rsidRPr="00BF31BB" w:rsidRDefault="00285104" w:rsidP="0023076A">
      <w:pPr>
        <w:spacing w:line="400" w:lineRule="exact"/>
        <w:rPr>
          <w:rFonts w:ascii="Times New Roman" w:hAnsi="Times New Roman" w:cs="Times New Roman"/>
        </w:rPr>
      </w:pPr>
      <w:r w:rsidRPr="00BF31BB">
        <w:rPr>
          <w:rFonts w:ascii="Times New Roman" w:hAnsi="Times New Roman" w:cs="Times New Roman"/>
        </w:rPr>
        <w:t>1</w:t>
      </w:r>
      <w:r w:rsidRPr="00BF31BB">
        <w:rPr>
          <w:rFonts w:ascii="Times New Roman" w:hAnsi="Times New Roman" w:cs="Times New Roman" w:hint="eastAsia"/>
        </w:rPr>
        <w:t>7</w:t>
      </w:r>
      <w:r w:rsidRPr="00BF31BB">
        <w:rPr>
          <w:rFonts w:ascii="Times New Roman" w:hAnsi="Times New Roman" w:cs="Times New Roman"/>
        </w:rPr>
        <w:t>、</w:t>
      </w:r>
      <w:r w:rsidR="0023076A" w:rsidRPr="00BF31BB">
        <w:rPr>
          <w:rFonts w:ascii="Times New Roman" w:hAnsi="Times New Roman" w:cs="Times New Roman"/>
        </w:rPr>
        <w:t>用托盘天平称某物体质量时，将被测物体和砝码放错了位置，若天平平衡后，左盘上放着</w:t>
      </w:r>
      <w:r w:rsidR="0023076A" w:rsidRPr="00BF31BB">
        <w:rPr>
          <w:rFonts w:ascii="Times New Roman" w:hAnsi="Times New Roman" w:cs="Times New Roman"/>
        </w:rPr>
        <w:t>100</w:t>
      </w:r>
      <w:r w:rsidR="0023076A" w:rsidRPr="00BF31BB">
        <w:rPr>
          <w:rFonts w:ascii="Times New Roman" w:hAnsi="Times New Roman" w:cs="Times New Roman"/>
        </w:rPr>
        <w:t>克、</w:t>
      </w:r>
      <w:r w:rsidR="0023076A" w:rsidRPr="00BF31BB">
        <w:rPr>
          <w:rFonts w:ascii="Times New Roman" w:hAnsi="Times New Roman" w:cs="Times New Roman"/>
        </w:rPr>
        <w:t>20</w:t>
      </w:r>
      <w:r w:rsidR="0023076A" w:rsidRPr="00BF31BB">
        <w:rPr>
          <w:rFonts w:ascii="Times New Roman" w:hAnsi="Times New Roman" w:cs="Times New Roman"/>
        </w:rPr>
        <w:t>克砝码各一个，游码读数是</w:t>
      </w:r>
      <w:r w:rsidR="0023076A" w:rsidRPr="00BF31BB">
        <w:rPr>
          <w:rFonts w:ascii="Times New Roman" w:hAnsi="Times New Roman" w:cs="Times New Roman"/>
        </w:rPr>
        <w:t>4</w:t>
      </w:r>
      <w:r w:rsidR="0023076A" w:rsidRPr="00BF31BB">
        <w:rPr>
          <w:rFonts w:ascii="Times New Roman" w:hAnsi="Times New Roman" w:cs="Times New Roman"/>
        </w:rPr>
        <w:t>克，则物体的质量是</w:t>
      </w:r>
      <w:r w:rsidR="00B96697" w:rsidRPr="00BF31BB">
        <w:rPr>
          <w:rFonts w:ascii="Times New Roman" w:hAnsi="Times New Roman" w:cs="Times New Roman" w:hint="eastAsia"/>
        </w:rPr>
        <w:tab/>
      </w:r>
      <w:r w:rsidR="00EF53AB" w:rsidRPr="00BF31BB">
        <w:rPr>
          <w:rFonts w:ascii="Times New Roman" w:hAnsi="Times New Roman" w:cs="Times New Roman"/>
        </w:rPr>
        <w:t>（</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EF53AB" w:rsidRPr="00BF31BB">
        <w:rPr>
          <w:rFonts w:ascii="Times New Roman" w:hAnsi="Times New Roman" w:cs="Times New Roman"/>
        </w:rPr>
        <w:t>）</w:t>
      </w:r>
    </w:p>
    <w:p w:rsidR="00285104" w:rsidRPr="00BF31BB" w:rsidRDefault="0023076A" w:rsidP="00B96697">
      <w:pPr>
        <w:spacing w:line="400" w:lineRule="exact"/>
        <w:ind w:firstLine="420"/>
        <w:rPr>
          <w:rFonts w:ascii="Times New Roman" w:hAnsi="Times New Roman" w:cs="Times New Roman"/>
        </w:rPr>
      </w:pPr>
      <w:r w:rsidRPr="00BF31BB">
        <w:rPr>
          <w:rFonts w:ascii="Times New Roman" w:hAnsi="Times New Roman" w:cs="Times New Roman"/>
        </w:rPr>
        <w:t>A</w:t>
      </w:r>
      <w:r w:rsidR="00B96697" w:rsidRPr="00BF31BB">
        <w:rPr>
          <w:rFonts w:ascii="Times New Roman" w:hAnsi="Times New Roman" w:cs="Times New Roman" w:hint="eastAsia"/>
        </w:rPr>
        <w:t>．</w:t>
      </w:r>
      <w:r w:rsidRPr="00BF31BB">
        <w:rPr>
          <w:rFonts w:ascii="Times New Roman" w:hAnsi="Times New Roman" w:cs="Times New Roman"/>
        </w:rPr>
        <w:t>124</w:t>
      </w:r>
      <w:r w:rsidRPr="00BF31BB">
        <w:rPr>
          <w:rFonts w:ascii="Times New Roman" w:hAnsi="Times New Roman" w:cs="Times New Roman"/>
        </w:rPr>
        <w:t>克</w:t>
      </w:r>
      <w:r w:rsidR="001A22BF" w:rsidRPr="00BF31BB">
        <w:rPr>
          <w:rFonts w:ascii="Times New Roman" w:hAnsi="Times New Roman" w:cs="Times New Roman" w:hint="eastAsia"/>
        </w:rPr>
        <w:tab/>
      </w:r>
      <w:r w:rsidRPr="00BF31BB">
        <w:rPr>
          <w:rFonts w:ascii="Times New Roman" w:hAnsi="Times New Roman" w:cs="Times New Roman"/>
        </w:rPr>
        <w:tab/>
      </w:r>
      <w:r w:rsidRPr="00BF31BB">
        <w:rPr>
          <w:rFonts w:ascii="Times New Roman" w:hAnsi="Times New Roman" w:cs="Times New Roman"/>
        </w:rPr>
        <w:tab/>
        <w:t>B</w:t>
      </w:r>
      <w:r w:rsidR="00B96697" w:rsidRPr="00BF31BB">
        <w:rPr>
          <w:rFonts w:ascii="Times New Roman" w:hAnsi="Times New Roman" w:cs="Times New Roman" w:hint="eastAsia"/>
        </w:rPr>
        <w:t>．</w:t>
      </w:r>
      <w:r w:rsidRPr="00BF31BB">
        <w:rPr>
          <w:rFonts w:ascii="Times New Roman" w:hAnsi="Times New Roman" w:cs="Times New Roman"/>
        </w:rPr>
        <w:t>122</w:t>
      </w:r>
      <w:r w:rsidRPr="00BF31BB">
        <w:rPr>
          <w:rFonts w:ascii="Times New Roman" w:hAnsi="Times New Roman" w:cs="Times New Roman"/>
        </w:rPr>
        <w:t>克</w:t>
      </w:r>
      <w:r w:rsidRPr="00BF31BB">
        <w:rPr>
          <w:rFonts w:ascii="Times New Roman" w:hAnsi="Times New Roman" w:cs="Times New Roman"/>
        </w:rPr>
        <w:tab/>
      </w:r>
      <w:r w:rsidRPr="00BF31BB">
        <w:rPr>
          <w:rFonts w:ascii="Times New Roman" w:hAnsi="Times New Roman" w:cs="Times New Roman"/>
        </w:rPr>
        <w:tab/>
      </w:r>
      <w:r w:rsidRPr="00BF31BB">
        <w:rPr>
          <w:rFonts w:ascii="Times New Roman" w:hAnsi="Times New Roman" w:cs="Times New Roman"/>
        </w:rPr>
        <w:tab/>
        <w:t>C</w:t>
      </w:r>
      <w:r w:rsidR="00B96697" w:rsidRPr="00BF31BB">
        <w:rPr>
          <w:rFonts w:ascii="Times New Roman" w:hAnsi="Times New Roman" w:cs="Times New Roman" w:hint="eastAsia"/>
        </w:rPr>
        <w:t>．</w:t>
      </w:r>
      <w:r w:rsidRPr="00BF31BB">
        <w:rPr>
          <w:rFonts w:ascii="Times New Roman" w:hAnsi="Times New Roman" w:cs="Times New Roman"/>
        </w:rPr>
        <w:t>118</w:t>
      </w:r>
      <w:r w:rsidRPr="00BF31BB">
        <w:rPr>
          <w:rFonts w:ascii="Times New Roman" w:hAnsi="Times New Roman" w:cs="Times New Roman"/>
        </w:rPr>
        <w:t>克</w:t>
      </w:r>
      <w:r w:rsidRPr="00BF31BB">
        <w:rPr>
          <w:rFonts w:ascii="Times New Roman" w:hAnsi="Times New Roman" w:cs="Times New Roman"/>
        </w:rPr>
        <w:tab/>
      </w:r>
      <w:r w:rsidRPr="00BF31BB">
        <w:rPr>
          <w:rFonts w:ascii="Times New Roman" w:hAnsi="Times New Roman" w:cs="Times New Roman"/>
        </w:rPr>
        <w:tab/>
      </w:r>
      <w:r w:rsidRPr="00BF31BB">
        <w:rPr>
          <w:rFonts w:ascii="Times New Roman" w:hAnsi="Times New Roman" w:cs="Times New Roman"/>
        </w:rPr>
        <w:tab/>
        <w:t>D</w:t>
      </w:r>
      <w:r w:rsidR="00B96697" w:rsidRPr="00BF31BB">
        <w:rPr>
          <w:rFonts w:ascii="Times New Roman" w:hAnsi="Times New Roman" w:cs="Times New Roman" w:hint="eastAsia"/>
        </w:rPr>
        <w:t>．</w:t>
      </w:r>
      <w:r w:rsidRPr="00BF31BB">
        <w:rPr>
          <w:rFonts w:ascii="Times New Roman" w:hAnsi="Times New Roman" w:cs="Times New Roman"/>
        </w:rPr>
        <w:t>116</w:t>
      </w:r>
      <w:r w:rsidRPr="00BF31BB">
        <w:rPr>
          <w:rFonts w:ascii="Times New Roman" w:hAnsi="Times New Roman" w:cs="Times New Roman"/>
        </w:rPr>
        <w:t>克</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r w:rsidR="00B96697" w:rsidRPr="00BF31BB">
        <w:rPr>
          <w:rFonts w:ascii="Times New Roman" w:hAnsiTheme="minorEastAsia" w:cs="Times New Roman"/>
          <w:color w:val="FF0000"/>
          <w:szCs w:val="24"/>
        </w:rPr>
        <w:t>★</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23076A" w:rsidRPr="00BF31BB">
        <w:rPr>
          <w:rFonts w:ascii="Times New Roman" w:hAnsi="Times New Roman" w:cs="Times New Roman" w:hint="eastAsia"/>
          <w:color w:val="FF0000"/>
          <w:szCs w:val="21"/>
        </w:rPr>
        <w:t>D</w:t>
      </w:r>
    </w:p>
    <w:p w:rsidR="00285104" w:rsidRPr="00BF31BB" w:rsidRDefault="00285104" w:rsidP="00285104">
      <w:pPr>
        <w:spacing w:line="400" w:lineRule="exact"/>
        <w:rPr>
          <w:rFonts w:ascii="Times New Roman" w:hAnsi="Times New Roman" w:cs="Times New Roman"/>
          <w:szCs w:val="21"/>
        </w:rPr>
      </w:pPr>
    </w:p>
    <w:p w:rsidR="006361D5" w:rsidRPr="00BF31BB" w:rsidRDefault="006361D5" w:rsidP="006361D5">
      <w:pPr>
        <w:spacing w:line="400" w:lineRule="exact"/>
        <w:rPr>
          <w:rFonts w:ascii="Times New Roman" w:hAnsi="Times New Roman" w:cs="Times New Roman"/>
          <w:szCs w:val="21"/>
        </w:rPr>
      </w:pPr>
      <w:r w:rsidRPr="00BF31BB">
        <w:rPr>
          <w:rFonts w:ascii="Times New Roman" w:hAnsi="Times New Roman" w:cs="Times New Roman"/>
          <w:noProof/>
          <w:szCs w:val="21"/>
        </w:rPr>
        <w:drawing>
          <wp:anchor distT="0" distB="0" distL="114300" distR="114300" simplePos="0" relativeHeight="251718656" behindDoc="0" locked="0" layoutInCell="1" allowOverlap="1" wp14:anchorId="77825DA1" wp14:editId="5F4EDA2E">
            <wp:simplePos x="0" y="0"/>
            <wp:positionH relativeFrom="column">
              <wp:posOffset>4404995</wp:posOffset>
            </wp:positionH>
            <wp:positionV relativeFrom="paragraph">
              <wp:posOffset>847090</wp:posOffset>
            </wp:positionV>
            <wp:extent cx="1238250" cy="1276350"/>
            <wp:effectExtent l="0" t="0" r="0" b="0"/>
            <wp:wrapSquare wrapText="bothSides"/>
            <wp:docPr id="49" name="图片 49" descr="http://czwl.cooco.net.cn/files/down/test/2016/02/27/18/2016022718171273017624.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czwl.cooco.net.cn/files/down/test/2016/02/27/18/2016022718171273017624.files/image03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BF31BB">
        <w:rPr>
          <w:rFonts w:ascii="Times New Roman" w:hAnsi="Times New Roman" w:cs="Times New Roman"/>
          <w:szCs w:val="21"/>
        </w:rPr>
        <w:t>1</w:t>
      </w:r>
      <w:r w:rsidR="00285104" w:rsidRPr="00BF31BB">
        <w:rPr>
          <w:rFonts w:ascii="Times New Roman" w:hAnsi="Times New Roman" w:cs="Times New Roman" w:hint="eastAsia"/>
          <w:szCs w:val="21"/>
        </w:rPr>
        <w:t>8</w:t>
      </w:r>
      <w:r w:rsidR="00285104" w:rsidRPr="00BF31BB">
        <w:rPr>
          <w:rFonts w:ascii="Times New Roman" w:hAnsi="Times New Roman" w:cs="Times New Roman"/>
          <w:szCs w:val="21"/>
        </w:rPr>
        <w:t>、</w:t>
      </w:r>
      <w:r w:rsidRPr="00BF31BB">
        <w:rPr>
          <w:rFonts w:ascii="Times New Roman" w:hAnsi="Times New Roman" w:cs="Times New Roman"/>
          <w:szCs w:val="21"/>
        </w:rPr>
        <w:t>2007</w:t>
      </w:r>
      <w:r w:rsidRPr="00BF31BB">
        <w:rPr>
          <w:rFonts w:ascii="Times New Roman" w:hAnsi="Times New Roman" w:cs="Times New Roman"/>
          <w:szCs w:val="21"/>
        </w:rPr>
        <w:t>年</w:t>
      </w:r>
      <w:r w:rsidRPr="00BF31BB">
        <w:rPr>
          <w:rFonts w:ascii="Times New Roman" w:hAnsi="Times New Roman" w:cs="Times New Roman"/>
          <w:szCs w:val="21"/>
        </w:rPr>
        <w:t>12</w:t>
      </w:r>
      <w:r w:rsidRPr="00BF31BB">
        <w:rPr>
          <w:rFonts w:ascii="Times New Roman" w:hAnsi="Times New Roman" w:cs="Times New Roman"/>
          <w:szCs w:val="21"/>
        </w:rPr>
        <w:t>月</w:t>
      </w:r>
      <w:r w:rsidRPr="00BF31BB">
        <w:rPr>
          <w:rFonts w:ascii="Times New Roman" w:hAnsi="Times New Roman" w:cs="Times New Roman"/>
          <w:szCs w:val="21"/>
        </w:rPr>
        <w:t>22</w:t>
      </w:r>
      <w:r w:rsidRPr="00BF31BB">
        <w:rPr>
          <w:rFonts w:ascii="Times New Roman" w:hAnsi="Times New Roman" w:cs="Times New Roman"/>
          <w:szCs w:val="21"/>
        </w:rPr>
        <w:t>日上午，位于海面下几十米</w:t>
      </w:r>
      <w:r w:rsidRPr="00BF31BB">
        <w:rPr>
          <w:rFonts w:asciiTheme="minorEastAsia" w:hAnsiTheme="minorEastAsia" w:cs="Times New Roman"/>
          <w:szCs w:val="21"/>
        </w:rPr>
        <w:t>深处的“南海一号”商船被打</w:t>
      </w:r>
      <w:r w:rsidRPr="00BF31BB">
        <w:rPr>
          <w:rFonts w:ascii="Times New Roman" w:hAnsi="Times New Roman" w:cs="Times New Roman"/>
          <w:szCs w:val="21"/>
        </w:rPr>
        <w:t>捞浮出海面，这是中国考古史上的又一突破</w:t>
      </w:r>
      <w:r w:rsidR="00B96697" w:rsidRPr="00BF31BB">
        <w:rPr>
          <w:rFonts w:ascii="Times New Roman" w:hAnsi="Times New Roman" w:cs="Times New Roman" w:hint="eastAsia"/>
          <w:szCs w:val="21"/>
        </w:rPr>
        <w:t>。</w:t>
      </w:r>
      <w:r w:rsidRPr="00BF31BB">
        <w:rPr>
          <w:rFonts w:asciiTheme="minorEastAsia" w:hAnsiTheme="minorEastAsia" w:cs="Times New Roman"/>
          <w:szCs w:val="21"/>
        </w:rPr>
        <w:t>“南海一号”商</w:t>
      </w:r>
      <w:r w:rsidRPr="00BF31BB">
        <w:rPr>
          <w:rFonts w:ascii="Times New Roman" w:hAnsi="Times New Roman" w:cs="Times New Roman"/>
          <w:szCs w:val="21"/>
        </w:rPr>
        <w:t>船长约</w:t>
      </w:r>
      <w:r w:rsidRPr="00BF31BB">
        <w:rPr>
          <w:rFonts w:ascii="Times New Roman" w:hAnsi="Times New Roman" w:cs="Times New Roman"/>
          <w:szCs w:val="21"/>
        </w:rPr>
        <w:t>30</w:t>
      </w:r>
      <w:r w:rsidRPr="00BF31BB">
        <w:rPr>
          <w:rFonts w:ascii="Times New Roman" w:hAnsi="Times New Roman" w:cs="Times New Roman"/>
          <w:szCs w:val="21"/>
        </w:rPr>
        <w:t>米，是目前发现的最大的宋代船只，如图所示</w:t>
      </w:r>
      <w:r w:rsidR="00B96697" w:rsidRPr="00BF31BB">
        <w:rPr>
          <w:rFonts w:ascii="Times New Roman" w:hAnsi="Times New Roman" w:cs="Times New Roman" w:hint="eastAsia"/>
          <w:szCs w:val="21"/>
        </w:rPr>
        <w:t>。</w:t>
      </w:r>
      <w:r w:rsidRPr="00BF31BB">
        <w:rPr>
          <w:rFonts w:ascii="Times New Roman" w:hAnsi="Times New Roman" w:cs="Times New Roman"/>
          <w:szCs w:val="21"/>
        </w:rPr>
        <w:t>很早以前，我国考古队员就利用超声波方向性好的特点制成了一种装置安装在船上，用它发出的超声波对</w:t>
      </w:r>
      <w:r w:rsidRPr="00BF31BB">
        <w:rPr>
          <w:rFonts w:ascii="Times New Roman" w:hAnsi="Times New Roman" w:cs="Times New Roman"/>
          <w:szCs w:val="21"/>
        </w:rPr>
        <w:t>“</w:t>
      </w:r>
      <w:r w:rsidRPr="00BF31BB">
        <w:rPr>
          <w:rFonts w:ascii="Times New Roman" w:hAnsi="Times New Roman" w:cs="Times New Roman"/>
          <w:szCs w:val="21"/>
        </w:rPr>
        <w:t>南海一号</w:t>
      </w:r>
      <w:r w:rsidRPr="00BF31BB">
        <w:rPr>
          <w:rFonts w:ascii="Times New Roman" w:hAnsi="Times New Roman" w:cs="Times New Roman"/>
          <w:szCs w:val="21"/>
        </w:rPr>
        <w:t>”</w:t>
      </w:r>
      <w:r w:rsidRPr="00BF31BB">
        <w:rPr>
          <w:rFonts w:ascii="Times New Roman" w:hAnsi="Times New Roman" w:cs="Times New Roman"/>
          <w:szCs w:val="21"/>
        </w:rPr>
        <w:t>沉船进行了细致的探测</w:t>
      </w:r>
      <w:r w:rsidR="00B96697" w:rsidRPr="00BF31BB">
        <w:rPr>
          <w:rFonts w:ascii="Times New Roman" w:hAnsi="Times New Roman" w:cs="Times New Roman" w:hint="eastAsia"/>
          <w:szCs w:val="21"/>
        </w:rPr>
        <w:t>。</w:t>
      </w:r>
    </w:p>
    <w:p w:rsidR="006361D5" w:rsidRPr="00BF31BB" w:rsidRDefault="006361D5" w:rsidP="006361D5">
      <w:pPr>
        <w:spacing w:line="400" w:lineRule="exact"/>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szCs w:val="21"/>
        </w:rPr>
        <w:t>1</w:t>
      </w:r>
      <w:r w:rsidRPr="00BF31BB">
        <w:rPr>
          <w:rFonts w:ascii="Times New Roman" w:hAnsi="Times New Roman" w:cs="Times New Roman"/>
          <w:szCs w:val="21"/>
        </w:rPr>
        <w:t>）题中所指探测装置的名称是什么？</w:t>
      </w:r>
    </w:p>
    <w:p w:rsidR="006361D5" w:rsidRPr="00BF31BB" w:rsidRDefault="006361D5" w:rsidP="006361D5">
      <w:pPr>
        <w:spacing w:line="400" w:lineRule="exact"/>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szCs w:val="21"/>
        </w:rPr>
        <w:t>2</w:t>
      </w:r>
      <w:r w:rsidRPr="00BF31BB">
        <w:rPr>
          <w:rFonts w:ascii="Times New Roman" w:hAnsi="Times New Roman" w:cs="Times New Roman"/>
          <w:szCs w:val="21"/>
        </w:rPr>
        <w:t>）已知超声波在海水中的速度为</w:t>
      </w:r>
      <w:r w:rsidRPr="00BF31BB">
        <w:rPr>
          <w:rFonts w:ascii="Times New Roman" w:hAnsi="Times New Roman" w:cs="Times New Roman"/>
          <w:szCs w:val="21"/>
        </w:rPr>
        <w:t>1500m/s</w:t>
      </w:r>
      <w:r w:rsidRPr="00BF31BB">
        <w:rPr>
          <w:rFonts w:ascii="Times New Roman" w:hAnsi="Times New Roman" w:cs="Times New Roman"/>
          <w:szCs w:val="21"/>
        </w:rPr>
        <w:t>，如果探测装置发出的信号后，从发出到遇到沉船，再到接受返回信号所花时间是</w:t>
      </w:r>
      <w:r w:rsidRPr="00BF31BB">
        <w:rPr>
          <w:rFonts w:ascii="Times New Roman" w:hAnsi="Times New Roman" w:cs="Times New Roman"/>
          <w:szCs w:val="21"/>
        </w:rPr>
        <w:t>0.024s</w:t>
      </w:r>
      <w:r w:rsidRPr="00BF31BB">
        <w:rPr>
          <w:rFonts w:ascii="Times New Roman" w:hAnsi="Times New Roman" w:cs="Times New Roman"/>
          <w:szCs w:val="21"/>
        </w:rPr>
        <w:t>，则沉船在海面下多深处？（注：该小题必须有必要的运算过程）</w:t>
      </w:r>
    </w:p>
    <w:p w:rsidR="006361D5" w:rsidRPr="00BF31BB" w:rsidRDefault="006361D5" w:rsidP="006361D5">
      <w:pPr>
        <w:spacing w:line="400" w:lineRule="exact"/>
        <w:rPr>
          <w:rFonts w:ascii="Times New Roman" w:hAnsi="Times New Roman" w:cs="Times New Roman"/>
          <w:szCs w:val="21"/>
        </w:rPr>
      </w:pPr>
      <w:r w:rsidRPr="00BF31BB">
        <w:rPr>
          <w:rFonts w:ascii="Times New Roman" w:hAnsi="Times New Roman" w:cs="Times New Roman"/>
          <w:szCs w:val="21"/>
        </w:rPr>
        <w:t>（</w:t>
      </w:r>
      <w:r w:rsidRPr="00BF31BB">
        <w:rPr>
          <w:rFonts w:ascii="Times New Roman" w:hAnsi="Times New Roman" w:cs="Times New Roman"/>
          <w:szCs w:val="21"/>
        </w:rPr>
        <w:t>3</w:t>
      </w:r>
      <w:r w:rsidRPr="00BF31BB">
        <w:rPr>
          <w:rFonts w:ascii="Times New Roman" w:hAnsi="Times New Roman" w:cs="Times New Roman"/>
          <w:szCs w:val="21"/>
        </w:rPr>
        <w:t>）该装置能不能用来探测月球与地球之间的距离？为什么？</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6361D5" w:rsidRPr="00BF31BB" w:rsidRDefault="00285104" w:rsidP="006361D5">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6361D5" w:rsidRPr="00BF31BB">
        <w:rPr>
          <w:rFonts w:ascii="Times New Roman" w:hAnsi="Times New Roman" w:cs="Times New Roman"/>
          <w:color w:val="FF0000"/>
          <w:szCs w:val="21"/>
        </w:rPr>
        <w:t>（</w:t>
      </w:r>
      <w:r w:rsidR="006361D5" w:rsidRPr="00BF31BB">
        <w:rPr>
          <w:rFonts w:ascii="Times New Roman" w:hAnsi="Times New Roman" w:cs="Times New Roman"/>
          <w:color w:val="FF0000"/>
          <w:szCs w:val="21"/>
        </w:rPr>
        <w:t>1</w:t>
      </w:r>
      <w:r w:rsidR="006361D5" w:rsidRPr="00BF31BB">
        <w:rPr>
          <w:rFonts w:ascii="Times New Roman" w:hAnsi="Times New Roman" w:cs="Times New Roman"/>
          <w:color w:val="FF0000"/>
          <w:szCs w:val="21"/>
        </w:rPr>
        <w:t>）题中所指探测装置的名称是声呐．</w:t>
      </w:r>
    </w:p>
    <w:p w:rsidR="006361D5" w:rsidRPr="00BF31BB" w:rsidRDefault="006361D5" w:rsidP="006361D5">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）沉船在海面下</w:t>
      </w:r>
      <w:r w:rsidRPr="00BF31BB">
        <w:rPr>
          <w:rFonts w:ascii="Times New Roman" w:hAnsi="Times New Roman" w:cs="Times New Roman"/>
          <w:color w:val="FF0000"/>
          <w:szCs w:val="21"/>
        </w:rPr>
        <w:t>18m</w:t>
      </w:r>
      <w:r w:rsidRPr="00BF31BB">
        <w:rPr>
          <w:rFonts w:ascii="Times New Roman" w:hAnsi="Times New Roman" w:cs="Times New Roman"/>
          <w:color w:val="FF0000"/>
          <w:szCs w:val="21"/>
        </w:rPr>
        <w:t>处．</w:t>
      </w:r>
    </w:p>
    <w:p w:rsidR="006361D5" w:rsidRPr="00BF31BB" w:rsidRDefault="006361D5" w:rsidP="006361D5">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3</w:t>
      </w:r>
      <w:r w:rsidRPr="00BF31BB">
        <w:rPr>
          <w:rFonts w:ascii="Times New Roman" w:hAnsi="Times New Roman" w:cs="Times New Roman"/>
          <w:color w:val="FF0000"/>
          <w:szCs w:val="21"/>
        </w:rPr>
        <w:t>）该装置能不能用来探测月球与地球之间的距离</w:t>
      </w:r>
      <w:r w:rsidR="00B96697" w:rsidRPr="00BF31BB">
        <w:rPr>
          <w:rFonts w:ascii="Times New Roman" w:hAnsi="Times New Roman" w:cs="Times New Roman" w:hint="eastAsia"/>
          <w:color w:val="FF0000"/>
          <w:szCs w:val="21"/>
        </w:rPr>
        <w:t>；</w:t>
      </w:r>
      <w:r w:rsidRPr="00BF31BB">
        <w:rPr>
          <w:rFonts w:ascii="Times New Roman" w:hAnsi="Times New Roman" w:cs="Times New Roman"/>
          <w:color w:val="FF0000"/>
          <w:szCs w:val="21"/>
        </w:rPr>
        <w:t>因为月球上是真空，声音不能在真空中传播</w:t>
      </w:r>
    </w:p>
    <w:p w:rsidR="00285104" w:rsidRPr="00BF31BB" w:rsidRDefault="00285104" w:rsidP="00285104">
      <w:pPr>
        <w:spacing w:line="400" w:lineRule="exact"/>
        <w:rPr>
          <w:rFonts w:ascii="Times New Roman" w:hAnsi="Times New Roman" w:cs="Times New Roman"/>
          <w:szCs w:val="21"/>
        </w:rPr>
      </w:pPr>
    </w:p>
    <w:p w:rsidR="00285104" w:rsidRPr="00BF31BB" w:rsidRDefault="00285104" w:rsidP="00285104">
      <w:pPr>
        <w:spacing w:line="400" w:lineRule="exact"/>
        <w:rPr>
          <w:rFonts w:ascii="Times New Roman" w:hAnsi="Times New Roman" w:cs="Times New Roman"/>
        </w:rPr>
      </w:pPr>
    </w:p>
    <w:p w:rsidR="00285104" w:rsidRPr="00BF31BB" w:rsidRDefault="00285104" w:rsidP="00285104">
      <w:pPr>
        <w:spacing w:line="400" w:lineRule="exact"/>
        <w:rPr>
          <w:rFonts w:ascii="Times New Roman" w:hAnsi="Times New Roman" w:cs="Times New Roman"/>
        </w:rPr>
      </w:pPr>
    </w:p>
    <w:p w:rsidR="00285104" w:rsidRPr="00BF31BB" w:rsidRDefault="00285104" w:rsidP="00285104">
      <w:pPr>
        <w:spacing w:line="400" w:lineRule="exact"/>
        <w:rPr>
          <w:rFonts w:ascii="Times New Roman" w:hAnsi="Times New Roman" w:cs="Times New Roman"/>
        </w:rPr>
      </w:pPr>
    </w:p>
    <w:p w:rsidR="00285104" w:rsidRPr="00BF31BB" w:rsidRDefault="00285104" w:rsidP="00285104">
      <w:pPr>
        <w:spacing w:line="400" w:lineRule="exact"/>
        <w:rPr>
          <w:rFonts w:ascii="Times New Roman" w:hAnsi="Times New Roman" w:cs="Times New Roman"/>
        </w:rPr>
      </w:pPr>
    </w:p>
    <w:p w:rsidR="00285104" w:rsidRPr="00BF31BB" w:rsidRDefault="00285104" w:rsidP="00285104">
      <w:pPr>
        <w:spacing w:line="400" w:lineRule="exact"/>
        <w:rPr>
          <w:rFonts w:ascii="Times New Roman" w:hAnsi="Times New Roman" w:cs="Times New Roman"/>
        </w:rPr>
      </w:pPr>
    </w:p>
    <w:p w:rsidR="00C029E6" w:rsidRPr="00BF31BB" w:rsidRDefault="00C029E6" w:rsidP="00285104">
      <w:pPr>
        <w:spacing w:line="400" w:lineRule="exact"/>
        <w:rPr>
          <w:rFonts w:ascii="Times New Roman" w:hAnsi="Times New Roman" w:cs="Times New Roman"/>
        </w:rPr>
      </w:pPr>
    </w:p>
    <w:p w:rsidR="007B0633" w:rsidRPr="00BF31BB" w:rsidRDefault="0037609E"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7"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68545B" w:rsidRPr="004D1287" w:rsidRDefault="0068545B">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BF31BB" w:rsidRDefault="007B0633"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p>
    <w:p w:rsidR="007B0633" w:rsidRPr="00BF31BB" w:rsidRDefault="00285104" w:rsidP="00285104">
      <w:pPr>
        <w:spacing w:line="400" w:lineRule="exact"/>
        <w:rPr>
          <w:rFonts w:ascii="Times New Roman" w:hAnsi="Times New Roman" w:cs="Times New Roman"/>
        </w:rPr>
      </w:pPr>
      <w:r w:rsidRPr="00BF31BB">
        <w:rPr>
          <w:rFonts w:ascii="Times New Roman" w:hAnsi="Times New Roman" w:cs="Times New Roman" w:hint="eastAsia"/>
        </w:rPr>
        <w:t>1</w:t>
      </w:r>
      <w:r w:rsidRPr="00BF31BB">
        <w:rPr>
          <w:rFonts w:ascii="Times New Roman" w:hAnsi="Times New Roman" w:cs="Times New Roman" w:hint="eastAsia"/>
        </w:rPr>
        <w:t>、</w:t>
      </w:r>
      <w:r w:rsidR="00B96697" w:rsidRPr="00BF31BB">
        <w:rPr>
          <w:rFonts w:ascii="Times New Roman" w:hAnsi="Times New Roman" w:cs="Times New Roman" w:hint="eastAsia"/>
        </w:rPr>
        <w:t>总结长度、时间、质量、体积单位之间的换算关系。</w:t>
      </w:r>
    </w:p>
    <w:p w:rsidR="007B0633" w:rsidRPr="00BF31BB" w:rsidRDefault="007B0633" w:rsidP="00285104">
      <w:pPr>
        <w:spacing w:line="400" w:lineRule="exact"/>
        <w:rPr>
          <w:rFonts w:ascii="Times New Roman" w:hAnsi="Times New Roman" w:cs="Times New Roman"/>
        </w:rPr>
      </w:pPr>
    </w:p>
    <w:p w:rsidR="00285104" w:rsidRPr="00BF31BB" w:rsidRDefault="00285104" w:rsidP="00285104">
      <w:pPr>
        <w:spacing w:line="400" w:lineRule="exact"/>
        <w:rPr>
          <w:rFonts w:ascii="Times New Roman" w:hAnsi="Times New Roman" w:cs="Times New Roman"/>
        </w:rPr>
      </w:pPr>
    </w:p>
    <w:p w:rsidR="007B0633" w:rsidRPr="00BF31BB" w:rsidRDefault="00285104" w:rsidP="00285104">
      <w:pPr>
        <w:spacing w:line="400" w:lineRule="exact"/>
        <w:rPr>
          <w:rFonts w:ascii="Times New Roman" w:hAnsi="Times New Roman" w:cs="Times New Roman"/>
        </w:rPr>
      </w:pPr>
      <w:r w:rsidRPr="00BF31BB">
        <w:rPr>
          <w:rFonts w:ascii="Times New Roman" w:hAnsi="Times New Roman" w:cs="Times New Roman" w:hint="eastAsia"/>
        </w:rPr>
        <w:t>2</w:t>
      </w:r>
      <w:r w:rsidRPr="00BF31BB">
        <w:rPr>
          <w:rFonts w:ascii="Times New Roman" w:hAnsi="Times New Roman" w:cs="Times New Roman" w:hint="eastAsia"/>
        </w:rPr>
        <w:t>、</w:t>
      </w:r>
      <w:r w:rsidR="00B96697" w:rsidRPr="00BF31BB">
        <w:rPr>
          <w:rFonts w:ascii="Times New Roman" w:hAnsi="Times New Roman" w:cs="Times New Roman" w:hint="eastAsia"/>
        </w:rPr>
        <w:t>阐述托盘天平使用注意事项。</w:t>
      </w:r>
    </w:p>
    <w:p w:rsidR="007B0633" w:rsidRPr="00BF31BB" w:rsidRDefault="007B0633"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p>
    <w:p w:rsidR="007B0633" w:rsidRPr="00BF31BB" w:rsidRDefault="00285104" w:rsidP="00285104">
      <w:pPr>
        <w:spacing w:line="400" w:lineRule="exact"/>
        <w:rPr>
          <w:rFonts w:ascii="Times New Roman" w:hAnsi="Times New Roman" w:cs="Times New Roman"/>
        </w:rPr>
      </w:pPr>
      <w:r w:rsidRPr="00BF31BB">
        <w:rPr>
          <w:rFonts w:ascii="Times New Roman" w:hAnsi="Times New Roman" w:cs="Times New Roman" w:hint="eastAsia"/>
        </w:rPr>
        <w:t>3</w:t>
      </w:r>
      <w:r w:rsidRPr="00BF31BB">
        <w:rPr>
          <w:rFonts w:ascii="Times New Roman" w:hAnsi="Times New Roman" w:cs="Times New Roman" w:hint="eastAsia"/>
        </w:rPr>
        <w:t>、</w:t>
      </w:r>
      <w:r w:rsidR="00B96697" w:rsidRPr="00BF31BB">
        <w:rPr>
          <w:rFonts w:ascii="Times New Roman" w:hAnsi="Times New Roman" w:cs="Times New Roman" w:hint="eastAsia"/>
        </w:rPr>
        <w:t>对比声音的三个特征各自的特点。</w:t>
      </w:r>
    </w:p>
    <w:p w:rsidR="00B96697" w:rsidRPr="00BF31BB" w:rsidRDefault="00B96697" w:rsidP="00285104">
      <w:pPr>
        <w:spacing w:line="400" w:lineRule="exact"/>
        <w:rPr>
          <w:rFonts w:ascii="Times New Roman" w:hAnsi="Times New Roman" w:cs="Times New Roman"/>
        </w:rPr>
      </w:pPr>
    </w:p>
    <w:p w:rsidR="00B96697" w:rsidRPr="00BF31BB" w:rsidRDefault="00B96697"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p>
    <w:p w:rsidR="007B0633" w:rsidRPr="00BF31BB" w:rsidRDefault="0037609E" w:rsidP="00285104">
      <w:pPr>
        <w:spacing w:line="400" w:lineRule="exact"/>
        <w:rPr>
          <w:rFonts w:ascii="Times New Roman" w:hAnsi="Times New Roman" w:cs="Times New Roman"/>
        </w:rPr>
      </w:pPr>
      <w:r>
        <w:rPr>
          <w:rFonts w:ascii="Times New Roman" w:hAnsi="Times New Roman" w:cs="Times New Roman"/>
          <w:noProof/>
        </w:rPr>
        <w:pict>
          <v:group id="组合 126979" o:spid="_x0000_s1041" style="position:absolute;left:0;text-align:left;margin-left:-.4pt;margin-top:4.1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8"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8545B" w:rsidRPr="004D1287" w:rsidRDefault="0068545B">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BF31BB" w:rsidRDefault="007B0633" w:rsidP="00285104">
      <w:pPr>
        <w:spacing w:line="400" w:lineRule="exact"/>
        <w:rPr>
          <w:rFonts w:ascii="Times New Roman" w:hAnsi="Times New Roman" w:cs="Times New Roman"/>
        </w:rPr>
      </w:pPr>
    </w:p>
    <w:p w:rsidR="00EB16CE" w:rsidRPr="00BF31BB" w:rsidRDefault="00EB16CE" w:rsidP="00285104">
      <w:pPr>
        <w:spacing w:line="400" w:lineRule="exact"/>
        <w:rPr>
          <w:rFonts w:ascii="Times New Roman" w:hAnsi="Times New Roman" w:cs="Times New Roman"/>
        </w:rPr>
      </w:pPr>
    </w:p>
    <w:p w:rsidR="00D85D71" w:rsidRPr="00BF31BB" w:rsidRDefault="007B0633" w:rsidP="00D85D71">
      <w:pPr>
        <w:spacing w:line="400" w:lineRule="exact"/>
        <w:rPr>
          <w:rFonts w:ascii="Times New Roman" w:hAnsi="Times New Roman" w:cs="Times New Roman"/>
        </w:rPr>
      </w:pPr>
      <w:r w:rsidRPr="00BF31BB">
        <w:rPr>
          <w:rFonts w:ascii="Times New Roman" w:hAnsi="Times New Roman" w:cs="Times New Roman"/>
        </w:rPr>
        <w:t>1</w:t>
      </w:r>
      <w:r w:rsidRPr="00BF31BB">
        <w:rPr>
          <w:rFonts w:ascii="Times New Roman" w:hAnsi="Times New Roman" w:cs="Times New Roman"/>
        </w:rPr>
        <w:t>、</w:t>
      </w:r>
      <w:r w:rsidR="00D85D71" w:rsidRPr="00BF31BB">
        <w:rPr>
          <w:rFonts w:ascii="Times New Roman" w:hAnsi="Times New Roman" w:cs="Times New Roman"/>
        </w:rPr>
        <w:t>人民币中一元硬币的直径约为</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62203A" w:rsidRPr="00BF31BB" w:rsidRDefault="00D85D71" w:rsidP="00B96697">
      <w:pPr>
        <w:spacing w:line="400" w:lineRule="exact"/>
        <w:ind w:firstLine="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w:t>
      </w:r>
      <w:r w:rsidRPr="00BF31BB">
        <w:rPr>
          <w:rFonts w:ascii="Times New Roman" w:hAnsi="Times New Roman" w:cs="Times New Roman"/>
        </w:rPr>
        <w:t>3μm</w:t>
      </w:r>
      <w:r w:rsidRPr="00BF31BB">
        <w:rPr>
          <w:rFonts w:ascii="Times New Roman" w:hAnsi="Times New Roman" w:cs="Times New Roman" w:hint="eastAsia"/>
        </w:rPr>
        <w:tab/>
      </w:r>
      <w:r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w:t>
      </w:r>
      <w:r w:rsidRPr="00BF31BB">
        <w:rPr>
          <w:rFonts w:ascii="Times New Roman" w:hAnsi="Times New Roman" w:cs="Times New Roman"/>
        </w:rPr>
        <w:t>3mm</w:t>
      </w:r>
      <w:r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hint="eastAsia"/>
        </w:rPr>
        <w:tab/>
      </w:r>
      <w:r w:rsidRPr="00BF31BB">
        <w:rPr>
          <w:rFonts w:ascii="Times New Roman" w:hAnsi="Times New Roman" w:cs="Times New Roman"/>
        </w:rPr>
        <w:t>C</w:t>
      </w:r>
      <w:r w:rsidRPr="00BF31BB">
        <w:rPr>
          <w:rFonts w:ascii="Times New Roman" w:hAnsi="Times New Roman" w:cs="Times New Roman"/>
        </w:rPr>
        <w:t>．</w:t>
      </w:r>
      <w:r w:rsidRPr="00BF31BB">
        <w:rPr>
          <w:rFonts w:ascii="Times New Roman" w:hAnsi="Times New Roman" w:cs="Times New Roman"/>
        </w:rPr>
        <w:t>3cm</w:t>
      </w:r>
      <w:r w:rsidR="00B96697" w:rsidRPr="00BF31BB">
        <w:rPr>
          <w:rFonts w:ascii="Times New Roman" w:hAnsi="Times New Roman" w:cs="Times New Roman" w:hint="eastAsia"/>
        </w:rPr>
        <w:tab/>
      </w:r>
      <w:r w:rsidRPr="00BF31BB">
        <w:rPr>
          <w:rFonts w:ascii="Times New Roman" w:hAnsi="Times New Roman" w:cs="Times New Roman" w:hint="eastAsia"/>
        </w:rPr>
        <w:tab/>
      </w:r>
      <w:r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w:t>
      </w:r>
      <w:r w:rsidRPr="00BF31BB">
        <w:rPr>
          <w:rFonts w:ascii="Times New Roman" w:hAnsi="Times New Roman" w:cs="Times New Roman"/>
        </w:rPr>
        <w:t>3dm</w:t>
      </w:r>
    </w:p>
    <w:p w:rsidR="008D2AE9" w:rsidRPr="00BF31BB" w:rsidRDefault="008D2AE9" w:rsidP="00285104">
      <w:pPr>
        <w:spacing w:line="400" w:lineRule="exact"/>
        <w:rPr>
          <w:rFonts w:ascii="Times New Roman" w:hAnsi="Times New Roman" w:cs="Times New Roman"/>
          <w:color w:val="FF0000"/>
        </w:rPr>
      </w:pPr>
      <w:r w:rsidRPr="00BF31BB">
        <w:rPr>
          <w:rFonts w:ascii="Times New Roman" w:hAnsi="Times New Roman" w:cs="Times New Roman"/>
          <w:color w:val="FF0000"/>
        </w:rPr>
        <w:t>【难度】</w:t>
      </w:r>
      <w:r w:rsidRPr="00BF31BB">
        <w:rPr>
          <w:rFonts w:ascii="Times New Roman" w:hAnsi="Times New Roman" w:cs="Times New Roman"/>
          <w:color w:val="FF0000"/>
        </w:rPr>
        <w:t>★</w:t>
      </w:r>
    </w:p>
    <w:p w:rsidR="008D2AE9" w:rsidRPr="00BF31BB" w:rsidRDefault="008D2AE9" w:rsidP="00285104">
      <w:pPr>
        <w:spacing w:line="400" w:lineRule="exact"/>
        <w:rPr>
          <w:rFonts w:ascii="Times New Roman" w:hAnsi="Times New Roman" w:cs="Times New Roman"/>
          <w:color w:val="FF0000"/>
        </w:rPr>
      </w:pPr>
      <w:r w:rsidRPr="00BF31BB">
        <w:rPr>
          <w:rFonts w:ascii="Times New Roman" w:hAnsi="Times New Roman" w:cs="Times New Roman"/>
          <w:color w:val="FF0000"/>
        </w:rPr>
        <w:t>【答案】</w:t>
      </w:r>
      <w:r w:rsidR="00D85D71" w:rsidRPr="00BF31BB">
        <w:rPr>
          <w:rFonts w:ascii="Times New Roman" w:hAnsi="Times New Roman" w:cs="Times New Roman" w:hint="eastAsia"/>
          <w:color w:val="FF0000"/>
        </w:rPr>
        <w:t>C</w:t>
      </w:r>
    </w:p>
    <w:p w:rsidR="007B0633" w:rsidRPr="00BF31BB" w:rsidRDefault="007B0633" w:rsidP="00285104">
      <w:pPr>
        <w:spacing w:line="400" w:lineRule="exact"/>
        <w:rPr>
          <w:rFonts w:ascii="Times New Roman" w:hAnsi="Times New Roman" w:cs="Times New Roman"/>
        </w:rPr>
      </w:pPr>
    </w:p>
    <w:p w:rsidR="00D96AAF" w:rsidRPr="00BF31BB" w:rsidRDefault="007B0633" w:rsidP="00D96AAF">
      <w:pPr>
        <w:spacing w:line="400" w:lineRule="exact"/>
        <w:rPr>
          <w:rFonts w:ascii="Times New Roman" w:hAnsi="Times New Roman" w:cs="Times New Roman"/>
        </w:rPr>
      </w:pPr>
      <w:r w:rsidRPr="00BF31BB">
        <w:rPr>
          <w:rFonts w:ascii="Times New Roman" w:hAnsi="Times New Roman" w:cs="Times New Roman"/>
        </w:rPr>
        <w:t>2</w:t>
      </w:r>
      <w:r w:rsidRPr="00BF31BB">
        <w:rPr>
          <w:rFonts w:ascii="Times New Roman" w:hAnsi="Times New Roman" w:cs="Times New Roman"/>
        </w:rPr>
        <w:t>、</w:t>
      </w:r>
      <w:r w:rsidR="00D96AAF" w:rsidRPr="00BF31BB">
        <w:rPr>
          <w:rFonts w:ascii="Times New Roman" w:hAnsi="Times New Roman" w:cs="Times New Roman"/>
        </w:rPr>
        <w:t>刻度尺的分度值有的是分米，有的是厘米，有的是毫米，使用时</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．选用分度值是毫米的尺子最好，因为它的准确程度高</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．选用厘米的最好，在</w:t>
      </w:r>
      <w:proofErr w:type="gramStart"/>
      <w:r w:rsidRPr="00BF31BB">
        <w:rPr>
          <w:rFonts w:ascii="Times New Roman" w:hAnsi="Times New Roman" w:cs="Times New Roman"/>
        </w:rPr>
        <w:t>分米和毫米</w:t>
      </w:r>
      <w:proofErr w:type="gramEnd"/>
      <w:r w:rsidRPr="00BF31BB">
        <w:rPr>
          <w:rFonts w:ascii="Times New Roman" w:hAnsi="Times New Roman" w:cs="Times New Roman"/>
        </w:rPr>
        <w:t>之间，可以兼顾</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．选用哪一种都是一样的</w:t>
      </w:r>
    </w:p>
    <w:p w:rsidR="007B0633"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．要根据实际测量要求选用其中一种</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D96AAF" w:rsidRPr="00BF31BB">
        <w:rPr>
          <w:rFonts w:ascii="Times New Roman" w:hAnsiTheme="minorEastAsia" w:cs="Times New Roman" w:hint="eastAsia"/>
          <w:color w:val="FF0000"/>
          <w:szCs w:val="24"/>
        </w:rPr>
        <w:t>D</w:t>
      </w:r>
    </w:p>
    <w:p w:rsidR="007B0633" w:rsidRPr="00BF31BB" w:rsidRDefault="007B0633" w:rsidP="00285104">
      <w:pPr>
        <w:spacing w:line="400" w:lineRule="exact"/>
        <w:rPr>
          <w:rFonts w:ascii="Times New Roman" w:hAnsi="Times New Roman" w:cs="Times New Roman"/>
        </w:rPr>
      </w:pPr>
    </w:p>
    <w:p w:rsidR="00D96AAF" w:rsidRPr="00BF31BB" w:rsidRDefault="007B0633" w:rsidP="00D96AAF">
      <w:pPr>
        <w:spacing w:line="400" w:lineRule="exact"/>
        <w:rPr>
          <w:rFonts w:ascii="Times New Roman" w:hAnsi="Times New Roman" w:cs="Times New Roman"/>
        </w:rPr>
      </w:pPr>
      <w:r w:rsidRPr="00BF31BB">
        <w:rPr>
          <w:rFonts w:ascii="Times New Roman" w:hAnsi="Times New Roman" w:cs="Times New Roman"/>
        </w:rPr>
        <w:t>3</w:t>
      </w:r>
      <w:r w:rsidRPr="00BF31BB">
        <w:rPr>
          <w:rFonts w:ascii="Times New Roman" w:hAnsi="Times New Roman" w:cs="Times New Roman"/>
        </w:rPr>
        <w:t>、</w:t>
      </w:r>
      <w:r w:rsidR="00D96AAF" w:rsidRPr="00BF31BB">
        <w:rPr>
          <w:rFonts w:ascii="Times New Roman" w:hAnsi="Times New Roman" w:cs="Times New Roman"/>
        </w:rPr>
        <w:t>下列单位换算中正确的是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w:t>
      </w:r>
      <w:r w:rsidRPr="00BF31BB">
        <w:rPr>
          <w:rFonts w:ascii="Times New Roman" w:hAnsi="Times New Roman" w:cs="Times New Roman"/>
        </w:rPr>
        <w:t>5.1</w:t>
      </w:r>
      <w:r w:rsidRPr="00BF31BB">
        <w:rPr>
          <w:rFonts w:ascii="Times New Roman" w:hAnsi="Times New Roman" w:cs="Times New Roman" w:hint="eastAsia"/>
        </w:rPr>
        <w:t>k</w:t>
      </w:r>
      <w:r w:rsidRPr="00BF31BB">
        <w:rPr>
          <w:rFonts w:ascii="Times New Roman" w:hAnsi="Times New Roman" w:cs="Times New Roman"/>
        </w:rPr>
        <w:t>m=5.1</w:t>
      </w:r>
      <w:r w:rsidRPr="00BF31BB">
        <w:rPr>
          <w:rFonts w:ascii="Times New Roman" w:hAnsi="Times New Roman" w:cs="Times New Roman" w:hint="eastAsia"/>
        </w:rPr>
        <w:t>k</w:t>
      </w:r>
      <w:r w:rsidR="00B96697" w:rsidRPr="00BF31BB">
        <w:rPr>
          <w:rFonts w:ascii="Times New Roman" w:hAnsi="Times New Roman" w:cs="Times New Roman"/>
        </w:rPr>
        <w:t>m×1000m=5100m</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w:t>
      </w:r>
      <w:r w:rsidRPr="00BF31BB">
        <w:rPr>
          <w:rFonts w:ascii="Times New Roman" w:hAnsi="Times New Roman" w:cs="Times New Roman"/>
        </w:rPr>
        <w:t>5.1</w:t>
      </w:r>
      <w:r w:rsidRPr="00BF31BB">
        <w:rPr>
          <w:rFonts w:ascii="Times New Roman" w:hAnsi="Times New Roman" w:cs="Times New Roman" w:hint="eastAsia"/>
        </w:rPr>
        <w:t>k</w:t>
      </w:r>
      <w:r w:rsidRPr="00BF31BB">
        <w:rPr>
          <w:rFonts w:ascii="Times New Roman" w:hAnsi="Times New Roman" w:cs="Times New Roman"/>
        </w:rPr>
        <w:t>m=5.1×1000=5100m</w:t>
      </w:r>
    </w:p>
    <w:p w:rsidR="007B0633"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w:t>
      </w:r>
      <w:r w:rsidR="00B96697" w:rsidRPr="00BF31BB">
        <w:rPr>
          <w:rFonts w:ascii="Times New Roman" w:hAnsi="Times New Roman" w:cs="Times New Roman"/>
        </w:rPr>
        <w:t>30min=30÷60h=0.5h</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w:t>
      </w:r>
      <w:r w:rsidRPr="00BF31BB">
        <w:rPr>
          <w:rFonts w:ascii="Times New Roman" w:hAnsi="Times New Roman" w:cs="Times New Roman"/>
        </w:rPr>
        <w:t>30min=30</w:t>
      </w:r>
      <w:r w:rsidRPr="00BF31BB">
        <w:rPr>
          <w:rFonts w:ascii="Times New Roman" w:hAnsi="Times New Roman" w:cs="Times New Roman" w:hint="eastAsia"/>
        </w:rPr>
        <w:t>/60</w:t>
      </w:r>
      <w:r w:rsidRPr="00BF31BB">
        <w:rPr>
          <w:rFonts w:ascii="Times New Roman" w:hAnsi="Times New Roman" w:cs="Times New Roman"/>
        </w:rPr>
        <w:t>h=0.5h</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lastRenderedPageBreak/>
        <w:t>【难度】</w:t>
      </w:r>
      <w:r w:rsidR="008D2AE9"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D96AAF" w:rsidRPr="00BF31BB">
        <w:rPr>
          <w:rFonts w:ascii="Times New Roman" w:hAnsiTheme="minorEastAsia" w:cs="Times New Roman" w:hint="eastAsia"/>
          <w:color w:val="FF0000"/>
          <w:szCs w:val="24"/>
        </w:rPr>
        <w:t>D</w:t>
      </w:r>
    </w:p>
    <w:p w:rsidR="00EE4D78" w:rsidRPr="00BF31BB" w:rsidRDefault="00EE4D78" w:rsidP="00285104">
      <w:pPr>
        <w:spacing w:line="400" w:lineRule="exact"/>
        <w:rPr>
          <w:rFonts w:ascii="Times New Roman" w:hAnsi="Times New Roman" w:cs="Times New Roman"/>
          <w:color w:val="FF0000"/>
          <w:szCs w:val="21"/>
          <w:shd w:val="clear" w:color="auto" w:fill="FFFFFF"/>
        </w:rPr>
      </w:pPr>
    </w:p>
    <w:p w:rsidR="00D96AAF" w:rsidRPr="00BF31BB" w:rsidRDefault="007B0633" w:rsidP="00D96AAF">
      <w:pPr>
        <w:spacing w:line="400" w:lineRule="exact"/>
        <w:rPr>
          <w:rFonts w:ascii="Times New Roman" w:hAnsi="Times New Roman" w:cs="Times New Roman"/>
        </w:rPr>
      </w:pPr>
      <w:r w:rsidRPr="00BF31BB">
        <w:rPr>
          <w:rFonts w:ascii="Times New Roman" w:hAnsi="Times New Roman" w:cs="Times New Roman"/>
        </w:rPr>
        <w:t>4</w:t>
      </w:r>
      <w:r w:rsidRPr="00BF31BB">
        <w:rPr>
          <w:rFonts w:ascii="Times New Roman" w:hAnsi="Times New Roman" w:cs="Times New Roman"/>
        </w:rPr>
        <w:t>、</w:t>
      </w:r>
      <w:r w:rsidR="00D96AAF" w:rsidRPr="00BF31BB">
        <w:rPr>
          <w:rFonts w:ascii="Times New Roman" w:hAnsi="Times New Roman" w:cs="Times New Roman"/>
        </w:rPr>
        <w:t>小明用调好的天平称物体的质量时，在天平的右盘加了几个砝码后，指针还稍微偏左</w:t>
      </w:r>
      <w:r w:rsidR="00BF31BB">
        <w:rPr>
          <w:rFonts w:ascii="Times New Roman" w:hAnsi="Times New Roman" w:cs="Times New Roman" w:hint="eastAsia"/>
        </w:rPr>
        <w:t>。</w:t>
      </w:r>
      <w:r w:rsidR="00D96AAF" w:rsidRPr="00BF31BB">
        <w:rPr>
          <w:rFonts w:ascii="Times New Roman" w:hAnsi="Times New Roman" w:cs="Times New Roman"/>
        </w:rPr>
        <w:t>再放入质量最小的砝码，指针又稍微偏右，接下来操作正确的是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．将横梁上的平衡螺母向左调</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．将处在零刻度位置的游码向右移</w:t>
      </w:r>
    </w:p>
    <w:p w:rsidR="00D96AAF"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．取出最小的砝码，将横梁上的平衡螺母向右调</w:t>
      </w:r>
    </w:p>
    <w:p w:rsidR="007B0633" w:rsidRPr="00BF31BB" w:rsidRDefault="00D96AAF" w:rsidP="00B96697">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．取出最小的砝码，将处在零刻度位置的游码向右移</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8D2AE9"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D96AAF" w:rsidRPr="00BF31BB">
        <w:rPr>
          <w:rFonts w:ascii="Times New Roman" w:hAnsiTheme="minorEastAsia" w:cs="Times New Roman" w:hint="eastAsia"/>
          <w:color w:val="FF0000"/>
          <w:szCs w:val="24"/>
        </w:rPr>
        <w:t>D</w:t>
      </w:r>
    </w:p>
    <w:p w:rsidR="007B0633" w:rsidRPr="00BF31BB" w:rsidRDefault="007B0633" w:rsidP="00285104">
      <w:pPr>
        <w:spacing w:line="400" w:lineRule="exact"/>
        <w:rPr>
          <w:rFonts w:ascii="Times New Roman" w:hAnsi="Times New Roman" w:cs="Times New Roman"/>
        </w:rPr>
      </w:pPr>
    </w:p>
    <w:p w:rsidR="003B7E39" w:rsidRPr="00BF31BB" w:rsidRDefault="008D2AE9" w:rsidP="003B7E39">
      <w:pPr>
        <w:spacing w:line="400" w:lineRule="exact"/>
        <w:rPr>
          <w:rFonts w:ascii="Times New Roman" w:hAnsi="Times New Roman" w:cs="Times New Roman"/>
        </w:rPr>
      </w:pPr>
      <w:r w:rsidRPr="00BF31BB">
        <w:rPr>
          <w:rFonts w:ascii="Times New Roman" w:hAnsi="Times New Roman" w:cs="Times New Roman"/>
        </w:rPr>
        <w:t>5</w:t>
      </w:r>
      <w:r w:rsidRPr="00BF31BB">
        <w:rPr>
          <w:rFonts w:ascii="Times New Roman" w:hAnsi="Times New Roman" w:cs="Times New Roman"/>
        </w:rPr>
        <w:t>、</w:t>
      </w:r>
      <w:r w:rsidR="003B7E39" w:rsidRPr="00BF31BB">
        <w:rPr>
          <w:rFonts w:ascii="Times New Roman" w:hAnsi="Times New Roman" w:cs="Times New Roman"/>
        </w:rPr>
        <w:t>关于声现象，下列说法中正确的是</w:t>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p>
    <w:p w:rsidR="00B96697" w:rsidRPr="00BF31BB" w:rsidRDefault="003B7E39" w:rsidP="00B96697">
      <w:pPr>
        <w:spacing w:line="400" w:lineRule="exact"/>
        <w:ind w:leftChars="200"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．声音在真空中的传播速度是</w:t>
      </w:r>
      <w:r w:rsidRPr="00BF31BB">
        <w:rPr>
          <w:rFonts w:ascii="Times New Roman" w:hAnsi="Times New Roman" w:cs="Times New Roman"/>
        </w:rPr>
        <w:t>3×10</w:t>
      </w:r>
      <w:r w:rsidRPr="00BF31BB">
        <w:rPr>
          <w:rFonts w:ascii="Times New Roman" w:hAnsi="Times New Roman" w:cs="Times New Roman"/>
          <w:vertAlign w:val="superscript"/>
        </w:rPr>
        <w:t>8</w:t>
      </w:r>
      <w:r w:rsidRPr="00BF31BB">
        <w:rPr>
          <w:rFonts w:ascii="Times New Roman" w:hAnsi="Times New Roman" w:cs="Times New Roman"/>
        </w:rPr>
        <w:t>m/s</w:t>
      </w:r>
    </w:p>
    <w:p w:rsidR="003B7E39" w:rsidRPr="00BF31BB" w:rsidRDefault="003B7E39" w:rsidP="00B96697">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．汽车上安有消声器，是在传播过程中减弱噪声</w:t>
      </w:r>
    </w:p>
    <w:p w:rsidR="00B96697" w:rsidRPr="00BF31BB" w:rsidRDefault="003B7E39" w:rsidP="00B96697">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．用超声波清洗眼镜，说明声波能传递能量</w:t>
      </w:r>
    </w:p>
    <w:p w:rsidR="00396D25" w:rsidRPr="00BF31BB" w:rsidRDefault="003B7E39" w:rsidP="00B96697">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．声源的振幅越大，音调越高</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B96697"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3B7E39" w:rsidRPr="00BF31BB">
        <w:rPr>
          <w:rFonts w:ascii="Times New Roman" w:hAnsiTheme="minorEastAsia" w:cs="Times New Roman" w:hint="eastAsia"/>
          <w:color w:val="FF0000"/>
          <w:szCs w:val="24"/>
        </w:rPr>
        <w:t>C</w:t>
      </w:r>
    </w:p>
    <w:p w:rsidR="007A6921" w:rsidRPr="00BF31BB" w:rsidRDefault="007A6921" w:rsidP="00285104">
      <w:pPr>
        <w:spacing w:line="400" w:lineRule="exact"/>
        <w:rPr>
          <w:rFonts w:ascii="Times New Roman" w:hAnsi="Times New Roman" w:cs="Times New Roman"/>
          <w:color w:val="FF0000"/>
          <w:szCs w:val="21"/>
          <w:shd w:val="clear" w:color="auto" w:fill="FFFFFF"/>
        </w:rPr>
      </w:pPr>
    </w:p>
    <w:p w:rsidR="007C6F1E" w:rsidRPr="00BF31BB" w:rsidRDefault="007B0633" w:rsidP="007C6F1E">
      <w:pPr>
        <w:spacing w:line="400" w:lineRule="exact"/>
        <w:rPr>
          <w:rFonts w:ascii="Times New Roman" w:hAnsi="Times New Roman" w:cs="Times New Roman"/>
        </w:rPr>
      </w:pPr>
      <w:r w:rsidRPr="00BF31BB">
        <w:rPr>
          <w:rFonts w:ascii="Times New Roman" w:hAnsi="Times New Roman" w:cs="Times New Roman"/>
        </w:rPr>
        <w:t>6</w:t>
      </w:r>
      <w:r w:rsidRPr="00BF31BB">
        <w:rPr>
          <w:rFonts w:ascii="Times New Roman" w:hAnsi="Times New Roman" w:cs="Times New Roman"/>
        </w:rPr>
        <w:t>、</w:t>
      </w:r>
      <w:r w:rsidR="007C6F1E" w:rsidRPr="00BF31BB">
        <w:rPr>
          <w:rFonts w:asciiTheme="minorEastAsia" w:hAnsiTheme="minorEastAsia" w:cs="Times New Roman"/>
        </w:rPr>
        <w:t>常用“引吭高歌”</w:t>
      </w:r>
      <w:proofErr w:type="gramStart"/>
      <w:r w:rsidR="007C6F1E" w:rsidRPr="00BF31BB">
        <w:rPr>
          <w:rFonts w:asciiTheme="minorEastAsia" w:hAnsiTheme="minorEastAsia" w:cs="Times New Roman"/>
        </w:rPr>
        <w:t>“</w:t>
      </w:r>
      <w:proofErr w:type="gramEnd"/>
      <w:r w:rsidR="007C6F1E" w:rsidRPr="00BF31BB">
        <w:rPr>
          <w:rFonts w:asciiTheme="minorEastAsia" w:hAnsiTheme="minorEastAsia" w:cs="Times New Roman"/>
        </w:rPr>
        <w:t>低声细语</w:t>
      </w:r>
      <w:proofErr w:type="gramStart"/>
      <w:r w:rsidR="007C6F1E" w:rsidRPr="00BF31BB">
        <w:rPr>
          <w:rFonts w:asciiTheme="minorEastAsia" w:hAnsiTheme="minorEastAsia" w:cs="Times New Roman"/>
        </w:rPr>
        <w:t>“</w:t>
      </w:r>
      <w:proofErr w:type="gramEnd"/>
      <w:r w:rsidR="007C6F1E" w:rsidRPr="00BF31BB">
        <w:rPr>
          <w:rFonts w:asciiTheme="minorEastAsia" w:hAnsiTheme="minorEastAsia" w:cs="Times New Roman"/>
        </w:rPr>
        <w:t>来形容声音，这里的“高”、“低”描</w:t>
      </w:r>
      <w:r w:rsidR="007C6F1E" w:rsidRPr="00BF31BB">
        <w:rPr>
          <w:rFonts w:ascii="Times New Roman" w:hAnsi="Times New Roman" w:cs="Times New Roman"/>
        </w:rPr>
        <w:t>述的是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62203A" w:rsidRPr="00BF31BB" w:rsidRDefault="007C6F1E" w:rsidP="00B96697">
      <w:pPr>
        <w:spacing w:line="400" w:lineRule="exact"/>
        <w:ind w:left="420"/>
        <w:rPr>
          <w:rFonts w:ascii="Times New Roman" w:hAnsi="Times New Roman" w:cs="Times New Roman"/>
        </w:rPr>
      </w:pPr>
      <w:r w:rsidRPr="00BF31BB">
        <w:rPr>
          <w:rFonts w:ascii="Times New Roman" w:hAnsi="Times New Roman" w:cs="Times New Roman"/>
        </w:rPr>
        <w:t>A</w:t>
      </w:r>
      <w:r w:rsidRPr="00BF31BB">
        <w:rPr>
          <w:rFonts w:ascii="Times New Roman" w:hAnsi="Times New Roman" w:cs="Times New Roman"/>
        </w:rPr>
        <w:t>．音色</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B</w:t>
      </w:r>
      <w:r w:rsidRPr="00BF31BB">
        <w:rPr>
          <w:rFonts w:ascii="Times New Roman" w:hAnsi="Times New Roman" w:cs="Times New Roman"/>
        </w:rPr>
        <w:t>．音调</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C</w:t>
      </w:r>
      <w:r w:rsidRPr="00BF31BB">
        <w:rPr>
          <w:rFonts w:ascii="Times New Roman" w:hAnsi="Times New Roman" w:cs="Times New Roman"/>
        </w:rPr>
        <w:t>．响度</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D</w:t>
      </w:r>
      <w:r w:rsidRPr="00BF31BB">
        <w:rPr>
          <w:rFonts w:ascii="Times New Roman" w:hAnsi="Times New Roman" w:cs="Times New Roman"/>
        </w:rPr>
        <w:t>．频率</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E32824"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7C6F1E" w:rsidRPr="00BF31BB">
        <w:rPr>
          <w:rFonts w:ascii="Times New Roman" w:hAnsiTheme="minorEastAsia" w:cs="Times New Roman" w:hint="eastAsia"/>
          <w:color w:val="FF0000"/>
          <w:szCs w:val="24"/>
        </w:rPr>
        <w:t>C</w:t>
      </w:r>
    </w:p>
    <w:p w:rsidR="00E32824" w:rsidRPr="00BF31BB" w:rsidRDefault="00E32824"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r w:rsidRPr="00BF31BB">
        <w:rPr>
          <w:rFonts w:ascii="Times New Roman" w:hAnsi="Times New Roman" w:cs="Times New Roman"/>
        </w:rPr>
        <w:t>7</w:t>
      </w:r>
      <w:r w:rsidRPr="00BF31BB">
        <w:rPr>
          <w:rFonts w:ascii="Times New Roman" w:hAnsi="Times New Roman" w:cs="Times New Roman"/>
        </w:rPr>
        <w:t>、</w:t>
      </w:r>
      <w:r w:rsidR="003B7E39" w:rsidRPr="00BF31BB">
        <w:rPr>
          <w:rFonts w:ascii="Times New Roman" w:hAnsi="Times New Roman" w:cs="Times New Roman"/>
        </w:rPr>
        <w:t>在桌面上撒些碎纸屑并用力敲击桌面</w:t>
      </w:r>
      <w:r w:rsidR="003B7E39" w:rsidRPr="00BF31BB">
        <w:rPr>
          <w:rFonts w:asciiTheme="minorEastAsia" w:hAnsiTheme="minorEastAsia" w:cs="Times New Roman"/>
        </w:rPr>
        <w:t>，我们看到纸屑在桌面上“跳舞”</w:t>
      </w:r>
      <w:r w:rsidR="003B7E39" w:rsidRPr="00BF31BB">
        <w:rPr>
          <w:rFonts w:ascii="Times New Roman" w:hAnsi="Times New Roman" w:cs="Times New Roman"/>
        </w:rPr>
        <w:t>，同时能听到敲桌子发出的声音</w:t>
      </w:r>
      <w:r w:rsidR="00B96697" w:rsidRPr="00BF31BB">
        <w:rPr>
          <w:rFonts w:ascii="Times New Roman" w:hAnsi="Times New Roman" w:cs="Times New Roman" w:hint="eastAsia"/>
        </w:rPr>
        <w:t>。</w:t>
      </w:r>
      <w:r w:rsidR="003B7E39" w:rsidRPr="00BF31BB">
        <w:rPr>
          <w:rFonts w:ascii="Times New Roman" w:hAnsi="Times New Roman" w:cs="Times New Roman"/>
        </w:rPr>
        <w:t>这种用</w:t>
      </w:r>
      <w:r w:rsidR="003B7E39" w:rsidRPr="00BF31BB">
        <w:rPr>
          <w:rFonts w:asciiTheme="minorEastAsia" w:hAnsiTheme="minorEastAsia" w:cs="Times New Roman"/>
        </w:rPr>
        <w:t>纸屑“跳舞”说明物体发声</w:t>
      </w:r>
      <w:r w:rsidR="003B7E39" w:rsidRPr="00BF31BB">
        <w:rPr>
          <w:rFonts w:ascii="Times New Roman" w:hAnsi="Times New Roman" w:cs="Times New Roman"/>
        </w:rPr>
        <w:t>条件的思想方法是</w:t>
      </w:r>
      <w:r w:rsidR="001A22BF" w:rsidRPr="00BF31BB">
        <w:rPr>
          <w:rFonts w:ascii="Times New Roman" w:hAnsi="Times New Roman" w:cs="Times New Roman" w:hint="eastAsia"/>
          <w:szCs w:val="24"/>
        </w:rPr>
        <w:t>__________</w:t>
      </w:r>
      <w:r w:rsidR="003B7E39" w:rsidRPr="00BF31BB">
        <w:rPr>
          <w:rFonts w:ascii="Times New Roman" w:hAnsi="Times New Roman" w:cs="Times New Roman"/>
        </w:rPr>
        <w:t>；纸</w:t>
      </w:r>
      <w:r w:rsidR="003B7E39" w:rsidRPr="00BF31BB">
        <w:rPr>
          <w:rFonts w:asciiTheme="minorEastAsia" w:hAnsiTheme="minorEastAsia" w:cs="Times New Roman"/>
        </w:rPr>
        <w:t>屑“跳舞”还能</w:t>
      </w:r>
      <w:r w:rsidR="003B7E39" w:rsidRPr="00BF31BB">
        <w:rPr>
          <w:rFonts w:ascii="Times New Roman" w:hAnsi="Times New Roman" w:cs="Times New Roman"/>
        </w:rPr>
        <w:t>说明声音能传递</w:t>
      </w:r>
      <w:r w:rsidR="001A22BF" w:rsidRPr="00BF31BB">
        <w:rPr>
          <w:rFonts w:ascii="Times New Roman" w:hAnsi="Times New Roman" w:cs="Times New Roman" w:hint="eastAsia"/>
          <w:szCs w:val="24"/>
        </w:rPr>
        <w:t>__________</w:t>
      </w:r>
      <w:r w:rsidR="00B96697" w:rsidRPr="00BF31BB">
        <w:rPr>
          <w:rFonts w:ascii="Times New Roman" w:hAnsi="Times New Roman" w:cs="Times New Roman" w:hint="eastAsia"/>
        </w:rPr>
        <w:t>。</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E32824"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3B7E39" w:rsidRPr="00BF31BB">
        <w:rPr>
          <w:rFonts w:ascii="Times New Roman" w:hAnsiTheme="minorEastAsia" w:cs="Times New Roman" w:hint="eastAsia"/>
          <w:color w:val="FF0000"/>
          <w:szCs w:val="24"/>
        </w:rPr>
        <w:t>转换法；能量</w:t>
      </w:r>
    </w:p>
    <w:p w:rsidR="007B0633" w:rsidRPr="00BF31BB" w:rsidRDefault="007B0633"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r w:rsidRPr="00BF31BB">
        <w:rPr>
          <w:rFonts w:ascii="Times New Roman" w:hAnsi="Times New Roman" w:cs="Times New Roman"/>
        </w:rPr>
        <w:t>8</w:t>
      </w:r>
      <w:r w:rsidRPr="00BF31BB">
        <w:rPr>
          <w:rFonts w:ascii="Times New Roman" w:hAnsi="Times New Roman" w:cs="Times New Roman"/>
        </w:rPr>
        <w:t>、</w:t>
      </w:r>
      <w:r w:rsidR="00D96AAF" w:rsidRPr="00BF31BB">
        <w:rPr>
          <w:rFonts w:ascii="Times New Roman" w:hAnsi="Times New Roman" w:cs="Times New Roman"/>
        </w:rPr>
        <w:t>王刚同学在做了一些测量后忘了在记录的数据后面标明单位，请你帮他补上。某同学的身高是</w:t>
      </w:r>
      <w:r w:rsidR="00D96AAF" w:rsidRPr="00BF31BB">
        <w:rPr>
          <w:rFonts w:ascii="Times New Roman" w:hAnsi="Times New Roman" w:cs="Times New Roman"/>
        </w:rPr>
        <w:t>15.8</w:t>
      </w:r>
      <w:r w:rsidR="001A22BF" w:rsidRPr="00BF31BB">
        <w:rPr>
          <w:rFonts w:ascii="Times New Roman" w:hAnsi="Times New Roman" w:cs="Times New Roman" w:hint="eastAsia"/>
          <w:szCs w:val="24"/>
        </w:rPr>
        <w:t>__________</w:t>
      </w:r>
      <w:r w:rsidR="00D96AAF" w:rsidRPr="00BF31BB">
        <w:rPr>
          <w:rFonts w:ascii="Times New Roman" w:hAnsi="Times New Roman" w:cs="Times New Roman"/>
        </w:rPr>
        <w:t>；物理课本的长度是</w:t>
      </w:r>
      <w:r w:rsidR="00D96AAF" w:rsidRPr="00BF31BB">
        <w:rPr>
          <w:rFonts w:ascii="Times New Roman" w:hAnsi="Times New Roman" w:cs="Times New Roman"/>
        </w:rPr>
        <w:t>26</w:t>
      </w:r>
      <w:r w:rsidR="001A22BF" w:rsidRPr="00BF31BB">
        <w:rPr>
          <w:rFonts w:ascii="Times New Roman" w:hAnsi="Times New Roman" w:cs="Times New Roman" w:hint="eastAsia"/>
          <w:szCs w:val="24"/>
        </w:rPr>
        <w:t>__________</w:t>
      </w:r>
      <w:r w:rsidR="00D96AAF" w:rsidRPr="00BF31BB">
        <w:rPr>
          <w:rFonts w:ascii="Times New Roman" w:hAnsi="Times New Roman" w:cs="Times New Roman"/>
        </w:rPr>
        <w:t>。</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lastRenderedPageBreak/>
        <w:t>【难度】</w:t>
      </w:r>
      <w:r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proofErr w:type="spellStart"/>
      <w:r w:rsidR="00D96AAF" w:rsidRPr="00BF31BB">
        <w:rPr>
          <w:rFonts w:ascii="Times New Roman" w:hAnsiTheme="minorEastAsia" w:cs="Times New Roman"/>
          <w:color w:val="FF0000"/>
          <w:szCs w:val="24"/>
        </w:rPr>
        <w:t>dm</w:t>
      </w:r>
      <w:proofErr w:type="spellEnd"/>
      <w:r w:rsidR="00D96AAF" w:rsidRPr="00BF31BB">
        <w:rPr>
          <w:rFonts w:ascii="Times New Roman" w:hAnsiTheme="minorEastAsia" w:cs="Times New Roman"/>
          <w:color w:val="FF0000"/>
          <w:szCs w:val="24"/>
        </w:rPr>
        <w:t>；</w:t>
      </w:r>
      <w:r w:rsidR="00D96AAF" w:rsidRPr="00BF31BB">
        <w:rPr>
          <w:rFonts w:ascii="Times New Roman" w:hAnsiTheme="minorEastAsia" w:cs="Times New Roman"/>
          <w:color w:val="FF0000"/>
          <w:szCs w:val="24"/>
        </w:rPr>
        <w:t>cm</w:t>
      </w:r>
    </w:p>
    <w:p w:rsidR="00EE4D78" w:rsidRPr="00BF31BB" w:rsidRDefault="00EE4D78" w:rsidP="00285104">
      <w:pPr>
        <w:spacing w:line="400" w:lineRule="exact"/>
        <w:rPr>
          <w:rFonts w:ascii="Times New Roman" w:hAnsi="Times New Roman" w:cs="Times New Roman"/>
        </w:rPr>
      </w:pPr>
    </w:p>
    <w:p w:rsidR="00D42DF1" w:rsidRPr="00BF31BB" w:rsidRDefault="00D42DF1" w:rsidP="00D42DF1">
      <w:pPr>
        <w:spacing w:line="400" w:lineRule="exact"/>
        <w:rPr>
          <w:rFonts w:ascii="Times New Roman" w:hAnsi="Times New Roman" w:cs="Times New Roman"/>
        </w:rPr>
      </w:pPr>
      <w:r w:rsidRPr="00BF31BB">
        <w:rPr>
          <w:rFonts w:ascii="Times New Roman" w:hAnsi="Times New Roman" w:cs="Times New Roman"/>
          <w:noProof/>
        </w:rPr>
        <w:drawing>
          <wp:anchor distT="0" distB="0" distL="114300" distR="114300" simplePos="0" relativeHeight="251711488" behindDoc="0" locked="0" layoutInCell="1" allowOverlap="1" wp14:anchorId="6F14F7BE" wp14:editId="1271167B">
            <wp:simplePos x="0" y="0"/>
            <wp:positionH relativeFrom="column">
              <wp:posOffset>3966845</wp:posOffset>
            </wp:positionH>
            <wp:positionV relativeFrom="paragraph">
              <wp:posOffset>412115</wp:posOffset>
            </wp:positionV>
            <wp:extent cx="1676400" cy="990600"/>
            <wp:effectExtent l="0" t="0" r="0" b="0"/>
            <wp:wrapSquare wrapText="bothSides"/>
            <wp:docPr id="25" name="图片 25" descr="http://czwl.cooco.net.cn/files/down/test/2016/06/22/03/2016062203503975444562.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http://czwl.cooco.net.cn/files/down/test/2016/06/22/03/2016062203503975444562.files/image013.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16129"/>
                    <a:stretch/>
                  </pic:blipFill>
                  <pic:spPr bwMode="auto">
                    <a:xfrm>
                      <a:off x="0" y="0"/>
                      <a:ext cx="1676400" cy="990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633" w:rsidRPr="00BF31BB">
        <w:rPr>
          <w:rFonts w:ascii="Times New Roman" w:hAnsi="Times New Roman" w:cs="Times New Roman"/>
        </w:rPr>
        <w:t>9</w:t>
      </w:r>
      <w:r w:rsidR="007B0633" w:rsidRPr="00BF31BB">
        <w:rPr>
          <w:rFonts w:ascii="Times New Roman" w:hAnsi="Times New Roman" w:cs="Times New Roman"/>
        </w:rPr>
        <w:t>、</w:t>
      </w:r>
      <w:r w:rsidRPr="00BF31BB">
        <w:rPr>
          <w:rFonts w:ascii="Times New Roman" w:hAnsi="Times New Roman" w:cs="Times New Roman"/>
        </w:rPr>
        <w:t>学过天平使用的知识后，好奇的</w:t>
      </w:r>
      <w:proofErr w:type="gramStart"/>
      <w:r w:rsidRPr="00BF31BB">
        <w:rPr>
          <w:rFonts w:ascii="Times New Roman" w:hAnsi="Times New Roman" w:cs="Times New Roman"/>
        </w:rPr>
        <w:t>小明想用</w:t>
      </w:r>
      <w:proofErr w:type="gramEnd"/>
      <w:r w:rsidRPr="00BF31BB">
        <w:rPr>
          <w:rFonts w:ascii="Times New Roman" w:hAnsi="Times New Roman" w:cs="Times New Roman"/>
        </w:rPr>
        <w:t>家中的一架旧天平称一个鸡蛋的质量</w:t>
      </w:r>
      <w:r w:rsidR="00B96697" w:rsidRPr="00BF31BB">
        <w:rPr>
          <w:rFonts w:ascii="Times New Roman" w:hAnsi="Times New Roman" w:cs="Times New Roman" w:hint="eastAsia"/>
        </w:rPr>
        <w:t>。</w:t>
      </w:r>
      <w:r w:rsidRPr="00BF31BB">
        <w:rPr>
          <w:rFonts w:ascii="Times New Roman" w:hAnsi="Times New Roman" w:cs="Times New Roman"/>
        </w:rPr>
        <w:t>在调节横梁平衡时，先将游码移至零刻度线处，此时指针偏向分度盘右侧，则应将平衡螺母向</w:t>
      </w:r>
      <w:r w:rsidR="001A22BF" w:rsidRPr="00BF31BB">
        <w:rPr>
          <w:rFonts w:ascii="Times New Roman" w:hAnsi="Times New Roman" w:cs="Times New Roman" w:hint="eastAsia"/>
          <w:szCs w:val="24"/>
        </w:rPr>
        <w:t>__________</w:t>
      </w:r>
      <w:r w:rsidRPr="00BF31BB">
        <w:rPr>
          <w:rFonts w:ascii="Times New Roman" w:hAnsi="Times New Roman" w:cs="Times New Roman"/>
        </w:rPr>
        <w:t>调节</w:t>
      </w:r>
      <w:r w:rsidR="00B96697" w:rsidRPr="00BF31BB">
        <w:rPr>
          <w:rFonts w:ascii="Times New Roman" w:hAnsi="Times New Roman" w:cs="Times New Roman" w:hint="eastAsia"/>
        </w:rPr>
        <w:t>。</w:t>
      </w:r>
      <w:r w:rsidRPr="00BF31BB">
        <w:rPr>
          <w:rFonts w:ascii="Times New Roman" w:hAnsi="Times New Roman" w:cs="Times New Roman"/>
        </w:rPr>
        <w:t>他发现无论怎样调节平衡螺母，</w:t>
      </w:r>
      <w:proofErr w:type="gramStart"/>
      <w:r w:rsidRPr="00BF31BB">
        <w:rPr>
          <w:rFonts w:ascii="Times New Roman" w:hAnsi="Times New Roman" w:cs="Times New Roman"/>
        </w:rPr>
        <w:t>指针总略偏向</w:t>
      </w:r>
      <w:proofErr w:type="gramEnd"/>
      <w:r w:rsidRPr="00BF31BB">
        <w:rPr>
          <w:rFonts w:ascii="Times New Roman" w:hAnsi="Times New Roman" w:cs="Times New Roman"/>
        </w:rPr>
        <w:t>分度盘右侧，于是他在天平的左盘中放入几粒米后重新调节平衡并进行了测量，如图所示</w:t>
      </w:r>
      <w:r w:rsidR="00B96697" w:rsidRPr="00BF31BB">
        <w:rPr>
          <w:rFonts w:ascii="Times New Roman" w:hAnsi="Times New Roman" w:cs="Times New Roman" w:hint="eastAsia"/>
        </w:rPr>
        <w:t>，</w:t>
      </w:r>
      <w:r w:rsidRPr="00BF31BB">
        <w:rPr>
          <w:rFonts w:ascii="Times New Roman" w:hAnsi="Times New Roman" w:cs="Times New Roman"/>
        </w:rPr>
        <w:t>则鸡蛋的质量</w:t>
      </w:r>
      <w:r w:rsidR="001A22BF" w:rsidRPr="00BF31BB">
        <w:rPr>
          <w:rFonts w:ascii="Times New Roman" w:hAnsi="Times New Roman" w:cs="Times New Roman" w:hint="eastAsia"/>
          <w:szCs w:val="24"/>
        </w:rPr>
        <w:t>__________</w:t>
      </w:r>
      <w:r w:rsidRPr="00BF31BB">
        <w:rPr>
          <w:rFonts w:ascii="Times New Roman" w:hAnsi="Times New Roman" w:cs="Times New Roman"/>
        </w:rPr>
        <w:t>61g</w:t>
      </w:r>
      <w:r w:rsidRPr="00BF31BB">
        <w:rPr>
          <w:rFonts w:ascii="Times New Roman" w:hAnsi="Times New Roman" w:cs="Times New Roman"/>
        </w:rPr>
        <w:t>（大于</w:t>
      </w:r>
      <w:r w:rsidRPr="00BF31BB">
        <w:rPr>
          <w:rFonts w:ascii="Times New Roman" w:hAnsi="Times New Roman" w:cs="Times New Roman" w:hint="eastAsia"/>
        </w:rPr>
        <w:t>/</w:t>
      </w:r>
      <w:r w:rsidRPr="00BF31BB">
        <w:rPr>
          <w:rFonts w:ascii="Times New Roman" w:hAnsi="Times New Roman" w:cs="Times New Roman"/>
        </w:rPr>
        <w:t>等于</w:t>
      </w:r>
      <w:r w:rsidRPr="00BF31BB">
        <w:rPr>
          <w:rFonts w:ascii="Times New Roman" w:hAnsi="Times New Roman" w:cs="Times New Roman" w:hint="eastAsia"/>
        </w:rPr>
        <w:t>/</w:t>
      </w:r>
      <w:r w:rsidRPr="00BF31BB">
        <w:rPr>
          <w:rFonts w:ascii="Times New Roman" w:hAnsi="Times New Roman" w:cs="Times New Roman"/>
        </w:rPr>
        <w:t>小于）</w:t>
      </w:r>
      <w:r w:rsidRPr="00BF31BB">
        <w:rPr>
          <w:rFonts w:ascii="Times New Roman" w:hAnsi="Times New Roman" w:cs="Times New Roman" w:hint="eastAsia"/>
        </w:rPr>
        <w:t>。</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E32824" w:rsidRPr="00BF31BB">
        <w:rPr>
          <w:rFonts w:ascii="Times New Roman" w:hAnsiTheme="minorEastAsia" w:cs="Times New Roman"/>
          <w:color w:val="FF0000"/>
          <w:szCs w:val="24"/>
        </w:rPr>
        <w:t>★</w:t>
      </w:r>
      <w:r w:rsidR="00B96697"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D42DF1" w:rsidRPr="00BF31BB">
        <w:rPr>
          <w:rFonts w:ascii="Times New Roman" w:hAnsiTheme="minorEastAsia" w:cs="Times New Roman" w:hint="eastAsia"/>
          <w:color w:val="FF0000"/>
          <w:szCs w:val="24"/>
        </w:rPr>
        <w:t>左；等于</w:t>
      </w:r>
    </w:p>
    <w:p w:rsidR="007B0633" w:rsidRPr="00BF31BB" w:rsidRDefault="007B0633" w:rsidP="00285104">
      <w:pPr>
        <w:spacing w:line="400" w:lineRule="exact"/>
        <w:rPr>
          <w:rFonts w:ascii="Times New Roman" w:hAnsi="Times New Roman" w:cs="Times New Roman"/>
        </w:rPr>
      </w:pPr>
    </w:p>
    <w:p w:rsidR="008D2AE9" w:rsidRPr="00BF31BB" w:rsidRDefault="007B0633" w:rsidP="00285104">
      <w:pPr>
        <w:spacing w:line="400" w:lineRule="exact"/>
        <w:rPr>
          <w:rFonts w:ascii="Times New Roman" w:hAnsi="Times New Roman" w:cs="Times New Roman"/>
        </w:rPr>
      </w:pPr>
      <w:r w:rsidRPr="00BF31BB">
        <w:rPr>
          <w:rFonts w:ascii="Times New Roman" w:hAnsi="Times New Roman" w:cs="Times New Roman"/>
        </w:rPr>
        <w:t>10</w:t>
      </w:r>
      <w:r w:rsidRPr="00BF31BB">
        <w:rPr>
          <w:rFonts w:ascii="Times New Roman" w:hAnsi="Times New Roman" w:cs="Times New Roman"/>
        </w:rPr>
        <w:t>、</w:t>
      </w:r>
      <w:r w:rsidR="003B7E39" w:rsidRPr="00BF31BB">
        <w:rPr>
          <w:rFonts w:asciiTheme="minorEastAsia" w:hAnsiTheme="minorEastAsia" w:cs="Times New Roman"/>
        </w:rPr>
        <w:t>“中国好声音”比</w:t>
      </w:r>
      <w:r w:rsidR="003B7E39" w:rsidRPr="00BF31BB">
        <w:rPr>
          <w:rFonts w:ascii="Times New Roman" w:hAnsi="Times New Roman" w:cs="Times New Roman"/>
        </w:rPr>
        <w:t>赛现场，吉它手弹奏电吉他时不断用手指去控制琴弦长度，这样做的目的主要是为了改变声音的</w:t>
      </w:r>
      <w:r w:rsidR="001A22BF" w:rsidRPr="00BF31BB">
        <w:rPr>
          <w:rFonts w:ascii="Times New Roman" w:hAnsi="Times New Roman" w:cs="Times New Roman" w:hint="eastAsia"/>
          <w:szCs w:val="24"/>
        </w:rPr>
        <w:t>__________</w:t>
      </w:r>
      <w:r w:rsidR="003B7E39" w:rsidRPr="00BF31BB">
        <w:rPr>
          <w:rFonts w:ascii="Times New Roman" w:hAnsi="Times New Roman" w:cs="Times New Roman"/>
        </w:rPr>
        <w:t>；琴声是通过</w:t>
      </w:r>
      <w:r w:rsidR="001A22BF" w:rsidRPr="00BF31BB">
        <w:rPr>
          <w:rFonts w:ascii="Times New Roman" w:hAnsi="Times New Roman" w:cs="Times New Roman" w:hint="eastAsia"/>
          <w:szCs w:val="24"/>
        </w:rPr>
        <w:t>__________</w:t>
      </w:r>
      <w:r w:rsidR="003B7E39" w:rsidRPr="00BF31BB">
        <w:rPr>
          <w:rFonts w:ascii="Times New Roman" w:hAnsi="Times New Roman" w:cs="Times New Roman"/>
        </w:rPr>
        <w:t>传播到现场观众耳中的。观众在听音乐时要把手机关机或把铃声调成振动，目的是为了在</w:t>
      </w:r>
      <w:r w:rsidR="001A22BF" w:rsidRPr="00BF31BB">
        <w:rPr>
          <w:rFonts w:ascii="Times New Roman" w:hAnsi="Times New Roman" w:cs="Times New Roman" w:hint="eastAsia"/>
          <w:szCs w:val="24"/>
        </w:rPr>
        <w:t>__________</w:t>
      </w:r>
      <w:r w:rsidR="003B7E39" w:rsidRPr="00BF31BB">
        <w:rPr>
          <w:rFonts w:ascii="Times New Roman" w:hAnsi="Times New Roman" w:cs="Times New Roman"/>
        </w:rPr>
        <w:t>减弱噪声。</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E32824"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3B7E39" w:rsidRPr="00BF31BB">
        <w:rPr>
          <w:rFonts w:ascii="Times New Roman" w:hAnsiTheme="minorEastAsia" w:cs="Times New Roman"/>
          <w:color w:val="FF0000"/>
          <w:szCs w:val="24"/>
        </w:rPr>
        <w:t>音调</w:t>
      </w:r>
      <w:r w:rsidR="003B7E39" w:rsidRPr="00BF31BB">
        <w:rPr>
          <w:rFonts w:ascii="Times New Roman" w:hAnsiTheme="minorEastAsia" w:cs="Times New Roman" w:hint="eastAsia"/>
          <w:color w:val="FF0000"/>
          <w:szCs w:val="24"/>
        </w:rPr>
        <w:t>；</w:t>
      </w:r>
      <w:r w:rsidR="003B7E39" w:rsidRPr="00BF31BB">
        <w:rPr>
          <w:rFonts w:ascii="Times New Roman" w:hAnsiTheme="minorEastAsia" w:cs="Times New Roman"/>
          <w:color w:val="FF0000"/>
          <w:szCs w:val="24"/>
        </w:rPr>
        <w:t>空气</w:t>
      </w:r>
      <w:r w:rsidR="003B7E39" w:rsidRPr="00BF31BB">
        <w:rPr>
          <w:rFonts w:ascii="Times New Roman" w:hAnsiTheme="minorEastAsia" w:cs="Times New Roman" w:hint="eastAsia"/>
          <w:color w:val="FF0000"/>
          <w:szCs w:val="24"/>
        </w:rPr>
        <w:t>；</w:t>
      </w:r>
      <w:r w:rsidR="003B7E39" w:rsidRPr="00BF31BB">
        <w:rPr>
          <w:rFonts w:ascii="Times New Roman" w:hAnsiTheme="minorEastAsia" w:cs="Times New Roman"/>
          <w:color w:val="FF0000"/>
          <w:szCs w:val="24"/>
        </w:rPr>
        <w:t>声源处</w:t>
      </w:r>
    </w:p>
    <w:p w:rsidR="009565C8" w:rsidRPr="00BF31BB" w:rsidRDefault="009565C8" w:rsidP="00285104">
      <w:pPr>
        <w:spacing w:line="400" w:lineRule="exact"/>
        <w:rPr>
          <w:rFonts w:ascii="Times New Roman" w:hAnsi="Times New Roman" w:cs="Times New Roman"/>
        </w:rPr>
      </w:pPr>
    </w:p>
    <w:p w:rsidR="00D42DF1" w:rsidRPr="00BF31BB" w:rsidRDefault="00D42DF1" w:rsidP="00D42DF1">
      <w:pPr>
        <w:spacing w:line="400" w:lineRule="exact"/>
        <w:rPr>
          <w:rFonts w:ascii="Times New Roman" w:hAnsi="Times New Roman" w:cs="Times New Roman"/>
        </w:rPr>
      </w:pPr>
      <w:r w:rsidRPr="00BF31BB">
        <w:rPr>
          <w:rFonts w:ascii="Times New Roman" w:hAnsi="Times New Roman" w:cs="Times New Roman"/>
          <w:noProof/>
        </w:rPr>
        <w:drawing>
          <wp:anchor distT="0" distB="0" distL="114300" distR="114300" simplePos="0" relativeHeight="251712512" behindDoc="0" locked="0" layoutInCell="1" allowOverlap="1" wp14:anchorId="17783A16" wp14:editId="7A5929D1">
            <wp:simplePos x="0" y="0"/>
            <wp:positionH relativeFrom="column">
              <wp:posOffset>2671445</wp:posOffset>
            </wp:positionH>
            <wp:positionV relativeFrom="paragraph">
              <wp:posOffset>453390</wp:posOffset>
            </wp:positionV>
            <wp:extent cx="2847975" cy="1085850"/>
            <wp:effectExtent l="0" t="0" r="0" b="0"/>
            <wp:wrapSquare wrapText="bothSides"/>
            <wp:docPr id="29" name="图片 29" descr="http://czwl.cooco.net.cn/files/down/test/2016/03/30/00/2016033000295247780023.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zwl.cooco.net.cn/files/down/test/2016/03/30/00/2016033000295247780023.files/image014.jpg"/>
                    <pic:cNvPicPr>
                      <a:picLocks noChangeAspect="1" noChangeArrowheads="1"/>
                    </pic:cNvPicPr>
                  </pic:nvPicPr>
                  <pic:blipFill rotWithShape="1">
                    <a:blip r:embed="rId30">
                      <a:extLst>
                        <a:ext uri="{28A0092B-C50C-407E-A947-70E740481C1C}">
                          <a14:useLocalDpi xmlns:a14="http://schemas.microsoft.com/office/drawing/2010/main" val="0"/>
                        </a:ext>
                      </a:extLst>
                    </a:blip>
                    <a:srcRect r="6854" b="13636"/>
                    <a:stretch/>
                  </pic:blipFill>
                  <pic:spPr bwMode="auto">
                    <a:xfrm>
                      <a:off x="0" y="0"/>
                      <a:ext cx="2847975"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F31BB">
        <w:rPr>
          <w:rFonts w:ascii="Times New Roman" w:hAnsi="Times New Roman" w:cs="Times New Roman"/>
          <w:noProof/>
        </w:rPr>
        <w:drawing>
          <wp:anchor distT="0" distB="0" distL="114300" distR="114300" simplePos="0" relativeHeight="251713536" behindDoc="0" locked="0" layoutInCell="1" allowOverlap="1" wp14:anchorId="49A6303C" wp14:editId="07954AA3">
            <wp:simplePos x="0" y="0"/>
            <wp:positionH relativeFrom="column">
              <wp:posOffset>128270</wp:posOffset>
            </wp:positionH>
            <wp:positionV relativeFrom="paragraph">
              <wp:posOffset>358140</wp:posOffset>
            </wp:positionV>
            <wp:extent cx="2457450" cy="1181100"/>
            <wp:effectExtent l="0" t="0" r="0" b="0"/>
            <wp:wrapSquare wrapText="bothSides"/>
            <wp:docPr id="30" name="图片 30" descr="http://czwl.cooco.net.cn/files/down/test/2016/03/30/00/2016033000295247780023.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zwl.cooco.net.cn/files/down/test/2016/03/30/00/2016033000295247780023.files/image013.jpg"/>
                    <pic:cNvPicPr>
                      <a:picLocks noChangeAspect="1" noChangeArrowheads="1"/>
                    </pic:cNvPicPr>
                  </pic:nvPicPr>
                  <pic:blipFill rotWithShape="1">
                    <a:blip r:embed="rId31">
                      <a:extLst>
                        <a:ext uri="{28A0092B-C50C-407E-A947-70E740481C1C}">
                          <a14:useLocalDpi xmlns:a14="http://schemas.microsoft.com/office/drawing/2010/main" val="0"/>
                        </a:ext>
                      </a:extLst>
                    </a:blip>
                    <a:srcRect l="8025" t="5369" r="12346" b="11409"/>
                    <a:stretch/>
                  </pic:blipFill>
                  <pic:spPr bwMode="auto">
                    <a:xfrm>
                      <a:off x="0" y="0"/>
                      <a:ext cx="245745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633" w:rsidRPr="00BF31BB">
        <w:rPr>
          <w:rFonts w:ascii="Times New Roman" w:hAnsi="Times New Roman" w:cs="Times New Roman"/>
        </w:rPr>
        <w:t>11</w:t>
      </w:r>
      <w:r w:rsidR="007B0633" w:rsidRPr="00BF31BB">
        <w:rPr>
          <w:rFonts w:ascii="Times New Roman" w:hAnsi="Times New Roman" w:cs="Times New Roman"/>
        </w:rPr>
        <w:t>、</w:t>
      </w:r>
      <w:r w:rsidRPr="00BF31BB">
        <w:rPr>
          <w:rFonts w:ascii="Times New Roman" w:hAnsi="Times New Roman" w:cs="Times New Roman"/>
        </w:rPr>
        <w:t>小</w:t>
      </w:r>
      <w:proofErr w:type="gramStart"/>
      <w:r w:rsidRPr="00BF31BB">
        <w:rPr>
          <w:rFonts w:ascii="Times New Roman" w:hAnsi="Times New Roman" w:cs="Times New Roman"/>
        </w:rPr>
        <w:t>明同学</w:t>
      </w:r>
      <w:proofErr w:type="gramEnd"/>
      <w:r w:rsidRPr="00BF31BB">
        <w:rPr>
          <w:rFonts w:ascii="Times New Roman" w:hAnsi="Times New Roman" w:cs="Times New Roman"/>
        </w:rPr>
        <w:t>用已经调节好的天平测量物体的质量，操作情况如左图所示，它的错误有</w:t>
      </w:r>
    </w:p>
    <w:p w:rsidR="00B96697" w:rsidRPr="00BF31BB" w:rsidRDefault="00D42DF1" w:rsidP="00D42DF1">
      <w:pPr>
        <w:spacing w:line="400" w:lineRule="exac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1</w:t>
      </w:r>
      <w:r w:rsidRPr="00BF31BB">
        <w:rPr>
          <w:rFonts w:ascii="Times New Roman" w:hAnsi="Times New Roman" w:cs="Times New Roman"/>
        </w:rPr>
        <w:t>）</w:t>
      </w:r>
      <w:r w:rsidRPr="00BF31BB">
        <w:rPr>
          <w:rFonts w:ascii="Times New Roman" w:hAnsi="Times New Roman" w:cs="Times New Roman"/>
        </w:rPr>
        <w:t>____________________________</w:t>
      </w:r>
      <w:r w:rsidRPr="00BF31BB">
        <w:rPr>
          <w:rFonts w:ascii="Times New Roman" w:hAnsi="Times New Roman" w:cs="Times New Roman"/>
        </w:rPr>
        <w:t>；</w:t>
      </w:r>
    </w:p>
    <w:p w:rsidR="00D42DF1" w:rsidRPr="00BF31BB" w:rsidRDefault="00D42DF1" w:rsidP="00D42DF1">
      <w:pPr>
        <w:spacing w:line="400" w:lineRule="exac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2</w:t>
      </w:r>
      <w:r w:rsidRPr="00BF31BB">
        <w:rPr>
          <w:rFonts w:ascii="Times New Roman" w:hAnsi="Times New Roman" w:cs="Times New Roman"/>
        </w:rPr>
        <w:t>）</w:t>
      </w:r>
      <w:r w:rsidRPr="00BF31BB">
        <w:rPr>
          <w:rFonts w:ascii="Times New Roman" w:hAnsi="Times New Roman" w:cs="Times New Roman"/>
        </w:rPr>
        <w:t>___________________________</w:t>
      </w:r>
      <w:r w:rsidRPr="00BF31BB">
        <w:rPr>
          <w:rFonts w:ascii="Times New Roman" w:hAnsi="Times New Roman" w:cs="Times New Roman"/>
        </w:rPr>
        <w:t>。</w:t>
      </w:r>
    </w:p>
    <w:p w:rsidR="00D42DF1" w:rsidRPr="00BF31BB" w:rsidRDefault="00D42DF1" w:rsidP="00D42DF1">
      <w:pPr>
        <w:spacing w:line="400" w:lineRule="exac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3</w:t>
      </w:r>
      <w:r w:rsidRPr="00BF31BB">
        <w:rPr>
          <w:rFonts w:ascii="Times New Roman" w:hAnsi="Times New Roman" w:cs="Times New Roman"/>
        </w:rPr>
        <w:t>）将天平放在水平桌面上，将游码移至标尺的零刻度处，指针静止时如图所示。为了使横梁平衡，这时应把平衡螺母向</w:t>
      </w:r>
      <w:r w:rsidRPr="00BF31BB">
        <w:rPr>
          <w:rFonts w:ascii="Times New Roman" w:hAnsi="Times New Roman" w:cs="Times New Roman"/>
        </w:rPr>
        <w:t>_______</w:t>
      </w:r>
      <w:r w:rsidRPr="00BF31BB">
        <w:rPr>
          <w:rFonts w:ascii="Times New Roman" w:hAnsi="Times New Roman" w:cs="Times New Roman"/>
        </w:rPr>
        <w:t>调。用调好的天平测量金属块的质量时，横梁平衡时天平右盘所放砝码和游码位置如图所示，则金属块的质量是</w:t>
      </w:r>
      <w:r w:rsidRPr="00BF31BB">
        <w:rPr>
          <w:rFonts w:ascii="Times New Roman" w:hAnsi="Times New Roman" w:cs="Times New Roman"/>
        </w:rPr>
        <w:t>_____g</w:t>
      </w:r>
      <w:r w:rsidRPr="00BF31BB">
        <w:rPr>
          <w:rFonts w:ascii="Times New Roman" w:hAnsi="Times New Roman" w:cs="Times New Roman"/>
        </w:rPr>
        <w:t>。</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E32824" w:rsidRPr="00BF31BB">
        <w:rPr>
          <w:rFonts w:ascii="Times New Roman" w:hAnsiTheme="minorEastAsia" w:cs="Times New Roman"/>
          <w:color w:val="FF0000"/>
          <w:szCs w:val="24"/>
        </w:rPr>
        <w:t>★★</w:t>
      </w:r>
    </w:p>
    <w:p w:rsidR="00B96697" w:rsidRPr="00BF31BB" w:rsidRDefault="007B0633" w:rsidP="00285104">
      <w:pPr>
        <w:spacing w:line="400" w:lineRule="exact"/>
        <w:rPr>
          <w:rFonts w:ascii="Times New Roman" w:hAnsiTheme="minorEastAsia" w:cs="Times New Roman"/>
          <w:color w:val="FF0000"/>
          <w:szCs w:val="24"/>
        </w:rPr>
      </w:pPr>
      <w:r w:rsidRPr="00BF31BB">
        <w:rPr>
          <w:rFonts w:ascii="Times New Roman" w:hAnsiTheme="minorEastAsia" w:cs="Times New Roman"/>
          <w:color w:val="FF0000"/>
          <w:szCs w:val="24"/>
        </w:rPr>
        <w:t>【答案】</w:t>
      </w:r>
      <w:r w:rsidR="00D42DF1" w:rsidRPr="00BF31BB">
        <w:rPr>
          <w:rFonts w:ascii="Times New Roman" w:hAnsiTheme="minorEastAsia" w:cs="Times New Roman"/>
          <w:color w:val="FF0000"/>
          <w:szCs w:val="24"/>
        </w:rPr>
        <w:t>（</w:t>
      </w:r>
      <w:r w:rsidR="00D42DF1" w:rsidRPr="00BF31BB">
        <w:rPr>
          <w:rFonts w:ascii="Times New Roman" w:hAnsiTheme="minorEastAsia" w:cs="Times New Roman"/>
          <w:color w:val="FF0000"/>
          <w:szCs w:val="24"/>
        </w:rPr>
        <w:t>1</w:t>
      </w:r>
      <w:r w:rsidR="00D42DF1" w:rsidRPr="00BF31BB">
        <w:rPr>
          <w:rFonts w:ascii="Times New Roman" w:hAnsiTheme="minorEastAsia" w:cs="Times New Roman"/>
          <w:color w:val="FF0000"/>
          <w:szCs w:val="24"/>
        </w:rPr>
        <w:t>）物体和砝码的位置放反了</w:t>
      </w:r>
    </w:p>
    <w:p w:rsidR="00B96697" w:rsidRPr="00BF31BB" w:rsidRDefault="00D42DF1" w:rsidP="00285104">
      <w:pPr>
        <w:spacing w:line="400" w:lineRule="exact"/>
        <w:rPr>
          <w:rFonts w:ascii="Times New Roman" w:hAnsiTheme="minorEastAsia" w:cs="Times New Roman"/>
          <w:color w:val="FF0000"/>
          <w:szCs w:val="24"/>
        </w:rPr>
      </w:pPr>
      <w:r w:rsidRPr="00BF31BB">
        <w:rPr>
          <w:rFonts w:ascii="Times New Roman" w:hAnsiTheme="minorEastAsia" w:cs="Times New Roman"/>
          <w:color w:val="FF0000"/>
          <w:szCs w:val="24"/>
        </w:rPr>
        <w:t>（</w:t>
      </w:r>
      <w:r w:rsidRPr="00BF31BB">
        <w:rPr>
          <w:rFonts w:ascii="Times New Roman" w:hAnsiTheme="minorEastAsia" w:cs="Times New Roman"/>
          <w:color w:val="FF0000"/>
          <w:szCs w:val="24"/>
        </w:rPr>
        <w:t>2</w:t>
      </w:r>
      <w:r w:rsidRPr="00BF31BB">
        <w:rPr>
          <w:rFonts w:ascii="Times New Roman" w:hAnsiTheme="minorEastAsia" w:cs="Times New Roman"/>
          <w:color w:val="FF0000"/>
          <w:szCs w:val="24"/>
        </w:rPr>
        <w:t>）在测量过程中调平衡螺母</w:t>
      </w:r>
    </w:p>
    <w:p w:rsidR="007B0633" w:rsidRPr="00BF31BB" w:rsidRDefault="00D42DF1"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w:t>
      </w:r>
      <w:r w:rsidRPr="00BF31BB">
        <w:rPr>
          <w:rFonts w:ascii="Times New Roman" w:hAnsiTheme="minorEastAsia" w:cs="Times New Roman"/>
          <w:color w:val="FF0000"/>
          <w:szCs w:val="24"/>
        </w:rPr>
        <w:t>3</w:t>
      </w:r>
      <w:r w:rsidRPr="00BF31BB">
        <w:rPr>
          <w:rFonts w:ascii="Times New Roman" w:hAnsiTheme="minorEastAsia" w:cs="Times New Roman"/>
          <w:color w:val="FF0000"/>
          <w:szCs w:val="24"/>
        </w:rPr>
        <w:t>）左</w:t>
      </w:r>
      <w:r w:rsidR="00B96697" w:rsidRPr="00BF31BB">
        <w:rPr>
          <w:rFonts w:ascii="Times New Roman" w:hAnsiTheme="minorEastAsia" w:cs="Times New Roman" w:hint="eastAsia"/>
          <w:color w:val="FF0000"/>
          <w:szCs w:val="24"/>
        </w:rPr>
        <w:t>；</w:t>
      </w:r>
      <w:r w:rsidR="001A22BF" w:rsidRPr="00BF31BB">
        <w:rPr>
          <w:rFonts w:ascii="Times New Roman" w:hAnsiTheme="minorEastAsia" w:cs="Times New Roman"/>
          <w:color w:val="FF0000"/>
          <w:szCs w:val="24"/>
        </w:rPr>
        <w:t>71.4</w:t>
      </w:r>
    </w:p>
    <w:p w:rsidR="007C6F1E" w:rsidRPr="00BF31BB" w:rsidRDefault="007B0633" w:rsidP="007C6F1E">
      <w:pPr>
        <w:spacing w:line="400" w:lineRule="exact"/>
        <w:rPr>
          <w:rFonts w:ascii="Times New Roman" w:hAnsi="Times New Roman" w:cs="Times New Roman"/>
        </w:rPr>
      </w:pPr>
      <w:r w:rsidRPr="00BF31BB">
        <w:rPr>
          <w:rFonts w:ascii="Times New Roman" w:hAnsi="Times New Roman" w:cs="Times New Roman"/>
        </w:rPr>
        <w:lastRenderedPageBreak/>
        <w:t>12</w:t>
      </w:r>
      <w:r w:rsidRPr="00BF31BB">
        <w:rPr>
          <w:rFonts w:ascii="Times New Roman" w:hAnsi="Times New Roman" w:cs="Times New Roman"/>
        </w:rPr>
        <w:t>、</w:t>
      </w:r>
      <w:r w:rsidR="007C6F1E" w:rsidRPr="00BF31BB">
        <w:rPr>
          <w:rFonts w:ascii="Times New Roman" w:hAnsi="Times New Roman" w:cs="Times New Roman"/>
        </w:rPr>
        <w:t>人们能分辨出笛子、钢琴等不同乐器的演奏声，主要是依据声音的</w:t>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r w:rsidR="0055699E" w:rsidRPr="00BF31BB">
        <w:rPr>
          <w:rFonts w:ascii="Times New Roman" w:hAnsi="Times New Roman" w:cs="Times New Roman" w:hint="eastAsia"/>
        </w:rPr>
        <w:tab/>
      </w:r>
      <w:r w:rsidR="0055699E" w:rsidRPr="00BF31BB">
        <w:rPr>
          <w:rFonts w:ascii="Times New Roman" w:hAnsi="Times New Roman" w:cs="Times New Roman" w:hint="eastAsia"/>
        </w:rPr>
        <w:tab/>
      </w:r>
      <w:r w:rsidR="0055699E" w:rsidRPr="00BF31BB">
        <w:rPr>
          <w:rFonts w:ascii="Times New Roman" w:hAnsi="Times New Roman" w:cs="Times New Roman" w:hint="eastAsia"/>
        </w:rPr>
        <w:t>）</w:t>
      </w:r>
    </w:p>
    <w:p w:rsidR="007C6F1E" w:rsidRPr="00BF31BB" w:rsidRDefault="007C6F1E" w:rsidP="00B96697">
      <w:pPr>
        <w:spacing w:line="400" w:lineRule="exact"/>
        <w:ind w:firstLine="420"/>
        <w:rPr>
          <w:rFonts w:ascii="Times New Roman" w:hAnsi="Times New Roman" w:cs="Times New Roman"/>
        </w:rPr>
      </w:pPr>
      <w:r w:rsidRPr="00BF31BB">
        <w:rPr>
          <w:rFonts w:ascii="Times New Roman" w:hAnsi="Times New Roman" w:cs="Times New Roman"/>
        </w:rPr>
        <w:t>A</w:t>
      </w:r>
      <w:r w:rsidR="00B96697" w:rsidRPr="00BF31BB">
        <w:rPr>
          <w:rFonts w:ascii="Times New Roman" w:hAnsi="Times New Roman" w:cs="Times New Roman" w:hint="eastAsia"/>
        </w:rPr>
        <w:t>．</w:t>
      </w:r>
      <w:r w:rsidRPr="00BF31BB">
        <w:rPr>
          <w:rFonts w:ascii="Times New Roman" w:hAnsi="Times New Roman" w:cs="Times New Roman"/>
        </w:rPr>
        <w:t>音调</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B</w:t>
      </w:r>
      <w:r w:rsidR="00B96697" w:rsidRPr="00BF31BB">
        <w:rPr>
          <w:rFonts w:ascii="Times New Roman" w:hAnsi="Times New Roman" w:cs="Times New Roman" w:hint="eastAsia"/>
        </w:rPr>
        <w:t>．</w:t>
      </w:r>
      <w:r w:rsidRPr="00BF31BB">
        <w:rPr>
          <w:rFonts w:ascii="Times New Roman" w:hAnsi="Times New Roman" w:cs="Times New Roman"/>
        </w:rPr>
        <w:t>响度</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C</w:t>
      </w:r>
      <w:r w:rsidR="00B96697" w:rsidRPr="00BF31BB">
        <w:rPr>
          <w:rFonts w:ascii="Times New Roman" w:hAnsi="Times New Roman" w:cs="Times New Roman" w:hint="eastAsia"/>
        </w:rPr>
        <w:t>．</w:t>
      </w:r>
      <w:r w:rsidRPr="00BF31BB">
        <w:rPr>
          <w:rFonts w:ascii="Times New Roman" w:hAnsi="Times New Roman" w:cs="Times New Roman"/>
        </w:rPr>
        <w:t>音色</w:t>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00B96697" w:rsidRPr="00BF31BB">
        <w:rPr>
          <w:rFonts w:ascii="Times New Roman" w:hAnsi="Times New Roman" w:cs="Times New Roman" w:hint="eastAsia"/>
        </w:rPr>
        <w:tab/>
      </w:r>
      <w:r w:rsidRPr="00BF31BB">
        <w:rPr>
          <w:rFonts w:ascii="Times New Roman" w:hAnsi="Times New Roman" w:cs="Times New Roman"/>
        </w:rPr>
        <w:t>D</w:t>
      </w:r>
      <w:r w:rsidR="00B96697" w:rsidRPr="00BF31BB">
        <w:rPr>
          <w:rFonts w:ascii="Times New Roman" w:hAnsi="Times New Roman" w:cs="Times New Roman" w:hint="eastAsia"/>
        </w:rPr>
        <w:t>．</w:t>
      </w:r>
      <w:r w:rsidRPr="00BF31BB">
        <w:rPr>
          <w:rFonts w:ascii="Times New Roman" w:hAnsi="Times New Roman" w:cs="Times New Roman"/>
        </w:rPr>
        <w:t>声速</w:t>
      </w:r>
    </w:p>
    <w:p w:rsidR="00D4203D" w:rsidRPr="00BF31BB" w:rsidRDefault="00D4203D" w:rsidP="00285104">
      <w:pPr>
        <w:spacing w:line="400" w:lineRule="exact"/>
        <w:rPr>
          <w:rFonts w:ascii="Times New Roman" w:hAnsi="Times New Roman" w:cs="Times New Roman"/>
          <w:color w:val="FF0000"/>
          <w:szCs w:val="24"/>
        </w:rPr>
      </w:pPr>
      <w:r w:rsidRPr="00BF31BB">
        <w:rPr>
          <w:rFonts w:ascii="Times New Roman" w:hAnsi="Times New Roman" w:cs="Times New Roman"/>
          <w:color w:val="FF0000"/>
          <w:szCs w:val="24"/>
        </w:rPr>
        <w:t>【难度】</w:t>
      </w:r>
      <w:r w:rsidR="00E32824" w:rsidRPr="00BF31BB">
        <w:rPr>
          <w:rFonts w:ascii="Times New Roman" w:hAnsiTheme="minorEastAsia" w:cs="Times New Roman"/>
          <w:color w:val="FF0000"/>
          <w:szCs w:val="24"/>
        </w:rPr>
        <w:t>★</w:t>
      </w:r>
    </w:p>
    <w:p w:rsidR="007B0633" w:rsidRPr="00BF31BB" w:rsidRDefault="007B0633" w:rsidP="00285104">
      <w:pPr>
        <w:spacing w:line="400" w:lineRule="exact"/>
        <w:rPr>
          <w:rFonts w:ascii="Times New Roman" w:hAnsi="Times New Roman" w:cs="Times New Roman"/>
          <w:color w:val="FF0000"/>
          <w:szCs w:val="24"/>
        </w:rPr>
      </w:pPr>
      <w:r w:rsidRPr="00BF31BB">
        <w:rPr>
          <w:rFonts w:ascii="Times New Roman" w:hAnsiTheme="minorEastAsia" w:cs="Times New Roman"/>
          <w:color w:val="FF0000"/>
          <w:szCs w:val="24"/>
        </w:rPr>
        <w:t>【答案】</w:t>
      </w:r>
      <w:r w:rsidR="007C6F1E" w:rsidRPr="00BF31BB">
        <w:rPr>
          <w:rFonts w:ascii="Times New Roman" w:hAnsiTheme="minorEastAsia" w:cs="Times New Roman" w:hint="eastAsia"/>
          <w:color w:val="FF0000"/>
          <w:szCs w:val="24"/>
        </w:rPr>
        <w:t>C</w:t>
      </w:r>
    </w:p>
    <w:p w:rsidR="007B0633" w:rsidRPr="00BF31BB" w:rsidRDefault="007B0633" w:rsidP="00285104">
      <w:pPr>
        <w:spacing w:line="400" w:lineRule="exact"/>
        <w:rPr>
          <w:rFonts w:ascii="Times New Roman" w:hAnsi="Times New Roman" w:cs="Times New Roman"/>
          <w:color w:val="FF0000"/>
        </w:rPr>
      </w:pPr>
    </w:p>
    <w:p w:rsidR="006361D5" w:rsidRPr="00BF31BB" w:rsidRDefault="00285104" w:rsidP="006361D5">
      <w:pPr>
        <w:pStyle w:val="ae"/>
        <w:spacing w:line="400" w:lineRule="exact"/>
        <w:rPr>
          <w:rFonts w:ascii="Times New Roman" w:eastAsiaTheme="minorEastAsia" w:hAnsi="Times New Roman"/>
        </w:rPr>
      </w:pPr>
      <w:r w:rsidRPr="00BF31BB">
        <w:rPr>
          <w:rFonts w:ascii="Times New Roman" w:eastAsiaTheme="minorEastAsia" w:hAnsi="Times New Roman"/>
        </w:rPr>
        <w:t>1</w:t>
      </w:r>
      <w:r w:rsidRPr="00BF31BB">
        <w:rPr>
          <w:rFonts w:ascii="Times New Roman" w:eastAsiaTheme="minorEastAsia" w:hAnsi="Times New Roman" w:hint="eastAsia"/>
        </w:rPr>
        <w:t>3</w:t>
      </w:r>
      <w:r w:rsidRPr="00BF31BB">
        <w:rPr>
          <w:rFonts w:ascii="Times New Roman" w:eastAsiaTheme="minorEastAsia" w:hAnsi="Times New Roman"/>
        </w:rPr>
        <w:t>、</w:t>
      </w:r>
      <w:r w:rsidR="00B96697" w:rsidRPr="00BF31BB">
        <w:rPr>
          <w:rFonts w:ascii="Times New Roman" w:eastAsiaTheme="minorEastAsia" w:hAnsi="Times New Roman" w:hint="eastAsia"/>
        </w:rPr>
        <w:t>假如</w:t>
      </w:r>
      <w:r w:rsidR="00B96697" w:rsidRPr="00BF31BB">
        <w:rPr>
          <w:rFonts w:ascii="Times New Roman" w:eastAsiaTheme="minorEastAsia" w:hAnsi="Times New Roman"/>
        </w:rPr>
        <w:t>白天</w:t>
      </w:r>
      <w:r w:rsidR="00B96697" w:rsidRPr="00BF31BB">
        <w:rPr>
          <w:rFonts w:ascii="Times New Roman" w:eastAsiaTheme="minorEastAsia" w:hAnsi="Times New Roman" w:hint="eastAsia"/>
        </w:rPr>
        <w:t>你的</w:t>
      </w:r>
      <w:r w:rsidR="006361D5" w:rsidRPr="00BF31BB">
        <w:rPr>
          <w:rFonts w:ascii="Times New Roman" w:eastAsiaTheme="minorEastAsia" w:hAnsi="Times New Roman"/>
        </w:rPr>
        <w:t>邻居装修房子十分吵闹，干扰你的学习和生活，下列措施中哪一个是合理可行的</w:t>
      </w:r>
      <w:r w:rsidR="0055699E" w:rsidRPr="00BF31BB">
        <w:rPr>
          <w:rFonts w:ascii="Times New Roman" w:eastAsiaTheme="minorEastAsia" w:hAnsi="Times New Roman"/>
        </w:rPr>
        <w:tab/>
      </w:r>
      <w:r w:rsidR="0055699E" w:rsidRPr="00BF31BB">
        <w:rPr>
          <w:rFonts w:ascii="Times New Roman" w:eastAsiaTheme="minorEastAsia" w:hAnsi="Times New Roman"/>
        </w:rPr>
        <w:t>（</w:t>
      </w:r>
      <w:r w:rsidR="0055699E" w:rsidRPr="00BF31BB">
        <w:rPr>
          <w:rFonts w:ascii="Times New Roman" w:eastAsiaTheme="minorEastAsia" w:hAnsi="Times New Roman"/>
        </w:rPr>
        <w:tab/>
      </w:r>
      <w:r w:rsidR="0055699E" w:rsidRPr="00BF31BB">
        <w:rPr>
          <w:rFonts w:ascii="Times New Roman" w:eastAsiaTheme="minorEastAsia" w:hAnsi="Times New Roman"/>
        </w:rPr>
        <w:tab/>
      </w:r>
      <w:r w:rsidR="0055699E" w:rsidRPr="00BF31BB">
        <w:rPr>
          <w:rFonts w:ascii="Times New Roman" w:eastAsiaTheme="minorEastAsia" w:hAnsi="Times New Roman"/>
        </w:rPr>
        <w:t>）</w:t>
      </w:r>
    </w:p>
    <w:p w:rsidR="006361D5" w:rsidRPr="00BF31BB" w:rsidRDefault="006361D5" w:rsidP="00B96697">
      <w:pPr>
        <w:pStyle w:val="ae"/>
        <w:spacing w:line="400" w:lineRule="exact"/>
        <w:ind w:leftChars="200" w:left="420"/>
        <w:rPr>
          <w:rFonts w:ascii="Times New Roman" w:hAnsi="Times New Roman"/>
        </w:rPr>
      </w:pPr>
      <w:r w:rsidRPr="00BF31BB">
        <w:rPr>
          <w:rFonts w:ascii="Times New Roman" w:hAnsi="Times New Roman"/>
        </w:rPr>
        <w:t>A</w:t>
      </w:r>
      <w:r w:rsidRPr="00BF31BB">
        <w:rPr>
          <w:rFonts w:ascii="Times New Roman" w:hAnsi="Times New Roman"/>
        </w:rPr>
        <w:t>．叫邻居不装修房子</w:t>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Pr="00BF31BB">
        <w:rPr>
          <w:rFonts w:ascii="Times New Roman" w:hAnsi="Times New Roman"/>
        </w:rPr>
        <w:t>B</w:t>
      </w:r>
      <w:r w:rsidRPr="00BF31BB">
        <w:rPr>
          <w:rFonts w:ascii="Times New Roman" w:hAnsi="Times New Roman"/>
        </w:rPr>
        <w:t>．将家中音响声音开到最大</w:t>
      </w:r>
    </w:p>
    <w:p w:rsidR="00285104" w:rsidRPr="00BF31BB" w:rsidRDefault="006361D5" w:rsidP="00B96697">
      <w:pPr>
        <w:pStyle w:val="ae"/>
        <w:spacing w:line="400" w:lineRule="exact"/>
        <w:ind w:leftChars="200" w:left="420"/>
        <w:rPr>
          <w:rFonts w:ascii="Times New Roman" w:hAnsi="Times New Roman"/>
        </w:rPr>
      </w:pPr>
      <w:r w:rsidRPr="00BF31BB">
        <w:rPr>
          <w:rFonts w:ascii="Times New Roman" w:hAnsi="Times New Roman"/>
        </w:rPr>
        <w:t>C</w:t>
      </w:r>
      <w:r w:rsidRPr="00BF31BB">
        <w:rPr>
          <w:rFonts w:ascii="Times New Roman" w:hAnsi="Times New Roman"/>
        </w:rPr>
        <w:t>．赶快将家中的门窗光闭</w:t>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Pr="00BF31BB">
        <w:rPr>
          <w:rFonts w:ascii="Times New Roman" w:hAnsi="Times New Roman"/>
        </w:rPr>
        <w:t>D</w:t>
      </w:r>
      <w:r w:rsidRPr="00BF31BB">
        <w:rPr>
          <w:rFonts w:ascii="Times New Roman" w:hAnsi="Times New Roman"/>
        </w:rPr>
        <w:t>．安装噪声监测装置</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【难度】</w:t>
      </w:r>
      <w:r w:rsidRPr="00BF31BB">
        <w:rPr>
          <w:rFonts w:ascii="Times New Roman" w:eastAsiaTheme="minorEastAsia" w:hAnsi="Times New Roman"/>
          <w:color w:val="FF0000"/>
        </w:rPr>
        <w:t>★</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【答案】</w:t>
      </w:r>
      <w:r w:rsidR="006361D5" w:rsidRPr="00BF31BB">
        <w:rPr>
          <w:rFonts w:ascii="Times New Roman" w:eastAsiaTheme="minorEastAsia" w:hAnsi="Times New Roman" w:hint="eastAsia"/>
          <w:color w:val="FF0000"/>
        </w:rPr>
        <w:t>C</w:t>
      </w:r>
    </w:p>
    <w:p w:rsidR="00285104" w:rsidRPr="00BF31BB" w:rsidRDefault="00285104" w:rsidP="00285104">
      <w:pPr>
        <w:spacing w:line="400" w:lineRule="exact"/>
        <w:rPr>
          <w:rFonts w:ascii="Times New Roman" w:hAnsi="Times New Roman" w:cs="Times New Roman"/>
          <w:szCs w:val="21"/>
        </w:rPr>
      </w:pPr>
    </w:p>
    <w:p w:rsidR="006361D5" w:rsidRPr="00BF31BB" w:rsidRDefault="00285104" w:rsidP="006361D5">
      <w:pPr>
        <w:spacing w:line="400" w:lineRule="exact"/>
        <w:rPr>
          <w:rFonts w:ascii="Times New Roman" w:hAnsi="Times New Roman" w:cs="Times New Roman"/>
        </w:rPr>
      </w:pPr>
      <w:r w:rsidRPr="00BF31BB">
        <w:rPr>
          <w:rFonts w:ascii="Times New Roman" w:hAnsi="Times New Roman" w:cs="Times New Roman"/>
        </w:rPr>
        <w:t>1</w:t>
      </w:r>
      <w:r w:rsidRPr="00BF31BB">
        <w:rPr>
          <w:rFonts w:ascii="Times New Roman" w:hAnsi="Times New Roman" w:cs="Times New Roman" w:hint="eastAsia"/>
        </w:rPr>
        <w:t>4</w:t>
      </w:r>
      <w:r w:rsidRPr="00BF31BB">
        <w:rPr>
          <w:rFonts w:ascii="Times New Roman" w:hAnsi="Times New Roman" w:cs="Times New Roman"/>
        </w:rPr>
        <w:t>、</w:t>
      </w:r>
      <w:r w:rsidR="006361D5" w:rsidRPr="00BF31BB">
        <w:rPr>
          <w:rFonts w:ascii="Times New Roman" w:hAnsi="Times New Roman" w:cs="Times New Roman"/>
        </w:rPr>
        <w:t>如图所示，相同的水下录音装置</w:t>
      </w:r>
      <w:r w:rsidR="006361D5" w:rsidRPr="00BF31BB">
        <w:rPr>
          <w:rFonts w:ascii="Times New Roman" w:hAnsi="Times New Roman" w:cs="Times New Roman"/>
        </w:rPr>
        <w:t>A</w:t>
      </w:r>
      <w:r w:rsidR="006361D5" w:rsidRPr="00BF31BB">
        <w:rPr>
          <w:rFonts w:ascii="Times New Roman" w:hAnsi="Times New Roman" w:cs="Times New Roman"/>
        </w:rPr>
        <w:t>、</w:t>
      </w:r>
      <w:r w:rsidR="006361D5" w:rsidRPr="00BF31BB">
        <w:rPr>
          <w:rFonts w:ascii="Times New Roman" w:hAnsi="Times New Roman" w:cs="Times New Roman"/>
        </w:rPr>
        <w:t>B</w:t>
      </w:r>
      <w:r w:rsidR="006361D5" w:rsidRPr="00BF31BB">
        <w:rPr>
          <w:rFonts w:ascii="Times New Roman" w:hAnsi="Times New Roman" w:cs="Times New Roman"/>
        </w:rPr>
        <w:t>录下在海里同一位置的</w:t>
      </w:r>
      <w:proofErr w:type="gramStart"/>
      <w:r w:rsidR="006361D5" w:rsidRPr="00BF31BB">
        <w:rPr>
          <w:rFonts w:ascii="Times New Roman" w:hAnsi="Times New Roman" w:cs="Times New Roman"/>
        </w:rPr>
        <w:t>鲸发出</w:t>
      </w:r>
      <w:proofErr w:type="gramEnd"/>
      <w:r w:rsidR="006361D5" w:rsidRPr="00BF31BB">
        <w:rPr>
          <w:rFonts w:ascii="Times New Roman" w:hAnsi="Times New Roman" w:cs="Times New Roman"/>
        </w:rPr>
        <w:t>的同一段声音</w:t>
      </w:r>
      <w:r w:rsidR="00B96697" w:rsidRPr="00BF31BB">
        <w:rPr>
          <w:rFonts w:ascii="Times New Roman" w:hAnsi="Times New Roman" w:cs="Times New Roman" w:hint="eastAsia"/>
        </w:rPr>
        <w:t>。</w:t>
      </w:r>
      <w:r w:rsidR="006361D5" w:rsidRPr="00BF31BB">
        <w:rPr>
          <w:rFonts w:ascii="Times New Roman" w:hAnsi="Times New Roman" w:cs="Times New Roman"/>
        </w:rPr>
        <w:t>A</w:t>
      </w:r>
      <w:r w:rsidR="006361D5" w:rsidRPr="00BF31BB">
        <w:rPr>
          <w:rFonts w:ascii="Times New Roman" w:hAnsi="Times New Roman" w:cs="Times New Roman"/>
        </w:rPr>
        <w:t>录到的有高、低音，</w:t>
      </w:r>
      <w:r w:rsidR="006361D5" w:rsidRPr="00BF31BB">
        <w:rPr>
          <w:rFonts w:ascii="Times New Roman" w:hAnsi="Times New Roman" w:cs="Times New Roman"/>
        </w:rPr>
        <w:t>B</w:t>
      </w:r>
      <w:r w:rsidR="006361D5" w:rsidRPr="00BF31BB">
        <w:rPr>
          <w:rFonts w:ascii="Times New Roman" w:hAnsi="Times New Roman" w:cs="Times New Roman"/>
        </w:rPr>
        <w:t>录到的只有低音，由此可以推测</w:t>
      </w:r>
      <w:r w:rsidR="00B96697" w:rsidRPr="00BF31BB">
        <w:rPr>
          <w:rFonts w:ascii="Times New Roman" w:hAnsi="Times New Roman" w:cs="Times New Roman" w:hint="eastAsia"/>
        </w:rPr>
        <w:t>：</w:t>
      </w:r>
      <w:r w:rsidR="006361D5" w:rsidRPr="00BF31BB">
        <w:rPr>
          <w:rFonts w:ascii="Times New Roman" w:hAnsi="Times New Roman" w:cs="Times New Roman"/>
        </w:rPr>
        <w:t>在海洋中能传播较远距离的声音是</w:t>
      </w:r>
      <w:r w:rsidR="0055699E" w:rsidRPr="00BF31BB">
        <w:rPr>
          <w:rFonts w:ascii="Times New Roman" w:hAnsi="Times New Roman" w:cs="Times New Roman"/>
        </w:rPr>
        <w:tab/>
      </w:r>
      <w:r w:rsidR="0055699E" w:rsidRPr="00BF31BB">
        <w:rPr>
          <w:rFonts w:ascii="Times New Roman" w:hAnsi="Times New Roman" w:cs="Times New Roman"/>
        </w:rPr>
        <w:t>（</w:t>
      </w:r>
      <w:r w:rsidR="0055699E" w:rsidRPr="00BF31BB">
        <w:rPr>
          <w:rFonts w:ascii="Times New Roman" w:hAnsi="Times New Roman" w:cs="Times New Roman"/>
        </w:rPr>
        <w:tab/>
      </w:r>
      <w:r w:rsidR="0055699E" w:rsidRPr="00BF31BB">
        <w:rPr>
          <w:rFonts w:ascii="Times New Roman" w:hAnsi="Times New Roman" w:cs="Times New Roman"/>
        </w:rPr>
        <w:tab/>
      </w:r>
      <w:r w:rsidR="0055699E" w:rsidRPr="00BF31BB">
        <w:rPr>
          <w:rFonts w:ascii="Times New Roman" w:hAnsi="Times New Roman" w:cs="Times New Roman"/>
        </w:rPr>
        <w:t>）</w:t>
      </w:r>
    </w:p>
    <w:p w:rsidR="00B96697" w:rsidRPr="00BF31BB" w:rsidRDefault="00B96697" w:rsidP="00B96697">
      <w:pPr>
        <w:spacing w:line="400" w:lineRule="exact"/>
        <w:ind w:leftChars="200" w:left="420"/>
        <w:rPr>
          <w:rFonts w:ascii="Times New Roman" w:hAnsi="Times New Roman" w:cs="Times New Roman"/>
        </w:rPr>
      </w:pPr>
      <w:r w:rsidRPr="00BF31BB">
        <w:rPr>
          <w:rFonts w:ascii="Times New Roman" w:hAnsi="Times New Roman" w:cs="Times New Roman"/>
          <w:noProof/>
        </w:rPr>
        <w:drawing>
          <wp:anchor distT="0" distB="0" distL="114300" distR="114300" simplePos="0" relativeHeight="251716608" behindDoc="0" locked="0" layoutInCell="1" allowOverlap="1" wp14:anchorId="055D04B8" wp14:editId="5C8AAE7B">
            <wp:simplePos x="0" y="0"/>
            <wp:positionH relativeFrom="column">
              <wp:posOffset>2385695</wp:posOffset>
            </wp:positionH>
            <wp:positionV relativeFrom="paragraph">
              <wp:posOffset>189865</wp:posOffset>
            </wp:positionV>
            <wp:extent cx="2590800" cy="638175"/>
            <wp:effectExtent l="0" t="0" r="0" b="0"/>
            <wp:wrapSquare wrapText="bothSides"/>
            <wp:docPr id="45" name="图片 45" descr="http://czwl.cooco.net.cn/files/down/test/2016/05/03/04/2016050304422492731604.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czwl.cooco.net.cn/files/down/test/2016/05/03/04/2016050304422492731604.files/image0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1D5" w:rsidRPr="00BF31BB">
        <w:rPr>
          <w:rFonts w:ascii="Times New Roman" w:hAnsi="Times New Roman" w:cs="Times New Roman"/>
        </w:rPr>
        <w:t>A</w:t>
      </w:r>
      <w:r w:rsidR="006361D5" w:rsidRPr="00BF31BB">
        <w:rPr>
          <w:rFonts w:ascii="Times New Roman" w:hAnsi="Times New Roman" w:cs="Times New Roman"/>
        </w:rPr>
        <w:t>．频率较低的</w:t>
      </w:r>
    </w:p>
    <w:p w:rsidR="006361D5" w:rsidRPr="00BF31BB" w:rsidRDefault="006361D5" w:rsidP="00B96697">
      <w:pPr>
        <w:spacing w:line="400" w:lineRule="exact"/>
        <w:ind w:leftChars="200" w:left="420"/>
        <w:rPr>
          <w:rFonts w:ascii="Times New Roman" w:hAnsi="Times New Roman" w:cs="Times New Roman"/>
        </w:rPr>
      </w:pPr>
      <w:r w:rsidRPr="00BF31BB">
        <w:rPr>
          <w:rFonts w:ascii="Times New Roman" w:hAnsi="Times New Roman" w:cs="Times New Roman"/>
        </w:rPr>
        <w:t>B</w:t>
      </w:r>
      <w:r w:rsidRPr="00BF31BB">
        <w:rPr>
          <w:rFonts w:ascii="Times New Roman" w:hAnsi="Times New Roman" w:cs="Times New Roman"/>
        </w:rPr>
        <w:t>．音调较高的</w:t>
      </w:r>
    </w:p>
    <w:p w:rsidR="00B96697" w:rsidRPr="00BF31BB" w:rsidRDefault="006361D5" w:rsidP="00B96697">
      <w:pPr>
        <w:spacing w:line="400" w:lineRule="exact"/>
        <w:ind w:leftChars="200" w:left="420"/>
        <w:rPr>
          <w:rFonts w:ascii="Times New Roman" w:hAnsi="Times New Roman" w:cs="Times New Roman"/>
        </w:rPr>
      </w:pPr>
      <w:r w:rsidRPr="00BF31BB">
        <w:rPr>
          <w:rFonts w:ascii="Times New Roman" w:hAnsi="Times New Roman" w:cs="Times New Roman"/>
        </w:rPr>
        <w:t>C</w:t>
      </w:r>
      <w:r w:rsidRPr="00BF31BB">
        <w:rPr>
          <w:rFonts w:ascii="Times New Roman" w:hAnsi="Times New Roman" w:cs="Times New Roman"/>
        </w:rPr>
        <w:t>．能量较小的</w:t>
      </w:r>
    </w:p>
    <w:p w:rsidR="00285104" w:rsidRPr="00BF31BB" w:rsidRDefault="006361D5" w:rsidP="00B96697">
      <w:pPr>
        <w:spacing w:line="400" w:lineRule="exact"/>
        <w:ind w:leftChars="200" w:left="420"/>
        <w:rPr>
          <w:rFonts w:ascii="Times New Roman" w:hAnsi="Times New Roman" w:cs="Times New Roman"/>
        </w:rPr>
      </w:pPr>
      <w:r w:rsidRPr="00BF31BB">
        <w:rPr>
          <w:rFonts w:ascii="Times New Roman" w:hAnsi="Times New Roman" w:cs="Times New Roman"/>
        </w:rPr>
        <w:t>D</w:t>
      </w:r>
      <w:r w:rsidRPr="00BF31BB">
        <w:rPr>
          <w:rFonts w:ascii="Times New Roman" w:hAnsi="Times New Roman" w:cs="Times New Roman"/>
        </w:rPr>
        <w:t>．响度较小的</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r w:rsidR="00B96697" w:rsidRPr="00BF31BB">
        <w:rPr>
          <w:rFonts w:ascii="Times New Roman" w:hAnsiTheme="minorEastAsia" w:cs="Times New Roman"/>
          <w:color w:val="FF0000"/>
          <w:szCs w:val="24"/>
        </w:rPr>
        <w:t>★</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6361D5" w:rsidRPr="00BF31BB">
        <w:rPr>
          <w:rFonts w:ascii="Times New Roman" w:hAnsi="Times New Roman" w:cs="Times New Roman" w:hint="eastAsia"/>
          <w:color w:val="FF0000"/>
          <w:szCs w:val="21"/>
        </w:rPr>
        <w:t>A</w:t>
      </w:r>
    </w:p>
    <w:p w:rsidR="00285104" w:rsidRPr="00BF31BB" w:rsidRDefault="00285104" w:rsidP="00285104">
      <w:pPr>
        <w:spacing w:line="400" w:lineRule="exact"/>
        <w:rPr>
          <w:rFonts w:ascii="Times New Roman" w:hAnsi="Times New Roman" w:cs="Times New Roman"/>
          <w:szCs w:val="21"/>
        </w:rPr>
      </w:pPr>
    </w:p>
    <w:p w:rsidR="0023076A" w:rsidRPr="00BF31BB" w:rsidRDefault="00285104" w:rsidP="0023076A">
      <w:pPr>
        <w:spacing w:line="400" w:lineRule="exact"/>
        <w:rPr>
          <w:rFonts w:ascii="Times New Roman" w:hAnsi="Times New Roman" w:cs="Times New Roman"/>
          <w:szCs w:val="21"/>
        </w:rPr>
      </w:pPr>
      <w:r w:rsidRPr="00BF31BB">
        <w:rPr>
          <w:rFonts w:ascii="Times New Roman" w:hAnsi="Times New Roman" w:cs="Times New Roman"/>
          <w:szCs w:val="21"/>
        </w:rPr>
        <w:t>1</w:t>
      </w:r>
      <w:r w:rsidRPr="00BF31BB">
        <w:rPr>
          <w:rFonts w:ascii="Times New Roman" w:hAnsi="Times New Roman" w:cs="Times New Roman" w:hint="eastAsia"/>
          <w:szCs w:val="21"/>
        </w:rPr>
        <w:t>5</w:t>
      </w:r>
      <w:r w:rsidRPr="00BF31BB">
        <w:rPr>
          <w:rFonts w:ascii="Times New Roman" w:hAnsi="Times New Roman" w:cs="Times New Roman"/>
          <w:szCs w:val="21"/>
        </w:rPr>
        <w:t>、</w:t>
      </w:r>
      <w:r w:rsidR="0023076A" w:rsidRPr="00BF31BB">
        <w:rPr>
          <w:rFonts w:ascii="Times New Roman" w:hAnsi="Times New Roman" w:cs="Times New Roman"/>
          <w:szCs w:val="21"/>
        </w:rPr>
        <w:t>打点计时器是测量</w:t>
      </w:r>
      <w:r w:rsidR="0023076A" w:rsidRPr="00BF31BB">
        <w:rPr>
          <w:rFonts w:ascii="Times New Roman" w:hAnsi="Times New Roman" w:cs="Times New Roman"/>
          <w:szCs w:val="21"/>
        </w:rPr>
        <w:t>________</w:t>
      </w:r>
      <w:r w:rsidR="0023076A" w:rsidRPr="00BF31BB">
        <w:rPr>
          <w:rFonts w:ascii="Times New Roman" w:hAnsi="Times New Roman" w:cs="Times New Roman"/>
          <w:szCs w:val="21"/>
        </w:rPr>
        <w:t>（填写物理量的名称）的工具。通电时，振针每秒钟振动</w:t>
      </w:r>
      <w:r w:rsidR="0023076A" w:rsidRPr="00BF31BB">
        <w:rPr>
          <w:rFonts w:ascii="Times New Roman" w:hAnsi="Times New Roman" w:cs="Times New Roman"/>
          <w:szCs w:val="21"/>
        </w:rPr>
        <w:t>50</w:t>
      </w:r>
      <w:r w:rsidR="0023076A" w:rsidRPr="00BF31BB">
        <w:rPr>
          <w:rFonts w:ascii="Times New Roman" w:hAnsi="Times New Roman" w:cs="Times New Roman"/>
          <w:szCs w:val="21"/>
        </w:rPr>
        <w:t>次，每次</w:t>
      </w:r>
      <w:proofErr w:type="gramStart"/>
      <w:r w:rsidR="0023076A" w:rsidRPr="00BF31BB">
        <w:rPr>
          <w:rFonts w:ascii="Times New Roman" w:hAnsi="Times New Roman" w:cs="Times New Roman"/>
          <w:szCs w:val="21"/>
        </w:rPr>
        <w:t>向下打</w:t>
      </w:r>
      <w:proofErr w:type="gramEnd"/>
      <w:r w:rsidR="0023076A" w:rsidRPr="00BF31BB">
        <w:rPr>
          <w:rFonts w:ascii="Times New Roman" w:hAnsi="Times New Roman" w:cs="Times New Roman"/>
          <w:szCs w:val="21"/>
        </w:rPr>
        <w:t>一个点，这样，每打两个点的时间间隔就是</w:t>
      </w:r>
      <w:r w:rsidR="0023076A" w:rsidRPr="00BF31BB">
        <w:rPr>
          <w:rFonts w:ascii="Times New Roman" w:hAnsi="Times New Roman" w:cs="Times New Roman"/>
          <w:szCs w:val="21"/>
        </w:rPr>
        <w:t>________</w:t>
      </w:r>
      <w:r w:rsidR="0023076A" w:rsidRPr="00BF31BB">
        <w:rPr>
          <w:rFonts w:ascii="Times New Roman" w:hAnsi="Times New Roman" w:cs="Times New Roman"/>
          <w:szCs w:val="21"/>
        </w:rPr>
        <w:t>秒。甲、乙两位同学用打点计时器打出的纸带分别如下图甲、乙所示，其中乙同学的纸带上从</w:t>
      </w:r>
      <w:r w:rsidR="0023076A" w:rsidRPr="00BF31BB">
        <w:rPr>
          <w:rFonts w:ascii="Times New Roman" w:hAnsi="Times New Roman" w:cs="Times New Roman"/>
          <w:szCs w:val="21"/>
        </w:rPr>
        <w:t>A</w:t>
      </w:r>
      <w:r w:rsidR="0023076A" w:rsidRPr="00BF31BB">
        <w:rPr>
          <w:rFonts w:ascii="Times New Roman" w:hAnsi="Times New Roman" w:cs="Times New Roman"/>
          <w:szCs w:val="21"/>
        </w:rPr>
        <w:t>点到</w:t>
      </w:r>
      <w:r w:rsidR="0023076A" w:rsidRPr="00BF31BB">
        <w:rPr>
          <w:rFonts w:ascii="Times New Roman" w:hAnsi="Times New Roman" w:cs="Times New Roman"/>
          <w:szCs w:val="21"/>
        </w:rPr>
        <w:t>F</w:t>
      </w:r>
      <w:r w:rsidR="0023076A" w:rsidRPr="00BF31BB">
        <w:rPr>
          <w:rFonts w:ascii="Times New Roman" w:hAnsi="Times New Roman" w:cs="Times New Roman"/>
          <w:szCs w:val="21"/>
        </w:rPr>
        <w:t>点的时间间隔为</w:t>
      </w:r>
      <w:r w:rsidR="0023076A" w:rsidRPr="00BF31BB">
        <w:rPr>
          <w:rFonts w:ascii="Times New Roman" w:hAnsi="Times New Roman" w:cs="Times New Roman"/>
          <w:szCs w:val="21"/>
        </w:rPr>
        <w:t>________</w:t>
      </w:r>
      <w:r w:rsidR="0023076A" w:rsidRPr="00BF31BB">
        <w:rPr>
          <w:rFonts w:ascii="Times New Roman" w:hAnsi="Times New Roman" w:cs="Times New Roman"/>
          <w:szCs w:val="21"/>
        </w:rPr>
        <w:t>秒，图甲中</w:t>
      </w:r>
      <w:r w:rsidR="0023076A" w:rsidRPr="00BF31BB">
        <w:rPr>
          <w:rFonts w:ascii="Times New Roman" w:hAnsi="Times New Roman" w:cs="Times New Roman"/>
          <w:szCs w:val="21"/>
        </w:rPr>
        <w:t>A</w:t>
      </w:r>
      <w:r w:rsidR="0023076A" w:rsidRPr="00BF31BB">
        <w:rPr>
          <w:rFonts w:ascii="Times New Roman" w:hAnsi="Times New Roman" w:cs="Times New Roman"/>
          <w:szCs w:val="21"/>
        </w:rPr>
        <w:t>点到</w:t>
      </w:r>
      <w:r w:rsidR="0023076A" w:rsidRPr="00BF31BB">
        <w:rPr>
          <w:rFonts w:ascii="Times New Roman" w:hAnsi="Times New Roman" w:cs="Times New Roman"/>
          <w:szCs w:val="21"/>
        </w:rPr>
        <w:t>G</w:t>
      </w:r>
      <w:r w:rsidR="0023076A" w:rsidRPr="00BF31BB">
        <w:rPr>
          <w:rFonts w:ascii="Times New Roman" w:hAnsi="Times New Roman" w:cs="Times New Roman"/>
          <w:szCs w:val="21"/>
        </w:rPr>
        <w:t>点的时间间隔</w:t>
      </w:r>
      <w:r w:rsidR="0023076A" w:rsidRPr="00BF31BB">
        <w:rPr>
          <w:rFonts w:ascii="Times New Roman" w:hAnsi="Times New Roman" w:cs="Times New Roman"/>
          <w:szCs w:val="21"/>
        </w:rPr>
        <w:t>________</w:t>
      </w:r>
      <w:r w:rsidR="0023076A" w:rsidRPr="00BF31BB">
        <w:rPr>
          <w:rFonts w:ascii="Times New Roman" w:hAnsi="Times New Roman" w:cs="Times New Roman"/>
          <w:szCs w:val="21"/>
        </w:rPr>
        <w:t>（选</w:t>
      </w:r>
      <w:r w:rsidR="0023076A" w:rsidRPr="00BF31BB">
        <w:rPr>
          <w:rFonts w:asciiTheme="minorEastAsia" w:hAnsiTheme="minorEastAsia" w:cs="Times New Roman"/>
          <w:szCs w:val="21"/>
        </w:rPr>
        <w:t>填“大于”、“小于”或“等于”</w:t>
      </w:r>
      <w:r w:rsidR="0023076A" w:rsidRPr="00BF31BB">
        <w:rPr>
          <w:rFonts w:ascii="Times New Roman" w:hAnsi="Times New Roman" w:cs="Times New Roman"/>
          <w:szCs w:val="21"/>
        </w:rPr>
        <w:t>）图乙中</w:t>
      </w:r>
      <w:r w:rsidR="0023076A" w:rsidRPr="00BF31BB">
        <w:rPr>
          <w:rFonts w:ascii="Times New Roman" w:hAnsi="Times New Roman" w:cs="Times New Roman"/>
          <w:szCs w:val="21"/>
        </w:rPr>
        <w:t>A</w:t>
      </w:r>
      <w:r w:rsidR="0023076A" w:rsidRPr="00BF31BB">
        <w:rPr>
          <w:rFonts w:ascii="Times New Roman" w:hAnsi="Times New Roman" w:cs="Times New Roman"/>
          <w:szCs w:val="21"/>
        </w:rPr>
        <w:t>点到</w:t>
      </w:r>
      <w:r w:rsidR="0023076A" w:rsidRPr="00BF31BB">
        <w:rPr>
          <w:rFonts w:ascii="Times New Roman" w:hAnsi="Times New Roman" w:cs="Times New Roman"/>
          <w:szCs w:val="21"/>
        </w:rPr>
        <w:t>G</w:t>
      </w:r>
      <w:r w:rsidR="0023076A" w:rsidRPr="00BF31BB">
        <w:rPr>
          <w:rFonts w:ascii="Times New Roman" w:hAnsi="Times New Roman" w:cs="Times New Roman"/>
          <w:szCs w:val="21"/>
        </w:rPr>
        <w:t>点的时间间隔。通过比较可知，</w:t>
      </w:r>
      <w:r w:rsidR="0023076A" w:rsidRPr="00BF31BB">
        <w:rPr>
          <w:rFonts w:ascii="Times New Roman" w:hAnsi="Times New Roman" w:cs="Times New Roman"/>
          <w:szCs w:val="21"/>
        </w:rPr>
        <w:t>_____</w:t>
      </w:r>
      <w:r w:rsidR="0023076A" w:rsidRPr="00BF31BB">
        <w:rPr>
          <w:rFonts w:ascii="Times New Roman" w:hAnsi="Times New Roman" w:cs="Times New Roman"/>
          <w:szCs w:val="21"/>
        </w:rPr>
        <w:t>（选</w:t>
      </w:r>
      <w:r w:rsidR="0023076A" w:rsidRPr="00BF31BB">
        <w:rPr>
          <w:rFonts w:asciiTheme="minorEastAsia" w:hAnsiTheme="minorEastAsia" w:cs="Times New Roman"/>
          <w:szCs w:val="21"/>
        </w:rPr>
        <w:t>填“甲”或“乙”</w:t>
      </w:r>
      <w:r w:rsidR="0023076A" w:rsidRPr="00BF31BB">
        <w:rPr>
          <w:rFonts w:ascii="Times New Roman" w:hAnsi="Times New Roman" w:cs="Times New Roman"/>
          <w:szCs w:val="21"/>
        </w:rPr>
        <w:t>）同学的纸带拉得较快。</w:t>
      </w:r>
    </w:p>
    <w:p w:rsidR="0023076A" w:rsidRPr="00BF31BB" w:rsidRDefault="0023076A" w:rsidP="0023076A">
      <w:pPr>
        <w:spacing w:line="400" w:lineRule="exact"/>
        <w:rPr>
          <w:rFonts w:ascii="Times New Roman" w:hAnsi="Times New Roman" w:cs="Times New Roman"/>
          <w:szCs w:val="21"/>
        </w:rPr>
      </w:pPr>
      <w:r w:rsidRPr="00BF31BB">
        <w:rPr>
          <w:rFonts w:ascii="Times New Roman" w:hAnsi="Times New Roman" w:cs="Times New Roman"/>
          <w:noProof/>
          <w:szCs w:val="21"/>
        </w:rPr>
        <w:drawing>
          <wp:anchor distT="0" distB="0" distL="114300" distR="114300" simplePos="0" relativeHeight="251721728" behindDoc="1" locked="0" layoutInCell="1" allowOverlap="1" wp14:anchorId="4F5481E5" wp14:editId="78080687">
            <wp:simplePos x="0" y="0"/>
            <wp:positionH relativeFrom="column">
              <wp:posOffset>400050</wp:posOffset>
            </wp:positionH>
            <wp:positionV relativeFrom="paragraph">
              <wp:posOffset>55245</wp:posOffset>
            </wp:positionV>
            <wp:extent cx="4572000" cy="603250"/>
            <wp:effectExtent l="0" t="0" r="0" b="0"/>
            <wp:wrapNone/>
            <wp:docPr id="58" name="图片 58" descr="F:\教学\2012初二上\0.3测量的历史\0.3测量的历史.files\0.3测量的历史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教学\2012初二上\0.3测量的历史\0.3测量的历史.files\0.3测量的历史24.jpg"/>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45720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104" w:rsidRPr="00BF31BB" w:rsidRDefault="00285104" w:rsidP="00285104">
      <w:pPr>
        <w:spacing w:line="400" w:lineRule="exact"/>
        <w:rPr>
          <w:rFonts w:ascii="Times New Roman" w:hAnsi="Times New Roman" w:cs="Times New Roman"/>
          <w:szCs w:val="21"/>
        </w:rPr>
      </w:pPr>
    </w:p>
    <w:p w:rsidR="00B96697" w:rsidRPr="00BF31BB" w:rsidRDefault="00B96697" w:rsidP="00285104">
      <w:pPr>
        <w:spacing w:line="400" w:lineRule="exact"/>
        <w:rPr>
          <w:rFonts w:ascii="Times New Roman" w:hAnsi="Times New Roman" w:cs="Times New Roman"/>
          <w:szCs w:val="21"/>
        </w:rPr>
      </w:pP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rPr>
          <w:rFonts w:ascii="Times New Roman" w:hAnsi="Times New Roman" w:cs="Times New Roman"/>
          <w:szCs w:val="21"/>
        </w:rPr>
      </w:pPr>
      <w:r w:rsidRPr="00BF31BB">
        <w:rPr>
          <w:rFonts w:ascii="Times New Roman" w:hAnsi="Times New Roman" w:cs="Times New Roman"/>
          <w:color w:val="FF0000"/>
          <w:szCs w:val="21"/>
        </w:rPr>
        <w:t>【答案】</w:t>
      </w:r>
      <w:r w:rsidR="0023076A" w:rsidRPr="00BF31BB">
        <w:rPr>
          <w:rFonts w:ascii="Times New Roman" w:hAnsi="Times New Roman" w:cs="Times New Roman" w:hint="eastAsia"/>
          <w:color w:val="FF0000"/>
          <w:szCs w:val="21"/>
        </w:rPr>
        <w:t>时间；</w:t>
      </w:r>
      <w:r w:rsidR="0023076A" w:rsidRPr="00BF31BB">
        <w:rPr>
          <w:rFonts w:ascii="Times New Roman" w:hAnsi="Times New Roman" w:cs="Times New Roman" w:hint="eastAsia"/>
          <w:color w:val="FF0000"/>
          <w:szCs w:val="21"/>
        </w:rPr>
        <w:t>0.02</w:t>
      </w:r>
      <w:r w:rsidR="0023076A" w:rsidRPr="00BF31BB">
        <w:rPr>
          <w:rFonts w:ascii="Times New Roman" w:hAnsi="Times New Roman" w:cs="Times New Roman" w:hint="eastAsia"/>
          <w:color w:val="FF0000"/>
          <w:szCs w:val="21"/>
        </w:rPr>
        <w:t>；</w:t>
      </w:r>
      <w:r w:rsidR="0023076A" w:rsidRPr="00BF31BB">
        <w:rPr>
          <w:rFonts w:ascii="Times New Roman" w:hAnsi="Times New Roman" w:cs="Times New Roman" w:hint="eastAsia"/>
          <w:color w:val="FF0000"/>
          <w:szCs w:val="21"/>
        </w:rPr>
        <w:t>0.1</w:t>
      </w:r>
      <w:r w:rsidR="0023076A" w:rsidRPr="00BF31BB">
        <w:rPr>
          <w:rFonts w:ascii="Times New Roman" w:hAnsi="Times New Roman" w:cs="Times New Roman" w:hint="eastAsia"/>
          <w:color w:val="FF0000"/>
          <w:szCs w:val="21"/>
        </w:rPr>
        <w:t>；等于；甲</w:t>
      </w:r>
    </w:p>
    <w:p w:rsidR="00285104" w:rsidRPr="00BF31BB" w:rsidRDefault="00285104" w:rsidP="00285104">
      <w:pPr>
        <w:spacing w:line="400" w:lineRule="exact"/>
        <w:rPr>
          <w:rFonts w:ascii="Times New Roman" w:hAnsi="Times New Roman" w:cs="Times New Roman"/>
        </w:rPr>
      </w:pPr>
    </w:p>
    <w:p w:rsidR="00B96697" w:rsidRPr="00BF31BB" w:rsidRDefault="00B96697" w:rsidP="00285104">
      <w:pPr>
        <w:spacing w:line="400" w:lineRule="exact"/>
        <w:rPr>
          <w:rFonts w:ascii="Times New Roman" w:hAnsi="Times New Roman" w:cs="Times New Roman"/>
        </w:rPr>
      </w:pPr>
    </w:p>
    <w:p w:rsidR="00D42DF1" w:rsidRPr="00BF31BB" w:rsidRDefault="00285104" w:rsidP="00D42DF1">
      <w:pPr>
        <w:pStyle w:val="ae"/>
        <w:spacing w:line="400" w:lineRule="exact"/>
        <w:rPr>
          <w:rFonts w:ascii="Times New Roman" w:eastAsiaTheme="minorEastAsia" w:hAnsi="Times New Roman"/>
        </w:rPr>
      </w:pPr>
      <w:r w:rsidRPr="00BF31BB">
        <w:rPr>
          <w:rFonts w:ascii="Times New Roman" w:eastAsiaTheme="minorEastAsia" w:hAnsi="Times New Roman"/>
        </w:rPr>
        <w:lastRenderedPageBreak/>
        <w:t>1</w:t>
      </w:r>
      <w:r w:rsidRPr="00BF31BB">
        <w:rPr>
          <w:rFonts w:ascii="Times New Roman" w:eastAsiaTheme="minorEastAsia" w:hAnsi="Times New Roman" w:hint="eastAsia"/>
        </w:rPr>
        <w:t>6</w:t>
      </w:r>
      <w:r w:rsidRPr="00BF31BB">
        <w:rPr>
          <w:rFonts w:ascii="Times New Roman" w:eastAsiaTheme="minorEastAsia" w:hAnsi="Times New Roman"/>
        </w:rPr>
        <w:t>、</w:t>
      </w:r>
      <w:r w:rsidR="00D42DF1" w:rsidRPr="00BF31BB">
        <w:rPr>
          <w:rFonts w:ascii="Times New Roman" w:eastAsiaTheme="minorEastAsia" w:hAnsi="Times New Roman"/>
        </w:rPr>
        <w:t>某商店有一不等臂天平（砝码准确），</w:t>
      </w:r>
      <w:proofErr w:type="gramStart"/>
      <w:r w:rsidR="00D42DF1" w:rsidRPr="00BF31BB">
        <w:rPr>
          <w:rFonts w:ascii="Times New Roman" w:eastAsiaTheme="minorEastAsia" w:hAnsi="Times New Roman"/>
        </w:rPr>
        <w:t>一</w:t>
      </w:r>
      <w:proofErr w:type="gramEnd"/>
      <w:r w:rsidR="00D42DF1" w:rsidRPr="00BF31BB">
        <w:rPr>
          <w:rFonts w:ascii="Times New Roman" w:eastAsiaTheme="minorEastAsia" w:hAnsi="Times New Roman"/>
        </w:rPr>
        <w:t>顾客要买</w:t>
      </w:r>
      <w:r w:rsidR="00D42DF1" w:rsidRPr="00BF31BB">
        <w:rPr>
          <w:rFonts w:ascii="Times New Roman" w:eastAsiaTheme="minorEastAsia" w:hAnsi="Times New Roman"/>
        </w:rPr>
        <w:t>2kg</w:t>
      </w:r>
      <w:r w:rsidR="00D42DF1" w:rsidRPr="00BF31BB">
        <w:rPr>
          <w:rFonts w:ascii="Times New Roman" w:eastAsiaTheme="minorEastAsia" w:hAnsi="Times New Roman"/>
        </w:rPr>
        <w:t>白糖，营业员先在左盘放一包白糖右盘加</w:t>
      </w:r>
      <w:r w:rsidR="00D42DF1" w:rsidRPr="00BF31BB">
        <w:rPr>
          <w:rFonts w:ascii="Times New Roman" w:eastAsiaTheme="minorEastAsia" w:hAnsi="Times New Roman"/>
        </w:rPr>
        <w:t>1</w:t>
      </w:r>
      <w:r w:rsidR="003B7E39" w:rsidRPr="00BF31BB">
        <w:rPr>
          <w:rFonts w:ascii="Times New Roman" w:eastAsiaTheme="minorEastAsia" w:hAnsi="Times New Roman" w:hint="eastAsia"/>
        </w:rPr>
        <w:t>k</w:t>
      </w:r>
      <w:r w:rsidR="00D42DF1" w:rsidRPr="00BF31BB">
        <w:rPr>
          <w:rFonts w:ascii="Times New Roman" w:eastAsiaTheme="minorEastAsia" w:hAnsi="Times New Roman"/>
        </w:rPr>
        <w:t>g</w:t>
      </w:r>
      <w:r w:rsidR="00D42DF1" w:rsidRPr="00BF31BB">
        <w:rPr>
          <w:rFonts w:ascii="Times New Roman" w:eastAsiaTheme="minorEastAsia" w:hAnsi="Times New Roman"/>
        </w:rPr>
        <w:t>砝码，待天平平衡后；接着又在右盘放一包白糖左盘加</w:t>
      </w:r>
      <w:r w:rsidR="00D42DF1" w:rsidRPr="00BF31BB">
        <w:rPr>
          <w:rFonts w:ascii="Times New Roman" w:eastAsiaTheme="minorEastAsia" w:hAnsi="Times New Roman"/>
        </w:rPr>
        <w:t>1kg</w:t>
      </w:r>
      <w:r w:rsidR="00D42DF1" w:rsidRPr="00BF31BB">
        <w:rPr>
          <w:rFonts w:ascii="Times New Roman" w:eastAsiaTheme="minorEastAsia" w:hAnsi="Times New Roman"/>
        </w:rPr>
        <w:t>砝码，待天平平衡后</w:t>
      </w:r>
      <w:r w:rsidR="00B96697" w:rsidRPr="00BF31BB">
        <w:rPr>
          <w:rFonts w:ascii="Times New Roman" w:eastAsiaTheme="minorEastAsia" w:hAnsi="Times New Roman" w:hint="eastAsia"/>
        </w:rPr>
        <w:t>。</w:t>
      </w:r>
      <w:r w:rsidR="00D42DF1" w:rsidRPr="00BF31BB">
        <w:rPr>
          <w:rFonts w:ascii="Times New Roman" w:eastAsiaTheme="minorEastAsia" w:hAnsi="Times New Roman"/>
        </w:rPr>
        <w:t>然后把两包白糖交给顾客</w:t>
      </w:r>
      <w:r w:rsidR="00B96697" w:rsidRPr="00BF31BB">
        <w:rPr>
          <w:rFonts w:ascii="Times New Roman" w:eastAsiaTheme="minorEastAsia" w:hAnsi="Times New Roman" w:hint="eastAsia"/>
        </w:rPr>
        <w:t>，</w:t>
      </w:r>
      <w:r w:rsidR="00D42DF1" w:rsidRPr="00BF31BB">
        <w:rPr>
          <w:rFonts w:ascii="Times New Roman" w:eastAsiaTheme="minorEastAsia" w:hAnsi="Times New Roman"/>
        </w:rPr>
        <w:t>则两包白糖的总质量</w:t>
      </w:r>
      <w:r w:rsidR="0055699E" w:rsidRPr="00BF31BB">
        <w:rPr>
          <w:rFonts w:ascii="Times New Roman" w:eastAsiaTheme="minorEastAsia" w:hAnsi="Times New Roman"/>
        </w:rPr>
        <w:tab/>
      </w:r>
      <w:r w:rsidR="0055699E" w:rsidRPr="00BF31BB">
        <w:rPr>
          <w:rFonts w:ascii="Times New Roman" w:eastAsiaTheme="minorEastAsia" w:hAnsi="Times New Roman"/>
        </w:rPr>
        <w:t>（</w:t>
      </w:r>
      <w:r w:rsidR="0055699E" w:rsidRPr="00BF31BB">
        <w:rPr>
          <w:rFonts w:ascii="Times New Roman" w:eastAsiaTheme="minorEastAsia" w:hAnsi="Times New Roman"/>
        </w:rPr>
        <w:tab/>
      </w:r>
      <w:r w:rsidR="0055699E" w:rsidRPr="00BF31BB">
        <w:rPr>
          <w:rFonts w:ascii="Times New Roman" w:eastAsiaTheme="minorEastAsia" w:hAnsi="Times New Roman"/>
        </w:rPr>
        <w:tab/>
      </w:r>
      <w:r w:rsidR="0055699E" w:rsidRPr="00BF31BB">
        <w:rPr>
          <w:rFonts w:ascii="Times New Roman" w:eastAsiaTheme="minorEastAsia" w:hAnsi="Times New Roman"/>
        </w:rPr>
        <w:t>）</w:t>
      </w:r>
    </w:p>
    <w:p w:rsidR="00285104" w:rsidRPr="00BF31BB" w:rsidRDefault="00D42DF1" w:rsidP="00B96697">
      <w:pPr>
        <w:pStyle w:val="ae"/>
        <w:spacing w:line="400" w:lineRule="exact"/>
        <w:ind w:firstLine="420"/>
        <w:rPr>
          <w:rFonts w:ascii="Times New Roman" w:hAnsi="Times New Roman"/>
        </w:rPr>
      </w:pPr>
      <w:r w:rsidRPr="00BF31BB">
        <w:rPr>
          <w:rFonts w:ascii="Times New Roman" w:hAnsi="Times New Roman"/>
        </w:rPr>
        <w:t>A</w:t>
      </w:r>
      <w:r w:rsidRPr="00BF31BB">
        <w:rPr>
          <w:rFonts w:ascii="Times New Roman" w:hAnsi="Times New Roman"/>
        </w:rPr>
        <w:t>．等于</w:t>
      </w:r>
      <w:r w:rsidRPr="00BF31BB">
        <w:rPr>
          <w:rFonts w:ascii="Times New Roman" w:hAnsi="Times New Roman"/>
        </w:rPr>
        <w:t>2</w:t>
      </w:r>
      <w:r w:rsidRPr="00BF31BB">
        <w:rPr>
          <w:rFonts w:ascii="Times New Roman" w:hAnsi="Times New Roman" w:hint="eastAsia"/>
        </w:rPr>
        <w:t>k</w:t>
      </w:r>
      <w:r w:rsidRPr="00BF31BB">
        <w:rPr>
          <w:rFonts w:ascii="Times New Roman" w:hAnsi="Times New Roman"/>
        </w:rPr>
        <w:t>g</w:t>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Pr="00BF31BB">
        <w:rPr>
          <w:rFonts w:ascii="Times New Roman" w:hAnsi="Times New Roman"/>
        </w:rPr>
        <w:t>B</w:t>
      </w:r>
      <w:r w:rsidRPr="00BF31BB">
        <w:rPr>
          <w:rFonts w:ascii="Times New Roman" w:hAnsi="Times New Roman"/>
        </w:rPr>
        <w:t>．小于</w:t>
      </w:r>
      <w:r w:rsidRPr="00BF31BB">
        <w:rPr>
          <w:rFonts w:ascii="Times New Roman" w:hAnsi="Times New Roman"/>
        </w:rPr>
        <w:t>2</w:t>
      </w:r>
      <w:r w:rsidRPr="00BF31BB">
        <w:rPr>
          <w:rFonts w:ascii="Times New Roman" w:hAnsi="Times New Roman" w:hint="eastAsia"/>
        </w:rPr>
        <w:t>k</w:t>
      </w:r>
      <w:r w:rsidRPr="00BF31BB">
        <w:rPr>
          <w:rFonts w:ascii="Times New Roman" w:hAnsi="Times New Roman"/>
        </w:rPr>
        <w:t>g</w:t>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Pr="00BF31BB">
        <w:rPr>
          <w:rFonts w:ascii="Times New Roman" w:hAnsi="Times New Roman"/>
        </w:rPr>
        <w:t>C</w:t>
      </w:r>
      <w:r w:rsidRPr="00BF31BB">
        <w:rPr>
          <w:rFonts w:ascii="Times New Roman" w:hAnsi="Times New Roman"/>
        </w:rPr>
        <w:t>．大于</w:t>
      </w:r>
      <w:r w:rsidRPr="00BF31BB">
        <w:rPr>
          <w:rFonts w:ascii="Times New Roman" w:hAnsi="Times New Roman"/>
        </w:rPr>
        <w:t>2</w:t>
      </w:r>
      <w:r w:rsidRPr="00BF31BB">
        <w:rPr>
          <w:rFonts w:ascii="Times New Roman" w:hAnsi="Times New Roman" w:hint="eastAsia"/>
        </w:rPr>
        <w:t>k</w:t>
      </w:r>
      <w:r w:rsidRPr="00BF31BB">
        <w:rPr>
          <w:rFonts w:ascii="Times New Roman" w:hAnsi="Times New Roman"/>
        </w:rPr>
        <w:t>g</w:t>
      </w:r>
      <w:r w:rsidR="00B96697" w:rsidRPr="00BF31BB">
        <w:rPr>
          <w:rFonts w:ascii="Times New Roman" w:hAnsi="Times New Roman" w:hint="eastAsia"/>
        </w:rPr>
        <w:tab/>
      </w:r>
      <w:r w:rsidR="00B96697" w:rsidRPr="00BF31BB">
        <w:rPr>
          <w:rFonts w:ascii="Times New Roman" w:hAnsi="Times New Roman" w:hint="eastAsia"/>
        </w:rPr>
        <w:tab/>
      </w:r>
      <w:r w:rsidR="00B96697" w:rsidRPr="00BF31BB">
        <w:rPr>
          <w:rFonts w:ascii="Times New Roman" w:hAnsi="Times New Roman" w:hint="eastAsia"/>
        </w:rPr>
        <w:tab/>
      </w:r>
      <w:r w:rsidRPr="00BF31BB">
        <w:rPr>
          <w:rFonts w:ascii="Times New Roman" w:hAnsi="Times New Roman"/>
        </w:rPr>
        <w:t>D</w:t>
      </w:r>
      <w:r w:rsidRPr="00BF31BB">
        <w:rPr>
          <w:rFonts w:ascii="Times New Roman" w:hAnsi="Times New Roman"/>
        </w:rPr>
        <w:t>．无法知道</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【难度】</w:t>
      </w:r>
      <w:r w:rsidRPr="00BF31BB">
        <w:rPr>
          <w:rFonts w:ascii="Times New Roman" w:eastAsiaTheme="minorEastAsia" w:hAnsi="Times New Roman"/>
          <w:color w:val="FF0000"/>
        </w:rPr>
        <w:t>★</w:t>
      </w:r>
      <w:r w:rsidR="00B96697" w:rsidRPr="00BF31BB">
        <w:rPr>
          <w:rFonts w:ascii="Times New Roman" w:hAnsiTheme="minorEastAsia"/>
          <w:color w:val="FF0000"/>
          <w:szCs w:val="24"/>
        </w:rPr>
        <w:t>★</w:t>
      </w:r>
    </w:p>
    <w:p w:rsidR="00285104" w:rsidRPr="00BF31BB" w:rsidRDefault="00285104" w:rsidP="00285104">
      <w:pPr>
        <w:pStyle w:val="ae"/>
        <w:spacing w:line="400" w:lineRule="exact"/>
        <w:rPr>
          <w:rFonts w:ascii="Times New Roman" w:eastAsiaTheme="minorEastAsia" w:hAnsi="Times New Roman"/>
          <w:color w:val="FF0000"/>
        </w:rPr>
      </w:pPr>
      <w:r w:rsidRPr="00BF31BB">
        <w:rPr>
          <w:rFonts w:ascii="Times New Roman" w:eastAsiaTheme="minorEastAsia" w:hAnsi="Times New Roman"/>
          <w:color w:val="FF0000"/>
        </w:rPr>
        <w:t>【答案】</w:t>
      </w:r>
      <w:r w:rsidR="00D42DF1" w:rsidRPr="00BF31BB">
        <w:rPr>
          <w:rFonts w:ascii="Times New Roman" w:eastAsiaTheme="minorEastAsia" w:hAnsi="Times New Roman" w:hint="eastAsia"/>
          <w:color w:val="FF0000"/>
        </w:rPr>
        <w:t>C</w:t>
      </w:r>
    </w:p>
    <w:p w:rsidR="00285104" w:rsidRPr="00BF31BB" w:rsidRDefault="00285104" w:rsidP="00285104">
      <w:pPr>
        <w:spacing w:line="400" w:lineRule="exact"/>
        <w:rPr>
          <w:rFonts w:ascii="Times New Roman" w:hAnsi="Times New Roman" w:cs="Times New Roman"/>
          <w:szCs w:val="21"/>
        </w:rPr>
      </w:pPr>
    </w:p>
    <w:p w:rsidR="006361D5" w:rsidRPr="00BF31BB" w:rsidRDefault="00285104" w:rsidP="006361D5">
      <w:pPr>
        <w:spacing w:line="400" w:lineRule="exact"/>
        <w:rPr>
          <w:rFonts w:ascii="Times New Roman" w:hAnsi="Times New Roman" w:cs="Times New Roman"/>
        </w:rPr>
      </w:pPr>
      <w:r w:rsidRPr="00BF31BB">
        <w:rPr>
          <w:rFonts w:ascii="Times New Roman" w:hAnsi="Times New Roman" w:cs="Times New Roman"/>
        </w:rPr>
        <w:t>1</w:t>
      </w:r>
      <w:r w:rsidRPr="00BF31BB">
        <w:rPr>
          <w:rFonts w:ascii="Times New Roman" w:hAnsi="Times New Roman" w:cs="Times New Roman" w:hint="eastAsia"/>
        </w:rPr>
        <w:t>7</w:t>
      </w:r>
      <w:r w:rsidRPr="00BF31BB">
        <w:rPr>
          <w:rFonts w:ascii="Times New Roman" w:hAnsi="Times New Roman" w:cs="Times New Roman"/>
        </w:rPr>
        <w:t>、</w:t>
      </w:r>
      <w:r w:rsidR="006361D5" w:rsidRPr="00BF31BB">
        <w:rPr>
          <w:rFonts w:ascii="Times New Roman" w:hAnsi="Times New Roman" w:cs="Times New Roman"/>
        </w:rPr>
        <w:t>阅读下列短文，按要求完成后面提出</w:t>
      </w:r>
      <w:r w:rsidR="006361D5" w:rsidRPr="00BF31BB">
        <w:rPr>
          <w:rFonts w:ascii="Times New Roman" w:hAnsi="Times New Roman" w:cs="Times New Roman"/>
          <w:noProof/>
        </w:rPr>
        <w:drawing>
          <wp:inline distT="0" distB="0" distL="0" distR="0" wp14:anchorId="66EF6F2A" wp14:editId="0A887D58">
            <wp:extent cx="28575" cy="19050"/>
            <wp:effectExtent l="0" t="0" r="0" b="0"/>
            <wp:docPr id="56" name="图片 56" descr="http://czwl.cooco.net.cn/files/down/test/2015/10/08/18/2015100818420534197950.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descr="http://czwl.cooco.net.cn/files/down/test/2015/10/08/18/2015100818420534197950.files/image01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r w:rsidR="006361D5" w:rsidRPr="00BF31BB">
        <w:rPr>
          <w:rFonts w:ascii="Times New Roman" w:hAnsi="Times New Roman" w:cs="Times New Roman"/>
        </w:rPr>
        <w:t>的问题：</w:t>
      </w:r>
    </w:p>
    <w:p w:rsidR="006361D5" w:rsidRPr="00BF31BB" w:rsidRDefault="006361D5" w:rsidP="006361D5">
      <w:pPr>
        <w:spacing w:line="400" w:lineRule="exac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1</w:t>
      </w:r>
      <w:r w:rsidRPr="00BF31BB">
        <w:rPr>
          <w:rFonts w:ascii="Times New Roman" w:hAnsi="Times New Roman" w:cs="Times New Roman"/>
        </w:rPr>
        <w:t>）蝙蝠在黑暗中能自由地飞翔，用蜡封住其耳朵，虽然把它放在明亮的房间里，却像喝醉酒一样，一次一次地碰到障碍物，后来，物理学家证实了蝙蝠能发出</w:t>
      </w:r>
      <w:r w:rsidR="001A22BF" w:rsidRPr="00BF31BB">
        <w:rPr>
          <w:rFonts w:ascii="Times New Roman" w:hAnsi="Times New Roman" w:cs="Times New Roman" w:hint="eastAsia"/>
          <w:szCs w:val="24"/>
        </w:rPr>
        <w:t>__________</w:t>
      </w:r>
      <w:r w:rsidRPr="00BF31BB">
        <w:rPr>
          <w:rFonts w:ascii="Times New Roman" w:hAnsi="Times New Roman" w:cs="Times New Roman"/>
        </w:rPr>
        <w:t>波，靠这种波的回声来确定目标和距离，电</w:t>
      </w:r>
      <w:r w:rsidRPr="00BF31BB">
        <w:rPr>
          <w:rFonts w:asciiTheme="minorEastAsia" w:hAnsiTheme="minorEastAsia" w:cs="Times New Roman"/>
        </w:rPr>
        <w:t>影“冰海沉船”重现了</w:t>
      </w:r>
      <w:r w:rsidRPr="00BF31BB">
        <w:rPr>
          <w:rFonts w:ascii="Times New Roman" w:hAnsi="Times New Roman" w:cs="Times New Roman"/>
        </w:rPr>
        <w:t>1912</w:t>
      </w:r>
      <w:r w:rsidRPr="00BF31BB">
        <w:rPr>
          <w:rFonts w:asciiTheme="minorEastAsia" w:hAnsiTheme="minorEastAsia" w:cs="Times New Roman"/>
        </w:rPr>
        <w:t>年“泰坦尼克”号</w:t>
      </w:r>
      <w:r w:rsidRPr="00BF31BB">
        <w:rPr>
          <w:rFonts w:ascii="Times New Roman" w:hAnsi="Times New Roman" w:cs="Times New Roman"/>
        </w:rPr>
        <w:t>大海轮跟冰山相撞而沉没的悲剧。现在这种悲剧就不易再发生了，因为科学家利用蝙</w:t>
      </w:r>
      <w:r w:rsidRPr="00BF31BB">
        <w:rPr>
          <w:rFonts w:asciiTheme="minorEastAsia" w:hAnsiTheme="minorEastAsia" w:cs="Times New Roman"/>
        </w:rPr>
        <w:t>蝠的“回声定位”原理发明</w:t>
      </w:r>
      <w:r w:rsidRPr="00BF31BB">
        <w:rPr>
          <w:rFonts w:ascii="Times New Roman" w:hAnsi="Times New Roman" w:cs="Times New Roman"/>
        </w:rPr>
        <w:t>了一种能测海中的冰山和暗礁位置的</w:t>
      </w:r>
      <w:r w:rsidR="001A22BF" w:rsidRPr="00BF31BB">
        <w:rPr>
          <w:rFonts w:ascii="Times New Roman" w:hAnsi="Times New Roman" w:cs="Times New Roman" w:hint="eastAsia"/>
          <w:szCs w:val="24"/>
        </w:rPr>
        <w:t>__________</w:t>
      </w:r>
      <w:r w:rsidRPr="00BF31BB">
        <w:rPr>
          <w:rFonts w:ascii="Times New Roman" w:hAnsi="Times New Roman" w:cs="Times New Roman"/>
        </w:rPr>
        <w:t>装置。</w:t>
      </w:r>
    </w:p>
    <w:p w:rsidR="00285104" w:rsidRPr="00BF31BB" w:rsidRDefault="006361D5" w:rsidP="00285104">
      <w:pPr>
        <w:spacing w:line="400" w:lineRule="exact"/>
        <w:rPr>
          <w:rFonts w:ascii="Times New Roman" w:hAnsi="Times New Roman" w:cs="Times New Roman"/>
        </w:rPr>
      </w:pPr>
      <w:r w:rsidRPr="00BF31BB">
        <w:rPr>
          <w:rFonts w:ascii="Times New Roman" w:hAnsi="Times New Roman" w:cs="Times New Roman"/>
        </w:rPr>
        <w:t>（</w:t>
      </w:r>
      <w:r w:rsidRPr="00BF31BB">
        <w:rPr>
          <w:rFonts w:ascii="Times New Roman" w:hAnsi="Times New Roman" w:cs="Times New Roman"/>
        </w:rPr>
        <w:t>2</w:t>
      </w:r>
      <w:r w:rsidRPr="00BF31BB">
        <w:rPr>
          <w:rFonts w:ascii="Times New Roman" w:hAnsi="Times New Roman" w:cs="Times New Roman"/>
        </w:rPr>
        <w:t>）许多年前，</w:t>
      </w:r>
      <w:r w:rsidRPr="00BF31BB">
        <w:rPr>
          <w:rFonts w:asciiTheme="minorEastAsia" w:hAnsiTheme="minorEastAsia" w:cs="Times New Roman"/>
        </w:rPr>
        <w:t>“马可波罗”号帆船在“火地岛”失踪</w:t>
      </w:r>
      <w:r w:rsidRPr="00BF31BB">
        <w:rPr>
          <w:rFonts w:ascii="Times New Roman" w:hAnsi="Times New Roman" w:cs="Times New Roman"/>
        </w:rPr>
        <w:t>，经过多年的研究，揭开了</w:t>
      </w:r>
      <w:r w:rsidRPr="00BF31BB">
        <w:rPr>
          <w:rFonts w:asciiTheme="minorEastAsia" w:hAnsiTheme="minorEastAsia" w:cs="Times New Roman"/>
        </w:rPr>
        <w:t>“死亡之迷”</w:t>
      </w:r>
      <w:r w:rsidRPr="00BF31BB">
        <w:rPr>
          <w:rFonts w:ascii="Times New Roman" w:hAnsi="Times New Roman" w:cs="Times New Roman"/>
        </w:rPr>
        <w:t>，他们都是死于亚声，这是一种人耳听不到的声音，频率低于</w:t>
      </w:r>
      <w:r w:rsidRPr="00BF31BB">
        <w:rPr>
          <w:rFonts w:ascii="Times New Roman" w:hAnsi="Times New Roman" w:cs="Times New Roman"/>
        </w:rPr>
        <w:t>20Hz</w:t>
      </w:r>
      <w:r w:rsidRPr="00BF31BB">
        <w:rPr>
          <w:rFonts w:ascii="Times New Roman" w:hAnsi="Times New Roman" w:cs="Times New Roman"/>
        </w:rPr>
        <w:t>，而人的内脏的固有频率和亚声波极为相似，当二者相同时，会形成内脏的共振，严重时，把</w:t>
      </w:r>
      <w:proofErr w:type="gramStart"/>
      <w:r w:rsidRPr="00BF31BB">
        <w:rPr>
          <w:rFonts w:ascii="Times New Roman" w:hAnsi="Times New Roman" w:cs="Times New Roman"/>
        </w:rPr>
        <w:t>内脏振坏而</w:t>
      </w:r>
      <w:proofErr w:type="gramEnd"/>
      <w:r w:rsidRPr="00BF31BB">
        <w:rPr>
          <w:rFonts w:ascii="Times New Roman" w:hAnsi="Times New Roman" w:cs="Times New Roman"/>
        </w:rPr>
        <w:t>丧生。</w:t>
      </w:r>
      <w:proofErr w:type="gramStart"/>
      <w:r w:rsidRPr="00BF31BB">
        <w:rPr>
          <w:rFonts w:ascii="Times New Roman" w:hAnsi="Times New Roman" w:cs="Times New Roman"/>
        </w:rPr>
        <w:t>亚声是</w:t>
      </w:r>
      <w:proofErr w:type="gramEnd"/>
      <w:r w:rsidRPr="00BF31BB">
        <w:rPr>
          <w:rFonts w:ascii="Times New Roman" w:hAnsi="Times New Roman" w:cs="Times New Roman"/>
        </w:rPr>
        <w:t>指我们学过的</w:t>
      </w:r>
      <w:r w:rsidRPr="00BF31BB">
        <w:rPr>
          <w:rFonts w:ascii="Times New Roman" w:hAnsi="Times New Roman" w:cs="Times New Roman"/>
        </w:rPr>
        <w:t>_____________</w:t>
      </w:r>
      <w:r w:rsidRPr="00BF31BB">
        <w:rPr>
          <w:rFonts w:ascii="Times New Roman" w:hAnsi="Times New Roman" w:cs="Times New Roman"/>
        </w:rPr>
        <w:t>。</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6361D5"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【答案】</w:t>
      </w:r>
      <w:r w:rsidR="006361D5" w:rsidRPr="00BF31BB">
        <w:rPr>
          <w:rFonts w:ascii="Times New Roman" w:hAnsi="Times New Roman" w:cs="Times New Roman"/>
          <w:color w:val="FF0000"/>
          <w:szCs w:val="21"/>
        </w:rPr>
        <w:t>（</w:t>
      </w:r>
      <w:r w:rsidR="006361D5" w:rsidRPr="00BF31BB">
        <w:rPr>
          <w:rFonts w:ascii="Times New Roman" w:hAnsi="Times New Roman" w:cs="Times New Roman"/>
          <w:color w:val="FF0000"/>
          <w:szCs w:val="21"/>
        </w:rPr>
        <w:t>1</w:t>
      </w:r>
      <w:r w:rsidR="006361D5" w:rsidRPr="00BF31BB">
        <w:rPr>
          <w:rFonts w:ascii="Times New Roman" w:hAnsi="Times New Roman" w:cs="Times New Roman"/>
          <w:color w:val="FF0000"/>
          <w:szCs w:val="21"/>
        </w:rPr>
        <w:t>）超声波</w:t>
      </w:r>
      <w:r w:rsidR="006361D5" w:rsidRPr="00BF31BB">
        <w:rPr>
          <w:rFonts w:ascii="Times New Roman" w:hAnsi="Times New Roman" w:cs="Times New Roman" w:hint="eastAsia"/>
          <w:color w:val="FF0000"/>
          <w:szCs w:val="21"/>
        </w:rPr>
        <w:t>；</w:t>
      </w:r>
      <w:r w:rsidR="006361D5" w:rsidRPr="00BF31BB">
        <w:rPr>
          <w:rFonts w:ascii="Times New Roman" w:hAnsi="Times New Roman" w:cs="Times New Roman"/>
          <w:color w:val="FF0000"/>
          <w:szCs w:val="21"/>
        </w:rPr>
        <w:t>声呐</w:t>
      </w:r>
    </w:p>
    <w:p w:rsidR="00285104" w:rsidRPr="00BF31BB" w:rsidRDefault="006361D5"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1"/>
        </w:rPr>
        <w:t>（</w:t>
      </w:r>
      <w:r w:rsidRPr="00BF31BB">
        <w:rPr>
          <w:rFonts w:ascii="Times New Roman" w:hAnsi="Times New Roman" w:cs="Times New Roman"/>
          <w:color w:val="FF0000"/>
          <w:szCs w:val="21"/>
        </w:rPr>
        <w:t>2</w:t>
      </w:r>
      <w:r w:rsidRPr="00BF31BB">
        <w:rPr>
          <w:rFonts w:ascii="Times New Roman" w:hAnsi="Times New Roman" w:cs="Times New Roman"/>
          <w:color w:val="FF0000"/>
          <w:szCs w:val="21"/>
        </w:rPr>
        <w:t>）次声波</w:t>
      </w:r>
    </w:p>
    <w:p w:rsidR="00285104" w:rsidRPr="00BF31BB" w:rsidRDefault="00285104" w:rsidP="00285104">
      <w:pPr>
        <w:spacing w:line="400" w:lineRule="exact"/>
        <w:rPr>
          <w:rFonts w:ascii="Times New Roman" w:hAnsi="Times New Roman" w:cs="Times New Roman"/>
          <w:szCs w:val="21"/>
        </w:rPr>
      </w:pPr>
    </w:p>
    <w:p w:rsidR="006361D5" w:rsidRPr="00BF31BB" w:rsidRDefault="006361D5" w:rsidP="006361D5">
      <w:pPr>
        <w:spacing w:line="400" w:lineRule="exact"/>
        <w:rPr>
          <w:rFonts w:ascii="Times New Roman" w:hAnsi="Times New Roman" w:cs="Times New Roman"/>
          <w:szCs w:val="21"/>
        </w:rPr>
      </w:pPr>
      <w:r w:rsidRPr="00BF31BB">
        <w:rPr>
          <w:rFonts w:ascii="Times New Roman" w:hAnsi="Times New Roman" w:cs="Times New Roman"/>
          <w:noProof/>
          <w:szCs w:val="21"/>
        </w:rPr>
        <w:drawing>
          <wp:anchor distT="0" distB="0" distL="114300" distR="114300" simplePos="0" relativeHeight="251717632" behindDoc="0" locked="0" layoutInCell="1" allowOverlap="1" wp14:anchorId="313D5FB4" wp14:editId="1A8D41DA">
            <wp:simplePos x="0" y="0"/>
            <wp:positionH relativeFrom="column">
              <wp:posOffset>4576445</wp:posOffset>
            </wp:positionH>
            <wp:positionV relativeFrom="paragraph">
              <wp:posOffset>78740</wp:posOffset>
            </wp:positionV>
            <wp:extent cx="952500" cy="942975"/>
            <wp:effectExtent l="0" t="0" r="0" b="0"/>
            <wp:wrapSquare wrapText="bothSides"/>
            <wp:docPr id="47" name="图片 47" descr="http://czwl.cooco.net.cn/files/down/test/2016/03/09/18/2016030918552917174025.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czwl.cooco.net.cn/files/down/test/2016/03/09/18/2016030918552917174025.files/image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5104" w:rsidRPr="00BF31BB">
        <w:rPr>
          <w:rFonts w:ascii="Times New Roman" w:hAnsi="Times New Roman" w:cs="Times New Roman"/>
          <w:szCs w:val="21"/>
        </w:rPr>
        <w:t>1</w:t>
      </w:r>
      <w:r w:rsidR="00285104" w:rsidRPr="00BF31BB">
        <w:rPr>
          <w:rFonts w:ascii="Times New Roman" w:hAnsi="Times New Roman" w:cs="Times New Roman" w:hint="eastAsia"/>
          <w:szCs w:val="21"/>
        </w:rPr>
        <w:t>8</w:t>
      </w:r>
      <w:r w:rsidR="00285104" w:rsidRPr="00BF31BB">
        <w:rPr>
          <w:rFonts w:ascii="Times New Roman" w:hAnsi="Times New Roman" w:cs="Times New Roman"/>
          <w:szCs w:val="21"/>
        </w:rPr>
        <w:t>、</w:t>
      </w:r>
      <w:r w:rsidRPr="00BF31BB">
        <w:rPr>
          <w:rFonts w:ascii="Times New Roman" w:hAnsi="Times New Roman" w:cs="Times New Roman"/>
          <w:szCs w:val="21"/>
        </w:rPr>
        <w:t>根据回声定位的原理，科学家发明了声呐，利用声呐系统，人们可以探知海洋的深度，绘出水下数</w:t>
      </w:r>
      <w:proofErr w:type="gramStart"/>
      <w:r w:rsidRPr="00BF31BB">
        <w:rPr>
          <w:rFonts w:ascii="Times New Roman" w:hAnsi="Times New Roman" w:cs="Times New Roman"/>
          <w:szCs w:val="21"/>
        </w:rPr>
        <w:t>千米处</w:t>
      </w:r>
      <w:proofErr w:type="gramEnd"/>
      <w:r w:rsidRPr="00BF31BB">
        <w:rPr>
          <w:rFonts w:ascii="Times New Roman" w:hAnsi="Times New Roman" w:cs="Times New Roman"/>
          <w:szCs w:val="21"/>
        </w:rPr>
        <w:t>的地形图</w:t>
      </w:r>
      <w:r w:rsidR="00B96697" w:rsidRPr="00BF31BB">
        <w:rPr>
          <w:rFonts w:ascii="Times New Roman" w:hAnsi="Times New Roman" w:cs="Times New Roman" w:hint="eastAsia"/>
          <w:szCs w:val="21"/>
        </w:rPr>
        <w:t>。</w:t>
      </w:r>
      <w:r w:rsidRPr="00BF31BB">
        <w:rPr>
          <w:rFonts w:ascii="Times New Roman" w:hAnsi="Times New Roman" w:cs="Times New Roman"/>
          <w:szCs w:val="21"/>
        </w:rPr>
        <w:t>若用超声测位仪向海底垂直发射声波，如图所示，经过</w:t>
      </w:r>
      <w:r w:rsidRPr="00BF31BB">
        <w:rPr>
          <w:rFonts w:ascii="Times New Roman" w:hAnsi="Times New Roman" w:cs="Times New Roman"/>
          <w:szCs w:val="21"/>
        </w:rPr>
        <w:t>4s</w:t>
      </w:r>
      <w:r w:rsidRPr="00BF31BB">
        <w:rPr>
          <w:rFonts w:ascii="Times New Roman" w:hAnsi="Times New Roman" w:cs="Times New Roman"/>
          <w:szCs w:val="21"/>
        </w:rPr>
        <w:t>后收到回波</w:t>
      </w:r>
      <w:r w:rsidR="00B96697" w:rsidRPr="00BF31BB">
        <w:rPr>
          <w:rFonts w:ascii="Times New Roman" w:hAnsi="Times New Roman" w:cs="Times New Roman" w:hint="eastAsia"/>
          <w:szCs w:val="21"/>
        </w:rPr>
        <w:t>。</w:t>
      </w:r>
      <w:r w:rsidRPr="00BF31BB">
        <w:rPr>
          <w:rFonts w:ascii="Times New Roman" w:hAnsi="Times New Roman" w:cs="Times New Roman"/>
          <w:szCs w:val="21"/>
        </w:rPr>
        <w:t>求此处海底有多深？（已知声音在海水中传播速度是</w:t>
      </w:r>
      <w:r w:rsidRPr="00BF31BB">
        <w:rPr>
          <w:rFonts w:ascii="Times New Roman" w:hAnsi="Times New Roman" w:cs="Times New Roman"/>
          <w:szCs w:val="21"/>
        </w:rPr>
        <w:t>1500m/s</w:t>
      </w:r>
      <w:r w:rsidRPr="00BF31BB">
        <w:rPr>
          <w:rFonts w:ascii="Times New Roman" w:hAnsi="Times New Roman" w:cs="Times New Roman"/>
          <w:szCs w:val="21"/>
        </w:rPr>
        <w:t>）</w:t>
      </w:r>
    </w:p>
    <w:p w:rsidR="00285104" w:rsidRPr="00BF31BB" w:rsidRDefault="00285104" w:rsidP="00285104">
      <w:pPr>
        <w:spacing w:line="400" w:lineRule="exact"/>
        <w:rPr>
          <w:rFonts w:ascii="Times New Roman" w:hAnsi="Times New Roman" w:cs="Times New Roman"/>
          <w:color w:val="FF0000"/>
          <w:szCs w:val="21"/>
        </w:rPr>
      </w:pPr>
      <w:r w:rsidRPr="00BF31BB">
        <w:rPr>
          <w:rFonts w:ascii="Times New Roman" w:hAnsi="Times New Roman" w:cs="Times New Roman"/>
          <w:color w:val="FF0000"/>
          <w:szCs w:val="24"/>
        </w:rPr>
        <w:t>【难度】</w:t>
      </w:r>
      <w:r w:rsidRPr="00BF31BB">
        <w:rPr>
          <w:rFonts w:ascii="Times New Roman" w:hAnsiTheme="minorEastAsia" w:cs="Times New Roman"/>
          <w:color w:val="FF0000"/>
          <w:szCs w:val="24"/>
        </w:rPr>
        <w:t>★★</w:t>
      </w:r>
    </w:p>
    <w:p w:rsidR="00285104" w:rsidRPr="00BF31BB" w:rsidRDefault="00285104" w:rsidP="00285104">
      <w:pPr>
        <w:spacing w:line="400" w:lineRule="exact"/>
        <w:rPr>
          <w:rFonts w:ascii="Times New Roman" w:hAnsi="Times New Roman" w:cs="Times New Roman"/>
          <w:szCs w:val="21"/>
        </w:rPr>
      </w:pPr>
      <w:r w:rsidRPr="00BF31BB">
        <w:rPr>
          <w:rFonts w:ascii="Times New Roman" w:hAnsi="Times New Roman" w:cs="Times New Roman"/>
          <w:color w:val="FF0000"/>
          <w:szCs w:val="21"/>
        </w:rPr>
        <w:t>【答案】</w:t>
      </w:r>
      <w:r w:rsidR="006361D5" w:rsidRPr="00BF31BB">
        <w:rPr>
          <w:rFonts w:ascii="Times New Roman" w:hAnsi="Times New Roman" w:cs="Times New Roman"/>
          <w:color w:val="FF0000"/>
          <w:szCs w:val="21"/>
        </w:rPr>
        <w:t>3000m</w:t>
      </w:r>
    </w:p>
    <w:p w:rsidR="007B0633" w:rsidRPr="00BF31BB" w:rsidRDefault="007B0633" w:rsidP="00285104">
      <w:pPr>
        <w:spacing w:line="400" w:lineRule="exact"/>
        <w:rPr>
          <w:rFonts w:ascii="Times New Roman" w:hAnsi="Times New Roman" w:cs="Times New Roman"/>
        </w:rPr>
      </w:pPr>
    </w:p>
    <w:p w:rsidR="007B0633" w:rsidRPr="00BF31BB" w:rsidRDefault="007B0633" w:rsidP="00285104">
      <w:pPr>
        <w:spacing w:line="400" w:lineRule="exact"/>
        <w:rPr>
          <w:rFonts w:ascii="Times New Roman" w:hAnsi="Times New Roman" w:cs="Times New Roman"/>
        </w:rPr>
      </w:pPr>
    </w:p>
    <w:p w:rsidR="00FF09C4" w:rsidRPr="00BF31BB" w:rsidRDefault="00FF09C4" w:rsidP="00991327"/>
    <w:sectPr w:rsidR="00FF09C4" w:rsidRPr="00BF31BB" w:rsidSect="008B2811">
      <w:headerReference w:type="default" r:id="rId37"/>
      <w:footerReference w:type="default" r:id="rId38"/>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09E" w:rsidRDefault="0037609E" w:rsidP="00AA5D1F">
      <w:r>
        <w:separator/>
      </w:r>
    </w:p>
  </w:endnote>
  <w:endnote w:type="continuationSeparator" w:id="0">
    <w:p w:rsidR="0037609E" w:rsidRDefault="0037609E"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68545B" w:rsidRDefault="0037609E">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68545B" w:rsidRPr="009673E9" w:rsidRDefault="0068545B"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68545B" w:rsidRPr="009673E9" w:rsidRDefault="0068545B" w:rsidP="00050747">
                        <w:pPr>
                          <w:wordWrap w:val="0"/>
                          <w:rPr>
                            <w:rFonts w:ascii="黑体" w:eastAsia="黑体" w:hAnsi="黑体"/>
                          </w:rPr>
                        </w:pPr>
                        <w:proofErr w:type="gramStart"/>
                        <w:r>
                          <w:rPr>
                            <w:rFonts w:ascii="黑体" w:eastAsia="黑体" w:hAnsi="黑体" w:hint="eastAsia"/>
                          </w:rPr>
                          <w:t>测量声</w:t>
                        </w:r>
                        <w:proofErr w:type="gramEnd"/>
                        <w:r>
                          <w:rPr>
                            <w:rFonts w:ascii="黑体" w:eastAsia="黑体" w:hAnsi="黑体" w:hint="eastAsia"/>
                          </w:rPr>
                          <w:t>复习</w:t>
                        </w:r>
                      </w:p>
                    </w:txbxContent>
                  </v:textbox>
                </v:shape>
              </w:pict>
            </w:r>
            <w:r w:rsidR="0068545B">
              <w:rPr>
                <w:b/>
                <w:bCs/>
                <w:sz w:val="24"/>
                <w:szCs w:val="24"/>
              </w:rPr>
              <w:fldChar w:fldCharType="begin"/>
            </w:r>
            <w:r w:rsidR="0068545B">
              <w:rPr>
                <w:b/>
                <w:bCs/>
              </w:rPr>
              <w:instrText>PAGE</w:instrText>
            </w:r>
            <w:r w:rsidR="0068545B">
              <w:rPr>
                <w:b/>
                <w:bCs/>
                <w:sz w:val="24"/>
                <w:szCs w:val="24"/>
              </w:rPr>
              <w:fldChar w:fldCharType="separate"/>
            </w:r>
            <w:r w:rsidR="00226347">
              <w:rPr>
                <w:b/>
                <w:bCs/>
                <w:noProof/>
              </w:rPr>
              <w:t>1</w:t>
            </w:r>
            <w:r w:rsidR="0068545B">
              <w:rPr>
                <w:b/>
                <w:bCs/>
                <w:sz w:val="24"/>
                <w:szCs w:val="24"/>
              </w:rPr>
              <w:fldChar w:fldCharType="end"/>
            </w:r>
            <w:r w:rsidR="0068545B">
              <w:rPr>
                <w:lang w:val="zh-CN"/>
              </w:rPr>
              <w:t>/</w:t>
            </w:r>
            <w:r w:rsidR="0068545B">
              <w:rPr>
                <w:b/>
                <w:bCs/>
                <w:sz w:val="24"/>
                <w:szCs w:val="24"/>
              </w:rPr>
              <w:fldChar w:fldCharType="begin"/>
            </w:r>
            <w:r w:rsidR="0068545B">
              <w:rPr>
                <w:b/>
                <w:bCs/>
              </w:rPr>
              <w:instrText>NUMPAGES</w:instrText>
            </w:r>
            <w:r w:rsidR="0068545B">
              <w:rPr>
                <w:b/>
                <w:bCs/>
                <w:sz w:val="24"/>
                <w:szCs w:val="24"/>
              </w:rPr>
              <w:fldChar w:fldCharType="separate"/>
            </w:r>
            <w:r w:rsidR="00226347">
              <w:rPr>
                <w:b/>
                <w:bCs/>
                <w:noProof/>
              </w:rPr>
              <w:t>19</w:t>
            </w:r>
            <w:r w:rsidR="0068545B">
              <w:rPr>
                <w:b/>
                <w:bCs/>
                <w:sz w:val="24"/>
                <w:szCs w:val="24"/>
              </w:rPr>
              <w:fldChar w:fldCharType="end"/>
            </w:r>
          </w:p>
        </w:sdtContent>
      </w:sdt>
    </w:sdtContent>
  </w:sdt>
  <w:p w:rsidR="0068545B" w:rsidRPr="00906B73" w:rsidRDefault="0068545B"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09E" w:rsidRDefault="0037609E" w:rsidP="00AA5D1F">
      <w:r>
        <w:separator/>
      </w:r>
    </w:p>
  </w:footnote>
  <w:footnote w:type="continuationSeparator" w:id="0">
    <w:p w:rsidR="0037609E" w:rsidRDefault="0037609E"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45B" w:rsidRPr="00691353" w:rsidRDefault="0068545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14:anchorId="2F5B063B" wp14:editId="520AE32B">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37609E">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68545B" w:rsidRPr="009673E9" w:rsidRDefault="0068545B" w:rsidP="00691353">
                <w:pPr>
                  <w:rPr>
                    <w:rFonts w:ascii="黑体" w:eastAsia="黑体" w:hAnsi="黑体"/>
                  </w:rPr>
                </w:pPr>
                <w:r w:rsidRPr="009673E9">
                  <w:rPr>
                    <w:rFonts w:ascii="黑体" w:eastAsia="黑体" w:hAnsi="黑体" w:hint="eastAsia"/>
                  </w:rPr>
                  <w:t>专业引领共成长</w:t>
                </w:r>
              </w:p>
            </w:txbxContent>
          </v:textbox>
        </v:shape>
      </w:pict>
    </w:r>
    <w:r w:rsidR="0037609E">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40831B"/>
    <w:multiLevelType w:val="singleLevel"/>
    <w:tmpl w:val="5440831B"/>
    <w:lvl w:ilvl="0">
      <w:start w:val="1"/>
      <w:numFmt w:val="decimal"/>
      <w:suff w:val="nothing"/>
      <w:lvlText w:val="%1、"/>
      <w:lvlJc w:val="left"/>
    </w:lvl>
  </w:abstractNum>
  <w:abstractNum w:abstractNumId="7">
    <w:nsid w:val="5440859C"/>
    <w:multiLevelType w:val="singleLevel"/>
    <w:tmpl w:val="5440859C"/>
    <w:lvl w:ilvl="0">
      <w:start w:val="1"/>
      <w:numFmt w:val="decimal"/>
      <w:suff w:val="nothing"/>
      <w:lvlText w:val="%1、"/>
      <w:lvlJc w:val="left"/>
    </w:lvl>
  </w:abstractNum>
  <w:abstractNum w:abstractNumId="8">
    <w:nsid w:val="544088A0"/>
    <w:multiLevelType w:val="singleLevel"/>
    <w:tmpl w:val="544088A0"/>
    <w:lvl w:ilvl="0">
      <w:start w:val="1"/>
      <w:numFmt w:val="upperLetter"/>
      <w:suff w:val="nothing"/>
      <w:lvlText w:val="%1、"/>
      <w:lvlJc w:val="left"/>
    </w:lvl>
  </w:abstractNum>
  <w:abstractNum w:abstractNumId="9">
    <w:nsid w:val="54408FDF"/>
    <w:multiLevelType w:val="singleLevel"/>
    <w:tmpl w:val="54408FDF"/>
    <w:lvl w:ilvl="0">
      <w:start w:val="1"/>
      <w:numFmt w:val="upperLetter"/>
      <w:suff w:val="nothing"/>
      <w:lvlText w:val="%1、"/>
      <w:lvlJc w:val="left"/>
    </w:lvl>
  </w:abstractNum>
  <w:abstractNum w:abstractNumId="10">
    <w:nsid w:val="54505A06"/>
    <w:multiLevelType w:val="singleLevel"/>
    <w:tmpl w:val="54505A06"/>
    <w:lvl w:ilvl="0">
      <w:start w:val="8"/>
      <w:numFmt w:val="decimal"/>
      <w:suff w:val="nothing"/>
      <w:lvlText w:val="%1."/>
      <w:lvlJc w:val="left"/>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97F4A56"/>
    <w:multiLevelType w:val="multilevel"/>
    <w:tmpl w:val="797F4A56"/>
    <w:lvl w:ilvl="0">
      <w:start w:val="1"/>
      <w:numFmt w:val="decimal"/>
      <w:lvlText w:val="【例%1】"/>
      <w:lvlJc w:val="left"/>
      <w:pPr>
        <w:ind w:left="1080" w:hanging="1080"/>
      </w:pPr>
      <w:rPr>
        <w:rFonts w:cs="Times New Roman" w:hint="default"/>
        <w:b/>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5"/>
  </w:num>
  <w:num w:numId="6">
    <w:abstractNumId w:val="4"/>
  </w:num>
  <w:num w:numId="7">
    <w:abstractNumId w:val="0"/>
  </w:num>
  <w:num w:numId="8">
    <w:abstractNumId w:val="3"/>
  </w:num>
  <w:num w:numId="9">
    <w:abstractNumId w:val="1"/>
  </w:num>
  <w:num w:numId="10">
    <w:abstractNumId w:val="2"/>
  </w:num>
  <w:num w:numId="11">
    <w:abstractNumId w:val="10"/>
  </w:num>
  <w:num w:numId="12">
    <w:abstractNumId w:val="8"/>
  </w:num>
  <w:num w:numId="13">
    <w:abstractNumId w:val="9"/>
  </w:num>
  <w:num w:numId="14">
    <w:abstractNumId w:val="6"/>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4525"/>
    <w:rsid w:val="000158EA"/>
    <w:rsid w:val="000238AF"/>
    <w:rsid w:val="00042BAA"/>
    <w:rsid w:val="00050747"/>
    <w:rsid w:val="0006221A"/>
    <w:rsid w:val="00082E92"/>
    <w:rsid w:val="00084EFD"/>
    <w:rsid w:val="000928E1"/>
    <w:rsid w:val="00093C94"/>
    <w:rsid w:val="000A7AE1"/>
    <w:rsid w:val="000B5DFC"/>
    <w:rsid w:val="000C01D5"/>
    <w:rsid w:val="000C2DE6"/>
    <w:rsid w:val="000D3194"/>
    <w:rsid w:val="001236E4"/>
    <w:rsid w:val="0014298B"/>
    <w:rsid w:val="00145B60"/>
    <w:rsid w:val="00147C6D"/>
    <w:rsid w:val="001842DD"/>
    <w:rsid w:val="001904FB"/>
    <w:rsid w:val="001924B0"/>
    <w:rsid w:val="001A22BF"/>
    <w:rsid w:val="001B4823"/>
    <w:rsid w:val="001F2BCF"/>
    <w:rsid w:val="00225569"/>
    <w:rsid w:val="00226347"/>
    <w:rsid w:val="0023076A"/>
    <w:rsid w:val="00271FE4"/>
    <w:rsid w:val="0027548D"/>
    <w:rsid w:val="002759BE"/>
    <w:rsid w:val="00285104"/>
    <w:rsid w:val="002C587F"/>
    <w:rsid w:val="002D06A9"/>
    <w:rsid w:val="002E2623"/>
    <w:rsid w:val="002F2F97"/>
    <w:rsid w:val="002F46A6"/>
    <w:rsid w:val="002F7478"/>
    <w:rsid w:val="003262D7"/>
    <w:rsid w:val="003758AC"/>
    <w:rsid w:val="00375E79"/>
    <w:rsid w:val="0037609E"/>
    <w:rsid w:val="003776A6"/>
    <w:rsid w:val="00385F9A"/>
    <w:rsid w:val="00396D25"/>
    <w:rsid w:val="003B7E39"/>
    <w:rsid w:val="003C279E"/>
    <w:rsid w:val="004109FD"/>
    <w:rsid w:val="00432CF3"/>
    <w:rsid w:val="004365BC"/>
    <w:rsid w:val="004548EB"/>
    <w:rsid w:val="00457AF6"/>
    <w:rsid w:val="0047475F"/>
    <w:rsid w:val="00481651"/>
    <w:rsid w:val="00491E94"/>
    <w:rsid w:val="00493461"/>
    <w:rsid w:val="004A1568"/>
    <w:rsid w:val="004C0207"/>
    <w:rsid w:val="004D1287"/>
    <w:rsid w:val="00502999"/>
    <w:rsid w:val="00556310"/>
    <w:rsid w:val="0055699E"/>
    <w:rsid w:val="00573101"/>
    <w:rsid w:val="00576312"/>
    <w:rsid w:val="005835DE"/>
    <w:rsid w:val="005D0B43"/>
    <w:rsid w:val="005E036E"/>
    <w:rsid w:val="006113DC"/>
    <w:rsid w:val="0062203A"/>
    <w:rsid w:val="00633AF2"/>
    <w:rsid w:val="006361D5"/>
    <w:rsid w:val="00651401"/>
    <w:rsid w:val="00655A18"/>
    <w:rsid w:val="0068213F"/>
    <w:rsid w:val="0068545B"/>
    <w:rsid w:val="00687BED"/>
    <w:rsid w:val="00691353"/>
    <w:rsid w:val="006A46C3"/>
    <w:rsid w:val="006E1FD1"/>
    <w:rsid w:val="00700894"/>
    <w:rsid w:val="00703693"/>
    <w:rsid w:val="00715171"/>
    <w:rsid w:val="007175D1"/>
    <w:rsid w:val="0072512A"/>
    <w:rsid w:val="00732945"/>
    <w:rsid w:val="0077402A"/>
    <w:rsid w:val="0078639A"/>
    <w:rsid w:val="00786F2E"/>
    <w:rsid w:val="00793DF2"/>
    <w:rsid w:val="00796324"/>
    <w:rsid w:val="007A107E"/>
    <w:rsid w:val="007A6921"/>
    <w:rsid w:val="007B0633"/>
    <w:rsid w:val="007C5238"/>
    <w:rsid w:val="007C6F1E"/>
    <w:rsid w:val="007E57DD"/>
    <w:rsid w:val="007E653C"/>
    <w:rsid w:val="00803BF7"/>
    <w:rsid w:val="00825D47"/>
    <w:rsid w:val="00832EEB"/>
    <w:rsid w:val="008401BD"/>
    <w:rsid w:val="00866B70"/>
    <w:rsid w:val="008860F9"/>
    <w:rsid w:val="008B2811"/>
    <w:rsid w:val="008D1C91"/>
    <w:rsid w:val="008D2AE9"/>
    <w:rsid w:val="008D5728"/>
    <w:rsid w:val="00906B73"/>
    <w:rsid w:val="00923133"/>
    <w:rsid w:val="0094201F"/>
    <w:rsid w:val="009565C8"/>
    <w:rsid w:val="009673E9"/>
    <w:rsid w:val="009821D1"/>
    <w:rsid w:val="00991327"/>
    <w:rsid w:val="009A23CD"/>
    <w:rsid w:val="009E6202"/>
    <w:rsid w:val="00A16A16"/>
    <w:rsid w:val="00A35498"/>
    <w:rsid w:val="00A546C4"/>
    <w:rsid w:val="00A667A9"/>
    <w:rsid w:val="00A75C39"/>
    <w:rsid w:val="00A86E7C"/>
    <w:rsid w:val="00AA5D1F"/>
    <w:rsid w:val="00AB1CBD"/>
    <w:rsid w:val="00AB6D78"/>
    <w:rsid w:val="00AE5C28"/>
    <w:rsid w:val="00AE77BF"/>
    <w:rsid w:val="00AF295C"/>
    <w:rsid w:val="00B15312"/>
    <w:rsid w:val="00B178A0"/>
    <w:rsid w:val="00B34216"/>
    <w:rsid w:val="00B54C67"/>
    <w:rsid w:val="00B60881"/>
    <w:rsid w:val="00B87DBA"/>
    <w:rsid w:val="00B96697"/>
    <w:rsid w:val="00BB0255"/>
    <w:rsid w:val="00BB0C11"/>
    <w:rsid w:val="00BB6903"/>
    <w:rsid w:val="00BD77A6"/>
    <w:rsid w:val="00BF31BB"/>
    <w:rsid w:val="00C002C3"/>
    <w:rsid w:val="00C029E6"/>
    <w:rsid w:val="00C10D6A"/>
    <w:rsid w:val="00C24187"/>
    <w:rsid w:val="00C77CB0"/>
    <w:rsid w:val="00C85739"/>
    <w:rsid w:val="00C925A8"/>
    <w:rsid w:val="00CC0131"/>
    <w:rsid w:val="00CD1D29"/>
    <w:rsid w:val="00D1003E"/>
    <w:rsid w:val="00D4203D"/>
    <w:rsid w:val="00D42DF1"/>
    <w:rsid w:val="00D43935"/>
    <w:rsid w:val="00D448B3"/>
    <w:rsid w:val="00D5067A"/>
    <w:rsid w:val="00D54348"/>
    <w:rsid w:val="00D64ED9"/>
    <w:rsid w:val="00D85D71"/>
    <w:rsid w:val="00D87659"/>
    <w:rsid w:val="00D910E2"/>
    <w:rsid w:val="00D96AAF"/>
    <w:rsid w:val="00DC2EB2"/>
    <w:rsid w:val="00DD4C40"/>
    <w:rsid w:val="00DF0D93"/>
    <w:rsid w:val="00E067AB"/>
    <w:rsid w:val="00E22BE8"/>
    <w:rsid w:val="00E32824"/>
    <w:rsid w:val="00E421FD"/>
    <w:rsid w:val="00E4737F"/>
    <w:rsid w:val="00E67A9C"/>
    <w:rsid w:val="00E67FF6"/>
    <w:rsid w:val="00E83E84"/>
    <w:rsid w:val="00EA50BF"/>
    <w:rsid w:val="00EB16CE"/>
    <w:rsid w:val="00EB3EE4"/>
    <w:rsid w:val="00EB749F"/>
    <w:rsid w:val="00EC153E"/>
    <w:rsid w:val="00EE4D78"/>
    <w:rsid w:val="00EE6861"/>
    <w:rsid w:val="00EF53AB"/>
    <w:rsid w:val="00F05F30"/>
    <w:rsid w:val="00F238D4"/>
    <w:rsid w:val="00F30354"/>
    <w:rsid w:val="00F45D18"/>
    <w:rsid w:val="00F70A3D"/>
    <w:rsid w:val="00F8366D"/>
    <w:rsid w:val="00F83997"/>
    <w:rsid w:val="00F93288"/>
    <w:rsid w:val="00FB1E7E"/>
    <w:rsid w:val="00FC4698"/>
    <w:rsid w:val="00FD38DB"/>
    <w:rsid w:val="00FD4E9F"/>
    <w:rsid w:val="00FF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17125622">
      <w:bodyDiv w:val="1"/>
      <w:marLeft w:val="0"/>
      <w:marRight w:val="0"/>
      <w:marTop w:val="0"/>
      <w:marBottom w:val="0"/>
      <w:divBdr>
        <w:top w:val="none" w:sz="0" w:space="0" w:color="auto"/>
        <w:left w:val="none" w:sz="0" w:space="0" w:color="auto"/>
        <w:bottom w:val="none" w:sz="0" w:space="0" w:color="auto"/>
        <w:right w:val="none" w:sz="0" w:space="0" w:color="auto"/>
      </w:divBdr>
    </w:div>
    <w:div w:id="38288256">
      <w:bodyDiv w:val="1"/>
      <w:marLeft w:val="0"/>
      <w:marRight w:val="0"/>
      <w:marTop w:val="0"/>
      <w:marBottom w:val="0"/>
      <w:divBdr>
        <w:top w:val="none" w:sz="0" w:space="0" w:color="auto"/>
        <w:left w:val="none" w:sz="0" w:space="0" w:color="auto"/>
        <w:bottom w:val="none" w:sz="0" w:space="0" w:color="auto"/>
        <w:right w:val="none" w:sz="0" w:space="0" w:color="auto"/>
      </w:divBdr>
    </w:div>
    <w:div w:id="70156028">
      <w:bodyDiv w:val="1"/>
      <w:marLeft w:val="0"/>
      <w:marRight w:val="0"/>
      <w:marTop w:val="0"/>
      <w:marBottom w:val="0"/>
      <w:divBdr>
        <w:top w:val="none" w:sz="0" w:space="0" w:color="auto"/>
        <w:left w:val="none" w:sz="0" w:space="0" w:color="auto"/>
        <w:bottom w:val="none" w:sz="0" w:space="0" w:color="auto"/>
        <w:right w:val="none" w:sz="0" w:space="0" w:color="auto"/>
      </w:divBdr>
    </w:div>
    <w:div w:id="100340358">
      <w:bodyDiv w:val="1"/>
      <w:marLeft w:val="0"/>
      <w:marRight w:val="0"/>
      <w:marTop w:val="0"/>
      <w:marBottom w:val="0"/>
      <w:divBdr>
        <w:top w:val="none" w:sz="0" w:space="0" w:color="auto"/>
        <w:left w:val="none" w:sz="0" w:space="0" w:color="auto"/>
        <w:bottom w:val="none" w:sz="0" w:space="0" w:color="auto"/>
        <w:right w:val="none" w:sz="0" w:space="0" w:color="auto"/>
      </w:divBdr>
    </w:div>
    <w:div w:id="114756214">
      <w:bodyDiv w:val="1"/>
      <w:marLeft w:val="0"/>
      <w:marRight w:val="0"/>
      <w:marTop w:val="0"/>
      <w:marBottom w:val="0"/>
      <w:divBdr>
        <w:top w:val="none" w:sz="0" w:space="0" w:color="auto"/>
        <w:left w:val="none" w:sz="0" w:space="0" w:color="auto"/>
        <w:bottom w:val="none" w:sz="0" w:space="0" w:color="auto"/>
        <w:right w:val="none" w:sz="0" w:space="0" w:color="auto"/>
      </w:divBdr>
    </w:div>
    <w:div w:id="137574077">
      <w:bodyDiv w:val="1"/>
      <w:marLeft w:val="0"/>
      <w:marRight w:val="0"/>
      <w:marTop w:val="0"/>
      <w:marBottom w:val="0"/>
      <w:divBdr>
        <w:top w:val="none" w:sz="0" w:space="0" w:color="auto"/>
        <w:left w:val="none" w:sz="0" w:space="0" w:color="auto"/>
        <w:bottom w:val="none" w:sz="0" w:space="0" w:color="auto"/>
        <w:right w:val="none" w:sz="0" w:space="0" w:color="auto"/>
      </w:divBdr>
    </w:div>
    <w:div w:id="153450080">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36015637">
      <w:bodyDiv w:val="1"/>
      <w:marLeft w:val="0"/>
      <w:marRight w:val="0"/>
      <w:marTop w:val="0"/>
      <w:marBottom w:val="0"/>
      <w:divBdr>
        <w:top w:val="none" w:sz="0" w:space="0" w:color="auto"/>
        <w:left w:val="none" w:sz="0" w:space="0" w:color="auto"/>
        <w:bottom w:val="none" w:sz="0" w:space="0" w:color="auto"/>
        <w:right w:val="none" w:sz="0" w:space="0" w:color="auto"/>
      </w:divBdr>
    </w:div>
    <w:div w:id="273945029">
      <w:bodyDiv w:val="1"/>
      <w:marLeft w:val="0"/>
      <w:marRight w:val="0"/>
      <w:marTop w:val="0"/>
      <w:marBottom w:val="0"/>
      <w:divBdr>
        <w:top w:val="none" w:sz="0" w:space="0" w:color="auto"/>
        <w:left w:val="none" w:sz="0" w:space="0" w:color="auto"/>
        <w:bottom w:val="none" w:sz="0" w:space="0" w:color="auto"/>
        <w:right w:val="none" w:sz="0" w:space="0" w:color="auto"/>
      </w:divBdr>
    </w:div>
    <w:div w:id="274480244">
      <w:bodyDiv w:val="1"/>
      <w:marLeft w:val="0"/>
      <w:marRight w:val="0"/>
      <w:marTop w:val="0"/>
      <w:marBottom w:val="0"/>
      <w:divBdr>
        <w:top w:val="none" w:sz="0" w:space="0" w:color="auto"/>
        <w:left w:val="none" w:sz="0" w:space="0" w:color="auto"/>
        <w:bottom w:val="none" w:sz="0" w:space="0" w:color="auto"/>
        <w:right w:val="none" w:sz="0" w:space="0" w:color="auto"/>
      </w:divBdr>
    </w:div>
    <w:div w:id="282885425">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367998081">
      <w:bodyDiv w:val="1"/>
      <w:marLeft w:val="0"/>
      <w:marRight w:val="0"/>
      <w:marTop w:val="0"/>
      <w:marBottom w:val="0"/>
      <w:divBdr>
        <w:top w:val="none" w:sz="0" w:space="0" w:color="auto"/>
        <w:left w:val="none" w:sz="0" w:space="0" w:color="auto"/>
        <w:bottom w:val="none" w:sz="0" w:space="0" w:color="auto"/>
        <w:right w:val="none" w:sz="0" w:space="0" w:color="auto"/>
      </w:divBdr>
    </w:div>
    <w:div w:id="390467838">
      <w:bodyDiv w:val="1"/>
      <w:marLeft w:val="0"/>
      <w:marRight w:val="0"/>
      <w:marTop w:val="0"/>
      <w:marBottom w:val="0"/>
      <w:divBdr>
        <w:top w:val="none" w:sz="0" w:space="0" w:color="auto"/>
        <w:left w:val="none" w:sz="0" w:space="0" w:color="auto"/>
        <w:bottom w:val="none" w:sz="0" w:space="0" w:color="auto"/>
        <w:right w:val="none" w:sz="0" w:space="0" w:color="auto"/>
      </w:divBdr>
    </w:div>
    <w:div w:id="394360810">
      <w:bodyDiv w:val="1"/>
      <w:marLeft w:val="0"/>
      <w:marRight w:val="0"/>
      <w:marTop w:val="0"/>
      <w:marBottom w:val="0"/>
      <w:divBdr>
        <w:top w:val="none" w:sz="0" w:space="0" w:color="auto"/>
        <w:left w:val="none" w:sz="0" w:space="0" w:color="auto"/>
        <w:bottom w:val="none" w:sz="0" w:space="0" w:color="auto"/>
        <w:right w:val="none" w:sz="0" w:space="0" w:color="auto"/>
      </w:divBdr>
    </w:div>
    <w:div w:id="398526462">
      <w:bodyDiv w:val="1"/>
      <w:marLeft w:val="0"/>
      <w:marRight w:val="0"/>
      <w:marTop w:val="0"/>
      <w:marBottom w:val="0"/>
      <w:divBdr>
        <w:top w:val="none" w:sz="0" w:space="0" w:color="auto"/>
        <w:left w:val="none" w:sz="0" w:space="0" w:color="auto"/>
        <w:bottom w:val="none" w:sz="0" w:space="0" w:color="auto"/>
        <w:right w:val="none" w:sz="0" w:space="0" w:color="auto"/>
      </w:divBdr>
    </w:div>
    <w:div w:id="408384376">
      <w:bodyDiv w:val="1"/>
      <w:marLeft w:val="0"/>
      <w:marRight w:val="0"/>
      <w:marTop w:val="0"/>
      <w:marBottom w:val="0"/>
      <w:divBdr>
        <w:top w:val="none" w:sz="0" w:space="0" w:color="auto"/>
        <w:left w:val="none" w:sz="0" w:space="0" w:color="auto"/>
        <w:bottom w:val="none" w:sz="0" w:space="0" w:color="auto"/>
        <w:right w:val="none" w:sz="0" w:space="0" w:color="auto"/>
      </w:divBdr>
    </w:div>
    <w:div w:id="452023945">
      <w:bodyDiv w:val="1"/>
      <w:marLeft w:val="0"/>
      <w:marRight w:val="0"/>
      <w:marTop w:val="0"/>
      <w:marBottom w:val="0"/>
      <w:divBdr>
        <w:top w:val="none" w:sz="0" w:space="0" w:color="auto"/>
        <w:left w:val="none" w:sz="0" w:space="0" w:color="auto"/>
        <w:bottom w:val="none" w:sz="0" w:space="0" w:color="auto"/>
        <w:right w:val="none" w:sz="0" w:space="0" w:color="auto"/>
      </w:divBdr>
    </w:div>
    <w:div w:id="457336864">
      <w:bodyDiv w:val="1"/>
      <w:marLeft w:val="0"/>
      <w:marRight w:val="0"/>
      <w:marTop w:val="0"/>
      <w:marBottom w:val="0"/>
      <w:divBdr>
        <w:top w:val="none" w:sz="0" w:space="0" w:color="auto"/>
        <w:left w:val="none" w:sz="0" w:space="0" w:color="auto"/>
        <w:bottom w:val="none" w:sz="0" w:space="0" w:color="auto"/>
        <w:right w:val="none" w:sz="0" w:space="0" w:color="auto"/>
      </w:divBdr>
    </w:div>
    <w:div w:id="476802279">
      <w:bodyDiv w:val="1"/>
      <w:marLeft w:val="0"/>
      <w:marRight w:val="0"/>
      <w:marTop w:val="0"/>
      <w:marBottom w:val="0"/>
      <w:divBdr>
        <w:top w:val="none" w:sz="0" w:space="0" w:color="auto"/>
        <w:left w:val="none" w:sz="0" w:space="0" w:color="auto"/>
        <w:bottom w:val="none" w:sz="0" w:space="0" w:color="auto"/>
        <w:right w:val="none" w:sz="0" w:space="0" w:color="auto"/>
      </w:divBdr>
    </w:div>
    <w:div w:id="509636456">
      <w:bodyDiv w:val="1"/>
      <w:marLeft w:val="0"/>
      <w:marRight w:val="0"/>
      <w:marTop w:val="0"/>
      <w:marBottom w:val="0"/>
      <w:divBdr>
        <w:top w:val="none" w:sz="0" w:space="0" w:color="auto"/>
        <w:left w:val="none" w:sz="0" w:space="0" w:color="auto"/>
        <w:bottom w:val="none" w:sz="0" w:space="0" w:color="auto"/>
        <w:right w:val="none" w:sz="0" w:space="0" w:color="auto"/>
      </w:divBdr>
    </w:div>
    <w:div w:id="52475734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67221">
      <w:bodyDiv w:val="1"/>
      <w:marLeft w:val="0"/>
      <w:marRight w:val="0"/>
      <w:marTop w:val="0"/>
      <w:marBottom w:val="0"/>
      <w:divBdr>
        <w:top w:val="none" w:sz="0" w:space="0" w:color="auto"/>
        <w:left w:val="none" w:sz="0" w:space="0" w:color="auto"/>
        <w:bottom w:val="none" w:sz="0" w:space="0" w:color="auto"/>
        <w:right w:val="none" w:sz="0" w:space="0" w:color="auto"/>
      </w:divBdr>
    </w:div>
    <w:div w:id="603073749">
      <w:bodyDiv w:val="1"/>
      <w:marLeft w:val="0"/>
      <w:marRight w:val="0"/>
      <w:marTop w:val="0"/>
      <w:marBottom w:val="0"/>
      <w:divBdr>
        <w:top w:val="none" w:sz="0" w:space="0" w:color="auto"/>
        <w:left w:val="none" w:sz="0" w:space="0" w:color="auto"/>
        <w:bottom w:val="none" w:sz="0" w:space="0" w:color="auto"/>
        <w:right w:val="none" w:sz="0" w:space="0" w:color="auto"/>
      </w:divBdr>
    </w:div>
    <w:div w:id="648368983">
      <w:bodyDiv w:val="1"/>
      <w:marLeft w:val="0"/>
      <w:marRight w:val="0"/>
      <w:marTop w:val="0"/>
      <w:marBottom w:val="0"/>
      <w:divBdr>
        <w:top w:val="none" w:sz="0" w:space="0" w:color="auto"/>
        <w:left w:val="none" w:sz="0" w:space="0" w:color="auto"/>
        <w:bottom w:val="none" w:sz="0" w:space="0" w:color="auto"/>
        <w:right w:val="none" w:sz="0" w:space="0" w:color="auto"/>
      </w:divBdr>
    </w:div>
    <w:div w:id="651056680">
      <w:bodyDiv w:val="1"/>
      <w:marLeft w:val="0"/>
      <w:marRight w:val="0"/>
      <w:marTop w:val="0"/>
      <w:marBottom w:val="0"/>
      <w:divBdr>
        <w:top w:val="none" w:sz="0" w:space="0" w:color="auto"/>
        <w:left w:val="none" w:sz="0" w:space="0" w:color="auto"/>
        <w:bottom w:val="none" w:sz="0" w:space="0" w:color="auto"/>
        <w:right w:val="none" w:sz="0" w:space="0" w:color="auto"/>
      </w:divBdr>
    </w:div>
    <w:div w:id="658459779">
      <w:bodyDiv w:val="1"/>
      <w:marLeft w:val="0"/>
      <w:marRight w:val="0"/>
      <w:marTop w:val="0"/>
      <w:marBottom w:val="0"/>
      <w:divBdr>
        <w:top w:val="none" w:sz="0" w:space="0" w:color="auto"/>
        <w:left w:val="none" w:sz="0" w:space="0" w:color="auto"/>
        <w:bottom w:val="none" w:sz="0" w:space="0" w:color="auto"/>
        <w:right w:val="none" w:sz="0" w:space="0" w:color="auto"/>
      </w:divBdr>
    </w:div>
    <w:div w:id="705758465">
      <w:bodyDiv w:val="1"/>
      <w:marLeft w:val="0"/>
      <w:marRight w:val="0"/>
      <w:marTop w:val="0"/>
      <w:marBottom w:val="0"/>
      <w:divBdr>
        <w:top w:val="none" w:sz="0" w:space="0" w:color="auto"/>
        <w:left w:val="none" w:sz="0" w:space="0" w:color="auto"/>
        <w:bottom w:val="none" w:sz="0" w:space="0" w:color="auto"/>
        <w:right w:val="none" w:sz="0" w:space="0" w:color="auto"/>
      </w:divBdr>
    </w:div>
    <w:div w:id="705956192">
      <w:bodyDiv w:val="1"/>
      <w:marLeft w:val="0"/>
      <w:marRight w:val="0"/>
      <w:marTop w:val="0"/>
      <w:marBottom w:val="0"/>
      <w:divBdr>
        <w:top w:val="none" w:sz="0" w:space="0" w:color="auto"/>
        <w:left w:val="none" w:sz="0" w:space="0" w:color="auto"/>
        <w:bottom w:val="none" w:sz="0" w:space="0" w:color="auto"/>
        <w:right w:val="none" w:sz="0" w:space="0" w:color="auto"/>
      </w:divBdr>
    </w:div>
    <w:div w:id="725030327">
      <w:bodyDiv w:val="1"/>
      <w:marLeft w:val="0"/>
      <w:marRight w:val="0"/>
      <w:marTop w:val="0"/>
      <w:marBottom w:val="0"/>
      <w:divBdr>
        <w:top w:val="none" w:sz="0" w:space="0" w:color="auto"/>
        <w:left w:val="none" w:sz="0" w:space="0" w:color="auto"/>
        <w:bottom w:val="none" w:sz="0" w:space="0" w:color="auto"/>
        <w:right w:val="none" w:sz="0" w:space="0" w:color="auto"/>
      </w:divBdr>
    </w:div>
    <w:div w:id="726608344">
      <w:bodyDiv w:val="1"/>
      <w:marLeft w:val="0"/>
      <w:marRight w:val="0"/>
      <w:marTop w:val="0"/>
      <w:marBottom w:val="0"/>
      <w:divBdr>
        <w:top w:val="none" w:sz="0" w:space="0" w:color="auto"/>
        <w:left w:val="none" w:sz="0" w:space="0" w:color="auto"/>
        <w:bottom w:val="none" w:sz="0" w:space="0" w:color="auto"/>
        <w:right w:val="none" w:sz="0" w:space="0" w:color="auto"/>
      </w:divBdr>
      <w:divsChild>
        <w:div w:id="304164243">
          <w:marLeft w:val="0"/>
          <w:marRight w:val="0"/>
          <w:marTop w:val="0"/>
          <w:marBottom w:val="0"/>
          <w:divBdr>
            <w:top w:val="none" w:sz="0" w:space="0" w:color="auto"/>
            <w:left w:val="none" w:sz="0" w:space="0" w:color="auto"/>
            <w:bottom w:val="none" w:sz="0" w:space="0" w:color="auto"/>
            <w:right w:val="none" w:sz="0" w:space="0" w:color="auto"/>
          </w:divBdr>
        </w:div>
      </w:divsChild>
    </w:div>
    <w:div w:id="744838383">
      <w:bodyDiv w:val="1"/>
      <w:marLeft w:val="0"/>
      <w:marRight w:val="0"/>
      <w:marTop w:val="0"/>
      <w:marBottom w:val="0"/>
      <w:divBdr>
        <w:top w:val="none" w:sz="0" w:space="0" w:color="auto"/>
        <w:left w:val="none" w:sz="0" w:space="0" w:color="auto"/>
        <w:bottom w:val="none" w:sz="0" w:space="0" w:color="auto"/>
        <w:right w:val="none" w:sz="0" w:space="0" w:color="auto"/>
      </w:divBdr>
    </w:div>
    <w:div w:id="801070422">
      <w:bodyDiv w:val="1"/>
      <w:marLeft w:val="0"/>
      <w:marRight w:val="0"/>
      <w:marTop w:val="0"/>
      <w:marBottom w:val="0"/>
      <w:divBdr>
        <w:top w:val="none" w:sz="0" w:space="0" w:color="auto"/>
        <w:left w:val="none" w:sz="0" w:space="0" w:color="auto"/>
        <w:bottom w:val="none" w:sz="0" w:space="0" w:color="auto"/>
        <w:right w:val="none" w:sz="0" w:space="0" w:color="auto"/>
      </w:divBdr>
    </w:div>
    <w:div w:id="846165682">
      <w:bodyDiv w:val="1"/>
      <w:marLeft w:val="0"/>
      <w:marRight w:val="0"/>
      <w:marTop w:val="0"/>
      <w:marBottom w:val="0"/>
      <w:divBdr>
        <w:top w:val="none" w:sz="0" w:space="0" w:color="auto"/>
        <w:left w:val="none" w:sz="0" w:space="0" w:color="auto"/>
        <w:bottom w:val="none" w:sz="0" w:space="0" w:color="auto"/>
        <w:right w:val="none" w:sz="0" w:space="0" w:color="auto"/>
      </w:divBdr>
    </w:div>
    <w:div w:id="865097927">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915359236">
      <w:bodyDiv w:val="1"/>
      <w:marLeft w:val="0"/>
      <w:marRight w:val="0"/>
      <w:marTop w:val="0"/>
      <w:marBottom w:val="0"/>
      <w:divBdr>
        <w:top w:val="none" w:sz="0" w:space="0" w:color="auto"/>
        <w:left w:val="none" w:sz="0" w:space="0" w:color="auto"/>
        <w:bottom w:val="none" w:sz="0" w:space="0" w:color="auto"/>
        <w:right w:val="none" w:sz="0" w:space="0" w:color="auto"/>
      </w:divBdr>
    </w:div>
    <w:div w:id="940189213">
      <w:bodyDiv w:val="1"/>
      <w:marLeft w:val="0"/>
      <w:marRight w:val="0"/>
      <w:marTop w:val="0"/>
      <w:marBottom w:val="0"/>
      <w:divBdr>
        <w:top w:val="none" w:sz="0" w:space="0" w:color="auto"/>
        <w:left w:val="none" w:sz="0" w:space="0" w:color="auto"/>
        <w:bottom w:val="none" w:sz="0" w:space="0" w:color="auto"/>
        <w:right w:val="none" w:sz="0" w:space="0" w:color="auto"/>
      </w:divBdr>
    </w:div>
    <w:div w:id="949435554">
      <w:bodyDiv w:val="1"/>
      <w:marLeft w:val="0"/>
      <w:marRight w:val="0"/>
      <w:marTop w:val="0"/>
      <w:marBottom w:val="0"/>
      <w:divBdr>
        <w:top w:val="none" w:sz="0" w:space="0" w:color="auto"/>
        <w:left w:val="none" w:sz="0" w:space="0" w:color="auto"/>
        <w:bottom w:val="none" w:sz="0" w:space="0" w:color="auto"/>
        <w:right w:val="none" w:sz="0" w:space="0" w:color="auto"/>
      </w:divBdr>
    </w:div>
    <w:div w:id="1004935277">
      <w:bodyDiv w:val="1"/>
      <w:marLeft w:val="0"/>
      <w:marRight w:val="0"/>
      <w:marTop w:val="0"/>
      <w:marBottom w:val="0"/>
      <w:divBdr>
        <w:top w:val="none" w:sz="0" w:space="0" w:color="auto"/>
        <w:left w:val="none" w:sz="0" w:space="0" w:color="auto"/>
        <w:bottom w:val="none" w:sz="0" w:space="0" w:color="auto"/>
        <w:right w:val="none" w:sz="0" w:space="0" w:color="auto"/>
      </w:divBdr>
    </w:div>
    <w:div w:id="1013923431">
      <w:bodyDiv w:val="1"/>
      <w:marLeft w:val="0"/>
      <w:marRight w:val="0"/>
      <w:marTop w:val="0"/>
      <w:marBottom w:val="0"/>
      <w:divBdr>
        <w:top w:val="none" w:sz="0" w:space="0" w:color="auto"/>
        <w:left w:val="none" w:sz="0" w:space="0" w:color="auto"/>
        <w:bottom w:val="none" w:sz="0" w:space="0" w:color="auto"/>
        <w:right w:val="none" w:sz="0" w:space="0" w:color="auto"/>
      </w:divBdr>
    </w:div>
    <w:div w:id="1016884741">
      <w:bodyDiv w:val="1"/>
      <w:marLeft w:val="0"/>
      <w:marRight w:val="0"/>
      <w:marTop w:val="0"/>
      <w:marBottom w:val="0"/>
      <w:divBdr>
        <w:top w:val="none" w:sz="0" w:space="0" w:color="auto"/>
        <w:left w:val="none" w:sz="0" w:space="0" w:color="auto"/>
        <w:bottom w:val="none" w:sz="0" w:space="0" w:color="auto"/>
        <w:right w:val="none" w:sz="0" w:space="0" w:color="auto"/>
      </w:divBdr>
    </w:div>
    <w:div w:id="1020550612">
      <w:bodyDiv w:val="1"/>
      <w:marLeft w:val="0"/>
      <w:marRight w:val="0"/>
      <w:marTop w:val="0"/>
      <w:marBottom w:val="0"/>
      <w:divBdr>
        <w:top w:val="none" w:sz="0" w:space="0" w:color="auto"/>
        <w:left w:val="none" w:sz="0" w:space="0" w:color="auto"/>
        <w:bottom w:val="none" w:sz="0" w:space="0" w:color="auto"/>
        <w:right w:val="none" w:sz="0" w:space="0" w:color="auto"/>
      </w:divBdr>
    </w:div>
    <w:div w:id="1039354468">
      <w:bodyDiv w:val="1"/>
      <w:marLeft w:val="0"/>
      <w:marRight w:val="0"/>
      <w:marTop w:val="0"/>
      <w:marBottom w:val="0"/>
      <w:divBdr>
        <w:top w:val="none" w:sz="0" w:space="0" w:color="auto"/>
        <w:left w:val="none" w:sz="0" w:space="0" w:color="auto"/>
        <w:bottom w:val="none" w:sz="0" w:space="0" w:color="auto"/>
        <w:right w:val="none" w:sz="0" w:space="0" w:color="auto"/>
      </w:divBdr>
    </w:div>
    <w:div w:id="1070036209">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085376">
      <w:bodyDiv w:val="1"/>
      <w:marLeft w:val="0"/>
      <w:marRight w:val="0"/>
      <w:marTop w:val="0"/>
      <w:marBottom w:val="0"/>
      <w:divBdr>
        <w:top w:val="none" w:sz="0" w:space="0" w:color="auto"/>
        <w:left w:val="none" w:sz="0" w:space="0" w:color="auto"/>
        <w:bottom w:val="none" w:sz="0" w:space="0" w:color="auto"/>
        <w:right w:val="none" w:sz="0" w:space="0" w:color="auto"/>
      </w:divBdr>
    </w:div>
    <w:div w:id="1095250977">
      <w:bodyDiv w:val="1"/>
      <w:marLeft w:val="0"/>
      <w:marRight w:val="0"/>
      <w:marTop w:val="0"/>
      <w:marBottom w:val="0"/>
      <w:divBdr>
        <w:top w:val="none" w:sz="0" w:space="0" w:color="auto"/>
        <w:left w:val="none" w:sz="0" w:space="0" w:color="auto"/>
        <w:bottom w:val="none" w:sz="0" w:space="0" w:color="auto"/>
        <w:right w:val="none" w:sz="0" w:space="0" w:color="auto"/>
      </w:divBdr>
    </w:div>
    <w:div w:id="1101489804">
      <w:bodyDiv w:val="1"/>
      <w:marLeft w:val="0"/>
      <w:marRight w:val="0"/>
      <w:marTop w:val="0"/>
      <w:marBottom w:val="0"/>
      <w:divBdr>
        <w:top w:val="none" w:sz="0" w:space="0" w:color="auto"/>
        <w:left w:val="none" w:sz="0" w:space="0" w:color="auto"/>
        <w:bottom w:val="none" w:sz="0" w:space="0" w:color="auto"/>
        <w:right w:val="none" w:sz="0" w:space="0" w:color="auto"/>
      </w:divBdr>
    </w:div>
    <w:div w:id="1114789551">
      <w:bodyDiv w:val="1"/>
      <w:marLeft w:val="0"/>
      <w:marRight w:val="0"/>
      <w:marTop w:val="0"/>
      <w:marBottom w:val="0"/>
      <w:divBdr>
        <w:top w:val="none" w:sz="0" w:space="0" w:color="auto"/>
        <w:left w:val="none" w:sz="0" w:space="0" w:color="auto"/>
        <w:bottom w:val="none" w:sz="0" w:space="0" w:color="auto"/>
        <w:right w:val="none" w:sz="0" w:space="0" w:color="auto"/>
      </w:divBdr>
    </w:div>
    <w:div w:id="1133137782">
      <w:bodyDiv w:val="1"/>
      <w:marLeft w:val="0"/>
      <w:marRight w:val="0"/>
      <w:marTop w:val="0"/>
      <w:marBottom w:val="0"/>
      <w:divBdr>
        <w:top w:val="none" w:sz="0" w:space="0" w:color="auto"/>
        <w:left w:val="none" w:sz="0" w:space="0" w:color="auto"/>
        <w:bottom w:val="none" w:sz="0" w:space="0" w:color="auto"/>
        <w:right w:val="none" w:sz="0" w:space="0" w:color="auto"/>
      </w:divBdr>
    </w:div>
    <w:div w:id="1134523924">
      <w:bodyDiv w:val="1"/>
      <w:marLeft w:val="0"/>
      <w:marRight w:val="0"/>
      <w:marTop w:val="0"/>
      <w:marBottom w:val="0"/>
      <w:divBdr>
        <w:top w:val="none" w:sz="0" w:space="0" w:color="auto"/>
        <w:left w:val="none" w:sz="0" w:space="0" w:color="auto"/>
        <w:bottom w:val="none" w:sz="0" w:space="0" w:color="auto"/>
        <w:right w:val="none" w:sz="0" w:space="0" w:color="auto"/>
      </w:divBdr>
    </w:div>
    <w:div w:id="1155218261">
      <w:bodyDiv w:val="1"/>
      <w:marLeft w:val="0"/>
      <w:marRight w:val="0"/>
      <w:marTop w:val="0"/>
      <w:marBottom w:val="0"/>
      <w:divBdr>
        <w:top w:val="none" w:sz="0" w:space="0" w:color="auto"/>
        <w:left w:val="none" w:sz="0" w:space="0" w:color="auto"/>
        <w:bottom w:val="none" w:sz="0" w:space="0" w:color="auto"/>
        <w:right w:val="none" w:sz="0" w:space="0" w:color="auto"/>
      </w:divBdr>
    </w:div>
    <w:div w:id="1159079656">
      <w:bodyDiv w:val="1"/>
      <w:marLeft w:val="0"/>
      <w:marRight w:val="0"/>
      <w:marTop w:val="0"/>
      <w:marBottom w:val="0"/>
      <w:divBdr>
        <w:top w:val="none" w:sz="0" w:space="0" w:color="auto"/>
        <w:left w:val="none" w:sz="0" w:space="0" w:color="auto"/>
        <w:bottom w:val="none" w:sz="0" w:space="0" w:color="auto"/>
        <w:right w:val="none" w:sz="0" w:space="0" w:color="auto"/>
      </w:divBdr>
    </w:div>
    <w:div w:id="1160656320">
      <w:bodyDiv w:val="1"/>
      <w:marLeft w:val="0"/>
      <w:marRight w:val="0"/>
      <w:marTop w:val="0"/>
      <w:marBottom w:val="0"/>
      <w:divBdr>
        <w:top w:val="none" w:sz="0" w:space="0" w:color="auto"/>
        <w:left w:val="none" w:sz="0" w:space="0" w:color="auto"/>
        <w:bottom w:val="none" w:sz="0" w:space="0" w:color="auto"/>
        <w:right w:val="none" w:sz="0" w:space="0" w:color="auto"/>
      </w:divBdr>
    </w:div>
    <w:div w:id="1200312898">
      <w:bodyDiv w:val="1"/>
      <w:marLeft w:val="0"/>
      <w:marRight w:val="0"/>
      <w:marTop w:val="0"/>
      <w:marBottom w:val="0"/>
      <w:divBdr>
        <w:top w:val="none" w:sz="0" w:space="0" w:color="auto"/>
        <w:left w:val="none" w:sz="0" w:space="0" w:color="auto"/>
        <w:bottom w:val="none" w:sz="0" w:space="0" w:color="auto"/>
        <w:right w:val="none" w:sz="0" w:space="0" w:color="auto"/>
      </w:divBdr>
    </w:div>
    <w:div w:id="1206992024">
      <w:bodyDiv w:val="1"/>
      <w:marLeft w:val="0"/>
      <w:marRight w:val="0"/>
      <w:marTop w:val="0"/>
      <w:marBottom w:val="0"/>
      <w:divBdr>
        <w:top w:val="none" w:sz="0" w:space="0" w:color="auto"/>
        <w:left w:val="none" w:sz="0" w:space="0" w:color="auto"/>
        <w:bottom w:val="none" w:sz="0" w:space="0" w:color="auto"/>
        <w:right w:val="none" w:sz="0" w:space="0" w:color="auto"/>
      </w:divBdr>
    </w:div>
    <w:div w:id="1220940567">
      <w:bodyDiv w:val="1"/>
      <w:marLeft w:val="0"/>
      <w:marRight w:val="0"/>
      <w:marTop w:val="0"/>
      <w:marBottom w:val="0"/>
      <w:divBdr>
        <w:top w:val="none" w:sz="0" w:space="0" w:color="auto"/>
        <w:left w:val="none" w:sz="0" w:space="0" w:color="auto"/>
        <w:bottom w:val="none" w:sz="0" w:space="0" w:color="auto"/>
        <w:right w:val="none" w:sz="0" w:space="0" w:color="auto"/>
      </w:divBdr>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244797670">
      <w:bodyDiv w:val="1"/>
      <w:marLeft w:val="0"/>
      <w:marRight w:val="0"/>
      <w:marTop w:val="0"/>
      <w:marBottom w:val="0"/>
      <w:divBdr>
        <w:top w:val="none" w:sz="0" w:space="0" w:color="auto"/>
        <w:left w:val="none" w:sz="0" w:space="0" w:color="auto"/>
        <w:bottom w:val="none" w:sz="0" w:space="0" w:color="auto"/>
        <w:right w:val="none" w:sz="0" w:space="0" w:color="auto"/>
      </w:divBdr>
      <w:divsChild>
        <w:div w:id="649594807">
          <w:marLeft w:val="0"/>
          <w:marRight w:val="0"/>
          <w:marTop w:val="0"/>
          <w:marBottom w:val="0"/>
          <w:divBdr>
            <w:top w:val="none" w:sz="0" w:space="0" w:color="auto"/>
            <w:left w:val="none" w:sz="0" w:space="0" w:color="auto"/>
            <w:bottom w:val="none" w:sz="0" w:space="0" w:color="auto"/>
            <w:right w:val="none" w:sz="0" w:space="0" w:color="auto"/>
          </w:divBdr>
        </w:div>
      </w:divsChild>
    </w:div>
    <w:div w:id="1315573299">
      <w:bodyDiv w:val="1"/>
      <w:marLeft w:val="0"/>
      <w:marRight w:val="0"/>
      <w:marTop w:val="0"/>
      <w:marBottom w:val="0"/>
      <w:divBdr>
        <w:top w:val="none" w:sz="0" w:space="0" w:color="auto"/>
        <w:left w:val="none" w:sz="0" w:space="0" w:color="auto"/>
        <w:bottom w:val="none" w:sz="0" w:space="0" w:color="auto"/>
        <w:right w:val="none" w:sz="0" w:space="0" w:color="auto"/>
      </w:divBdr>
    </w:div>
    <w:div w:id="1387297764">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431926728">
      <w:bodyDiv w:val="1"/>
      <w:marLeft w:val="0"/>
      <w:marRight w:val="0"/>
      <w:marTop w:val="0"/>
      <w:marBottom w:val="0"/>
      <w:divBdr>
        <w:top w:val="none" w:sz="0" w:space="0" w:color="auto"/>
        <w:left w:val="none" w:sz="0" w:space="0" w:color="auto"/>
        <w:bottom w:val="none" w:sz="0" w:space="0" w:color="auto"/>
        <w:right w:val="none" w:sz="0" w:space="0" w:color="auto"/>
      </w:divBdr>
    </w:div>
    <w:div w:id="1499736848">
      <w:bodyDiv w:val="1"/>
      <w:marLeft w:val="0"/>
      <w:marRight w:val="0"/>
      <w:marTop w:val="0"/>
      <w:marBottom w:val="0"/>
      <w:divBdr>
        <w:top w:val="none" w:sz="0" w:space="0" w:color="auto"/>
        <w:left w:val="none" w:sz="0" w:space="0" w:color="auto"/>
        <w:bottom w:val="none" w:sz="0" w:space="0" w:color="auto"/>
        <w:right w:val="none" w:sz="0" w:space="0" w:color="auto"/>
      </w:divBdr>
    </w:div>
    <w:div w:id="1510362756">
      <w:bodyDiv w:val="1"/>
      <w:marLeft w:val="0"/>
      <w:marRight w:val="0"/>
      <w:marTop w:val="0"/>
      <w:marBottom w:val="0"/>
      <w:divBdr>
        <w:top w:val="none" w:sz="0" w:space="0" w:color="auto"/>
        <w:left w:val="none" w:sz="0" w:space="0" w:color="auto"/>
        <w:bottom w:val="none" w:sz="0" w:space="0" w:color="auto"/>
        <w:right w:val="none" w:sz="0" w:space="0" w:color="auto"/>
      </w:divBdr>
    </w:div>
    <w:div w:id="1524199060">
      <w:bodyDiv w:val="1"/>
      <w:marLeft w:val="0"/>
      <w:marRight w:val="0"/>
      <w:marTop w:val="0"/>
      <w:marBottom w:val="0"/>
      <w:divBdr>
        <w:top w:val="none" w:sz="0" w:space="0" w:color="auto"/>
        <w:left w:val="none" w:sz="0" w:space="0" w:color="auto"/>
        <w:bottom w:val="none" w:sz="0" w:space="0" w:color="auto"/>
        <w:right w:val="none" w:sz="0" w:space="0" w:color="auto"/>
      </w:divBdr>
    </w:div>
    <w:div w:id="1529682041">
      <w:bodyDiv w:val="1"/>
      <w:marLeft w:val="0"/>
      <w:marRight w:val="0"/>
      <w:marTop w:val="0"/>
      <w:marBottom w:val="0"/>
      <w:divBdr>
        <w:top w:val="none" w:sz="0" w:space="0" w:color="auto"/>
        <w:left w:val="none" w:sz="0" w:space="0" w:color="auto"/>
        <w:bottom w:val="none" w:sz="0" w:space="0" w:color="auto"/>
        <w:right w:val="none" w:sz="0" w:space="0" w:color="auto"/>
      </w:divBdr>
    </w:div>
    <w:div w:id="1552956719">
      <w:bodyDiv w:val="1"/>
      <w:marLeft w:val="0"/>
      <w:marRight w:val="0"/>
      <w:marTop w:val="0"/>
      <w:marBottom w:val="0"/>
      <w:divBdr>
        <w:top w:val="none" w:sz="0" w:space="0" w:color="auto"/>
        <w:left w:val="none" w:sz="0" w:space="0" w:color="auto"/>
        <w:bottom w:val="none" w:sz="0" w:space="0" w:color="auto"/>
        <w:right w:val="none" w:sz="0" w:space="0" w:color="auto"/>
      </w:divBdr>
    </w:div>
    <w:div w:id="1555577516">
      <w:bodyDiv w:val="1"/>
      <w:marLeft w:val="0"/>
      <w:marRight w:val="0"/>
      <w:marTop w:val="0"/>
      <w:marBottom w:val="0"/>
      <w:divBdr>
        <w:top w:val="none" w:sz="0" w:space="0" w:color="auto"/>
        <w:left w:val="none" w:sz="0" w:space="0" w:color="auto"/>
        <w:bottom w:val="none" w:sz="0" w:space="0" w:color="auto"/>
        <w:right w:val="none" w:sz="0" w:space="0" w:color="auto"/>
      </w:divBdr>
    </w:div>
    <w:div w:id="1560938301">
      <w:bodyDiv w:val="1"/>
      <w:marLeft w:val="0"/>
      <w:marRight w:val="0"/>
      <w:marTop w:val="0"/>
      <w:marBottom w:val="0"/>
      <w:divBdr>
        <w:top w:val="none" w:sz="0" w:space="0" w:color="auto"/>
        <w:left w:val="none" w:sz="0" w:space="0" w:color="auto"/>
        <w:bottom w:val="none" w:sz="0" w:space="0" w:color="auto"/>
        <w:right w:val="none" w:sz="0" w:space="0" w:color="auto"/>
      </w:divBdr>
    </w:div>
    <w:div w:id="1583248951">
      <w:bodyDiv w:val="1"/>
      <w:marLeft w:val="0"/>
      <w:marRight w:val="0"/>
      <w:marTop w:val="0"/>
      <w:marBottom w:val="0"/>
      <w:divBdr>
        <w:top w:val="none" w:sz="0" w:space="0" w:color="auto"/>
        <w:left w:val="none" w:sz="0" w:space="0" w:color="auto"/>
        <w:bottom w:val="none" w:sz="0" w:space="0" w:color="auto"/>
        <w:right w:val="none" w:sz="0" w:space="0" w:color="auto"/>
      </w:divBdr>
    </w:div>
    <w:div w:id="1589582062">
      <w:bodyDiv w:val="1"/>
      <w:marLeft w:val="0"/>
      <w:marRight w:val="0"/>
      <w:marTop w:val="0"/>
      <w:marBottom w:val="0"/>
      <w:divBdr>
        <w:top w:val="none" w:sz="0" w:space="0" w:color="auto"/>
        <w:left w:val="none" w:sz="0" w:space="0" w:color="auto"/>
        <w:bottom w:val="none" w:sz="0" w:space="0" w:color="auto"/>
        <w:right w:val="none" w:sz="0" w:space="0" w:color="auto"/>
      </w:divBdr>
    </w:div>
    <w:div w:id="1603758313">
      <w:bodyDiv w:val="1"/>
      <w:marLeft w:val="0"/>
      <w:marRight w:val="0"/>
      <w:marTop w:val="0"/>
      <w:marBottom w:val="0"/>
      <w:divBdr>
        <w:top w:val="none" w:sz="0" w:space="0" w:color="auto"/>
        <w:left w:val="none" w:sz="0" w:space="0" w:color="auto"/>
        <w:bottom w:val="none" w:sz="0" w:space="0" w:color="auto"/>
        <w:right w:val="none" w:sz="0" w:space="0" w:color="auto"/>
      </w:divBdr>
    </w:div>
    <w:div w:id="1611357345">
      <w:bodyDiv w:val="1"/>
      <w:marLeft w:val="0"/>
      <w:marRight w:val="0"/>
      <w:marTop w:val="0"/>
      <w:marBottom w:val="0"/>
      <w:divBdr>
        <w:top w:val="none" w:sz="0" w:space="0" w:color="auto"/>
        <w:left w:val="none" w:sz="0" w:space="0" w:color="auto"/>
        <w:bottom w:val="none" w:sz="0" w:space="0" w:color="auto"/>
        <w:right w:val="none" w:sz="0" w:space="0" w:color="auto"/>
      </w:divBdr>
    </w:div>
    <w:div w:id="1613318464">
      <w:bodyDiv w:val="1"/>
      <w:marLeft w:val="0"/>
      <w:marRight w:val="0"/>
      <w:marTop w:val="0"/>
      <w:marBottom w:val="0"/>
      <w:divBdr>
        <w:top w:val="none" w:sz="0" w:space="0" w:color="auto"/>
        <w:left w:val="none" w:sz="0" w:space="0" w:color="auto"/>
        <w:bottom w:val="none" w:sz="0" w:space="0" w:color="auto"/>
        <w:right w:val="none" w:sz="0" w:space="0" w:color="auto"/>
      </w:divBdr>
    </w:div>
    <w:div w:id="1659307938">
      <w:bodyDiv w:val="1"/>
      <w:marLeft w:val="0"/>
      <w:marRight w:val="0"/>
      <w:marTop w:val="0"/>
      <w:marBottom w:val="0"/>
      <w:divBdr>
        <w:top w:val="none" w:sz="0" w:space="0" w:color="auto"/>
        <w:left w:val="none" w:sz="0" w:space="0" w:color="auto"/>
        <w:bottom w:val="none" w:sz="0" w:space="0" w:color="auto"/>
        <w:right w:val="none" w:sz="0" w:space="0" w:color="auto"/>
      </w:divBdr>
    </w:div>
    <w:div w:id="1667973747">
      <w:bodyDiv w:val="1"/>
      <w:marLeft w:val="0"/>
      <w:marRight w:val="0"/>
      <w:marTop w:val="0"/>
      <w:marBottom w:val="0"/>
      <w:divBdr>
        <w:top w:val="none" w:sz="0" w:space="0" w:color="auto"/>
        <w:left w:val="none" w:sz="0" w:space="0" w:color="auto"/>
        <w:bottom w:val="none" w:sz="0" w:space="0" w:color="auto"/>
        <w:right w:val="none" w:sz="0" w:space="0" w:color="auto"/>
      </w:divBdr>
    </w:div>
    <w:div w:id="1718551363">
      <w:bodyDiv w:val="1"/>
      <w:marLeft w:val="0"/>
      <w:marRight w:val="0"/>
      <w:marTop w:val="0"/>
      <w:marBottom w:val="0"/>
      <w:divBdr>
        <w:top w:val="none" w:sz="0" w:space="0" w:color="auto"/>
        <w:left w:val="none" w:sz="0" w:space="0" w:color="auto"/>
        <w:bottom w:val="none" w:sz="0" w:space="0" w:color="auto"/>
        <w:right w:val="none" w:sz="0" w:space="0" w:color="auto"/>
      </w:divBdr>
    </w:div>
    <w:div w:id="1728604210">
      <w:bodyDiv w:val="1"/>
      <w:marLeft w:val="0"/>
      <w:marRight w:val="0"/>
      <w:marTop w:val="0"/>
      <w:marBottom w:val="0"/>
      <w:divBdr>
        <w:top w:val="none" w:sz="0" w:space="0" w:color="auto"/>
        <w:left w:val="none" w:sz="0" w:space="0" w:color="auto"/>
        <w:bottom w:val="none" w:sz="0" w:space="0" w:color="auto"/>
        <w:right w:val="none" w:sz="0" w:space="0" w:color="auto"/>
      </w:divBdr>
    </w:div>
    <w:div w:id="1728723122">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76623">
      <w:bodyDiv w:val="1"/>
      <w:marLeft w:val="0"/>
      <w:marRight w:val="0"/>
      <w:marTop w:val="0"/>
      <w:marBottom w:val="0"/>
      <w:divBdr>
        <w:top w:val="none" w:sz="0" w:space="0" w:color="auto"/>
        <w:left w:val="none" w:sz="0" w:space="0" w:color="auto"/>
        <w:bottom w:val="none" w:sz="0" w:space="0" w:color="auto"/>
        <w:right w:val="none" w:sz="0" w:space="0" w:color="auto"/>
      </w:divBdr>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079626">
      <w:bodyDiv w:val="1"/>
      <w:marLeft w:val="0"/>
      <w:marRight w:val="0"/>
      <w:marTop w:val="0"/>
      <w:marBottom w:val="0"/>
      <w:divBdr>
        <w:top w:val="none" w:sz="0" w:space="0" w:color="auto"/>
        <w:left w:val="none" w:sz="0" w:space="0" w:color="auto"/>
        <w:bottom w:val="none" w:sz="0" w:space="0" w:color="auto"/>
        <w:right w:val="none" w:sz="0" w:space="0" w:color="auto"/>
      </w:divBdr>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821116037">
      <w:bodyDiv w:val="1"/>
      <w:marLeft w:val="0"/>
      <w:marRight w:val="0"/>
      <w:marTop w:val="0"/>
      <w:marBottom w:val="0"/>
      <w:divBdr>
        <w:top w:val="none" w:sz="0" w:space="0" w:color="auto"/>
        <w:left w:val="none" w:sz="0" w:space="0" w:color="auto"/>
        <w:bottom w:val="none" w:sz="0" w:space="0" w:color="auto"/>
        <w:right w:val="none" w:sz="0" w:space="0" w:color="auto"/>
      </w:divBdr>
    </w:div>
    <w:div w:id="1831560840">
      <w:bodyDiv w:val="1"/>
      <w:marLeft w:val="0"/>
      <w:marRight w:val="0"/>
      <w:marTop w:val="0"/>
      <w:marBottom w:val="0"/>
      <w:divBdr>
        <w:top w:val="none" w:sz="0" w:space="0" w:color="auto"/>
        <w:left w:val="none" w:sz="0" w:space="0" w:color="auto"/>
        <w:bottom w:val="none" w:sz="0" w:space="0" w:color="auto"/>
        <w:right w:val="none" w:sz="0" w:space="0" w:color="auto"/>
      </w:divBdr>
    </w:div>
    <w:div w:id="1868638151">
      <w:bodyDiv w:val="1"/>
      <w:marLeft w:val="0"/>
      <w:marRight w:val="0"/>
      <w:marTop w:val="0"/>
      <w:marBottom w:val="0"/>
      <w:divBdr>
        <w:top w:val="none" w:sz="0" w:space="0" w:color="auto"/>
        <w:left w:val="none" w:sz="0" w:space="0" w:color="auto"/>
        <w:bottom w:val="none" w:sz="0" w:space="0" w:color="auto"/>
        <w:right w:val="none" w:sz="0" w:space="0" w:color="auto"/>
      </w:divBdr>
    </w:div>
    <w:div w:id="1869561491">
      <w:bodyDiv w:val="1"/>
      <w:marLeft w:val="0"/>
      <w:marRight w:val="0"/>
      <w:marTop w:val="0"/>
      <w:marBottom w:val="0"/>
      <w:divBdr>
        <w:top w:val="none" w:sz="0" w:space="0" w:color="auto"/>
        <w:left w:val="none" w:sz="0" w:space="0" w:color="auto"/>
        <w:bottom w:val="none" w:sz="0" w:space="0" w:color="auto"/>
        <w:right w:val="none" w:sz="0" w:space="0" w:color="auto"/>
      </w:divBdr>
    </w:div>
    <w:div w:id="1870410079">
      <w:bodyDiv w:val="1"/>
      <w:marLeft w:val="0"/>
      <w:marRight w:val="0"/>
      <w:marTop w:val="0"/>
      <w:marBottom w:val="0"/>
      <w:divBdr>
        <w:top w:val="none" w:sz="0" w:space="0" w:color="auto"/>
        <w:left w:val="none" w:sz="0" w:space="0" w:color="auto"/>
        <w:bottom w:val="none" w:sz="0" w:space="0" w:color="auto"/>
        <w:right w:val="none" w:sz="0" w:space="0" w:color="auto"/>
      </w:divBdr>
    </w:div>
    <w:div w:id="1875120648">
      <w:bodyDiv w:val="1"/>
      <w:marLeft w:val="0"/>
      <w:marRight w:val="0"/>
      <w:marTop w:val="0"/>
      <w:marBottom w:val="0"/>
      <w:divBdr>
        <w:top w:val="none" w:sz="0" w:space="0" w:color="auto"/>
        <w:left w:val="none" w:sz="0" w:space="0" w:color="auto"/>
        <w:bottom w:val="none" w:sz="0" w:space="0" w:color="auto"/>
        <w:right w:val="none" w:sz="0" w:space="0" w:color="auto"/>
      </w:divBdr>
    </w:div>
    <w:div w:id="1878546474">
      <w:bodyDiv w:val="1"/>
      <w:marLeft w:val="0"/>
      <w:marRight w:val="0"/>
      <w:marTop w:val="0"/>
      <w:marBottom w:val="0"/>
      <w:divBdr>
        <w:top w:val="none" w:sz="0" w:space="0" w:color="auto"/>
        <w:left w:val="none" w:sz="0" w:space="0" w:color="auto"/>
        <w:bottom w:val="none" w:sz="0" w:space="0" w:color="auto"/>
        <w:right w:val="none" w:sz="0" w:space="0" w:color="auto"/>
      </w:divBdr>
    </w:div>
    <w:div w:id="1890023725">
      <w:bodyDiv w:val="1"/>
      <w:marLeft w:val="0"/>
      <w:marRight w:val="0"/>
      <w:marTop w:val="0"/>
      <w:marBottom w:val="0"/>
      <w:divBdr>
        <w:top w:val="none" w:sz="0" w:space="0" w:color="auto"/>
        <w:left w:val="none" w:sz="0" w:space="0" w:color="auto"/>
        <w:bottom w:val="none" w:sz="0" w:space="0" w:color="auto"/>
        <w:right w:val="none" w:sz="0" w:space="0" w:color="auto"/>
      </w:divBdr>
    </w:div>
    <w:div w:id="1985155780">
      <w:bodyDiv w:val="1"/>
      <w:marLeft w:val="0"/>
      <w:marRight w:val="0"/>
      <w:marTop w:val="0"/>
      <w:marBottom w:val="0"/>
      <w:divBdr>
        <w:top w:val="none" w:sz="0" w:space="0" w:color="auto"/>
        <w:left w:val="none" w:sz="0" w:space="0" w:color="auto"/>
        <w:bottom w:val="none" w:sz="0" w:space="0" w:color="auto"/>
        <w:right w:val="none" w:sz="0" w:space="0" w:color="auto"/>
      </w:divBdr>
    </w:div>
    <w:div w:id="1991329980">
      <w:bodyDiv w:val="1"/>
      <w:marLeft w:val="0"/>
      <w:marRight w:val="0"/>
      <w:marTop w:val="0"/>
      <w:marBottom w:val="0"/>
      <w:divBdr>
        <w:top w:val="none" w:sz="0" w:space="0" w:color="auto"/>
        <w:left w:val="none" w:sz="0" w:space="0" w:color="auto"/>
        <w:bottom w:val="none" w:sz="0" w:space="0" w:color="auto"/>
        <w:right w:val="none" w:sz="0" w:space="0" w:color="auto"/>
      </w:divBdr>
    </w:div>
    <w:div w:id="2018147907">
      <w:bodyDiv w:val="1"/>
      <w:marLeft w:val="0"/>
      <w:marRight w:val="0"/>
      <w:marTop w:val="0"/>
      <w:marBottom w:val="0"/>
      <w:divBdr>
        <w:top w:val="none" w:sz="0" w:space="0" w:color="auto"/>
        <w:left w:val="none" w:sz="0" w:space="0" w:color="auto"/>
        <w:bottom w:val="none" w:sz="0" w:space="0" w:color="auto"/>
        <w:right w:val="none" w:sz="0" w:space="0" w:color="auto"/>
      </w:divBdr>
    </w:div>
    <w:div w:id="2030641972">
      <w:bodyDiv w:val="1"/>
      <w:marLeft w:val="0"/>
      <w:marRight w:val="0"/>
      <w:marTop w:val="0"/>
      <w:marBottom w:val="0"/>
      <w:divBdr>
        <w:top w:val="none" w:sz="0" w:space="0" w:color="auto"/>
        <w:left w:val="none" w:sz="0" w:space="0" w:color="auto"/>
        <w:bottom w:val="none" w:sz="0" w:space="0" w:color="auto"/>
        <w:right w:val="none" w:sz="0" w:space="0" w:color="auto"/>
      </w:divBdr>
    </w:div>
    <w:div w:id="2031294169">
      <w:bodyDiv w:val="1"/>
      <w:marLeft w:val="0"/>
      <w:marRight w:val="0"/>
      <w:marTop w:val="0"/>
      <w:marBottom w:val="0"/>
      <w:divBdr>
        <w:top w:val="none" w:sz="0" w:space="0" w:color="auto"/>
        <w:left w:val="none" w:sz="0" w:space="0" w:color="auto"/>
        <w:bottom w:val="none" w:sz="0" w:space="0" w:color="auto"/>
        <w:right w:val="none" w:sz="0" w:space="0" w:color="auto"/>
      </w:divBdr>
    </w:div>
    <w:div w:id="2088113001">
      <w:bodyDiv w:val="1"/>
      <w:marLeft w:val="0"/>
      <w:marRight w:val="0"/>
      <w:marTop w:val="0"/>
      <w:marBottom w:val="0"/>
      <w:divBdr>
        <w:top w:val="none" w:sz="0" w:space="0" w:color="auto"/>
        <w:left w:val="none" w:sz="0" w:space="0" w:color="auto"/>
        <w:bottom w:val="none" w:sz="0" w:space="0" w:color="auto"/>
        <w:right w:val="none" w:sz="0" w:space="0" w:color="auto"/>
      </w:divBdr>
    </w:div>
    <w:div w:id="2119981967">
      <w:bodyDiv w:val="1"/>
      <w:marLeft w:val="0"/>
      <w:marRight w:val="0"/>
      <w:marTop w:val="0"/>
      <w:marBottom w:val="0"/>
      <w:divBdr>
        <w:top w:val="none" w:sz="0" w:space="0" w:color="auto"/>
        <w:left w:val="none" w:sz="0" w:space="0" w:color="auto"/>
        <w:bottom w:val="none" w:sz="0" w:space="0" w:color="auto"/>
        <w:right w:val="none" w:sz="0" w:space="0" w:color="auto"/>
      </w:divBdr>
    </w:div>
    <w:div w:id="21420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file:///F:\&#25945;&#23398;\2012&#21021;&#20108;&#19978;\0.3&#27979;&#37327;&#30340;&#21382;&#21490;\0.3&#27979;&#37327;&#30340;&#21382;&#21490;.files\0.3&#27979;&#37327;&#30340;&#21382;&#21490;24.jp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file:///F:\&#25945;&#23398;\2012&#21021;&#20108;&#19978;\0.3&#27979;&#37327;&#30340;&#21382;&#21490;\0.3&#27979;&#37327;&#30340;&#21382;&#21490;.files\0.3&#27979;&#37327;&#30340;&#21382;&#21490;31.jpg" TargetMode="External"/><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jpeg"/><Relationship Id="rId28" Type="http://schemas.openxmlformats.org/officeDocument/2006/relationships/image" Target="media/image19.png"/><Relationship Id="rId36" Type="http://schemas.openxmlformats.org/officeDocument/2006/relationships/image" Target="media/image26.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5.gif"/></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9510A-E50E-4A66-B350-C367DE11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1748</Words>
  <Characters>9967</Characters>
  <Application>Microsoft Office Word</Application>
  <DocSecurity>0</DocSecurity>
  <Lines>83</Lines>
  <Paragraphs>23</Paragraphs>
  <ScaleCrop>false</ScaleCrop>
  <Company>Sky123.Org</Company>
  <LinksUpToDate>false</LinksUpToDate>
  <CharactersWithSpaces>11692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72</cp:revision>
  <cp:lastPrinted>2016-09-21T02:14:00Z</cp:lastPrinted>
  <dcterms:created xsi:type="dcterms:W3CDTF">2015-10-26T09:13:00Z</dcterms:created>
  <dcterms:modified xsi:type="dcterms:W3CDTF">2016-09-21T02:15:00Z</dcterms:modified>
</cp:coreProperties>
</file>