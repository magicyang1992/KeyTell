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color w:val="auto"/>
          <w:sz w:val="36"/>
        </w:rPr>
      </w:pPr>
      <w:r>
        <w:rPr>
          <w:rFonts w:hint="default" w:ascii="Times New Roman" w:hAnsi="Times New Roman" w:cs="Times New Roman"/>
          <w:color w:val="auto"/>
          <w:sz w:val="36"/>
        </w:rPr>
        <mc:AlternateContent>
          <mc:Choice Requires="wpg">
            <w:drawing>
              <wp:anchor distT="0" distB="0" distL="114300" distR="114300" simplePos="0" relativeHeight="251661312"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有机总结</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1312;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有机总结</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color w:val="auto"/>
        </w:rPr>
      </w:pPr>
      <w:r>
        <w:rPr>
          <w:rFonts w:hint="default" w:ascii="Times New Roman" w:hAnsi="Times New Roman" w:cs="Times New Roman"/>
          <w:color w:val="auto"/>
        </w:rPr>
        <mc:AlternateContent>
          <mc:Choice Requires="wps">
            <w:drawing>
              <wp:anchor distT="0" distB="0" distL="114300" distR="114300" simplePos="0" relativeHeight="251660288"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60288;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color w:val="auto"/>
          <w:sz w:val="28"/>
          <w:szCs w:val="21"/>
        </w:rPr>
      </w:pPr>
      <w:r>
        <w:rPr>
          <w:rFonts w:hint="default" w:ascii="Times New Roman" w:hAnsi="Times New Roman" w:cs="Times New Roman"/>
          <w:color w:val="auto"/>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color w:val="auto"/>
        </w:rPr>
        <w:t>初露锋芒</w:t>
      </w:r>
    </w:p>
    <w:p>
      <w:pPr>
        <w:spacing w:line="400" w:lineRule="exact"/>
        <w:jc w:val="center"/>
        <w:rPr>
          <w:rFonts w:ascii="楷体" w:hAnsi="楷体" w:eastAsia="楷体" w:cs="楷体"/>
          <w:color w:val="auto"/>
          <w:szCs w:val="21"/>
        </w:rPr>
      </w:pPr>
      <w:r>
        <w:rPr>
          <w:rFonts w:hint="eastAsia" w:ascii="楷体" w:hAnsi="楷体" w:eastAsia="楷体" w:cs="楷体"/>
          <w:color w:val="auto"/>
          <w:szCs w:val="21"/>
        </w:rPr>
        <w:t>有机化学歌</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有机化学并不难，记准通式是关键。</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只含C、H称为烃，结构成链或成环。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双键为烯叁键炔，单键相连便是烷。</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脂肪族的排成链，芳香族的带苯环。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异构共用分子式，通式通用同系间。</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烯烃加成烷取代，衍生物看官能团。</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羧酸羟基连烃基，称作醇醛及羧酸。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羰基醚键和氨基，衍生物是酮醚胺。</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苯带羟基称苯酚，萘是双苯相并联。</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去H加O叫氧化，去O加H叫还原。</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醇类氧化变酮醛，醛类氧化变羧酸。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羧酸都比碳酸强，碳酸强于石炭酸。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光照卤代在侧链，催化卤代在苯环。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烃的卤代衍生物，卤素能被羟基换。</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消去一个小分子，生成稀和氢卤酸。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钾钠能换醇中氢，银镜反应可辨醛。</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氢氧化铜多元醇，溶液混合呈绛蓝。</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醇加羧酸生成酯，酯类水解变醇酸。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苯酚遇溴沉淀白，淀粉遇碘色变蓝。</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氨基酸兼酸碱性，甲酸是酸又像醛。</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聚合单体变链节，断裂π键相串联。</w:t>
      </w:r>
    </w:p>
    <w:p>
      <w:pPr>
        <w:pStyle w:val="12"/>
        <w:shd w:val="clear" w:color="auto" w:fill="FFFFFF"/>
        <w:spacing w:before="0" w:beforeAutospacing="0" w:after="0" w:afterAutospacing="0" w:line="400" w:lineRule="atLeast"/>
        <w:ind w:firstLine="420"/>
        <w:jc w:val="center"/>
        <w:rPr>
          <w:rFonts w:ascii="Times New Roman" w:hAnsi="Times New Roman" w:cs="Times New Roman"/>
          <w:color w:val="auto"/>
        </w:rPr>
      </w:pPr>
      <w:r>
        <w:rPr>
          <w:rFonts w:ascii="Times New Roman" w:hAnsi="Times New Roman" w:eastAsia="楷体" w:cs="Times New Roman"/>
          <w:color w:val="auto"/>
          <w:kern w:val="2"/>
          <w:sz w:val="21"/>
          <w:szCs w:val="21"/>
        </w:rPr>
        <w:t>千变万化多趣味，无限风光任登攀。</w:t>
      </w:r>
    </w:p>
    <w:p>
      <w:pPr>
        <w:pStyle w:val="12"/>
        <w:spacing w:before="0" w:beforeAutospacing="0" w:after="0" w:afterAutospacing="0" w:line="400" w:lineRule="atLeast"/>
        <w:rPr>
          <w:rFonts w:hint="default" w:ascii="Times New Roman" w:hAnsi="Times New Roman" w:cs="Times New Roman"/>
          <w:color w:val="auto"/>
        </w:rPr>
      </w:pPr>
    </w:p>
    <w:p>
      <w:pPr>
        <w:pStyle w:val="12"/>
        <w:spacing w:before="0" w:beforeAutospacing="0" w:after="0" w:afterAutospacing="0" w:line="400" w:lineRule="atLeast"/>
        <w:rPr>
          <w:rFonts w:hint="default" w:ascii="Times New Roman" w:hAnsi="Times New Roman" w:cs="Times New Roman"/>
          <w:color w:val="auto"/>
        </w:rPr>
      </w:pPr>
    </w:p>
    <w:p>
      <w:pPr>
        <w:pStyle w:val="12"/>
        <w:spacing w:before="0" w:beforeAutospacing="0" w:after="0" w:afterAutospacing="0" w:line="400" w:lineRule="atLeast"/>
        <w:rPr>
          <w:rFonts w:hint="default" w:ascii="Times New Roman" w:hAnsi="Times New Roman" w:cs="Times New Roman"/>
          <w:color w:val="auto"/>
        </w:rPr>
      </w:pPr>
    </w:p>
    <w:p>
      <w:pPr>
        <w:pStyle w:val="10"/>
        <w:spacing w:line="360" w:lineRule="auto"/>
        <w:rPr>
          <w:rFonts w:hint="default" w:ascii="Times New Roman" w:hAnsi="Times New Roman" w:cs="Times New Roman"/>
          <w:color w:val="auto"/>
        </w:rPr>
      </w:pPr>
    </w:p>
    <w:p>
      <w:pPr>
        <w:pStyle w:val="10"/>
        <w:spacing w:line="360" w:lineRule="auto"/>
        <w:rPr>
          <w:rFonts w:hint="default"/>
          <w:color w:val="auto"/>
        </w:rPr>
      </w:pPr>
      <w:r>
        <w:rPr>
          <w:rFonts w:hint="default" w:ascii="Times New Roman" w:hAnsi="Times New Roman" w:cs="Times New Roman"/>
          <w:color w:val="auto"/>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color w:val="auto"/>
        </w:rPr>
        <w:t xml:space="preserve"> 根深蒂固</w:t>
      </w:r>
    </w:p>
    <w:p>
      <w:pPr>
        <w:snapToGrid w:val="0"/>
        <w:spacing w:line="400" w:lineRule="atLeast"/>
        <w:rPr>
          <w:color w:val="auto"/>
        </w:rPr>
      </w:pPr>
      <w:r>
        <w:rPr>
          <w:rFonts w:hint="eastAsia" w:ascii="Times New Roman" w:hAnsi="Times New Roman" w:eastAsia="宋体" w:cs="Times New Roman"/>
          <w:b/>
          <w:color w:val="auto"/>
          <w:sz w:val="24"/>
          <w:szCs w:val="24"/>
        </w:rPr>
        <w:t>考点</w:t>
      </w:r>
      <w:r>
        <w:rPr>
          <w:rFonts w:ascii="Times New Roman" w:hAnsi="Times New Roman" w:eastAsia="宋体" w:cs="Times New Roman"/>
          <w:b/>
          <w:color w:val="auto"/>
          <w:sz w:val="24"/>
          <w:szCs w:val="24"/>
        </w:rPr>
        <w:t>1：</w:t>
      </w:r>
      <w:r>
        <w:rPr>
          <w:rFonts w:hint="eastAsia" w:ascii="Times New Roman" w:hAnsi="Times New Roman" w:eastAsia="宋体" w:cs="Times New Roman"/>
          <w:b/>
          <w:color w:val="auto"/>
          <w:sz w:val="24"/>
          <w:szCs w:val="24"/>
        </w:rPr>
        <w:t>有机物的分类</w:t>
      </w:r>
    </w:p>
    <w:p>
      <w:pPr>
        <w:numPr>
          <w:ilvl w:val="0"/>
          <w:numId w:val="1"/>
        </w:numPr>
        <w:snapToGrid w:val="0"/>
        <w:spacing w:line="400" w:lineRule="atLeast"/>
        <w:ind w:hangingChars="200"/>
        <w:textAlignment w:val="center"/>
        <w:rPr>
          <w:rFonts w:ascii="Times New Roman" w:hAnsi="Times New Roman" w:cs="Times New Roman"/>
          <w:bCs/>
          <w:color w:val="auto"/>
          <w:szCs w:val="21"/>
        </w:rPr>
      </w:pPr>
      <w:r>
        <w:rPr>
          <w:rFonts w:ascii="Times New Roman" w:hAnsi="Times New Roman" w:cs="Times New Roman"/>
          <w:color w:val="auto"/>
        </w:rPr>
        <w:t>下列化合物中属于烃的是</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），属于烃的衍生物的是（</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A．CH</w:t>
      </w:r>
      <w:r>
        <w:rPr>
          <w:rFonts w:ascii="Times New Roman" w:hAnsi="Times New Roman" w:cs="Times New Roman"/>
          <w:color w:val="auto"/>
          <w:vertAlign w:val="subscript"/>
        </w:rPr>
        <w:t>3</w:t>
      </w:r>
      <w:r>
        <w:rPr>
          <w:rFonts w:ascii="Times New Roman" w:hAnsi="Times New Roman" w:cs="Times New Roman"/>
          <w:color w:val="auto"/>
        </w:rPr>
        <w:t>CH</w:t>
      </w:r>
      <w:r>
        <w:rPr>
          <w:rFonts w:ascii="Times New Roman" w:hAnsi="Times New Roman" w:cs="Times New Roman"/>
          <w:color w:val="auto"/>
          <w:vertAlign w:val="subscript"/>
        </w:rPr>
        <w:t>2</w:t>
      </w:r>
      <w:r>
        <w:rPr>
          <w:rFonts w:ascii="Times New Roman" w:hAnsi="Times New Roman" w:cs="Times New Roman"/>
          <w:color w:val="auto"/>
        </w:rPr>
        <w:t>CH</w:t>
      </w:r>
      <w:r>
        <w:rPr>
          <w:rFonts w:ascii="Times New Roman" w:hAnsi="Times New Roman" w:cs="Times New Roman"/>
          <w:color w:val="auto"/>
          <w:vertAlign w:val="subscript"/>
        </w:rPr>
        <w:t>3</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B．CH</w:t>
      </w:r>
      <w:r>
        <w:rPr>
          <w:rFonts w:ascii="Times New Roman" w:hAnsi="Times New Roman" w:cs="Times New Roman"/>
          <w:color w:val="auto"/>
          <w:vertAlign w:val="subscript"/>
        </w:rPr>
        <w:t>3</w:t>
      </w:r>
      <w:r>
        <w:rPr>
          <w:rFonts w:ascii="Times New Roman" w:hAnsi="Times New Roman" w:cs="Times New Roman"/>
          <w:color w:val="auto"/>
        </w:rPr>
        <w:t>－CH</w:t>
      </w:r>
      <w:r>
        <w:rPr>
          <w:rFonts w:ascii="Times New Roman" w:hAnsi="Times New Roman" w:cs="Times New Roman"/>
          <w:color w:val="auto"/>
          <w:vertAlign w:val="subscript"/>
        </w:rPr>
        <w:t>2</w:t>
      </w:r>
      <w:r>
        <w:rPr>
          <w:rFonts w:ascii="Times New Roman" w:hAnsi="Times New Roman" w:cs="Times New Roman"/>
          <w:color w:val="auto"/>
        </w:rPr>
        <w:t>一Br</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C．KSCN</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D．CH</w:t>
      </w:r>
      <w:r>
        <w:rPr>
          <w:rFonts w:ascii="Times New Roman" w:hAnsi="Times New Roman" w:cs="Times New Roman"/>
          <w:color w:val="auto"/>
          <w:vertAlign w:val="subscript"/>
        </w:rPr>
        <w:t>3</w:t>
      </w:r>
      <w:r>
        <w:rPr>
          <w:rFonts w:ascii="Times New Roman" w:hAnsi="Times New Roman" w:cs="Times New Roman"/>
          <w:color w:val="auto"/>
        </w:rPr>
        <w:t>COOCH</w:t>
      </w:r>
      <w:r>
        <w:rPr>
          <w:rFonts w:ascii="Times New Roman" w:hAnsi="Times New Roman" w:cs="Times New Roman"/>
          <w:color w:val="auto"/>
          <w:vertAlign w:val="subscript"/>
        </w:rPr>
        <w:t>3</w:t>
      </w:r>
      <w:r>
        <w:rPr>
          <w:rFonts w:ascii="Times New Roman" w:hAnsi="Times New Roman" w:cs="Times New Roman"/>
          <w:color w:val="auto"/>
          <w:vertAlign w:val="subscript"/>
        </w:rPr>
        <w:br w:type="textWrapping"/>
      </w:r>
    </w:p>
    <w:p>
      <w:pPr>
        <w:numPr>
          <w:ilvl w:val="0"/>
          <w:numId w:val="1"/>
        </w:numPr>
        <w:snapToGrid w:val="0"/>
        <w:spacing w:line="400" w:lineRule="atLeast"/>
        <w:ind w:hangingChars="200"/>
        <w:textAlignment w:val="center"/>
        <w:rPr>
          <w:rFonts w:ascii="Times New Roman" w:hAnsi="Times New Roman" w:cs="Times New Roman"/>
          <w:color w:val="auto"/>
        </w:rPr>
      </w:pPr>
      <w:r>
        <w:rPr>
          <w:rFonts w:ascii="Times New Roman" w:hAnsi="Times New Roman" w:cs="Times New Roman"/>
          <w:color w:val="auto"/>
        </w:rPr>
        <w:t>按碳骨架分类，下列说法正确的是</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A．CH</w:t>
      </w:r>
      <w:r>
        <w:rPr>
          <w:rFonts w:ascii="Times New Roman" w:hAnsi="Times New Roman" w:cs="Times New Roman"/>
          <w:color w:val="auto"/>
          <w:vertAlign w:val="subscript"/>
        </w:rPr>
        <w:t>3</w:t>
      </w:r>
      <w:r>
        <w:rPr>
          <w:rFonts w:ascii="Times New Roman" w:hAnsi="Times New Roman" w:cs="Times New Roman"/>
          <w:color w:val="auto"/>
        </w:rPr>
        <w:t>CH（CH</w:t>
      </w:r>
      <w:r>
        <w:rPr>
          <w:rFonts w:ascii="Times New Roman" w:hAnsi="Times New Roman" w:cs="Times New Roman"/>
          <w:color w:val="auto"/>
          <w:vertAlign w:val="subscript"/>
        </w:rPr>
        <w:t>3</w:t>
      </w:r>
      <w:r>
        <w:rPr>
          <w:rFonts w:ascii="Times New Roman" w:hAnsi="Times New Roman" w:cs="Times New Roman"/>
          <w:color w:val="auto"/>
        </w:rPr>
        <w:t>）</w:t>
      </w:r>
      <w:r>
        <w:rPr>
          <w:rFonts w:ascii="Times New Roman" w:hAnsi="Times New Roman" w:cs="Times New Roman"/>
          <w:color w:val="auto"/>
          <w:vertAlign w:val="subscript"/>
        </w:rPr>
        <w:t>2</w:t>
      </w:r>
      <w:r>
        <w:rPr>
          <w:rFonts w:ascii="Times New Roman" w:hAnsi="Times New Roman" w:cs="Times New Roman"/>
          <w:color w:val="auto"/>
        </w:rPr>
        <w:t>属于链状化合物</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w:t>
      </w:r>
      <w:r>
        <w:rPr>
          <w:rFonts w:ascii="Times New Roman" w:hAnsi="Times New Roman" w:cs="Times New Roman"/>
          <w:color w:val="auto"/>
        </w:rPr>
        <w:drawing>
          <wp:inline distT="0" distB="0" distL="114300" distR="114300">
            <wp:extent cx="323850" cy="32385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9">
                      <a:lum/>
                    </a:blip>
                    <a:stretch>
                      <a:fillRect/>
                    </a:stretch>
                  </pic:blipFill>
                  <pic:spPr>
                    <a:xfrm>
                      <a:off x="0" y="0"/>
                      <a:ext cx="323850" cy="323850"/>
                    </a:xfrm>
                    <a:prstGeom prst="rect">
                      <a:avLst/>
                    </a:prstGeom>
                    <a:noFill/>
                    <a:ln w="9525">
                      <a:noFill/>
                    </a:ln>
                  </pic:spPr>
                </pic:pic>
              </a:graphicData>
            </a:graphic>
          </wp:inline>
        </w:drawing>
      </w:r>
      <w:r>
        <w:rPr>
          <w:rFonts w:ascii="Times New Roman" w:hAnsi="Times New Roman" w:cs="Times New Roman"/>
          <w:color w:val="auto"/>
        </w:rPr>
        <w:t>属于芳香族化合物</w:t>
      </w:r>
      <w:r>
        <w:rPr>
          <w:rFonts w:ascii="Times New Roman" w:hAnsi="Times New Roman" w:cs="Times New Roman"/>
          <w:color w:val="auto"/>
        </w:rPr>
        <w:br w:type="textWrapping"/>
      </w:r>
      <w:r>
        <w:rPr>
          <w:rFonts w:ascii="Times New Roman" w:hAnsi="Times New Roman" w:cs="Times New Roman"/>
          <w:color w:val="auto"/>
        </w:rPr>
        <w:t>C．</w:t>
      </w:r>
      <w:r>
        <w:rPr>
          <w:rFonts w:ascii="Times New Roman" w:hAnsi="Times New Roman" w:cs="Times New Roman"/>
          <w:color w:val="auto"/>
        </w:rPr>
        <w:drawing>
          <wp:inline distT="0" distB="0" distL="114300" distR="114300">
            <wp:extent cx="514350" cy="314325"/>
            <wp:effectExtent l="0" t="0" r="0" b="952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0">
                      <a:lum/>
                    </a:blip>
                    <a:srcRect t="4666" b="2843"/>
                    <a:stretch>
                      <a:fillRect/>
                    </a:stretch>
                  </pic:blipFill>
                  <pic:spPr>
                    <a:xfrm>
                      <a:off x="0" y="0"/>
                      <a:ext cx="514350" cy="314325"/>
                    </a:xfrm>
                    <a:prstGeom prst="rect">
                      <a:avLst/>
                    </a:prstGeom>
                    <a:noFill/>
                    <a:ln w="9525">
                      <a:noFill/>
                    </a:ln>
                  </pic:spPr>
                </pic:pic>
              </a:graphicData>
            </a:graphic>
          </wp:inline>
        </w:drawing>
      </w:r>
      <w:r>
        <w:rPr>
          <w:rFonts w:ascii="Times New Roman" w:hAnsi="Times New Roman" w:cs="Times New Roman"/>
          <w:color w:val="auto"/>
        </w:rPr>
        <w:t>属于苯的同系物</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w:t>
      </w:r>
      <w:r>
        <w:rPr>
          <w:rFonts w:ascii="Times New Roman" w:hAnsi="Times New Roman" w:cs="Times New Roman"/>
          <w:color w:val="auto"/>
        </w:rPr>
        <w:drawing>
          <wp:inline distT="0" distB="0" distL="114300" distR="114300">
            <wp:extent cx="542925" cy="266700"/>
            <wp:effectExtent l="0" t="0" r="9525"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1">
                      <a:lum/>
                    </a:blip>
                    <a:srcRect b="10107"/>
                    <a:stretch>
                      <a:fillRect/>
                    </a:stretch>
                  </pic:blipFill>
                  <pic:spPr>
                    <a:xfrm>
                      <a:off x="0" y="0"/>
                      <a:ext cx="542925" cy="266700"/>
                    </a:xfrm>
                    <a:prstGeom prst="rect">
                      <a:avLst/>
                    </a:prstGeom>
                    <a:noFill/>
                    <a:ln w="9525">
                      <a:noFill/>
                    </a:ln>
                  </pic:spPr>
                </pic:pic>
              </a:graphicData>
            </a:graphic>
          </wp:inline>
        </w:drawing>
      </w:r>
      <w:r>
        <w:rPr>
          <w:rFonts w:ascii="Times New Roman" w:hAnsi="Times New Roman" w:cs="Times New Roman"/>
          <w:color w:val="auto"/>
        </w:rPr>
        <w:t>属于芳香烃</w:t>
      </w:r>
      <w:r>
        <w:rPr>
          <w:rFonts w:ascii="Times New Roman" w:hAnsi="Times New Roman" w:cs="Times New Roman"/>
          <w:color w:val="auto"/>
        </w:rPr>
        <w:br w:type="textWrapping"/>
      </w:r>
    </w:p>
    <w:p>
      <w:pPr>
        <w:numPr>
          <w:ilvl w:val="0"/>
          <w:numId w:val="1"/>
        </w:numPr>
        <w:snapToGrid w:val="0"/>
        <w:spacing w:line="400" w:lineRule="atLeast"/>
        <w:ind w:hangingChars="200"/>
        <w:textAlignment w:val="center"/>
        <w:rPr>
          <w:rFonts w:ascii="Times New Roman" w:hAnsi="Times New Roman" w:cs="Times New Roman"/>
          <w:color w:val="auto"/>
        </w:rPr>
      </w:pPr>
      <w:r>
        <w:rPr>
          <w:rFonts w:ascii="Times New Roman" w:hAnsi="Times New Roman" w:cs="Times New Roman"/>
          <w:color w:val="auto"/>
        </w:rPr>
        <w:t>按官能团分类，下列说法正确的是</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w:t>
      </w:r>
      <w:r>
        <w:rPr>
          <w:rFonts w:ascii="Times New Roman" w:hAnsi="Times New Roman" w:cs="Times New Roman"/>
          <w:color w:val="auto"/>
        </w:rPr>
        <w:drawing>
          <wp:inline distT="0" distB="0" distL="114300" distR="114300">
            <wp:extent cx="571500" cy="314325"/>
            <wp:effectExtent l="0" t="0" r="0" b="952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2">
                      <a:lum/>
                    </a:blip>
                    <a:stretch>
                      <a:fillRect/>
                    </a:stretch>
                  </pic:blipFill>
                  <pic:spPr>
                    <a:xfrm>
                      <a:off x="0" y="0"/>
                      <a:ext cx="571500" cy="314325"/>
                    </a:xfrm>
                    <a:prstGeom prst="rect">
                      <a:avLst/>
                    </a:prstGeom>
                    <a:noFill/>
                    <a:ln w="9525">
                      <a:noFill/>
                    </a:ln>
                  </pic:spPr>
                </pic:pic>
              </a:graphicData>
            </a:graphic>
          </wp:inline>
        </w:drawing>
      </w:r>
      <w:r>
        <w:rPr>
          <w:rFonts w:ascii="Times New Roman" w:hAnsi="Times New Roman" w:cs="Times New Roman"/>
          <w:color w:val="auto"/>
        </w:rPr>
        <w:t>属于芳香化合物</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w:t>
      </w:r>
      <w:r>
        <w:rPr>
          <w:rFonts w:ascii="Times New Roman" w:hAnsi="Times New Roman" w:cs="Times New Roman"/>
          <w:color w:val="auto"/>
        </w:rPr>
        <w:drawing>
          <wp:inline distT="0" distB="0" distL="0" distR="0">
            <wp:extent cx="742950" cy="3143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742950" cy="314325"/>
                    </a:xfrm>
                    <a:prstGeom prst="rect">
                      <a:avLst/>
                    </a:prstGeom>
                    <a:noFill/>
                    <a:ln>
                      <a:noFill/>
                    </a:ln>
                  </pic:spPr>
                </pic:pic>
              </a:graphicData>
            </a:graphic>
          </wp:inline>
        </w:drawing>
      </w:r>
      <w:r>
        <w:rPr>
          <w:rFonts w:ascii="Times New Roman" w:hAnsi="Times New Roman" w:cs="Times New Roman"/>
          <w:color w:val="auto"/>
        </w:rPr>
        <w:t>属于羧酸</w:t>
      </w:r>
      <w:r>
        <w:rPr>
          <w:rFonts w:ascii="Times New Roman" w:hAnsi="Times New Roman" w:cs="Times New Roman"/>
          <w:color w:val="auto"/>
        </w:rPr>
        <w:br w:type="textWrapping"/>
      </w:r>
      <w:r>
        <w:rPr>
          <w:rFonts w:ascii="Times New Roman" w:hAnsi="Times New Roman" w:cs="Times New Roman"/>
          <w:color w:val="auto"/>
        </w:rPr>
        <w:t>C．</w:t>
      </w:r>
      <w:r>
        <w:rPr>
          <w:rFonts w:ascii="Times New Roman" w:hAnsi="Times New Roman" w:cs="Times New Roman"/>
          <w:color w:val="auto"/>
        </w:rPr>
        <w:drawing>
          <wp:inline distT="0" distB="0" distL="114300" distR="114300">
            <wp:extent cx="1200150" cy="666750"/>
            <wp:effectExtent l="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4">
                      <a:lum/>
                    </a:blip>
                    <a:stretch>
                      <a:fillRect/>
                    </a:stretch>
                  </pic:blipFill>
                  <pic:spPr>
                    <a:xfrm>
                      <a:off x="0" y="0"/>
                      <a:ext cx="1200150" cy="666750"/>
                    </a:xfrm>
                    <a:prstGeom prst="rect">
                      <a:avLst/>
                    </a:prstGeom>
                    <a:noFill/>
                    <a:ln w="9525">
                      <a:noFill/>
                    </a:ln>
                  </pic:spPr>
                </pic:pic>
              </a:graphicData>
            </a:graphic>
          </wp:inline>
        </w:drawing>
      </w:r>
      <w:r>
        <w:rPr>
          <w:rFonts w:ascii="Times New Roman" w:hAnsi="Times New Roman" w:cs="Times New Roman"/>
          <w:color w:val="auto"/>
        </w:rPr>
        <w:t>属于醛类</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w:t>
      </w:r>
      <w:r>
        <w:rPr>
          <w:rFonts w:ascii="Times New Roman" w:hAnsi="Times New Roman" w:cs="Times New Roman"/>
          <w:color w:val="auto"/>
        </w:rPr>
        <w:drawing>
          <wp:inline distT="0" distB="0" distL="114300" distR="114300">
            <wp:extent cx="933450" cy="295275"/>
            <wp:effectExtent l="0" t="0" r="0" b="952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5">
                      <a:lum/>
                    </a:blip>
                    <a:stretch>
                      <a:fillRect/>
                    </a:stretch>
                  </pic:blipFill>
                  <pic:spPr>
                    <a:xfrm>
                      <a:off x="0" y="0"/>
                      <a:ext cx="933450" cy="295275"/>
                    </a:xfrm>
                    <a:prstGeom prst="rect">
                      <a:avLst/>
                    </a:prstGeom>
                    <a:noFill/>
                    <a:ln w="9525">
                      <a:noFill/>
                    </a:ln>
                  </pic:spPr>
                </pic:pic>
              </a:graphicData>
            </a:graphic>
          </wp:inline>
        </w:drawing>
      </w:r>
      <w:r>
        <w:rPr>
          <w:rFonts w:ascii="Times New Roman" w:hAnsi="Times New Roman" w:cs="Times New Roman"/>
          <w:color w:val="auto"/>
        </w:rPr>
        <w:t>属于酚类</w:t>
      </w:r>
      <w:r>
        <w:rPr>
          <w:rFonts w:ascii="Times New Roman" w:hAnsi="Times New Roman" w:cs="Times New Roman"/>
          <w:color w:val="auto"/>
        </w:rPr>
        <w:br w:type="textWrapping"/>
      </w:r>
    </w:p>
    <w:p>
      <w:pPr>
        <w:pStyle w:val="6"/>
        <w:snapToGrid w:val="0"/>
        <w:spacing w:line="400" w:lineRule="atLeast"/>
        <w:rPr>
          <w:rFonts w:ascii="楷体" w:hAnsi="楷体" w:eastAsia="楷体" w:cs="楷体"/>
          <w:bCs/>
          <w:color w:val="auto"/>
        </w:rPr>
      </w:pPr>
      <w:r>
        <w:rPr>
          <w:rFonts w:hint="eastAsia" w:ascii="楷体" w:hAnsi="楷体" w:eastAsia="楷体" w:cs="楷体"/>
          <w:bCs/>
          <w:color w:val="auto"/>
        </w:rPr>
        <w:t>【易错点】区别芳香烃、苯的同系物、芳香化合物的概念</w:t>
      </w:r>
    </w:p>
    <w:p>
      <w:pPr>
        <w:snapToGrid w:val="0"/>
        <w:spacing w:line="400" w:lineRule="atLeast"/>
        <w:rPr>
          <w:rFonts w:ascii="楷体" w:hAnsi="楷体" w:eastAsia="楷体" w:cs="楷体"/>
          <w:bCs/>
          <w:color w:val="auto"/>
          <w:lang w:val="pt-BR"/>
        </w:rPr>
      </w:pP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w:t>
      </w:r>
      <w:r>
        <w:rPr>
          <w:rFonts w:ascii="Times New Roman" w:hAnsi="Times New Roman" w:eastAsia="宋体" w:cs="Times New Roman"/>
          <w:b/>
          <w:color w:val="auto"/>
          <w:sz w:val="24"/>
          <w:szCs w:val="24"/>
        </w:rPr>
        <w:t>2：</w:t>
      </w:r>
      <w:r>
        <w:rPr>
          <w:rFonts w:hint="eastAsia" w:ascii="Times New Roman" w:hAnsi="Times New Roman" w:eastAsia="宋体" w:cs="Times New Roman"/>
          <w:b/>
          <w:color w:val="auto"/>
          <w:sz w:val="24"/>
          <w:szCs w:val="24"/>
        </w:rPr>
        <w:t>结构式、结构简式、最简式、电子式、球棍模型、比例模型等</w:t>
      </w:r>
    </w:p>
    <w:p>
      <w:pPr>
        <w:numPr>
          <w:ilvl w:val="0"/>
          <w:numId w:val="2"/>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（静安一模）</w:t>
      </w:r>
      <w:r>
        <w:rPr>
          <w:rFonts w:ascii="Times New Roman" w:hAnsi="Times New Roman" w:cs="Times New Roman"/>
          <w:color w:val="auto"/>
          <w:kern w:val="0"/>
          <w:szCs w:val="21"/>
        </w:rPr>
        <w:t>油酸（不饱和高级脂肪酸）的结构简式是</w:t>
      </w:r>
      <w:r>
        <w:rPr>
          <w:rFonts w:ascii="Times New Roman" w:hAnsi="Times New Roman" w:cs="Times New Roman"/>
          <w:color w:val="auto"/>
          <w:kern w:val="0"/>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lang w:val="pt-BR"/>
        </w:rPr>
        <w:t>A．CH</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=CHCOOH</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B．C</w:t>
      </w:r>
      <w:r>
        <w:rPr>
          <w:rFonts w:ascii="Times New Roman" w:hAnsi="Times New Roman" w:cs="Times New Roman"/>
          <w:color w:val="auto"/>
          <w:szCs w:val="21"/>
          <w:vertAlign w:val="subscript"/>
          <w:lang w:val="pt-BR"/>
        </w:rPr>
        <w:t>15</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31</w:t>
      </w:r>
      <w:r>
        <w:rPr>
          <w:rFonts w:ascii="Times New Roman" w:hAnsi="Times New Roman" w:cs="Times New Roman"/>
          <w:color w:val="auto"/>
          <w:szCs w:val="21"/>
          <w:lang w:val="pt-BR"/>
        </w:rPr>
        <w:t>COOH</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C．C</w:t>
      </w:r>
      <w:r>
        <w:rPr>
          <w:rFonts w:ascii="Times New Roman" w:hAnsi="Times New Roman" w:cs="Times New Roman"/>
          <w:color w:val="auto"/>
          <w:szCs w:val="21"/>
          <w:vertAlign w:val="subscript"/>
          <w:lang w:val="pt-BR"/>
        </w:rPr>
        <w:t>17</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33</w:t>
      </w:r>
      <w:r>
        <w:rPr>
          <w:rFonts w:ascii="Times New Roman" w:hAnsi="Times New Roman" w:cs="Times New Roman"/>
          <w:color w:val="auto"/>
          <w:szCs w:val="21"/>
          <w:lang w:val="pt-BR"/>
        </w:rPr>
        <w:t>COOH</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D．C</w:t>
      </w:r>
      <w:r>
        <w:rPr>
          <w:rFonts w:ascii="Times New Roman" w:hAnsi="Times New Roman" w:cs="Times New Roman"/>
          <w:color w:val="auto"/>
          <w:szCs w:val="21"/>
          <w:vertAlign w:val="subscript"/>
          <w:lang w:val="pt-BR"/>
        </w:rPr>
        <w:t>17</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35</w:t>
      </w:r>
      <w:r>
        <w:rPr>
          <w:rFonts w:ascii="Times New Roman" w:hAnsi="Times New Roman" w:cs="Times New Roman"/>
          <w:color w:val="auto"/>
          <w:szCs w:val="21"/>
          <w:lang w:val="pt-BR"/>
        </w:rPr>
        <w:t>COOH</w:t>
      </w:r>
      <w:r>
        <w:rPr>
          <w:rFonts w:ascii="Times New Roman" w:hAnsi="Times New Roman" w:cs="Times New Roman"/>
          <w:color w:val="auto"/>
          <w:szCs w:val="21"/>
          <w:lang w:val="pt-BR"/>
        </w:rPr>
        <w:br w:type="textWrapping"/>
      </w:r>
    </w:p>
    <w:p>
      <w:pPr>
        <w:widowControl/>
        <w:numPr>
          <w:ilvl w:val="0"/>
          <w:numId w:val="2"/>
        </w:numPr>
        <w:snapToGrid w:val="0"/>
        <w:spacing w:line="400" w:lineRule="atLeast"/>
        <w:rPr>
          <w:rFonts w:ascii="Times New Roman" w:hAnsi="Times New Roman" w:cs="Times New Roman"/>
          <w:bCs/>
          <w:color w:val="auto"/>
        </w:rPr>
      </w:pPr>
      <w:r>
        <w:rPr>
          <w:rFonts w:ascii="Times New Roman" w:hAnsi="Times New Roman" w:cs="Times New Roman"/>
          <w:color w:val="auto"/>
        </w:rPr>
        <w:t>（徐汇一模）</w:t>
      </w:r>
      <w:r>
        <w:rPr>
          <w:rFonts w:ascii="Times New Roman" w:hAnsi="Times New Roman" w:cs="Times New Roman"/>
          <w:color w:val="auto"/>
          <w:szCs w:val="21"/>
        </w:rPr>
        <w:t>能说明苯分子中的碳碳键不是单、双键交替，而是介于双键和单键之间的一种特殊的键的事实是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rPr>
        <w:t>A．甲苯无同分异构体</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 xml:space="preserve">B．间二甲苯没有同分异构体 </w:t>
      </w:r>
      <w:r>
        <w:rPr>
          <w:rFonts w:ascii="Times New Roman" w:hAnsi="Times New Roman" w:cs="Times New Roman"/>
          <w:color w:val="auto"/>
        </w:rPr>
        <w:br w:type="textWrapping"/>
      </w:r>
      <w:r>
        <w:rPr>
          <w:rFonts w:ascii="Times New Roman" w:hAnsi="Times New Roman" w:cs="Times New Roman"/>
          <w:color w:val="auto"/>
        </w:rPr>
        <w:t>C．邻二甲苯没有同分异构体</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D．1 mol苯只能与3 molH</w:t>
      </w:r>
      <w:r>
        <w:rPr>
          <w:rFonts w:ascii="Times New Roman" w:hAnsi="Times New Roman" w:cs="Times New Roman"/>
          <w:color w:val="auto"/>
          <w:vertAlign w:val="subscript"/>
        </w:rPr>
        <w:t>2</w:t>
      </w:r>
      <w:r>
        <w:rPr>
          <w:rFonts w:ascii="Times New Roman" w:hAnsi="Times New Roman" w:cs="Times New Roman"/>
          <w:color w:val="auto"/>
        </w:rPr>
        <w:t>加成</w:t>
      </w:r>
      <w:r>
        <w:rPr>
          <w:rFonts w:ascii="Times New Roman" w:hAnsi="Times New Roman" w:cs="Times New Roman"/>
          <w:color w:val="auto"/>
        </w:rPr>
        <w:br w:type="textWrapping"/>
      </w:r>
    </w:p>
    <w:p>
      <w:pPr>
        <w:numPr>
          <w:ilvl w:val="0"/>
          <w:numId w:val="2"/>
        </w:numPr>
        <w:snapToGrid w:val="0"/>
        <w:spacing w:line="400" w:lineRule="atLeast"/>
        <w:rPr>
          <w:rFonts w:ascii="Times New Roman" w:hAnsi="Times New Roman" w:cs="Times New Roman"/>
          <w:color w:val="auto"/>
          <w:szCs w:val="21"/>
        </w:rPr>
      </w:pPr>
      <w:r>
        <w:rPr>
          <w:rFonts w:ascii="Times New Roman" w:hAnsi="Times New Roman" w:cs="Times New Roman"/>
          <w:bCs/>
          <w:color w:val="auto"/>
          <w:szCs w:val="21"/>
        </w:rPr>
        <w:t>（闸北二模）</w:t>
      </w:r>
      <w:r>
        <w:rPr>
          <w:rFonts w:ascii="Times New Roman" w:hAnsi="Times New Roman" w:cs="Times New Roman"/>
          <w:color w:val="auto"/>
          <w:szCs w:val="21"/>
        </w:rPr>
        <w:t>下列化学用语正确的是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bCs/>
          <w:color w:val="auto"/>
          <w:szCs w:val="21"/>
        </w:rPr>
        <w:t>A．</w:t>
      </w:r>
      <w:r>
        <w:rPr>
          <w:rFonts w:ascii="Times New Roman" w:hAnsi="Times New Roman" w:cs="Times New Roman"/>
          <w:color w:val="auto"/>
          <w:szCs w:val="21"/>
        </w:rPr>
        <w:t>聚丙烯的链节：—CH</w:t>
      </w:r>
      <w:r>
        <w:rPr>
          <w:rFonts w:ascii="Times New Roman" w:hAnsi="Times New Roman" w:cs="Times New Roman"/>
          <w:color w:val="auto"/>
          <w:szCs w:val="21"/>
          <w:vertAlign w:val="subscript"/>
        </w:rPr>
        <w:t>2</w:t>
      </w:r>
      <w:r>
        <w:rPr>
          <w:rFonts w:ascii="Times New Roman" w:hAnsi="Times New Roman" w:cs="Times New Roman"/>
          <w:color w:val="auto"/>
          <w:szCs w:val="21"/>
        </w:rPr>
        <w:t>—CH</w:t>
      </w:r>
      <w:r>
        <w:rPr>
          <w:rFonts w:ascii="Times New Roman" w:hAnsi="Times New Roman" w:cs="Times New Roman"/>
          <w:color w:val="auto"/>
          <w:szCs w:val="21"/>
          <w:vertAlign w:val="subscript"/>
        </w:rPr>
        <w:t>2</w:t>
      </w:r>
      <w:r>
        <w:rPr>
          <w:rFonts w:ascii="Times New Roman" w:hAnsi="Times New Roman" w:cs="Times New Roman"/>
          <w:color w:val="auto"/>
          <w:szCs w:val="21"/>
        </w:rPr>
        <w:t>—CH</w:t>
      </w:r>
      <w:r>
        <w:rPr>
          <w:rFonts w:ascii="Times New Roman" w:hAnsi="Times New Roman" w:cs="Times New Roman"/>
          <w:color w:val="auto"/>
          <w:szCs w:val="21"/>
          <w:vertAlign w:val="subscript"/>
        </w:rPr>
        <w:t>2</w:t>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B．二氧化碳分子的比例模型：</w:t>
      </w:r>
      <w:r>
        <w:rPr>
          <w:rFonts w:ascii="Times New Roman" w:hAnsi="Times New Roman" w:cs="Times New Roman"/>
          <w:color w:val="auto"/>
          <w:szCs w:val="21"/>
        </w:rPr>
        <mc:AlternateContent>
          <mc:Choice Requires="wpg">
            <w:drawing>
              <wp:inline distT="0" distB="0" distL="114300" distR="114300">
                <wp:extent cx="401955" cy="211455"/>
                <wp:effectExtent l="0" t="0" r="17145" b="17145"/>
                <wp:docPr id="68" name="组合 5"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401955" cy="211455"/>
                          <a:chOff x="6672" y="13575"/>
                          <a:chExt cx="741" cy="345"/>
                        </a:xfrm>
                      </wpg:grpSpPr>
                      <wps:wsp>
                        <wps:cNvPr id="65" name="椭圆 6"/>
                        <wps:cNvSpPr/>
                        <wps:spPr>
                          <a:xfrm>
                            <a:off x="7080" y="13575"/>
                            <a:ext cx="333" cy="333"/>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a:noFill/>
                          </a:ln>
                        </wps:spPr>
                        <wps:bodyPr upright="1"/>
                      </wps:wsp>
                      <wps:wsp>
                        <wps:cNvPr id="66" name="椭圆 7"/>
                        <wps:cNvSpPr/>
                        <wps:spPr>
                          <a:xfrm>
                            <a:off x="6672" y="13587"/>
                            <a:ext cx="333" cy="333"/>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a:noFill/>
                          </a:ln>
                        </wps:spPr>
                        <wps:bodyPr upright="1"/>
                      </wps:wsp>
                      <wps:wsp>
                        <wps:cNvPr id="67" name="椭圆 8"/>
                        <wps:cNvSpPr/>
                        <wps:spPr>
                          <a:xfrm>
                            <a:off x="6933" y="13644"/>
                            <a:ext cx="216" cy="216"/>
                          </a:xfrm>
                          <a:prstGeom prst="ellipse">
                            <a:avLst/>
                          </a:prstGeom>
                          <a:gradFill rotWithShape="1">
                            <a:gsLst>
                              <a:gs pos="0">
                                <a:srgbClr val="FFFFFF">
                                  <a:alpha val="0"/>
                                </a:srgbClr>
                              </a:gs>
                              <a:gs pos="100000">
                                <a:srgbClr val="767676"/>
                              </a:gs>
                            </a:gsLst>
                            <a:path path="shape">
                              <a:fillToRect l="50000" t="50000" r="50000" b="50000"/>
                            </a:path>
                            <a:tileRect/>
                          </a:gradFill>
                          <a:ln w="9525">
                            <a:noFill/>
                          </a:ln>
                        </wps:spPr>
                        <wps:bodyPr upright="1"/>
                      </wps:wsp>
                    </wpg:wgp>
                  </a:graphicData>
                </a:graphic>
              </wp:inline>
            </w:drawing>
          </mc:Choice>
          <mc:Fallback>
            <w:pict>
              <v:group id="组合 5" o:spid="_x0000_s1026" o:spt="203" alt="学科网(www.zxxk.com)--教育资源门户，提供试卷、教案、课件、论文、素材及各类教学资源下载，还有大量而丰富的教学相关资讯！" style="height:16.65pt;width:31.65pt;" coordorigin="6672,13575" coordsize="741,345" o:gfxdata="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BaqRXJ0wAAAAMBAAAPAAAAAAAAAAEAIAAAACIAAABkcnMvZG93bnJldi54bWxQSwECFAAU&#10;AAAACACHTuJAy9pwML4DAABaCwAADgAAAAAAAAABACAAAAAiAQAAZHJzL2Uyb0RvYy54bWxQSwUG&#10;AAAAAAYABgBZAQAAUgcAAAAA&#10;">
                <o:lock v:ext="edit" aspectratio="f"/>
                <v:shape id="椭圆 6" o:spid="_x0000_s1026" o:spt="3" type="#_x0000_t3" style="position:absolute;left:7080;top:13575;height:333;width:333;" fillcolor="#FFFFFF" filled="t" stroked="f" coordsize="21600,21600" o:gfxdata="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v4gp&#10;wAAAANsAAAAPAAAAAAAAAAEAIAAAACIAAABkcnMvZG93bnJldi54bWxQSwECFAAUAAAACACHTuJA&#10;My8FnjsAAAA5AAAAEAAAAAAAAAABACAAAAAPAQAAZHJzL3NoYXBleG1sLnhtbFBLBQYAAAAABgAG&#10;AFsBAAC5AwAAAAA=&#10;">
                  <v:fill type="gradientRadial" on="t" color2="#767676" focus="100%" focussize="0f,0f" focusposition="32768f,32768f" rotate="t">
                    <o:fill type="gradientRadial" v:ext="backwardCompatible"/>
                  </v:fill>
                  <v:stroke on="f"/>
                  <v:imagedata o:title=""/>
                  <o:lock v:ext="edit" aspectratio="f"/>
                </v:shape>
                <v:shape id="椭圆 7" o:spid="_x0000_s1026" o:spt="3" type="#_x0000_t3" style="position:absolute;left:6672;top:13587;height:333;width:333;" fillcolor="#FFFFFF" filled="t" stroked="f" coordsize="21600,21600" o:gfxdata="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bRZe&#10;wAAAANsAAAAPAAAAAAAAAAEAIAAAACIAAABkcnMvZG93bnJldi54bWxQSwECFAAUAAAACACHTuJA&#10;My8FnjsAAAA5AAAAEAAAAAAAAAABACAAAAAPAQAAZHJzL3NoYXBleG1sLnhtbFBLBQYAAAAABgAG&#10;AFsBAAC5AwAAAAA=&#10;">
                  <v:fill type="gradientRadial" on="t" color2="#767676" focus="100%" focussize="0f,0f" focusposition="32768f,32768f" rotate="t">
                    <o:fill type="gradientRadial" v:ext="backwardCompatible"/>
                  </v:fill>
                  <v:stroke on="f"/>
                  <v:imagedata o:title=""/>
                  <o:lock v:ext="edit" aspectratio="f"/>
                </v:shape>
                <v:shape id="椭圆 8" o:spid="_x0000_s1026" o:spt="3" type="#_x0000_t3" style="position:absolute;left:6933;top:13644;height:216;width:216;" fillcolor="#FFFFFF" filled="t" stroked="f" coordsize="21600,21600" o:gfxdata="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0mPLsAAADb&#10;AAAADwAAAAAAAAABACAAAAAiAAAAZHJzL2Rvd25yZXYueG1sUEsBAhQAFAAAAAgAh07iQDMvBZ47&#10;AAAAOQAAABAAAAAAAAAAAQAgAAAACgEAAGRycy9zaGFwZXhtbC54bWxQSwUGAAAAAAYABgBbAQAA&#10;tAMAAAAA&#10;">
                  <v:fill type="gradientRadial" on="t" color2="#767676" opacity="0f" focus="100%" focussize="0f,0f" focusposition="32768f,32768f" rotate="t">
                    <o:fill type="gradientRadial" v:ext="backwardCompatible"/>
                  </v:fill>
                  <v:stroke on="f"/>
                  <v:imagedata o:title=""/>
                  <o:lock v:ext="edit" aspectratio="f"/>
                </v:shape>
                <w10:wrap type="none"/>
                <w10:anchorlock/>
              </v:group>
            </w:pict>
          </mc:Fallback>
        </mc:AlternateContent>
      </w:r>
      <w:r>
        <w:rPr>
          <w:rFonts w:ascii="Times New Roman" w:hAnsi="Times New Roman" w:cs="Times New Roman"/>
          <w:color w:val="auto"/>
          <w:szCs w:val="21"/>
        </w:rPr>
        <w:br w:type="textWrapping"/>
      </w:r>
      <w:r>
        <w:rPr>
          <w:rFonts w:ascii="Times New Roman" w:hAnsi="Times New Roman" w:cs="Times New Roman"/>
          <w:color w:val="auto"/>
          <w:szCs w:val="21"/>
        </w:rPr>
        <w:t>C．</w:t>
      </w:r>
      <w:r>
        <w:rPr>
          <w:rFonts w:ascii="Times New Roman" w:hAnsi="Times New Roman" w:cs="Times New Roman"/>
          <w:color w:val="auto"/>
        </w:rPr>
        <w:object>
          <v:shape id="_x0000_i1025" o:spt="75" type="#_x0000_t75" style="height:36.75pt;width:104.25pt;" o:ole="t" filled="f" o:preferrelative="t" stroked="f" coordsize="21600,21600">
            <v:path/>
            <v:fill on="f" focussize="0,0"/>
            <v:stroke on="f" joinstyle="miter"/>
            <v:imagedata r:id="rId17" o:title=""/>
            <o:lock v:ext="edit" aspectratio="t"/>
            <w10:wrap type="none"/>
            <w10:anchorlock/>
          </v:shape>
          <o:OLEObject Type="Embed" ProgID="Visio.Drawing.11" ShapeID="_x0000_i1025" DrawAspect="Content" ObjectID="_1468075725" r:id="rId16">
            <o:LockedField>false</o:LockedField>
          </o:OLEObject>
        </w:object>
      </w:r>
      <w:r>
        <w:rPr>
          <w:rFonts w:ascii="Times New Roman" w:hAnsi="Times New Roman" w:cs="Times New Roman"/>
          <w:color w:val="auto"/>
          <w:szCs w:val="21"/>
        </w:rPr>
        <w:t>的名称：</w:t>
      </w:r>
      <w:r>
        <w:rPr>
          <w:rFonts w:ascii="Times New Roman" w:hAnsi="Times New Roman" w:cs="Times New Roman"/>
          <w:color w:val="auto"/>
        </w:rPr>
        <w:t>1，3—二甲基丁烷</w:t>
      </w:r>
      <w:r>
        <w:rPr>
          <w:rFonts w:ascii="Times New Roman" w:hAnsi="Times New Roman" w:cs="Times New Roman"/>
          <w:color w:val="auto"/>
        </w:rPr>
        <w:br w:type="textWrapping"/>
      </w:r>
      <w:r>
        <w:rPr>
          <w:rFonts w:ascii="Times New Roman" w:hAnsi="Times New Roman" w:cs="Times New Roman"/>
          <w:color w:val="auto"/>
          <w:szCs w:val="21"/>
        </w:rPr>
        <w:t>D．氯离子的结构示意图：</w:t>
      </w:r>
      <w:r>
        <w:rPr>
          <w:rFonts w:ascii="Times New Roman" w:hAnsi="Times New Roman" w:cs="Times New Roman"/>
          <w:color w:val="auto"/>
          <w:szCs w:val="21"/>
        </w:rPr>
        <w:drawing>
          <wp:inline distT="0" distB="0" distL="0" distR="0">
            <wp:extent cx="342900" cy="276225"/>
            <wp:effectExtent l="0" t="0" r="0" b="8890"/>
            <wp:docPr id="64" name="图片 6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学科网(www.zxxk.com)--教育资源门户，提供试卷、教案、课件、论文、素材及各类教学资源下载，还有大量而丰富的教学相关资讯！"/>
                    <pic:cNvPicPr>
                      <a:picLocks noChangeAspect="1" noChangeArrowheads="1"/>
                    </pic:cNvPicPr>
                  </pic:nvPicPr>
                  <pic:blipFill>
                    <a:blip r:embed="rId18" cstate="print"/>
                    <a:srcRect/>
                    <a:stretch>
                      <a:fillRect/>
                    </a:stretch>
                  </pic:blipFill>
                  <pic:spPr>
                    <a:xfrm>
                      <a:off x="0" y="0"/>
                      <a:ext cx="342900" cy="276225"/>
                    </a:xfrm>
                    <a:prstGeom prst="rect">
                      <a:avLst/>
                    </a:prstGeom>
                    <a:noFill/>
                    <a:ln w="9525">
                      <a:noFill/>
                      <a:miter lim="800000"/>
                      <a:headEnd/>
                      <a:tailEnd/>
                    </a:ln>
                  </pic:spPr>
                </pic:pic>
              </a:graphicData>
            </a:graphic>
          </wp:inline>
        </w:drawing>
      </w:r>
      <w:r>
        <w:rPr>
          <w:rFonts w:ascii="Times New Roman" w:hAnsi="Times New Roman" w:cs="Times New Roman"/>
          <w:color w:val="auto"/>
          <w:szCs w:val="21"/>
        </w:rPr>
        <w:br w:type="textWrapping"/>
      </w:r>
    </w:p>
    <w:p>
      <w:pPr>
        <w:numPr>
          <w:ilvl w:val="0"/>
          <w:numId w:val="2"/>
        </w:numPr>
        <w:snapToGrid w:val="0"/>
        <w:spacing w:line="400" w:lineRule="atLeast"/>
        <w:rPr>
          <w:rFonts w:ascii="Times New Roman" w:hAnsi="Times New Roman" w:cs="Times New Roman"/>
          <w:color w:val="auto"/>
        </w:rPr>
      </w:pPr>
      <w:r>
        <w:rPr>
          <w:rFonts w:ascii="Times New Roman" w:hAnsi="Times New Roman" w:cs="Times New Roman"/>
          <w:bCs/>
          <w:color w:val="auto"/>
          <w:szCs w:val="21"/>
        </w:rPr>
        <w:t>（崇明二模）</w:t>
      </w:r>
      <w:r>
        <w:rPr>
          <w:rFonts w:ascii="Times New Roman" w:hAnsi="Times New Roman" w:cs="Times New Roman"/>
          <w:color w:val="auto"/>
        </w:rPr>
        <w:t>关于羟基的说法正确的是</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rPr>
        <w:t>A．羟基可以电离成</w:t>
      </w:r>
      <w:r>
        <w:rPr>
          <w:rFonts w:ascii="Times New Roman" w:hAnsi="Times New Roman" w:cs="Times New Roman"/>
          <w:color w:val="auto"/>
          <w:position w:val="-4"/>
        </w:rPr>
        <w:object>
          <v:shape id="_x0000_i1026" o:spt="75" type="#_x0000_t75" style="height:14.25pt;width:17.25pt;" o:ole="t" filled="f" o:preferrelative="t" stroked="f" coordsize="21600,21600">
            <v:path/>
            <v:fill on="f" focussize="0,0"/>
            <v:stroke on="f" joinstyle="miter"/>
            <v:imagedata r:id="rId20" o:title=""/>
            <o:lock v:ext="edit" aspectratio="t"/>
            <w10:wrap type="none"/>
            <w10:anchorlock/>
          </v:shape>
          <o:OLEObject Type="Embed" ProgID="Equation.DSMT4" ShapeID="_x0000_i1026" DrawAspect="Content" ObjectID="_1468075726" r:id="rId19">
            <o:LockedField>false</o:LockedField>
          </o:OLEObject>
        </w:object>
      </w:r>
      <w:r>
        <w:rPr>
          <w:rFonts w:ascii="Times New Roman" w:hAnsi="Times New Roman" w:cs="Times New Roman"/>
          <w:color w:val="auto"/>
        </w:rPr>
        <w:t>和</w:t>
      </w:r>
      <w:r>
        <w:rPr>
          <w:rFonts w:ascii="Times New Roman" w:hAnsi="Times New Roman" w:cs="Times New Roman"/>
          <w:color w:val="auto"/>
          <w:position w:val="-6"/>
        </w:rPr>
        <w:object>
          <v:shape id="_x0000_i1027" o:spt="75" type="#_x0000_t75" style="height:15pt;width:20.25pt;" o:ole="t" filled="f" o:preferrelative="t" stroked="f" coordsize="21600,21600">
            <v:path/>
            <v:fill on="f" focussize="0,0"/>
            <v:stroke on="f" joinstyle="miter"/>
            <v:imagedata r:id="rId22" o:title=""/>
            <o:lock v:ext="edit" aspectratio="t"/>
            <w10:wrap type="none"/>
            <w10:anchorlock/>
          </v:shape>
          <o:OLEObject Type="Embed" ProgID="Equation.DSMT4" ShapeID="_x0000_i1027" DrawAspect="Content" ObjectID="_1468075727" r:id="rId21">
            <o:LockedField>false</o:LockedField>
          </o:OLEObject>
        </w:objec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w:t>
      </w:r>
      <w:r>
        <w:rPr>
          <w:rFonts w:ascii="Times New Roman" w:hAnsi="Times New Roman" w:cs="Times New Roman"/>
          <w:color w:val="auto"/>
          <w:spacing w:val="20"/>
        </w:rPr>
        <w:t>1</w:t>
      </w:r>
      <w:r>
        <w:rPr>
          <w:rFonts w:ascii="Times New Roman" w:hAnsi="Times New Roman" w:cs="Times New Roman"/>
          <w:color w:val="auto"/>
        </w:rPr>
        <w:t>mol羟基共有</w:t>
      </w:r>
      <w:r>
        <w:rPr>
          <w:rFonts w:ascii="Times New Roman" w:hAnsi="Times New Roman" w:cs="Times New Roman"/>
          <w:color w:val="auto"/>
          <w:spacing w:val="20"/>
        </w:rPr>
        <w:t>9</w:t>
      </w:r>
      <w:r>
        <w:rPr>
          <w:rFonts w:ascii="Times New Roman" w:hAnsi="Times New Roman" w:cs="Times New Roman"/>
          <w:color w:val="auto"/>
        </w:rPr>
        <w:t>mol电子</w:t>
      </w:r>
      <w:r>
        <w:rPr>
          <w:rFonts w:ascii="Times New Roman" w:hAnsi="Times New Roman" w:cs="Times New Roman"/>
          <w:color w:val="auto"/>
        </w:rPr>
        <w:br w:type="textWrapping"/>
      </w:r>
      <w:r>
        <w:rPr>
          <w:rFonts w:ascii="Times New Roman" w:hAnsi="Times New Roman" w:cs="Times New Roman"/>
          <w:color w:val="auto"/>
        </w:rPr>
        <w:t>C．与氢氧根离子是类别异构</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D．羟基只存在于分子晶体中</w:t>
      </w:r>
      <w:r>
        <w:rPr>
          <w:rFonts w:ascii="Times New Roman" w:hAnsi="Times New Roman" w:cs="Times New Roman"/>
          <w:color w:val="auto"/>
        </w:rPr>
        <w:br w:type="textWrapping"/>
      </w:r>
    </w:p>
    <w:p>
      <w:pPr>
        <w:pStyle w:val="6"/>
        <w:snapToGrid w:val="0"/>
        <w:spacing w:line="400" w:lineRule="atLeast"/>
        <w:rPr>
          <w:rFonts w:ascii="楷体" w:hAnsi="楷体" w:eastAsia="楷体" w:cs="楷体"/>
          <w:bCs/>
          <w:color w:val="auto"/>
        </w:rPr>
      </w:pPr>
      <w:r>
        <w:rPr>
          <w:rFonts w:hint="eastAsia" w:ascii="楷体" w:hAnsi="楷体" w:eastAsia="楷体" w:cs="楷体"/>
          <w:bCs/>
          <w:color w:val="auto"/>
        </w:rPr>
        <w:t>【总结】</w:t>
      </w:r>
    </w:p>
    <w:p>
      <w:pPr>
        <w:pStyle w:val="6"/>
        <w:snapToGrid w:val="0"/>
        <w:spacing w:line="400" w:lineRule="atLeast"/>
        <w:ind w:firstLine="420"/>
        <w:rPr>
          <w:rFonts w:ascii="Times New Roman" w:hAnsi="Times New Roman" w:eastAsia="楷体"/>
          <w:bCs/>
          <w:color w:val="auto"/>
        </w:rPr>
      </w:pPr>
      <w:r>
        <w:rPr>
          <w:rFonts w:ascii="Times New Roman" w:hAnsi="Times New Roman" w:eastAsia="楷体"/>
          <w:bCs/>
          <w:color w:val="auto"/>
        </w:rPr>
        <w:t>1、学生需要掌握常见官能团的电子式和结构式、区别开球棍模型和比例模型；</w:t>
      </w:r>
    </w:p>
    <w:p>
      <w:pPr>
        <w:pStyle w:val="6"/>
        <w:snapToGrid w:val="0"/>
        <w:spacing w:line="400" w:lineRule="atLeast"/>
        <w:ind w:firstLine="420"/>
        <w:rPr>
          <w:rFonts w:ascii="Times New Roman" w:hAnsi="Times New Roman" w:eastAsia="楷体"/>
          <w:bCs/>
          <w:color w:val="auto"/>
        </w:rPr>
      </w:pPr>
      <w:r>
        <w:rPr>
          <w:rFonts w:ascii="Times New Roman" w:hAnsi="Times New Roman" w:eastAsia="楷体"/>
          <w:bCs/>
          <w:color w:val="auto"/>
        </w:rPr>
        <w:t>2、区别开化学式、分子式、结构式、结构简式、最简式、碳骨架式、键线式等概念；</w:t>
      </w:r>
    </w:p>
    <w:p>
      <w:pPr>
        <w:snapToGrid w:val="0"/>
        <w:spacing w:line="400" w:lineRule="atLeast"/>
        <w:rPr>
          <w:rFonts w:hint="eastAsia" w:ascii="Times New Roman" w:hAnsi="Times New Roman" w:eastAsia="宋体" w:cs="Times New Roman"/>
          <w:b/>
          <w:color w:val="auto"/>
          <w:sz w:val="24"/>
          <w:szCs w:val="24"/>
        </w:rPr>
      </w:pPr>
    </w:p>
    <w:p>
      <w:pPr>
        <w:snapToGrid w:val="0"/>
        <w:spacing w:line="400" w:lineRule="atLeast"/>
        <w:rPr>
          <w:rFonts w:ascii="Times New Roman" w:hAnsi="Times New Roman" w:eastAsia="宋体" w:cs="Times New Roman"/>
          <w:b/>
          <w:bCs/>
          <w:color w:val="auto"/>
          <w:sz w:val="24"/>
          <w:szCs w:val="24"/>
        </w:rPr>
      </w:pPr>
      <w:r>
        <w:rPr>
          <w:rFonts w:hint="eastAsia" w:ascii="Times New Roman" w:hAnsi="Times New Roman" w:eastAsia="宋体" w:cs="Times New Roman"/>
          <w:b/>
          <w:color w:val="auto"/>
          <w:sz w:val="24"/>
          <w:szCs w:val="24"/>
        </w:rPr>
        <w:t>考点</w:t>
      </w:r>
      <w:r>
        <w:rPr>
          <w:rFonts w:hint="eastAsia" w:ascii="Times New Roman" w:hAnsi="Times New Roman" w:eastAsia="宋体" w:cs="Times New Roman"/>
          <w:b/>
          <w:bCs/>
          <w:color w:val="auto"/>
          <w:sz w:val="24"/>
          <w:szCs w:val="24"/>
        </w:rPr>
        <w:t>3</w:t>
      </w:r>
      <w:r>
        <w:rPr>
          <w:rFonts w:ascii="Times New Roman" w:hAnsi="Times New Roman" w:eastAsia="宋体" w:cs="Times New Roman"/>
          <w:b/>
          <w:bCs/>
          <w:color w:val="auto"/>
          <w:sz w:val="24"/>
          <w:szCs w:val="24"/>
        </w:rPr>
        <w:t>：</w:t>
      </w:r>
      <w:r>
        <w:rPr>
          <w:rFonts w:hint="eastAsia" w:ascii="Times New Roman" w:hAnsi="Times New Roman" w:eastAsia="宋体" w:cs="Times New Roman"/>
          <w:b/>
          <w:bCs/>
          <w:color w:val="auto"/>
          <w:sz w:val="24"/>
          <w:szCs w:val="24"/>
        </w:rPr>
        <w:t>空间构型</w:t>
      </w:r>
    </w:p>
    <w:p>
      <w:pPr>
        <w:widowControl/>
        <w:numPr>
          <w:ilvl w:val="0"/>
          <w:numId w:val="3"/>
        </w:numPr>
        <w:snapToGrid w:val="0"/>
        <w:spacing w:line="400" w:lineRule="atLeast"/>
        <w:ind w:hangingChars="200"/>
        <w:jc w:val="left"/>
        <w:rPr>
          <w:rFonts w:ascii="Times New Roman" w:hAnsi="Times New Roman" w:cs="Times New Roman"/>
          <w:color w:val="auto"/>
        </w:rPr>
      </w:pPr>
      <w:r>
        <w:rPr>
          <w:rFonts w:ascii="Times New Roman" w:hAnsi="Times New Roman" w:cs="Times New Roman"/>
          <w:color w:val="auto"/>
        </w:rPr>
        <w:t>（双选）下列有机物分子中所有原子一定在同一平面内的是</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bCs/>
          <w:color w:val="auto"/>
          <w:kern w:val="0"/>
          <w:szCs w:val="21"/>
        </w:rPr>
        <w:br w:type="textWrapping"/>
      </w:r>
      <w:r>
        <w:rPr>
          <w:rFonts w:ascii="Times New Roman" w:hAnsi="Times New Roman" w:cs="Times New Roman"/>
          <w:bCs/>
          <w:color w:val="auto"/>
        </w:rPr>
        <w:object>
          <v:shape id="_x0000_i1028" o:spt="75" type="#_x0000_t75" style="height:22.5pt;width:47.25pt;" o:ole="t" filled="f" o:preferrelative="t" stroked="f" coordsize="21600,21600">
            <v:path/>
            <v:fill on="f" focussize="0,0"/>
            <v:stroke on="f" joinstyle="miter"/>
            <v:imagedata r:id="rId24" cropleft="-110f" cropright="48379f" o:title=""/>
            <o:lock v:ext="edit" aspectratio="t"/>
            <w10:wrap type="none"/>
            <w10:anchorlock/>
          </v:shape>
          <o:OLEObject Type="Embed" ProgID="Equation.3" ShapeID="_x0000_i1028" DrawAspect="Content" ObjectID="_1468075728" r:id="rId23">
            <o:LockedField>false</o:LockedField>
          </o:OLEObject>
        </w:objec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drawing>
          <wp:inline distT="0" distB="0" distL="114300" distR="114300">
            <wp:extent cx="885825" cy="285750"/>
            <wp:effectExtent l="0" t="0" r="9525" b="0"/>
            <wp:docPr id="4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9"/>
                    <pic:cNvPicPr>
                      <a:picLocks noChangeAspect="1"/>
                    </pic:cNvPicPr>
                  </pic:nvPicPr>
                  <pic:blipFill>
                    <a:blip r:embed="rId24"/>
                    <a:srcRect l="60690"/>
                    <a:stretch>
                      <a:fillRect/>
                    </a:stretch>
                  </pic:blipFill>
                  <pic:spPr>
                    <a:xfrm>
                      <a:off x="0" y="0"/>
                      <a:ext cx="885825" cy="285750"/>
                    </a:xfrm>
                    <a:prstGeom prst="rect">
                      <a:avLst/>
                    </a:prstGeom>
                    <a:noFill/>
                    <a:ln>
                      <a:noFill/>
                    </a:ln>
                  </pic:spPr>
                </pic:pic>
              </a:graphicData>
            </a:graphic>
          </wp:inline>
        </w:drawing>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drawing>
          <wp:inline distT="0" distB="0" distL="114300" distR="114300">
            <wp:extent cx="1181100" cy="276225"/>
            <wp:effectExtent l="0" t="0" r="0" b="9525"/>
            <wp:docPr id="3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0"/>
                    <pic:cNvPicPr>
                      <a:picLocks noChangeAspect="1"/>
                    </pic:cNvPicPr>
                  </pic:nvPicPr>
                  <pic:blipFill>
                    <a:blip r:embed="rId25"/>
                    <a:srcRect r="50952"/>
                    <a:stretch>
                      <a:fillRect/>
                    </a:stretch>
                  </pic:blipFill>
                  <pic:spPr>
                    <a:xfrm>
                      <a:off x="0" y="0"/>
                      <a:ext cx="1181100" cy="276225"/>
                    </a:xfrm>
                    <a:prstGeom prst="rect">
                      <a:avLst/>
                    </a:prstGeom>
                    <a:noFill/>
                    <a:ln>
                      <a:noFill/>
                    </a:ln>
                  </pic:spPr>
                </pic:pic>
              </a:graphicData>
            </a:graphic>
          </wp:inline>
        </w:drawing>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drawing>
          <wp:inline distT="0" distB="0" distL="114300" distR="114300">
            <wp:extent cx="1019175" cy="276225"/>
            <wp:effectExtent l="0" t="0" r="9525" b="9525"/>
            <wp:docPr id="4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1"/>
                    <pic:cNvPicPr>
                      <a:picLocks noChangeAspect="1"/>
                    </pic:cNvPicPr>
                  </pic:nvPicPr>
                  <pic:blipFill>
                    <a:blip r:embed="rId25"/>
                    <a:srcRect l="57381"/>
                    <a:stretch>
                      <a:fillRect/>
                    </a:stretch>
                  </pic:blipFill>
                  <pic:spPr>
                    <a:xfrm>
                      <a:off x="0" y="0"/>
                      <a:ext cx="1019175" cy="276225"/>
                    </a:xfrm>
                    <a:prstGeom prst="rect">
                      <a:avLst/>
                    </a:prstGeom>
                    <a:noFill/>
                    <a:ln>
                      <a:noFill/>
                    </a:ln>
                  </pic:spPr>
                </pic:pic>
              </a:graphicData>
            </a:graphic>
          </wp:inline>
        </w:drawing>
      </w:r>
      <w:r>
        <w:rPr>
          <w:rFonts w:ascii="Times New Roman" w:hAnsi="Times New Roman" w:cs="Times New Roman"/>
          <w:color w:val="auto"/>
        </w:rPr>
        <w:br w:type="textWrapping"/>
      </w:r>
    </w:p>
    <w:p>
      <w:pPr>
        <w:widowControl/>
        <w:numPr>
          <w:ilvl w:val="0"/>
          <w:numId w:val="3"/>
        </w:numPr>
        <w:snapToGrid w:val="0"/>
        <w:spacing w:line="400" w:lineRule="atLeast"/>
        <w:ind w:hangingChars="200"/>
        <w:jc w:val="left"/>
        <w:rPr>
          <w:rFonts w:ascii="Times New Roman" w:hAnsi="Times New Roman" w:cs="Times New Roman"/>
          <w:color w:val="auto"/>
        </w:rPr>
      </w:pPr>
      <w:r>
        <w:rPr>
          <w:rFonts w:ascii="Times New Roman" w:hAnsi="Times New Roman" w:cs="Times New Roman"/>
          <w:bCs/>
          <w:color w:val="auto"/>
          <w:kern w:val="0"/>
          <w:szCs w:val="21"/>
        </w:rPr>
        <w:t>请说明下列有机化合物的空间形状，并画出空间结构示意图。</w:t>
      </w:r>
      <w:r>
        <w:rPr>
          <w:rFonts w:ascii="Times New Roman" w:hAnsi="Times New Roman" w:cs="Times New Roman"/>
          <w:bCs/>
          <w:color w:val="auto"/>
          <w:kern w:val="0"/>
          <w:szCs w:val="21"/>
        </w:rPr>
        <w:br w:type="textWrapping"/>
      </w:r>
      <w:r>
        <w:rPr>
          <w:rFonts w:ascii="Times New Roman" w:hAnsi="Times New Roman" w:cs="Times New Roman"/>
          <w:color w:val="auto"/>
        </w:rPr>
        <w:t>（1）</w:t>
      </w:r>
      <w:r>
        <w:rPr>
          <w:rFonts w:ascii="Times New Roman" w:hAnsi="Times New Roman" w:cs="Times New Roman"/>
          <w:bCs/>
          <w:color w:val="auto"/>
          <w:kern w:val="0"/>
          <w:szCs w:val="21"/>
        </w:rPr>
        <w:t>CH</w:t>
      </w:r>
      <w:r>
        <w:rPr>
          <w:rFonts w:ascii="Times New Roman" w:hAnsi="Times New Roman" w:cs="Times New Roman"/>
          <w:bCs/>
          <w:color w:val="auto"/>
          <w:kern w:val="0"/>
          <w:szCs w:val="21"/>
          <w:vertAlign w:val="subscript"/>
        </w:rPr>
        <w:t>3</w:t>
      </w:r>
      <w:r>
        <w:rPr>
          <w:rFonts w:ascii="Times New Roman" w:hAnsi="Times New Roman" w:cs="Times New Roman"/>
          <w:bCs/>
          <w:color w:val="auto"/>
          <w:kern w:val="0"/>
          <w:szCs w:val="21"/>
        </w:rPr>
        <w:t>Cl</w:t>
      </w:r>
      <w:r>
        <w:rPr>
          <w:rFonts w:ascii="Times New Roman" w:hAnsi="Times New Roman" w:cs="Times New Roman"/>
          <w:bCs/>
          <w:color w:val="auto"/>
          <w:kern w:val="0"/>
          <w:szCs w:val="21"/>
        </w:rPr>
        <w:tab/>
      </w:r>
      <w:r>
        <w:rPr>
          <w:rFonts w:ascii="Times New Roman" w:hAnsi="Times New Roman" w:cs="Times New Roman"/>
          <w:bCs/>
          <w:color w:val="auto"/>
          <w:kern w:val="0"/>
          <w:szCs w:val="21"/>
        </w:rPr>
        <w:tab/>
      </w:r>
      <w:r>
        <w:rPr>
          <w:rFonts w:ascii="Times New Roman" w:hAnsi="Times New Roman" w:cs="Times New Roman"/>
          <w:bCs/>
          <w:color w:val="auto"/>
          <w:kern w:val="0"/>
          <w:szCs w:val="21"/>
        </w:rPr>
        <w:tab/>
      </w:r>
      <w:r>
        <w:rPr>
          <w:rFonts w:ascii="Times New Roman" w:hAnsi="Times New Roman" w:cs="Times New Roman"/>
          <w:bCs/>
          <w:color w:val="auto"/>
          <w:kern w:val="0"/>
          <w:szCs w:val="21"/>
        </w:rPr>
        <w:tab/>
      </w:r>
      <w:r>
        <w:rPr>
          <w:rFonts w:ascii="Times New Roman" w:hAnsi="Times New Roman" w:cs="Times New Roman"/>
          <w:color w:val="auto"/>
        </w:rPr>
        <w:t>（2）HCHO</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（3）</w:t>
      </w:r>
      <w:r>
        <w:rPr>
          <w:rFonts w:ascii="Times New Roman" w:hAnsi="Times New Roman" w:cs="Times New Roman"/>
          <w:bCs/>
          <w:color w:val="auto"/>
          <w:kern w:val="0"/>
          <w:szCs w:val="21"/>
        </w:rPr>
        <w:t>CH</w:t>
      </w:r>
      <w:r>
        <w:rPr>
          <w:rFonts w:ascii="Times New Roman" w:hAnsi="Times New Roman" w:cs="Times New Roman"/>
          <w:bCs/>
          <w:color w:val="auto"/>
          <w:kern w:val="0"/>
          <w:szCs w:val="21"/>
          <w:vertAlign w:val="subscript"/>
        </w:rPr>
        <w:t>2</w:t>
      </w:r>
      <w:r>
        <w:rPr>
          <w:rFonts w:ascii="Times New Roman" w:hAnsi="Times New Roman" w:cs="Times New Roman"/>
          <w:bCs/>
          <w:color w:val="auto"/>
          <w:kern w:val="0"/>
          <w:szCs w:val="21"/>
        </w:rPr>
        <w:t>＝CCl</w:t>
      </w:r>
      <w:r>
        <w:rPr>
          <w:rFonts w:ascii="Times New Roman" w:hAnsi="Times New Roman" w:cs="Times New Roman"/>
          <w:bCs/>
          <w:color w:val="auto"/>
          <w:kern w:val="0"/>
          <w:szCs w:val="21"/>
          <w:vertAlign w:val="subscript"/>
        </w:rPr>
        <w:t>2</w:t>
      </w:r>
      <w:r>
        <w:rPr>
          <w:rFonts w:ascii="Times New Roman" w:hAnsi="Times New Roman" w:cs="Times New Roman"/>
          <w:color w:val="auto"/>
          <w:vertAlign w:val="subscript"/>
        </w:rPr>
        <w:br w:type="textWrapping"/>
      </w:r>
      <w:r>
        <w:rPr>
          <w:rFonts w:ascii="Times New Roman" w:hAnsi="Times New Roman" w:cs="Times New Roman"/>
          <w:color w:val="auto"/>
          <w:szCs w:val="21"/>
          <w:lang w:val="pt-BR"/>
        </w:rPr>
        <w:br w:type="textWrapping"/>
      </w:r>
    </w:p>
    <w:p>
      <w:pPr>
        <w:widowControl/>
        <w:snapToGrid w:val="0"/>
        <w:spacing w:line="400" w:lineRule="atLeast"/>
        <w:jc w:val="left"/>
        <w:rPr>
          <w:rFonts w:ascii="Times New Roman" w:hAnsi="Times New Roman" w:cs="Times New Roman"/>
          <w:bCs/>
          <w:color w:val="auto"/>
          <w:kern w:val="0"/>
          <w:szCs w:val="21"/>
        </w:rPr>
      </w:pPr>
    </w:p>
    <w:p>
      <w:pPr>
        <w:snapToGrid w:val="0"/>
        <w:spacing w:line="400" w:lineRule="atLeast"/>
        <w:rPr>
          <w:rFonts w:ascii="Times New Roman" w:hAnsi="Times New Roman" w:cs="Times New Roman"/>
          <w:bCs/>
          <w:color w:val="auto"/>
          <w:kern w:val="0"/>
          <w:szCs w:val="21"/>
        </w:rPr>
      </w:pPr>
      <w:r>
        <w:rPr>
          <w:rFonts w:ascii="Times New Roman" w:hAnsi="Times New Roman" w:cs="Times New Roman"/>
          <w:bCs/>
          <w:color w:val="auto"/>
          <w:kern w:val="0"/>
          <w:szCs w:val="21"/>
        </w:rPr>
        <w:t>3．CH</w:t>
      </w:r>
      <w:r>
        <w:rPr>
          <w:rFonts w:ascii="Times New Roman" w:hAnsi="Times New Roman" w:cs="Times New Roman"/>
          <w:bCs/>
          <w:color w:val="auto"/>
          <w:kern w:val="0"/>
          <w:szCs w:val="21"/>
          <w:vertAlign w:val="subscript"/>
        </w:rPr>
        <w:t>3</w:t>
      </w:r>
      <w:r>
        <w:rPr>
          <w:rFonts w:ascii="Times New Roman" w:hAnsi="Times New Roman" w:cs="Times New Roman"/>
          <w:color w:val="auto"/>
        </w:rPr>
        <w:t>－C≡C－CH＝CH</w:t>
      </w:r>
      <w:r>
        <w:rPr>
          <w:rFonts w:ascii="Times New Roman" w:hAnsi="Times New Roman" w:cs="Times New Roman"/>
          <w:color w:val="auto"/>
          <w:vertAlign w:val="subscript"/>
        </w:rPr>
        <w:t>2</w:t>
      </w:r>
      <w:r>
        <w:rPr>
          <w:rFonts w:ascii="Times New Roman" w:hAnsi="Times New Roman" w:cs="Times New Roman"/>
          <w:color w:val="auto"/>
        </w:rPr>
        <w:t>分子中有</w:t>
      </w:r>
      <w:r>
        <w:rPr>
          <w:rFonts w:ascii="Times New Roman" w:hAnsi="Times New Roman" w:cs="Times New Roman"/>
          <w:color w:val="auto"/>
          <w:u w:val="single"/>
        </w:rPr>
        <w:t>________</w:t>
      </w:r>
      <w:r>
        <w:rPr>
          <w:rFonts w:ascii="Times New Roman" w:hAnsi="Times New Roman" w:cs="Times New Roman"/>
          <w:color w:val="auto"/>
        </w:rPr>
        <w:t>个碳原子共线，</w:t>
      </w:r>
      <w:r>
        <w:rPr>
          <w:rFonts w:ascii="Times New Roman" w:hAnsi="Times New Roman" w:cs="Times New Roman"/>
          <w:color w:val="auto"/>
          <w:u w:val="single"/>
        </w:rPr>
        <w:t>_______</w:t>
      </w:r>
      <w:r>
        <w:rPr>
          <w:rFonts w:ascii="Times New Roman" w:hAnsi="Times New Roman" w:cs="Times New Roman"/>
          <w:color w:val="auto"/>
        </w:rPr>
        <w:t>个碳原子共面，最少有</w:t>
      </w:r>
      <w:r>
        <w:rPr>
          <w:rFonts w:ascii="Times New Roman" w:hAnsi="Times New Roman" w:cs="Times New Roman"/>
          <w:color w:val="auto"/>
          <w:u w:val="single"/>
        </w:rPr>
        <w:t>_______</w:t>
      </w:r>
      <w:r>
        <w:rPr>
          <w:rFonts w:ascii="Times New Roman" w:hAnsi="Times New Roman" w:cs="Times New Roman"/>
          <w:color w:val="auto"/>
        </w:rPr>
        <w:t>个原子共面，最多有_______个原子共面。</w:t>
      </w:r>
    </w:p>
    <w:p>
      <w:pPr>
        <w:widowControl/>
        <w:snapToGrid w:val="0"/>
        <w:spacing w:line="400" w:lineRule="atLeast"/>
        <w:jc w:val="left"/>
        <w:rPr>
          <w:rFonts w:ascii="Times New Roman" w:hAnsi="Times New Roman" w:cs="Times New Roman"/>
          <w:color w:val="auto"/>
        </w:rPr>
      </w:pPr>
    </w:p>
    <w:p>
      <w:pPr>
        <w:snapToGrid w:val="0"/>
        <w:spacing w:line="400" w:lineRule="atLeast"/>
        <w:rPr>
          <w:rFonts w:ascii="Times New Roman" w:hAnsi="Times New Roman" w:cs="Times New Roman"/>
          <w:bCs/>
          <w:color w:val="auto"/>
          <w:kern w:val="0"/>
          <w:szCs w:val="21"/>
        </w:rPr>
      </w:pPr>
      <w:r>
        <w:rPr>
          <w:rFonts w:ascii="Times New Roman" w:hAnsi="Times New Roman" w:cs="Times New Roman"/>
          <w:color w:val="auto"/>
        </w:rPr>
        <w:t>4．试分析分子结构为</w:t>
      </w:r>
      <w:r>
        <w:rPr>
          <w:rFonts w:ascii="Times New Roman" w:hAnsi="Times New Roman" w:cs="Times New Roman"/>
          <w:color w:val="auto"/>
        </w:rPr>
        <w:drawing>
          <wp:inline distT="0" distB="0" distL="114300" distR="114300">
            <wp:extent cx="1104265" cy="428625"/>
            <wp:effectExtent l="0" t="0" r="635" b="9525"/>
            <wp:docPr id="116"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59"/>
                    <pic:cNvPicPr>
                      <a:picLocks noChangeAspect="1"/>
                    </pic:cNvPicPr>
                  </pic:nvPicPr>
                  <pic:blipFill>
                    <a:blip r:embed="rId26">
                      <a:lum/>
                    </a:blip>
                    <a:stretch>
                      <a:fillRect/>
                    </a:stretch>
                  </pic:blipFill>
                  <pic:spPr>
                    <a:xfrm>
                      <a:off x="0" y="0"/>
                      <a:ext cx="1106856" cy="429526"/>
                    </a:xfrm>
                    <a:prstGeom prst="rect">
                      <a:avLst/>
                    </a:prstGeom>
                    <a:noFill/>
                    <a:ln w="9525">
                      <a:noFill/>
                    </a:ln>
                  </pic:spPr>
                </pic:pic>
              </a:graphicData>
            </a:graphic>
          </wp:inline>
        </w:drawing>
      </w:r>
      <w:r>
        <w:rPr>
          <w:rFonts w:ascii="Times New Roman" w:hAnsi="Times New Roman" w:cs="Times New Roman"/>
          <w:color w:val="auto"/>
        </w:rPr>
        <w:t>的有机物分子中：</w:t>
      </w:r>
      <w:r>
        <w:rPr>
          <w:rFonts w:ascii="Times New Roman" w:hAnsi="Times New Roman" w:cs="Times New Roman"/>
          <w:bCs/>
          <w:color w:val="auto"/>
          <w:kern w:val="0"/>
          <w:szCs w:val="21"/>
        </w:rPr>
        <w:br w:type="textWrapping"/>
      </w:r>
      <w:r>
        <w:rPr>
          <w:rFonts w:ascii="Times New Roman" w:hAnsi="Times New Roman" w:cs="Times New Roman"/>
          <w:color w:val="auto"/>
        </w:rPr>
        <w:t>（1）在同一直线上最多有</w:t>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rPr>
        <w:t>个原子；</w:t>
      </w:r>
      <w:r>
        <w:rPr>
          <w:rFonts w:ascii="Times New Roman" w:hAnsi="Times New Roman" w:cs="Times New Roman"/>
          <w:bCs/>
          <w:color w:val="auto"/>
          <w:kern w:val="0"/>
          <w:szCs w:val="21"/>
        </w:rPr>
        <w:br w:type="textWrapping"/>
      </w:r>
      <w:r>
        <w:rPr>
          <w:rFonts w:ascii="Times New Roman" w:hAnsi="Times New Roman" w:cs="Times New Roman"/>
          <w:color w:val="auto"/>
        </w:rPr>
        <w:t>（2）能肯定在同一平面内的，最多有</w:t>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rPr>
        <w:t>个原子；</w:t>
      </w:r>
      <w:r>
        <w:rPr>
          <w:rFonts w:ascii="Times New Roman" w:hAnsi="Times New Roman" w:cs="Times New Roman"/>
          <w:bCs/>
          <w:color w:val="auto"/>
          <w:kern w:val="0"/>
          <w:szCs w:val="21"/>
        </w:rPr>
        <w:br w:type="textWrapping"/>
      </w:r>
      <w:r>
        <w:rPr>
          <w:rFonts w:ascii="Times New Roman" w:hAnsi="Times New Roman" w:cs="Times New Roman"/>
          <w:color w:val="auto"/>
        </w:rPr>
        <w:t>（3）可能在同一平面内的，最多有</w:t>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rPr>
        <w:t>个原子。</w:t>
      </w:r>
    </w:p>
    <w:p>
      <w:pPr>
        <w:snapToGrid w:val="0"/>
        <w:spacing w:line="400" w:lineRule="atLeast"/>
        <w:ind w:left="424" w:leftChars="202"/>
        <w:rPr>
          <w:rFonts w:ascii="楷体" w:hAnsi="楷体" w:eastAsia="楷体" w:cs="楷体"/>
          <w:bCs/>
          <w:color w:val="auto"/>
        </w:rPr>
      </w:pPr>
      <w:r>
        <w:rPr>
          <w:rFonts w:ascii="Times New Roman" w:hAnsi="Times New Roman" w:cs="Times New Roman"/>
          <w:color w:val="auto"/>
        </w:rPr>
        <w:tab/>
      </w: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w:t>
      </w:r>
      <w:r>
        <w:rPr>
          <w:rFonts w:hint="eastAsia" w:ascii="Times New Roman" w:hAnsi="Times New Roman" w:eastAsia="宋体" w:cs="Times New Roman"/>
          <w:b/>
          <w:bCs/>
          <w:color w:val="auto"/>
          <w:sz w:val="24"/>
          <w:szCs w:val="24"/>
        </w:rPr>
        <w:t>4</w:t>
      </w:r>
      <w:r>
        <w:rPr>
          <w:rFonts w:ascii="Times New Roman" w:hAnsi="Times New Roman" w:eastAsia="宋体" w:cs="Times New Roman"/>
          <w:b/>
          <w:bCs/>
          <w:color w:val="auto"/>
          <w:sz w:val="24"/>
          <w:szCs w:val="24"/>
        </w:rPr>
        <w:t>：</w:t>
      </w:r>
      <w:r>
        <w:rPr>
          <w:rFonts w:hint="eastAsia" w:ascii="Times New Roman" w:hAnsi="Times New Roman" w:eastAsia="宋体" w:cs="Times New Roman"/>
          <w:b/>
          <w:bCs/>
          <w:color w:val="auto"/>
          <w:sz w:val="24"/>
          <w:szCs w:val="24"/>
        </w:rPr>
        <w:t>颜色、状态、溶解性、密度、气味、用途</w:t>
      </w:r>
    </w:p>
    <w:p>
      <w:pPr>
        <w:numPr>
          <w:ilvl w:val="0"/>
          <w:numId w:val="4"/>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为防止有机物挥发，可加一层水保存，即水封。下列有机物中，既能用水封法保存，又能发生水解和消去反应的是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A．乙醇</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B．一溴乙烷</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C．乙酸乙酯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D．四氯化碳</w:t>
      </w:r>
      <w:r>
        <w:rPr>
          <w:rFonts w:ascii="Times New Roman" w:hAnsi="Times New Roman" w:cs="Times New Roman"/>
          <w:color w:val="auto"/>
          <w:szCs w:val="21"/>
        </w:rPr>
        <w:br w:type="textWrapping"/>
      </w:r>
    </w:p>
    <w:p>
      <w:pPr>
        <w:numPr>
          <w:ilvl w:val="0"/>
          <w:numId w:val="4"/>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（双选）下列四组混合气体依次通过</w:t>
      </w:r>
      <w:r>
        <w:rPr>
          <w:rFonts w:hint="eastAsia" w:ascii="Times New Roman" w:hAnsi="Times New Roman" w:cs="Times New Roman"/>
          <w:color w:val="auto"/>
          <w:szCs w:val="21"/>
        </w:rPr>
        <w:t>高锰酸钾溶液</w:t>
      </w:r>
      <w:r>
        <w:rPr>
          <w:rFonts w:ascii="Times New Roman" w:hAnsi="Times New Roman" w:cs="Times New Roman"/>
          <w:color w:val="auto"/>
          <w:szCs w:val="21"/>
        </w:rPr>
        <w:t>时褪去；通过灼热的氧化铜使之变红；再通过无水硫酸铜，白色粉末变蓝；再通过澄清石灰水使之变浑浊。该气体可能是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A．乙烯、丙烯、丁二烯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B．硫化氢、乙烯、乙炔</w:t>
      </w:r>
      <w:r>
        <w:rPr>
          <w:rFonts w:ascii="Times New Roman" w:hAnsi="Times New Roman" w:cs="Times New Roman"/>
          <w:color w:val="auto"/>
          <w:szCs w:val="21"/>
        </w:rPr>
        <w:br w:type="textWrapping"/>
      </w:r>
      <w:r>
        <w:rPr>
          <w:rFonts w:ascii="Times New Roman" w:hAnsi="Times New Roman" w:cs="Times New Roman"/>
          <w:color w:val="auto"/>
          <w:szCs w:val="21"/>
        </w:rPr>
        <w:t>C．氢气、一氧化碳、二氧化硫</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D．甲烷、氢气、乙烯</w:t>
      </w:r>
    </w:p>
    <w:p>
      <w:pPr>
        <w:numPr>
          <w:ilvl w:val="0"/>
          <w:numId w:val="4"/>
        </w:numPr>
        <w:snapToGrid w:val="0"/>
        <w:spacing w:line="400" w:lineRule="atLeast"/>
        <w:rPr>
          <w:rFonts w:ascii="Times New Roman" w:hAnsi="Times New Roman" w:cs="Times New Roman"/>
          <w:color w:val="auto"/>
          <w:szCs w:val="21"/>
        </w:rPr>
      </w:pPr>
      <w:r>
        <w:rPr>
          <w:rFonts w:ascii="Times New Roman" w:hAnsi="Times New Roman" w:cs="Times New Roman"/>
          <w:color w:val="auto"/>
        </w:rPr>
        <w:t>下列化合物沸点比较错误的是</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cr/>
      </w:r>
      <w:r>
        <w:rPr>
          <w:rFonts w:ascii="Times New Roman" w:hAnsi="Times New Roman" w:cs="Times New Roman"/>
          <w:color w:val="auto"/>
        </w:rPr>
        <w:t>A．丙烷＞乙烷＞甲烷</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B．正戊烷＞异戊烷＞新戊烷</w:t>
      </w:r>
      <w:r>
        <w:rPr>
          <w:rFonts w:ascii="Times New Roman" w:hAnsi="Times New Roman" w:cs="Times New Roman"/>
          <w:color w:val="auto"/>
        </w:rPr>
        <w:cr/>
      </w:r>
      <w:r>
        <w:rPr>
          <w:rFonts w:ascii="Times New Roman" w:hAnsi="Times New Roman" w:cs="Times New Roman"/>
          <w:color w:val="auto"/>
        </w:rPr>
        <w:t>C．邻二甲苯＞间二甲苯＞对二甲苯</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D．对二甲苯＞邻二甲苯＞间二甲苯</w:t>
      </w:r>
    </w:p>
    <w:p>
      <w:pPr>
        <w:snapToGrid w:val="0"/>
        <w:spacing w:line="400" w:lineRule="atLeast"/>
        <w:rPr>
          <w:rFonts w:hint="eastAsia" w:ascii="楷体" w:hAnsi="楷体" w:eastAsia="楷体" w:cs="楷体"/>
          <w:b/>
          <w:color w:val="auto"/>
        </w:rPr>
      </w:pPr>
    </w:p>
    <w:p>
      <w:pPr>
        <w:snapToGrid w:val="0"/>
        <w:spacing w:line="400" w:lineRule="atLeast"/>
        <w:rPr>
          <w:rFonts w:ascii="楷体" w:hAnsi="楷体" w:eastAsia="楷体" w:cs="楷体"/>
          <w:b/>
          <w:color w:val="auto"/>
        </w:rPr>
      </w:pPr>
      <w:r>
        <w:rPr>
          <w:rFonts w:hint="eastAsia" w:ascii="楷体" w:hAnsi="楷体" w:eastAsia="楷体" w:cs="楷体"/>
          <w:b/>
          <w:color w:val="auto"/>
        </w:rPr>
        <w:t>【知识总结】</w:t>
      </w:r>
    </w:p>
    <w:p>
      <w:pPr>
        <w:numPr>
          <w:ilvl w:val="0"/>
          <w:numId w:val="5"/>
        </w:numPr>
        <w:snapToGrid w:val="0"/>
        <w:spacing w:line="400" w:lineRule="atLeast"/>
        <w:rPr>
          <w:rFonts w:ascii="Times New Roman" w:hAnsi="Times New Roman" w:eastAsia="楷体" w:cs="Times New Roman"/>
          <w:b/>
          <w:bCs/>
          <w:color w:val="auto"/>
        </w:rPr>
      </w:pPr>
      <w:r>
        <w:rPr>
          <w:rFonts w:ascii="Times New Roman" w:hAnsi="Times New Roman" w:eastAsia="楷体" w:cs="Times New Roman"/>
          <w:b/>
          <w:bCs/>
          <w:color w:val="auto"/>
        </w:rPr>
        <w:t>颜色</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绝大多数有机物为无色气体或无色液体或无色晶体，少数有特殊颜色</w:t>
      </w:r>
    </w:p>
    <w:p>
      <w:pPr>
        <w:snapToGrid w:val="0"/>
        <w:spacing w:line="400" w:lineRule="atLeast"/>
        <w:rPr>
          <w:rFonts w:ascii="Times New Roman" w:hAnsi="Times New Roman" w:eastAsia="楷体" w:cs="Times New Roman"/>
          <w:bCs/>
          <w:color w:val="auto"/>
        </w:rPr>
      </w:pPr>
      <w:r>
        <w:rPr>
          <w:rFonts w:ascii="Segoe UI Symbol" w:hAnsi="Segoe UI Symbol" w:eastAsia="楷体" w:cs="Segoe UI Symbol"/>
          <w:bCs/>
          <w:color w:val="auto"/>
        </w:rPr>
        <w:t>★</w:t>
      </w:r>
      <w:r>
        <w:rPr>
          <w:rFonts w:ascii="Times New Roman" w:hAnsi="Times New Roman" w:eastAsia="楷体" w:cs="Times New Roman"/>
          <w:bCs/>
          <w:color w:val="auto"/>
        </w:rPr>
        <w:t>几个颜色有变化的</w:t>
      </w:r>
    </w:p>
    <w:p>
      <w:pPr>
        <w:snapToGrid w:val="0"/>
        <w:spacing w:line="400" w:lineRule="atLeast"/>
        <w:rPr>
          <w:rFonts w:ascii="Times New Roman" w:hAnsi="Times New Roman" w:eastAsia="楷体" w:cs="Times New Roman"/>
          <w:bCs/>
          <w:color w:val="auto"/>
          <w:u w:val="single"/>
        </w:rPr>
      </w:pPr>
      <w:r>
        <w:rPr>
          <w:rFonts w:ascii="Times New Roman" w:hAnsi="Times New Roman" w:eastAsia="楷体" w:cs="Times New Roman"/>
          <w:bCs/>
          <w:color w:val="auto"/>
        </w:rPr>
        <w:t>苯酚为</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 xml:space="preserve"> 露置在空气中常显</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，这是因为</w:t>
      </w:r>
      <w:r>
        <w:rPr>
          <w:rFonts w:ascii="Times New Roman" w:hAnsi="Times New Roman" w:eastAsia="楷体" w:cs="Times New Roman"/>
          <w:bCs/>
          <w:color w:val="auto"/>
          <w:u w:val="single"/>
        </w:rPr>
        <w:t xml:space="preserve">                              </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用苯和液溴制取的溴苯为</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，但实验中观察到的是</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，原因是</w:t>
      </w:r>
      <w:r>
        <w:rPr>
          <w:rFonts w:ascii="Times New Roman" w:hAnsi="Times New Roman" w:eastAsia="楷体" w:cs="Times New Roman"/>
          <w:bCs/>
          <w:color w:val="auto"/>
          <w:u w:val="single"/>
        </w:rPr>
        <w:t xml:space="preserve">                     </w:t>
      </w:r>
    </w:p>
    <w:p>
      <w:pPr>
        <w:snapToGrid w:val="0"/>
        <w:spacing w:line="400" w:lineRule="atLeast"/>
        <w:rPr>
          <w:rFonts w:ascii="Times New Roman" w:hAnsi="Times New Roman" w:eastAsia="楷体" w:cs="Times New Roman"/>
          <w:bCs/>
          <w:color w:val="auto"/>
          <w:u w:val="single"/>
        </w:rPr>
      </w:pPr>
      <w:r>
        <w:rPr>
          <w:rFonts w:ascii="Times New Roman" w:hAnsi="Times New Roman" w:eastAsia="楷体" w:cs="Times New Roman"/>
          <w:bCs/>
          <w:color w:val="auto"/>
        </w:rPr>
        <w:t>在制备硝基苯的实验中，纯净的硝基苯为</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，但实验中观察到的是</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，原因是</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u w:val="single"/>
        </w:rPr>
        <w:br w:type="textWrapping"/>
      </w:r>
    </w:p>
    <w:p>
      <w:pPr>
        <w:numPr>
          <w:ilvl w:val="0"/>
          <w:numId w:val="5"/>
        </w:numPr>
        <w:snapToGrid w:val="0"/>
        <w:spacing w:line="400" w:lineRule="atLeast"/>
        <w:rPr>
          <w:rFonts w:ascii="Times New Roman" w:hAnsi="Times New Roman" w:eastAsia="楷体" w:cs="Times New Roman"/>
          <w:b/>
          <w:color w:val="auto"/>
        </w:rPr>
      </w:pPr>
      <w:r>
        <w:rPr>
          <w:rFonts w:ascii="Times New Roman" w:hAnsi="Times New Roman" w:eastAsia="楷体" w:cs="Times New Roman"/>
          <w:b/>
          <w:color w:val="auto"/>
        </w:rPr>
        <w:t>状态（常温常压下）</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（1）气态：</w:t>
      </w:r>
    </w:p>
    <w:p>
      <w:pPr>
        <w:snapToGrid w:val="0"/>
        <w:spacing w:line="400" w:lineRule="atLeast"/>
        <w:ind w:firstLine="105" w:firstLineChars="50"/>
        <w:rPr>
          <w:rFonts w:ascii="Times New Roman" w:hAnsi="Times New Roman" w:eastAsia="楷体" w:cs="Times New Roman"/>
          <w:bCs/>
          <w:color w:val="auto"/>
          <w:u w:val="single"/>
        </w:rPr>
      </w:pPr>
      <w:r>
        <w:rPr>
          <w:rFonts w:hint="eastAsia" w:ascii="宋体" w:hAnsi="宋体" w:eastAsia="宋体" w:cs="宋体"/>
          <w:bCs/>
          <w:color w:val="auto"/>
        </w:rPr>
        <w:t>①</w:t>
      </w:r>
      <w:r>
        <w:rPr>
          <w:rFonts w:ascii="Times New Roman" w:hAnsi="Times New Roman" w:eastAsia="楷体" w:cs="Times New Roman"/>
          <w:bCs/>
          <w:color w:val="auto"/>
        </w:rPr>
        <w:t xml:space="preserve"> 烃类：</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ab/>
      </w:r>
      <w:r>
        <w:rPr>
          <w:rFonts w:ascii="Times New Roman" w:hAnsi="Times New Roman" w:eastAsia="楷体" w:cs="Times New Roman"/>
          <w:bCs/>
          <w:color w:val="auto"/>
        </w:rPr>
        <w:tab/>
      </w:r>
      <w:r>
        <w:rPr>
          <w:rFonts w:ascii="Times New Roman" w:hAnsi="Times New Roman" w:eastAsia="楷体" w:cs="Times New Roman"/>
          <w:bCs/>
          <w:color w:val="auto"/>
        </w:rPr>
        <w:tab/>
      </w:r>
      <w:r>
        <w:rPr>
          <w:rFonts w:ascii="Times New Roman" w:hAnsi="Times New Roman" w:eastAsia="楷体" w:cs="Times New Roman"/>
          <w:bCs/>
          <w:color w:val="auto"/>
        </w:rPr>
        <w:tab/>
      </w:r>
      <w:r>
        <w:rPr>
          <w:rFonts w:ascii="Times New Roman" w:hAnsi="Times New Roman" w:eastAsia="楷体" w:cs="Times New Roman"/>
          <w:b/>
          <w:bCs/>
          <w:color w:val="auto"/>
          <w:u w:val="single"/>
        </w:rPr>
        <w:t>注意：</w:t>
      </w:r>
      <w:r>
        <w:rPr>
          <w:rFonts w:ascii="Times New Roman" w:hAnsi="Times New Roman" w:eastAsia="楷体" w:cs="Times New Roman"/>
          <w:bCs/>
          <w:color w:val="auto"/>
          <w:u w:val="single"/>
        </w:rPr>
        <w:t>新戊烷[C(CH</w:t>
      </w:r>
      <w:r>
        <w:rPr>
          <w:rFonts w:ascii="Times New Roman" w:hAnsi="Times New Roman" w:eastAsia="楷体" w:cs="Times New Roman"/>
          <w:bCs/>
          <w:color w:val="auto"/>
          <w:u w:val="single"/>
          <w:vertAlign w:val="subscript"/>
        </w:rPr>
        <w:t>3</w:t>
      </w:r>
      <w:r>
        <w:rPr>
          <w:rFonts w:ascii="Times New Roman" w:hAnsi="Times New Roman" w:eastAsia="楷体" w:cs="Times New Roman"/>
          <w:bCs/>
          <w:color w:val="auto"/>
          <w:u w:val="single"/>
        </w:rPr>
        <w:t>)</w:t>
      </w:r>
      <w:r>
        <w:rPr>
          <w:rFonts w:ascii="Times New Roman" w:hAnsi="Times New Roman" w:eastAsia="楷体" w:cs="Times New Roman"/>
          <w:bCs/>
          <w:color w:val="auto"/>
          <w:u w:val="single"/>
          <w:vertAlign w:val="subscript"/>
        </w:rPr>
        <w:t>4</w:t>
      </w:r>
      <w:r>
        <w:rPr>
          <w:rFonts w:ascii="Times New Roman" w:hAnsi="Times New Roman" w:eastAsia="楷体" w:cs="Times New Roman"/>
          <w:bCs/>
          <w:color w:val="auto"/>
          <w:u w:val="single"/>
        </w:rPr>
        <w:t>]亦为</w:t>
      </w:r>
      <w:r>
        <w:rPr>
          <w:rFonts w:ascii="Times New Roman" w:hAnsi="Times New Roman" w:eastAsia="楷体" w:cs="Times New Roman"/>
          <w:bCs/>
          <w:color w:val="auto"/>
          <w:u w:val="single"/>
        </w:rPr>
        <w:t xml:space="preserve">        </w:t>
      </w:r>
    </w:p>
    <w:p>
      <w:pPr>
        <w:snapToGrid w:val="0"/>
        <w:spacing w:line="400" w:lineRule="atLeast"/>
        <w:ind w:firstLine="105" w:firstLineChars="50"/>
        <w:rPr>
          <w:rFonts w:ascii="Times New Roman" w:hAnsi="Times New Roman" w:eastAsia="楷体" w:cs="Times New Roman"/>
          <w:bCs/>
          <w:color w:val="auto"/>
        </w:rPr>
      </w:pPr>
      <w:r>
        <w:rPr>
          <w:rFonts w:hint="eastAsia" w:ascii="宋体" w:hAnsi="宋体" w:eastAsia="宋体" w:cs="宋体"/>
          <w:bCs/>
          <w:color w:val="auto"/>
        </w:rPr>
        <w:t>②</w:t>
      </w:r>
      <w:r>
        <w:rPr>
          <w:rFonts w:ascii="Times New Roman" w:hAnsi="Times New Roman" w:eastAsia="楷体" w:cs="Times New Roman"/>
          <w:bCs/>
          <w:color w:val="auto"/>
        </w:rPr>
        <w:t xml:space="preserve"> 衍生物类：</w:t>
      </w:r>
    </w:p>
    <w:p>
      <w:pPr>
        <w:snapToGrid w:val="0"/>
        <w:spacing w:line="400" w:lineRule="atLeast"/>
        <w:ind w:firstLine="105" w:firstLineChars="50"/>
        <w:rPr>
          <w:rFonts w:ascii="Times New Roman" w:hAnsi="Times New Roman" w:eastAsia="楷体" w:cs="Times New Roman"/>
          <w:bCs/>
          <w:color w:val="auto"/>
          <w:u w:val="single"/>
        </w:rPr>
      </w:pPr>
      <w:r>
        <w:rPr>
          <w:rFonts w:ascii="Times New Roman" w:hAnsi="Times New Roman" w:eastAsia="楷体" w:cs="Times New Roman"/>
          <w:bCs/>
          <w:color w:val="auto"/>
        </w:rPr>
        <w:t xml:space="preserve">  </w:t>
      </w:r>
      <w:r>
        <w:rPr>
          <w:rFonts w:ascii="Times New Roman" w:hAnsi="Times New Roman" w:eastAsia="楷体" w:cs="Times New Roman"/>
          <w:bCs/>
          <w:color w:val="auto"/>
          <w:u w:val="single"/>
        </w:rPr>
        <w:t xml:space="preserve">                                                                                </w:t>
      </w:r>
    </w:p>
    <w:p>
      <w:pPr>
        <w:numPr>
          <w:ilvl w:val="0"/>
          <w:numId w:val="6"/>
        </w:num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液态：</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 xml:space="preserve"> </w:t>
      </w:r>
      <w:r>
        <w:rPr>
          <w:rFonts w:hint="eastAsia" w:ascii="宋体" w:hAnsi="宋体" w:eastAsia="宋体" w:cs="宋体"/>
          <w:bCs/>
          <w:color w:val="auto"/>
        </w:rPr>
        <w:t>①</w:t>
      </w:r>
      <w:r>
        <w:rPr>
          <w:rFonts w:ascii="Times New Roman" w:hAnsi="Times New Roman" w:eastAsia="楷体" w:cs="Times New Roman"/>
          <w:bCs/>
          <w:color w:val="auto"/>
        </w:rPr>
        <w:t xml:space="preserve"> 烃类：</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 xml:space="preserve">  </w:t>
      </w:r>
    </w:p>
    <w:p>
      <w:pPr>
        <w:snapToGrid w:val="0"/>
        <w:spacing w:line="400" w:lineRule="atLeast"/>
        <w:rPr>
          <w:rFonts w:ascii="Times New Roman" w:hAnsi="Times New Roman" w:eastAsia="楷体" w:cs="Times New Roman"/>
          <w:bCs/>
          <w:color w:val="auto"/>
          <w:szCs w:val="21"/>
          <w:u w:val="single"/>
        </w:rPr>
      </w:pPr>
      <w:r>
        <w:rPr>
          <w:rFonts w:ascii="Times New Roman" w:hAnsi="Times New Roman" w:eastAsia="楷体" w:cs="Times New Roman"/>
          <w:bCs/>
          <w:color w:val="auto"/>
        </w:rPr>
        <w:t xml:space="preserve"> </w:t>
      </w:r>
      <w:r>
        <w:rPr>
          <w:rFonts w:hint="eastAsia" w:ascii="宋体" w:hAnsi="宋体" w:eastAsia="宋体" w:cs="宋体"/>
          <w:bCs/>
          <w:color w:val="auto"/>
        </w:rPr>
        <w:t>②</w:t>
      </w:r>
      <w:r>
        <w:rPr>
          <w:rFonts w:ascii="Times New Roman" w:hAnsi="Times New Roman" w:eastAsia="楷体" w:cs="Times New Roman"/>
          <w:bCs/>
          <w:color w:val="auto"/>
        </w:rPr>
        <w:t xml:space="preserve"> 衍生物类：</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 xml:space="preserve">  </w:t>
      </w:r>
      <w:r>
        <w:rPr>
          <w:rFonts w:ascii="Times New Roman" w:hAnsi="Times New Roman" w:eastAsia="楷体" w:cs="Times New Roman"/>
          <w:bCs/>
          <w:color w:val="auto"/>
        </w:rPr>
        <w:t>如</w:t>
      </w:r>
      <w:r>
        <w:rPr>
          <w:rFonts w:ascii="Times New Roman" w:hAnsi="Times New Roman" w:eastAsia="楷体" w:cs="Times New Roman"/>
          <w:bCs/>
          <w:color w:val="auto"/>
          <w:u w:val="single"/>
        </w:rPr>
        <w:t xml:space="preserve">                                             </w:t>
      </w:r>
    </w:p>
    <w:p>
      <w:pPr>
        <w:snapToGrid w:val="0"/>
        <w:spacing w:line="400" w:lineRule="atLeast"/>
        <w:rPr>
          <w:rFonts w:ascii="Times New Roman" w:hAnsi="Times New Roman" w:eastAsia="楷体" w:cs="Times New Roman"/>
          <w:bCs/>
          <w:color w:val="auto"/>
          <w:szCs w:val="21"/>
          <w:u w:val="single"/>
        </w:rPr>
      </w:pPr>
    </w:p>
    <w:p>
      <w:pPr>
        <w:numPr>
          <w:ilvl w:val="0"/>
          <w:numId w:val="5"/>
        </w:numPr>
        <w:snapToGrid w:val="0"/>
        <w:spacing w:line="400" w:lineRule="atLeast"/>
        <w:rPr>
          <w:rFonts w:ascii="Times New Roman" w:hAnsi="Times New Roman" w:eastAsia="楷体" w:cs="Times New Roman"/>
          <w:b/>
          <w:color w:val="auto"/>
        </w:rPr>
      </w:pPr>
      <w:r>
        <w:rPr>
          <w:rFonts w:ascii="Times New Roman" w:hAnsi="Times New Roman" w:eastAsia="楷体" w:cs="Times New Roman"/>
          <w:b/>
          <w:color w:val="auto"/>
        </w:rPr>
        <w:t>气味</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许多有机物具有特殊的气味，目前需要了解下列的气味：</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苯</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 xml:space="preserve">   硝基苯</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 xml:space="preserve">   甲醛、乙醛、乙酸</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 xml:space="preserve">  </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乙酸乙酯</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 xml:space="preserve"> 乙醇：</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u w:val="single"/>
        </w:rPr>
        <w:br w:type="textWrapping"/>
      </w:r>
    </w:p>
    <w:p>
      <w:pPr>
        <w:numPr>
          <w:ilvl w:val="0"/>
          <w:numId w:val="5"/>
        </w:numPr>
        <w:snapToGrid w:val="0"/>
        <w:spacing w:line="400" w:lineRule="atLeast"/>
        <w:rPr>
          <w:rFonts w:ascii="Times New Roman" w:hAnsi="Times New Roman" w:eastAsia="楷体" w:cs="Times New Roman"/>
          <w:b/>
          <w:color w:val="auto"/>
        </w:rPr>
      </w:pPr>
      <w:r>
        <w:rPr>
          <w:rFonts w:ascii="Times New Roman" w:hAnsi="Times New Roman" w:eastAsia="楷体" w:cs="Times New Roman"/>
          <w:b/>
          <w:color w:val="auto"/>
        </w:rPr>
        <w:t>密度规律</w:t>
      </w:r>
    </w:p>
    <w:p>
      <w:pPr>
        <w:numPr>
          <w:ilvl w:val="0"/>
          <w:numId w:val="7"/>
        </w:num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气态有机物的密度注意与空气相比。相对分子质量大于</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时，密度比空气大</w:t>
      </w:r>
    </w:p>
    <w:p>
      <w:pPr>
        <w:numPr>
          <w:ilvl w:val="0"/>
          <w:numId w:val="7"/>
        </w:num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液态有机物的密度注意与水相比，</w:t>
      </w:r>
    </w:p>
    <w:p>
      <w:pPr>
        <w:snapToGrid w:val="0"/>
        <w:spacing w:line="400" w:lineRule="atLeast"/>
        <w:ind w:firstLine="420"/>
        <w:rPr>
          <w:rFonts w:ascii="Times New Roman" w:hAnsi="Times New Roman" w:eastAsia="楷体" w:cs="Times New Roman"/>
          <w:bCs/>
          <w:color w:val="auto"/>
          <w:u w:val="single"/>
        </w:rPr>
      </w:pPr>
      <w:r>
        <w:rPr>
          <w:rFonts w:ascii="Times New Roman" w:hAnsi="Times New Roman" w:eastAsia="楷体" w:cs="Times New Roman"/>
          <w:bCs/>
          <w:color w:val="auto"/>
        </w:rPr>
        <w:t>密度比水小且与水分层的有：</w:t>
      </w:r>
      <w:r>
        <w:rPr>
          <w:rFonts w:ascii="Times New Roman" w:hAnsi="Times New Roman" w:eastAsia="楷体" w:cs="Times New Roman"/>
          <w:bCs/>
          <w:color w:val="auto"/>
          <w:u w:val="single"/>
        </w:rPr>
        <w:t xml:space="preserve">                                        </w:t>
      </w:r>
    </w:p>
    <w:p>
      <w:pPr>
        <w:snapToGrid w:val="0"/>
        <w:spacing w:line="400" w:lineRule="atLeast"/>
        <w:ind w:firstLine="420"/>
        <w:rPr>
          <w:rFonts w:ascii="Times New Roman" w:hAnsi="Times New Roman" w:eastAsia="楷体" w:cs="Times New Roman"/>
          <w:bCs/>
          <w:color w:val="auto"/>
        </w:rPr>
      </w:pPr>
      <w:r>
        <w:rPr>
          <w:rFonts w:ascii="Times New Roman" w:hAnsi="Times New Roman" w:eastAsia="楷体" w:cs="Times New Roman"/>
          <w:bCs/>
          <w:color w:val="auto"/>
        </w:rPr>
        <w:t>密度比水大且与水分层的有：</w:t>
      </w:r>
      <w:r>
        <w:rPr>
          <w:rFonts w:ascii="Times New Roman" w:hAnsi="Times New Roman" w:eastAsia="楷体" w:cs="Times New Roman"/>
          <w:bCs/>
          <w:color w:val="auto"/>
          <w:u w:val="single"/>
        </w:rPr>
        <w:t xml:space="preserve">                                        </w:t>
      </w:r>
    </w:p>
    <w:p>
      <w:pPr>
        <w:snapToGrid w:val="0"/>
        <w:spacing w:line="400" w:lineRule="atLeast"/>
        <w:ind w:firstLine="420"/>
        <w:rPr>
          <w:rFonts w:ascii="Times New Roman" w:hAnsi="Times New Roman" w:eastAsia="楷体" w:cs="Times New Roman"/>
          <w:bCs/>
          <w:color w:val="auto"/>
        </w:rPr>
      </w:pPr>
      <w:r>
        <w:rPr>
          <w:rFonts w:ascii="Segoe UI Symbol" w:hAnsi="Segoe UI Symbol" w:eastAsia="楷体" w:cs="Segoe UI Symbol"/>
          <w:bCs/>
          <w:color w:val="auto"/>
        </w:rPr>
        <w:t>★</w:t>
      </w:r>
      <w:r>
        <w:rPr>
          <w:rFonts w:ascii="Times New Roman" w:hAnsi="Times New Roman" w:eastAsia="楷体" w:cs="Times New Roman"/>
          <w:bCs/>
          <w:color w:val="auto"/>
        </w:rPr>
        <w:t>烷、烯、炔等烃类同系物相对密度随着分子内碳原子数的增加的而</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；一氯代烷的相对密度随着碳原子数的增加而</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w:t>
      </w:r>
    </w:p>
    <w:p>
      <w:pPr>
        <w:numPr>
          <w:numId w:val="0"/>
        </w:numPr>
        <w:snapToGrid w:val="0"/>
        <w:spacing w:line="400" w:lineRule="atLeast"/>
        <w:rPr>
          <w:rFonts w:ascii="Times New Roman" w:hAnsi="Times New Roman" w:eastAsia="楷体" w:cs="Times New Roman"/>
          <w:b/>
          <w:color w:val="auto"/>
        </w:rPr>
      </w:pPr>
    </w:p>
    <w:p>
      <w:pPr>
        <w:numPr>
          <w:numId w:val="0"/>
        </w:numPr>
        <w:snapToGrid w:val="0"/>
        <w:spacing w:line="400" w:lineRule="atLeast"/>
        <w:rPr>
          <w:rFonts w:ascii="Times New Roman" w:hAnsi="Times New Roman" w:eastAsia="楷体" w:cs="Times New Roman"/>
          <w:b/>
          <w:color w:val="auto"/>
        </w:rPr>
      </w:pPr>
    </w:p>
    <w:p>
      <w:pPr>
        <w:numPr>
          <w:ilvl w:val="0"/>
          <w:numId w:val="8"/>
        </w:numPr>
        <w:snapToGrid w:val="0"/>
        <w:spacing w:line="400" w:lineRule="atLeast"/>
        <w:rPr>
          <w:rFonts w:ascii="Times New Roman" w:hAnsi="Times New Roman" w:eastAsia="楷体" w:cs="Times New Roman"/>
          <w:b/>
          <w:color w:val="auto"/>
        </w:rPr>
      </w:pPr>
      <w:r>
        <w:rPr>
          <w:rFonts w:ascii="Times New Roman" w:hAnsi="Times New Roman" w:eastAsia="楷体" w:cs="Times New Roman"/>
          <w:b/>
          <w:color w:val="auto"/>
        </w:rPr>
        <w:t>溶解性规律</w:t>
      </w:r>
    </w:p>
    <w:p>
      <w:pPr>
        <w:snapToGrid w:val="0"/>
        <w:spacing w:line="400" w:lineRule="atLeast"/>
        <w:rPr>
          <w:rFonts w:ascii="Times New Roman" w:hAnsi="Times New Roman" w:eastAsia="楷体" w:cs="Times New Roman"/>
          <w:bCs/>
          <w:color w:val="auto"/>
        </w:rPr>
      </w:pPr>
      <w:r>
        <w:rPr>
          <w:rFonts w:ascii="Segoe UI Symbol" w:hAnsi="Segoe UI Symbol" w:eastAsia="楷体" w:cs="Segoe UI Symbol"/>
          <w:bCs/>
          <w:color w:val="auto"/>
        </w:rPr>
        <w:t>★</w:t>
      </w:r>
      <w:r>
        <w:rPr>
          <w:rFonts w:ascii="Times New Roman" w:hAnsi="Times New Roman" w:eastAsia="楷体" w:cs="Times New Roman"/>
          <w:bCs/>
          <w:color w:val="auto"/>
        </w:rPr>
        <w:t>相似相溶原理</w:t>
      </w:r>
    </w:p>
    <w:p>
      <w:pPr>
        <w:snapToGrid w:val="0"/>
        <w:spacing w:line="400" w:lineRule="atLeast"/>
        <w:rPr>
          <w:rFonts w:ascii="Times New Roman" w:hAnsi="Times New Roman" w:eastAsia="楷体" w:cs="Times New Roman"/>
          <w:color w:val="auto"/>
          <w:kern w:val="0"/>
        </w:rPr>
      </w:pPr>
      <w:r>
        <w:rPr>
          <w:rFonts w:ascii="Times New Roman" w:hAnsi="Times New Roman" w:eastAsia="楷体" w:cs="Times New Roman"/>
          <w:color w:val="auto"/>
          <w:kern w:val="0"/>
        </w:rPr>
        <w:t>（1）极性溶剂（如水）易溶解极性物质（离子晶体、分子晶体中的极性物质如强酸等）；</w:t>
      </w:r>
    </w:p>
    <w:p>
      <w:pPr>
        <w:snapToGrid w:val="0"/>
        <w:spacing w:line="400" w:lineRule="atLeast"/>
        <w:rPr>
          <w:rFonts w:ascii="Times New Roman" w:hAnsi="Times New Roman" w:eastAsia="楷体" w:cs="Times New Roman"/>
          <w:color w:val="auto"/>
          <w:kern w:val="0"/>
        </w:rPr>
      </w:pPr>
      <w:r>
        <w:rPr>
          <w:rFonts w:ascii="Times New Roman" w:hAnsi="Times New Roman" w:eastAsia="楷体" w:cs="Times New Roman"/>
          <w:color w:val="auto"/>
          <w:kern w:val="0"/>
        </w:rPr>
        <w:t>（2）非极性溶剂（如苯、汽油、四氯化碳、酒精等）能溶解非极性物质（大多数有机物、Br</w:t>
      </w:r>
      <w:r>
        <w:rPr>
          <w:rFonts w:ascii="Times New Roman" w:hAnsi="Times New Roman" w:eastAsia="楷体" w:cs="Times New Roman"/>
          <w:color w:val="auto"/>
          <w:kern w:val="0"/>
          <w:vertAlign w:val="subscript"/>
        </w:rPr>
        <w:t>2</w:t>
      </w:r>
      <w:r>
        <w:rPr>
          <w:rFonts w:ascii="Times New Roman" w:hAnsi="Times New Roman" w:eastAsia="楷体" w:cs="Times New Roman"/>
          <w:color w:val="auto"/>
          <w:kern w:val="0"/>
        </w:rPr>
        <w:t>、I</w:t>
      </w:r>
      <w:r>
        <w:rPr>
          <w:rFonts w:ascii="Times New Roman" w:hAnsi="Times New Roman" w:eastAsia="楷体" w:cs="Times New Roman"/>
          <w:color w:val="auto"/>
          <w:kern w:val="0"/>
          <w:vertAlign w:val="subscript"/>
        </w:rPr>
        <w:t>2</w:t>
      </w:r>
      <w:r>
        <w:rPr>
          <w:rFonts w:ascii="Times New Roman" w:hAnsi="Times New Roman" w:eastAsia="楷体" w:cs="Times New Roman"/>
          <w:color w:val="auto"/>
          <w:kern w:val="0"/>
        </w:rPr>
        <w:t>等）；</w:t>
      </w:r>
    </w:p>
    <w:p>
      <w:pPr>
        <w:snapToGrid w:val="0"/>
        <w:spacing w:line="400" w:lineRule="atLeast"/>
        <w:rPr>
          <w:rFonts w:ascii="Times New Roman" w:hAnsi="Times New Roman" w:eastAsia="楷体" w:cs="Times New Roman"/>
          <w:color w:val="auto"/>
          <w:kern w:val="0"/>
        </w:rPr>
      </w:pPr>
      <w:r>
        <w:rPr>
          <w:rFonts w:ascii="Times New Roman" w:hAnsi="Times New Roman" w:eastAsia="楷体" w:cs="Times New Roman"/>
          <w:color w:val="auto"/>
          <w:kern w:val="0"/>
        </w:rPr>
        <w:t>（3）含有相同官能团的物质互溶，如水中含羟基（—OH）能溶解含有羟基的醇、酚、羧酸。</w:t>
      </w:r>
    </w:p>
    <w:p>
      <w:pPr>
        <w:snapToGrid w:val="0"/>
        <w:spacing w:line="400" w:lineRule="atLeast"/>
        <w:rPr>
          <w:rFonts w:ascii="Times New Roman" w:hAnsi="Times New Roman" w:eastAsia="楷体" w:cs="Times New Roman"/>
          <w:bCs/>
          <w:color w:val="auto"/>
        </w:rPr>
      </w:pPr>
      <w:r>
        <w:rPr>
          <w:rFonts w:ascii="Segoe UI Symbol" w:hAnsi="Segoe UI Symbol" w:eastAsia="楷体" w:cs="Segoe UI Symbol"/>
          <w:bCs/>
          <w:color w:val="auto"/>
        </w:rPr>
        <w:t>★</w:t>
      </w:r>
      <w:r>
        <w:rPr>
          <w:rFonts w:ascii="Times New Roman" w:hAnsi="Times New Roman" w:eastAsia="楷体" w:cs="Times New Roman"/>
          <w:bCs/>
          <w:color w:val="auto"/>
        </w:rPr>
        <w:t>有机物官能团的溶解性</w:t>
      </w:r>
    </w:p>
    <w:p>
      <w:pPr>
        <w:numPr>
          <w:ilvl w:val="0"/>
          <w:numId w:val="9"/>
        </w:numPr>
        <w:snapToGrid w:val="0"/>
        <w:spacing w:line="400" w:lineRule="atLeast"/>
        <w:rPr>
          <w:rFonts w:ascii="Times New Roman" w:hAnsi="Times New Roman" w:eastAsia="楷体" w:cs="Times New Roman"/>
          <w:color w:val="auto"/>
          <w:kern w:val="0"/>
        </w:rPr>
      </w:pPr>
      <w:r>
        <w:rPr>
          <w:rFonts w:ascii="Times New Roman" w:hAnsi="Times New Roman" w:eastAsia="楷体" w:cs="Times New Roman"/>
          <w:color w:val="auto"/>
          <w:kern w:val="0"/>
        </w:rPr>
        <w:t>易溶于水的官能团（即亲水基团）有—OH、—CHO、—COOH、—NH</w:t>
      </w:r>
      <w:r>
        <w:rPr>
          <w:rFonts w:ascii="Times New Roman" w:hAnsi="Times New Roman" w:eastAsia="楷体" w:cs="Times New Roman"/>
          <w:color w:val="auto"/>
          <w:kern w:val="0"/>
          <w:vertAlign w:val="subscript"/>
        </w:rPr>
        <w:t>2</w:t>
      </w:r>
      <w:r>
        <w:rPr>
          <w:rFonts w:ascii="Times New Roman" w:hAnsi="Times New Roman" w:eastAsia="楷体" w:cs="Times New Roman"/>
          <w:color w:val="auto"/>
          <w:kern w:val="0"/>
        </w:rPr>
        <w:t>。</w:t>
      </w:r>
    </w:p>
    <w:p>
      <w:pPr>
        <w:numPr>
          <w:ilvl w:val="0"/>
          <w:numId w:val="9"/>
        </w:numPr>
        <w:snapToGrid w:val="0"/>
        <w:spacing w:line="400" w:lineRule="atLeast"/>
        <w:rPr>
          <w:rFonts w:ascii="Times New Roman" w:hAnsi="Times New Roman" w:eastAsia="楷体" w:cs="Times New Roman"/>
          <w:color w:val="auto"/>
          <w:kern w:val="0"/>
        </w:rPr>
      </w:pPr>
      <w:r>
        <w:rPr>
          <w:rFonts w:ascii="Times New Roman" w:hAnsi="Times New Roman" w:eastAsia="楷体" w:cs="Times New Roman"/>
          <w:color w:val="auto"/>
          <w:kern w:val="0"/>
        </w:rPr>
        <w:t>难溶于水的官能团（即憎水基团）有：所有的烃基、卤原子（—X）、硝基（—NO</w:t>
      </w:r>
      <w:r>
        <w:rPr>
          <w:rFonts w:ascii="Times New Roman" w:hAnsi="Times New Roman" w:eastAsia="楷体" w:cs="Times New Roman"/>
          <w:color w:val="auto"/>
          <w:kern w:val="0"/>
          <w:vertAlign w:val="subscript"/>
        </w:rPr>
        <w:t>2</w:t>
      </w:r>
      <w:r>
        <w:rPr>
          <w:rFonts w:ascii="Times New Roman" w:hAnsi="Times New Roman" w:eastAsia="楷体" w:cs="Times New Roman"/>
          <w:color w:val="auto"/>
          <w:kern w:val="0"/>
        </w:rPr>
        <w:t>）等。</w:t>
      </w:r>
    </w:p>
    <w:p>
      <w:pPr>
        <w:snapToGrid w:val="0"/>
        <w:spacing w:line="400" w:lineRule="atLeast"/>
        <w:rPr>
          <w:rFonts w:ascii="Times New Roman" w:hAnsi="Times New Roman" w:eastAsia="楷体" w:cs="Times New Roman"/>
          <w:bCs/>
          <w:color w:val="auto"/>
          <w:u w:val="single"/>
        </w:rPr>
      </w:pPr>
      <w:r>
        <w:rPr>
          <w:rFonts w:ascii="Segoe UI Symbol" w:hAnsi="Segoe UI Symbol" w:eastAsia="楷体" w:cs="Segoe UI Symbol"/>
          <w:bCs/>
          <w:color w:val="auto"/>
        </w:rPr>
        <w:t>★</w:t>
      </w:r>
      <w:r>
        <w:rPr>
          <w:rFonts w:ascii="Times New Roman" w:hAnsi="Times New Roman" w:eastAsia="楷体" w:cs="Times New Roman"/>
          <w:bCs/>
          <w:color w:val="auto"/>
        </w:rPr>
        <w:t>与水任意比例互溶有：</w:t>
      </w:r>
      <w:r>
        <w:rPr>
          <w:rFonts w:ascii="Times New Roman" w:hAnsi="Times New Roman" w:eastAsia="楷体" w:cs="Times New Roman"/>
          <w:bCs/>
          <w:color w:val="auto"/>
          <w:u w:val="single"/>
        </w:rPr>
        <w:t xml:space="preserve">                                                  </w:t>
      </w:r>
    </w:p>
    <w:p>
      <w:pPr>
        <w:snapToGrid w:val="0"/>
        <w:spacing w:line="400" w:lineRule="atLeast"/>
        <w:rPr>
          <w:rFonts w:ascii="Times New Roman" w:hAnsi="Times New Roman" w:eastAsia="楷体" w:cs="Times New Roman"/>
          <w:bCs/>
          <w:color w:val="auto"/>
          <w:u w:val="single"/>
        </w:rPr>
      </w:pPr>
      <w:r>
        <w:rPr>
          <w:rFonts w:ascii="Segoe UI Symbol" w:hAnsi="Segoe UI Symbol" w:eastAsia="楷体" w:cs="Segoe UI Symbol"/>
          <w:bCs/>
          <w:color w:val="auto"/>
        </w:rPr>
        <w:t>★</w:t>
      </w:r>
      <w:r>
        <w:rPr>
          <w:rFonts w:ascii="Times New Roman" w:hAnsi="Times New Roman" w:eastAsia="楷体" w:cs="Times New Roman"/>
          <w:bCs/>
          <w:color w:val="auto"/>
        </w:rPr>
        <w:t>易溶于水的有：</w:t>
      </w:r>
      <w:r>
        <w:rPr>
          <w:rFonts w:ascii="Times New Roman" w:hAnsi="Times New Roman" w:eastAsia="楷体" w:cs="Times New Roman"/>
          <w:bCs/>
          <w:color w:val="auto"/>
          <w:u w:val="single"/>
        </w:rPr>
        <w:t xml:space="preserve">                    </w:t>
      </w:r>
    </w:p>
    <w:p>
      <w:pPr>
        <w:snapToGrid w:val="0"/>
        <w:spacing w:line="400" w:lineRule="atLeast"/>
        <w:rPr>
          <w:rFonts w:ascii="Times New Roman" w:hAnsi="Times New Roman" w:eastAsia="楷体" w:cs="Times New Roman"/>
          <w:bCs/>
          <w:color w:val="auto"/>
        </w:rPr>
      </w:pPr>
      <w:r>
        <w:rPr>
          <w:rFonts w:ascii="Segoe UI Symbol" w:hAnsi="Segoe UI Symbol" w:eastAsia="楷体" w:cs="Segoe UI Symbol"/>
          <w:bCs/>
          <w:color w:val="auto"/>
        </w:rPr>
        <w:t>★</w:t>
      </w:r>
      <w:r>
        <w:rPr>
          <w:rFonts w:ascii="Times New Roman" w:hAnsi="Times New Roman" w:eastAsia="楷体" w:cs="Times New Roman"/>
          <w:bCs/>
          <w:color w:val="auto"/>
          <w:szCs w:val="21"/>
        </w:rPr>
        <w:t>醇、醛、羧酸等有机物的水溶性随着分子内碳原子数的增加而逐渐</w:t>
      </w:r>
      <w:r>
        <w:rPr>
          <w:rFonts w:ascii="Times New Roman" w:hAnsi="Times New Roman" w:eastAsia="楷体" w:cs="Times New Roman"/>
          <w:bCs/>
          <w:color w:val="auto"/>
          <w:u w:val="single"/>
        </w:rPr>
        <w:t xml:space="preserve">          </w:t>
      </w:r>
      <w:r>
        <w:rPr>
          <w:rFonts w:hint="eastAsia" w:ascii="Times New Roman" w:hAnsi="Times New Roman" w:eastAsia="楷体" w:cs="Times New Roman"/>
          <w:bCs/>
          <w:color w:val="auto"/>
          <w:szCs w:val="21"/>
          <w:lang w:eastAsia="zh-CN"/>
        </w:rPr>
        <w:t>，</w:t>
      </w:r>
      <w:r>
        <w:rPr>
          <w:rFonts w:ascii="Times New Roman" w:hAnsi="Times New Roman" w:eastAsia="楷体" w:cs="Times New Roman"/>
          <w:bCs/>
          <w:color w:val="auto"/>
          <w:szCs w:val="21"/>
        </w:rPr>
        <w:t>如乙酸易溶，硬脂酸</w:t>
      </w:r>
      <w:r>
        <w:rPr>
          <w:rFonts w:ascii="Times New Roman" w:hAnsi="Times New Roman" w:eastAsia="楷体" w:cs="Times New Roman"/>
          <w:bCs/>
          <w:color w:val="auto"/>
          <w:u w:val="single"/>
        </w:rPr>
        <w:t xml:space="preserve">          </w:t>
      </w:r>
    </w:p>
    <w:p>
      <w:pPr>
        <w:numPr>
          <w:ilvl w:val="0"/>
          <w:numId w:val="10"/>
        </w:numPr>
        <w:snapToGrid w:val="0"/>
        <w:spacing w:line="400" w:lineRule="atLeast"/>
        <w:rPr>
          <w:rFonts w:ascii="Times New Roman" w:hAnsi="Times New Roman" w:eastAsia="楷体" w:cs="Times New Roman"/>
          <w:b/>
          <w:color w:val="auto"/>
        </w:rPr>
      </w:pPr>
      <w:r>
        <w:rPr>
          <w:rFonts w:ascii="Times New Roman" w:hAnsi="Times New Roman" w:eastAsia="楷体" w:cs="Times New Roman"/>
          <w:b/>
          <w:color w:val="auto"/>
        </w:rPr>
        <w:t>熔沸点规律</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烷烃碳原子数增加，熔沸点</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color w:val="auto"/>
        </w:rPr>
        <w:t>碳原子数相同，支链越多，熔沸点</w:t>
      </w:r>
      <w:r>
        <w:rPr>
          <w:rFonts w:ascii="Times New Roman" w:hAnsi="Times New Roman" w:eastAsia="楷体" w:cs="Times New Roman"/>
          <w:bCs/>
          <w:color w:val="auto"/>
          <w:u w:val="single"/>
        </w:rPr>
        <w:t xml:space="preserve">          </w:t>
      </w:r>
    </w:p>
    <w:p>
      <w:pPr>
        <w:snapToGrid w:val="0"/>
        <w:spacing w:line="400" w:lineRule="atLeast"/>
        <w:rPr>
          <w:rFonts w:hint="eastAsia" w:ascii="Times New Roman" w:hAnsi="Times New Roman" w:eastAsia="宋体" w:cs="Times New Roman"/>
          <w:b/>
          <w:color w:val="auto"/>
          <w:sz w:val="24"/>
          <w:szCs w:val="24"/>
        </w:rPr>
      </w:pPr>
    </w:p>
    <w:p>
      <w:pPr>
        <w:snapToGrid w:val="0"/>
        <w:spacing w:line="400" w:lineRule="atLeast"/>
        <w:rPr>
          <w:rFonts w:ascii="Times New Roman" w:hAnsi="Times New Roman" w:eastAsia="宋体" w:cs="Times New Roman"/>
          <w:b/>
          <w:bCs/>
          <w:color w:val="auto"/>
          <w:sz w:val="24"/>
          <w:szCs w:val="24"/>
        </w:rPr>
      </w:pPr>
      <w:r>
        <w:rPr>
          <w:rFonts w:hint="eastAsia" w:ascii="Times New Roman" w:hAnsi="Times New Roman" w:eastAsia="宋体" w:cs="Times New Roman"/>
          <w:b/>
          <w:color w:val="auto"/>
          <w:sz w:val="24"/>
          <w:szCs w:val="24"/>
        </w:rPr>
        <w:t>考点</w:t>
      </w:r>
      <w:r>
        <w:rPr>
          <w:rFonts w:hint="eastAsia" w:ascii="Times New Roman" w:hAnsi="Times New Roman" w:eastAsia="宋体" w:cs="Times New Roman"/>
          <w:b/>
          <w:bCs/>
          <w:color w:val="auto"/>
          <w:sz w:val="24"/>
          <w:szCs w:val="24"/>
        </w:rPr>
        <w:t>5</w:t>
      </w:r>
      <w:r>
        <w:rPr>
          <w:rFonts w:ascii="Times New Roman" w:hAnsi="Times New Roman" w:eastAsia="宋体" w:cs="Times New Roman"/>
          <w:b/>
          <w:bCs/>
          <w:color w:val="auto"/>
          <w:sz w:val="24"/>
          <w:szCs w:val="24"/>
        </w:rPr>
        <w:t>：</w:t>
      </w:r>
      <w:r>
        <w:rPr>
          <w:rFonts w:hint="eastAsia" w:ascii="Times New Roman" w:hAnsi="Times New Roman" w:eastAsia="宋体" w:cs="Times New Roman"/>
          <w:b/>
          <w:bCs/>
          <w:color w:val="auto"/>
          <w:sz w:val="24"/>
          <w:szCs w:val="24"/>
        </w:rPr>
        <w:t>命名和俗名</w:t>
      </w:r>
    </w:p>
    <w:p>
      <w:pPr>
        <w:pStyle w:val="23"/>
        <w:snapToGrid w:val="0"/>
        <w:spacing w:line="400" w:lineRule="atLeast"/>
        <w:rPr>
          <w:rFonts w:ascii="Times New Roman" w:hAnsi="Times New Roman" w:cs="Times New Roman"/>
          <w:color w:val="auto"/>
          <w:szCs w:val="21"/>
        </w:rPr>
      </w:pPr>
      <w:r>
        <w:rPr>
          <w:rFonts w:hint="eastAsia" w:ascii="Times New Roman" w:hAnsi="Times New Roman" w:cs="Times New Roman"/>
          <w:color w:val="auto"/>
          <w:szCs w:val="21"/>
        </w:rPr>
        <w:t>1</w:t>
      </w:r>
      <w:r>
        <w:rPr>
          <w:rFonts w:ascii="Times New Roman" w:hAnsi="Times New Roman" w:cs="Times New Roman"/>
          <w:color w:val="auto"/>
          <w:szCs w:val="21"/>
        </w:rPr>
        <w:t>．（宝山一模）下列有机物的命名错误的是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pStyle w:val="23"/>
        <w:numPr>
          <w:ilvl w:val="0"/>
          <w:numId w:val="11"/>
        </w:numPr>
        <w:snapToGrid w:val="0"/>
        <w:spacing w:line="400" w:lineRule="atLeast"/>
        <w:ind w:firstLine="420"/>
        <w:rPr>
          <w:rFonts w:ascii="Times New Roman" w:hAnsi="Times New Roman" w:cs="Times New Roman"/>
          <w:color w:val="auto"/>
        </w:rPr>
      </w:pPr>
      <w:r>
        <w:rPr>
          <w:rFonts w:ascii="Times New Roman" w:hAnsi="Times New Roman" w:cs="Times New Roman"/>
          <w:color w:val="auto"/>
          <w:szCs w:val="21"/>
        </w:rPr>
        <w:drawing>
          <wp:inline distT="0" distB="0" distL="114300" distR="114300">
            <wp:extent cx="1113155" cy="495300"/>
            <wp:effectExtent l="0" t="0" r="1079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7"/>
                    <a:stretch>
                      <a:fillRect/>
                    </a:stretch>
                  </pic:blipFill>
                  <pic:spPr>
                    <a:xfrm>
                      <a:off x="0" y="0"/>
                      <a:ext cx="1113155" cy="495300"/>
                    </a:xfrm>
                    <a:prstGeom prst="rect">
                      <a:avLst/>
                    </a:prstGeom>
                    <a:noFill/>
                    <a:ln w="9525">
                      <a:noFill/>
                      <a:miter/>
                    </a:ln>
                  </pic:spPr>
                </pic:pic>
              </a:graphicData>
            </a:graphic>
          </wp:inline>
        </w:drawing>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rPr>
        <w:t>B．</w:t>
      </w:r>
      <w:r>
        <w:rPr>
          <w:rFonts w:ascii="Times New Roman" w:hAnsi="Times New Roman" w:cs="Times New Roman"/>
          <w:color w:val="auto"/>
          <w:szCs w:val="21"/>
        </w:rPr>
        <w:drawing>
          <wp:inline distT="0" distB="0" distL="114300" distR="114300">
            <wp:extent cx="733425" cy="3048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28"/>
                    <a:stretch>
                      <a:fillRect/>
                    </a:stretch>
                  </pic:blipFill>
                  <pic:spPr>
                    <a:xfrm>
                      <a:off x="0" y="0"/>
                      <a:ext cx="733425" cy="304800"/>
                    </a:xfrm>
                    <a:prstGeom prst="rect">
                      <a:avLst/>
                    </a:prstGeom>
                    <a:noFill/>
                    <a:ln w="9525">
                      <a:noFill/>
                      <a:miter/>
                    </a:ln>
                  </pic:spPr>
                </pic:pic>
              </a:graphicData>
            </a:graphic>
          </wp:inline>
        </w:drawing>
      </w:r>
    </w:p>
    <w:p>
      <w:pPr>
        <w:pStyle w:val="23"/>
        <w:snapToGrid w:val="0"/>
        <w:spacing w:line="400" w:lineRule="atLeast"/>
        <w:ind w:left="420" w:firstLine="420"/>
        <w:rPr>
          <w:rFonts w:ascii="Times New Roman" w:hAnsi="Times New Roman" w:cs="Times New Roman"/>
          <w:color w:val="auto"/>
        </w:rPr>
      </w:pPr>
      <w:r>
        <w:rPr>
          <w:rFonts w:ascii="Times New Roman" w:hAnsi="Times New Roman" w:cs="Times New Roman"/>
          <w:color w:val="auto"/>
          <w:szCs w:val="21"/>
        </w:rPr>
        <w:t>1，2，4﹣三甲苯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3﹣甲基-1-戊烯</w:t>
      </w:r>
    </w:p>
    <w:p>
      <w:pPr>
        <w:pStyle w:val="23"/>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rPr>
        <w:t>C．</w:t>
      </w:r>
      <w:r>
        <w:rPr>
          <w:rFonts w:ascii="Times New Roman" w:hAnsi="Times New Roman" w:cs="Times New Roman"/>
          <w:color w:val="auto"/>
          <w:szCs w:val="21"/>
        </w:rPr>
        <w:drawing>
          <wp:inline distT="0" distB="0" distL="114300" distR="114300">
            <wp:extent cx="762000" cy="40005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29"/>
                    <a:stretch>
                      <a:fillRect/>
                    </a:stretch>
                  </pic:blipFill>
                  <pic:spPr>
                    <a:xfrm>
                      <a:off x="0" y="0"/>
                      <a:ext cx="762000" cy="400050"/>
                    </a:xfrm>
                    <a:prstGeom prst="rect">
                      <a:avLst/>
                    </a:prstGeom>
                    <a:noFill/>
                    <a:ln w="9525">
                      <a:noFill/>
                      <a:miter/>
                    </a:ln>
                  </pic:spPr>
                </pic:pic>
              </a:graphicData>
            </a:graphic>
          </wp:inline>
        </w:drawing>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rPr>
        <w:t>D．</w:t>
      </w:r>
      <w:r>
        <w:rPr>
          <w:rFonts w:ascii="Times New Roman" w:hAnsi="Times New Roman" w:cs="Times New Roman"/>
          <w:color w:val="auto"/>
          <w:szCs w:val="21"/>
        </w:rPr>
        <w:drawing>
          <wp:inline distT="0" distB="0" distL="114300" distR="114300">
            <wp:extent cx="887730" cy="22860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0"/>
                    <a:stretch>
                      <a:fillRect/>
                    </a:stretch>
                  </pic:blipFill>
                  <pic:spPr>
                    <a:xfrm>
                      <a:off x="0" y="0"/>
                      <a:ext cx="887730" cy="228600"/>
                    </a:xfrm>
                    <a:prstGeom prst="rect">
                      <a:avLst/>
                    </a:prstGeom>
                    <a:noFill/>
                    <a:ln w="9525">
                      <a:noFill/>
                      <a:miter/>
                    </a:ln>
                  </pic:spPr>
                </pic:pic>
              </a:graphicData>
            </a:graphic>
          </wp:inline>
        </w:drawing>
      </w:r>
    </w:p>
    <w:p>
      <w:pPr>
        <w:pStyle w:val="23"/>
        <w:snapToGrid w:val="0"/>
        <w:spacing w:line="400" w:lineRule="atLeast"/>
        <w:ind w:left="420" w:firstLine="420"/>
        <w:rPr>
          <w:rFonts w:ascii="Times New Roman" w:hAnsi="Times New Roman" w:cs="Times New Roman"/>
          <w:color w:val="auto"/>
          <w:szCs w:val="21"/>
        </w:rPr>
      </w:pPr>
      <w:r>
        <w:rPr>
          <w:rFonts w:ascii="Times New Roman" w:hAnsi="Times New Roman" w:cs="Times New Roman"/>
          <w:color w:val="auto"/>
          <w:szCs w:val="21"/>
        </w:rPr>
        <w:t>2﹣甲基﹣1﹣丙醇</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1，3﹣二溴丙烷</w:t>
      </w:r>
    </w:p>
    <w:p>
      <w:pPr>
        <w:snapToGrid w:val="0"/>
        <w:spacing w:line="400" w:lineRule="atLeast"/>
        <w:rPr>
          <w:rFonts w:ascii="Times New Roman" w:hAnsi="Times New Roman" w:cs="Times New Roman"/>
          <w:color w:val="auto"/>
          <w:szCs w:val="21"/>
        </w:rPr>
      </w:pPr>
      <w:r>
        <w:rPr>
          <w:rFonts w:hint="eastAsia" w:ascii="Times New Roman" w:hAnsi="Times New Roman" w:cs="Times New Roman"/>
          <w:color w:val="auto"/>
          <w:szCs w:val="21"/>
          <w:lang w:val="en-US" w:eastAsia="zh-CN"/>
        </w:rPr>
        <w:t>2</w:t>
      </w:r>
      <w:r>
        <w:rPr>
          <w:rFonts w:ascii="Times New Roman" w:hAnsi="Times New Roman" w:cs="Times New Roman"/>
          <w:color w:val="auto"/>
          <w:szCs w:val="21"/>
        </w:rPr>
        <w:t>．下列有机物命名正确的是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A．</w:t>
      </w:r>
      <w:r>
        <w:rPr>
          <w:rFonts w:ascii="Times New Roman" w:hAnsi="Times New Roman" w:cs="Times New Roman"/>
          <w:color w:val="auto"/>
        </w:rPr>
        <w:drawing>
          <wp:inline distT="0" distB="0" distL="0" distR="0">
            <wp:extent cx="1009650" cy="504825"/>
            <wp:effectExtent l="0" t="0" r="0" b="952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1"/>
                    <a:srcRect/>
                    <a:stretch>
                      <a:fillRect/>
                    </a:stretch>
                  </pic:blipFill>
                  <pic:spPr>
                    <a:xfrm>
                      <a:off x="0" y="0"/>
                      <a:ext cx="1009650" cy="504825"/>
                    </a:xfrm>
                    <a:prstGeom prst="rect">
                      <a:avLst/>
                    </a:prstGeom>
                    <a:noFill/>
                    <a:ln w="9525">
                      <a:noFill/>
                      <a:miter lim="800000"/>
                      <a:headEnd/>
                      <a:tailEnd/>
                    </a:ln>
                  </pic:spPr>
                </pic:pic>
              </a:graphicData>
            </a:graphic>
          </wp:inline>
        </w:drawing>
      </w:r>
      <w:r>
        <w:rPr>
          <w:rFonts w:ascii="Times New Roman" w:hAnsi="Times New Roman" w:cs="Times New Roman"/>
          <w:color w:val="auto"/>
        </w:rPr>
        <w:tab/>
      </w:r>
      <w:r>
        <w:rPr>
          <w:rFonts w:ascii="Times New Roman" w:hAnsi="Times New Roman" w:cs="Times New Roman"/>
          <w:color w:val="auto"/>
          <w:szCs w:val="21"/>
        </w:rPr>
        <w:t>B．</w:t>
      </w:r>
      <w:r>
        <w:rPr>
          <w:rFonts w:ascii="Times New Roman" w:hAnsi="Times New Roman" w:cs="Times New Roman"/>
          <w:color w:val="auto"/>
        </w:rPr>
        <w:drawing>
          <wp:inline distT="0" distB="0" distL="0" distR="0">
            <wp:extent cx="933450" cy="514350"/>
            <wp:effectExtent l="0" t="0" r="0"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noChangeArrowheads="1"/>
                    </pic:cNvPicPr>
                  </pic:nvPicPr>
                  <pic:blipFill>
                    <a:blip r:embed="rId32"/>
                    <a:srcRect/>
                    <a:stretch>
                      <a:fillRect/>
                    </a:stretch>
                  </pic:blipFill>
                  <pic:spPr>
                    <a:xfrm>
                      <a:off x="0" y="0"/>
                      <a:ext cx="933450" cy="514350"/>
                    </a:xfrm>
                    <a:prstGeom prst="rect">
                      <a:avLst/>
                    </a:prstGeom>
                    <a:noFill/>
                    <a:ln w="9525">
                      <a:noFill/>
                      <a:miter lim="800000"/>
                      <a:headEnd/>
                      <a:tailEnd/>
                    </a:ln>
                  </pic:spPr>
                </pic:pic>
              </a:graphicData>
            </a:graphic>
          </wp:inline>
        </w:drawing>
      </w:r>
      <w:r>
        <w:rPr>
          <w:rFonts w:ascii="Times New Roman" w:hAnsi="Times New Roman" w:cs="Times New Roman"/>
          <w:color w:val="auto"/>
        </w:rPr>
        <w:tab/>
      </w:r>
      <w:r>
        <w:rPr>
          <w:rFonts w:ascii="Times New Roman" w:hAnsi="Times New Roman" w:cs="Times New Roman"/>
          <w:color w:val="auto"/>
        </w:rPr>
        <w:t>C．</w:t>
      </w:r>
      <w:r>
        <w:rPr>
          <w:rFonts w:ascii="Times New Roman" w:hAnsi="Times New Roman" w:cs="Times New Roman"/>
          <w:color w:val="auto"/>
        </w:rPr>
        <w:drawing>
          <wp:inline distT="0" distB="0" distL="0" distR="0">
            <wp:extent cx="895350" cy="523875"/>
            <wp:effectExtent l="0" t="0" r="0" b="9525"/>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noChangeArrowheads="1"/>
                    </pic:cNvPicPr>
                  </pic:nvPicPr>
                  <pic:blipFill>
                    <a:blip r:embed="rId33"/>
                    <a:srcRect/>
                    <a:stretch>
                      <a:fillRect/>
                    </a:stretch>
                  </pic:blipFill>
                  <pic:spPr>
                    <a:xfrm>
                      <a:off x="0" y="0"/>
                      <a:ext cx="895350" cy="523875"/>
                    </a:xfrm>
                    <a:prstGeom prst="rect">
                      <a:avLst/>
                    </a:prstGeom>
                    <a:noFill/>
                    <a:ln w="9525">
                      <a:noFill/>
                      <a:miter lim="800000"/>
                      <a:headEnd/>
                      <a:tailEnd/>
                    </a:ln>
                  </pic:spPr>
                </pic:pic>
              </a:graphicData>
            </a:graphic>
          </wp:inline>
        </w:drawing>
      </w:r>
      <w:r>
        <w:rPr>
          <w:rFonts w:ascii="Times New Roman" w:hAnsi="Times New Roman" w:cs="Times New Roman"/>
          <w:color w:val="auto"/>
          <w:szCs w:val="21"/>
        </w:rPr>
        <w:tab/>
      </w:r>
      <w:r>
        <w:rPr>
          <w:rFonts w:ascii="Times New Roman" w:hAnsi="Times New Roman" w:cs="Times New Roman"/>
          <w:color w:val="auto"/>
          <w:szCs w:val="21"/>
        </w:rPr>
        <w:t>D．</w:t>
      </w:r>
      <w:r>
        <w:rPr>
          <w:rFonts w:ascii="Times New Roman" w:hAnsi="Times New Roman" w:cs="Times New Roman"/>
          <w:color w:val="auto"/>
          <w:szCs w:val="21"/>
        </w:rPr>
        <w:drawing>
          <wp:inline distT="0" distB="0" distL="0" distR="0">
            <wp:extent cx="1104900" cy="666750"/>
            <wp:effectExtent l="0" t="0" r="0" b="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noChangeArrowheads="1"/>
                    </pic:cNvPicPr>
                  </pic:nvPicPr>
                  <pic:blipFill>
                    <a:blip r:embed="rId34"/>
                    <a:srcRect/>
                    <a:stretch>
                      <a:fillRect/>
                    </a:stretch>
                  </pic:blipFill>
                  <pic:spPr>
                    <a:xfrm>
                      <a:off x="0" y="0"/>
                      <a:ext cx="1104900" cy="666750"/>
                    </a:xfrm>
                    <a:prstGeom prst="rect">
                      <a:avLst/>
                    </a:prstGeom>
                    <a:noFill/>
                    <a:ln w="9525">
                      <a:noFill/>
                      <a:miter lim="800000"/>
                      <a:headEnd/>
                      <a:tailEnd/>
                    </a:ln>
                  </pic:spPr>
                </pic:pic>
              </a:graphicData>
            </a:graphic>
          </wp:inline>
        </w:drawing>
      </w:r>
      <w:r>
        <w:rPr>
          <w:rFonts w:ascii="Times New Roman" w:hAnsi="Times New Roman" w:cs="Times New Roman"/>
          <w:color w:val="auto"/>
          <w:szCs w:val="21"/>
        </w:rPr>
        <w:t xml:space="preserve"> </w:t>
      </w:r>
    </w:p>
    <w:p>
      <w:pPr>
        <w:snapToGrid w:val="0"/>
        <w:spacing w:line="400" w:lineRule="atLeast"/>
        <w:ind w:firstLine="525" w:firstLineChars="250"/>
        <w:rPr>
          <w:rFonts w:ascii="Times New Roman" w:hAnsi="Times New Roman" w:cs="Times New Roman"/>
          <w:color w:val="auto"/>
          <w:szCs w:val="21"/>
        </w:rPr>
      </w:pPr>
      <w:r>
        <w:rPr>
          <w:rFonts w:ascii="Times New Roman" w:hAnsi="Times New Roman" w:cs="Times New Roman"/>
          <w:color w:val="auto"/>
          <w:szCs w:val="21"/>
        </w:rPr>
        <w:tab/>
      </w:r>
      <w:r>
        <w:rPr>
          <w:rFonts w:ascii="Times New Roman" w:hAnsi="Times New Roman" w:cs="Times New Roman"/>
          <w:color w:val="auto"/>
          <w:szCs w:val="21"/>
        </w:rPr>
        <w:t>2-乙基丙烷</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2—甲基丙醇 </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2—甲基丙烯 </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2,2-二甲基-3-丁醇</w:t>
      </w:r>
    </w:p>
    <w:p>
      <w:pPr>
        <w:snapToGrid w:val="0"/>
        <w:spacing w:line="400" w:lineRule="atLeast"/>
        <w:rPr>
          <w:rFonts w:ascii="Times New Roman" w:hAnsi="Times New Roman" w:eastAsia="宋体" w:cs="Times New Roman"/>
          <w:b/>
          <w:color w:val="auto"/>
          <w:sz w:val="24"/>
          <w:szCs w:val="24"/>
        </w:rPr>
      </w:pPr>
    </w:p>
    <w:p>
      <w:pPr>
        <w:snapToGrid w:val="0"/>
        <w:spacing w:line="400" w:lineRule="atLeast"/>
        <w:rPr>
          <w:rFonts w:ascii="Times New Roman" w:hAnsi="Times New Roman" w:eastAsia="宋体" w:cs="Times New Roman"/>
          <w:color w:val="auto"/>
          <w:szCs w:val="21"/>
        </w:rPr>
      </w:pPr>
      <w:r>
        <w:rPr>
          <w:rFonts w:hint="eastAsia" w:ascii="Times New Roman" w:hAnsi="Times New Roman" w:eastAsia="宋体" w:cs="Times New Roman"/>
          <w:b/>
          <w:color w:val="auto"/>
          <w:sz w:val="24"/>
          <w:szCs w:val="24"/>
        </w:rPr>
        <w:t>考点</w:t>
      </w:r>
      <w:r>
        <w:rPr>
          <w:rFonts w:hint="eastAsia" w:ascii="Times New Roman" w:hAnsi="Times New Roman" w:eastAsia="宋体" w:cs="Times New Roman"/>
          <w:b/>
          <w:bCs/>
          <w:color w:val="auto"/>
          <w:sz w:val="24"/>
          <w:szCs w:val="24"/>
        </w:rPr>
        <w:t>6</w:t>
      </w:r>
      <w:r>
        <w:rPr>
          <w:rFonts w:ascii="Times New Roman" w:hAnsi="Times New Roman" w:eastAsia="宋体" w:cs="Times New Roman"/>
          <w:b/>
          <w:bCs/>
          <w:color w:val="auto"/>
          <w:sz w:val="24"/>
          <w:szCs w:val="24"/>
        </w:rPr>
        <w:t>：</w:t>
      </w:r>
      <w:r>
        <w:rPr>
          <w:rFonts w:hint="eastAsia" w:ascii="Times New Roman" w:hAnsi="Times New Roman" w:eastAsia="宋体" w:cs="Times New Roman"/>
          <w:b/>
          <w:bCs/>
          <w:color w:val="auto"/>
          <w:sz w:val="24"/>
          <w:szCs w:val="24"/>
        </w:rPr>
        <w:t>同系物</w:t>
      </w:r>
    </w:p>
    <w:p>
      <w:pPr>
        <w:numPr>
          <w:ilvl w:val="0"/>
          <w:numId w:val="12"/>
        </w:numPr>
        <w:snapToGrid w:val="0"/>
        <w:spacing w:line="400" w:lineRule="atLeast"/>
        <w:ind w:hangingChars="200"/>
        <w:rPr>
          <w:rFonts w:ascii="Times New Roman" w:hAnsi="Times New Roman" w:cs="Times New Roman"/>
          <w:color w:val="auto"/>
          <w:szCs w:val="21"/>
        </w:rPr>
      </w:pPr>
      <w:r>
        <w:rPr>
          <w:rFonts w:ascii="Times New Roman" w:hAnsi="Times New Roman" w:cs="Times New Roman"/>
          <w:color w:val="auto"/>
        </w:rPr>
        <w:t>下列各组中的两种有机物，其最简式相同但既不是同系物，又不是同分异构体的是（</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A．丙烯、环丙烷</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B．甲醛、甲酸甲酯</w:t>
      </w:r>
      <w:r>
        <w:rPr>
          <w:rFonts w:ascii="Times New Roman" w:hAnsi="Times New Roman" w:cs="Times New Roman"/>
          <w:color w:val="auto"/>
        </w:rPr>
        <w:br w:type="textWrapping"/>
      </w:r>
      <w:r>
        <w:rPr>
          <w:rFonts w:ascii="Times New Roman" w:hAnsi="Times New Roman" w:cs="Times New Roman"/>
          <w:color w:val="auto"/>
        </w:rPr>
        <w:t>C．对甲基苯酚、苯甲醇</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D．甲酸、乙醛</w:t>
      </w:r>
      <w:r>
        <w:rPr>
          <w:rFonts w:ascii="Times New Roman" w:hAnsi="Times New Roman" w:cs="Times New Roman"/>
          <w:color w:val="auto"/>
        </w:rPr>
        <w:br w:type="textWrapping"/>
      </w:r>
    </w:p>
    <w:p>
      <w:pPr>
        <w:numPr>
          <w:numId w:val="0"/>
        </w:numPr>
        <w:snapToGrid w:val="0"/>
        <w:spacing w:line="400" w:lineRule="atLeast"/>
        <w:ind w:leftChars="-200"/>
        <w:rPr>
          <w:rFonts w:ascii="Times New Roman" w:hAnsi="Times New Roman" w:cs="Times New Roman"/>
          <w:color w:val="auto"/>
          <w:szCs w:val="21"/>
        </w:rPr>
      </w:pPr>
    </w:p>
    <w:p>
      <w:pPr>
        <w:numPr>
          <w:ilvl w:val="0"/>
          <w:numId w:val="12"/>
        </w:numPr>
        <w:snapToGrid w:val="0"/>
        <w:spacing w:line="400" w:lineRule="atLeast"/>
        <w:ind w:hangingChars="200"/>
        <w:rPr>
          <w:rFonts w:ascii="Times New Roman" w:hAnsi="Times New Roman" w:cs="Times New Roman"/>
          <w:color w:val="auto"/>
          <w:szCs w:val="21"/>
        </w:rPr>
      </w:pPr>
      <w:r>
        <w:rPr>
          <w:rFonts w:ascii="Times New Roman" w:hAnsi="Times New Roman" w:cs="Times New Roman"/>
          <w:color w:val="auto"/>
        </w:rPr>
        <w:t>下列各对物质中，互为同系物的是（</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w:t>
      </w:r>
      <w:r>
        <w:rPr>
          <w:rFonts w:ascii="Times New Roman" w:hAnsi="Times New Roman" w:cs="Times New Roman"/>
          <w:color w:val="auto"/>
        </w:rPr>
        <w:drawing>
          <wp:inline distT="0" distB="0" distL="114300" distR="114300">
            <wp:extent cx="990600" cy="428625"/>
            <wp:effectExtent l="0" t="0" r="0" b="9525"/>
            <wp:docPr id="6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3"/>
                    <pic:cNvPicPr>
                      <a:picLocks noChangeAspect="1"/>
                    </pic:cNvPicPr>
                  </pic:nvPicPr>
                  <pic:blipFill>
                    <a:blip r:embed="rId35"/>
                    <a:srcRect l="17181" t="70026" r="64014" b="14293"/>
                    <a:stretch>
                      <a:fillRect/>
                    </a:stretch>
                  </pic:blipFill>
                  <pic:spPr>
                    <a:xfrm>
                      <a:off x="0" y="0"/>
                      <a:ext cx="990600" cy="428625"/>
                    </a:xfrm>
                    <a:prstGeom prst="rect">
                      <a:avLst/>
                    </a:prstGeom>
                    <a:noFill/>
                    <a:ln>
                      <a:noFill/>
                    </a:ln>
                  </pic:spPr>
                </pic:pic>
              </a:graphicData>
            </a:graphic>
          </wp:inline>
        </w:drawing>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w:t>
      </w:r>
      <w:r>
        <w:rPr>
          <w:rFonts w:ascii="Times New Roman" w:hAnsi="Times New Roman" w:cs="Times New Roman"/>
          <w:color w:val="auto"/>
          <w:position w:val="-12"/>
        </w:rPr>
        <w:object>
          <v:shape id="_x0000_i1030" o:spt="75" type="#_x0000_t75" style="height:18pt;width:60pt;" o:ole="t" filled="f" o:preferrelative="t" stroked="f" coordsize="21600,21600">
            <v:path/>
            <v:fill on="f" focussize="0,0"/>
            <v:stroke on="f" joinstyle="miter"/>
            <v:imagedata r:id="rId37" o:title=""/>
            <o:lock v:ext="edit" aspectratio="t"/>
            <w10:wrap type="none"/>
            <w10:anchorlock/>
          </v:shape>
          <o:OLEObject Type="Embed" ProgID="Equation.3" ShapeID="_x0000_i1030" DrawAspect="Content" ObjectID="_1468075729" r:id="rId36">
            <o:LockedField>false</o:LockedField>
          </o:OLEObject>
        </w:object>
      </w:r>
      <w:r>
        <w:rPr>
          <w:rFonts w:ascii="Times New Roman" w:hAnsi="Times New Roman" w:cs="Times New Roman"/>
          <w:color w:val="auto"/>
        </w:rPr>
        <w:t>与</w:t>
      </w:r>
      <w:r>
        <w:rPr>
          <w:rFonts w:ascii="Times New Roman" w:hAnsi="Times New Roman" w:cs="Times New Roman"/>
          <w:color w:val="auto"/>
          <w:position w:val="-12"/>
        </w:rPr>
        <w:object>
          <v:shape id="_x0000_i1031" o:spt="75" type="#_x0000_t75" style="height:18pt;width:60.75pt;" o:ole="t" filled="f" o:preferrelative="t" stroked="f" coordsize="21600,21600">
            <v:path/>
            <v:fill on="f" focussize="0,0"/>
            <v:stroke on="f" joinstyle="miter"/>
            <v:imagedata r:id="rId39" o:title=""/>
            <o:lock v:ext="edit" aspectratio="t"/>
            <w10:wrap type="none"/>
            <w10:anchorlock/>
          </v:shape>
          <o:OLEObject Type="Embed" ProgID="Equation.3" ShapeID="_x0000_i1031" DrawAspect="Content" ObjectID="_1468075730" r:id="rId38">
            <o:LockedField>false</o:LockedField>
          </o:OLEObject>
        </w:object>
      </w:r>
      <w:r>
        <w:rPr>
          <w:rFonts w:ascii="Times New Roman" w:hAnsi="Times New Roman" w:cs="Times New Roman"/>
          <w:color w:val="auto"/>
        </w:rPr>
        <w:br w:type="textWrapping"/>
      </w:r>
      <w:r>
        <w:rPr>
          <w:rFonts w:ascii="Times New Roman" w:hAnsi="Times New Roman" w:cs="Times New Roman"/>
          <w:color w:val="auto"/>
        </w:rPr>
        <w:t>C．</w:t>
      </w:r>
      <w:r>
        <w:rPr>
          <w:rFonts w:ascii="Times New Roman" w:hAnsi="Times New Roman" w:cs="Times New Roman"/>
          <w:color w:val="auto"/>
        </w:rPr>
        <w:drawing>
          <wp:inline distT="0" distB="0" distL="114300" distR="114300">
            <wp:extent cx="485775" cy="457200"/>
            <wp:effectExtent l="0" t="0" r="9525" b="0"/>
            <wp:docPr id="7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6"/>
                    <pic:cNvPicPr>
                      <a:picLocks noChangeAspect="1"/>
                    </pic:cNvPicPr>
                  </pic:nvPicPr>
                  <pic:blipFill>
                    <a:blip r:embed="rId40"/>
                    <a:srcRect l="38876" t="57831" r="51897" b="25439"/>
                    <a:stretch>
                      <a:fillRect/>
                    </a:stretch>
                  </pic:blipFill>
                  <pic:spPr>
                    <a:xfrm>
                      <a:off x="0" y="0"/>
                      <a:ext cx="485775" cy="457200"/>
                    </a:xfrm>
                    <a:prstGeom prst="rect">
                      <a:avLst/>
                    </a:prstGeom>
                    <a:noFill/>
                    <a:ln>
                      <a:noFill/>
                    </a:ln>
                  </pic:spPr>
                </pic:pic>
              </a:graphicData>
            </a:graphic>
          </wp:inline>
        </w:drawing>
      </w:r>
      <w:r>
        <w:rPr>
          <w:rFonts w:ascii="Times New Roman" w:hAnsi="Times New Roman" w:cs="Times New Roman"/>
          <w:color w:val="auto"/>
        </w:rPr>
        <w:t>与</w:t>
      </w:r>
      <w:r>
        <w:rPr>
          <w:rFonts w:ascii="Times New Roman" w:hAnsi="Times New Roman" w:cs="Times New Roman"/>
          <w:color w:val="auto"/>
          <w:position w:val="-12"/>
        </w:rPr>
        <w:object>
          <v:shape id="_x0000_i1032" o:spt="75" type="#_x0000_t75" style="height:18pt;width:84.75pt;" o:ole="t" filled="f" o:preferrelative="t" stroked="f" coordsize="21600,21600">
            <v:path/>
            <v:fill on="f" focussize="0,0"/>
            <v:stroke on="f" joinstyle="miter"/>
            <v:imagedata r:id="rId42" o:title=""/>
            <o:lock v:ext="edit" aspectratio="t"/>
            <w10:wrap type="none"/>
            <w10:anchorlock/>
          </v:shape>
          <o:OLEObject Type="Embed" ProgID="Equation.DSMT4" ShapeID="_x0000_i1032" DrawAspect="Content" ObjectID="_1468075731" r:id="rId41">
            <o:LockedField>false</o:LockedField>
          </o:OLEObject>
        </w:objec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w:t>
      </w:r>
      <w:r>
        <w:rPr>
          <w:rFonts w:ascii="Times New Roman" w:hAnsi="Times New Roman" w:cs="Times New Roman"/>
          <w:color w:val="auto"/>
          <w:position w:val="-12"/>
        </w:rPr>
        <w:object>
          <v:shape id="_x0000_i1033" o:spt="75" type="#_x0000_t75" style="height:18pt;width:50.25pt;" o:ole="t" filled="f" o:preferrelative="t" stroked="f" coordsize="21600,21600">
            <v:path/>
            <v:fill on="f" focussize="0,0"/>
            <v:stroke on="f" joinstyle="miter"/>
            <v:imagedata r:id="rId44" o:title=""/>
            <o:lock v:ext="edit" aspectratio="t"/>
            <w10:wrap type="none"/>
            <w10:anchorlock/>
          </v:shape>
          <o:OLEObject Type="Embed" ProgID="Equation.3" ShapeID="_x0000_i1033" DrawAspect="Content" ObjectID="_1468075732" r:id="rId43">
            <o:LockedField>false</o:LockedField>
          </o:OLEObject>
        </w:object>
      </w:r>
      <w:r>
        <w:rPr>
          <w:rFonts w:ascii="Times New Roman" w:hAnsi="Times New Roman" w:cs="Times New Roman"/>
          <w:color w:val="auto"/>
        </w:rPr>
        <w:t>与</w:t>
      </w:r>
      <w:r>
        <w:rPr>
          <w:rFonts w:ascii="Times New Roman" w:hAnsi="Times New Roman" w:cs="Times New Roman"/>
          <w:color w:val="auto"/>
          <w:position w:val="-12"/>
        </w:rPr>
        <w:object>
          <v:shape id="_x0000_i1034" o:spt="75" type="#_x0000_t75" style="height:18pt;width:72pt;" o:ole="t" filled="f" o:preferrelative="t" stroked="f" coordsize="21600,21600">
            <v:path/>
            <v:fill on="f" focussize="0,0"/>
            <v:stroke on="f" joinstyle="miter"/>
            <v:imagedata r:id="rId46" o:title=""/>
            <o:lock v:ext="edit" aspectratio="t"/>
            <w10:wrap type="none"/>
            <w10:anchorlock/>
          </v:shape>
          <o:OLEObject Type="Embed" ProgID="Equation.3" ShapeID="_x0000_i1034" DrawAspect="Content" ObjectID="_1468075733" r:id="rId45">
            <o:LockedField>false</o:LockedField>
          </o:OLEObject>
        </w:object>
      </w:r>
      <w:r>
        <w:rPr>
          <w:rFonts w:ascii="Times New Roman" w:hAnsi="Times New Roman" w:cs="Times New Roman"/>
          <w:color w:val="auto"/>
          <w:position w:val="-12"/>
        </w:rPr>
        <w:br w:type="textWrapping"/>
      </w:r>
    </w:p>
    <w:p>
      <w:pPr>
        <w:numPr>
          <w:ilvl w:val="0"/>
          <w:numId w:val="12"/>
        </w:numPr>
        <w:snapToGrid w:val="0"/>
        <w:spacing w:line="400" w:lineRule="atLeast"/>
        <w:ind w:left="420" w:leftChars="0" w:hanging="420" w:hangingChars="200"/>
        <w:rPr>
          <w:rFonts w:ascii="Times New Roman" w:hAnsi="Times New Roman" w:cs="Times New Roman"/>
          <w:color w:val="auto"/>
        </w:rPr>
      </w:pPr>
      <w:r>
        <w:rPr>
          <w:rFonts w:ascii="Times New Roman" w:hAnsi="Times New Roman" w:cs="Times New Roman"/>
          <w:color w:val="auto"/>
        </w:rPr>
        <w:t>下列物质中互为同系物的有</w:t>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rPr>
        <w:t>；</w:t>
      </w:r>
      <w:r>
        <w:rPr>
          <w:rFonts w:ascii="Times New Roman" w:hAnsi="Times New Roman" w:cs="Times New Roman"/>
          <w:color w:val="auto"/>
          <w:szCs w:val="21"/>
        </w:rPr>
        <w:br w:type="textWrapping"/>
      </w:r>
      <w:r>
        <w:rPr>
          <w:rFonts w:ascii="Times New Roman" w:hAnsi="Times New Roman" w:cs="Times New Roman"/>
          <w:color w:val="auto"/>
          <w:szCs w:val="21"/>
        </w:rPr>
        <w:tab/>
      </w:r>
      <w:r>
        <w:rPr>
          <w:rFonts w:ascii="Times New Roman" w:hAnsi="Times New Roman" w:cs="Times New Roman"/>
          <w:color w:val="auto"/>
        </w:rPr>
        <w:t>互为同分异构体的有</w:t>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rPr>
        <w:t>；互为同素异形体的有</w:t>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rPr>
        <w:t>；</w:t>
      </w:r>
      <w:r>
        <w:rPr>
          <w:rFonts w:ascii="Times New Roman" w:hAnsi="Times New Roman" w:cs="Times New Roman"/>
          <w:color w:val="auto"/>
          <w:szCs w:val="21"/>
        </w:rPr>
        <w:br w:type="textWrapping"/>
      </w:r>
      <w:r>
        <w:rPr>
          <w:rFonts w:ascii="Times New Roman" w:hAnsi="Times New Roman" w:cs="Times New Roman"/>
          <w:color w:val="auto"/>
          <w:szCs w:val="21"/>
        </w:rPr>
        <w:tab/>
      </w:r>
      <w:r>
        <w:rPr>
          <w:rFonts w:ascii="Times New Roman" w:hAnsi="Times New Roman" w:cs="Times New Roman"/>
          <w:color w:val="auto"/>
        </w:rPr>
        <w:t>属于同位素的有</w:t>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rPr>
        <w:t>；是同一种物质的有</w:t>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rPr>
        <w:t>。</w:t>
      </w:r>
      <w:r>
        <w:rPr>
          <w:rFonts w:ascii="Times New Roman" w:hAnsi="Times New Roman" w:cs="Times New Roman"/>
          <w:color w:val="auto"/>
          <w:szCs w:val="21"/>
        </w:rPr>
        <w:br w:type="textWrapping"/>
      </w:r>
      <w:r>
        <w:rPr>
          <w:rFonts w:ascii="Times New Roman" w:hAnsi="Times New Roman" w:cs="Times New Roman"/>
          <w:color w:val="auto"/>
          <w:szCs w:val="21"/>
        </w:rPr>
        <w:tab/>
      </w:r>
      <w:r>
        <w:rPr>
          <w:rFonts w:ascii="Times New Roman" w:hAnsi="Times New Roman" w:cs="Times New Roman"/>
          <w:color w:val="auto"/>
        </w:rPr>
        <w:drawing>
          <wp:inline distT="0" distB="0" distL="114300" distR="114300">
            <wp:extent cx="5372100" cy="704850"/>
            <wp:effectExtent l="0" t="0" r="0" b="0"/>
            <wp:docPr id="10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1"/>
                    <pic:cNvPicPr>
                      <a:picLocks noChangeAspect="1"/>
                    </pic:cNvPicPr>
                  </pic:nvPicPr>
                  <pic:blipFill>
                    <a:blip r:embed="rId47">
                      <a:lum/>
                    </a:blip>
                    <a:stretch>
                      <a:fillRect/>
                    </a:stretch>
                  </pic:blipFill>
                  <pic:spPr>
                    <a:xfrm>
                      <a:off x="0" y="0"/>
                      <a:ext cx="5372100" cy="704850"/>
                    </a:xfrm>
                    <a:prstGeom prst="rect">
                      <a:avLst/>
                    </a:prstGeom>
                    <a:noFill/>
                    <a:ln w="9525">
                      <a:noFill/>
                    </a:ln>
                  </pic:spPr>
                </pic:pic>
              </a:graphicData>
            </a:graphic>
          </wp:inline>
        </w:drawing>
      </w:r>
      <w:r>
        <w:rPr>
          <w:rFonts w:ascii="Times New Roman" w:hAnsi="Times New Roman" w:cs="Times New Roman"/>
          <w:color w:val="auto"/>
        </w:rPr>
        <w:tab/>
      </w:r>
    </w:p>
    <w:p>
      <w:pPr>
        <w:numPr>
          <w:ilvl w:val="0"/>
          <w:numId w:val="0"/>
        </w:numPr>
        <w:snapToGrid w:val="0"/>
        <w:spacing w:line="400" w:lineRule="atLeast"/>
        <w:ind w:left="-420" w:leftChars="-200" w:firstLine="840" w:firstLineChars="0"/>
        <w:rPr>
          <w:color w:val="auto"/>
        </w:rPr>
      </w:pPr>
    </w:p>
    <w:p>
      <w:pPr>
        <w:snapToGrid w:val="0"/>
        <w:spacing w:line="400" w:lineRule="atLeast"/>
        <w:rPr>
          <w:rFonts w:ascii="Times New Roman" w:hAnsi="Times New Roman" w:eastAsia="宋体" w:cs="Times New Roman"/>
          <w:color w:val="auto"/>
        </w:rPr>
      </w:pPr>
      <w:r>
        <w:rPr>
          <w:rFonts w:hint="eastAsia" w:ascii="Times New Roman" w:hAnsi="Times New Roman" w:eastAsia="宋体" w:cs="Times New Roman"/>
          <w:b/>
          <w:color w:val="auto"/>
          <w:sz w:val="24"/>
          <w:szCs w:val="24"/>
        </w:rPr>
        <w:t>考点</w:t>
      </w:r>
      <w:r>
        <w:rPr>
          <w:rFonts w:hint="eastAsia" w:ascii="Times New Roman" w:hAnsi="Times New Roman" w:eastAsia="宋体" w:cs="Times New Roman"/>
          <w:b/>
          <w:bCs/>
          <w:color w:val="auto"/>
          <w:sz w:val="24"/>
          <w:szCs w:val="24"/>
        </w:rPr>
        <w:t>7</w:t>
      </w:r>
      <w:r>
        <w:rPr>
          <w:rFonts w:ascii="Times New Roman" w:hAnsi="Times New Roman" w:eastAsia="宋体" w:cs="Times New Roman"/>
          <w:b/>
          <w:bCs/>
          <w:color w:val="auto"/>
          <w:sz w:val="24"/>
          <w:szCs w:val="24"/>
        </w:rPr>
        <w:t>：</w:t>
      </w:r>
      <w:r>
        <w:rPr>
          <w:rFonts w:hint="eastAsia" w:ascii="Times New Roman" w:hAnsi="Times New Roman" w:eastAsia="宋体" w:cs="Times New Roman"/>
          <w:b/>
          <w:bCs/>
          <w:color w:val="auto"/>
          <w:sz w:val="24"/>
          <w:szCs w:val="24"/>
        </w:rPr>
        <w:t>同分异构</w:t>
      </w:r>
    </w:p>
    <w:p>
      <w:pPr>
        <w:widowControl/>
        <w:numPr>
          <w:ilvl w:val="0"/>
          <w:numId w:val="13"/>
        </w:numPr>
        <w:snapToGrid w:val="0"/>
        <w:spacing w:line="400" w:lineRule="atLeast"/>
        <w:jc w:val="left"/>
        <w:rPr>
          <w:rFonts w:ascii="Times New Roman" w:hAnsi="Times New Roman" w:cs="Times New Roman"/>
          <w:bCs/>
          <w:color w:val="auto"/>
          <w:szCs w:val="21"/>
        </w:rPr>
      </w:pPr>
      <w:r>
        <w:rPr>
          <w:rFonts w:ascii="Times New Roman" w:hAnsi="Times New Roman" w:cs="Times New Roman"/>
          <w:color w:val="auto"/>
          <w:szCs w:val="21"/>
        </w:rPr>
        <w:t>分子式为C</w:t>
      </w:r>
      <w:r>
        <w:rPr>
          <w:rFonts w:ascii="Times New Roman" w:hAnsi="Times New Roman" w:cs="Times New Roman"/>
          <w:color w:val="auto"/>
          <w:szCs w:val="21"/>
          <w:vertAlign w:val="subscript"/>
        </w:rPr>
        <w:t>5</w:t>
      </w:r>
      <w:r>
        <w:rPr>
          <w:rFonts w:ascii="Times New Roman" w:hAnsi="Times New Roman" w:cs="Times New Roman"/>
          <w:color w:val="auto"/>
          <w:szCs w:val="21"/>
        </w:rPr>
        <w:t>H</w:t>
      </w:r>
      <w:r>
        <w:rPr>
          <w:rFonts w:ascii="Times New Roman" w:hAnsi="Times New Roman" w:cs="Times New Roman"/>
          <w:color w:val="auto"/>
          <w:szCs w:val="21"/>
          <w:vertAlign w:val="subscript"/>
        </w:rPr>
        <w:t>12</w:t>
      </w:r>
      <w:r>
        <w:rPr>
          <w:rFonts w:ascii="Times New Roman" w:hAnsi="Times New Roman" w:cs="Times New Roman"/>
          <w:color w:val="auto"/>
          <w:szCs w:val="21"/>
        </w:rPr>
        <w:t>O的有机物共有8种属于醇类的同分异构体，其中含有-CH</w:t>
      </w:r>
      <w:r>
        <w:rPr>
          <w:rFonts w:ascii="Times New Roman" w:hAnsi="Times New Roman" w:cs="Times New Roman"/>
          <w:color w:val="auto"/>
          <w:szCs w:val="21"/>
          <w:vertAlign w:val="subscript"/>
        </w:rPr>
        <w:t>2</w:t>
      </w:r>
      <w:r>
        <w:rPr>
          <w:rFonts w:ascii="Times New Roman" w:hAnsi="Times New Roman" w:cs="Times New Roman"/>
          <w:color w:val="auto"/>
          <w:szCs w:val="21"/>
        </w:rPr>
        <w:t>OH基团的有（</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A．2种</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B．3种</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C．4种</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D．5种</w:t>
      </w:r>
    </w:p>
    <w:p>
      <w:pPr>
        <w:widowControl/>
        <w:numPr>
          <w:ilvl w:val="0"/>
          <w:numId w:val="0"/>
        </w:numPr>
        <w:snapToGrid w:val="0"/>
        <w:spacing w:line="400" w:lineRule="atLeast"/>
        <w:ind w:leftChars="0"/>
        <w:jc w:val="left"/>
        <w:rPr>
          <w:rFonts w:ascii="Times New Roman" w:hAnsi="Times New Roman" w:cs="Times New Roman"/>
          <w:bCs/>
          <w:color w:val="auto"/>
          <w:szCs w:val="21"/>
        </w:rPr>
      </w:pPr>
    </w:p>
    <w:p>
      <w:pPr>
        <w:numPr>
          <w:ilvl w:val="0"/>
          <w:numId w:val="13"/>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0"/>
        </w:rPr>
        <w:t>分子式为C</w:t>
      </w:r>
      <w:r>
        <w:rPr>
          <w:rFonts w:ascii="Times New Roman" w:hAnsi="Times New Roman" w:cs="Times New Roman"/>
          <w:color w:val="auto"/>
          <w:szCs w:val="20"/>
          <w:vertAlign w:val="subscript"/>
        </w:rPr>
        <w:t>10</w:t>
      </w:r>
      <w:r>
        <w:rPr>
          <w:rFonts w:ascii="Times New Roman" w:hAnsi="Times New Roman" w:cs="Times New Roman"/>
          <w:color w:val="auto"/>
          <w:szCs w:val="20"/>
        </w:rPr>
        <w:t>H</w:t>
      </w:r>
      <w:r>
        <w:rPr>
          <w:rFonts w:ascii="Times New Roman" w:hAnsi="Times New Roman" w:cs="Times New Roman"/>
          <w:color w:val="auto"/>
          <w:szCs w:val="20"/>
          <w:vertAlign w:val="subscript"/>
        </w:rPr>
        <w:t>14</w:t>
      </w:r>
      <w:r>
        <w:rPr>
          <w:rFonts w:ascii="Times New Roman" w:hAnsi="Times New Roman" w:cs="Times New Roman"/>
          <w:color w:val="auto"/>
          <w:szCs w:val="20"/>
        </w:rPr>
        <w:t>的苯的同系物，其苯环上有4个甲基，符合条件的结构有</w:t>
      </w:r>
      <w:r>
        <w:rPr>
          <w:rFonts w:ascii="Times New Roman" w:hAnsi="Times New Roman" w:cs="Times New Roman"/>
          <w:color w:val="auto"/>
          <w:szCs w:val="20"/>
        </w:rPr>
        <w:tab/>
      </w:r>
      <w:r>
        <w:rPr>
          <w:rFonts w:ascii="Times New Roman" w:hAnsi="Times New Roman" w:cs="Times New Roman"/>
          <w:color w:val="auto"/>
          <w:szCs w:val="20"/>
        </w:rPr>
        <w:t>（</w:t>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w:t>
      </w:r>
      <w:r>
        <w:rPr>
          <w:rFonts w:ascii="Times New Roman" w:hAnsi="Times New Roman" w:cs="Times New Roman"/>
          <w:color w:val="auto"/>
          <w:szCs w:val="20"/>
        </w:rPr>
        <w:br w:type="textWrapping"/>
      </w:r>
      <w:r>
        <w:rPr>
          <w:rFonts w:ascii="Times New Roman" w:hAnsi="Times New Roman" w:cs="Times New Roman"/>
          <w:color w:val="auto"/>
          <w:szCs w:val="20"/>
        </w:rPr>
        <w:t>A．2种</w:t>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B．3种</w:t>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C．4种</w:t>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D．5种</w:t>
      </w:r>
      <w:r>
        <w:rPr>
          <w:rFonts w:ascii="Times New Roman" w:hAnsi="Times New Roman" w:cs="Times New Roman"/>
          <w:color w:val="auto"/>
          <w:szCs w:val="20"/>
        </w:rPr>
        <w:br w:type="textWrapping"/>
      </w:r>
    </w:p>
    <w:p>
      <w:pPr>
        <w:numPr>
          <w:ilvl w:val="0"/>
          <w:numId w:val="13"/>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1，2，3一三苯基环丙烷的3个苯基可以分布在环丙烷环平面的上下，因此有如下2个异构体。</w:t>
      </w:r>
      <w:r>
        <w:rPr>
          <w:rFonts w:ascii="Times New Roman" w:hAnsi="Times New Roman" w:cs="Times New Roman"/>
          <w:color w:val="auto"/>
        </w:rPr>
        <w:br w:type="textWrapping"/>
      </w:r>
      <w:r>
        <w:rPr>
          <w:rFonts w:ascii="Times New Roman" w:hAnsi="Times New Roman" w:cs="Times New Roman"/>
          <w:color w:val="auto"/>
        </w:rPr>
        <w:drawing>
          <wp:inline distT="0" distB="0" distL="114300" distR="114300">
            <wp:extent cx="1047750" cy="781050"/>
            <wp:effectExtent l="0" t="0" r="0" b="0"/>
            <wp:docPr id="10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2"/>
                    <pic:cNvPicPr>
                      <a:picLocks noChangeAspect="1"/>
                    </pic:cNvPicPr>
                  </pic:nvPicPr>
                  <pic:blipFill>
                    <a:blip r:embed="rId48">
                      <a:lum/>
                    </a:blip>
                    <a:srcRect b="2380"/>
                    <a:stretch>
                      <a:fillRect/>
                    </a:stretch>
                  </pic:blipFill>
                  <pic:spPr>
                    <a:xfrm>
                      <a:off x="0" y="0"/>
                      <a:ext cx="1047750" cy="781050"/>
                    </a:xfrm>
                    <a:prstGeom prst="rect">
                      <a:avLst/>
                    </a:prstGeom>
                    <a:noFill/>
                    <a:ln w="9525">
                      <a:noFill/>
                    </a:ln>
                  </pic:spPr>
                </pic:pic>
              </a:graphicData>
            </a:graphic>
          </wp:inline>
        </w:drawing>
      </w:r>
      <w:r>
        <w:rPr>
          <w:rFonts w:ascii="Times New Roman" w:hAnsi="Times New Roman" w:cs="Times New Roman"/>
          <w:color w:val="auto"/>
        </w:rPr>
        <w:t>[φ是苯基，环用键线表示。C、H原子都未画出]据此，可判断1，2，3，4，5-五氯环戊烷（假定五个碳原子也处于同一平面上）的异构体数</w:t>
      </w:r>
      <w:r>
        <w:rPr>
          <w:rFonts w:ascii="Times New Roman" w:hAnsi="Times New Roman" w:cs="Times New Roman"/>
          <w:color w:val="auto"/>
          <w:szCs w:val="21"/>
        </w:rPr>
        <w:t>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A．4</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B．5</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C．6</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D．7</w:t>
      </w:r>
      <w:r>
        <w:rPr>
          <w:rFonts w:ascii="Times New Roman" w:hAnsi="Times New Roman" w:cs="Times New Roman"/>
          <w:color w:val="auto"/>
        </w:rPr>
        <w:br w:type="textWrapping"/>
      </w:r>
    </w:p>
    <w:p>
      <w:pPr>
        <w:numPr>
          <w:ilvl w:val="0"/>
          <w:numId w:val="13"/>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已知二氯苯的同分异构体有3种，从而推知四氯苯的同分异构体数目是</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A．2种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B．3种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C．4种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D．5种</w:t>
      </w:r>
      <w:r>
        <w:rPr>
          <w:rFonts w:ascii="Times New Roman" w:hAnsi="Times New Roman" w:cs="Times New Roman"/>
          <w:color w:val="auto"/>
        </w:rPr>
        <w:br w:type="textWrapping"/>
      </w:r>
    </w:p>
    <w:p>
      <w:pPr>
        <w:numPr>
          <w:ilvl w:val="0"/>
          <w:numId w:val="13"/>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某烷烃相对分子质量为72，与Cl</w:t>
      </w:r>
      <w:r>
        <w:rPr>
          <w:rFonts w:ascii="Times New Roman" w:hAnsi="Times New Roman" w:cs="Times New Roman"/>
          <w:color w:val="auto"/>
          <w:vertAlign w:val="subscript"/>
        </w:rPr>
        <w:t>2</w:t>
      </w:r>
      <w:r>
        <w:rPr>
          <w:rFonts w:ascii="Times New Roman" w:hAnsi="Times New Roman" w:cs="Times New Roman"/>
          <w:color w:val="auto"/>
        </w:rPr>
        <w:t>起反应生成的一氯取代物只有一种，其结构简式</w:t>
      </w:r>
      <w:r>
        <w:rPr>
          <w:rFonts w:ascii="Times New Roman" w:hAnsi="Times New Roman" w:cs="Times New Roman"/>
          <w:color w:val="auto"/>
          <w:szCs w:val="21"/>
        </w:rPr>
        <w:t>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drawing>
          <wp:inline distT="0" distB="0" distL="114300" distR="114300">
            <wp:extent cx="1724025" cy="133350"/>
            <wp:effectExtent l="0" t="0" r="9525" b="0"/>
            <wp:docPr id="10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3"/>
                    <pic:cNvPicPr>
                      <a:picLocks noChangeAspect="1"/>
                    </pic:cNvPicPr>
                  </pic:nvPicPr>
                  <pic:blipFill>
                    <a:blip r:embed="rId49">
                      <a:lum/>
                    </a:blip>
                    <a:srcRect l="549" b="90781"/>
                    <a:stretch>
                      <a:fillRect/>
                    </a:stretch>
                  </pic:blipFill>
                  <pic:spPr>
                    <a:xfrm>
                      <a:off x="0" y="0"/>
                      <a:ext cx="1724025" cy="133350"/>
                    </a:xfrm>
                    <a:prstGeom prst="rect">
                      <a:avLst/>
                    </a:prstGeom>
                    <a:noFill/>
                    <a:ln w="9525">
                      <a:noFill/>
                    </a:ln>
                  </pic:spPr>
                </pic:pic>
              </a:graphicData>
            </a:graphic>
          </wp:inline>
        </w:drawing>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drawing>
          <wp:inline distT="0" distB="0" distL="114300" distR="114300">
            <wp:extent cx="1362075" cy="352425"/>
            <wp:effectExtent l="0" t="0" r="9525" b="9525"/>
            <wp:docPr id="10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4"/>
                    <pic:cNvPicPr>
                      <a:picLocks noChangeAspect="1"/>
                    </pic:cNvPicPr>
                  </pic:nvPicPr>
                  <pic:blipFill>
                    <a:blip r:embed="rId49">
                      <a:lum/>
                    </a:blip>
                    <a:srcRect l="1630" t="9929" r="20711" b="65958"/>
                    <a:stretch>
                      <a:fillRect/>
                    </a:stretch>
                  </pic:blipFill>
                  <pic:spPr>
                    <a:xfrm>
                      <a:off x="0" y="0"/>
                      <a:ext cx="1362075" cy="352425"/>
                    </a:xfrm>
                    <a:prstGeom prst="rect">
                      <a:avLst/>
                    </a:prstGeom>
                    <a:noFill/>
                    <a:ln w="9525">
                      <a:noFill/>
                    </a:ln>
                  </pic:spPr>
                </pic:pic>
              </a:graphicData>
            </a:graphic>
          </wp:inline>
        </w:drawing>
      </w:r>
      <w:r>
        <w:rPr>
          <w:rFonts w:ascii="Times New Roman" w:hAnsi="Times New Roman" w:cs="Times New Roman"/>
          <w:color w:val="auto"/>
        </w:rPr>
        <w:br w:type="textWrapping"/>
      </w:r>
      <w:r>
        <w:rPr>
          <w:rFonts w:ascii="Times New Roman" w:hAnsi="Times New Roman" w:cs="Times New Roman"/>
          <w:color w:val="auto"/>
        </w:rPr>
        <w:drawing>
          <wp:inline distT="0" distB="0" distL="114300" distR="114300">
            <wp:extent cx="1009650" cy="361950"/>
            <wp:effectExtent l="0" t="0" r="0" b="0"/>
            <wp:docPr id="10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5"/>
                    <pic:cNvPicPr>
                      <a:picLocks noChangeAspect="1"/>
                    </pic:cNvPicPr>
                  </pic:nvPicPr>
                  <pic:blipFill>
                    <a:blip r:embed="rId49">
                      <a:lum/>
                    </a:blip>
                    <a:srcRect l="1184" t="33333" r="39645" b="41135"/>
                    <a:stretch>
                      <a:fillRect/>
                    </a:stretch>
                  </pic:blipFill>
                  <pic:spPr>
                    <a:xfrm>
                      <a:off x="0" y="0"/>
                      <a:ext cx="1009650" cy="361950"/>
                    </a:xfrm>
                    <a:prstGeom prst="rect">
                      <a:avLst/>
                    </a:prstGeom>
                    <a:noFill/>
                    <a:ln w="9525">
                      <a:noFill/>
                    </a:ln>
                  </pic:spPr>
                </pic:pic>
              </a:graphicData>
            </a:graphic>
          </wp:inline>
        </w:drawing>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drawing>
          <wp:inline distT="0" distB="0" distL="114300" distR="114300">
            <wp:extent cx="942975" cy="600075"/>
            <wp:effectExtent l="0" t="0" r="9525" b="9525"/>
            <wp:docPr id="3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pic:cNvPicPr>
                      <a:picLocks noChangeAspect="1"/>
                    </pic:cNvPicPr>
                  </pic:nvPicPr>
                  <pic:blipFill>
                    <a:blip r:embed="rId49">
                      <a:lum/>
                    </a:blip>
                    <a:srcRect l="1184" t="59575" r="45563"/>
                    <a:stretch>
                      <a:fillRect/>
                    </a:stretch>
                  </pic:blipFill>
                  <pic:spPr>
                    <a:xfrm>
                      <a:off x="0" y="0"/>
                      <a:ext cx="942975" cy="600075"/>
                    </a:xfrm>
                    <a:prstGeom prst="rect">
                      <a:avLst/>
                    </a:prstGeom>
                    <a:noFill/>
                    <a:ln w="9525">
                      <a:noFill/>
                    </a:ln>
                  </pic:spPr>
                </pic:pic>
              </a:graphicData>
            </a:graphic>
          </wp:inline>
        </w:drawing>
      </w:r>
    </w:p>
    <w:p>
      <w:pPr>
        <w:numPr>
          <w:ilvl w:val="0"/>
          <w:numId w:val="13"/>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互称为同分异构体的物质不可能是</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rPr>
        <w:t>A．具有相同的相对分子质量</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B．具有相同的结构</w:t>
      </w:r>
      <w:r>
        <w:rPr>
          <w:rFonts w:ascii="Times New Roman" w:hAnsi="Times New Roman" w:cs="Times New Roman"/>
          <w:color w:val="auto"/>
        </w:rPr>
        <w:br w:type="textWrapping"/>
      </w:r>
      <w:r>
        <w:rPr>
          <w:rFonts w:ascii="Times New Roman" w:hAnsi="Times New Roman" w:cs="Times New Roman"/>
          <w:color w:val="auto"/>
        </w:rPr>
        <w:t>C．具有相同的通式</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D．具有相同的分子式</w:t>
      </w:r>
      <w:r>
        <w:rPr>
          <w:rFonts w:ascii="Times New Roman" w:hAnsi="Times New Roman" w:cs="Times New Roman"/>
          <w:color w:val="auto"/>
        </w:rPr>
        <w:br w:type="textWrapping"/>
      </w:r>
    </w:p>
    <w:p>
      <w:pPr>
        <w:numPr>
          <w:ilvl w:val="0"/>
          <w:numId w:val="13"/>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含碳原子个数为10或小于10的烷烃中，其一卤代烷烃不存在同分异构体的烷烃共有</w:t>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A．2种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B．3种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C．4种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D．5种</w:t>
      </w:r>
      <w:r>
        <w:rPr>
          <w:rFonts w:ascii="Times New Roman" w:hAnsi="Times New Roman" w:cs="Times New Roman"/>
          <w:color w:val="auto"/>
        </w:rPr>
        <w:br w:type="textWrapping"/>
      </w:r>
    </w:p>
    <w:p>
      <w:pPr>
        <w:numPr>
          <w:ilvl w:val="0"/>
          <w:numId w:val="13"/>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若萘</w:t>
      </w:r>
      <w:r>
        <w:rPr>
          <w:rFonts w:ascii="Times New Roman" w:hAnsi="Times New Roman" w:cs="Times New Roman"/>
          <w:color w:val="auto"/>
        </w:rPr>
        <w:drawing>
          <wp:inline distT="0" distB="0" distL="114300" distR="114300">
            <wp:extent cx="561975" cy="314325"/>
            <wp:effectExtent l="0" t="0" r="9525" b="8890"/>
            <wp:docPr id="6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0"/>
                    <pic:cNvPicPr>
                      <a:picLocks noChangeAspect="1"/>
                    </pic:cNvPicPr>
                  </pic:nvPicPr>
                  <pic:blipFill>
                    <a:blip r:embed="rId50"/>
                    <a:stretch>
                      <a:fillRect/>
                    </a:stretch>
                  </pic:blipFill>
                  <pic:spPr>
                    <a:xfrm>
                      <a:off x="0" y="0"/>
                      <a:ext cx="561975" cy="314325"/>
                    </a:xfrm>
                    <a:prstGeom prst="rect">
                      <a:avLst/>
                    </a:prstGeom>
                    <a:noFill/>
                    <a:ln>
                      <a:noFill/>
                    </a:ln>
                  </pic:spPr>
                </pic:pic>
              </a:graphicData>
            </a:graphic>
          </wp:inline>
        </w:drawing>
      </w:r>
      <w:r>
        <w:rPr>
          <w:rFonts w:ascii="Times New Roman" w:hAnsi="Times New Roman" w:cs="Times New Roman"/>
          <w:color w:val="auto"/>
        </w:rPr>
        <w:t>分子中有两个氢原子分别被溴原子取代后所形成的化合物的数目有</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A．5</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B．7</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C．8</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D．10</w:t>
      </w:r>
      <w:r>
        <w:rPr>
          <w:rFonts w:ascii="Times New Roman" w:hAnsi="Times New Roman" w:cs="Times New Roman"/>
          <w:color w:val="auto"/>
        </w:rPr>
        <w:br w:type="textWrapping"/>
      </w:r>
    </w:p>
    <w:p>
      <w:pPr>
        <w:numPr>
          <w:ilvl w:val="0"/>
          <w:numId w:val="13"/>
        </w:numPr>
        <w:tabs>
          <w:tab w:val="left" w:pos="420"/>
        </w:tabs>
        <w:snapToGrid w:val="0"/>
        <w:spacing w:line="400" w:lineRule="atLeast"/>
        <w:textAlignment w:val="center"/>
        <w:rPr>
          <w:rFonts w:ascii="Times New Roman" w:hAnsi="Times New Roman" w:cs="Times New Roman"/>
          <w:color w:val="auto"/>
          <w:szCs w:val="21"/>
        </w:rPr>
      </w:pPr>
      <w:r>
        <w:rPr>
          <w:rFonts w:ascii="Times New Roman" w:hAnsi="Times New Roman" w:cs="Times New Roman"/>
          <w:color w:val="auto"/>
        </w:rPr>
        <w:t>有三种不同的基团，分别为－X、―Y、―Z，若同时分别取代苯环上的三个氢原子，能生成的同分异构体数目是</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A．10</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B．8</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C．6</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D．4</w:t>
      </w:r>
    </w:p>
    <w:p>
      <w:pPr>
        <w:snapToGrid w:val="0"/>
        <w:spacing w:line="400" w:lineRule="atLeast"/>
        <w:rPr>
          <w:rFonts w:ascii="Times New Roman" w:hAnsi="Times New Roman" w:eastAsia="宋体" w:cs="Times New Roman"/>
          <w:b/>
          <w:bCs/>
          <w:color w:val="auto"/>
          <w:sz w:val="24"/>
          <w:szCs w:val="24"/>
        </w:rPr>
      </w:pP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考点8：有机反应类型、官能团性质</w:t>
      </w:r>
    </w:p>
    <w:p>
      <w:pPr>
        <w:numPr>
          <w:ilvl w:val="0"/>
          <w:numId w:val="14"/>
        </w:numPr>
        <w:tabs>
          <w:tab w:val="left" w:pos="420"/>
        </w:tabs>
        <w:snapToGrid w:val="0"/>
        <w:spacing w:line="400" w:lineRule="atLeast"/>
        <w:rPr>
          <w:rFonts w:ascii="Times New Roman" w:hAnsi="Times New Roman" w:cs="Times New Roman"/>
          <w:color w:val="auto"/>
        </w:rPr>
      </w:pPr>
      <w:r>
        <w:rPr>
          <w:rFonts w:ascii="Times New Roman" w:hAnsi="Times New Roman" w:cs="Times New Roman"/>
          <w:color w:val="auto"/>
        </w:rPr>
        <w:t>某有机物的结构式为：</w:t>
      </w:r>
      <w:r>
        <w:rPr>
          <w:rFonts w:ascii="Times New Roman" w:hAnsi="Times New Roman" w:cs="Times New Roman"/>
          <w:color w:val="auto"/>
        </w:rPr>
        <w:drawing>
          <wp:inline distT="0" distB="0" distL="114300" distR="114300">
            <wp:extent cx="817245" cy="609600"/>
            <wp:effectExtent l="0" t="0" r="1905" b="0"/>
            <wp:docPr id="124"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72"/>
                    <pic:cNvPicPr>
                      <a:picLocks noChangeAspect="1"/>
                    </pic:cNvPicPr>
                  </pic:nvPicPr>
                  <pic:blipFill>
                    <a:blip r:embed="rId51">
                      <a:lum/>
                    </a:blip>
                    <a:stretch>
                      <a:fillRect/>
                    </a:stretch>
                  </pic:blipFill>
                  <pic:spPr>
                    <a:xfrm>
                      <a:off x="0" y="0"/>
                      <a:ext cx="823131" cy="613975"/>
                    </a:xfrm>
                    <a:prstGeom prst="rect">
                      <a:avLst/>
                    </a:prstGeom>
                    <a:noFill/>
                    <a:ln w="9525">
                      <a:noFill/>
                    </a:ln>
                  </pic:spPr>
                </pic:pic>
              </a:graphicData>
            </a:graphic>
          </wp:inline>
        </w:drawing>
      </w:r>
      <w:r>
        <w:rPr>
          <w:rFonts w:ascii="Times New Roman" w:hAnsi="Times New Roman" w:cs="Times New Roman"/>
          <w:color w:val="auto"/>
        </w:rPr>
        <w:t>它在一定条件下能发生的反应有：</w:t>
      </w:r>
      <w:r>
        <w:rPr>
          <w:rFonts w:hint="eastAsia" w:ascii="宋体" w:hAnsi="宋体" w:eastAsia="宋体" w:cs="宋体"/>
          <w:color w:val="auto"/>
        </w:rPr>
        <w:t>①</w:t>
      </w:r>
      <w:r>
        <w:rPr>
          <w:rFonts w:ascii="Times New Roman" w:hAnsi="Times New Roman" w:cs="Times New Roman"/>
          <w:color w:val="auto"/>
        </w:rPr>
        <w:t xml:space="preserve">加成 </w:t>
      </w:r>
      <w:r>
        <w:rPr>
          <w:rFonts w:hint="eastAsia" w:ascii="宋体" w:hAnsi="宋体" w:eastAsia="宋体" w:cs="宋体"/>
          <w:color w:val="auto"/>
        </w:rPr>
        <w:t>②</w:t>
      </w:r>
      <w:r>
        <w:rPr>
          <w:rFonts w:ascii="Times New Roman" w:hAnsi="Times New Roman" w:cs="Times New Roman"/>
          <w:color w:val="auto"/>
        </w:rPr>
        <w:t xml:space="preserve">水解 </w:t>
      </w:r>
      <w:r>
        <w:rPr>
          <w:rFonts w:hint="eastAsia" w:ascii="宋体" w:hAnsi="宋体" w:eastAsia="宋体" w:cs="宋体"/>
          <w:color w:val="auto"/>
        </w:rPr>
        <w:t>③</w:t>
      </w:r>
      <w:r>
        <w:rPr>
          <w:rFonts w:ascii="Times New Roman" w:hAnsi="Times New Roman" w:cs="Times New Roman"/>
          <w:color w:val="auto"/>
        </w:rPr>
        <w:t xml:space="preserve">酯化 </w:t>
      </w:r>
      <w:r>
        <w:rPr>
          <w:rFonts w:hint="eastAsia" w:ascii="宋体" w:hAnsi="宋体" w:eastAsia="宋体" w:cs="宋体"/>
          <w:color w:val="auto"/>
        </w:rPr>
        <w:t>④</w:t>
      </w:r>
      <w:r>
        <w:rPr>
          <w:rFonts w:ascii="Times New Roman" w:hAnsi="Times New Roman" w:cs="Times New Roman"/>
          <w:color w:val="auto"/>
        </w:rPr>
        <w:t xml:space="preserve">氧化 </w:t>
      </w:r>
      <w:r>
        <w:rPr>
          <w:rFonts w:hint="eastAsia" w:ascii="宋体" w:hAnsi="宋体" w:eastAsia="宋体" w:cs="宋体"/>
          <w:color w:val="auto"/>
        </w:rPr>
        <w:t>⑤</w:t>
      </w:r>
      <w:r>
        <w:rPr>
          <w:rFonts w:ascii="Times New Roman" w:hAnsi="Times New Roman" w:cs="Times New Roman"/>
          <w:color w:val="auto"/>
        </w:rPr>
        <w:t xml:space="preserve">中和 </w:t>
      </w:r>
      <w:r>
        <w:rPr>
          <w:rFonts w:hint="eastAsia" w:ascii="宋体" w:hAnsi="宋体" w:eastAsia="宋体" w:cs="宋体"/>
          <w:color w:val="auto"/>
        </w:rPr>
        <w:t>⑥</w:t>
      </w:r>
      <w:r>
        <w:rPr>
          <w:rFonts w:ascii="Times New Roman" w:hAnsi="Times New Roman" w:cs="Times New Roman"/>
          <w:color w:val="auto"/>
        </w:rPr>
        <w:t>消去</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w:t>
      </w:r>
      <w:r>
        <w:rPr>
          <w:rFonts w:hint="eastAsia" w:ascii="宋体" w:hAnsi="宋体" w:eastAsia="宋体" w:cs="宋体"/>
          <w:color w:val="auto"/>
        </w:rPr>
        <w:t>②③④</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w:t>
      </w:r>
      <w:r>
        <w:rPr>
          <w:rFonts w:hint="eastAsia" w:ascii="宋体" w:hAnsi="宋体" w:eastAsia="宋体" w:cs="宋体"/>
          <w:color w:val="auto"/>
        </w:rPr>
        <w:t>①③⑤⑥</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w:t>
      </w:r>
      <w:r>
        <w:rPr>
          <w:rFonts w:hint="eastAsia" w:ascii="宋体" w:hAnsi="宋体" w:eastAsia="宋体" w:cs="宋体"/>
          <w:color w:val="auto"/>
        </w:rPr>
        <w:t>①③④⑤</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 xml:space="preserve"> D．</w:t>
      </w:r>
      <w:r>
        <w:rPr>
          <w:rFonts w:hint="eastAsia" w:ascii="宋体" w:hAnsi="宋体" w:eastAsia="宋体" w:cs="宋体"/>
          <w:color w:val="auto"/>
        </w:rPr>
        <w:t>②③④⑤⑥</w:t>
      </w:r>
      <w:r>
        <w:rPr>
          <w:rFonts w:ascii="Times New Roman" w:hAnsi="Times New Roman" w:cs="Times New Roman"/>
          <w:color w:val="auto"/>
        </w:rPr>
        <w:br w:type="textWrapping"/>
      </w:r>
    </w:p>
    <w:p>
      <w:pPr>
        <w:numPr>
          <w:ilvl w:val="0"/>
          <w:numId w:val="14"/>
        </w:numPr>
        <w:tabs>
          <w:tab w:val="left" w:pos="420"/>
        </w:tabs>
        <w:snapToGrid w:val="0"/>
        <w:spacing w:line="400" w:lineRule="atLeast"/>
        <w:rPr>
          <w:rFonts w:ascii="Times New Roman" w:hAnsi="Times New Roman" w:cs="Times New Roman"/>
          <w:color w:val="auto"/>
        </w:rPr>
      </w:pPr>
      <w:r>
        <w:rPr>
          <w:rFonts w:ascii="Times New Roman" w:hAnsi="Times New Roman" w:cs="Times New Roman"/>
          <w:color w:val="auto"/>
        </w:rPr>
        <w:t>某有机物的结构简式为</w:t>
      </w:r>
      <w:r>
        <w:rPr>
          <w:rFonts w:ascii="Times New Roman" w:hAnsi="Times New Roman" w:cs="Times New Roman"/>
          <w:color w:val="auto"/>
        </w:rPr>
        <w:drawing>
          <wp:inline distT="0" distB="0" distL="114300" distR="114300">
            <wp:extent cx="1257300" cy="401320"/>
            <wp:effectExtent l="0" t="0" r="0" b="17780"/>
            <wp:docPr id="127"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73"/>
                    <pic:cNvPicPr>
                      <a:picLocks noChangeAspect="1"/>
                    </pic:cNvPicPr>
                  </pic:nvPicPr>
                  <pic:blipFill>
                    <a:blip r:embed="rId52">
                      <a:lum/>
                    </a:blip>
                    <a:stretch>
                      <a:fillRect/>
                    </a:stretch>
                  </pic:blipFill>
                  <pic:spPr>
                    <a:xfrm>
                      <a:off x="0" y="0"/>
                      <a:ext cx="1272576" cy="406304"/>
                    </a:xfrm>
                    <a:prstGeom prst="rect">
                      <a:avLst/>
                    </a:prstGeom>
                    <a:noFill/>
                    <a:ln w="9525">
                      <a:noFill/>
                    </a:ln>
                  </pic:spPr>
                </pic:pic>
              </a:graphicData>
            </a:graphic>
          </wp:inline>
        </w:drawing>
      </w:r>
      <w:r>
        <w:rPr>
          <w:rFonts w:ascii="Times New Roman" w:hAnsi="Times New Roman" w:cs="Times New Roman"/>
          <w:color w:val="auto"/>
        </w:rPr>
        <w:t>，它可以发生的反应类型有：(a)取代  (b)加成  (c)消去  (d)酯化  (e)水解  (f)中和  (g)缩聚  (h)加聚　其中正确的组合有</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A．(a)(c)(d)(f)</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B．(b)(e)(f)(h)</w:t>
      </w:r>
      <w:r>
        <w:rPr>
          <w:rFonts w:ascii="Times New Roman" w:hAnsi="Times New Roman" w:cs="Times New Roman"/>
          <w:color w:val="auto"/>
        </w:rPr>
        <w:br w:type="textWrapping"/>
      </w:r>
      <w:r>
        <w:rPr>
          <w:rFonts w:ascii="Times New Roman" w:hAnsi="Times New Roman" w:cs="Times New Roman"/>
          <w:color w:val="auto"/>
        </w:rPr>
        <w:t>C．(a)(b)(c)(d)(f)</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D．除(e)(h)外</w:t>
      </w:r>
      <w:r>
        <w:rPr>
          <w:rFonts w:ascii="Times New Roman" w:hAnsi="Times New Roman" w:cs="Times New Roman"/>
          <w:color w:val="auto"/>
        </w:rPr>
        <w:br w:type="textWrapping"/>
      </w:r>
    </w:p>
    <w:p>
      <w:pPr>
        <w:numPr>
          <w:ilvl w:val="0"/>
          <w:numId w:val="14"/>
        </w:numPr>
        <w:tabs>
          <w:tab w:val="left" w:pos="420"/>
        </w:tabs>
        <w:snapToGrid w:val="0"/>
        <w:spacing w:line="400" w:lineRule="atLeast"/>
        <w:rPr>
          <w:rFonts w:ascii="Times New Roman" w:hAnsi="Times New Roman" w:cs="Times New Roman"/>
          <w:color w:val="auto"/>
        </w:rPr>
      </w:pPr>
      <w:r>
        <w:rPr>
          <w:rFonts w:ascii="Times New Roman" w:hAnsi="Times New Roman" w:cs="Times New Roman"/>
          <w:color w:val="auto"/>
        </w:rPr>
        <w:t>与CH</w:t>
      </w:r>
      <w:r>
        <w:rPr>
          <w:rFonts w:ascii="Times New Roman" w:hAnsi="Times New Roman" w:cs="Times New Roman"/>
          <w:color w:val="auto"/>
          <w:vertAlign w:val="subscript"/>
        </w:rPr>
        <w:t>2</w:t>
      </w:r>
      <w:r>
        <w:rPr>
          <w:rFonts w:ascii="Times New Roman" w:hAnsi="Times New Roman" w:cs="Times New Roman"/>
          <w:color w:val="auto"/>
        </w:rPr>
        <w:t>=CH</w:t>
      </w:r>
      <w:r>
        <w:rPr>
          <w:rFonts w:ascii="Times New Roman" w:hAnsi="Times New Roman" w:cs="Times New Roman"/>
          <w:color w:val="auto"/>
          <w:vertAlign w:val="subscript"/>
        </w:rPr>
        <w:t>2</w:t>
      </w:r>
      <w:r>
        <w:rPr>
          <w:rFonts w:ascii="Times New Roman" w:hAnsi="Times New Roman" w:cs="Times New Roman"/>
          <w:color w:val="auto"/>
        </w:rPr>
        <w:sym w:font="Symbol" w:char="F0AE"/>
      </w:r>
      <w:r>
        <w:rPr>
          <w:rFonts w:ascii="Times New Roman" w:hAnsi="Times New Roman" w:cs="Times New Roman"/>
          <w:color w:val="auto"/>
        </w:rPr>
        <w:t>CH</w:t>
      </w:r>
      <w:r>
        <w:rPr>
          <w:rFonts w:ascii="Times New Roman" w:hAnsi="Times New Roman" w:cs="Times New Roman"/>
          <w:color w:val="auto"/>
          <w:vertAlign w:val="subscript"/>
        </w:rPr>
        <w:t>2</w:t>
      </w:r>
      <w:r>
        <w:rPr>
          <w:rFonts w:ascii="Times New Roman" w:hAnsi="Times New Roman" w:cs="Times New Roman"/>
          <w:color w:val="auto"/>
        </w:rPr>
        <w:t>Br—CH</w:t>
      </w:r>
      <w:r>
        <w:rPr>
          <w:rFonts w:ascii="Times New Roman" w:hAnsi="Times New Roman" w:cs="Times New Roman"/>
          <w:color w:val="auto"/>
          <w:vertAlign w:val="subscript"/>
        </w:rPr>
        <w:t>2</w:t>
      </w:r>
      <w:r>
        <w:rPr>
          <w:rFonts w:ascii="Times New Roman" w:hAnsi="Times New Roman" w:cs="Times New Roman"/>
          <w:color w:val="auto"/>
        </w:rPr>
        <w:t>Br的变化属于同一反应类型的是</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rPr>
        <w:t>A．CH</w:t>
      </w:r>
      <w:r>
        <w:rPr>
          <w:rFonts w:ascii="Times New Roman" w:hAnsi="Times New Roman" w:cs="Times New Roman"/>
          <w:color w:val="auto"/>
          <w:vertAlign w:val="subscript"/>
        </w:rPr>
        <w:t>3</w:t>
      </w:r>
      <w:r>
        <w:rPr>
          <w:rFonts w:ascii="Times New Roman" w:hAnsi="Times New Roman" w:cs="Times New Roman"/>
          <w:color w:val="auto"/>
        </w:rPr>
        <w:t>CHO→C</w:t>
      </w:r>
      <w:r>
        <w:rPr>
          <w:rFonts w:ascii="Times New Roman" w:hAnsi="Times New Roman" w:cs="Times New Roman"/>
          <w:color w:val="auto"/>
          <w:vertAlign w:val="subscript"/>
        </w:rPr>
        <w:t>2</w:t>
      </w:r>
      <w:r>
        <w:rPr>
          <w:rFonts w:ascii="Times New Roman" w:hAnsi="Times New Roman" w:cs="Times New Roman"/>
          <w:color w:val="auto"/>
        </w:rPr>
        <w:t>H</w:t>
      </w:r>
      <w:r>
        <w:rPr>
          <w:rFonts w:ascii="Times New Roman" w:hAnsi="Times New Roman" w:cs="Times New Roman"/>
          <w:color w:val="auto"/>
          <w:vertAlign w:val="subscript"/>
        </w:rPr>
        <w:t>5</w:t>
      </w:r>
      <w:r>
        <w:rPr>
          <w:rFonts w:ascii="Times New Roman" w:hAnsi="Times New Roman" w:cs="Times New Roman"/>
          <w:color w:val="auto"/>
        </w:rPr>
        <w:t xml:space="preserve">OH </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B．C</w:t>
      </w:r>
      <w:r>
        <w:rPr>
          <w:rFonts w:ascii="Times New Roman" w:hAnsi="Times New Roman" w:cs="Times New Roman"/>
          <w:color w:val="auto"/>
          <w:vertAlign w:val="subscript"/>
        </w:rPr>
        <w:t>2</w:t>
      </w:r>
      <w:r>
        <w:rPr>
          <w:rFonts w:ascii="Times New Roman" w:hAnsi="Times New Roman" w:cs="Times New Roman"/>
          <w:color w:val="auto"/>
        </w:rPr>
        <w:t>H</w:t>
      </w:r>
      <w:r>
        <w:rPr>
          <w:rFonts w:ascii="Times New Roman" w:hAnsi="Times New Roman" w:cs="Times New Roman"/>
          <w:color w:val="auto"/>
          <w:vertAlign w:val="subscript"/>
        </w:rPr>
        <w:t>5</w:t>
      </w:r>
      <w:r>
        <w:rPr>
          <w:rFonts w:ascii="Times New Roman" w:hAnsi="Times New Roman" w:cs="Times New Roman"/>
          <w:color w:val="auto"/>
        </w:rPr>
        <w:t>Cl→CH</w:t>
      </w:r>
      <w:r>
        <w:rPr>
          <w:rFonts w:ascii="Times New Roman" w:hAnsi="Times New Roman" w:cs="Times New Roman"/>
          <w:color w:val="auto"/>
          <w:vertAlign w:val="subscript"/>
        </w:rPr>
        <w:t>2</w:t>
      </w:r>
      <w:r>
        <w:rPr>
          <w:rFonts w:ascii="Times New Roman" w:hAnsi="Times New Roman" w:cs="Times New Roman"/>
          <w:color w:val="auto"/>
        </w:rPr>
        <w:t>=CH</w:t>
      </w:r>
      <w:r>
        <w:rPr>
          <w:rFonts w:ascii="Times New Roman" w:hAnsi="Times New Roman" w:cs="Times New Roman"/>
          <w:color w:val="auto"/>
          <w:vertAlign w:val="subscript"/>
        </w:rPr>
        <w:t>2</w:t>
      </w:r>
      <w:r>
        <w:rPr>
          <w:rFonts w:ascii="Times New Roman" w:hAnsi="Times New Roman" w:cs="Times New Roman"/>
          <w:color w:val="auto"/>
        </w:rPr>
        <w:br w:type="textWrapping"/>
      </w:r>
      <w:r>
        <w:rPr>
          <w:rFonts w:ascii="Times New Roman" w:hAnsi="Times New Roman" w:cs="Times New Roman"/>
          <w:color w:val="auto"/>
        </w:rPr>
        <w:t>C．</w:t>
      </w:r>
      <w:r>
        <w:rPr>
          <w:rFonts w:ascii="Times New Roman" w:hAnsi="Times New Roman" w:cs="Times New Roman"/>
          <w:color w:val="auto"/>
        </w:rPr>
        <w:drawing>
          <wp:inline distT="0" distB="0" distL="114300" distR="114300">
            <wp:extent cx="1238250" cy="190500"/>
            <wp:effectExtent l="0" t="0" r="0" b="0"/>
            <wp:docPr id="131"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76"/>
                    <pic:cNvPicPr>
                      <a:picLocks noChangeAspect="1"/>
                    </pic:cNvPicPr>
                  </pic:nvPicPr>
                  <pic:blipFill>
                    <a:blip r:embed="rId53">
                      <a:lum/>
                    </a:blip>
                    <a:stretch>
                      <a:fillRect/>
                    </a:stretch>
                  </pic:blipFill>
                  <pic:spPr>
                    <a:xfrm>
                      <a:off x="0" y="0"/>
                      <a:ext cx="1238250" cy="190500"/>
                    </a:xfrm>
                    <a:prstGeom prst="rect">
                      <a:avLst/>
                    </a:prstGeom>
                    <a:noFill/>
                    <a:ln w="9525">
                      <a:noFill/>
                    </a:ln>
                  </pic:spPr>
                </pic:pic>
              </a:graphicData>
            </a:graphic>
          </wp:inline>
        </w:drawing>
      </w:r>
      <w:r>
        <w:rPr>
          <w:rFonts w:ascii="Times New Roman" w:hAnsi="Times New Roman" w:cs="Times New Roman"/>
          <w:color w:val="auto"/>
          <w:vertAlign w:val="subscript"/>
        </w:rPr>
        <w:t xml:space="preserve"> </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D．CH</w:t>
      </w:r>
      <w:r>
        <w:rPr>
          <w:rFonts w:ascii="Times New Roman" w:hAnsi="Times New Roman" w:cs="Times New Roman"/>
          <w:color w:val="auto"/>
          <w:vertAlign w:val="subscript"/>
        </w:rPr>
        <w:t>3</w:t>
      </w:r>
      <w:r>
        <w:rPr>
          <w:rFonts w:ascii="Times New Roman" w:hAnsi="Times New Roman" w:cs="Times New Roman"/>
          <w:color w:val="auto"/>
        </w:rPr>
        <w:t>COOH→CH</w:t>
      </w:r>
      <w:r>
        <w:rPr>
          <w:rFonts w:ascii="Times New Roman" w:hAnsi="Times New Roman" w:cs="Times New Roman"/>
          <w:color w:val="auto"/>
          <w:vertAlign w:val="subscript"/>
        </w:rPr>
        <w:t>3</w:t>
      </w:r>
      <w:r>
        <w:rPr>
          <w:rFonts w:ascii="Times New Roman" w:hAnsi="Times New Roman" w:cs="Times New Roman"/>
          <w:color w:val="auto"/>
        </w:rPr>
        <w:t>COOC</w:t>
      </w:r>
      <w:r>
        <w:rPr>
          <w:rFonts w:ascii="Times New Roman" w:hAnsi="Times New Roman" w:cs="Times New Roman"/>
          <w:color w:val="auto"/>
          <w:vertAlign w:val="subscript"/>
        </w:rPr>
        <w:t>2</w:t>
      </w:r>
      <w:r>
        <w:rPr>
          <w:rFonts w:ascii="Times New Roman" w:hAnsi="Times New Roman" w:cs="Times New Roman"/>
          <w:color w:val="auto"/>
        </w:rPr>
        <w:t>H</w:t>
      </w:r>
      <w:r>
        <w:rPr>
          <w:rFonts w:ascii="Times New Roman" w:hAnsi="Times New Roman" w:cs="Times New Roman"/>
          <w:color w:val="auto"/>
          <w:vertAlign w:val="subscript"/>
        </w:rPr>
        <w:t>5</w:t>
      </w:r>
      <w:r>
        <w:rPr>
          <w:rFonts w:ascii="Times New Roman" w:hAnsi="Times New Roman" w:cs="Times New Roman"/>
          <w:color w:val="auto"/>
          <w:vertAlign w:val="subscript"/>
        </w:rPr>
        <w:br w:type="textWrapping"/>
      </w:r>
    </w:p>
    <w:p>
      <w:pPr>
        <w:numPr>
          <w:ilvl w:val="0"/>
          <w:numId w:val="14"/>
        </w:numPr>
        <w:tabs>
          <w:tab w:val="left" w:pos="420"/>
        </w:tabs>
        <w:snapToGrid w:val="0"/>
        <w:spacing w:line="400" w:lineRule="atLeast"/>
        <w:rPr>
          <w:rFonts w:ascii="Times New Roman" w:hAnsi="Times New Roman" w:cs="Times New Roman"/>
          <w:color w:val="auto"/>
        </w:rPr>
      </w:pPr>
      <w:r>
        <w:rPr>
          <w:rFonts w:ascii="Times New Roman" w:hAnsi="Times New Roman" w:cs="Times New Roman"/>
          <w:color w:val="auto"/>
        </w:rPr>
        <w:t>某有机物，当它含有下列的一种官能团时，既能发生取代反应，氧化反应，酯化反应，又能发生消去反应的是</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A．－COOH</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B．＞C＝O</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C．－OH</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D．－CHO</w:t>
      </w:r>
      <w:r>
        <w:rPr>
          <w:rFonts w:ascii="Times New Roman" w:hAnsi="Times New Roman" w:cs="Times New Roman"/>
          <w:color w:val="auto"/>
        </w:rPr>
        <w:br w:type="textWrapping"/>
      </w:r>
    </w:p>
    <w:p>
      <w:pPr>
        <w:numPr>
          <w:ilvl w:val="0"/>
          <w:numId w:val="14"/>
        </w:numPr>
        <w:tabs>
          <w:tab w:val="left" w:pos="420"/>
        </w:tabs>
        <w:snapToGrid w:val="0"/>
        <w:spacing w:line="400" w:lineRule="atLeast"/>
        <w:rPr>
          <w:rFonts w:ascii="Times New Roman" w:hAnsi="Times New Roman" w:cs="Times New Roman"/>
          <w:color w:val="auto"/>
        </w:rPr>
      </w:pPr>
      <w:r>
        <w:rPr>
          <w:rFonts w:ascii="Times New Roman" w:hAnsi="Times New Roman" w:cs="Times New Roman"/>
          <w:color w:val="auto"/>
        </w:rPr>
        <w:t>有机化合物I转化为II的反应类型是</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drawing>
          <wp:inline distT="0" distB="0" distL="114300" distR="114300">
            <wp:extent cx="2030730" cy="838200"/>
            <wp:effectExtent l="0" t="0" r="7620" b="0"/>
            <wp:docPr id="126"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77"/>
                    <pic:cNvPicPr>
                      <a:picLocks noChangeAspect="1"/>
                    </pic:cNvPicPr>
                  </pic:nvPicPr>
                  <pic:blipFill>
                    <a:blip r:embed="rId54">
                      <a:lum/>
                    </a:blip>
                    <a:stretch>
                      <a:fillRect/>
                    </a:stretch>
                  </pic:blipFill>
                  <pic:spPr>
                    <a:xfrm>
                      <a:off x="0" y="0"/>
                      <a:ext cx="2043909" cy="843397"/>
                    </a:xfrm>
                    <a:prstGeom prst="rect">
                      <a:avLst/>
                    </a:prstGeom>
                    <a:noFill/>
                    <a:ln w="9525">
                      <a:noFill/>
                    </a:ln>
                  </pic:spPr>
                </pic:pic>
              </a:graphicData>
            </a:graphic>
          </wp:inline>
        </w:drawing>
      </w:r>
      <w:r>
        <w:rPr>
          <w:rFonts w:ascii="Times New Roman" w:hAnsi="Times New Roman" w:cs="Times New Roman"/>
          <w:color w:val="auto"/>
        </w:rPr>
        <w:br w:type="textWrapping"/>
      </w:r>
      <w:r>
        <w:rPr>
          <w:rFonts w:ascii="Times New Roman" w:hAnsi="Times New Roman" w:cs="Times New Roman"/>
          <w:color w:val="auto"/>
        </w:rPr>
        <w:t>A．氧化反应</w:t>
      </w:r>
      <w:r>
        <w:rPr>
          <w:rFonts w:ascii="Times New Roman" w:hAnsi="Times New Roman" w:cs="Times New Roman"/>
          <w:color w:val="auto"/>
        </w:rPr>
        <w:tab/>
      </w:r>
      <w:r>
        <w:rPr>
          <w:rFonts w:ascii="Times New Roman" w:hAnsi="Times New Roman" w:cs="Times New Roman"/>
          <w:color w:val="auto"/>
        </w:rPr>
        <w:t xml:space="preserve"> </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B．加成反应</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C．取代反应</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D．水解反应</w:t>
      </w:r>
      <w:r>
        <w:rPr>
          <w:rFonts w:ascii="Times New Roman" w:hAnsi="Times New Roman" w:cs="Times New Roman"/>
          <w:color w:val="auto"/>
        </w:rPr>
        <w:br w:type="textWrapping"/>
      </w:r>
    </w:p>
    <w:p>
      <w:pPr>
        <w:numPr>
          <w:ilvl w:val="0"/>
          <w:numId w:val="14"/>
        </w:numPr>
        <w:tabs>
          <w:tab w:val="left" w:pos="420"/>
        </w:tabs>
        <w:snapToGrid w:val="0"/>
        <w:spacing w:line="400" w:lineRule="atLeast"/>
        <w:rPr>
          <w:rFonts w:ascii="Times New Roman" w:hAnsi="Times New Roman" w:cs="Times New Roman"/>
          <w:bCs/>
          <w:color w:val="auto"/>
          <w:szCs w:val="21"/>
        </w:rPr>
      </w:pPr>
      <w:r>
        <w:rPr>
          <w:rFonts w:ascii="Times New Roman" w:hAnsi="Times New Roman" w:cs="Times New Roman"/>
          <w:color w:val="auto"/>
        </w:rPr>
        <w:t>下列各化合物中，能发生酯化、还原、加成、消去四种反应的</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A．CH</w:t>
      </w:r>
      <w:r>
        <w:rPr>
          <w:rFonts w:ascii="Times New Roman" w:hAnsi="Times New Roman" w:cs="Times New Roman"/>
          <w:color w:val="auto"/>
          <w:vertAlign w:val="subscript"/>
        </w:rPr>
        <w:t>3</w:t>
      </w:r>
      <w:r>
        <w:rPr>
          <w:rFonts w:ascii="Times New Roman" w:hAnsi="Times New Roman" w:cs="Times New Roman"/>
          <w:color w:val="auto"/>
        </w:rPr>
        <w:t>-CH(OH)CH</w:t>
      </w:r>
      <w:r>
        <w:rPr>
          <w:rFonts w:ascii="Times New Roman" w:hAnsi="Times New Roman" w:cs="Times New Roman"/>
          <w:color w:val="auto"/>
          <w:vertAlign w:val="subscript"/>
        </w:rPr>
        <w:t>2</w:t>
      </w:r>
      <w:r>
        <w:rPr>
          <w:rFonts w:ascii="Times New Roman" w:hAnsi="Times New Roman" w:cs="Times New Roman"/>
          <w:color w:val="auto"/>
        </w:rPr>
        <w:t>-CHO</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B．CH</w:t>
      </w:r>
      <w:r>
        <w:rPr>
          <w:rFonts w:ascii="Times New Roman" w:hAnsi="Times New Roman" w:cs="Times New Roman"/>
          <w:color w:val="auto"/>
          <w:vertAlign w:val="subscript"/>
        </w:rPr>
        <w:t>3</w:t>
      </w:r>
      <w:r>
        <w:rPr>
          <w:rFonts w:ascii="Times New Roman" w:hAnsi="Times New Roman" w:cs="Times New Roman"/>
          <w:color w:val="auto"/>
        </w:rPr>
        <w:t>-CH</w:t>
      </w:r>
      <w:r>
        <w:rPr>
          <w:rFonts w:hint="eastAsia" w:ascii="Times New Roman" w:hAnsi="Times New Roman" w:cs="Times New Roman"/>
          <w:color w:val="auto"/>
        </w:rPr>
        <w:t>(</w:t>
      </w:r>
      <w:r>
        <w:rPr>
          <w:rFonts w:ascii="Times New Roman" w:hAnsi="Times New Roman" w:cs="Times New Roman"/>
          <w:color w:val="auto"/>
        </w:rPr>
        <w:t>OH</w:t>
      </w:r>
      <w:r>
        <w:rPr>
          <w:rFonts w:hint="eastAsia" w:ascii="Times New Roman" w:hAnsi="Times New Roman" w:cs="Times New Roman"/>
          <w:color w:val="auto"/>
        </w:rPr>
        <w:t>)</w:t>
      </w:r>
      <w:r>
        <w:rPr>
          <w:rFonts w:ascii="Times New Roman" w:hAnsi="Times New Roman" w:cs="Times New Roman"/>
          <w:color w:val="auto"/>
        </w:rPr>
        <w:t>-CH</w:t>
      </w:r>
      <w:r>
        <w:rPr>
          <w:rFonts w:hint="eastAsia" w:ascii="Times New Roman" w:hAnsi="Times New Roman" w:cs="Times New Roman"/>
          <w:color w:val="auto"/>
        </w:rPr>
        <w:t>(</w:t>
      </w:r>
      <w:r>
        <w:rPr>
          <w:rFonts w:ascii="Times New Roman" w:hAnsi="Times New Roman" w:cs="Times New Roman"/>
          <w:color w:val="auto"/>
        </w:rPr>
        <w:t>OH</w:t>
      </w:r>
      <w:r>
        <w:rPr>
          <w:rFonts w:hint="eastAsia" w:ascii="Times New Roman" w:hAnsi="Times New Roman" w:cs="Times New Roman"/>
          <w:color w:val="auto"/>
        </w:rPr>
        <w:t>)</w:t>
      </w:r>
      <w:r>
        <w:rPr>
          <w:rFonts w:ascii="Times New Roman" w:hAnsi="Times New Roman" w:cs="Times New Roman"/>
          <w:color w:val="auto"/>
        </w:rPr>
        <w:t>CH</w:t>
      </w:r>
      <w:r>
        <w:rPr>
          <w:rFonts w:ascii="Times New Roman" w:hAnsi="Times New Roman" w:cs="Times New Roman"/>
          <w:color w:val="auto"/>
          <w:vertAlign w:val="subscript"/>
        </w:rPr>
        <w:t>3</w:t>
      </w:r>
      <w:r>
        <w:rPr>
          <w:rFonts w:ascii="Times New Roman" w:hAnsi="Times New Roman" w:cs="Times New Roman"/>
          <w:color w:val="auto"/>
        </w:rPr>
        <w:br w:type="textWrapping"/>
      </w:r>
      <w:r>
        <w:rPr>
          <w:rFonts w:ascii="Times New Roman" w:hAnsi="Times New Roman" w:cs="Times New Roman"/>
          <w:color w:val="auto"/>
        </w:rPr>
        <w:t>C．CH</w:t>
      </w:r>
      <w:r>
        <w:rPr>
          <w:rFonts w:ascii="Times New Roman" w:hAnsi="Times New Roman" w:cs="Times New Roman"/>
          <w:color w:val="auto"/>
          <w:vertAlign w:val="subscript"/>
        </w:rPr>
        <w:t>3</w:t>
      </w:r>
      <w:r>
        <w:rPr>
          <w:rFonts w:ascii="Times New Roman" w:hAnsi="Times New Roman" w:cs="Times New Roman"/>
          <w:color w:val="auto"/>
        </w:rPr>
        <w:t xml:space="preserve">-CH=CH-CHO </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D．CH</w:t>
      </w:r>
      <w:r>
        <w:rPr>
          <w:rFonts w:ascii="Times New Roman" w:hAnsi="Times New Roman" w:cs="Times New Roman"/>
          <w:color w:val="auto"/>
          <w:vertAlign w:val="subscript"/>
        </w:rPr>
        <w:t>2</w:t>
      </w:r>
      <w:r>
        <w:rPr>
          <w:rFonts w:hint="eastAsia" w:ascii="Times New Roman" w:hAnsi="Times New Roman" w:cs="Times New Roman"/>
          <w:color w:val="auto"/>
        </w:rPr>
        <w:t>(</w:t>
      </w:r>
      <w:r>
        <w:rPr>
          <w:rFonts w:ascii="Times New Roman" w:hAnsi="Times New Roman" w:cs="Times New Roman"/>
          <w:color w:val="auto"/>
        </w:rPr>
        <w:t>OH</w:t>
      </w:r>
      <w:r>
        <w:rPr>
          <w:rFonts w:hint="eastAsia" w:ascii="Times New Roman" w:hAnsi="Times New Roman" w:cs="Times New Roman"/>
          <w:color w:val="auto"/>
        </w:rPr>
        <w:t>)</w:t>
      </w:r>
      <w:r>
        <w:rPr>
          <w:rFonts w:ascii="Times New Roman" w:hAnsi="Times New Roman" w:cs="Times New Roman"/>
          <w:color w:val="auto"/>
        </w:rPr>
        <w:t>-CO CH</w:t>
      </w:r>
      <w:r>
        <w:rPr>
          <w:rFonts w:ascii="Times New Roman" w:hAnsi="Times New Roman" w:cs="Times New Roman"/>
          <w:color w:val="auto"/>
          <w:vertAlign w:val="subscript"/>
        </w:rPr>
        <w:t>2</w:t>
      </w:r>
      <w:r>
        <w:rPr>
          <w:rFonts w:ascii="Times New Roman" w:hAnsi="Times New Roman" w:cs="Times New Roman"/>
          <w:color w:val="auto"/>
        </w:rPr>
        <w:t>-CHO</w:t>
      </w:r>
      <w:r>
        <w:rPr>
          <w:rFonts w:ascii="Times New Roman" w:hAnsi="Times New Roman" w:cs="Times New Roman"/>
          <w:color w:val="auto"/>
        </w:rPr>
        <w:br w:type="textWrapping"/>
      </w:r>
    </w:p>
    <w:p>
      <w:pPr>
        <w:numPr>
          <w:ilvl w:val="0"/>
          <w:numId w:val="14"/>
        </w:numPr>
        <w:snapToGrid w:val="0"/>
        <w:spacing w:line="400" w:lineRule="atLeast"/>
        <w:rPr>
          <w:rFonts w:ascii="Times New Roman" w:hAnsi="Times New Roman" w:cs="Times New Roman"/>
          <w:color w:val="auto"/>
        </w:rPr>
      </w:pPr>
      <w:r>
        <w:rPr>
          <w:rFonts w:ascii="Times New Roman" w:hAnsi="Times New Roman" w:cs="Times New Roman"/>
          <w:color w:val="auto"/>
        </w:rPr>
        <w:t>乙醇在浓H</w:t>
      </w:r>
      <w:r>
        <w:rPr>
          <w:rFonts w:ascii="Times New Roman" w:hAnsi="Times New Roman" w:cs="Times New Roman"/>
          <w:color w:val="auto"/>
          <w:vertAlign w:val="subscript"/>
        </w:rPr>
        <w:t>2</w:t>
      </w:r>
      <w:r>
        <w:rPr>
          <w:rFonts w:ascii="Times New Roman" w:hAnsi="Times New Roman" w:cs="Times New Roman"/>
          <w:color w:val="auto"/>
        </w:rPr>
        <w:t>SO</w:t>
      </w:r>
      <w:r>
        <w:rPr>
          <w:rFonts w:ascii="Times New Roman" w:hAnsi="Times New Roman" w:cs="Times New Roman"/>
          <w:color w:val="auto"/>
          <w:vertAlign w:val="subscript"/>
        </w:rPr>
        <w:t>4</w:t>
      </w:r>
      <w:r>
        <w:rPr>
          <w:rFonts w:ascii="Times New Roman" w:hAnsi="Times New Roman" w:cs="Times New Roman"/>
          <w:color w:val="auto"/>
        </w:rPr>
        <w:t>存在并加热的条件下可发生脱水反应（A），而产物在加热、加压和有H</w:t>
      </w:r>
      <w:r>
        <w:rPr>
          <w:rFonts w:ascii="Times New Roman" w:hAnsi="Times New Roman" w:cs="Times New Roman"/>
          <w:color w:val="auto"/>
          <w:vertAlign w:val="subscript"/>
        </w:rPr>
        <w:t>2</w:t>
      </w:r>
      <w:r>
        <w:rPr>
          <w:rFonts w:ascii="Times New Roman" w:hAnsi="Times New Roman" w:cs="Times New Roman"/>
          <w:color w:val="auto"/>
        </w:rPr>
        <w:t>SO</w:t>
      </w:r>
      <w:r>
        <w:rPr>
          <w:rFonts w:ascii="Times New Roman" w:hAnsi="Times New Roman" w:cs="Times New Roman"/>
          <w:color w:val="auto"/>
          <w:vertAlign w:val="subscript"/>
        </w:rPr>
        <w:t>4</w:t>
      </w:r>
      <w:r>
        <w:rPr>
          <w:rFonts w:ascii="Times New Roman" w:hAnsi="Times New Roman" w:cs="Times New Roman"/>
          <w:color w:val="auto"/>
        </w:rPr>
        <w:t>存在的条件下可发生水化反应（B），反应可能经历了生成中间体（</w:t>
      </w:r>
      <w:r>
        <w:rPr>
          <w:rFonts w:hint="eastAsia" w:ascii="宋体" w:hAnsi="宋体" w:eastAsia="宋体" w:cs="宋体"/>
          <w:color w:val="auto"/>
        </w:rPr>
        <w:t>①</w:t>
      </w:r>
      <w:r>
        <w:rPr>
          <w:rFonts w:ascii="Times New Roman" w:hAnsi="Times New Roman" w:cs="Times New Roman"/>
          <w:color w:val="auto"/>
        </w:rPr>
        <w:t>）这一步。</w:t>
      </w:r>
      <w:r>
        <w:rPr>
          <w:rFonts w:ascii="Times New Roman" w:hAnsi="Times New Roman" w:cs="Times New Roman"/>
          <w:color w:val="auto"/>
        </w:rPr>
        <w:br w:type="textWrapping"/>
      </w:r>
      <w:r>
        <w:rPr>
          <w:rFonts w:ascii="Times New Roman" w:hAnsi="Times New Roman" w:cs="Times New Roman"/>
          <w:color w:val="auto"/>
        </w:rPr>
        <w:drawing>
          <wp:inline distT="0" distB="0" distL="114300" distR="114300">
            <wp:extent cx="2533650" cy="1085850"/>
            <wp:effectExtent l="0" t="0" r="0" b="0"/>
            <wp:docPr id="128"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79"/>
                    <pic:cNvPicPr>
                      <a:picLocks noChangeAspect="1"/>
                    </pic:cNvPicPr>
                  </pic:nvPicPr>
                  <pic:blipFill>
                    <a:blip r:embed="rId55">
                      <a:lum/>
                    </a:blip>
                    <a:stretch>
                      <a:fillRect/>
                    </a:stretch>
                  </pic:blipFill>
                  <pic:spPr>
                    <a:xfrm>
                      <a:off x="0" y="0"/>
                      <a:ext cx="2533650" cy="1085850"/>
                    </a:xfrm>
                    <a:prstGeom prst="rect">
                      <a:avLst/>
                    </a:prstGeom>
                    <a:noFill/>
                    <a:ln w="9525">
                      <a:noFill/>
                    </a:ln>
                  </pic:spPr>
                </pic:pic>
              </a:graphicData>
            </a:graphic>
          </wp:inline>
        </w:drawing>
      </w:r>
      <w:r>
        <w:rPr>
          <w:rFonts w:ascii="Times New Roman" w:hAnsi="Times New Roman" w:cs="Times New Roman"/>
          <w:color w:val="auto"/>
        </w:rPr>
        <w:br w:type="textWrapping"/>
      </w:r>
      <w:r>
        <w:rPr>
          <w:rFonts w:ascii="Times New Roman" w:hAnsi="Times New Roman" w:cs="Times New Roman"/>
          <w:color w:val="auto"/>
        </w:rPr>
        <w:t>如果将反应按取代、加成和消去分类，则A～F六个反应（将字母代号填入以下空白）中属于取代反应的是_______属于加成反应的是_______属于消去反应的是_______。</w:t>
      </w:r>
      <w:r>
        <w:rPr>
          <w:rFonts w:ascii="Times New Roman" w:hAnsi="Times New Roman" w:cs="Times New Roman"/>
          <w:color w:val="auto"/>
        </w:rPr>
        <w:br w:type="textWrapping"/>
      </w:r>
      <w:r>
        <w:rPr>
          <w:rFonts w:ascii="Times New Roman" w:hAnsi="Times New Roman" w:cs="Times New Roman"/>
          <w:color w:val="auto"/>
        </w:rPr>
        <mc:AlternateContent>
          <mc:Choice Requires="wps">
            <w:drawing>
              <wp:anchor distT="0" distB="0" distL="114300" distR="114300" simplePos="0" relativeHeight="251669504" behindDoc="0" locked="0" layoutInCell="0" allowOverlap="1">
                <wp:simplePos x="0" y="0"/>
                <wp:positionH relativeFrom="column">
                  <wp:posOffset>571500</wp:posOffset>
                </wp:positionH>
                <wp:positionV relativeFrom="paragraph">
                  <wp:posOffset>99060</wp:posOffset>
                </wp:positionV>
                <wp:extent cx="635" cy="635"/>
                <wp:effectExtent l="0" t="0" r="0" b="0"/>
                <wp:wrapNone/>
                <wp:docPr id="130" name="Line 38"/>
                <wp:cNvGraphicFramePr/>
                <a:graphic xmlns:a="http://schemas.openxmlformats.org/drawingml/2006/main">
                  <a:graphicData uri="http://schemas.microsoft.com/office/word/2010/wordprocessingShape">
                    <wps:wsp>
                      <wps:cNvCnPr/>
                      <wps:spPr>
                        <a:xfrm>
                          <a:off x="0" y="0"/>
                          <a:ext cx="635"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Line 38" o:spid="_x0000_s1026" o:spt="20" style="position:absolute;left:0pt;margin-left:45pt;margin-top:7.8pt;height:0.05pt;width:0.05pt;z-index:251669504;mso-width-relative:page;mso-height-relative:page;" filled="f" stroked="t" coordsize="21600,21600" o:allowincell="f" o:gfxdata="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&#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qNUaA1QAAAAcBAAAPAAAAAAAAAAEAIAAAACIAAABk&#10;cnMvZG93bnJldi54bWxQSwECFAAUAAAACACHTuJA1RVREdABAADOAwAADgAAAAAAAAABACAAAAAk&#10;AQAAZHJzL2Uyb0RvYy54bWxQSwUGAAAAAAYABgBZAQAAZgUAAAAA&#10;">
                <v:fill on="f" focussize="0,0"/>
                <v:stroke color="#000000" joinstyle="round"/>
                <v:imagedata o:title=""/>
                <o:lock v:ext="edit" aspectratio="f"/>
              </v:line>
            </w:pict>
          </mc:Fallback>
        </mc:AlternateContent>
      </w:r>
    </w:p>
    <w:p>
      <w:pPr>
        <w:numPr>
          <w:ilvl w:val="0"/>
          <w:numId w:val="14"/>
        </w:numPr>
        <w:tabs>
          <w:tab w:val="left" w:pos="420"/>
        </w:tabs>
        <w:snapToGrid w:val="0"/>
        <w:spacing w:line="400" w:lineRule="atLeast"/>
        <w:rPr>
          <w:rFonts w:ascii="Times New Roman" w:hAnsi="Times New Roman" w:cs="Times New Roman"/>
          <w:color w:val="auto"/>
        </w:rPr>
      </w:pPr>
      <w:r>
        <w:rPr>
          <w:rFonts w:ascii="Times New Roman" w:hAnsi="Times New Roman" w:cs="Times New Roman"/>
          <w:color w:val="auto"/>
        </w:rPr>
        <w:t>酒精在浓硫酸作用下，不可能发生的反应是</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A．加成反应</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B．消去反应</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C．取代反应</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D．脱水反应</w:t>
      </w:r>
      <w:r>
        <w:rPr>
          <w:rFonts w:ascii="Times New Roman" w:hAnsi="Times New Roman" w:cs="Times New Roman"/>
          <w:color w:val="auto"/>
        </w:rPr>
        <w:br w:type="textWrapping"/>
      </w:r>
    </w:p>
    <w:p>
      <w:pPr>
        <w:numPr>
          <w:ilvl w:val="0"/>
          <w:numId w:val="14"/>
        </w:numPr>
        <w:snapToGrid w:val="0"/>
        <w:spacing w:line="400" w:lineRule="atLeast"/>
        <w:textAlignment w:val="center"/>
        <w:rPr>
          <w:rFonts w:ascii="Times New Roman" w:hAnsi="Times New Roman" w:cs="Times New Roman"/>
          <w:b/>
          <w:color w:val="auto"/>
          <w:sz w:val="24"/>
          <w:szCs w:val="24"/>
        </w:rPr>
      </w:pPr>
      <w:r>
        <w:rPr>
          <w:rFonts w:ascii="Times New Roman" w:hAnsi="Times New Roman" w:cs="Times New Roman"/>
          <w:color w:val="auto"/>
          <w:szCs w:val="21"/>
        </w:rPr>
        <w:t>（浦东一模）</w:t>
      </w:r>
      <w:r>
        <w:rPr>
          <w:rFonts w:ascii="Times New Roman" w:hAnsi="Times New Roman" w:cs="Times New Roman"/>
          <w:color w:val="auto"/>
        </w:rPr>
        <w:object>
          <v:shape id="_x0000_i1035" o:spt="75" type="#_x0000_t75" style="height:15pt;width:93.75pt;" o:ole="t" filled="f" o:preferrelative="t" stroked="f" coordsize="21600,21600">
            <v:path/>
            <v:fill on="f" focussize="0,0"/>
            <v:stroke on="f" joinstyle="miter"/>
            <v:imagedata r:id="rId57" o:title=""/>
            <o:lock v:ext="edit" aspectratio="t"/>
            <w10:wrap type="none"/>
            <w10:anchorlock/>
          </v:shape>
          <o:OLEObject Type="Embed" ProgID="ISISServer" ShapeID="_x0000_i1035" DrawAspect="Content" ObjectID="_1468075734" r:id="rId56">
            <o:LockedField>false</o:LockedField>
          </o:OLEObject>
        </w:object>
      </w:r>
      <w:r>
        <w:rPr>
          <w:rFonts w:ascii="Times New Roman" w:hAnsi="Times New Roman" w:cs="Times New Roman"/>
          <w:color w:val="auto"/>
          <w:szCs w:val="21"/>
        </w:rPr>
        <w:t>通过一步反应不能得到的物质是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
          <w:color w:val="auto"/>
          <w:szCs w:val="21"/>
        </w:rPr>
        <w:br w:type="textWrapping"/>
      </w:r>
      <w:r>
        <w:rPr>
          <w:rFonts w:ascii="Times New Roman" w:hAnsi="Times New Roman" w:cs="Times New Roman"/>
          <w:color w:val="auto"/>
          <w:szCs w:val="21"/>
        </w:rPr>
        <w:t>A．</w:t>
      </w:r>
      <w:r>
        <w:rPr>
          <w:rFonts w:ascii="Times New Roman" w:hAnsi="Times New Roman" w:cs="Times New Roman"/>
          <w:color w:val="auto"/>
        </w:rPr>
        <w:object>
          <v:shape id="_x0000_i1036" o:spt="75" type="#_x0000_t75" style="height:33pt;width:87pt;" o:ole="t" filled="f" o:preferrelative="t" stroked="f" coordsize="21600,21600">
            <v:path/>
            <v:fill on="f" focussize="0,0"/>
            <v:stroke on="f" joinstyle="miter"/>
            <v:imagedata r:id="rId59" o:title=""/>
            <o:lock v:ext="edit" aspectratio="t"/>
            <w10:wrap type="none"/>
            <w10:anchorlock/>
          </v:shape>
          <o:OLEObject Type="Embed" ProgID="ISISServer" ShapeID="_x0000_i1036" DrawAspect="Content" ObjectID="_1468075735" r:id="rId58">
            <o:LockedField>false</o:LockedField>
          </o:OLEObject>
        </w:object>
      </w:r>
      <w:r>
        <w:rPr>
          <w:rFonts w:ascii="Times New Roman" w:hAnsi="Times New Roman" w:cs="Times New Roman"/>
          <w:color w:val="auto"/>
          <w:szCs w:val="21"/>
          <w:lang w:val="pl-PL"/>
        </w:rPr>
        <w:tab/>
      </w:r>
      <w:r>
        <w:rPr>
          <w:rFonts w:ascii="Times New Roman" w:hAnsi="Times New Roman" w:cs="Times New Roman"/>
          <w:color w:val="auto"/>
          <w:szCs w:val="21"/>
          <w:lang w:val="pl-PL"/>
        </w:rPr>
        <w:tab/>
      </w:r>
      <w:r>
        <w:rPr>
          <w:rFonts w:ascii="Times New Roman" w:hAnsi="Times New Roman" w:cs="Times New Roman"/>
          <w:color w:val="auto"/>
          <w:szCs w:val="21"/>
          <w:lang w:val="pl-PL"/>
        </w:rPr>
        <w:tab/>
      </w:r>
      <w:r>
        <w:rPr>
          <w:rFonts w:ascii="Times New Roman" w:hAnsi="Times New Roman" w:cs="Times New Roman"/>
          <w:color w:val="auto"/>
          <w:szCs w:val="21"/>
          <w:lang w:val="pl-PL"/>
        </w:rPr>
        <w:tab/>
      </w:r>
      <w:r>
        <w:rPr>
          <w:rFonts w:ascii="Times New Roman" w:hAnsi="Times New Roman" w:cs="Times New Roman"/>
          <w:color w:val="auto"/>
          <w:szCs w:val="21"/>
          <w:lang w:val="pl-PL"/>
        </w:rPr>
        <w:tab/>
      </w:r>
      <w:r>
        <w:rPr>
          <w:rFonts w:ascii="Times New Roman" w:hAnsi="Times New Roman" w:cs="Times New Roman"/>
          <w:color w:val="auto"/>
          <w:szCs w:val="21"/>
          <w:lang w:val="pl-PL"/>
        </w:rPr>
        <w:t>B．</w:t>
      </w:r>
      <w:r>
        <w:rPr>
          <w:rFonts w:ascii="Times New Roman" w:hAnsi="Times New Roman" w:cs="Times New Roman"/>
          <w:color w:val="auto"/>
        </w:rPr>
        <w:object>
          <v:shape id="_x0000_i1037" o:spt="75" type="#_x0000_t75" style="height:33.75pt;width:95.25pt;" o:ole="t" filled="f" o:preferrelative="t" stroked="f" coordsize="21600,21600">
            <v:path/>
            <v:fill on="f" focussize="0,0"/>
            <v:stroke on="f" joinstyle="miter"/>
            <v:imagedata r:id="rId61" o:title=""/>
            <o:lock v:ext="edit" aspectratio="t"/>
            <w10:wrap type="none"/>
            <w10:anchorlock/>
          </v:shape>
          <o:OLEObject Type="Embed" ProgID="ISISServer" ShapeID="_x0000_i1037" DrawAspect="Content" ObjectID="_1468075736" r:id="rId60">
            <o:LockedField>false</o:LockedField>
          </o:OLEObject>
        </w:object>
      </w:r>
      <w:r>
        <w:rPr>
          <w:rFonts w:ascii="Times New Roman" w:hAnsi="Times New Roman" w:cs="Times New Roman"/>
          <w:color w:val="auto"/>
        </w:rPr>
        <w:br w:type="textWrapping"/>
      </w:r>
      <w:r>
        <w:rPr>
          <w:rFonts w:ascii="Times New Roman" w:hAnsi="Times New Roman" w:cs="Times New Roman"/>
          <w:color w:val="auto"/>
          <w:szCs w:val="21"/>
        </w:rPr>
        <w:t>C．</w:t>
      </w:r>
      <w:r>
        <w:rPr>
          <w:rFonts w:ascii="Times New Roman" w:hAnsi="Times New Roman" w:cs="Times New Roman"/>
          <w:color w:val="auto"/>
        </w:rPr>
        <w:object>
          <v:shape id="_x0000_i1038" o:spt="75" type="#_x0000_t75" style="height:33pt;width:109.5pt;" o:ole="t" filled="f" o:preferrelative="t" stroked="f" coordsize="21600,21600">
            <v:path/>
            <v:fill on="f" focussize="0,0"/>
            <v:stroke on="f" joinstyle="miter"/>
            <v:imagedata r:id="rId63" o:title=""/>
            <o:lock v:ext="edit" aspectratio="t"/>
            <w10:wrap type="none"/>
            <w10:anchorlock/>
          </v:shape>
          <o:OLEObject Type="Embed" ProgID="ISISServer" ShapeID="_x0000_i1038" DrawAspect="Content" ObjectID="_1468075737" r:id="rId62">
            <o:LockedField>false</o:LockedField>
          </o:OLEObject>
        </w:objec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D．CO</w:t>
      </w:r>
      <w:r>
        <w:rPr>
          <w:rFonts w:ascii="Times New Roman" w:hAnsi="Times New Roman" w:cs="Times New Roman"/>
          <w:color w:val="auto"/>
          <w:szCs w:val="21"/>
          <w:vertAlign w:val="subscript"/>
        </w:rPr>
        <w:t>2</w:t>
      </w:r>
      <w:r>
        <w:rPr>
          <w:rFonts w:ascii="Times New Roman" w:hAnsi="Times New Roman" w:cs="Times New Roman"/>
          <w:color w:val="auto"/>
          <w:szCs w:val="21"/>
          <w:vertAlign w:val="subscript"/>
        </w:rPr>
        <w:br w:type="textWrapping"/>
      </w:r>
    </w:p>
    <w:p>
      <w:pPr>
        <w:pStyle w:val="42"/>
        <w:numPr>
          <w:ilvl w:val="0"/>
          <w:numId w:val="14"/>
        </w:numPr>
        <w:adjustRightInd w:val="0"/>
        <w:snapToGrid w:val="0"/>
        <w:spacing w:line="400" w:lineRule="atLeast"/>
        <w:ind w:left="-2" w:leftChars="-1" w:firstLine="0" w:firstLineChars="0"/>
        <w:jc w:val="left"/>
        <w:rPr>
          <w:rFonts w:ascii="Times New Roman" w:hAnsi="Times New Roman" w:cs="Times New Roman"/>
          <w:color w:val="auto"/>
          <w:szCs w:val="21"/>
        </w:rPr>
      </w:pPr>
      <w:r>
        <w:rPr>
          <w:rFonts w:ascii="Times New Roman" w:hAnsi="Times New Roman" w:cs="Times New Roman"/>
          <w:color w:val="auto"/>
        </w:rPr>
        <w:drawing>
          <wp:anchor distT="0" distB="0" distL="114300" distR="114300" simplePos="0" relativeHeight="251670528" behindDoc="1" locked="0" layoutInCell="1" allowOverlap="1">
            <wp:simplePos x="0" y="0"/>
            <wp:positionH relativeFrom="column">
              <wp:posOffset>4281170</wp:posOffset>
            </wp:positionH>
            <wp:positionV relativeFrom="paragraph">
              <wp:posOffset>334645</wp:posOffset>
            </wp:positionV>
            <wp:extent cx="1276350" cy="1038225"/>
            <wp:effectExtent l="0" t="0" r="0" b="9525"/>
            <wp:wrapTight wrapText="bothSides">
              <wp:wrapPolygon>
                <wp:start x="0" y="0"/>
                <wp:lineTo x="0" y="21402"/>
                <wp:lineTo x="21278" y="21402"/>
                <wp:lineTo x="21278" y="0"/>
                <wp:lineTo x="0"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64">
                      <a:extLst>
                        <a:ext uri="{28A0092B-C50C-407E-A947-70E740481C1C}">
                          <a14:useLocalDpi xmlns:a14="http://schemas.microsoft.com/office/drawing/2010/main" val="0"/>
                        </a:ext>
                      </a:extLst>
                    </a:blip>
                    <a:stretch>
                      <a:fillRect/>
                    </a:stretch>
                  </pic:blipFill>
                  <pic:spPr>
                    <a:xfrm>
                      <a:off x="0" y="0"/>
                      <a:ext cx="1276350" cy="1038225"/>
                    </a:xfrm>
                    <a:prstGeom prst="rect">
                      <a:avLst/>
                    </a:prstGeom>
                  </pic:spPr>
                </pic:pic>
              </a:graphicData>
            </a:graphic>
          </wp:anchor>
        </w:drawing>
      </w:r>
      <w:r>
        <w:rPr>
          <w:rFonts w:ascii="Times New Roman" w:hAnsi="Times New Roman" w:cs="Times New Roman"/>
          <w:color w:val="auto"/>
          <w:szCs w:val="21"/>
        </w:rPr>
        <w:t>（闵行一模）氯雷他定是缓解过敏症状的药物，其分子结构简式如图，说法正确的是</w:t>
      </w:r>
    </w:p>
    <w:p>
      <w:pPr>
        <w:pStyle w:val="42"/>
        <w:adjustRightInd w:val="0"/>
        <w:snapToGrid w:val="0"/>
        <w:spacing w:line="400" w:lineRule="atLeast"/>
        <w:ind w:left="424" w:leftChars="202" w:firstLine="0" w:firstLineChars="0"/>
        <w:jc w:val="left"/>
        <w:rPr>
          <w:rFonts w:ascii="Times New Roman" w:hAnsi="Times New Roman" w:cs="Times New Roman"/>
          <w:color w:val="auto"/>
          <w:szCs w:val="21"/>
        </w:rPr>
      </w:pP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pStyle w:val="42"/>
        <w:adjustRightInd w:val="0"/>
        <w:snapToGrid w:val="0"/>
        <w:spacing w:line="400" w:lineRule="atLeast"/>
        <w:ind w:left="425" w:firstLine="0" w:firstLineChars="0"/>
        <w:jc w:val="left"/>
        <w:rPr>
          <w:rFonts w:ascii="Times New Roman" w:hAnsi="Times New Roman" w:cs="Times New Roman"/>
          <w:color w:val="auto"/>
          <w:szCs w:val="21"/>
        </w:rPr>
      </w:pPr>
      <w:r>
        <w:rPr>
          <w:rFonts w:ascii="Times New Roman" w:hAnsi="Times New Roman" w:cs="Times New Roman"/>
          <w:color w:val="auto"/>
          <w:szCs w:val="21"/>
        </w:rPr>
        <w:t>A．该分子中存在肽键</w:t>
      </w:r>
    </w:p>
    <w:p>
      <w:pPr>
        <w:pStyle w:val="42"/>
        <w:adjustRightInd w:val="0"/>
        <w:snapToGrid w:val="0"/>
        <w:spacing w:line="400" w:lineRule="atLeast"/>
        <w:ind w:left="425" w:firstLine="0" w:firstLineChars="0"/>
        <w:jc w:val="left"/>
        <w:rPr>
          <w:rFonts w:ascii="Times New Roman" w:hAnsi="Times New Roman" w:cs="Times New Roman"/>
          <w:color w:val="auto"/>
          <w:szCs w:val="21"/>
        </w:rPr>
      </w:pPr>
      <w:r>
        <w:rPr>
          <w:rFonts w:ascii="Times New Roman" w:hAnsi="Times New Roman" w:cs="Times New Roman"/>
          <w:color w:val="auto"/>
          <w:szCs w:val="21"/>
        </w:rPr>
        <w:t>B．最多可以有12个碳原子共平面</w:t>
      </w:r>
    </w:p>
    <w:p>
      <w:pPr>
        <w:pStyle w:val="42"/>
        <w:adjustRightInd w:val="0"/>
        <w:snapToGrid w:val="0"/>
        <w:spacing w:line="400" w:lineRule="atLeast"/>
        <w:ind w:left="425" w:firstLine="0" w:firstLineChars="0"/>
        <w:jc w:val="left"/>
        <w:rPr>
          <w:rFonts w:ascii="Times New Roman" w:hAnsi="Times New Roman" w:cs="Times New Roman"/>
          <w:color w:val="auto"/>
          <w:szCs w:val="21"/>
        </w:rPr>
      </w:pPr>
      <w:r>
        <w:rPr>
          <w:rFonts w:ascii="Times New Roman" w:hAnsi="Times New Roman" w:cs="Times New Roman"/>
          <w:color w:val="auto"/>
          <w:szCs w:val="21"/>
        </w:rPr>
        <w:t>C．1 mol氯雷他定最多可与8 mol氢气发生加成反应</w:t>
      </w:r>
    </w:p>
    <w:p>
      <w:pPr>
        <w:pStyle w:val="42"/>
        <w:numPr>
          <w:ilvl w:val="0"/>
          <w:numId w:val="15"/>
        </w:numPr>
        <w:adjustRightInd w:val="0"/>
        <w:snapToGrid w:val="0"/>
        <w:spacing w:line="400" w:lineRule="atLeast"/>
        <w:ind w:left="425" w:firstLine="0" w:firstLineChars="0"/>
        <w:jc w:val="left"/>
        <w:rPr>
          <w:rFonts w:ascii="Times New Roman" w:hAnsi="Times New Roman" w:cs="Times New Roman"/>
          <w:color w:val="auto"/>
          <w:szCs w:val="21"/>
        </w:rPr>
      </w:pPr>
      <w:r>
        <w:rPr>
          <w:rFonts w:ascii="Times New Roman" w:hAnsi="Times New Roman" w:cs="Times New Roman"/>
          <w:color w:val="auto"/>
          <w:szCs w:val="21"/>
        </w:rPr>
        <w:t>能与NaOH溶液反应，但不能与NaHCO</w:t>
      </w:r>
      <w:r>
        <w:rPr>
          <w:rFonts w:ascii="Times New Roman" w:hAnsi="Times New Roman" w:cs="Times New Roman"/>
          <w:color w:val="auto"/>
          <w:szCs w:val="21"/>
          <w:vertAlign w:val="subscript"/>
        </w:rPr>
        <w:t>3</w:t>
      </w:r>
      <w:r>
        <w:rPr>
          <w:rFonts w:ascii="Times New Roman" w:hAnsi="Times New Roman" w:cs="Times New Roman"/>
          <w:color w:val="auto"/>
          <w:szCs w:val="21"/>
        </w:rPr>
        <w:t>溶液反应</w:t>
      </w:r>
    </w:p>
    <w:p>
      <w:pPr>
        <w:pStyle w:val="42"/>
        <w:numPr>
          <w:numId w:val="0"/>
        </w:numPr>
        <w:adjustRightInd w:val="0"/>
        <w:snapToGrid w:val="0"/>
        <w:spacing w:line="400" w:lineRule="atLeast"/>
        <w:ind w:left="425" w:leftChars="0"/>
        <w:jc w:val="left"/>
        <w:rPr>
          <w:rFonts w:ascii="Times New Roman" w:hAnsi="Times New Roman" w:cs="Times New Roman"/>
          <w:color w:val="auto"/>
          <w:szCs w:val="21"/>
        </w:rPr>
      </w:pPr>
    </w:p>
    <w:p>
      <w:pPr>
        <w:pStyle w:val="43"/>
        <w:numPr>
          <w:ilvl w:val="0"/>
          <w:numId w:val="14"/>
        </w:numPr>
        <w:tabs>
          <w:tab w:val="clear" w:pos="7560"/>
        </w:tabs>
        <w:adjustRightInd/>
        <w:snapToGrid w:val="0"/>
        <w:spacing w:line="400" w:lineRule="atLeast"/>
        <w:ind w:left="420" w:hanging="420"/>
        <w:jc w:val="both"/>
        <w:rPr>
          <w:rFonts w:eastAsiaTheme="minorEastAsia"/>
          <w:color w:val="auto"/>
        </w:rPr>
      </w:pPr>
      <w:r>
        <w:rPr>
          <w:rFonts w:eastAsiaTheme="minorEastAsia"/>
          <w:color w:val="auto"/>
        </w:rPr>
        <w:drawing>
          <wp:anchor distT="0" distB="0" distL="114300" distR="114300" simplePos="0" relativeHeight="251667456" behindDoc="1" locked="0" layoutInCell="1" allowOverlap="1">
            <wp:simplePos x="0" y="0"/>
            <wp:positionH relativeFrom="column">
              <wp:posOffset>4500245</wp:posOffset>
            </wp:positionH>
            <wp:positionV relativeFrom="paragraph">
              <wp:posOffset>283845</wp:posOffset>
            </wp:positionV>
            <wp:extent cx="1247775" cy="962025"/>
            <wp:effectExtent l="0" t="0" r="9525" b="0"/>
            <wp:wrapTight wrapText="bothSides">
              <wp:wrapPolygon>
                <wp:start x="2638" y="855"/>
                <wp:lineTo x="660" y="7699"/>
                <wp:lineTo x="330" y="11549"/>
                <wp:lineTo x="1319" y="14543"/>
                <wp:lineTo x="2638" y="14543"/>
                <wp:lineTo x="2638" y="20958"/>
                <wp:lineTo x="6595" y="20958"/>
                <wp:lineTo x="21435" y="15826"/>
                <wp:lineTo x="21435" y="14543"/>
                <wp:lineTo x="9563" y="855"/>
                <wp:lineTo x="2638" y="855"/>
              </wp:wrapPolygon>
            </wp:wrapTight>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65"/>
                    <a:stretch>
                      <a:fillRect/>
                    </a:stretch>
                  </pic:blipFill>
                  <pic:spPr>
                    <a:xfrm>
                      <a:off x="0" y="0"/>
                      <a:ext cx="1247775" cy="962025"/>
                    </a:xfrm>
                    <a:prstGeom prst="rect">
                      <a:avLst/>
                    </a:prstGeom>
                    <a:noFill/>
                    <a:ln w="9525">
                      <a:noFill/>
                      <a:miter/>
                    </a:ln>
                  </pic:spPr>
                </pic:pic>
              </a:graphicData>
            </a:graphic>
          </wp:anchor>
        </w:drawing>
      </w:r>
      <w:r>
        <w:rPr>
          <w:rFonts w:eastAsiaTheme="minorEastAsia"/>
          <w:color w:val="auto"/>
        </w:rPr>
        <w:t>（浦东一模）</w:t>
      </w:r>
      <w:r>
        <w:rPr>
          <w:rFonts w:eastAsiaTheme="minorEastAsia"/>
          <w:color w:val="auto"/>
        </w:rPr>
        <w:t>分枝酸结构简式如图，下列说法正确的是</w:t>
      </w:r>
      <w:r>
        <w:rPr>
          <w:rFonts w:eastAsiaTheme="minorEastAsia"/>
          <w:color w:val="auto"/>
        </w:rPr>
        <w:tab/>
      </w:r>
      <w:r>
        <w:rPr>
          <w:rFonts w:eastAsiaTheme="minorEastAsia"/>
          <w:color w:val="auto"/>
        </w:rPr>
        <w:t>（</w:t>
      </w:r>
      <w:r>
        <w:rPr>
          <w:rFonts w:eastAsiaTheme="minorEastAsia"/>
          <w:color w:val="auto"/>
        </w:rPr>
        <w:tab/>
      </w:r>
      <w:r>
        <w:rPr>
          <w:rFonts w:eastAsiaTheme="minorEastAsia"/>
          <w:color w:val="auto"/>
        </w:rPr>
        <w:tab/>
      </w:r>
      <w:r>
        <w:rPr>
          <w:rFonts w:eastAsiaTheme="minorEastAsia"/>
          <w:color w:val="auto"/>
        </w:rPr>
        <w:t>）</w:t>
      </w:r>
      <w:r>
        <w:rPr>
          <w:rFonts w:eastAsiaTheme="minorEastAsia"/>
          <w:color w:val="auto"/>
        </w:rPr>
        <w:br w:type="textWrapping"/>
      </w:r>
      <w:r>
        <w:rPr>
          <w:rFonts w:eastAsiaTheme="minorEastAsia"/>
          <w:color w:val="auto"/>
        </w:rPr>
        <w:t>A．分子式为C</w:t>
      </w:r>
      <w:r>
        <w:rPr>
          <w:rFonts w:eastAsiaTheme="minorEastAsia"/>
          <w:color w:val="auto"/>
          <w:vertAlign w:val="subscript"/>
        </w:rPr>
        <w:t>10</w:t>
      </w:r>
      <w:r>
        <w:rPr>
          <w:rFonts w:eastAsiaTheme="minorEastAsia"/>
          <w:color w:val="auto"/>
        </w:rPr>
        <w:t>H</w:t>
      </w:r>
      <w:r>
        <w:rPr>
          <w:rFonts w:eastAsiaTheme="minorEastAsia"/>
          <w:color w:val="auto"/>
          <w:vertAlign w:val="subscript"/>
        </w:rPr>
        <w:t>8</w:t>
      </w:r>
      <w:r>
        <w:rPr>
          <w:rFonts w:eastAsiaTheme="minorEastAsia"/>
          <w:color w:val="auto"/>
        </w:rPr>
        <w:t>O</w:t>
      </w:r>
      <w:r>
        <w:rPr>
          <w:rFonts w:eastAsiaTheme="minorEastAsia"/>
          <w:color w:val="auto"/>
          <w:vertAlign w:val="subscript"/>
        </w:rPr>
        <w:t>6</w:t>
      </w:r>
    </w:p>
    <w:p>
      <w:pPr>
        <w:pStyle w:val="43"/>
        <w:tabs>
          <w:tab w:val="clear" w:pos="7560"/>
        </w:tabs>
        <w:adjustRightInd/>
        <w:snapToGrid w:val="0"/>
        <w:spacing w:line="400" w:lineRule="atLeast"/>
        <w:ind w:left="425" w:firstLine="0" w:firstLineChars="0"/>
        <w:jc w:val="both"/>
        <w:rPr>
          <w:rFonts w:eastAsiaTheme="minorEastAsia"/>
          <w:color w:val="auto"/>
        </w:rPr>
      </w:pPr>
      <w:r>
        <w:rPr>
          <w:rFonts w:eastAsiaTheme="minorEastAsia"/>
          <w:color w:val="auto"/>
        </w:rPr>
        <w:t>B．分子中含有2种官能团</w:t>
      </w:r>
    </w:p>
    <w:p>
      <w:pPr>
        <w:pStyle w:val="43"/>
        <w:tabs>
          <w:tab w:val="clear" w:pos="7560"/>
        </w:tabs>
        <w:adjustRightInd/>
        <w:snapToGrid w:val="0"/>
        <w:spacing w:line="400" w:lineRule="atLeast"/>
        <w:ind w:left="425" w:firstLine="0" w:firstLineChars="0"/>
        <w:jc w:val="both"/>
        <w:rPr>
          <w:rFonts w:eastAsiaTheme="minorEastAsia"/>
          <w:color w:val="auto"/>
        </w:rPr>
      </w:pPr>
      <w:r>
        <w:rPr>
          <w:rFonts w:eastAsiaTheme="minorEastAsia"/>
          <w:color w:val="auto"/>
        </w:rPr>
        <w:t>C．可与乙醇、乙酸反应，且反应类型相同</w:t>
      </w:r>
    </w:p>
    <w:p>
      <w:pPr>
        <w:pStyle w:val="43"/>
        <w:tabs>
          <w:tab w:val="clear" w:pos="7560"/>
        </w:tabs>
        <w:adjustRightInd/>
        <w:snapToGrid w:val="0"/>
        <w:spacing w:line="400" w:lineRule="atLeast"/>
        <w:ind w:left="425" w:firstLine="0" w:firstLineChars="0"/>
        <w:jc w:val="both"/>
        <w:rPr>
          <w:rFonts w:eastAsiaTheme="minorEastAsia"/>
          <w:color w:val="auto"/>
        </w:rPr>
      </w:pPr>
      <w:r>
        <w:rPr>
          <w:rFonts w:eastAsiaTheme="minorEastAsia"/>
          <w:color w:val="auto"/>
        </w:rPr>
        <w:t>D．1mol分枝酸最多可与3mol NaOH发生中和反应</w:t>
      </w:r>
      <w:r>
        <w:rPr>
          <w:rFonts w:eastAsiaTheme="minorEastAsia"/>
          <w:color w:val="auto"/>
        </w:rPr>
        <w:br w:type="textWrapping"/>
      </w: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考点9：有机计算</w:t>
      </w:r>
    </w:p>
    <w:p>
      <w:p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1．下列各组混合物无论以何种比例混合，只要总的物质的量一定，完全燃烧时消耗氧气的量是定值的是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snapToGrid w:val="0"/>
        <w:spacing w:line="400" w:lineRule="atLeast"/>
        <w:ind w:left="420" w:firstLine="6"/>
        <w:rPr>
          <w:rFonts w:ascii="Times New Roman" w:hAnsi="Times New Roman" w:cs="Times New Roman"/>
          <w:color w:val="auto"/>
          <w:szCs w:val="21"/>
          <w:lang w:val="pt-BR"/>
        </w:rPr>
      </w:pPr>
      <w:r>
        <w:rPr>
          <w:rFonts w:ascii="Times New Roman" w:hAnsi="Times New Roman" w:cs="Times New Roman"/>
          <w:color w:val="auto"/>
          <w:szCs w:val="21"/>
          <w:lang w:val="pt-BR"/>
        </w:rPr>
        <w:t>A．CH</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=CH</w:t>
      </w:r>
      <w:r>
        <w:rPr>
          <w:rFonts w:ascii="Times New Roman" w:hAnsi="Times New Roman" w:cs="Times New Roman"/>
          <w:color w:val="auto"/>
          <w:szCs w:val="21"/>
          <w:vertAlign w:val="subscript"/>
          <w:lang w:val="pt-BR"/>
        </w:rPr>
        <w:t>2</w:t>
      </w:r>
      <w:r>
        <w:rPr>
          <w:rFonts w:ascii="Times New Roman" w:hAnsi="Times New Roman" w:cs="Times New Roman"/>
          <w:color w:val="auto"/>
          <w:szCs w:val="21"/>
        </w:rPr>
        <w:t>、</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5</w:t>
      </w:r>
      <w:r>
        <w:rPr>
          <w:rFonts w:ascii="Times New Roman" w:hAnsi="Times New Roman" w:cs="Times New Roman"/>
          <w:color w:val="auto"/>
          <w:szCs w:val="21"/>
          <w:lang w:val="pt-BR"/>
        </w:rPr>
        <w:t>OH</w:t>
      </w:r>
      <w:r>
        <w:rPr>
          <w:rFonts w:ascii="Times New Roman" w:hAnsi="Times New Roman" w:cs="Times New Roman"/>
          <w:color w:val="auto"/>
          <w:szCs w:val="21"/>
        </w:rPr>
        <w:t>、</w:t>
      </w:r>
      <w:r>
        <w:rPr>
          <w:rFonts w:ascii="Times New Roman" w:hAnsi="Times New Roman" w:cs="Times New Roman"/>
          <w:color w:val="auto"/>
          <w:szCs w:val="21"/>
          <w:lang w:val="pt-BR"/>
        </w:rPr>
        <w:t>HOCH</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CH</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COOH</w:t>
      </w:r>
    </w:p>
    <w:p>
      <w:pPr>
        <w:snapToGrid w:val="0"/>
        <w:spacing w:line="400" w:lineRule="atLeast"/>
        <w:ind w:left="420" w:firstLine="6"/>
        <w:rPr>
          <w:rFonts w:ascii="Times New Roman" w:hAnsi="Times New Roman" w:cs="Times New Roman"/>
          <w:color w:val="auto"/>
          <w:szCs w:val="21"/>
          <w:lang w:val="pt-BR"/>
        </w:rPr>
      </w:pPr>
      <w:r>
        <w:rPr>
          <w:rFonts w:ascii="Times New Roman" w:hAnsi="Times New Roman" w:cs="Times New Roman"/>
          <w:color w:val="auto"/>
          <w:szCs w:val="21"/>
          <w:lang w:val="pt-BR"/>
        </w:rPr>
        <w:t>B．CH</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O</w:t>
      </w:r>
      <w:r>
        <w:rPr>
          <w:rFonts w:ascii="Times New Roman" w:hAnsi="Times New Roman" w:cs="Times New Roman"/>
          <w:color w:val="auto"/>
          <w:szCs w:val="21"/>
        </w:rPr>
        <w:t>、</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4</w:t>
      </w:r>
      <w:r>
        <w:rPr>
          <w:rFonts w:ascii="Times New Roman" w:hAnsi="Times New Roman" w:cs="Times New Roman"/>
          <w:color w:val="auto"/>
          <w:szCs w:val="21"/>
          <w:lang w:val="pt-BR"/>
        </w:rPr>
        <w:t>O</w:t>
      </w:r>
      <w:r>
        <w:rPr>
          <w:rFonts w:ascii="Times New Roman" w:hAnsi="Times New Roman" w:cs="Times New Roman"/>
          <w:color w:val="auto"/>
          <w:szCs w:val="21"/>
          <w:vertAlign w:val="subscript"/>
          <w:lang w:val="pt-BR"/>
        </w:rPr>
        <w:t>2</w:t>
      </w:r>
      <w:r>
        <w:rPr>
          <w:rFonts w:ascii="Times New Roman" w:hAnsi="Times New Roman" w:cs="Times New Roman"/>
          <w:color w:val="auto"/>
          <w:szCs w:val="21"/>
        </w:rPr>
        <w:t>、</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6</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12</w:t>
      </w:r>
      <w:r>
        <w:rPr>
          <w:rFonts w:ascii="Times New Roman" w:hAnsi="Times New Roman" w:cs="Times New Roman"/>
          <w:color w:val="auto"/>
          <w:szCs w:val="21"/>
          <w:lang w:val="pt-BR"/>
        </w:rPr>
        <w:t>O</w:t>
      </w:r>
      <w:r>
        <w:rPr>
          <w:rFonts w:ascii="Times New Roman" w:hAnsi="Times New Roman" w:cs="Times New Roman"/>
          <w:color w:val="auto"/>
          <w:szCs w:val="21"/>
          <w:vertAlign w:val="subscript"/>
          <w:lang w:val="pt-BR"/>
        </w:rPr>
        <w:t>6</w:t>
      </w:r>
    </w:p>
    <w:p>
      <w:pPr>
        <w:snapToGrid w:val="0"/>
        <w:spacing w:line="400" w:lineRule="atLeast"/>
        <w:ind w:left="420" w:firstLine="6"/>
        <w:rPr>
          <w:rFonts w:ascii="Times New Roman" w:hAnsi="Times New Roman" w:cs="Times New Roman"/>
          <w:color w:val="auto"/>
          <w:szCs w:val="21"/>
          <w:lang w:val="pt-BR"/>
        </w:rPr>
      </w:pPr>
      <w:r>
        <w:rPr>
          <w:rFonts w:ascii="Times New Roman" w:hAnsi="Times New Roman" w:cs="Times New Roman"/>
          <w:color w:val="auto"/>
          <w:szCs w:val="21"/>
          <w:lang w:val="pt-BR"/>
        </w:rPr>
        <w:t>C．C</w:t>
      </w:r>
      <w:r>
        <w:rPr>
          <w:rFonts w:ascii="Times New Roman" w:hAnsi="Times New Roman" w:cs="Times New Roman"/>
          <w:color w:val="auto"/>
          <w:szCs w:val="21"/>
          <w:vertAlign w:val="subscript"/>
          <w:lang w:val="pt-BR"/>
        </w:rPr>
        <w:t>6</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6</w:t>
      </w:r>
      <w:r>
        <w:rPr>
          <w:rFonts w:ascii="Times New Roman" w:hAnsi="Times New Roman" w:cs="Times New Roman"/>
          <w:color w:val="auto"/>
          <w:szCs w:val="21"/>
        </w:rPr>
        <w:t>、</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5</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10</w:t>
      </w:r>
      <w:r>
        <w:rPr>
          <w:rFonts w:ascii="Times New Roman" w:hAnsi="Times New Roman" w:cs="Times New Roman"/>
          <w:color w:val="auto"/>
          <w:szCs w:val="21"/>
        </w:rPr>
        <w:t>、</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7</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6</w:t>
      </w:r>
      <w:r>
        <w:rPr>
          <w:rFonts w:ascii="Times New Roman" w:hAnsi="Times New Roman" w:cs="Times New Roman"/>
          <w:color w:val="auto"/>
          <w:szCs w:val="21"/>
          <w:lang w:val="pt-BR"/>
        </w:rPr>
        <w:t>O</w:t>
      </w:r>
    </w:p>
    <w:p>
      <w:pPr>
        <w:snapToGrid w:val="0"/>
        <w:spacing w:line="400" w:lineRule="atLeast"/>
        <w:ind w:left="420" w:firstLine="6"/>
        <w:rPr>
          <w:rFonts w:ascii="Times New Roman" w:hAnsi="Times New Roman" w:cs="Times New Roman"/>
          <w:color w:val="auto"/>
          <w:szCs w:val="21"/>
          <w:lang w:val="pt-BR"/>
        </w:rPr>
      </w:pPr>
      <w:r>
        <w:rPr>
          <w:rFonts w:ascii="Times New Roman" w:hAnsi="Times New Roman" w:cs="Times New Roman"/>
          <w:color w:val="auto"/>
          <w:szCs w:val="21"/>
          <w:lang w:val="pt-BR"/>
        </w:rPr>
        <w:t>D．H</w:t>
      </w:r>
      <w:r>
        <w:rPr>
          <w:rFonts w:ascii="Times New Roman" w:hAnsi="Times New Roman" w:cs="Times New Roman"/>
          <w:color w:val="auto"/>
          <w:szCs w:val="21"/>
          <w:vertAlign w:val="subscript"/>
          <w:lang w:val="pt-BR"/>
        </w:rPr>
        <w:t>2</w:t>
      </w:r>
      <w:r>
        <w:rPr>
          <w:rFonts w:ascii="Times New Roman" w:hAnsi="Times New Roman" w:cs="Times New Roman"/>
          <w:color w:val="auto"/>
          <w:szCs w:val="21"/>
        </w:rPr>
        <w:t>、</w:t>
      </w:r>
      <w:r>
        <w:rPr>
          <w:rFonts w:ascii="Times New Roman" w:hAnsi="Times New Roman" w:cs="Times New Roman"/>
          <w:color w:val="auto"/>
          <w:szCs w:val="21"/>
          <w:lang w:val="pt-BR"/>
        </w:rPr>
        <w:t>CO</w:t>
      </w:r>
      <w:r>
        <w:rPr>
          <w:rFonts w:ascii="Times New Roman" w:hAnsi="Times New Roman" w:cs="Times New Roman"/>
          <w:color w:val="auto"/>
          <w:szCs w:val="21"/>
        </w:rPr>
        <w:t>、</w:t>
      </w:r>
      <w:r>
        <w:rPr>
          <w:rFonts w:ascii="Times New Roman" w:hAnsi="Times New Roman" w:cs="Times New Roman"/>
          <w:color w:val="auto"/>
          <w:szCs w:val="21"/>
          <w:lang w:val="pt-BR"/>
        </w:rPr>
        <w:t>CH</w:t>
      </w:r>
      <w:r>
        <w:rPr>
          <w:rFonts w:ascii="Times New Roman" w:hAnsi="Times New Roman" w:cs="Times New Roman"/>
          <w:color w:val="auto"/>
          <w:szCs w:val="21"/>
          <w:vertAlign w:val="subscript"/>
          <w:lang w:val="pt-BR"/>
        </w:rPr>
        <w:t>3</w:t>
      </w:r>
      <w:r>
        <w:rPr>
          <w:rFonts w:ascii="Times New Roman" w:hAnsi="Times New Roman" w:cs="Times New Roman"/>
          <w:color w:val="auto"/>
          <w:szCs w:val="21"/>
          <w:lang w:val="pt-BR"/>
        </w:rPr>
        <w:t>OH</w:t>
      </w:r>
    </w:p>
    <w:p>
      <w:pPr>
        <w:snapToGrid w:val="0"/>
        <w:spacing w:line="400" w:lineRule="atLeast"/>
        <w:rPr>
          <w:rFonts w:ascii="Times New Roman" w:hAnsi="Times New Roman" w:cs="Times New Roman"/>
          <w:color w:val="auto"/>
          <w:szCs w:val="21"/>
        </w:rPr>
      </w:pPr>
    </w:p>
    <w:p>
      <w:p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2．A、B两种有机物组成的混合物，当混合物质量一定时，无论A、B以何种比例混合，完全燃烧产生CO</w:t>
      </w:r>
      <w:r>
        <w:rPr>
          <w:rFonts w:ascii="Times New Roman" w:hAnsi="Times New Roman" w:cs="Times New Roman"/>
          <w:color w:val="auto"/>
          <w:szCs w:val="21"/>
          <w:vertAlign w:val="subscript"/>
        </w:rPr>
        <w:t>2</w:t>
      </w:r>
      <w:r>
        <w:rPr>
          <w:rFonts w:ascii="Times New Roman" w:hAnsi="Times New Roman" w:cs="Times New Roman"/>
          <w:color w:val="auto"/>
          <w:szCs w:val="21"/>
        </w:rPr>
        <w:t>的量均相等，在</w:t>
      </w:r>
      <w:r>
        <w:rPr>
          <w:rFonts w:hint="eastAsia" w:ascii="宋体" w:hAnsi="宋体" w:eastAsia="宋体" w:cs="宋体"/>
          <w:color w:val="auto"/>
          <w:szCs w:val="21"/>
        </w:rPr>
        <w:t>①</w:t>
      </w:r>
      <w:r>
        <w:rPr>
          <w:rFonts w:ascii="Times New Roman" w:hAnsi="Times New Roman" w:cs="Times New Roman"/>
          <w:color w:val="auto"/>
          <w:szCs w:val="21"/>
        </w:rPr>
        <w:t>同分异构体，</w:t>
      </w:r>
      <w:r>
        <w:rPr>
          <w:rFonts w:hint="eastAsia" w:ascii="宋体" w:hAnsi="宋体" w:eastAsia="宋体" w:cs="宋体"/>
          <w:color w:val="auto"/>
          <w:szCs w:val="21"/>
        </w:rPr>
        <w:t>②</w:t>
      </w:r>
      <w:r>
        <w:rPr>
          <w:rFonts w:ascii="Times New Roman" w:hAnsi="Times New Roman" w:cs="Times New Roman"/>
          <w:color w:val="auto"/>
          <w:szCs w:val="21"/>
        </w:rPr>
        <w:t>同系物，</w:t>
      </w:r>
      <w:r>
        <w:rPr>
          <w:rFonts w:hint="eastAsia" w:ascii="宋体" w:hAnsi="宋体" w:eastAsia="宋体" w:cs="宋体"/>
          <w:color w:val="auto"/>
          <w:szCs w:val="21"/>
        </w:rPr>
        <w:t>③</w:t>
      </w:r>
      <w:r>
        <w:rPr>
          <w:rFonts w:ascii="Times New Roman" w:hAnsi="Times New Roman" w:cs="Times New Roman"/>
          <w:color w:val="auto"/>
          <w:szCs w:val="21"/>
        </w:rPr>
        <w:t>具有相同最简式，</w:t>
      </w:r>
      <w:r>
        <w:rPr>
          <w:rFonts w:hint="eastAsia" w:ascii="宋体" w:hAnsi="宋体" w:eastAsia="宋体" w:cs="宋体"/>
          <w:color w:val="auto"/>
          <w:szCs w:val="21"/>
        </w:rPr>
        <w:t>④</w:t>
      </w:r>
      <w:r>
        <w:rPr>
          <w:rFonts w:ascii="Times New Roman" w:hAnsi="Times New Roman" w:cs="Times New Roman"/>
          <w:color w:val="auto"/>
          <w:szCs w:val="21"/>
        </w:rPr>
        <w:t>含碳质量分数相同中选择，符合上述条件的组合有</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snapToGrid w:val="0"/>
        <w:spacing w:line="400" w:lineRule="atLeast"/>
        <w:ind w:left="420" w:firstLine="6"/>
        <w:rPr>
          <w:rFonts w:ascii="Times New Roman" w:hAnsi="Times New Roman" w:cs="Times New Roman"/>
          <w:color w:val="auto"/>
          <w:szCs w:val="21"/>
        </w:rPr>
      </w:pPr>
      <w:r>
        <w:rPr>
          <w:rFonts w:ascii="Times New Roman" w:hAnsi="Times New Roman" w:cs="Times New Roman"/>
          <w:color w:val="auto"/>
          <w:szCs w:val="21"/>
        </w:rPr>
        <w:t>A．</w:t>
      </w:r>
      <w:r>
        <w:rPr>
          <w:rFonts w:hint="eastAsia" w:ascii="宋体" w:hAnsi="宋体" w:eastAsia="宋体" w:cs="宋体"/>
          <w:color w:val="auto"/>
          <w:szCs w:val="21"/>
        </w:rPr>
        <w:t>①②③</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w:t>
      </w:r>
      <w:r>
        <w:rPr>
          <w:rFonts w:hint="eastAsia" w:ascii="宋体" w:hAnsi="宋体" w:eastAsia="宋体" w:cs="宋体"/>
          <w:color w:val="auto"/>
          <w:szCs w:val="21"/>
        </w:rPr>
        <w:t>②③④</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w:t>
      </w:r>
      <w:r>
        <w:rPr>
          <w:rFonts w:hint="eastAsia" w:ascii="宋体" w:hAnsi="宋体" w:eastAsia="宋体" w:cs="宋体"/>
          <w:color w:val="auto"/>
          <w:szCs w:val="21"/>
        </w:rPr>
        <w:t>①③④</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w:t>
      </w:r>
      <w:r>
        <w:rPr>
          <w:rFonts w:hint="eastAsia" w:ascii="宋体" w:hAnsi="宋体" w:eastAsia="宋体" w:cs="宋体"/>
          <w:color w:val="auto"/>
          <w:szCs w:val="21"/>
        </w:rPr>
        <w:t>①②④</w:t>
      </w:r>
    </w:p>
    <w:p>
      <w:pPr>
        <w:snapToGrid w:val="0"/>
        <w:spacing w:line="400" w:lineRule="atLeast"/>
        <w:rPr>
          <w:rFonts w:hint="eastAsia" w:ascii="Times New Roman" w:hAnsi="Times New Roman" w:eastAsia="宋体" w:cs="Times New Roman"/>
          <w:b/>
          <w:color w:val="auto"/>
          <w:sz w:val="24"/>
          <w:szCs w:val="24"/>
        </w:rPr>
      </w:pP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考点10：检验、鉴别、提纯</w:t>
      </w:r>
    </w:p>
    <w:p>
      <w:pPr>
        <w:numPr>
          <w:ilvl w:val="0"/>
          <w:numId w:val="16"/>
        </w:numPr>
        <w:snapToGrid w:val="0"/>
        <w:spacing w:line="400" w:lineRule="atLeast"/>
        <w:rPr>
          <w:rFonts w:ascii="Times New Roman" w:hAnsi="Times New Roman" w:cs="Times New Roman"/>
          <w:color w:val="auto"/>
          <w:szCs w:val="21"/>
        </w:rPr>
      </w:pPr>
      <w:r>
        <w:rPr>
          <w:rFonts w:ascii="Times New Roman" w:hAnsi="Times New Roman" w:cs="Times New Roman"/>
          <w:bCs/>
          <w:color w:val="auto"/>
          <w:szCs w:val="21"/>
        </w:rPr>
        <w:t>硝基苯中溶有少量</w:t>
      </w:r>
      <w:r>
        <w:rPr>
          <w:rFonts w:ascii="Times New Roman" w:hAnsi="Times New Roman" w:cs="Times New Roman"/>
          <w:color w:val="auto"/>
          <w:szCs w:val="21"/>
          <w:lang w:val="pt-BR"/>
        </w:rPr>
        <w:t>CaCl</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w:t>
      </w:r>
      <w:r>
        <w:rPr>
          <w:rFonts w:ascii="Times New Roman" w:hAnsi="Times New Roman" w:cs="Times New Roman"/>
          <w:bCs/>
          <w:color w:val="auto"/>
          <w:szCs w:val="21"/>
        </w:rPr>
        <w:t>适宜的提纯方法是</w:t>
      </w:r>
      <w:r>
        <w:rPr>
          <w:rFonts w:ascii="Times New Roman" w:hAnsi="Times New Roman" w:cs="Times New Roman"/>
          <w:bCs/>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
          <w:bCs/>
          <w:color w:val="auto"/>
          <w:szCs w:val="21"/>
        </w:rPr>
        <w:br w:type="textWrapping"/>
      </w:r>
      <w:r>
        <w:rPr>
          <w:rFonts w:ascii="Times New Roman" w:hAnsi="Times New Roman" w:cs="Times New Roman"/>
          <w:color w:val="auto"/>
          <w:szCs w:val="21"/>
          <w:lang w:val="pt-BR"/>
        </w:rPr>
        <w:t>A．过滤</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 xml:space="preserve">B．蒸馏 </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 xml:space="preserve">C．分液 </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D．</w:t>
      </w:r>
      <w:r>
        <w:rPr>
          <w:rFonts w:ascii="Times New Roman" w:hAnsi="Times New Roman" w:cs="Times New Roman"/>
          <w:bCs/>
          <w:color w:val="auto"/>
          <w:szCs w:val="21"/>
        </w:rPr>
        <w:t>纸上层析</w:t>
      </w:r>
      <w:r>
        <w:rPr>
          <w:rFonts w:ascii="Times New Roman" w:hAnsi="Times New Roman" w:cs="Times New Roman"/>
          <w:bCs/>
          <w:color w:val="auto"/>
          <w:szCs w:val="21"/>
        </w:rPr>
        <w:br w:type="textWrapping"/>
      </w:r>
    </w:p>
    <w:p>
      <w:pPr>
        <w:numPr>
          <w:ilvl w:val="0"/>
          <w:numId w:val="16"/>
        </w:numPr>
        <w:snapToGrid w:val="0"/>
        <w:spacing w:line="400" w:lineRule="atLeast"/>
        <w:rPr>
          <w:rFonts w:ascii="Times New Roman" w:hAnsi="Times New Roman" w:cs="Times New Roman"/>
          <w:b/>
          <w:color w:val="auto"/>
          <w:sz w:val="24"/>
          <w:szCs w:val="24"/>
        </w:rPr>
      </w:pPr>
      <w:r>
        <w:rPr>
          <w:rFonts w:ascii="Times New Roman" w:hAnsi="Times New Roman" w:cs="Times New Roman"/>
          <w:color w:val="auto"/>
          <w:szCs w:val="21"/>
        </w:rPr>
        <w:t>（奉贤一模）（双选）制备下列有机化合物时，常会混有括号内的杂质，以下除杂方法正确的是（</w:t>
      </w:r>
      <w:r>
        <w:rPr>
          <w:rFonts w:ascii="Times New Roman" w:hAnsi="Times New Roman" w:cs="Times New Roman"/>
          <w:color w:val="auto"/>
          <w:szCs w:val="21"/>
        </w:rPr>
        <w:tab/>
      </w:r>
      <w:r>
        <w:rPr>
          <w:rFonts w:hint="eastAsia" w:ascii="Times New Roman" w:hAnsi="Times New Roman" w:cs="Times New Roman"/>
          <w:color w:val="auto"/>
          <w:szCs w:val="21"/>
          <w:lang w:val="en-US" w:eastAsia="zh-CN"/>
        </w:rPr>
        <w:t xml:space="preserve">  </w:t>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w:t>
      </w:r>
      <w:r>
        <w:rPr>
          <w:rFonts w:ascii="Times New Roman" w:hAnsi="Times New Roman" w:cs="Times New Roman"/>
          <w:color w:val="auto"/>
          <w:szCs w:val="21"/>
          <w:lang w:val="pt-BR"/>
        </w:rPr>
        <w:t>．</w:t>
      </w:r>
      <w:r>
        <w:rPr>
          <w:rFonts w:ascii="Times New Roman" w:hAnsi="Times New Roman" w:cs="Times New Roman"/>
          <w:color w:val="auto"/>
          <w:szCs w:val="21"/>
        </w:rPr>
        <w:t>苯（甲苯）：加酸性高锰酸钾溶液、再加NaOH溶液，分液</w:t>
      </w:r>
      <w:r>
        <w:rPr>
          <w:rFonts w:ascii="Times New Roman" w:hAnsi="Times New Roman" w:cs="Times New Roman"/>
          <w:color w:val="auto"/>
          <w:szCs w:val="21"/>
        </w:rPr>
        <w:br w:type="textWrapping"/>
      </w:r>
      <w:r>
        <w:rPr>
          <w:rFonts w:ascii="Times New Roman" w:hAnsi="Times New Roman" w:cs="Times New Roman"/>
          <w:color w:val="auto"/>
          <w:szCs w:val="21"/>
        </w:rPr>
        <w:t>B</w:t>
      </w:r>
      <w:r>
        <w:rPr>
          <w:rFonts w:ascii="Times New Roman" w:hAnsi="Times New Roman" w:cs="Times New Roman"/>
          <w:color w:val="auto"/>
          <w:szCs w:val="21"/>
          <w:lang w:val="pt-BR"/>
        </w:rPr>
        <w:t>．</w:t>
      </w:r>
      <w:r>
        <w:rPr>
          <w:rFonts w:ascii="Times New Roman" w:hAnsi="Times New Roman" w:cs="Times New Roman"/>
          <w:color w:val="auto"/>
          <w:szCs w:val="21"/>
        </w:rPr>
        <w:t>乙烷（乙烯），催化条件下通入</w:t>
      </w:r>
      <w:r>
        <w:rPr>
          <w:rFonts w:ascii="Times New Roman" w:hAnsi="Times New Roman" w:cs="Times New Roman"/>
          <w:color w:val="auto"/>
        </w:rPr>
        <w:t>H</w:t>
      </w:r>
      <w:r>
        <w:rPr>
          <w:rFonts w:ascii="Times New Roman" w:hAnsi="Times New Roman" w:cs="Times New Roman"/>
          <w:color w:val="auto"/>
          <w:vertAlign w:val="subscript"/>
        </w:rPr>
        <w:t>2</w:t>
      </w:r>
      <w:r>
        <w:rPr>
          <w:rFonts w:ascii="Times New Roman" w:hAnsi="Times New Roman" w:cs="Times New Roman"/>
          <w:color w:val="auto"/>
          <w:vertAlign w:val="subscript"/>
        </w:rPr>
        <w:br w:type="textWrapping"/>
      </w:r>
      <w:r>
        <w:rPr>
          <w:rFonts w:ascii="Times New Roman" w:hAnsi="Times New Roman" w:cs="Times New Roman"/>
          <w:color w:val="auto"/>
          <w:szCs w:val="21"/>
        </w:rPr>
        <w:t>C</w:t>
      </w:r>
      <w:r>
        <w:rPr>
          <w:rFonts w:ascii="Times New Roman" w:hAnsi="Times New Roman" w:cs="Times New Roman"/>
          <w:color w:val="auto"/>
          <w:szCs w:val="21"/>
          <w:lang w:val="pt-BR"/>
        </w:rPr>
        <w:t>．</w:t>
      </w:r>
      <w:r>
        <w:rPr>
          <w:rFonts w:ascii="Times New Roman" w:hAnsi="Times New Roman" w:cs="Times New Roman"/>
          <w:color w:val="auto"/>
          <w:szCs w:val="21"/>
        </w:rPr>
        <w:t>乙酸（乙醛），加入新制氢氧化铜，蒸馏</w:t>
      </w:r>
      <w:r>
        <w:rPr>
          <w:rFonts w:ascii="Times New Roman" w:hAnsi="Times New Roman" w:cs="Times New Roman"/>
          <w:color w:val="auto"/>
          <w:szCs w:val="21"/>
        </w:rPr>
        <w:br w:type="textWrapping"/>
      </w:r>
      <w:r>
        <w:rPr>
          <w:rFonts w:ascii="Times New Roman" w:hAnsi="Times New Roman" w:cs="Times New Roman"/>
          <w:color w:val="auto"/>
          <w:szCs w:val="21"/>
        </w:rPr>
        <w:t>D</w:t>
      </w:r>
      <w:r>
        <w:rPr>
          <w:rFonts w:ascii="Times New Roman" w:hAnsi="Times New Roman" w:cs="Times New Roman"/>
          <w:color w:val="auto"/>
          <w:szCs w:val="21"/>
          <w:lang w:val="pt-BR"/>
        </w:rPr>
        <w:t>．</w:t>
      </w:r>
      <w:r>
        <w:rPr>
          <w:rFonts w:ascii="Times New Roman" w:hAnsi="Times New Roman" w:cs="Times New Roman"/>
          <w:color w:val="auto"/>
          <w:szCs w:val="21"/>
        </w:rPr>
        <w:t>乙醛（乙酸），加入氢氧化钠溶液洗涤，蒸馏</w:t>
      </w:r>
      <w:r>
        <w:rPr>
          <w:rFonts w:ascii="Times New Roman" w:hAnsi="Times New Roman" w:cs="Times New Roman"/>
          <w:color w:val="auto"/>
          <w:szCs w:val="21"/>
        </w:rPr>
        <w:br w:type="textWrapping"/>
      </w:r>
    </w:p>
    <w:p>
      <w:pPr>
        <w:widowControl/>
        <w:numPr>
          <w:ilvl w:val="0"/>
          <w:numId w:val="16"/>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（虹口一模）下列除杂（括号内为少量杂质）所用方法合理的是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
          <w:color w:val="auto"/>
          <w:szCs w:val="21"/>
        </w:rPr>
        <w:br w:type="textWrapping"/>
      </w:r>
      <w:r>
        <w:rPr>
          <w:rFonts w:ascii="Times New Roman" w:hAnsi="Times New Roman" w:cs="Times New Roman"/>
          <w:color w:val="auto"/>
          <w:szCs w:val="21"/>
        </w:rPr>
        <w:t>A</w:t>
      </w:r>
      <w:r>
        <w:rPr>
          <w:rFonts w:ascii="Times New Roman" w:hAnsi="Times New Roman" w:cs="Times New Roman"/>
          <w:color w:val="auto"/>
        </w:rPr>
        <w:t>．</w:t>
      </w:r>
      <w:r>
        <w:rPr>
          <w:rFonts w:ascii="Times New Roman" w:hAnsi="Times New Roman" w:cs="Times New Roman"/>
          <w:color w:val="auto"/>
          <w:szCs w:val="21"/>
        </w:rPr>
        <w:t>FeCl</w:t>
      </w:r>
      <w:r>
        <w:rPr>
          <w:rFonts w:ascii="Times New Roman" w:hAnsi="Times New Roman" w:cs="Times New Roman"/>
          <w:color w:val="auto"/>
          <w:szCs w:val="21"/>
          <w:vertAlign w:val="subscript"/>
        </w:rPr>
        <w:t>3</w:t>
      </w:r>
      <w:r>
        <w:rPr>
          <w:rFonts w:ascii="Times New Roman" w:hAnsi="Times New Roman" w:cs="Times New Roman"/>
          <w:color w:val="auto"/>
          <w:szCs w:val="21"/>
        </w:rPr>
        <w:t>溶液（CuCl</w:t>
      </w:r>
      <w:r>
        <w:rPr>
          <w:rFonts w:ascii="Times New Roman" w:hAnsi="Times New Roman" w:cs="Times New Roman"/>
          <w:color w:val="auto"/>
          <w:szCs w:val="21"/>
          <w:vertAlign w:val="subscript"/>
        </w:rPr>
        <w:t>2</w:t>
      </w:r>
      <w:r>
        <w:rPr>
          <w:rFonts w:ascii="Times New Roman" w:hAnsi="Times New Roman" w:cs="Times New Roman"/>
          <w:color w:val="auto"/>
          <w:szCs w:val="21"/>
        </w:rPr>
        <w:t>）：铁粉，过滤</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w:t>
      </w:r>
      <w:r>
        <w:rPr>
          <w:rFonts w:ascii="Times New Roman" w:hAnsi="Times New Roman" w:cs="Times New Roman"/>
          <w:color w:val="auto"/>
        </w:rPr>
        <w:t>．</w:t>
      </w:r>
      <w:r>
        <w:rPr>
          <w:rFonts w:ascii="Times New Roman" w:hAnsi="Times New Roman" w:cs="Times New Roman"/>
          <w:color w:val="auto"/>
          <w:szCs w:val="21"/>
        </w:rPr>
        <w:t>NaBr溶液（NaI）：溴水，萃取分液</w:t>
      </w:r>
      <w:r>
        <w:rPr>
          <w:rFonts w:ascii="Times New Roman" w:hAnsi="Times New Roman" w:cs="Times New Roman"/>
          <w:color w:val="auto"/>
          <w:szCs w:val="21"/>
        </w:rPr>
        <w:br w:type="textWrapping"/>
      </w:r>
      <w:r>
        <w:rPr>
          <w:rFonts w:ascii="Times New Roman" w:hAnsi="Times New Roman" w:cs="Times New Roman"/>
          <w:color w:val="auto"/>
          <w:szCs w:val="21"/>
        </w:rPr>
        <w:t>C</w:t>
      </w:r>
      <w:r>
        <w:rPr>
          <w:rFonts w:ascii="Times New Roman" w:hAnsi="Times New Roman" w:cs="Times New Roman"/>
          <w:color w:val="auto"/>
        </w:rPr>
        <w:t>．</w:t>
      </w:r>
      <w:r>
        <w:rPr>
          <w:rFonts w:ascii="Times New Roman" w:hAnsi="Times New Roman" w:cs="Times New Roman"/>
          <w:color w:val="auto"/>
          <w:szCs w:val="21"/>
        </w:rPr>
        <w:t>苯（苯酚）：NaOH溶液，蒸馏</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w:t>
      </w:r>
      <w:r>
        <w:rPr>
          <w:rFonts w:ascii="Times New Roman" w:hAnsi="Times New Roman" w:cs="Times New Roman"/>
          <w:color w:val="auto"/>
        </w:rPr>
        <w:t>．</w:t>
      </w:r>
      <w:r>
        <w:rPr>
          <w:rFonts w:ascii="Times New Roman" w:hAnsi="Times New Roman" w:cs="Times New Roman"/>
          <w:color w:val="auto"/>
          <w:szCs w:val="21"/>
        </w:rPr>
        <w:t>氯化氢（氯气）：饱和食盐水，洗气</w:t>
      </w:r>
      <w:r>
        <w:rPr>
          <w:rFonts w:ascii="Times New Roman" w:hAnsi="Times New Roman" w:cs="Times New Roman"/>
          <w:color w:val="auto"/>
          <w:szCs w:val="21"/>
        </w:rPr>
        <w:br w:type="textWrapping"/>
      </w:r>
    </w:p>
    <w:p>
      <w:pPr>
        <w:widowControl/>
        <w:numPr>
          <w:numId w:val="0"/>
        </w:numPr>
        <w:snapToGrid w:val="0"/>
        <w:spacing w:line="400" w:lineRule="atLeast"/>
        <w:jc w:val="both"/>
        <w:rPr>
          <w:rFonts w:ascii="Times New Roman" w:hAnsi="Times New Roman" w:cs="Times New Roman"/>
          <w:color w:val="auto"/>
          <w:szCs w:val="21"/>
        </w:rPr>
      </w:pPr>
    </w:p>
    <w:p>
      <w:pPr>
        <w:widowControl/>
        <w:numPr>
          <w:numId w:val="0"/>
        </w:numPr>
        <w:snapToGrid w:val="0"/>
        <w:spacing w:line="400" w:lineRule="atLeast"/>
        <w:jc w:val="both"/>
        <w:rPr>
          <w:rFonts w:ascii="Times New Roman" w:hAnsi="Times New Roman" w:cs="Times New Roman"/>
          <w:color w:val="auto"/>
          <w:szCs w:val="21"/>
        </w:rPr>
      </w:pPr>
    </w:p>
    <w:p>
      <w:pPr>
        <w:numPr>
          <w:ilvl w:val="0"/>
          <w:numId w:val="16"/>
        </w:numPr>
        <w:snapToGrid w:val="0"/>
        <w:spacing w:line="400" w:lineRule="atLeast"/>
        <w:rPr>
          <w:rFonts w:ascii="Times New Roman" w:hAnsi="Times New Roman" w:cs="Times New Roman"/>
          <w:color w:val="auto"/>
          <w:szCs w:val="21"/>
        </w:rPr>
      </w:pPr>
      <w:r>
        <w:rPr>
          <w:rFonts w:ascii="Times New Roman" w:hAnsi="Times New Roman" w:cs="Times New Roman"/>
          <w:color w:val="auto"/>
        </w:rPr>
        <w:t>（金山一模）</w:t>
      </w:r>
      <w:r>
        <w:rPr>
          <w:rFonts w:ascii="Times New Roman" w:hAnsi="Times New Roman" w:cs="Times New Roman"/>
          <w:color w:val="auto"/>
          <w:szCs w:val="21"/>
        </w:rPr>
        <w:t>某甲酸溶液中含有甲醛，用下列方法可以证明的是</w:t>
      </w:r>
      <w:r>
        <w:rPr>
          <w:rFonts w:ascii="Times New Roman" w:hAnsi="Times New Roman" w:cs="Times New Roman"/>
          <w:color w:val="auto"/>
          <w:szCs w:val="21"/>
        </w:rPr>
        <w:tab/>
      </w:r>
      <w:r>
        <w:rPr>
          <w:rFonts w:ascii="Times New Roman" w:hAnsi="Times New Roman" w:cs="Times New Roman"/>
          <w:color w:val="auto"/>
          <w:szCs w:val="21"/>
          <w:lang w:val="zh-CN"/>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zh-CN"/>
        </w:rPr>
        <w:t>）</w:t>
      </w:r>
      <w:r>
        <w:rPr>
          <w:rFonts w:ascii="Times New Roman" w:hAnsi="Times New Roman" w:cs="Times New Roman"/>
          <w:color w:val="auto"/>
          <w:szCs w:val="21"/>
          <w:lang w:val="zh-CN"/>
        </w:rPr>
        <w:br w:type="textWrapping"/>
      </w:r>
      <w:r>
        <w:rPr>
          <w:rFonts w:ascii="Times New Roman" w:hAnsi="Times New Roman" w:cs="Times New Roman"/>
          <w:color w:val="auto"/>
          <w:szCs w:val="21"/>
        </w:rPr>
        <w:t>A．加入新制氢氧化铜并加热煮沸，有砖红色的沉淀</w:t>
      </w:r>
      <w:r>
        <w:rPr>
          <w:rFonts w:ascii="Times New Roman" w:hAnsi="Times New Roman" w:cs="Times New Roman"/>
          <w:color w:val="auto"/>
          <w:szCs w:val="21"/>
        </w:rPr>
        <w:br w:type="textWrapping"/>
      </w:r>
      <w:r>
        <w:rPr>
          <w:rFonts w:ascii="Times New Roman" w:hAnsi="Times New Roman" w:cs="Times New Roman"/>
          <w:color w:val="auto"/>
          <w:szCs w:val="21"/>
        </w:rPr>
        <w:t>B．加入过量的氢氧化钠充分反应后的溶液能发生银镜反应</w:t>
      </w:r>
      <w:r>
        <w:rPr>
          <w:rFonts w:ascii="Times New Roman" w:hAnsi="Times New Roman" w:cs="Times New Roman"/>
          <w:color w:val="auto"/>
          <w:szCs w:val="21"/>
        </w:rPr>
        <w:br w:type="textWrapping"/>
      </w:r>
      <w:r>
        <w:rPr>
          <w:rFonts w:ascii="Times New Roman" w:hAnsi="Times New Roman" w:cs="Times New Roman"/>
          <w:color w:val="auto"/>
          <w:szCs w:val="21"/>
        </w:rPr>
        <w:t>C．将试液进行酯化反应后的混合液能发生银镜反应</w:t>
      </w:r>
      <w:r>
        <w:rPr>
          <w:rFonts w:ascii="Times New Roman" w:hAnsi="Times New Roman" w:cs="Times New Roman"/>
          <w:color w:val="auto"/>
          <w:szCs w:val="21"/>
        </w:rPr>
        <w:br w:type="textWrapping"/>
      </w:r>
      <w:r>
        <w:rPr>
          <w:rFonts w:ascii="Times New Roman" w:hAnsi="Times New Roman" w:cs="Times New Roman"/>
          <w:color w:val="auto"/>
          <w:szCs w:val="21"/>
        </w:rPr>
        <w:t>D．加入足量氢氧化钠后，蒸馏出的气体通入新制的氢氧化铜悬浊液加热有砖红色沉淀</w:t>
      </w:r>
      <w:r>
        <w:rPr>
          <w:rFonts w:ascii="Times New Roman" w:hAnsi="Times New Roman" w:cs="Times New Roman"/>
          <w:color w:val="auto"/>
          <w:szCs w:val="21"/>
        </w:rPr>
        <w:br w:type="textWrapping"/>
      </w:r>
    </w:p>
    <w:p>
      <w:pPr>
        <w:numPr>
          <w:ilvl w:val="0"/>
          <w:numId w:val="16"/>
        </w:numPr>
        <w:snapToGrid w:val="0"/>
        <w:spacing w:line="400" w:lineRule="atLeast"/>
        <w:rPr>
          <w:rFonts w:ascii="Times New Roman" w:hAnsi="Times New Roman" w:cs="Times New Roman"/>
          <w:bCs/>
          <w:color w:val="auto"/>
        </w:rPr>
      </w:pPr>
      <w:r>
        <w:rPr>
          <w:rFonts w:ascii="Times New Roman" w:hAnsi="Times New Roman" w:cs="Times New Roman"/>
          <w:bCs/>
          <w:color w:val="auto"/>
        </w:rPr>
        <w:t>下列各组有机物中，只需加入溴水就能一一鉴别的是</w:t>
      </w:r>
      <w:r>
        <w:rPr>
          <w:rFonts w:ascii="Times New Roman" w:hAnsi="Times New Roman" w:cs="Times New Roman"/>
          <w:bCs/>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Cs/>
          <w:color w:val="auto"/>
        </w:rPr>
        <w:br w:type="textWrapping"/>
      </w:r>
      <w:r>
        <w:rPr>
          <w:rFonts w:ascii="Times New Roman" w:hAnsi="Times New Roman" w:cs="Times New Roman"/>
          <w:bCs/>
          <w:color w:val="auto"/>
        </w:rPr>
        <w:t>A．己烯、苯、四氯化碳</w:t>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B．苯、己炔、己烯</w:t>
      </w:r>
      <w:r>
        <w:rPr>
          <w:rFonts w:ascii="Times New Roman" w:hAnsi="Times New Roman" w:cs="Times New Roman"/>
          <w:bCs/>
          <w:color w:val="auto"/>
        </w:rPr>
        <w:br w:type="textWrapping"/>
      </w:r>
      <w:r>
        <w:rPr>
          <w:rFonts w:ascii="Times New Roman" w:hAnsi="Times New Roman" w:cs="Times New Roman"/>
          <w:bCs/>
          <w:color w:val="auto"/>
        </w:rPr>
        <w:t>C．己烷、苯、环己烷</w:t>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D．甲苯、己烷、己烯</w:t>
      </w:r>
      <w:r>
        <w:rPr>
          <w:rFonts w:ascii="Times New Roman" w:hAnsi="Times New Roman" w:cs="Times New Roman"/>
          <w:bCs/>
          <w:color w:val="auto"/>
        </w:rPr>
        <w:br w:type="textWrapping"/>
      </w:r>
    </w:p>
    <w:p>
      <w:pPr>
        <w:pStyle w:val="6"/>
        <w:numPr>
          <w:ilvl w:val="0"/>
          <w:numId w:val="16"/>
        </w:numPr>
        <w:snapToGrid w:val="0"/>
        <w:spacing w:line="400" w:lineRule="atLeast"/>
        <w:jc w:val="left"/>
        <w:rPr>
          <w:rFonts w:ascii="Times New Roman" w:hAnsi="Times New Roman" w:eastAsiaTheme="minorEastAsia"/>
          <w:color w:val="auto"/>
        </w:rPr>
      </w:pPr>
      <w:r>
        <w:rPr>
          <w:rFonts w:ascii="Times New Roman" w:hAnsi="Times New Roman" w:eastAsiaTheme="minorEastAsia"/>
          <w:bCs/>
          <w:color w:val="auto"/>
        </w:rPr>
        <w:t>只用一种试剂，区别甲苯、四氯化碳、己烯、乙醇、碘化钾溶液、亚硫酸六种无色液体，应选用</w:t>
      </w:r>
      <w:r>
        <w:rPr>
          <w:rFonts w:ascii="Times New Roman" w:hAnsi="Times New Roman" w:eastAsiaTheme="minorEastAsia"/>
          <w:color w:val="auto"/>
        </w:rPr>
        <w:t>（</w:t>
      </w:r>
      <w:r>
        <w:rPr>
          <w:rFonts w:ascii="Times New Roman" w:hAnsi="Times New Roman" w:eastAsiaTheme="minorEastAsia"/>
          <w:color w:val="auto"/>
        </w:rPr>
        <w:tab/>
      </w:r>
      <w:r>
        <w:rPr>
          <w:rFonts w:hint="eastAsia" w:ascii="Times New Roman" w:hAnsi="Times New Roman" w:eastAsiaTheme="minorEastAsia"/>
          <w:color w:val="auto"/>
          <w:lang w:val="en-US" w:eastAsia="zh-CN"/>
        </w:rPr>
        <w:t xml:space="preserve">   </w:t>
      </w:r>
      <w:r>
        <w:rPr>
          <w:rFonts w:ascii="Times New Roman" w:hAnsi="Times New Roman" w:eastAsiaTheme="minorEastAsia"/>
          <w:color w:val="auto"/>
        </w:rPr>
        <w:t>）</w:t>
      </w:r>
      <w:r>
        <w:rPr>
          <w:rFonts w:ascii="Times New Roman" w:hAnsi="Times New Roman" w:eastAsiaTheme="minorEastAsia"/>
          <w:bCs/>
          <w:color w:val="auto"/>
        </w:rPr>
        <w:br w:type="textWrapping"/>
      </w:r>
      <w:r>
        <w:rPr>
          <w:rFonts w:ascii="Times New Roman" w:hAnsi="Times New Roman" w:eastAsiaTheme="minorEastAsia"/>
          <w:bCs/>
          <w:color w:val="auto"/>
        </w:rPr>
        <w:t>A．KMnO</w:t>
      </w:r>
      <w:r>
        <w:rPr>
          <w:rFonts w:ascii="Times New Roman" w:hAnsi="Times New Roman" w:eastAsiaTheme="minorEastAsia"/>
          <w:bCs/>
          <w:color w:val="auto"/>
          <w:vertAlign w:val="subscript"/>
        </w:rPr>
        <w:t>4</w:t>
      </w:r>
      <w:r>
        <w:rPr>
          <w:rFonts w:ascii="Times New Roman" w:hAnsi="Times New Roman" w:eastAsiaTheme="minorEastAsia"/>
          <w:bCs/>
          <w:color w:val="auto"/>
        </w:rPr>
        <w:t>酸性溶液</w:t>
      </w:r>
      <w:r>
        <w:rPr>
          <w:rFonts w:ascii="Times New Roman" w:hAnsi="Times New Roman" w:eastAsiaTheme="minorEastAsia"/>
          <w:bCs/>
          <w:color w:val="auto"/>
        </w:rPr>
        <w:tab/>
      </w:r>
      <w:r>
        <w:rPr>
          <w:rFonts w:ascii="Times New Roman" w:hAnsi="Times New Roman" w:eastAsiaTheme="minorEastAsia"/>
          <w:bCs/>
          <w:color w:val="auto"/>
        </w:rPr>
        <w:tab/>
      </w:r>
      <w:r>
        <w:rPr>
          <w:rFonts w:ascii="Times New Roman" w:hAnsi="Times New Roman" w:eastAsiaTheme="minorEastAsia"/>
          <w:bCs/>
          <w:color w:val="auto"/>
        </w:rPr>
        <w:tab/>
      </w:r>
      <w:r>
        <w:rPr>
          <w:rFonts w:ascii="Times New Roman" w:hAnsi="Times New Roman" w:eastAsiaTheme="minorEastAsia"/>
          <w:bCs/>
          <w:color w:val="auto"/>
        </w:rPr>
        <w:t>B．溴水</w:t>
      </w:r>
      <w:r>
        <w:rPr>
          <w:rFonts w:ascii="Times New Roman" w:hAnsi="Times New Roman" w:eastAsiaTheme="minorEastAsia"/>
          <w:bCs/>
          <w:color w:val="auto"/>
        </w:rPr>
        <w:tab/>
      </w:r>
      <w:r>
        <w:rPr>
          <w:rFonts w:ascii="Times New Roman" w:hAnsi="Times New Roman" w:eastAsiaTheme="minorEastAsia"/>
          <w:bCs/>
          <w:color w:val="auto"/>
        </w:rPr>
        <w:tab/>
      </w:r>
      <w:r>
        <w:rPr>
          <w:rFonts w:ascii="Times New Roman" w:hAnsi="Times New Roman" w:eastAsiaTheme="minorEastAsia"/>
          <w:bCs/>
          <w:color w:val="auto"/>
        </w:rPr>
        <w:tab/>
      </w:r>
      <w:r>
        <w:rPr>
          <w:rFonts w:ascii="Times New Roman" w:hAnsi="Times New Roman" w:eastAsiaTheme="minorEastAsia"/>
          <w:bCs/>
          <w:color w:val="auto"/>
        </w:rPr>
        <w:t>C．碘水</w:t>
      </w:r>
      <w:r>
        <w:rPr>
          <w:rFonts w:ascii="Times New Roman" w:hAnsi="Times New Roman" w:eastAsiaTheme="minorEastAsia"/>
          <w:bCs/>
          <w:color w:val="auto"/>
        </w:rPr>
        <w:tab/>
      </w:r>
      <w:r>
        <w:rPr>
          <w:rFonts w:ascii="Times New Roman" w:hAnsi="Times New Roman" w:eastAsiaTheme="minorEastAsia"/>
          <w:bCs/>
          <w:color w:val="auto"/>
        </w:rPr>
        <w:tab/>
      </w:r>
      <w:r>
        <w:rPr>
          <w:rFonts w:ascii="Times New Roman" w:hAnsi="Times New Roman" w:eastAsiaTheme="minorEastAsia"/>
          <w:bCs/>
          <w:color w:val="auto"/>
        </w:rPr>
        <w:tab/>
      </w:r>
      <w:r>
        <w:rPr>
          <w:rFonts w:ascii="Times New Roman" w:hAnsi="Times New Roman" w:eastAsiaTheme="minorEastAsia"/>
          <w:bCs/>
          <w:color w:val="auto"/>
        </w:rPr>
        <w:t>D．硝酸银溶液</w:t>
      </w:r>
    </w:p>
    <w:p>
      <w:pPr>
        <w:snapToGrid w:val="0"/>
        <w:spacing w:line="400" w:lineRule="atLeast"/>
        <w:rPr>
          <w:rFonts w:hint="eastAsia" w:ascii="Times New Roman" w:hAnsi="Times New Roman" w:eastAsia="宋体" w:cs="Times New Roman"/>
          <w:b/>
          <w:color w:val="auto"/>
          <w:sz w:val="24"/>
          <w:szCs w:val="24"/>
        </w:rPr>
      </w:pP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考点11：有机制备、合成</w:t>
      </w:r>
    </w:p>
    <w:p>
      <w:pPr>
        <w:numPr>
          <w:ilvl w:val="0"/>
          <w:numId w:val="17"/>
        </w:numPr>
        <w:snapToGrid w:val="0"/>
        <w:spacing w:line="400" w:lineRule="atLeast"/>
        <w:ind w:hangingChars="200"/>
        <w:rPr>
          <w:rFonts w:ascii="Times New Roman" w:hAnsi="Times New Roman" w:cs="Times New Roman"/>
          <w:color w:val="auto"/>
        </w:rPr>
      </w:pPr>
      <w:r>
        <w:rPr>
          <w:rFonts w:ascii="Times New Roman" w:hAnsi="Times New Roman" w:cs="Times New Roman"/>
          <w:color w:val="auto"/>
          <w:kern w:val="0"/>
        </w:rPr>
        <w:drawing>
          <wp:anchor distT="0" distB="0" distL="114300" distR="114300" simplePos="0" relativeHeight="251668480" behindDoc="1" locked="0" layoutInCell="1" allowOverlap="1">
            <wp:simplePos x="0" y="0"/>
            <wp:positionH relativeFrom="column">
              <wp:posOffset>5708650</wp:posOffset>
            </wp:positionH>
            <wp:positionV relativeFrom="paragraph">
              <wp:posOffset>323215</wp:posOffset>
            </wp:positionV>
            <wp:extent cx="695325" cy="876300"/>
            <wp:effectExtent l="0" t="0" r="9525" b="0"/>
            <wp:wrapTight wrapText="bothSides">
              <wp:wrapPolygon>
                <wp:start x="0" y="0"/>
                <wp:lineTo x="0" y="21130"/>
                <wp:lineTo x="21304" y="21130"/>
                <wp:lineTo x="21304" y="0"/>
                <wp:lineTo x="0" y="0"/>
              </wp:wrapPolygon>
            </wp:wrapTight>
            <wp:docPr id="12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39"/>
                    <pic:cNvPicPr>
                      <a:picLocks noChangeAspect="1"/>
                    </pic:cNvPicPr>
                  </pic:nvPicPr>
                  <pic:blipFill>
                    <a:blip r:embed="rId66">
                      <a:lum/>
                    </a:blip>
                    <a:stretch>
                      <a:fillRect/>
                    </a:stretch>
                  </pic:blipFill>
                  <pic:spPr>
                    <a:xfrm>
                      <a:off x="0" y="0"/>
                      <a:ext cx="695325" cy="876300"/>
                    </a:xfrm>
                    <a:prstGeom prst="rect">
                      <a:avLst/>
                    </a:prstGeom>
                    <a:noFill/>
                    <a:ln w="9525">
                      <a:noFill/>
                    </a:ln>
                  </pic:spPr>
                </pic:pic>
              </a:graphicData>
            </a:graphic>
          </wp:anchor>
        </w:drawing>
      </w:r>
      <w:r>
        <w:rPr>
          <w:rFonts w:ascii="Times New Roman" w:hAnsi="Times New Roman" w:cs="Times New Roman"/>
          <w:color w:val="auto"/>
          <w:kern w:val="0"/>
        </w:rPr>
        <w:t>以乙醇为原料，用下述6种类型的反应:</w:t>
      </w:r>
      <w:r>
        <w:rPr>
          <w:rFonts w:hint="eastAsia" w:ascii="宋体" w:hAnsi="宋体" w:eastAsia="宋体" w:cs="宋体"/>
          <w:color w:val="auto"/>
          <w:kern w:val="0"/>
        </w:rPr>
        <w:t>①</w:t>
      </w:r>
      <w:r>
        <w:rPr>
          <w:rFonts w:ascii="Times New Roman" w:hAnsi="Times New Roman" w:cs="Times New Roman"/>
          <w:color w:val="auto"/>
          <w:kern w:val="0"/>
        </w:rPr>
        <w:t>氧化；</w:t>
      </w:r>
      <w:r>
        <w:rPr>
          <w:rFonts w:hint="eastAsia" w:ascii="宋体" w:hAnsi="宋体" w:eastAsia="宋体" w:cs="宋体"/>
          <w:color w:val="auto"/>
          <w:kern w:val="0"/>
        </w:rPr>
        <w:t>②</w:t>
      </w:r>
      <w:r>
        <w:rPr>
          <w:rFonts w:ascii="Times New Roman" w:hAnsi="Times New Roman" w:cs="Times New Roman"/>
          <w:color w:val="auto"/>
          <w:kern w:val="0"/>
        </w:rPr>
        <w:t>消去；</w:t>
      </w:r>
      <w:r>
        <w:rPr>
          <w:rFonts w:hint="eastAsia" w:ascii="宋体" w:hAnsi="宋体" w:eastAsia="宋体" w:cs="宋体"/>
          <w:color w:val="auto"/>
          <w:kern w:val="0"/>
        </w:rPr>
        <w:t>③</w:t>
      </w:r>
      <w:r>
        <w:rPr>
          <w:rFonts w:ascii="Times New Roman" w:hAnsi="Times New Roman" w:cs="Times New Roman"/>
          <w:color w:val="auto"/>
          <w:kern w:val="0"/>
        </w:rPr>
        <w:t>加成；</w:t>
      </w:r>
      <w:r>
        <w:rPr>
          <w:rFonts w:hint="eastAsia" w:ascii="宋体" w:hAnsi="宋体" w:eastAsia="宋体" w:cs="宋体"/>
          <w:color w:val="auto"/>
          <w:kern w:val="0"/>
        </w:rPr>
        <w:t>④</w:t>
      </w:r>
      <w:r>
        <w:rPr>
          <w:rFonts w:ascii="Times New Roman" w:hAnsi="Times New Roman" w:cs="Times New Roman"/>
          <w:color w:val="auto"/>
          <w:kern w:val="0"/>
        </w:rPr>
        <w:t>酯化；</w:t>
      </w:r>
      <w:r>
        <w:rPr>
          <w:rFonts w:hint="eastAsia" w:ascii="宋体" w:hAnsi="宋体" w:eastAsia="宋体" w:cs="宋体"/>
          <w:color w:val="auto"/>
          <w:kern w:val="0"/>
        </w:rPr>
        <w:t>⑤</w:t>
      </w:r>
      <w:r>
        <w:rPr>
          <w:rFonts w:ascii="Times New Roman" w:hAnsi="Times New Roman" w:cs="Times New Roman"/>
          <w:color w:val="auto"/>
          <w:kern w:val="0"/>
        </w:rPr>
        <w:t>水解；</w:t>
      </w:r>
      <w:r>
        <w:rPr>
          <w:rFonts w:hint="eastAsia" w:ascii="宋体" w:hAnsi="宋体" w:eastAsia="宋体" w:cs="宋体"/>
          <w:color w:val="auto"/>
          <w:kern w:val="0"/>
        </w:rPr>
        <w:t>⑥</w:t>
      </w:r>
      <w:r>
        <w:rPr>
          <w:rFonts w:ascii="Times New Roman" w:hAnsi="Times New Roman" w:cs="Times New Roman"/>
          <w:color w:val="auto"/>
          <w:kern w:val="0"/>
        </w:rPr>
        <w:t>加聚，来合成乙二酸乙二酯(结构简式如图所示)的正确顺序是</w:t>
      </w:r>
      <w:r>
        <w:rPr>
          <w:rFonts w:ascii="Times New Roman" w:hAnsi="Times New Roman" w:cs="Times New Roman"/>
          <w:color w:val="auto"/>
          <w:kern w:val="0"/>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kern w:val="0"/>
        </w:rPr>
        <w:t>A．</w:t>
      </w:r>
      <w:r>
        <w:rPr>
          <w:rFonts w:hint="eastAsia" w:ascii="宋体" w:hAnsi="宋体" w:eastAsia="宋体" w:cs="宋体"/>
          <w:color w:val="auto"/>
          <w:kern w:val="0"/>
        </w:rPr>
        <w:t>①⑤②③④</w:t>
      </w:r>
      <w:r>
        <w:rPr>
          <w:rFonts w:ascii="Times New Roman" w:hAnsi="Times New Roman" w:cs="Times New Roman"/>
          <w:color w:val="auto"/>
          <w:kern w:val="0"/>
        </w:rPr>
        <w:tab/>
      </w:r>
      <w:r>
        <w:rPr>
          <w:rFonts w:ascii="Times New Roman" w:hAnsi="Times New Roman" w:cs="Times New Roman"/>
          <w:color w:val="auto"/>
          <w:kern w:val="0"/>
        </w:rPr>
        <w:tab/>
      </w:r>
      <w:r>
        <w:rPr>
          <w:rFonts w:ascii="Times New Roman" w:hAnsi="Times New Roman" w:cs="Times New Roman"/>
          <w:color w:val="auto"/>
          <w:kern w:val="0"/>
        </w:rPr>
        <w:t>B．</w:t>
      </w:r>
      <w:r>
        <w:rPr>
          <w:rFonts w:hint="eastAsia" w:ascii="宋体" w:hAnsi="宋体" w:eastAsia="宋体" w:cs="宋体"/>
          <w:color w:val="auto"/>
          <w:kern w:val="0"/>
        </w:rPr>
        <w:t>①②③④⑤</w:t>
      </w:r>
      <w:r>
        <w:rPr>
          <w:rFonts w:hint="eastAsia" w:ascii="宋体" w:hAnsi="宋体" w:cs="宋体"/>
          <w:color w:val="auto"/>
          <w:kern w:val="0"/>
          <w:lang w:val="en-US" w:eastAsia="zh-CN"/>
        </w:rPr>
        <w:tab/>
        <w:t/>
      </w:r>
      <w:r>
        <w:rPr>
          <w:rFonts w:hint="eastAsia" w:ascii="宋体" w:hAnsi="宋体" w:cs="宋体"/>
          <w:color w:val="auto"/>
          <w:kern w:val="0"/>
          <w:lang w:val="en-US" w:eastAsia="zh-CN"/>
        </w:rPr>
        <w:tab/>
      </w:r>
      <w:r>
        <w:rPr>
          <w:rFonts w:ascii="Times New Roman" w:hAnsi="Times New Roman" w:cs="Times New Roman"/>
          <w:color w:val="auto"/>
          <w:kern w:val="0"/>
        </w:rPr>
        <w:t>C．</w:t>
      </w:r>
      <w:r>
        <w:rPr>
          <w:rFonts w:hint="eastAsia" w:ascii="宋体" w:hAnsi="宋体" w:eastAsia="宋体" w:cs="宋体"/>
          <w:color w:val="auto"/>
          <w:kern w:val="0"/>
        </w:rPr>
        <w:t>②③⑤①④</w:t>
      </w:r>
      <w:r>
        <w:rPr>
          <w:rFonts w:ascii="Times New Roman" w:hAnsi="Times New Roman" w:cs="Times New Roman"/>
          <w:color w:val="auto"/>
          <w:kern w:val="0"/>
        </w:rPr>
        <w:tab/>
      </w:r>
      <w:r>
        <w:rPr>
          <w:rFonts w:hint="eastAsia" w:ascii="Times New Roman" w:hAnsi="Times New Roman" w:cs="Times New Roman"/>
          <w:color w:val="auto"/>
          <w:kern w:val="0"/>
          <w:lang w:val="en-US" w:eastAsia="zh-CN"/>
        </w:rPr>
        <w:tab/>
      </w:r>
      <w:r>
        <w:rPr>
          <w:rFonts w:ascii="Times New Roman" w:hAnsi="Times New Roman" w:cs="Times New Roman"/>
          <w:color w:val="auto"/>
          <w:kern w:val="0"/>
        </w:rPr>
        <w:t>D．</w:t>
      </w:r>
      <w:r>
        <w:rPr>
          <w:rFonts w:hint="eastAsia" w:ascii="宋体" w:hAnsi="宋体" w:eastAsia="宋体" w:cs="宋体"/>
          <w:color w:val="auto"/>
          <w:kern w:val="0"/>
        </w:rPr>
        <w:t>②③⑤①⑥</w:t>
      </w:r>
      <w:r>
        <w:rPr>
          <w:rFonts w:ascii="Times New Roman" w:hAnsi="Times New Roman" w:cs="Times New Roman"/>
          <w:color w:val="auto"/>
          <w:kern w:val="0"/>
        </w:rPr>
        <w:br w:type="textWrapping"/>
      </w:r>
    </w:p>
    <w:p>
      <w:pPr>
        <w:numPr>
          <w:ilvl w:val="0"/>
          <w:numId w:val="17"/>
        </w:numPr>
        <w:snapToGrid w:val="0"/>
        <w:spacing w:line="400" w:lineRule="atLeast"/>
        <w:ind w:hangingChars="200"/>
        <w:rPr>
          <w:rFonts w:ascii="Times New Roman" w:hAnsi="Times New Roman" w:cs="Times New Roman"/>
          <w:color w:val="auto"/>
          <w:szCs w:val="21"/>
        </w:rPr>
      </w:pPr>
      <w:r>
        <w:rPr>
          <w:rFonts w:ascii="Times New Roman" w:hAnsi="Times New Roman" w:cs="Times New Roman"/>
          <w:color w:val="auto"/>
        </w:rPr>
        <w:t>由溴乙烷制取乙二醇，依次发生反应的类型是</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rPr>
        <w:t>A．取代、加成、水解</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B．消去、加成、取代</w:t>
      </w:r>
      <w:r>
        <w:rPr>
          <w:rFonts w:ascii="Times New Roman" w:hAnsi="Times New Roman" w:cs="Times New Roman"/>
          <w:color w:val="auto"/>
        </w:rPr>
        <w:br w:type="textWrapping"/>
      </w:r>
      <w:r>
        <w:rPr>
          <w:rFonts w:ascii="Times New Roman" w:hAnsi="Times New Roman" w:cs="Times New Roman"/>
          <w:color w:val="auto"/>
        </w:rPr>
        <w:t>C．水解、消去、加成</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D．消去、水解、取代</w:t>
      </w:r>
      <w:r>
        <w:rPr>
          <w:rFonts w:ascii="Times New Roman" w:hAnsi="Times New Roman" w:cs="Times New Roman"/>
          <w:color w:val="auto"/>
        </w:rPr>
        <w:br w:type="textWrapping"/>
      </w:r>
    </w:p>
    <w:p>
      <w:pPr>
        <w:snapToGrid w:val="0"/>
        <w:spacing w:line="400" w:lineRule="atLeast"/>
        <w:rPr>
          <w:rFonts w:ascii="Times New Roman" w:hAnsi="Times New Roman" w:eastAsia="宋体" w:cs="Times New Roman"/>
          <w:b/>
          <w:color w:val="auto"/>
          <w:sz w:val="24"/>
          <w:szCs w:val="24"/>
        </w:rPr>
      </w:pPr>
      <w:r>
        <w:rPr>
          <w:rFonts w:ascii="Times New Roman" w:hAnsi="Times New Roman" w:cs="Times New Roman"/>
          <w:color w:val="auto"/>
        </w:rPr>
        <w:t>3．从某些植物树叶中提取的挥发油含有下列主要成分：</w:t>
      </w:r>
      <w:r>
        <w:rPr>
          <w:rFonts w:ascii="Times New Roman" w:hAnsi="Times New Roman" w:cs="Times New Roman"/>
          <w:color w:val="auto"/>
        </w:rPr>
        <w:br w:type="textWrapping"/>
      </w:r>
      <w:r>
        <w:rPr>
          <w:rFonts w:ascii="Times New Roman" w:hAnsi="Times New Roman" w:cs="Times New Roman"/>
          <w:color w:val="auto"/>
        </w:rPr>
        <w:drawing>
          <wp:inline distT="0" distB="0" distL="114300" distR="114300">
            <wp:extent cx="4248150" cy="942975"/>
            <wp:effectExtent l="0" t="0" r="0" b="9525"/>
            <wp:docPr id="120"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67"/>
                    <pic:cNvPicPr>
                      <a:picLocks noChangeAspect="1"/>
                    </pic:cNvPicPr>
                  </pic:nvPicPr>
                  <pic:blipFill>
                    <a:blip r:embed="rId67">
                      <a:lum/>
                    </a:blip>
                    <a:stretch>
                      <a:fillRect/>
                    </a:stretch>
                  </pic:blipFill>
                  <pic:spPr>
                    <a:xfrm>
                      <a:off x="0" y="0"/>
                      <a:ext cx="4248150" cy="942975"/>
                    </a:xfrm>
                    <a:prstGeom prst="rect">
                      <a:avLst/>
                    </a:prstGeom>
                    <a:noFill/>
                    <a:ln w="9525">
                      <a:noFill/>
                    </a:ln>
                  </pic:spPr>
                </pic:pic>
              </a:graphicData>
            </a:graphic>
          </wp:inline>
        </w:drawing>
      </w:r>
      <w:r>
        <w:rPr>
          <w:rFonts w:ascii="Times New Roman" w:hAnsi="Times New Roman" w:cs="Times New Roman"/>
          <w:color w:val="auto"/>
        </w:rPr>
        <w:br w:type="textWrapping"/>
      </w:r>
      <w:r>
        <w:rPr>
          <w:rFonts w:ascii="Times New Roman" w:hAnsi="Times New Roman" w:cs="Times New Roman"/>
          <w:color w:val="auto"/>
        </w:rPr>
        <w:t xml:space="preserve"> A                     B                      C</w:t>
      </w:r>
      <w:r>
        <w:rPr>
          <w:rFonts w:ascii="Times New Roman" w:hAnsi="Times New Roman" w:cs="Times New Roman"/>
          <w:color w:val="auto"/>
        </w:rPr>
        <w:br w:type="textWrapping"/>
      </w:r>
      <w:r>
        <w:rPr>
          <w:rFonts w:ascii="Times New Roman" w:hAnsi="Times New Roman" w:cs="Times New Roman"/>
          <w:color w:val="auto"/>
        </w:rPr>
        <w:t>(1)写出A物质可能发生的反应类型(至少三种)_____________。</w:t>
      </w:r>
      <w:r>
        <w:rPr>
          <w:rFonts w:ascii="Times New Roman" w:hAnsi="Times New Roman" w:cs="Times New Roman"/>
          <w:color w:val="auto"/>
        </w:rPr>
        <w:br w:type="textWrapping"/>
      </w:r>
      <w:r>
        <w:rPr>
          <w:rFonts w:ascii="Times New Roman" w:hAnsi="Times New Roman" w:cs="Times New Roman"/>
          <w:color w:val="auto"/>
        </w:rPr>
        <w:t>(2)1 molB与溴水充分反应，需消耗_______mol单质溴。</w:t>
      </w:r>
      <w:r>
        <w:rPr>
          <w:rFonts w:ascii="Times New Roman" w:hAnsi="Times New Roman" w:cs="Times New Roman"/>
          <w:color w:val="auto"/>
        </w:rPr>
        <w:br w:type="textWrapping"/>
      </w:r>
      <w:r>
        <w:rPr>
          <w:rFonts w:ascii="Times New Roman" w:hAnsi="Times New Roman" w:cs="Times New Roman"/>
          <w:color w:val="auto"/>
        </w:rPr>
        <w:t>(3)写出C在一定条件下与足量H</w:t>
      </w:r>
      <w:r>
        <w:rPr>
          <w:rFonts w:ascii="Times New Roman" w:hAnsi="Times New Roman" w:cs="Times New Roman"/>
          <w:color w:val="auto"/>
          <w:vertAlign w:val="subscript"/>
        </w:rPr>
        <w:t>2</w:t>
      </w:r>
      <w:r>
        <w:rPr>
          <w:rFonts w:ascii="Times New Roman" w:hAnsi="Times New Roman" w:cs="Times New Roman"/>
          <w:color w:val="auto"/>
        </w:rPr>
        <w:t>反应的化学方程式____________________________________。</w:t>
      </w:r>
      <w:r>
        <w:rPr>
          <w:rFonts w:ascii="Times New Roman" w:hAnsi="Times New Roman" w:cs="Times New Roman"/>
          <w:color w:val="auto"/>
        </w:rPr>
        <w:br w:type="textWrapping"/>
      </w:r>
      <w:r>
        <w:rPr>
          <w:rFonts w:ascii="Times New Roman" w:hAnsi="Times New Roman" w:cs="Times New Roman"/>
          <w:color w:val="auto"/>
        </w:rPr>
        <w:t>(4)已知RCH＝CHR′</w:t>
      </w:r>
      <w:r>
        <w:rPr>
          <w:rFonts w:ascii="Times New Roman" w:hAnsi="Times New Roman" w:cs="Times New Roman"/>
          <w:color w:val="auto"/>
        </w:rPr>
        <w:drawing>
          <wp:inline distT="0" distB="0" distL="114300" distR="114300">
            <wp:extent cx="342900" cy="171450"/>
            <wp:effectExtent l="0" t="0" r="0" b="0"/>
            <wp:docPr id="11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68"/>
                    <pic:cNvPicPr>
                      <a:picLocks noChangeAspect="1"/>
                    </pic:cNvPicPr>
                  </pic:nvPicPr>
                  <pic:blipFill>
                    <a:blip r:embed="rId68">
                      <a:lum/>
                    </a:blip>
                    <a:stretch>
                      <a:fillRect/>
                    </a:stretch>
                  </pic:blipFill>
                  <pic:spPr>
                    <a:xfrm>
                      <a:off x="0" y="0"/>
                      <a:ext cx="342900" cy="171450"/>
                    </a:xfrm>
                    <a:prstGeom prst="rect">
                      <a:avLst/>
                    </a:prstGeom>
                    <a:noFill/>
                    <a:ln w="9525">
                      <a:noFill/>
                    </a:ln>
                  </pic:spPr>
                </pic:pic>
              </a:graphicData>
            </a:graphic>
          </wp:inline>
        </w:drawing>
      </w:r>
      <w:r>
        <w:rPr>
          <w:rFonts w:ascii="Times New Roman" w:hAnsi="Times New Roman" w:cs="Times New Roman"/>
          <w:color w:val="auto"/>
        </w:rPr>
        <w:t>RCOOH+R′COOH。写出C在强氧化剂条件下生成的有机化合物的结构简式__________________。</w:t>
      </w:r>
      <w:r>
        <w:rPr>
          <w:rFonts w:ascii="Times New Roman" w:hAnsi="Times New Roman" w:cs="Times New Roman"/>
          <w:color w:val="auto"/>
        </w:rPr>
        <w:br w:type="textWrapping"/>
      </w:r>
      <w:r>
        <w:rPr>
          <w:rFonts w:ascii="Times New Roman" w:hAnsi="Times New Roman" w:cs="Times New Roman"/>
          <w:color w:val="auto"/>
        </w:rPr>
        <w:t>(5)写出A与B在一定条件下，生成的一种高分子化合物的化学方程式</w:t>
      </w:r>
      <w:r>
        <w:rPr>
          <w:rFonts w:ascii="Times New Roman" w:hAnsi="Times New Roman" w:cs="Times New Roman"/>
          <w:color w:val="auto"/>
        </w:rPr>
        <w:br w:type="textWrapping"/>
      </w:r>
      <w:r>
        <w:rPr>
          <w:rFonts w:ascii="Times New Roman" w:hAnsi="Times New Roman" w:cs="Times New Roman"/>
          <w:color w:val="auto"/>
        </w:rPr>
        <w:t>___________________________________。</w:t>
      </w: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考点12：煤、石油综合运用</w:t>
      </w:r>
    </w:p>
    <w:p>
      <w:pPr>
        <w:pStyle w:val="44"/>
        <w:snapToGrid w:val="0"/>
        <w:spacing w:line="400" w:lineRule="atLeast"/>
        <w:ind w:right="-105"/>
        <w:rPr>
          <w:rFonts w:ascii="Times New Roman" w:hAnsi="Times New Roman" w:eastAsiaTheme="minorEastAsia"/>
          <w:color w:val="auto"/>
        </w:rPr>
      </w:pPr>
      <w:r>
        <w:rPr>
          <w:rFonts w:ascii="Times New Roman" w:hAnsi="Times New Roman" w:eastAsiaTheme="minorEastAsia"/>
          <w:bCs/>
          <w:color w:val="auto"/>
          <w:szCs w:val="21"/>
        </w:rPr>
        <w:t>1．（杨浦二模）工业上获得大量乙烯、丙烯、丁二烯的方法是</w:t>
      </w:r>
      <w:r>
        <w:rPr>
          <w:rFonts w:ascii="Times New Roman" w:hAnsi="Times New Roman" w:eastAsiaTheme="minorEastAsia"/>
          <w:bCs/>
          <w:color w:val="auto"/>
          <w:szCs w:val="21"/>
        </w:rPr>
        <w:tab/>
      </w:r>
      <w:r>
        <w:rPr>
          <w:rFonts w:ascii="Times New Roman" w:hAnsi="Times New Roman" w:eastAsiaTheme="minorEastAsia"/>
          <w:color w:val="auto"/>
          <w:szCs w:val="21"/>
        </w:rPr>
        <w:t>（</w:t>
      </w:r>
      <w:r>
        <w:rPr>
          <w:rFonts w:ascii="Times New Roman" w:hAnsi="Times New Roman" w:eastAsiaTheme="minorEastAsia"/>
          <w:color w:val="auto"/>
          <w:szCs w:val="21"/>
        </w:rPr>
        <w:tab/>
      </w:r>
      <w:r>
        <w:rPr>
          <w:rFonts w:ascii="Times New Roman" w:hAnsi="Times New Roman" w:eastAsiaTheme="minorEastAsia"/>
          <w:color w:val="auto"/>
          <w:szCs w:val="21"/>
        </w:rPr>
        <w:tab/>
      </w:r>
      <w:r>
        <w:rPr>
          <w:rFonts w:ascii="Times New Roman" w:hAnsi="Times New Roman" w:eastAsiaTheme="minorEastAsia"/>
          <w:color w:val="auto"/>
          <w:szCs w:val="21"/>
        </w:rPr>
        <w:t>）</w:t>
      </w:r>
      <w:r>
        <w:rPr>
          <w:rFonts w:ascii="Times New Roman" w:hAnsi="Times New Roman" w:eastAsiaTheme="minorEastAsia"/>
          <w:color w:val="auto"/>
          <w:szCs w:val="21"/>
        </w:rPr>
        <w:br w:type="textWrapping"/>
      </w:r>
      <w:r>
        <w:rPr>
          <w:rFonts w:ascii="Times New Roman" w:hAnsi="Times New Roman" w:eastAsiaTheme="minorEastAsia"/>
          <w:color w:val="auto"/>
          <w:szCs w:val="21"/>
        </w:rPr>
        <w:tab/>
      </w:r>
      <w:r>
        <w:rPr>
          <w:rFonts w:ascii="Times New Roman" w:hAnsi="Times New Roman" w:eastAsiaTheme="minorEastAsia"/>
          <w:color w:val="auto"/>
          <w:szCs w:val="21"/>
        </w:rPr>
        <w:t>A．</w:t>
      </w:r>
      <w:r>
        <w:rPr>
          <w:rFonts w:ascii="Times New Roman" w:hAnsi="Times New Roman" w:eastAsiaTheme="minorEastAsia"/>
          <w:color w:val="auto"/>
        </w:rPr>
        <w:t>卤代烃消除</w:t>
      </w:r>
      <w:r>
        <w:rPr>
          <w:rFonts w:ascii="Times New Roman" w:hAnsi="Times New Roman" w:eastAsiaTheme="minorEastAsia"/>
          <w:color w:val="auto"/>
        </w:rPr>
        <w:tab/>
      </w:r>
      <w:r>
        <w:rPr>
          <w:rFonts w:ascii="Times New Roman" w:hAnsi="Times New Roman" w:eastAsiaTheme="minorEastAsia"/>
          <w:color w:val="auto"/>
        </w:rPr>
        <w:tab/>
      </w:r>
      <w:r>
        <w:rPr>
          <w:rFonts w:ascii="Times New Roman" w:hAnsi="Times New Roman" w:eastAsiaTheme="minorEastAsia"/>
          <w:color w:val="auto"/>
        </w:rPr>
        <w:tab/>
      </w:r>
      <w:r>
        <w:rPr>
          <w:rFonts w:ascii="Times New Roman" w:hAnsi="Times New Roman" w:eastAsiaTheme="minorEastAsia"/>
          <w:color w:val="auto"/>
        </w:rPr>
        <w:t>B．煤</w:t>
      </w:r>
      <w:r>
        <w:rPr>
          <w:rFonts w:ascii="Times New Roman" w:hAnsi="Times New Roman" w:eastAsiaTheme="minorEastAsia"/>
          <w:color w:val="auto"/>
          <w:szCs w:val="21"/>
        </w:rPr>
        <w:t>高温干馏</w:t>
      </w:r>
      <w:r>
        <w:rPr>
          <w:rFonts w:ascii="Times New Roman" w:hAnsi="Times New Roman" w:eastAsiaTheme="minorEastAsia"/>
          <w:color w:val="auto"/>
          <w:szCs w:val="21"/>
        </w:rPr>
        <w:tab/>
      </w:r>
      <w:r>
        <w:rPr>
          <w:rFonts w:ascii="Times New Roman" w:hAnsi="Times New Roman" w:eastAsiaTheme="minorEastAsia"/>
          <w:color w:val="auto"/>
          <w:szCs w:val="21"/>
        </w:rPr>
        <w:tab/>
      </w:r>
      <w:r>
        <w:rPr>
          <w:rFonts w:ascii="Times New Roman" w:hAnsi="Times New Roman" w:eastAsiaTheme="minorEastAsia"/>
          <w:color w:val="auto"/>
          <w:szCs w:val="21"/>
        </w:rPr>
        <w:tab/>
      </w:r>
      <w:r>
        <w:rPr>
          <w:rFonts w:ascii="Times New Roman" w:hAnsi="Times New Roman" w:eastAsiaTheme="minorEastAsia"/>
          <w:color w:val="auto"/>
        </w:rPr>
        <w:t>C．炔烃加成</w:t>
      </w:r>
      <w:r>
        <w:rPr>
          <w:rFonts w:ascii="Times New Roman" w:hAnsi="Times New Roman" w:eastAsiaTheme="minorEastAsia"/>
          <w:color w:val="auto"/>
        </w:rPr>
        <w:tab/>
      </w:r>
      <w:r>
        <w:rPr>
          <w:rFonts w:ascii="Times New Roman" w:hAnsi="Times New Roman" w:eastAsiaTheme="minorEastAsia"/>
          <w:color w:val="auto"/>
        </w:rPr>
        <w:tab/>
      </w:r>
      <w:r>
        <w:rPr>
          <w:rFonts w:ascii="Times New Roman" w:hAnsi="Times New Roman" w:eastAsiaTheme="minorEastAsia"/>
          <w:color w:val="auto"/>
        </w:rPr>
        <w:tab/>
      </w:r>
      <w:r>
        <w:rPr>
          <w:rFonts w:ascii="Times New Roman" w:hAnsi="Times New Roman" w:eastAsiaTheme="minorEastAsia"/>
          <w:color w:val="auto"/>
        </w:rPr>
        <w:t>D．石油裂解</w:t>
      </w:r>
    </w:p>
    <w:p>
      <w:pPr>
        <w:snapToGrid w:val="0"/>
        <w:spacing w:line="400" w:lineRule="atLeast"/>
        <w:rPr>
          <w:rFonts w:ascii="Times New Roman" w:hAnsi="Times New Roman" w:cs="Times New Roman"/>
          <w:color w:val="auto"/>
        </w:rPr>
      </w:pPr>
    </w:p>
    <w:p>
      <w:pPr>
        <w:snapToGrid w:val="0"/>
        <w:spacing w:line="400" w:lineRule="atLeast"/>
        <w:rPr>
          <w:rFonts w:ascii="Times New Roman" w:hAnsi="Times New Roman" w:cs="Times New Roman"/>
          <w:color w:val="auto"/>
          <w:szCs w:val="21"/>
        </w:rPr>
      </w:pPr>
      <w:r>
        <w:rPr>
          <w:rFonts w:ascii="Times New Roman" w:hAnsi="Times New Roman" w:cs="Times New Roman"/>
          <w:color w:val="auto"/>
        </w:rPr>
        <w:t>2</w:t>
      </w:r>
      <w:r>
        <w:rPr>
          <w:rFonts w:ascii="Times New Roman" w:hAnsi="Times New Roman" w:cs="Times New Roman"/>
          <w:color w:val="auto"/>
          <w:szCs w:val="21"/>
        </w:rPr>
        <w:t>．（闵行一模）关于煤与石油化工的说法，正确的是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snapToGrid w:val="0"/>
        <w:spacing w:line="400" w:lineRule="atLeast"/>
        <w:ind w:firstLine="420" w:firstLineChars="200"/>
        <w:rPr>
          <w:rFonts w:ascii="Times New Roman" w:hAnsi="Times New Roman" w:cs="Times New Roman"/>
          <w:color w:val="auto"/>
          <w:szCs w:val="21"/>
        </w:rPr>
      </w:pPr>
      <w:r>
        <w:rPr>
          <w:rFonts w:ascii="Times New Roman" w:hAnsi="Times New Roman" w:cs="Times New Roman"/>
          <w:color w:val="auto"/>
          <w:szCs w:val="21"/>
        </w:rPr>
        <w:t>A．煤焦油干馏可得到苯、甲苯等</w:t>
      </w:r>
    </w:p>
    <w:p>
      <w:pPr>
        <w:snapToGrid w:val="0"/>
        <w:spacing w:line="400" w:lineRule="atLeast"/>
        <w:ind w:firstLine="420" w:firstLineChars="200"/>
        <w:rPr>
          <w:rFonts w:ascii="Times New Roman" w:hAnsi="Times New Roman" w:cs="Times New Roman"/>
          <w:color w:val="auto"/>
          <w:szCs w:val="21"/>
        </w:rPr>
      </w:pPr>
      <w:r>
        <w:rPr>
          <w:rFonts w:ascii="Times New Roman" w:hAnsi="Times New Roman" w:cs="Times New Roman"/>
          <w:color w:val="auto"/>
          <w:szCs w:val="21"/>
        </w:rPr>
        <w:t>B．煤裂化可得到汽油、柴油、煤油等轻质油</w:t>
      </w:r>
    </w:p>
    <w:p>
      <w:pPr>
        <w:snapToGrid w:val="0"/>
        <w:spacing w:line="400" w:lineRule="atLeast"/>
        <w:ind w:firstLine="420" w:firstLineChars="200"/>
        <w:rPr>
          <w:rFonts w:ascii="Times New Roman" w:hAnsi="Times New Roman" w:cs="Times New Roman"/>
          <w:color w:val="auto"/>
          <w:szCs w:val="21"/>
        </w:rPr>
      </w:pPr>
      <w:r>
        <w:rPr>
          <w:rFonts w:ascii="Times New Roman" w:hAnsi="Times New Roman" w:cs="Times New Roman"/>
          <w:color w:val="auto"/>
          <w:szCs w:val="21"/>
        </w:rPr>
        <w:t>C．石油分馏可得到乙烯、丙烯等重要化工产品</w:t>
      </w:r>
    </w:p>
    <w:p>
      <w:pPr>
        <w:snapToGrid w:val="0"/>
        <w:spacing w:line="400" w:lineRule="atLeast"/>
        <w:ind w:firstLine="420" w:firstLineChars="200"/>
        <w:rPr>
          <w:rFonts w:ascii="Times New Roman" w:hAnsi="Times New Roman" w:cs="Times New Roman"/>
          <w:color w:val="auto"/>
          <w:szCs w:val="21"/>
        </w:rPr>
      </w:pPr>
      <w:r>
        <w:rPr>
          <w:rFonts w:ascii="Times New Roman" w:hAnsi="Times New Roman" w:cs="Times New Roman"/>
          <w:color w:val="auto"/>
          <w:szCs w:val="21"/>
        </w:rPr>
        <w:t>D．石油主要是各种烷烃、环烷烃和芳香烃组成的混合物</w:t>
      </w:r>
    </w:p>
    <w:p>
      <w:pPr>
        <w:snapToGrid w:val="0"/>
        <w:spacing w:line="400" w:lineRule="atLeast"/>
        <w:rPr>
          <w:rFonts w:ascii="Times New Roman" w:hAnsi="Times New Roman" w:eastAsia="宋体" w:cs="Times New Roman"/>
          <w:b/>
          <w:color w:val="auto"/>
          <w:sz w:val="24"/>
          <w:szCs w:val="24"/>
        </w:rPr>
      </w:pP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考点1</w:t>
      </w:r>
      <w:r>
        <w:rPr>
          <w:rFonts w:ascii="Times New Roman" w:hAnsi="Times New Roman" w:eastAsia="宋体" w:cs="Times New Roman"/>
          <w:b/>
          <w:color w:val="auto"/>
          <w:sz w:val="24"/>
          <w:szCs w:val="24"/>
        </w:rPr>
        <w:t>3</w:t>
      </w:r>
      <w:r>
        <w:rPr>
          <w:rFonts w:hint="eastAsia" w:ascii="Times New Roman" w:hAnsi="Times New Roman" w:eastAsia="宋体" w:cs="Times New Roman"/>
          <w:b/>
          <w:color w:val="auto"/>
          <w:sz w:val="24"/>
          <w:szCs w:val="24"/>
        </w:rPr>
        <w:t>：其它（找单体、用途、综合、逻辑题...）</w:t>
      </w:r>
    </w:p>
    <w:p>
      <w:pPr>
        <w:pStyle w:val="12"/>
        <w:snapToGrid w:val="0"/>
        <w:spacing w:before="0" w:beforeAutospacing="0" w:after="0" w:afterAutospacing="0" w:line="400" w:lineRule="atLeast"/>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1．已知某高聚物的结构式是</w:t>
      </w:r>
      <w:r>
        <w:rPr>
          <w:rFonts w:ascii="Times New Roman" w:hAnsi="Times New Roman" w:cs="Times New Roman" w:eastAsiaTheme="minorEastAsia"/>
          <w:color w:val="auto"/>
          <w:sz w:val="21"/>
          <w:szCs w:val="21"/>
        </w:rPr>
        <w:drawing>
          <wp:inline distT="0" distB="0" distL="0" distR="0">
            <wp:extent cx="1819275" cy="558800"/>
            <wp:effectExtent l="0" t="0" r="9525" b="12700"/>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5"/>
                    <pic:cNvPicPr>
                      <a:picLocks noChangeAspect="1" noChangeArrowheads="1"/>
                    </pic:cNvPicPr>
                  </pic:nvPicPr>
                  <pic:blipFill>
                    <a:blip r:embed="rId69"/>
                    <a:srcRect/>
                    <a:stretch>
                      <a:fillRect/>
                    </a:stretch>
                  </pic:blipFill>
                  <pic:spPr>
                    <a:xfrm>
                      <a:off x="0" y="0"/>
                      <a:ext cx="1825627" cy="561123"/>
                    </a:xfrm>
                    <a:prstGeom prst="rect">
                      <a:avLst/>
                    </a:prstGeom>
                    <a:noFill/>
                    <a:ln w="9525">
                      <a:noFill/>
                      <a:miter lim="800000"/>
                      <a:headEnd/>
                      <a:tailEnd/>
                    </a:ln>
                  </pic:spPr>
                </pic:pic>
              </a:graphicData>
            </a:graphic>
          </wp:inline>
        </w:drawing>
      </w:r>
      <w:r>
        <w:rPr>
          <w:rFonts w:ascii="Times New Roman" w:hAnsi="Times New Roman" w:cs="Times New Roman" w:eastAsiaTheme="minorEastAsia"/>
          <w:color w:val="auto"/>
          <w:sz w:val="21"/>
          <w:szCs w:val="21"/>
        </w:rPr>
        <w:t>，其单体的名称为</w:t>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w:t>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w:t>
      </w:r>
    </w:p>
    <w:p>
      <w:pPr>
        <w:pStyle w:val="12"/>
        <w:snapToGrid w:val="0"/>
        <w:spacing w:before="0" w:beforeAutospacing="0" w:after="0" w:afterAutospacing="0" w:line="400" w:lineRule="atLeast"/>
        <w:ind w:firstLine="424" w:firstLineChars="202"/>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 xml:space="preserve">A．氯乙烯、乙烯和甲基丙烯酸甲酯 </w:t>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B．2-氯-1,3-丁二烯和丁烯酸甲酯</w:t>
      </w:r>
    </w:p>
    <w:p>
      <w:pPr>
        <w:pStyle w:val="12"/>
        <w:snapToGrid w:val="0"/>
        <w:spacing w:before="0" w:beforeAutospacing="0" w:after="0" w:afterAutospacing="0" w:line="400" w:lineRule="atLeast"/>
        <w:ind w:firstLine="424" w:firstLineChars="202"/>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 xml:space="preserve">C．3-氯-1,3-丁二烯和丙烯酸甲酯 </w:t>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D．2-甲基丙烯酸甲酯和2-氯-1,3-丁二烯</w:t>
      </w:r>
    </w:p>
    <w:p>
      <w:pPr>
        <w:pStyle w:val="23"/>
        <w:snapToGrid w:val="0"/>
        <w:spacing w:line="400" w:lineRule="atLeast"/>
        <w:rPr>
          <w:rFonts w:ascii="Times New Roman" w:hAnsi="Times New Roman" w:cs="Times New Roman"/>
          <w:color w:val="auto"/>
          <w:szCs w:val="21"/>
        </w:rPr>
      </w:pPr>
    </w:p>
    <w:p>
      <w:pPr>
        <w:pStyle w:val="23"/>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2．（宝山一模）下列关于有机化合物的说法正确的是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pStyle w:val="23"/>
        <w:numPr>
          <w:ilvl w:val="0"/>
          <w:numId w:val="18"/>
        </w:numPr>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聚氯乙烯分子中含碳碳双键</w:t>
      </w:r>
    </w:p>
    <w:p>
      <w:pPr>
        <w:pStyle w:val="23"/>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B．</w:t>
      </w:r>
      <w:r>
        <w:rPr>
          <w:rFonts w:ascii="Times New Roman" w:hAnsi="Times New Roman" w:cs="Times New Roman"/>
          <w:color w:val="auto"/>
          <w:szCs w:val="21"/>
        </w:rPr>
        <w:t>以淀粉为原料可制取乙酸乙酯</w:t>
      </w:r>
    </w:p>
    <w:p>
      <w:pPr>
        <w:pStyle w:val="23"/>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C．</w:t>
      </w:r>
      <w:r>
        <w:rPr>
          <w:rFonts w:ascii="Times New Roman" w:hAnsi="Times New Roman" w:cs="Times New Roman"/>
          <w:color w:val="auto"/>
          <w:szCs w:val="21"/>
        </w:rPr>
        <w:t>包装用材料聚乙烯和聚氯乙烯都属于烃</w:t>
      </w:r>
    </w:p>
    <w:p>
      <w:pPr>
        <w:pStyle w:val="23"/>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D．</w:t>
      </w:r>
      <w:r>
        <w:rPr>
          <w:rFonts w:ascii="Times New Roman" w:hAnsi="Times New Roman" w:cs="Times New Roman"/>
          <w:color w:val="auto"/>
          <w:szCs w:val="21"/>
        </w:rPr>
        <w:t>聚乙烯是纯净物</w:t>
      </w:r>
    </w:p>
    <w:p>
      <w:pPr>
        <w:snapToGrid w:val="0"/>
        <w:spacing w:line="400" w:lineRule="atLeast"/>
        <w:rPr>
          <w:rFonts w:ascii="Times New Roman" w:hAnsi="Times New Roman" w:cs="Times New Roman"/>
          <w:color w:val="auto"/>
          <w:szCs w:val="21"/>
        </w:rPr>
      </w:pPr>
    </w:p>
    <w:p>
      <w:p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3．（金山一模）学习化学应有辩证的观点和方法。下列说法正确的是</w:t>
      </w:r>
      <w:r>
        <w:rPr>
          <w:rFonts w:ascii="Times New Roman" w:hAnsi="Times New Roman" w:cs="Times New Roman"/>
          <w:color w:val="auto"/>
          <w:szCs w:val="21"/>
        </w:rPr>
        <w:tab/>
      </w:r>
      <w:r>
        <w:rPr>
          <w:rFonts w:ascii="Times New Roman" w:hAnsi="Times New Roman" w:cs="Times New Roman"/>
          <w:color w:val="auto"/>
          <w:szCs w:val="21"/>
          <w:lang w:val="zh-CN"/>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zh-CN"/>
        </w:rPr>
        <w:t>）</w:t>
      </w:r>
    </w:p>
    <w:p>
      <w:pPr>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A．催化剂不参加化学反应</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B．醇和酸反应的产物未必是酯</w:t>
      </w:r>
    </w:p>
    <w:p>
      <w:pPr>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C．卤代烃的水解产物一定是醇</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D．醇脱水的反应都属于消去反应</w:t>
      </w:r>
    </w:p>
    <w:p>
      <w:pPr>
        <w:snapToGrid w:val="0"/>
        <w:spacing w:line="400" w:lineRule="atLeast"/>
        <w:ind w:left="424" w:hanging="424" w:hangingChars="202"/>
        <w:rPr>
          <w:rFonts w:ascii="Times New Roman" w:hAnsi="Times New Roman" w:cs="Times New Roman"/>
          <w:color w:val="auto"/>
          <w:szCs w:val="21"/>
        </w:rPr>
      </w:pPr>
    </w:p>
    <w:p>
      <w:pPr>
        <w:snapToGrid w:val="0"/>
        <w:spacing w:line="400" w:lineRule="atLeast"/>
        <w:ind w:left="424" w:hanging="424" w:hangingChars="202"/>
        <w:rPr>
          <w:rFonts w:ascii="Times New Roman" w:hAnsi="Times New Roman" w:cs="Times New Roman"/>
          <w:color w:val="auto"/>
          <w:szCs w:val="21"/>
        </w:rPr>
      </w:pPr>
      <w:r>
        <w:rPr>
          <w:rFonts w:ascii="Times New Roman" w:hAnsi="Times New Roman" w:cs="Times New Roman"/>
          <w:color w:val="auto"/>
          <w:szCs w:val="21"/>
        </w:rPr>
        <w:t>4．（松江一模）证明溴乙烷与NaOH醇溶液共热发生的是消去反应，分别设计甲、乙、丙三个实验：（甲）向反应混合液中滴入溴水，溶液颜色很快褪去。（乙）向反应混合液中滴入过量稀硝酸，再滴入AgNO</w:t>
      </w:r>
      <w:r>
        <w:rPr>
          <w:rFonts w:ascii="Times New Roman" w:hAnsi="Times New Roman" w:cs="Times New Roman"/>
          <w:color w:val="auto"/>
          <w:szCs w:val="21"/>
          <w:vertAlign w:val="subscript"/>
        </w:rPr>
        <w:t>3</w:t>
      </w:r>
      <w:r>
        <w:rPr>
          <w:rFonts w:ascii="Times New Roman" w:hAnsi="Times New Roman" w:cs="Times New Roman"/>
          <w:color w:val="auto"/>
          <w:szCs w:val="21"/>
        </w:rPr>
        <w:t>溶液，有浅黄色沉淀生成。（丙）向反应混合液中滴入酸性KMnO</w:t>
      </w:r>
      <w:r>
        <w:rPr>
          <w:rFonts w:ascii="Times New Roman" w:hAnsi="Times New Roman" w:cs="Times New Roman"/>
          <w:color w:val="auto"/>
          <w:szCs w:val="21"/>
          <w:vertAlign w:val="subscript"/>
        </w:rPr>
        <w:t>4</w:t>
      </w:r>
      <w:r>
        <w:rPr>
          <w:rFonts w:ascii="Times New Roman" w:hAnsi="Times New Roman" w:cs="Times New Roman"/>
          <w:color w:val="auto"/>
          <w:szCs w:val="21"/>
        </w:rPr>
        <w:t>溶液，溶液颜色褪去。则上述实验可以达到目的的是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A．甲</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B．乙</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C．丙</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D．都不行</w:t>
      </w:r>
    </w:p>
    <w:p>
      <w:pPr>
        <w:snapToGrid w:val="0"/>
        <w:spacing w:line="400" w:lineRule="atLeast"/>
        <w:rPr>
          <w:rFonts w:hint="eastAsia" w:ascii="Times New Roman" w:hAnsi="Times New Roman" w:eastAsia="宋体" w:cs="Times New Roman"/>
          <w:b/>
          <w:color w:val="auto"/>
          <w:sz w:val="24"/>
          <w:szCs w:val="24"/>
        </w:rPr>
      </w:pPr>
    </w:p>
    <w:p>
      <w:pPr>
        <w:snapToGrid w:val="0"/>
        <w:spacing w:line="400" w:lineRule="atLeast"/>
        <w:rPr>
          <w:rFonts w:hint="eastAsia" w:ascii="Times New Roman" w:hAnsi="Times New Roman" w:eastAsia="宋体" w:cs="Times New Roman"/>
          <w:b/>
          <w:color w:val="auto"/>
          <w:sz w:val="24"/>
          <w:szCs w:val="24"/>
        </w:rPr>
      </w:pPr>
    </w:p>
    <w:p>
      <w:pPr>
        <w:snapToGrid w:val="0"/>
        <w:spacing w:line="400" w:lineRule="atLeast"/>
        <w:rPr>
          <w:rFonts w:hint="eastAsia" w:ascii="Times New Roman" w:hAnsi="Times New Roman" w:eastAsia="宋体" w:cs="Times New Roman"/>
          <w:b/>
          <w:color w:val="auto"/>
          <w:sz w:val="24"/>
          <w:szCs w:val="24"/>
        </w:rPr>
      </w:pPr>
    </w:p>
    <w:p>
      <w:pPr>
        <w:snapToGrid w:val="0"/>
        <w:spacing w:line="400" w:lineRule="atLeast"/>
        <w:rPr>
          <w:rFonts w:hint="eastAsia" w:ascii="Times New Roman" w:hAnsi="Times New Roman" w:eastAsia="宋体" w:cs="Times New Roman"/>
          <w:b/>
          <w:color w:val="auto"/>
          <w:sz w:val="24"/>
          <w:szCs w:val="24"/>
        </w:rPr>
      </w:pP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考点1</w:t>
      </w:r>
      <w:r>
        <w:rPr>
          <w:rFonts w:ascii="Times New Roman" w:hAnsi="Times New Roman" w:eastAsia="宋体" w:cs="Times New Roman"/>
          <w:b/>
          <w:color w:val="auto"/>
          <w:sz w:val="24"/>
          <w:szCs w:val="24"/>
        </w:rPr>
        <w:t>4</w:t>
      </w:r>
      <w:r>
        <w:rPr>
          <w:rFonts w:hint="eastAsia" w:ascii="Times New Roman" w:hAnsi="Times New Roman" w:eastAsia="宋体" w:cs="Times New Roman"/>
          <w:b/>
          <w:color w:val="auto"/>
          <w:sz w:val="24"/>
          <w:szCs w:val="24"/>
        </w:rPr>
        <w:t>：有机推断(略)</w:t>
      </w:r>
    </w:p>
    <w:p>
      <w:p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1．A是一种酯，分子式是C</w:t>
      </w:r>
      <w:r>
        <w:rPr>
          <w:rFonts w:ascii="Times New Roman" w:hAnsi="Times New Roman" w:cs="Times New Roman"/>
          <w:color w:val="auto"/>
          <w:szCs w:val="21"/>
          <w:vertAlign w:val="subscript"/>
        </w:rPr>
        <w:t>14</w:t>
      </w:r>
      <w:r>
        <w:rPr>
          <w:rFonts w:ascii="Times New Roman" w:hAnsi="Times New Roman" w:cs="Times New Roman"/>
          <w:color w:val="auto"/>
          <w:szCs w:val="21"/>
        </w:rPr>
        <w:t>H</w:t>
      </w:r>
      <w:r>
        <w:rPr>
          <w:rFonts w:ascii="Times New Roman" w:hAnsi="Times New Roman" w:cs="Times New Roman"/>
          <w:color w:val="auto"/>
          <w:szCs w:val="21"/>
          <w:vertAlign w:val="subscript"/>
        </w:rPr>
        <w:t>12</w:t>
      </w:r>
      <w:r>
        <w:rPr>
          <w:rFonts w:ascii="Times New Roman" w:hAnsi="Times New Roman" w:cs="Times New Roman"/>
          <w:color w:val="auto"/>
          <w:szCs w:val="21"/>
        </w:rPr>
        <w:t>O</w:t>
      </w:r>
      <w:r>
        <w:rPr>
          <w:rFonts w:ascii="Times New Roman" w:hAnsi="Times New Roman" w:cs="Times New Roman"/>
          <w:color w:val="auto"/>
          <w:szCs w:val="21"/>
          <w:vertAlign w:val="subscript"/>
        </w:rPr>
        <w:t>2</w:t>
      </w:r>
      <w:r>
        <w:rPr>
          <w:rFonts w:ascii="Times New Roman" w:hAnsi="Times New Roman" w:cs="Times New Roman"/>
          <w:color w:val="auto"/>
          <w:szCs w:val="21"/>
        </w:rPr>
        <w:t>，A可以由醇B跟羧酸C发生酯化反应得到。A不能使溴（CCl</w:t>
      </w:r>
      <w:r>
        <w:rPr>
          <w:rFonts w:ascii="Times New Roman" w:hAnsi="Times New Roman" w:cs="Times New Roman"/>
          <w:color w:val="auto"/>
          <w:szCs w:val="21"/>
          <w:vertAlign w:val="subscript"/>
        </w:rPr>
        <w:t>4</w:t>
      </w:r>
      <w:r>
        <w:rPr>
          <w:rFonts w:ascii="Times New Roman" w:hAnsi="Times New Roman" w:cs="Times New Roman"/>
          <w:color w:val="auto"/>
          <w:szCs w:val="21"/>
        </w:rPr>
        <w:t>溶液）褪色。氧化B可得到C。</w:t>
      </w:r>
      <w:r>
        <w:rPr>
          <w:rFonts w:ascii="Times New Roman" w:hAnsi="Times New Roman" w:cs="Times New Roman"/>
          <w:color w:val="auto"/>
          <w:szCs w:val="21"/>
        </w:rPr>
        <w:br w:type="textWrapping"/>
      </w:r>
      <w:r>
        <w:rPr>
          <w:rFonts w:ascii="Times New Roman" w:hAnsi="Times New Roman" w:cs="Times New Roman"/>
          <w:color w:val="auto"/>
          <w:szCs w:val="21"/>
        </w:rPr>
        <w:sym w:font="Symbol" w:char="F028"/>
      </w:r>
      <w:r>
        <w:rPr>
          <w:rFonts w:ascii="Times New Roman" w:hAnsi="Times New Roman" w:cs="Times New Roman"/>
          <w:color w:val="auto"/>
          <w:szCs w:val="21"/>
        </w:rPr>
        <w:t>1</w:t>
      </w:r>
      <w:r>
        <w:rPr>
          <w:rFonts w:ascii="Times New Roman" w:hAnsi="Times New Roman" w:cs="Times New Roman"/>
          <w:color w:val="auto"/>
          <w:szCs w:val="21"/>
        </w:rPr>
        <w:sym w:font="Symbol" w:char="F029"/>
      </w:r>
      <w:r>
        <w:rPr>
          <w:rFonts w:ascii="Times New Roman" w:hAnsi="Times New Roman" w:cs="Times New Roman"/>
          <w:color w:val="auto"/>
          <w:szCs w:val="21"/>
        </w:rPr>
        <w:t xml:space="preserve"> 写出A、B、C的结构简式： </w:t>
      </w:r>
      <w:r>
        <w:rPr>
          <w:rFonts w:ascii="Times New Roman" w:hAnsi="Times New Roman" w:cs="Times New Roman"/>
          <w:color w:val="auto"/>
          <w:szCs w:val="21"/>
        </w:rPr>
        <w:br w:type="textWrapping"/>
      </w:r>
    </w:p>
    <w:p>
      <w:p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 xml:space="preserve">A______________ B_____________ C_____________  </w:t>
      </w:r>
      <w:r>
        <w:rPr>
          <w:rFonts w:ascii="Times New Roman" w:hAnsi="Times New Roman" w:cs="Times New Roman"/>
          <w:color w:val="auto"/>
          <w:szCs w:val="21"/>
        </w:rPr>
        <w:br w:type="textWrapping"/>
      </w:r>
      <w:r>
        <w:rPr>
          <w:rFonts w:ascii="Times New Roman" w:hAnsi="Times New Roman" w:cs="Times New Roman"/>
          <w:color w:val="auto"/>
          <w:szCs w:val="21"/>
        </w:rPr>
        <w:sym w:font="Symbol" w:char="F028"/>
      </w:r>
      <w:r>
        <w:rPr>
          <w:rFonts w:ascii="Times New Roman" w:hAnsi="Times New Roman" w:cs="Times New Roman"/>
          <w:color w:val="auto"/>
          <w:szCs w:val="21"/>
        </w:rPr>
        <w:t>2</w:t>
      </w:r>
      <w:r>
        <w:rPr>
          <w:rFonts w:ascii="Times New Roman" w:hAnsi="Times New Roman" w:cs="Times New Roman"/>
          <w:color w:val="auto"/>
          <w:szCs w:val="21"/>
        </w:rPr>
        <w:sym w:font="Symbol" w:char="F029"/>
      </w:r>
      <w:r>
        <w:rPr>
          <w:rFonts w:ascii="Times New Roman" w:hAnsi="Times New Roman" w:cs="Times New Roman"/>
          <w:color w:val="auto"/>
          <w:szCs w:val="21"/>
        </w:rPr>
        <w:t xml:space="preserve"> 写出B的两种同分异构体的结构简式，它们都可以跟NaOH反应。</w:t>
      </w:r>
      <w:r>
        <w:rPr>
          <w:rFonts w:ascii="Times New Roman" w:hAnsi="Times New Roman" w:cs="Times New Roman"/>
          <w:color w:val="auto"/>
          <w:szCs w:val="21"/>
        </w:rPr>
        <w:br w:type="textWrapping"/>
      </w:r>
      <w:r>
        <w:rPr>
          <w:rFonts w:ascii="Times New Roman" w:hAnsi="Times New Roman" w:cs="Times New Roman"/>
          <w:color w:val="auto"/>
          <w:szCs w:val="21"/>
        </w:rPr>
        <w:br w:type="textWrapping"/>
      </w:r>
      <w:r>
        <w:rPr>
          <w:rFonts w:ascii="Times New Roman" w:hAnsi="Times New Roman" w:cs="Times New Roman"/>
          <w:color w:val="auto"/>
          <w:szCs w:val="21"/>
        </w:rPr>
        <w:t xml:space="preserve"> _____________ 、_____________  </w:t>
      </w:r>
      <w:r>
        <w:rPr>
          <w:rFonts w:ascii="Times New Roman" w:hAnsi="Times New Roman" w:cs="Times New Roman"/>
          <w:color w:val="auto"/>
          <w:szCs w:val="21"/>
          <w:u w:val="single"/>
        </w:rPr>
        <w:br w:type="textWrapping"/>
      </w:r>
    </w:p>
    <w:p>
      <w:pPr>
        <w:pStyle w:val="12"/>
        <w:snapToGrid w:val="0"/>
        <w:spacing w:before="0" w:beforeAutospacing="0" w:after="0" w:afterAutospacing="0" w:line="400" w:lineRule="atLeast"/>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2．</w:t>
      </w:r>
    </w:p>
    <w:p>
      <w:pPr>
        <w:snapToGrid w:val="0"/>
        <w:spacing w:line="400" w:lineRule="atLeast"/>
        <w:rPr>
          <w:rFonts w:hint="default" w:ascii="Times New Roman" w:hAnsi="Times New Roman" w:cs="Times New Roman"/>
          <w:color w:val="auto"/>
          <w:szCs w:val="21"/>
        </w:rPr>
      </w:pPr>
      <w:r>
        <w:rPr>
          <w:rFonts w:ascii="Times New Roman" w:hAnsi="Times New Roman" w:cs="Times New Roman"/>
          <w:color w:val="auto"/>
          <w:szCs w:val="21"/>
        </w:rPr>
        <w:drawing>
          <wp:inline distT="0" distB="0" distL="0" distR="0">
            <wp:extent cx="2905125" cy="56197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a:xfrm>
                      <a:off x="0" y="0"/>
                      <a:ext cx="2905125" cy="561975"/>
                    </a:xfrm>
                    <a:prstGeom prst="rect">
                      <a:avLst/>
                    </a:prstGeom>
                    <a:noFill/>
                    <a:ln>
                      <a:noFill/>
                    </a:ln>
                  </pic:spPr>
                </pic:pic>
              </a:graphicData>
            </a:graphic>
          </wp:inline>
        </w:drawing>
      </w:r>
      <w:r>
        <w:rPr>
          <w:rFonts w:ascii="Times New Roman" w:hAnsi="Times New Roman" w:cs="Times New Roman"/>
          <w:color w:val="auto"/>
          <w:szCs w:val="21"/>
        </w:rPr>
        <w:br w:type="textWrapping"/>
      </w:r>
      <w:r>
        <w:rPr>
          <w:rFonts w:ascii="Times New Roman" w:hAnsi="Times New Roman" w:cs="Times New Roman"/>
          <w:color w:val="auto"/>
          <w:szCs w:val="21"/>
        </w:rPr>
        <w:t>(1)如果A、C都能发生银镜反应，则C</w:t>
      </w:r>
      <w:r>
        <w:rPr>
          <w:rFonts w:ascii="Times New Roman" w:hAnsi="Times New Roman" w:cs="Times New Roman"/>
          <w:color w:val="auto"/>
          <w:szCs w:val="21"/>
          <w:vertAlign w:val="subscript"/>
        </w:rPr>
        <w:t>4</w:t>
      </w:r>
      <w:r>
        <w:rPr>
          <w:rFonts w:ascii="Times New Roman" w:hAnsi="Times New Roman" w:cs="Times New Roman"/>
          <w:color w:val="auto"/>
          <w:szCs w:val="21"/>
        </w:rPr>
        <w:t>H</w:t>
      </w:r>
      <w:r>
        <w:rPr>
          <w:rFonts w:ascii="Times New Roman" w:hAnsi="Times New Roman" w:cs="Times New Roman"/>
          <w:color w:val="auto"/>
          <w:szCs w:val="21"/>
          <w:vertAlign w:val="subscript"/>
        </w:rPr>
        <w:t>8</w:t>
      </w:r>
      <w:r>
        <w:rPr>
          <w:rFonts w:ascii="Times New Roman" w:hAnsi="Times New Roman" w:cs="Times New Roman"/>
          <w:color w:val="auto"/>
          <w:szCs w:val="21"/>
        </w:rPr>
        <w:t>O</w:t>
      </w:r>
      <w:r>
        <w:rPr>
          <w:rFonts w:ascii="Times New Roman" w:hAnsi="Times New Roman" w:cs="Times New Roman"/>
          <w:color w:val="auto"/>
          <w:szCs w:val="21"/>
          <w:vertAlign w:val="subscript"/>
        </w:rPr>
        <w:t>2</w:t>
      </w:r>
      <w:r>
        <w:rPr>
          <w:rFonts w:ascii="Times New Roman" w:hAnsi="Times New Roman" w:cs="Times New Roman"/>
          <w:color w:val="auto"/>
          <w:szCs w:val="21"/>
        </w:rPr>
        <w:t>的结构简式是_________；</w:t>
      </w:r>
      <w:r>
        <w:rPr>
          <w:rFonts w:ascii="Times New Roman" w:hAnsi="Times New Roman" w:cs="Times New Roman"/>
          <w:color w:val="auto"/>
          <w:szCs w:val="21"/>
        </w:rPr>
        <w:br w:type="textWrapping"/>
      </w:r>
      <w:r>
        <w:rPr>
          <w:rFonts w:ascii="Times New Roman" w:hAnsi="Times New Roman" w:cs="Times New Roman"/>
          <w:color w:val="auto"/>
          <w:szCs w:val="21"/>
        </w:rPr>
        <w:t>(2)如果A能发生银镜反应，C不能，则C</w:t>
      </w:r>
      <w:r>
        <w:rPr>
          <w:rFonts w:ascii="Times New Roman" w:hAnsi="Times New Roman" w:cs="Times New Roman"/>
          <w:color w:val="auto"/>
          <w:szCs w:val="21"/>
          <w:vertAlign w:val="subscript"/>
        </w:rPr>
        <w:t>4</w:t>
      </w:r>
      <w:r>
        <w:rPr>
          <w:rFonts w:ascii="Times New Roman" w:hAnsi="Times New Roman" w:cs="Times New Roman"/>
          <w:color w:val="auto"/>
          <w:szCs w:val="21"/>
        </w:rPr>
        <w:t>H</w:t>
      </w:r>
      <w:r>
        <w:rPr>
          <w:rFonts w:ascii="Times New Roman" w:hAnsi="Times New Roman" w:cs="Times New Roman"/>
          <w:color w:val="auto"/>
          <w:szCs w:val="21"/>
          <w:vertAlign w:val="subscript"/>
        </w:rPr>
        <w:t>8</w:t>
      </w:r>
      <w:r>
        <w:rPr>
          <w:rFonts w:ascii="Times New Roman" w:hAnsi="Times New Roman" w:cs="Times New Roman"/>
          <w:color w:val="auto"/>
          <w:szCs w:val="21"/>
        </w:rPr>
        <w:t>O</w:t>
      </w:r>
      <w:r>
        <w:rPr>
          <w:rFonts w:ascii="Times New Roman" w:hAnsi="Times New Roman" w:cs="Times New Roman"/>
          <w:color w:val="auto"/>
          <w:szCs w:val="21"/>
          <w:vertAlign w:val="subscript"/>
        </w:rPr>
        <w:t>2</w:t>
      </w:r>
      <w:r>
        <w:rPr>
          <w:rFonts w:ascii="Times New Roman" w:hAnsi="Times New Roman" w:cs="Times New Roman"/>
          <w:color w:val="auto"/>
          <w:szCs w:val="21"/>
        </w:rPr>
        <w:t>的结构简式是________；</w:t>
      </w:r>
      <w:r>
        <w:rPr>
          <w:rFonts w:ascii="Times New Roman" w:hAnsi="Times New Roman" w:cs="Times New Roman"/>
          <w:color w:val="auto"/>
          <w:szCs w:val="21"/>
        </w:rPr>
        <w:br w:type="textWrapping"/>
      </w:r>
      <w:r>
        <w:rPr>
          <w:rFonts w:ascii="Times New Roman" w:hAnsi="Times New Roman" w:cs="Times New Roman"/>
          <w:color w:val="auto"/>
          <w:szCs w:val="21"/>
        </w:rPr>
        <w:t>(3)如果A、D都不能发生银镜反应，则C</w:t>
      </w:r>
      <w:r>
        <w:rPr>
          <w:rFonts w:ascii="Times New Roman" w:hAnsi="Times New Roman" w:cs="Times New Roman"/>
          <w:color w:val="auto"/>
          <w:szCs w:val="21"/>
          <w:vertAlign w:val="subscript"/>
        </w:rPr>
        <w:t>4</w:t>
      </w:r>
      <w:r>
        <w:rPr>
          <w:rFonts w:ascii="Times New Roman" w:hAnsi="Times New Roman" w:cs="Times New Roman"/>
          <w:color w:val="auto"/>
          <w:szCs w:val="21"/>
        </w:rPr>
        <w:t>H</w:t>
      </w:r>
      <w:r>
        <w:rPr>
          <w:rFonts w:ascii="Times New Roman" w:hAnsi="Times New Roman" w:cs="Times New Roman"/>
          <w:color w:val="auto"/>
          <w:szCs w:val="21"/>
          <w:vertAlign w:val="subscript"/>
        </w:rPr>
        <w:t>8</w:t>
      </w:r>
      <w:r>
        <w:rPr>
          <w:rFonts w:ascii="Times New Roman" w:hAnsi="Times New Roman" w:cs="Times New Roman"/>
          <w:color w:val="auto"/>
          <w:szCs w:val="21"/>
        </w:rPr>
        <w:t>O</w:t>
      </w:r>
      <w:r>
        <w:rPr>
          <w:rFonts w:ascii="Times New Roman" w:hAnsi="Times New Roman" w:cs="Times New Roman"/>
          <w:color w:val="auto"/>
          <w:szCs w:val="21"/>
          <w:vertAlign w:val="subscript"/>
        </w:rPr>
        <w:t>2</w:t>
      </w:r>
      <w:r>
        <w:rPr>
          <w:rFonts w:ascii="Times New Roman" w:hAnsi="Times New Roman" w:cs="Times New Roman"/>
          <w:color w:val="auto"/>
          <w:szCs w:val="21"/>
        </w:rPr>
        <w:t>的结构简式是__________；</w:t>
      </w:r>
      <w:r>
        <w:rPr>
          <w:rFonts w:ascii="Times New Roman" w:hAnsi="Times New Roman" w:cs="Times New Roman"/>
          <w:color w:val="auto"/>
          <w:szCs w:val="21"/>
        </w:rPr>
        <w:br w:type="textWrapping"/>
      </w:r>
      <w:r>
        <w:rPr>
          <w:rFonts w:ascii="Times New Roman" w:hAnsi="Times New Roman" w:cs="Times New Roman"/>
          <w:color w:val="auto"/>
          <w:szCs w:val="21"/>
        </w:rPr>
        <w:t>(4)如果A不能发生银镜反应，而D能，则C</w:t>
      </w:r>
      <w:r>
        <w:rPr>
          <w:rFonts w:ascii="Times New Roman" w:hAnsi="Times New Roman" w:cs="Times New Roman"/>
          <w:color w:val="auto"/>
          <w:szCs w:val="21"/>
          <w:vertAlign w:val="subscript"/>
        </w:rPr>
        <w:t>4</w:t>
      </w:r>
      <w:r>
        <w:rPr>
          <w:rFonts w:ascii="Times New Roman" w:hAnsi="Times New Roman" w:cs="Times New Roman"/>
          <w:color w:val="auto"/>
          <w:szCs w:val="21"/>
        </w:rPr>
        <w:t>H</w:t>
      </w:r>
      <w:r>
        <w:rPr>
          <w:rFonts w:ascii="Times New Roman" w:hAnsi="Times New Roman" w:cs="Times New Roman"/>
          <w:color w:val="auto"/>
          <w:szCs w:val="21"/>
          <w:vertAlign w:val="subscript"/>
        </w:rPr>
        <w:t>8</w:t>
      </w:r>
      <w:r>
        <w:rPr>
          <w:rFonts w:ascii="Times New Roman" w:hAnsi="Times New Roman" w:cs="Times New Roman"/>
          <w:color w:val="auto"/>
          <w:szCs w:val="21"/>
        </w:rPr>
        <w:t>O</w:t>
      </w:r>
      <w:r>
        <w:rPr>
          <w:rFonts w:ascii="Times New Roman" w:hAnsi="Times New Roman" w:cs="Times New Roman"/>
          <w:color w:val="auto"/>
          <w:szCs w:val="21"/>
          <w:vertAlign w:val="subscript"/>
        </w:rPr>
        <w:t>2</w:t>
      </w:r>
      <w:r>
        <w:rPr>
          <w:rFonts w:ascii="Times New Roman" w:hAnsi="Times New Roman" w:cs="Times New Roman"/>
          <w:color w:val="auto"/>
          <w:szCs w:val="21"/>
        </w:rPr>
        <w:t>的结构简式是_________。</w:t>
      </w:r>
      <w:r>
        <w:rPr>
          <w:rFonts w:ascii="Times New Roman" w:hAnsi="Times New Roman" w:cs="Times New Roman"/>
          <w:color w:val="auto"/>
          <w:szCs w:val="21"/>
        </w:rPr>
        <w:br w:type="textWrapping"/>
      </w:r>
    </w:p>
    <w:p>
      <w:pPr>
        <w:pStyle w:val="10"/>
        <w:spacing w:line="360" w:lineRule="auto"/>
        <w:rPr>
          <w:rFonts w:ascii="Times New Roman" w:hAnsi="Times New Roman" w:eastAsia="黑体" w:cs="Times New Roman"/>
          <w:color w:val="auto"/>
          <w:sz w:val="24"/>
          <w:szCs w:val="24"/>
        </w:rPr>
      </w:pPr>
      <w:r>
        <w:rPr>
          <w:rFonts w:hint="default" w:ascii="Times New Roman" w:hAnsi="Times New Roman" w:cs="Times New Roman"/>
          <w:color w:val="auto"/>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7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color w:val="auto"/>
          <w:lang w:val="en-US" w:eastAsia="zh-CN"/>
        </w:rPr>
        <w:t xml:space="preserve"> </w:t>
      </w:r>
      <w:r>
        <w:rPr>
          <w:rFonts w:hint="default" w:ascii="Times New Roman" w:hAnsi="Times New Roman" w:cs="Times New Roman"/>
          <w:color w:val="auto"/>
        </w:rPr>
        <w:t>枝繁叶茂</w:t>
      </w:r>
    </w:p>
    <w:p>
      <w:pPr>
        <w:numPr>
          <w:ilvl w:val="0"/>
          <w:numId w:val="19"/>
        </w:num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（闵行）工业上生产乙烯、丙烯的方法是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A．裂化</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B．干馏</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C．分馏</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D．裂解</w:t>
      </w:r>
      <w:r>
        <w:rPr>
          <w:rFonts w:ascii="Times New Roman" w:hAnsi="Times New Roman" w:cs="Times New Roman"/>
          <w:color w:val="auto"/>
          <w:szCs w:val="21"/>
        </w:rPr>
        <w:br w:type="textWrapping"/>
      </w:r>
    </w:p>
    <w:p>
      <w:pPr>
        <w:numPr>
          <w:ilvl w:val="0"/>
          <w:numId w:val="19"/>
        </w:num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（闵行）分离混合液：</w:t>
      </w:r>
      <w:r>
        <w:rPr>
          <w:rFonts w:hint="eastAsia" w:ascii="宋体" w:hAnsi="宋体" w:eastAsia="宋体" w:cs="宋体"/>
          <w:color w:val="auto"/>
          <w:szCs w:val="21"/>
        </w:rPr>
        <w:t>①</w:t>
      </w:r>
      <w:r>
        <w:rPr>
          <w:rFonts w:ascii="Times New Roman" w:hAnsi="Times New Roman" w:cs="Times New Roman"/>
          <w:color w:val="auto"/>
          <w:szCs w:val="21"/>
        </w:rPr>
        <w:t>乙酸乙酯和乙酸钠溶液</w:t>
      </w:r>
      <w:r>
        <w:rPr>
          <w:rFonts w:hint="eastAsia" w:ascii="宋体" w:hAnsi="宋体" w:eastAsia="宋体" w:cs="宋体"/>
          <w:color w:val="auto"/>
          <w:szCs w:val="21"/>
        </w:rPr>
        <w:t>②</w:t>
      </w:r>
      <w:r>
        <w:rPr>
          <w:rFonts w:ascii="Times New Roman" w:hAnsi="Times New Roman" w:cs="Times New Roman"/>
          <w:color w:val="auto"/>
          <w:szCs w:val="21"/>
        </w:rPr>
        <w:t>乙醇和丁醇的方法依次是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A．分液</w:t>
      </w:r>
      <w:r>
        <w:rPr>
          <w:rFonts w:ascii="Times New Roman" w:hAnsi="Times New Roman" w:cs="Times New Roman"/>
          <w:color w:val="auto"/>
          <w:szCs w:val="21"/>
        </w:rPr>
        <w:tab/>
      </w:r>
      <w:r>
        <w:rPr>
          <w:rFonts w:ascii="Times New Roman" w:hAnsi="Times New Roman" w:cs="Times New Roman"/>
          <w:color w:val="auto"/>
          <w:szCs w:val="21"/>
        </w:rPr>
        <w:t>蒸馏</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B．萃取</w:t>
      </w:r>
      <w:r>
        <w:rPr>
          <w:rFonts w:ascii="Times New Roman" w:hAnsi="Times New Roman" w:cs="Times New Roman"/>
          <w:color w:val="auto"/>
          <w:szCs w:val="21"/>
        </w:rPr>
        <w:tab/>
      </w:r>
      <w:r>
        <w:rPr>
          <w:rFonts w:ascii="Times New Roman" w:hAnsi="Times New Roman" w:cs="Times New Roman"/>
          <w:color w:val="auto"/>
          <w:szCs w:val="21"/>
        </w:rPr>
        <w:t>蒸馏</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br w:type="textWrapping"/>
      </w:r>
      <w:r>
        <w:rPr>
          <w:rFonts w:ascii="Times New Roman" w:hAnsi="Times New Roman" w:cs="Times New Roman"/>
          <w:color w:val="auto"/>
          <w:szCs w:val="21"/>
        </w:rPr>
        <w:t>C．分液</w:t>
      </w:r>
      <w:r>
        <w:rPr>
          <w:rFonts w:ascii="Times New Roman" w:hAnsi="Times New Roman" w:cs="Times New Roman"/>
          <w:color w:val="auto"/>
          <w:szCs w:val="21"/>
        </w:rPr>
        <w:tab/>
      </w:r>
      <w:r>
        <w:rPr>
          <w:rFonts w:ascii="Times New Roman" w:hAnsi="Times New Roman" w:cs="Times New Roman"/>
          <w:color w:val="auto"/>
          <w:szCs w:val="21"/>
        </w:rPr>
        <w:t xml:space="preserve">萃取 </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D．蒸馏</w:t>
      </w:r>
      <w:r>
        <w:rPr>
          <w:rFonts w:ascii="Times New Roman" w:hAnsi="Times New Roman" w:cs="Times New Roman"/>
          <w:color w:val="auto"/>
          <w:szCs w:val="21"/>
        </w:rPr>
        <w:tab/>
      </w:r>
      <w:r>
        <w:rPr>
          <w:rFonts w:ascii="Times New Roman" w:hAnsi="Times New Roman" w:cs="Times New Roman"/>
          <w:color w:val="auto"/>
          <w:szCs w:val="21"/>
        </w:rPr>
        <w:t xml:space="preserve">萃取 </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（崇明）煤化工和石油化工的工艺中属于物理变化的是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A．煤的干馏</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B．煤的液化</w:t>
      </w:r>
      <w:r>
        <w:rPr>
          <w:rFonts w:ascii="Times New Roman" w:hAnsi="Times New Roman" w:cs="Times New Roman"/>
          <w:color w:val="auto"/>
          <w:szCs w:val="21"/>
        </w:rPr>
        <w:br w:type="textWrapping"/>
      </w:r>
      <w:r>
        <w:rPr>
          <w:rFonts w:ascii="Times New Roman" w:hAnsi="Times New Roman" w:cs="Times New Roman"/>
          <w:color w:val="auto"/>
          <w:szCs w:val="21"/>
        </w:rPr>
        <w:t>C．石油分馏</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D．石油裂化</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bCs/>
          <w:color w:val="auto"/>
          <w:szCs w:val="21"/>
        </w:rPr>
      </w:pPr>
      <w:r>
        <w:rPr>
          <w:rFonts w:ascii="Times New Roman" w:hAnsi="Times New Roman" w:cs="Times New Roman"/>
          <w:color w:val="auto"/>
          <w:szCs w:val="21"/>
        </w:rPr>
        <w:t>（崇明）</w:t>
      </w:r>
      <w:r>
        <w:rPr>
          <w:rFonts w:ascii="Times New Roman" w:hAnsi="Times New Roman" w:cs="Times New Roman"/>
          <w:bCs/>
          <w:color w:val="auto"/>
          <w:szCs w:val="21"/>
        </w:rPr>
        <w:t>用分液漏斗可以分离的一组混合物是</w:t>
      </w:r>
      <w:r>
        <w:rPr>
          <w:rFonts w:ascii="Times New Roman" w:hAnsi="Times New Roman" w:cs="Times New Roman"/>
          <w:bCs/>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bCs/>
          <w:color w:val="auto"/>
          <w:szCs w:val="21"/>
        </w:rPr>
        <w:t>A．硝基苯和水</w:t>
      </w:r>
      <w:r>
        <w:rPr>
          <w:rFonts w:ascii="Times New Roman" w:hAnsi="Times New Roman" w:cs="Times New Roman"/>
          <w:bCs/>
          <w:color w:val="auto"/>
          <w:szCs w:val="21"/>
        </w:rPr>
        <w:tab/>
      </w:r>
      <w:r>
        <w:rPr>
          <w:rFonts w:ascii="Times New Roman" w:hAnsi="Times New Roman" w:cs="Times New Roman"/>
          <w:bCs/>
          <w:color w:val="auto"/>
          <w:szCs w:val="21"/>
        </w:rPr>
        <w:tab/>
      </w:r>
      <w:r>
        <w:rPr>
          <w:rFonts w:ascii="Times New Roman" w:hAnsi="Times New Roman" w:cs="Times New Roman"/>
          <w:bCs/>
          <w:color w:val="auto"/>
          <w:szCs w:val="21"/>
        </w:rPr>
        <w:tab/>
      </w:r>
      <w:r>
        <w:rPr>
          <w:rFonts w:ascii="Times New Roman" w:hAnsi="Times New Roman" w:cs="Times New Roman"/>
          <w:bCs/>
          <w:color w:val="auto"/>
          <w:szCs w:val="21"/>
        </w:rPr>
        <w:tab/>
      </w:r>
      <w:r>
        <w:rPr>
          <w:rFonts w:ascii="Times New Roman" w:hAnsi="Times New Roman" w:cs="Times New Roman"/>
          <w:bCs/>
          <w:color w:val="auto"/>
          <w:szCs w:val="21"/>
        </w:rPr>
        <w:tab/>
      </w:r>
      <w:r>
        <w:rPr>
          <w:rFonts w:ascii="Times New Roman" w:hAnsi="Times New Roman" w:cs="Times New Roman"/>
          <w:bCs/>
          <w:color w:val="auto"/>
          <w:szCs w:val="21"/>
        </w:rPr>
        <w:t>B．乙酸乙酯和乙酸</w:t>
      </w:r>
      <w:r>
        <w:rPr>
          <w:rFonts w:ascii="Times New Roman" w:hAnsi="Times New Roman" w:cs="Times New Roman"/>
          <w:bCs/>
          <w:color w:val="auto"/>
          <w:szCs w:val="21"/>
        </w:rPr>
        <w:tab/>
      </w:r>
      <w:r>
        <w:rPr>
          <w:rFonts w:ascii="Times New Roman" w:hAnsi="Times New Roman" w:cs="Times New Roman"/>
          <w:bCs/>
          <w:color w:val="auto"/>
          <w:szCs w:val="21"/>
        </w:rPr>
        <w:br w:type="textWrapping"/>
      </w:r>
      <w:r>
        <w:rPr>
          <w:rFonts w:ascii="Times New Roman" w:hAnsi="Times New Roman" w:cs="Times New Roman"/>
          <w:bCs/>
          <w:color w:val="auto"/>
          <w:szCs w:val="21"/>
        </w:rPr>
        <w:t>C．溴乙烷和乙醇</w:t>
      </w:r>
      <w:r>
        <w:rPr>
          <w:rFonts w:ascii="Times New Roman" w:hAnsi="Times New Roman" w:cs="Times New Roman"/>
          <w:bCs/>
          <w:color w:val="auto"/>
          <w:szCs w:val="21"/>
        </w:rPr>
        <w:tab/>
      </w:r>
      <w:r>
        <w:rPr>
          <w:rFonts w:ascii="Times New Roman" w:hAnsi="Times New Roman" w:cs="Times New Roman"/>
          <w:bCs/>
          <w:color w:val="auto"/>
          <w:szCs w:val="21"/>
        </w:rPr>
        <w:tab/>
      </w:r>
      <w:r>
        <w:rPr>
          <w:rFonts w:ascii="Times New Roman" w:hAnsi="Times New Roman" w:cs="Times New Roman"/>
          <w:bCs/>
          <w:color w:val="auto"/>
          <w:szCs w:val="21"/>
        </w:rPr>
        <w:tab/>
      </w:r>
      <w:r>
        <w:rPr>
          <w:rFonts w:ascii="Times New Roman" w:hAnsi="Times New Roman" w:cs="Times New Roman"/>
          <w:bCs/>
          <w:color w:val="auto"/>
          <w:szCs w:val="21"/>
        </w:rPr>
        <w:tab/>
      </w:r>
      <w:r>
        <w:rPr>
          <w:rFonts w:ascii="Times New Roman" w:hAnsi="Times New Roman" w:cs="Times New Roman"/>
          <w:bCs/>
          <w:color w:val="auto"/>
          <w:szCs w:val="21"/>
        </w:rPr>
        <w:tab/>
      </w:r>
      <w:r>
        <w:rPr>
          <w:rFonts w:ascii="Times New Roman" w:hAnsi="Times New Roman" w:cs="Times New Roman"/>
          <w:bCs/>
          <w:color w:val="auto"/>
          <w:szCs w:val="21"/>
        </w:rPr>
        <w:t>D．乙醇和水</w:t>
      </w:r>
      <w:r>
        <w:rPr>
          <w:rFonts w:ascii="Times New Roman" w:hAnsi="Times New Roman" w:cs="Times New Roman"/>
          <w:bCs/>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（崇明）</w:t>
      </w:r>
      <w:r>
        <w:rPr>
          <w:rFonts w:ascii="Times New Roman" w:hAnsi="Times New Roman" w:cs="Times New Roman"/>
          <w:iCs/>
          <w:color w:val="auto"/>
          <w:szCs w:val="21"/>
        </w:rPr>
        <w:t>检验苯甲醛中是否含有苯甲醇可用的试剂是</w:t>
      </w:r>
      <w:r>
        <w:rPr>
          <w:rFonts w:ascii="Times New Roman" w:hAnsi="Times New Roman" w:cs="Times New Roman"/>
          <w:iCs/>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A．金属钠</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B．银氨溶液</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br w:type="textWrapping"/>
      </w:r>
      <w:r>
        <w:rPr>
          <w:rFonts w:ascii="Times New Roman" w:hAnsi="Times New Roman" w:cs="Times New Roman"/>
          <w:color w:val="auto"/>
          <w:szCs w:val="21"/>
        </w:rPr>
        <w:t>C．新制氢氧化铜</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D．饱和食盐水</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bCs/>
          <w:color w:val="auto"/>
          <w:szCs w:val="21"/>
          <w:lang w:val="pt-BR"/>
        </w:rPr>
      </w:pPr>
      <w:r>
        <w:rPr>
          <w:rFonts w:ascii="Times New Roman" w:hAnsi="Times New Roman" w:cs="Times New Roman"/>
          <w:color w:val="auto"/>
          <w:szCs w:val="21"/>
        </w:rPr>
        <w:t>（青浦）下列表示正确的是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A．CH</w:t>
      </w:r>
      <w:r>
        <w:rPr>
          <w:rFonts w:ascii="Times New Roman" w:hAnsi="Times New Roman" w:cs="Times New Roman"/>
          <w:color w:val="auto"/>
          <w:szCs w:val="21"/>
          <w:vertAlign w:val="subscript"/>
        </w:rPr>
        <w:t>4</w:t>
      </w:r>
      <w:r>
        <w:rPr>
          <w:rFonts w:ascii="Times New Roman" w:hAnsi="Times New Roman" w:cs="Times New Roman"/>
          <w:color w:val="auto"/>
          <w:szCs w:val="21"/>
        </w:rPr>
        <w:t>的比例模型</w:t>
      </w:r>
      <w:r>
        <w:rPr>
          <w:rFonts w:ascii="Times New Roman" w:hAnsi="Times New Roman" w:cs="Times New Roman"/>
          <w:color w:val="auto"/>
          <w:szCs w:val="21"/>
        </w:rPr>
        <w:drawing>
          <wp:inline distT="0" distB="0" distL="114300" distR="114300">
            <wp:extent cx="498475" cy="478790"/>
            <wp:effectExtent l="0" t="0" r="15875" b="16510"/>
            <wp:docPr id="11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9"/>
                    <pic:cNvPicPr>
                      <a:picLocks noChangeAspect="1"/>
                    </pic:cNvPicPr>
                  </pic:nvPicPr>
                  <pic:blipFill>
                    <a:blip r:embed="rId72"/>
                    <a:stretch>
                      <a:fillRect/>
                    </a:stretch>
                  </pic:blipFill>
                  <pic:spPr>
                    <a:xfrm>
                      <a:off x="0" y="0"/>
                      <a:ext cx="498475" cy="478790"/>
                    </a:xfrm>
                    <a:prstGeom prst="rect">
                      <a:avLst/>
                    </a:prstGeom>
                    <a:noFill/>
                    <a:ln w="9525">
                      <a:noFill/>
                    </a:ln>
                  </pic:spPr>
                </pic:pic>
              </a:graphicData>
            </a:graphic>
          </wp:inline>
        </w:drawing>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B．二氧化碳的结构式 O—C—O</w:t>
      </w:r>
      <w:r>
        <w:rPr>
          <w:rFonts w:ascii="Times New Roman" w:hAnsi="Times New Roman" w:cs="Times New Roman"/>
          <w:color w:val="auto"/>
          <w:szCs w:val="21"/>
        </w:rPr>
        <w:br w:type="textWrapping"/>
      </w:r>
      <w:r>
        <w:rPr>
          <w:rFonts w:ascii="Times New Roman" w:hAnsi="Times New Roman" w:cs="Times New Roman"/>
          <w:color w:val="auto"/>
          <w:szCs w:val="21"/>
        </w:rPr>
        <w:t>C．S</w:t>
      </w:r>
      <w:r>
        <w:rPr>
          <w:rFonts w:ascii="Times New Roman" w:hAnsi="Times New Roman" w:cs="Times New Roman"/>
          <w:color w:val="auto"/>
          <w:szCs w:val="21"/>
          <w:vertAlign w:val="superscript"/>
        </w:rPr>
        <w:t>2—</w:t>
      </w:r>
      <w:r>
        <w:rPr>
          <w:rFonts w:ascii="Times New Roman" w:hAnsi="Times New Roman" w:cs="Times New Roman"/>
          <w:color w:val="auto"/>
          <w:szCs w:val="21"/>
        </w:rPr>
        <w:t xml:space="preserve">的结构示意图 </w:t>
      </w:r>
      <w:r>
        <w:rPr>
          <w:rFonts w:ascii="Times New Roman" w:hAnsi="Times New Roman" w:cs="Times New Roman"/>
          <w:color w:val="auto"/>
          <w:position w:val="-28"/>
          <w:szCs w:val="21"/>
        </w:rPr>
        <w:object>
          <v:shape id="_x0000_i1040" o:spt="75" type="#_x0000_t75" style="height:35.25pt;width:52.5pt;" o:ole="t" filled="f" o:preferrelative="t" stroked="f" coordsize="21600,21600">
            <v:path/>
            <v:fill on="f" focussize="0,0"/>
            <v:stroke on="f" joinstyle="miter"/>
            <v:imagedata r:id="rId74" o:title=""/>
            <o:lock v:ext="edit" aspectratio="t"/>
            <w10:wrap type="none"/>
            <w10:anchorlock/>
          </v:shape>
          <o:OLEObject Type="Embed" ProgID="ACD.ChemSketch.20" ShapeID="_x0000_i1040" DrawAspect="Content" ObjectID="_1468075738" r:id="rId73">
            <o:LockedField>false</o:LockedField>
          </o:OLEObject>
        </w:object>
      </w:r>
      <w:r>
        <w:rPr>
          <w:rFonts w:ascii="Times New Roman" w:hAnsi="Times New Roman" w:cs="Times New Roman"/>
          <w:color w:val="auto"/>
          <w:position w:val="-28"/>
          <w:szCs w:val="21"/>
        </w:rPr>
        <w:tab/>
      </w:r>
      <w:r>
        <w:rPr>
          <w:rFonts w:ascii="Times New Roman" w:hAnsi="Times New Roman" w:cs="Times New Roman"/>
          <w:color w:val="auto"/>
          <w:position w:val="-28"/>
          <w:szCs w:val="21"/>
        </w:rPr>
        <w:tab/>
      </w:r>
      <w:r>
        <w:rPr>
          <w:rFonts w:ascii="Times New Roman" w:hAnsi="Times New Roman" w:cs="Times New Roman"/>
          <w:color w:val="auto"/>
          <w:position w:val="-28"/>
          <w:szCs w:val="21"/>
        </w:rPr>
        <w:tab/>
      </w:r>
      <w:r>
        <w:rPr>
          <w:rFonts w:ascii="Times New Roman" w:hAnsi="Times New Roman" w:cs="Times New Roman"/>
          <w:color w:val="auto"/>
          <w:szCs w:val="21"/>
        </w:rPr>
        <w:t>D．氯化钠的电子式</w:t>
      </w:r>
      <w:r>
        <w:rPr>
          <w:rFonts w:ascii="Times New Roman" w:hAnsi="Times New Roman" w:cs="Times New Roman"/>
          <w:color w:val="auto"/>
          <w:position w:val="-20"/>
        </w:rPr>
        <w:object>
          <v:shape id="_x0000_i1041" o:spt="75" type="#_x0000_t75" style="height:29.25pt;width:41.25pt;" o:ole="t" filled="f" o:preferrelative="t" stroked="f" coordsize="21600,21600">
            <v:path/>
            <v:fill on="f" focussize="0,0"/>
            <v:stroke on="f" joinstyle="miter"/>
            <v:imagedata r:id="rId76" o:title=""/>
            <o:lock v:ext="edit" aspectratio="t"/>
            <w10:wrap type="none"/>
            <w10:anchorlock/>
          </v:shape>
          <o:OLEObject Type="Embed" ProgID="Equation.DSMT4" ShapeID="_x0000_i1041" DrawAspect="Content" ObjectID="_1468075739" r:id="rId75">
            <o:LockedField>false</o:LockedField>
          </o:OLEObject>
        </w:objec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（青浦）不能用勒夏特列原理解释的是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A．使用铁触媒，加快合成氨反应速率</w:t>
      </w:r>
      <w:r>
        <w:rPr>
          <w:rFonts w:ascii="Times New Roman" w:hAnsi="Times New Roman" w:cs="Times New Roman"/>
          <w:color w:val="auto"/>
          <w:szCs w:val="21"/>
        </w:rPr>
        <w:br w:type="textWrapping"/>
      </w:r>
      <w:r>
        <w:rPr>
          <w:rFonts w:ascii="Times New Roman" w:hAnsi="Times New Roman" w:cs="Times New Roman"/>
          <w:color w:val="auto"/>
          <w:szCs w:val="21"/>
        </w:rPr>
        <w:t>B．乙酸乙酯在碱性条件下水解比在酸性条件下水解更有利</w:t>
      </w:r>
      <w:r>
        <w:rPr>
          <w:rFonts w:ascii="Times New Roman" w:hAnsi="Times New Roman" w:cs="Times New Roman"/>
          <w:color w:val="auto"/>
          <w:szCs w:val="21"/>
        </w:rPr>
        <w:br w:type="textWrapping"/>
      </w:r>
      <w:r>
        <w:rPr>
          <w:rFonts w:ascii="Times New Roman" w:hAnsi="Times New Roman" w:cs="Times New Roman"/>
          <w:color w:val="auto"/>
          <w:szCs w:val="21"/>
        </w:rPr>
        <w:t>C．打开汽水瓶盖，即有大量气泡逸出</w:t>
      </w:r>
      <w:r>
        <w:rPr>
          <w:rFonts w:ascii="Times New Roman" w:hAnsi="Times New Roman" w:cs="Times New Roman"/>
          <w:color w:val="auto"/>
          <w:szCs w:val="21"/>
        </w:rPr>
        <w:tab/>
      </w:r>
      <w:r>
        <w:rPr>
          <w:rFonts w:ascii="Times New Roman" w:hAnsi="Times New Roman" w:cs="Times New Roman"/>
          <w:color w:val="auto"/>
          <w:szCs w:val="21"/>
        </w:rPr>
        <w:br w:type="textWrapping"/>
      </w:r>
      <w:r>
        <w:rPr>
          <w:rFonts w:ascii="Times New Roman" w:hAnsi="Times New Roman" w:cs="Times New Roman"/>
          <w:color w:val="auto"/>
          <w:szCs w:val="21"/>
        </w:rPr>
        <w:t>D．配置FeCl</w:t>
      </w:r>
      <w:r>
        <w:rPr>
          <w:rFonts w:ascii="Times New Roman" w:hAnsi="Times New Roman" w:cs="Times New Roman"/>
          <w:color w:val="auto"/>
          <w:szCs w:val="21"/>
          <w:vertAlign w:val="subscript"/>
        </w:rPr>
        <w:t>3</w:t>
      </w:r>
      <w:r>
        <w:rPr>
          <w:rFonts w:ascii="Times New Roman" w:hAnsi="Times New Roman" w:cs="Times New Roman"/>
          <w:color w:val="auto"/>
          <w:szCs w:val="21"/>
        </w:rPr>
        <w:t>溶液时，加入少量盐酸</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（青浦）</w:t>
      </w:r>
      <w:r>
        <w:rPr>
          <w:rFonts w:ascii="Times New Roman" w:hAnsi="Times New Roman" w:cs="Times New Roman"/>
          <w:bCs/>
          <w:color w:val="auto"/>
          <w:szCs w:val="21"/>
          <w:lang w:val="pt-BR"/>
        </w:rPr>
        <w:t>下列关于实验操作的叙述正确的是</w:t>
      </w:r>
      <w:r>
        <w:rPr>
          <w:rFonts w:ascii="Times New Roman" w:hAnsi="Times New Roman" w:cs="Times New Roman"/>
          <w:bCs/>
          <w:color w:val="auto"/>
          <w:szCs w:val="21"/>
          <w:lang w:val="pt-BR"/>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bCs/>
          <w:color w:val="auto"/>
          <w:szCs w:val="21"/>
          <w:lang w:val="pt-BR"/>
        </w:rPr>
        <w:t>A．</w:t>
      </w:r>
      <w:r>
        <w:rPr>
          <w:rFonts w:ascii="Times New Roman" w:hAnsi="Times New Roman" w:cs="Times New Roman"/>
          <w:color w:val="auto"/>
          <w:szCs w:val="21"/>
        </w:rPr>
        <w:t>酸碱滴定时，眼睛一定要注视滴定管中液面的变化</w:t>
      </w:r>
      <w:r>
        <w:rPr>
          <w:rFonts w:ascii="Times New Roman" w:hAnsi="Times New Roman" w:cs="Times New Roman"/>
          <w:color w:val="auto"/>
          <w:szCs w:val="21"/>
        </w:rPr>
        <w:br w:type="textWrapping"/>
      </w:r>
      <w:r>
        <w:rPr>
          <w:rFonts w:ascii="Times New Roman" w:hAnsi="Times New Roman" w:cs="Times New Roman"/>
          <w:color w:val="auto"/>
          <w:szCs w:val="21"/>
          <w:lang w:val="pt-BR"/>
        </w:rPr>
        <w:t>B．实验室</w:t>
      </w:r>
      <w:r>
        <w:rPr>
          <w:rFonts w:ascii="Times New Roman" w:hAnsi="Times New Roman" w:cs="Times New Roman"/>
          <w:color w:val="auto"/>
          <w:szCs w:val="21"/>
        </w:rPr>
        <w:t>制乙烯时，为使受热均匀，应轻轻搅动温度计</w:t>
      </w:r>
      <w:r>
        <w:rPr>
          <w:rFonts w:ascii="Times New Roman" w:hAnsi="Times New Roman" w:cs="Times New Roman"/>
          <w:color w:val="auto"/>
          <w:szCs w:val="21"/>
        </w:rPr>
        <w:br w:type="textWrapping"/>
      </w:r>
      <w:r>
        <w:rPr>
          <w:rFonts w:ascii="Times New Roman" w:hAnsi="Times New Roman" w:cs="Times New Roman"/>
          <w:color w:val="auto"/>
          <w:szCs w:val="21"/>
          <w:lang w:val="pt-BR"/>
        </w:rPr>
        <w:t>C．</w:t>
      </w:r>
      <w:r>
        <w:rPr>
          <w:rFonts w:ascii="Times New Roman" w:hAnsi="Times New Roman" w:cs="Times New Roman"/>
          <w:color w:val="auto"/>
          <w:szCs w:val="21"/>
        </w:rPr>
        <w:t>测溶液酸碱性时，须将pH试纸浸入待测液中</w:t>
      </w:r>
      <w:r>
        <w:rPr>
          <w:rFonts w:ascii="Times New Roman" w:hAnsi="Times New Roman" w:cs="Times New Roman"/>
          <w:color w:val="auto"/>
          <w:szCs w:val="21"/>
        </w:rPr>
        <w:br w:type="textWrapping"/>
      </w:r>
      <w:r>
        <w:rPr>
          <w:rFonts w:ascii="Times New Roman" w:hAnsi="Times New Roman" w:cs="Times New Roman"/>
          <w:color w:val="auto"/>
          <w:szCs w:val="21"/>
          <w:lang w:val="pt-BR"/>
        </w:rPr>
        <w:t>D．</w:t>
      </w:r>
      <w:r>
        <w:rPr>
          <w:rFonts w:ascii="Times New Roman" w:hAnsi="Times New Roman" w:cs="Times New Roman"/>
          <w:color w:val="auto"/>
          <w:szCs w:val="21"/>
        </w:rPr>
        <w:t>分液时，下层液体先从分液漏斗下口放出，上层液体后从上口倒出</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drawing>
          <wp:anchor distT="0" distB="0" distL="114300" distR="114300" simplePos="0" relativeHeight="251672576" behindDoc="1" locked="0" layoutInCell="1" allowOverlap="1">
            <wp:simplePos x="0" y="0"/>
            <wp:positionH relativeFrom="column">
              <wp:posOffset>4247515</wp:posOffset>
            </wp:positionH>
            <wp:positionV relativeFrom="paragraph">
              <wp:posOffset>514985</wp:posOffset>
            </wp:positionV>
            <wp:extent cx="1150620" cy="947420"/>
            <wp:effectExtent l="0" t="0" r="11430" b="5080"/>
            <wp:wrapNone/>
            <wp:docPr id="1104" name="图片 1" descr="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1" descr="sj"/>
                    <pic:cNvPicPr>
                      <a:picLocks noChangeAspect="1"/>
                    </pic:cNvPicPr>
                  </pic:nvPicPr>
                  <pic:blipFill>
                    <a:blip r:embed="rId77"/>
                    <a:stretch>
                      <a:fillRect/>
                    </a:stretch>
                  </pic:blipFill>
                  <pic:spPr>
                    <a:xfrm>
                      <a:off x="0" y="0"/>
                      <a:ext cx="1150620" cy="947420"/>
                    </a:xfrm>
                    <a:prstGeom prst="rect">
                      <a:avLst/>
                    </a:prstGeom>
                    <a:noFill/>
                    <a:ln w="9525">
                      <a:noFill/>
                    </a:ln>
                  </pic:spPr>
                </pic:pic>
              </a:graphicData>
            </a:graphic>
          </wp:anchor>
        </w:drawing>
      </w:r>
      <w:r>
        <w:rPr>
          <w:rFonts w:ascii="Times New Roman" w:hAnsi="Times New Roman" w:cs="Times New Roman"/>
          <w:color w:val="auto"/>
          <w:szCs w:val="21"/>
        </w:rPr>
        <w:t>（青浦）化合物X是一种医药中间体，其结构简式如图所示。下列有关化合物X的说法正确的是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A．分子中两个苯环一定处于同一平面</w:t>
      </w:r>
      <w:r>
        <w:rPr>
          <w:rFonts w:ascii="Times New Roman" w:hAnsi="Times New Roman" w:cs="Times New Roman"/>
          <w:color w:val="auto"/>
          <w:szCs w:val="21"/>
        </w:rPr>
        <w:br w:type="textWrapping"/>
      </w:r>
      <w:r>
        <w:rPr>
          <w:rFonts w:ascii="Times New Roman" w:hAnsi="Times New Roman" w:cs="Times New Roman"/>
          <w:color w:val="auto"/>
          <w:szCs w:val="21"/>
        </w:rPr>
        <w:t>B．不能与饱和Na</w:t>
      </w:r>
      <w:r>
        <w:rPr>
          <w:rFonts w:ascii="Times New Roman" w:hAnsi="Times New Roman" w:cs="Times New Roman"/>
          <w:color w:val="auto"/>
          <w:szCs w:val="21"/>
          <w:vertAlign w:val="subscript"/>
        </w:rPr>
        <w:t>2</w:t>
      </w:r>
      <w:r>
        <w:rPr>
          <w:rFonts w:ascii="Times New Roman" w:hAnsi="Times New Roman" w:cs="Times New Roman"/>
          <w:color w:val="auto"/>
          <w:szCs w:val="21"/>
        </w:rPr>
        <w:t>CO</w:t>
      </w:r>
      <w:r>
        <w:rPr>
          <w:rFonts w:ascii="Times New Roman" w:hAnsi="Times New Roman" w:cs="Times New Roman"/>
          <w:color w:val="auto"/>
          <w:szCs w:val="21"/>
          <w:vertAlign w:val="subscript"/>
        </w:rPr>
        <w:t>3</w:t>
      </w:r>
      <w:r>
        <w:rPr>
          <w:rFonts w:ascii="Times New Roman" w:hAnsi="Times New Roman" w:cs="Times New Roman"/>
          <w:color w:val="auto"/>
          <w:szCs w:val="21"/>
        </w:rPr>
        <w:t xml:space="preserve">溶液反应 </w:t>
      </w:r>
      <w:r>
        <w:rPr>
          <w:rFonts w:ascii="Times New Roman" w:hAnsi="Times New Roman" w:cs="Times New Roman"/>
          <w:color w:val="auto"/>
          <w:szCs w:val="21"/>
        </w:rPr>
        <w:br w:type="textWrapping"/>
      </w:r>
      <w:r>
        <w:rPr>
          <w:rFonts w:ascii="Times New Roman" w:hAnsi="Times New Roman" w:cs="Times New Roman"/>
          <w:color w:val="auto"/>
          <w:szCs w:val="21"/>
        </w:rPr>
        <w:t>C．1 mol化合物X最多能与2 molNaOH反应</w:t>
      </w:r>
      <w:r>
        <w:rPr>
          <w:rFonts w:ascii="Times New Roman" w:hAnsi="Times New Roman" w:cs="Times New Roman"/>
          <w:color w:val="auto"/>
          <w:szCs w:val="21"/>
        </w:rPr>
        <w:br w:type="textWrapping"/>
      </w:r>
      <w:r>
        <w:rPr>
          <w:rFonts w:ascii="Times New Roman" w:hAnsi="Times New Roman" w:cs="Times New Roman"/>
          <w:color w:val="auto"/>
          <w:szCs w:val="21"/>
        </w:rPr>
        <w:t>D．在酸性条件下水解，水解产物只有一种</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（松江）下列变化不能得到乙醇的是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lang w:val="pl-PL"/>
        </w:rPr>
        <w:t>A．乙烯水化</w:t>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lang w:val="pt-BR"/>
        </w:rPr>
        <w:t>B</w:t>
      </w:r>
      <w:r>
        <w:rPr>
          <w:rFonts w:ascii="Times New Roman" w:hAnsi="Times New Roman" w:cs="Times New Roman"/>
          <w:color w:val="auto"/>
          <w:szCs w:val="21"/>
          <w:lang w:val="pl-PL"/>
        </w:rPr>
        <w:t>．乙醛氧化</w:t>
      </w:r>
      <w:r>
        <w:rPr>
          <w:rFonts w:ascii="Times New Roman" w:hAnsi="Times New Roman" w:cs="Times New Roman"/>
          <w:color w:val="auto"/>
          <w:szCs w:val="21"/>
          <w:lang w:val="pl-PL"/>
        </w:rPr>
        <w:tab/>
      </w:r>
      <w:r>
        <w:rPr>
          <w:rFonts w:ascii="Times New Roman" w:hAnsi="Times New Roman" w:cs="Times New Roman"/>
          <w:color w:val="auto"/>
          <w:szCs w:val="21"/>
          <w:lang w:val="pl-PL"/>
        </w:rPr>
        <w:tab/>
      </w:r>
      <w:r>
        <w:rPr>
          <w:rFonts w:ascii="Times New Roman" w:hAnsi="Times New Roman" w:cs="Times New Roman"/>
          <w:color w:val="auto"/>
          <w:szCs w:val="21"/>
          <w:lang w:val="pl-PL"/>
        </w:rPr>
        <w:tab/>
      </w:r>
      <w:r>
        <w:rPr>
          <w:rFonts w:ascii="Times New Roman" w:hAnsi="Times New Roman" w:cs="Times New Roman"/>
          <w:color w:val="auto"/>
          <w:szCs w:val="21"/>
          <w:lang w:val="pl-PL"/>
        </w:rPr>
        <w:t>C．溴乙烷水解</w:t>
      </w:r>
      <w:r>
        <w:rPr>
          <w:rFonts w:ascii="Times New Roman" w:hAnsi="Times New Roman" w:cs="Times New Roman"/>
          <w:color w:val="auto"/>
          <w:szCs w:val="21"/>
          <w:lang w:val="pl-PL"/>
        </w:rPr>
        <w:tab/>
      </w:r>
      <w:r>
        <w:rPr>
          <w:rFonts w:ascii="Times New Roman" w:hAnsi="Times New Roman" w:cs="Times New Roman"/>
          <w:color w:val="auto"/>
          <w:szCs w:val="21"/>
          <w:vertAlign w:val="subscript"/>
        </w:rPr>
        <w:t xml:space="preserve">  </w:t>
      </w:r>
      <w:r>
        <w:rPr>
          <w:rFonts w:ascii="Times New Roman" w:hAnsi="Times New Roman" w:cs="Times New Roman"/>
          <w:color w:val="auto"/>
          <w:szCs w:val="21"/>
          <w:lang w:val="pl-PL"/>
        </w:rPr>
        <w:t xml:space="preserve">D．粮食发酵 </w:t>
      </w:r>
      <w:r>
        <w:rPr>
          <w:rFonts w:ascii="Times New Roman" w:hAnsi="Times New Roman" w:cs="Times New Roman"/>
          <w:color w:val="auto"/>
          <w:szCs w:val="21"/>
          <w:lang w:val="pl-PL"/>
        </w:rPr>
        <w:br w:type="textWrapping"/>
      </w:r>
    </w:p>
    <w:p>
      <w:pPr>
        <w:pStyle w:val="23"/>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（松江）经催化加氢后可以生成2-甲基戊烷的是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lang w:val="pl-PL"/>
        </w:rPr>
        <w:t>A</w:t>
      </w:r>
      <w:r>
        <w:rPr>
          <w:rFonts w:ascii="Times New Roman" w:hAnsi="Times New Roman" w:cs="Times New Roman"/>
          <w:color w:val="auto"/>
          <w:szCs w:val="21"/>
        </w:rPr>
        <w:t>．</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2</w:t>
      </w:r>
      <w:r>
        <w:rPr>
          <w:rFonts w:ascii="Times New Roman" w:hAnsi="Times New Roman" w:cs="Times New Roman"/>
          <w:color w:val="auto"/>
          <w:szCs w:val="21"/>
          <w:lang w:val="pl-PL"/>
        </w:rPr>
        <w:t>=CHCH(CH</w:t>
      </w:r>
      <w:r>
        <w:rPr>
          <w:rFonts w:ascii="Times New Roman" w:hAnsi="Times New Roman" w:cs="Times New Roman"/>
          <w:color w:val="auto"/>
          <w:szCs w:val="21"/>
          <w:vertAlign w:val="subscript"/>
          <w:lang w:val="pl-PL"/>
        </w:rPr>
        <w:t>3</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2</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3</w:t>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lang w:val="pl-PL"/>
        </w:rPr>
        <w:t>B</w:t>
      </w:r>
      <w:r>
        <w:rPr>
          <w:rFonts w:ascii="Times New Roman" w:hAnsi="Times New Roman" w:cs="Times New Roman"/>
          <w:color w:val="auto"/>
          <w:szCs w:val="21"/>
        </w:rPr>
        <w:t>．</w:t>
      </w:r>
      <w:r>
        <w:rPr>
          <w:rFonts w:ascii="Times New Roman" w:hAnsi="Times New Roman" w:cs="Times New Roman"/>
          <w:color w:val="auto"/>
          <w:szCs w:val="21"/>
          <w:lang w:val="pl-PL"/>
        </w:rPr>
        <w:t>CH≡CCH(CH</w:t>
      </w:r>
      <w:r>
        <w:rPr>
          <w:rFonts w:ascii="Times New Roman" w:hAnsi="Times New Roman" w:cs="Times New Roman"/>
          <w:color w:val="auto"/>
          <w:szCs w:val="21"/>
          <w:vertAlign w:val="subscript"/>
          <w:lang w:val="pl-PL"/>
        </w:rPr>
        <w:t>3</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2</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3</w:t>
      </w:r>
      <w:r>
        <w:rPr>
          <w:rFonts w:ascii="Times New Roman" w:hAnsi="Times New Roman" w:cs="Times New Roman"/>
          <w:color w:val="auto"/>
          <w:szCs w:val="21"/>
          <w:vertAlign w:val="subscript"/>
          <w:lang w:val="pl-PL"/>
        </w:rPr>
        <w:br w:type="textWrapping"/>
      </w:r>
      <w:r>
        <w:rPr>
          <w:rFonts w:ascii="Times New Roman" w:hAnsi="Times New Roman" w:cs="Times New Roman"/>
          <w:color w:val="auto"/>
          <w:szCs w:val="21"/>
          <w:lang w:val="pl-PL"/>
        </w:rPr>
        <w:t>C</w:t>
      </w:r>
      <w:r>
        <w:rPr>
          <w:rFonts w:ascii="Times New Roman" w:hAnsi="Times New Roman" w:cs="Times New Roman"/>
          <w:color w:val="auto"/>
          <w:szCs w:val="21"/>
        </w:rPr>
        <w:t>．</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3</w:t>
      </w:r>
      <w:r>
        <w:rPr>
          <w:rFonts w:ascii="Times New Roman" w:hAnsi="Times New Roman" w:cs="Times New Roman"/>
          <w:color w:val="auto"/>
          <w:szCs w:val="21"/>
          <w:lang w:val="pl-PL"/>
        </w:rPr>
        <w:t>C(CH</w:t>
      </w:r>
      <w:r>
        <w:rPr>
          <w:rFonts w:ascii="Times New Roman" w:hAnsi="Times New Roman" w:cs="Times New Roman"/>
          <w:color w:val="auto"/>
          <w:szCs w:val="21"/>
          <w:vertAlign w:val="subscript"/>
          <w:lang w:val="pl-PL"/>
        </w:rPr>
        <w:t>3</w:t>
      </w:r>
      <w:r>
        <w:rPr>
          <w:rFonts w:ascii="Times New Roman" w:hAnsi="Times New Roman" w:cs="Times New Roman"/>
          <w:color w:val="auto"/>
          <w:szCs w:val="21"/>
          <w:lang w:val="pl-PL"/>
        </w:rPr>
        <w:t>)=CHCH</w:t>
      </w:r>
      <w:r>
        <w:rPr>
          <w:rFonts w:ascii="Times New Roman" w:hAnsi="Times New Roman" w:cs="Times New Roman"/>
          <w:color w:val="auto"/>
          <w:szCs w:val="21"/>
          <w:vertAlign w:val="subscript"/>
          <w:lang w:val="pl-PL"/>
        </w:rPr>
        <w:t>2</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3</w:t>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lang w:val="pl-PL"/>
        </w:rPr>
        <w:t>D</w:t>
      </w:r>
      <w:r>
        <w:rPr>
          <w:rFonts w:ascii="Times New Roman" w:hAnsi="Times New Roman" w:cs="Times New Roman"/>
          <w:color w:val="auto"/>
          <w:szCs w:val="21"/>
        </w:rPr>
        <w:t>．</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3</w:t>
      </w:r>
      <w:r>
        <w:rPr>
          <w:rFonts w:ascii="Times New Roman" w:hAnsi="Times New Roman" w:cs="Times New Roman"/>
          <w:color w:val="auto"/>
          <w:szCs w:val="21"/>
          <w:lang w:val="pl-PL"/>
        </w:rPr>
        <w:t>CH=C(CH</w:t>
      </w:r>
      <w:r>
        <w:rPr>
          <w:rFonts w:ascii="Times New Roman" w:hAnsi="Times New Roman" w:cs="Times New Roman"/>
          <w:color w:val="auto"/>
          <w:szCs w:val="21"/>
          <w:vertAlign w:val="subscript"/>
          <w:lang w:val="pl-PL"/>
        </w:rPr>
        <w:t>3</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2</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3</w:t>
      </w:r>
    </w:p>
    <w:p>
      <w:pPr>
        <w:numPr>
          <w:ilvl w:val="0"/>
          <w:numId w:val="19"/>
        </w:numPr>
        <w:autoSpaceDE w:val="0"/>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（杨浦）黄酒在存放过程中，有部分乙醇转化为乙酸，导致黄酒变酸。该过程中发生的反应为（</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 xml:space="preserve">A．取代反应 </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B．加成反应</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C．氧化反应</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D．酯化反应</w:t>
      </w:r>
      <w:r>
        <w:rPr>
          <w:rFonts w:ascii="Times New Roman" w:hAnsi="Times New Roman" w:cs="Times New Roman"/>
          <w:color w:val="auto"/>
          <w:szCs w:val="21"/>
        </w:rPr>
        <w:br w:type="textWrapping"/>
      </w:r>
    </w:p>
    <w:p>
      <w:pPr>
        <w:numPr>
          <w:ilvl w:val="0"/>
          <w:numId w:val="19"/>
        </w:numPr>
        <w:autoSpaceDE w:val="0"/>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（杨浦）下列化学用语正确的是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A．CO</w:t>
      </w:r>
      <w:r>
        <w:rPr>
          <w:rFonts w:ascii="Times New Roman" w:hAnsi="Times New Roman" w:cs="Times New Roman"/>
          <w:color w:val="auto"/>
          <w:szCs w:val="21"/>
          <w:vertAlign w:val="subscript"/>
        </w:rPr>
        <w:t>2</w:t>
      </w:r>
      <w:r>
        <w:rPr>
          <w:rFonts w:ascii="Times New Roman" w:hAnsi="Times New Roman" w:cs="Times New Roman"/>
          <w:color w:val="auto"/>
          <w:szCs w:val="21"/>
        </w:rPr>
        <w:t>的电子式：</w:t>
      </w:r>
      <w:r>
        <w:rPr>
          <w:rFonts w:ascii="Times New Roman" w:hAnsi="Times New Roman" w:cs="Times New Roman"/>
          <w:color w:val="auto"/>
          <w:szCs w:val="21"/>
        </w:rPr>
        <w:drawing>
          <wp:inline distT="0" distB="0" distL="114300" distR="114300">
            <wp:extent cx="600075" cy="152400"/>
            <wp:effectExtent l="0" t="0" r="9525" b="0"/>
            <wp:docPr id="11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4"/>
                    <pic:cNvPicPr>
                      <a:picLocks noChangeAspect="1"/>
                    </pic:cNvPicPr>
                  </pic:nvPicPr>
                  <pic:blipFill>
                    <a:blip r:embed="rId78"/>
                    <a:stretch>
                      <a:fillRect/>
                    </a:stretch>
                  </pic:blipFill>
                  <pic:spPr>
                    <a:xfrm>
                      <a:off x="0" y="0"/>
                      <a:ext cx="600075" cy="152400"/>
                    </a:xfrm>
                    <a:prstGeom prst="rect">
                      <a:avLst/>
                    </a:prstGeom>
                    <a:noFill/>
                    <a:ln w="9525">
                      <a:noFill/>
                    </a:ln>
                  </pic:spPr>
                </pic:pic>
              </a:graphicData>
            </a:graphic>
          </wp:inline>
        </w:drawing>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B．乙炔的结构式：CH≡CH</w:t>
      </w:r>
      <w:r>
        <w:rPr>
          <w:rFonts w:ascii="Times New Roman" w:hAnsi="Times New Roman" w:cs="Times New Roman"/>
          <w:color w:val="auto"/>
          <w:szCs w:val="21"/>
        </w:rPr>
        <w:br w:type="textWrapping"/>
      </w:r>
      <w:r>
        <w:rPr>
          <w:rFonts w:ascii="Times New Roman" w:hAnsi="Times New Roman" w:cs="Times New Roman"/>
          <w:color w:val="auto"/>
          <w:szCs w:val="21"/>
        </w:rPr>
        <w:t>C．CH</w:t>
      </w:r>
      <w:r>
        <w:rPr>
          <w:rFonts w:ascii="Times New Roman" w:hAnsi="Times New Roman" w:cs="Times New Roman"/>
          <w:color w:val="auto"/>
          <w:szCs w:val="21"/>
          <w:vertAlign w:val="subscript"/>
        </w:rPr>
        <w:t>4</w:t>
      </w:r>
      <w:r>
        <w:rPr>
          <w:rFonts w:ascii="Times New Roman" w:hAnsi="Times New Roman" w:cs="Times New Roman"/>
          <w:color w:val="auto"/>
          <w:szCs w:val="21"/>
        </w:rPr>
        <w:t>的球棍模型：</w:t>
      </w:r>
      <w:r>
        <w:rPr>
          <w:rFonts w:ascii="Times New Roman" w:hAnsi="Times New Roman" w:cs="Times New Roman"/>
          <w:color w:val="auto"/>
          <w:szCs w:val="21"/>
        </w:rPr>
        <w:drawing>
          <wp:inline distT="0" distB="0" distL="114300" distR="114300">
            <wp:extent cx="504825" cy="438150"/>
            <wp:effectExtent l="0" t="0" r="9525" b="0"/>
            <wp:docPr id="11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5"/>
                    <pic:cNvPicPr>
                      <a:picLocks noChangeAspect="1"/>
                    </pic:cNvPicPr>
                  </pic:nvPicPr>
                  <pic:blipFill>
                    <a:blip r:embed="rId79"/>
                    <a:stretch>
                      <a:fillRect/>
                    </a:stretch>
                  </pic:blipFill>
                  <pic:spPr>
                    <a:xfrm>
                      <a:off x="0" y="0"/>
                      <a:ext cx="504825" cy="438150"/>
                    </a:xfrm>
                    <a:prstGeom prst="rect">
                      <a:avLst/>
                    </a:prstGeom>
                    <a:noFill/>
                    <a:ln w="9525">
                      <a:noFill/>
                    </a:ln>
                  </pic:spPr>
                </pic:pic>
              </a:graphicData>
            </a:graphic>
          </wp:inline>
        </w:drawing>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D．氯离子的结构示意图：</w:t>
      </w:r>
      <w:r>
        <w:rPr>
          <w:rFonts w:ascii="Times New Roman" w:hAnsi="Times New Roman" w:cs="Times New Roman"/>
          <w:color w:val="auto"/>
          <w:szCs w:val="21"/>
        </w:rPr>
        <w:drawing>
          <wp:inline distT="0" distB="0" distL="114300" distR="114300">
            <wp:extent cx="685800" cy="476250"/>
            <wp:effectExtent l="0" t="0" r="0" b="0"/>
            <wp:docPr id="115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16"/>
                    <pic:cNvPicPr>
                      <a:picLocks noChangeAspect="1"/>
                    </pic:cNvPicPr>
                  </pic:nvPicPr>
                  <pic:blipFill>
                    <a:blip r:embed="rId80"/>
                    <a:stretch>
                      <a:fillRect/>
                    </a:stretch>
                  </pic:blipFill>
                  <pic:spPr>
                    <a:xfrm>
                      <a:off x="0" y="0"/>
                      <a:ext cx="685800" cy="476250"/>
                    </a:xfrm>
                    <a:prstGeom prst="rect">
                      <a:avLst/>
                    </a:prstGeom>
                    <a:noFill/>
                    <a:ln w="9525">
                      <a:noFill/>
                    </a:ln>
                  </pic:spPr>
                </pic:pic>
              </a:graphicData>
            </a:graphic>
          </wp:inline>
        </w:drawing>
      </w:r>
      <w:r>
        <w:rPr>
          <w:rFonts w:ascii="Times New Roman" w:hAnsi="Times New Roman" w:cs="Times New Roman"/>
          <w:color w:val="auto"/>
          <w:szCs w:val="21"/>
        </w:rPr>
        <w:br w:type="textWrapping"/>
      </w:r>
    </w:p>
    <w:p>
      <w:pPr>
        <w:numPr>
          <w:ilvl w:val="0"/>
          <w:numId w:val="19"/>
        </w:numPr>
        <w:autoSpaceDE w:val="0"/>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（杨浦）分子式为C</w:t>
      </w:r>
      <w:r>
        <w:rPr>
          <w:rFonts w:ascii="Times New Roman" w:hAnsi="Times New Roman" w:cs="Times New Roman"/>
          <w:color w:val="auto"/>
          <w:szCs w:val="21"/>
          <w:vertAlign w:val="subscript"/>
        </w:rPr>
        <w:t>5</w:t>
      </w:r>
      <w:r>
        <w:rPr>
          <w:rFonts w:ascii="Times New Roman" w:hAnsi="Times New Roman" w:cs="Times New Roman"/>
          <w:color w:val="auto"/>
          <w:szCs w:val="21"/>
        </w:rPr>
        <w:t>H</w:t>
      </w:r>
      <w:r>
        <w:rPr>
          <w:rFonts w:ascii="Times New Roman" w:hAnsi="Times New Roman" w:cs="Times New Roman"/>
          <w:color w:val="auto"/>
          <w:szCs w:val="21"/>
          <w:vertAlign w:val="subscript"/>
        </w:rPr>
        <w:t>10</w:t>
      </w:r>
      <w:r>
        <w:rPr>
          <w:rFonts w:ascii="Times New Roman" w:hAnsi="Times New Roman" w:cs="Times New Roman"/>
          <w:color w:val="auto"/>
          <w:szCs w:val="21"/>
        </w:rPr>
        <w:t>O</w:t>
      </w:r>
      <w:r>
        <w:rPr>
          <w:rFonts w:ascii="Times New Roman" w:hAnsi="Times New Roman" w:cs="Times New Roman"/>
          <w:color w:val="auto"/>
          <w:szCs w:val="21"/>
          <w:vertAlign w:val="subscript"/>
        </w:rPr>
        <w:t>2</w:t>
      </w:r>
      <w:r>
        <w:rPr>
          <w:rFonts w:ascii="Times New Roman" w:hAnsi="Times New Roman" w:cs="Times New Roman"/>
          <w:color w:val="auto"/>
          <w:szCs w:val="21"/>
        </w:rPr>
        <w:t>并能与饱和NaHCO</w:t>
      </w:r>
      <w:r>
        <w:rPr>
          <w:rFonts w:ascii="Times New Roman" w:hAnsi="Times New Roman" w:cs="Times New Roman"/>
          <w:color w:val="auto"/>
          <w:szCs w:val="21"/>
          <w:vertAlign w:val="subscript"/>
        </w:rPr>
        <w:t>3</w:t>
      </w:r>
      <w:r>
        <w:rPr>
          <w:rFonts w:ascii="Times New Roman" w:hAnsi="Times New Roman" w:cs="Times New Roman"/>
          <w:color w:val="auto"/>
          <w:szCs w:val="21"/>
        </w:rPr>
        <w:t>溶液反应放出气体的有机物有（不含立体结构）（</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A．3种</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B．4种</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C．5种</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D．6种</w:t>
      </w:r>
      <w:r>
        <w:rPr>
          <w:rFonts w:ascii="Times New Roman" w:hAnsi="Times New Roman" w:cs="Times New Roman"/>
          <w:color w:val="auto"/>
          <w:szCs w:val="21"/>
        </w:rPr>
        <w:br w:type="textWrapping"/>
      </w:r>
    </w:p>
    <w:p>
      <w:pPr>
        <w:numPr>
          <w:ilvl w:val="0"/>
          <w:numId w:val="19"/>
        </w:numPr>
        <w:autoSpaceDE w:val="0"/>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（杨浦）下列物质中均含杂质（括号中是杂质），除杂质方错误的是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A．碳酸钠（碳酸氢钠）：加热，直到质量不再减少为止</w:t>
      </w:r>
      <w:r>
        <w:rPr>
          <w:rFonts w:ascii="Times New Roman" w:hAnsi="Times New Roman" w:cs="Times New Roman"/>
          <w:color w:val="auto"/>
          <w:szCs w:val="21"/>
        </w:rPr>
        <w:br w:type="textWrapping"/>
      </w:r>
      <w:r>
        <w:rPr>
          <w:rFonts w:ascii="Times New Roman" w:hAnsi="Times New Roman" w:cs="Times New Roman"/>
          <w:color w:val="auto"/>
          <w:szCs w:val="21"/>
        </w:rPr>
        <w:t>B．溴苯（溴）：加入氢氧化钠溶液洗涤，分液</w:t>
      </w:r>
      <w:r>
        <w:rPr>
          <w:rFonts w:ascii="Times New Roman" w:hAnsi="Times New Roman" w:cs="Times New Roman"/>
          <w:color w:val="auto"/>
          <w:szCs w:val="21"/>
        </w:rPr>
        <w:br w:type="textWrapping"/>
      </w:r>
      <w:r>
        <w:rPr>
          <w:rFonts w:ascii="Times New Roman" w:hAnsi="Times New Roman" w:cs="Times New Roman"/>
          <w:color w:val="auto"/>
          <w:szCs w:val="21"/>
        </w:rPr>
        <w:t>C．乙醇（乙醛）：加入新制氢氧化铜煮沸，过滤</w:t>
      </w:r>
      <w:r>
        <w:rPr>
          <w:rFonts w:ascii="Times New Roman" w:hAnsi="Times New Roman" w:cs="Times New Roman"/>
          <w:color w:val="auto"/>
          <w:szCs w:val="21"/>
        </w:rPr>
        <w:br w:type="textWrapping"/>
      </w:r>
      <w:r>
        <w:rPr>
          <w:rFonts w:ascii="Times New Roman" w:hAnsi="Times New Roman" w:cs="Times New Roman"/>
          <w:color w:val="auto"/>
          <w:szCs w:val="21"/>
        </w:rPr>
        <w:t>D．乙酸丁酯（乙酸）：加入碳酸钠溶液洗涤，分液</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（长宁、嘉定）下列关于实验室制备乙酸乙酯和乙酸丁酯的描述正确的是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A．均采用水浴加热</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B．制备乙酸丁酯时正丁醇过量</w:t>
      </w:r>
      <w:r>
        <w:rPr>
          <w:rFonts w:ascii="Times New Roman" w:hAnsi="Times New Roman" w:cs="Times New Roman"/>
          <w:color w:val="auto"/>
          <w:szCs w:val="21"/>
        </w:rPr>
        <w:br w:type="textWrapping"/>
      </w:r>
      <w:r>
        <w:rPr>
          <w:rFonts w:ascii="Times New Roman" w:hAnsi="Times New Roman" w:cs="Times New Roman"/>
          <w:color w:val="auto"/>
          <w:szCs w:val="21"/>
        </w:rPr>
        <w:t>C．均采用边反应边蒸馏的方法</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D．制备乙酸乙酯时乙醇过量</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（长宁、嘉定）下列烃在光照下与氯气反应，只生成一种一氯代物的有</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A．2-甲基丙烷</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B．异戊烷</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C．乙苯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D．2，2-二甲基丙烷</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bCs/>
          <w:color w:val="auto"/>
          <w:szCs w:val="21"/>
        </w:rPr>
      </w:pPr>
      <w:r>
        <w:rPr>
          <w:rFonts w:ascii="Times New Roman" w:hAnsi="Times New Roman" w:cs="Times New Roman"/>
          <w:color w:val="auto"/>
          <w:szCs w:val="21"/>
        </w:rPr>
        <w:t>（长宁、嘉定）下列对同系物归纳错误的是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A．同系物都符合同一通式</w:t>
      </w:r>
      <w:r>
        <w:rPr>
          <w:rFonts w:ascii="Times New Roman" w:hAnsi="Times New Roman" w:cs="Times New Roman"/>
          <w:color w:val="auto"/>
          <w:szCs w:val="21"/>
        </w:rPr>
        <w:br w:type="textWrapping"/>
      </w:r>
      <w:r>
        <w:rPr>
          <w:rFonts w:ascii="Times New Roman" w:hAnsi="Times New Roman" w:cs="Times New Roman"/>
          <w:color w:val="auto"/>
          <w:szCs w:val="21"/>
        </w:rPr>
        <w:t>B．同系物彼此在组成上相差一个或若干个某种原子团</w:t>
      </w:r>
      <w:r>
        <w:rPr>
          <w:rFonts w:ascii="Times New Roman" w:hAnsi="Times New Roman" w:cs="Times New Roman"/>
          <w:color w:val="auto"/>
          <w:szCs w:val="21"/>
        </w:rPr>
        <w:br w:type="textWrapping"/>
      </w:r>
      <w:r>
        <w:rPr>
          <w:rFonts w:ascii="Times New Roman" w:hAnsi="Times New Roman" w:cs="Times New Roman"/>
          <w:color w:val="auto"/>
          <w:szCs w:val="21"/>
        </w:rPr>
        <w:t>C．同系物具有相同的最简式</w:t>
      </w:r>
      <w:r>
        <w:rPr>
          <w:rFonts w:ascii="Times New Roman" w:hAnsi="Times New Roman" w:cs="Times New Roman"/>
          <w:color w:val="auto"/>
          <w:szCs w:val="21"/>
        </w:rPr>
        <w:br w:type="textWrapping"/>
      </w:r>
      <w:r>
        <w:rPr>
          <w:rFonts w:ascii="Times New Roman" w:hAnsi="Times New Roman" w:cs="Times New Roman"/>
          <w:color w:val="auto"/>
          <w:szCs w:val="21"/>
        </w:rPr>
        <w:t>D．同系物的结构相似</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（长宁、嘉定）丙烯醛（结构简式为CH</w:t>
      </w:r>
      <w:r>
        <w:rPr>
          <w:rFonts w:ascii="Times New Roman" w:hAnsi="Times New Roman" w:cs="Times New Roman"/>
          <w:color w:val="auto"/>
          <w:szCs w:val="21"/>
          <w:vertAlign w:val="subscript"/>
        </w:rPr>
        <w:t>2</w:t>
      </w:r>
      <w:r>
        <w:rPr>
          <w:rFonts w:ascii="Times New Roman" w:hAnsi="Times New Roman" w:cs="Times New Roman"/>
          <w:color w:val="auto"/>
          <w:szCs w:val="21"/>
        </w:rPr>
        <w:t>=CH-CHO）能发生的化学反应有</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hint="eastAsia" w:ascii="宋体" w:hAnsi="宋体" w:eastAsia="宋体" w:cs="宋体"/>
          <w:color w:val="auto"/>
          <w:szCs w:val="21"/>
        </w:rPr>
        <w:t>①</w:t>
      </w:r>
      <w:r>
        <w:rPr>
          <w:rFonts w:ascii="Times New Roman" w:hAnsi="Times New Roman" w:cs="Times New Roman"/>
          <w:color w:val="auto"/>
          <w:szCs w:val="21"/>
        </w:rPr>
        <w:t xml:space="preserve">加成    </w:t>
      </w:r>
      <w:r>
        <w:rPr>
          <w:rFonts w:hint="eastAsia" w:ascii="宋体" w:hAnsi="宋体" w:eastAsia="宋体" w:cs="宋体"/>
          <w:color w:val="auto"/>
          <w:szCs w:val="21"/>
        </w:rPr>
        <w:t>②</w:t>
      </w:r>
      <w:r>
        <w:rPr>
          <w:rFonts w:ascii="Times New Roman" w:hAnsi="Times New Roman" w:cs="Times New Roman"/>
          <w:color w:val="auto"/>
          <w:szCs w:val="21"/>
        </w:rPr>
        <w:t xml:space="preserve">消除（消去）   </w:t>
      </w:r>
      <w:r>
        <w:rPr>
          <w:rFonts w:hint="eastAsia" w:ascii="宋体" w:hAnsi="宋体" w:eastAsia="宋体" w:cs="宋体"/>
          <w:color w:val="auto"/>
          <w:szCs w:val="21"/>
        </w:rPr>
        <w:t>③</w:t>
      </w:r>
      <w:r>
        <w:rPr>
          <w:rFonts w:ascii="Times New Roman" w:hAnsi="Times New Roman" w:cs="Times New Roman"/>
          <w:color w:val="auto"/>
          <w:szCs w:val="21"/>
        </w:rPr>
        <w:t xml:space="preserve">取代   </w:t>
      </w:r>
      <w:r>
        <w:rPr>
          <w:rFonts w:hint="eastAsia" w:ascii="宋体" w:hAnsi="宋体" w:eastAsia="宋体" w:cs="宋体"/>
          <w:color w:val="auto"/>
          <w:szCs w:val="21"/>
        </w:rPr>
        <w:t>④</w:t>
      </w:r>
      <w:r>
        <w:rPr>
          <w:rFonts w:ascii="Times New Roman" w:hAnsi="Times New Roman" w:cs="Times New Roman"/>
          <w:color w:val="auto"/>
          <w:szCs w:val="21"/>
        </w:rPr>
        <w:t xml:space="preserve">氧化     </w:t>
      </w:r>
      <w:r>
        <w:rPr>
          <w:rFonts w:hint="eastAsia" w:ascii="宋体" w:hAnsi="宋体" w:eastAsia="宋体" w:cs="宋体"/>
          <w:color w:val="auto"/>
          <w:szCs w:val="21"/>
        </w:rPr>
        <w:t>⑤</w:t>
      </w:r>
      <w:r>
        <w:rPr>
          <w:rFonts w:ascii="Times New Roman" w:hAnsi="Times New Roman" w:cs="Times New Roman"/>
          <w:color w:val="auto"/>
          <w:szCs w:val="21"/>
        </w:rPr>
        <w:t xml:space="preserve">还原    </w:t>
      </w:r>
      <w:r>
        <w:rPr>
          <w:rFonts w:hint="eastAsia" w:ascii="宋体" w:hAnsi="宋体" w:eastAsia="宋体" w:cs="宋体"/>
          <w:color w:val="auto"/>
          <w:szCs w:val="21"/>
        </w:rPr>
        <w:t>⑥</w:t>
      </w:r>
      <w:r>
        <w:rPr>
          <w:rFonts w:ascii="Times New Roman" w:hAnsi="Times New Roman" w:cs="Times New Roman"/>
          <w:color w:val="auto"/>
          <w:szCs w:val="21"/>
        </w:rPr>
        <w:t xml:space="preserve">加聚    </w:t>
      </w:r>
      <w:r>
        <w:rPr>
          <w:rFonts w:hint="eastAsia" w:ascii="宋体" w:hAnsi="宋体" w:eastAsia="宋体" w:cs="宋体"/>
          <w:color w:val="auto"/>
          <w:szCs w:val="21"/>
        </w:rPr>
        <w:t>⑦</w:t>
      </w:r>
      <w:r>
        <w:rPr>
          <w:rFonts w:ascii="Times New Roman" w:hAnsi="Times New Roman" w:cs="Times New Roman"/>
          <w:color w:val="auto"/>
          <w:szCs w:val="21"/>
        </w:rPr>
        <w:t>缩聚</w:t>
      </w:r>
      <w:r>
        <w:rPr>
          <w:rFonts w:ascii="Times New Roman" w:hAnsi="Times New Roman" w:cs="Times New Roman"/>
          <w:color w:val="auto"/>
          <w:szCs w:val="21"/>
        </w:rPr>
        <w:br w:type="textWrapping"/>
      </w:r>
      <w:r>
        <w:rPr>
          <w:rFonts w:ascii="Times New Roman" w:hAnsi="Times New Roman" w:cs="Times New Roman"/>
          <w:color w:val="auto"/>
          <w:szCs w:val="21"/>
        </w:rPr>
        <w:t>A．</w:t>
      </w:r>
      <w:r>
        <w:rPr>
          <w:rFonts w:hint="eastAsia" w:ascii="宋体" w:hAnsi="宋体" w:eastAsia="宋体" w:cs="宋体"/>
          <w:color w:val="auto"/>
          <w:szCs w:val="21"/>
        </w:rPr>
        <w:t>①③⑤⑦</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w:t>
      </w:r>
      <w:r>
        <w:rPr>
          <w:rFonts w:hint="eastAsia" w:ascii="宋体" w:hAnsi="宋体" w:eastAsia="宋体" w:cs="宋体"/>
          <w:color w:val="auto"/>
          <w:szCs w:val="21"/>
        </w:rPr>
        <w:t>②④⑥</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w:t>
      </w:r>
      <w:r>
        <w:rPr>
          <w:rFonts w:hint="eastAsia" w:ascii="宋体" w:hAnsi="宋体" w:eastAsia="宋体" w:cs="宋体"/>
          <w:color w:val="auto"/>
          <w:szCs w:val="21"/>
        </w:rPr>
        <w:t>①④⑤⑥</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w:t>
      </w:r>
      <w:r>
        <w:rPr>
          <w:rFonts w:hint="eastAsia" w:ascii="宋体" w:hAnsi="宋体" w:eastAsia="宋体" w:cs="宋体"/>
          <w:color w:val="auto"/>
          <w:szCs w:val="21"/>
        </w:rPr>
        <w:t>③④⑤⑥</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（青浦）</w:t>
      </w:r>
      <w:r>
        <w:rPr>
          <w:rFonts w:ascii="Times New Roman" w:hAnsi="Times New Roman" w:cs="Times New Roman"/>
          <w:color w:val="auto"/>
          <w:szCs w:val="21"/>
        </w:rPr>
        <w:t>下列实验方案中，不能达到实验目的的是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tbl>
      <w:tblPr>
        <w:tblStyle w:val="15"/>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3066"/>
        <w:gridCol w:w="4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选项</w:t>
            </w:r>
          </w:p>
        </w:tc>
        <w:tc>
          <w:tcPr>
            <w:tcW w:w="306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实验目的</w:t>
            </w:r>
          </w:p>
        </w:tc>
        <w:tc>
          <w:tcPr>
            <w:tcW w:w="4734"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实验方案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A</w:t>
            </w:r>
          </w:p>
        </w:tc>
        <w:tc>
          <w:tcPr>
            <w:tcW w:w="306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检验CH</w:t>
            </w:r>
            <w:r>
              <w:rPr>
                <w:rFonts w:ascii="Times New Roman" w:hAnsi="Times New Roman" w:eastAsiaTheme="minorEastAsia"/>
                <w:color w:val="auto"/>
                <w:vertAlign w:val="subscript"/>
              </w:rPr>
              <w:t>3</w:t>
            </w:r>
            <w:r>
              <w:rPr>
                <w:rFonts w:ascii="Times New Roman" w:hAnsi="Times New Roman" w:eastAsiaTheme="minorEastAsia"/>
                <w:color w:val="auto"/>
              </w:rPr>
              <w:t>CH</w:t>
            </w:r>
            <w:r>
              <w:rPr>
                <w:rFonts w:ascii="Times New Roman" w:hAnsi="Times New Roman" w:eastAsiaTheme="minorEastAsia"/>
                <w:color w:val="auto"/>
                <w:vertAlign w:val="subscript"/>
              </w:rPr>
              <w:t>2</w:t>
            </w:r>
            <w:r>
              <w:rPr>
                <w:rFonts w:ascii="Times New Roman" w:hAnsi="Times New Roman" w:eastAsiaTheme="minorEastAsia"/>
                <w:color w:val="auto"/>
              </w:rPr>
              <w:t>Br在NaOH溶液中是否发生水解</w:t>
            </w:r>
          </w:p>
        </w:tc>
        <w:tc>
          <w:tcPr>
            <w:tcW w:w="4734"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将CH</w:t>
            </w:r>
            <w:r>
              <w:rPr>
                <w:rFonts w:ascii="Times New Roman" w:hAnsi="Times New Roman" w:eastAsiaTheme="minorEastAsia"/>
                <w:color w:val="auto"/>
                <w:vertAlign w:val="subscript"/>
              </w:rPr>
              <w:t>3</w:t>
            </w:r>
            <w:r>
              <w:rPr>
                <w:rFonts w:ascii="Times New Roman" w:hAnsi="Times New Roman" w:eastAsiaTheme="minorEastAsia"/>
                <w:color w:val="auto"/>
              </w:rPr>
              <w:t>CH</w:t>
            </w:r>
            <w:r>
              <w:rPr>
                <w:rFonts w:ascii="Times New Roman" w:hAnsi="Times New Roman" w:eastAsiaTheme="minorEastAsia"/>
                <w:color w:val="auto"/>
                <w:vertAlign w:val="subscript"/>
              </w:rPr>
              <w:t>2</w:t>
            </w:r>
            <w:r>
              <w:rPr>
                <w:rFonts w:ascii="Times New Roman" w:hAnsi="Times New Roman" w:eastAsiaTheme="minorEastAsia"/>
                <w:color w:val="auto"/>
              </w:rPr>
              <w:t>Br与NaOH溶液共热。冷却后，取出上层水溶液，用稀HNO</w:t>
            </w:r>
            <w:r>
              <w:rPr>
                <w:rFonts w:ascii="Times New Roman" w:hAnsi="Times New Roman" w:eastAsiaTheme="minorEastAsia"/>
                <w:color w:val="auto"/>
                <w:vertAlign w:val="subscript"/>
              </w:rPr>
              <w:t>3</w:t>
            </w:r>
            <w:r>
              <w:rPr>
                <w:rFonts w:ascii="Times New Roman" w:hAnsi="Times New Roman" w:eastAsiaTheme="minorEastAsia"/>
                <w:color w:val="auto"/>
              </w:rPr>
              <w:t>酸化，加入AgNO</w:t>
            </w:r>
            <w:r>
              <w:rPr>
                <w:rFonts w:ascii="Times New Roman" w:hAnsi="Times New Roman" w:eastAsiaTheme="minorEastAsia"/>
                <w:color w:val="auto"/>
                <w:vertAlign w:val="subscript"/>
              </w:rPr>
              <w:t>3</w:t>
            </w:r>
            <w:r>
              <w:rPr>
                <w:rFonts w:ascii="Times New Roman" w:hAnsi="Times New Roman" w:eastAsiaTheme="minorEastAsia"/>
                <w:color w:val="auto"/>
              </w:rPr>
              <w:t>溶液，观察是否产生淡黄色沉淀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B</w:t>
            </w:r>
          </w:p>
        </w:tc>
        <w:tc>
          <w:tcPr>
            <w:tcW w:w="306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检验Fe(NO</w:t>
            </w:r>
            <w:r>
              <w:rPr>
                <w:rFonts w:ascii="Times New Roman" w:hAnsi="Times New Roman" w:eastAsiaTheme="minorEastAsia"/>
                <w:color w:val="auto"/>
                <w:vertAlign w:val="subscript"/>
              </w:rPr>
              <w:t>3</w:t>
            </w:r>
            <w:r>
              <w:rPr>
                <w:rFonts w:ascii="Times New Roman" w:hAnsi="Times New Roman" w:eastAsiaTheme="minorEastAsia"/>
                <w:color w:val="auto"/>
              </w:rPr>
              <w:t>)</w:t>
            </w:r>
            <w:r>
              <w:rPr>
                <w:rFonts w:ascii="Times New Roman" w:hAnsi="Times New Roman" w:eastAsiaTheme="minorEastAsia"/>
                <w:color w:val="auto"/>
                <w:vertAlign w:val="subscript"/>
              </w:rPr>
              <w:t>2</w:t>
            </w:r>
            <w:r>
              <w:rPr>
                <w:rFonts w:ascii="Times New Roman" w:hAnsi="Times New Roman" w:eastAsiaTheme="minorEastAsia"/>
                <w:color w:val="auto"/>
              </w:rPr>
              <w:t>晶体是否已氧化变质</w:t>
            </w:r>
          </w:p>
        </w:tc>
        <w:tc>
          <w:tcPr>
            <w:tcW w:w="4734"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将Fe(NO</w:t>
            </w:r>
            <w:r>
              <w:rPr>
                <w:rFonts w:ascii="Times New Roman" w:hAnsi="Times New Roman" w:eastAsiaTheme="minorEastAsia"/>
                <w:color w:val="auto"/>
                <w:vertAlign w:val="subscript"/>
              </w:rPr>
              <w:t>3</w:t>
            </w:r>
            <w:r>
              <w:rPr>
                <w:rFonts w:ascii="Times New Roman" w:hAnsi="Times New Roman" w:eastAsiaTheme="minorEastAsia"/>
                <w:color w:val="auto"/>
              </w:rPr>
              <w:t>)</w:t>
            </w:r>
            <w:r>
              <w:rPr>
                <w:rFonts w:ascii="Times New Roman" w:hAnsi="Times New Roman" w:eastAsiaTheme="minorEastAsia"/>
                <w:color w:val="auto"/>
                <w:vertAlign w:val="subscript"/>
              </w:rPr>
              <w:t>2</w:t>
            </w:r>
            <w:r>
              <w:rPr>
                <w:rFonts w:ascii="Times New Roman" w:hAnsi="Times New Roman" w:eastAsiaTheme="minorEastAsia"/>
                <w:color w:val="auto"/>
              </w:rPr>
              <w:t>样品溶于稀H</w:t>
            </w:r>
            <w:r>
              <w:rPr>
                <w:rFonts w:ascii="Times New Roman" w:hAnsi="Times New Roman" w:eastAsiaTheme="minorEastAsia"/>
                <w:color w:val="auto"/>
                <w:vertAlign w:val="subscript"/>
              </w:rPr>
              <w:t>2</w:t>
            </w:r>
            <w:r>
              <w:rPr>
                <w:rFonts w:ascii="Times New Roman" w:hAnsi="Times New Roman" w:eastAsiaTheme="minorEastAsia"/>
                <w:color w:val="auto"/>
              </w:rPr>
              <w:t>SO</w:t>
            </w:r>
            <w:r>
              <w:rPr>
                <w:rFonts w:ascii="Times New Roman" w:hAnsi="Times New Roman" w:eastAsiaTheme="minorEastAsia"/>
                <w:color w:val="auto"/>
                <w:vertAlign w:val="subscript"/>
              </w:rPr>
              <w:t>4</w:t>
            </w:r>
            <w:r>
              <w:rPr>
                <w:rFonts w:ascii="Times New Roman" w:hAnsi="Times New Roman" w:eastAsiaTheme="minorEastAsia"/>
                <w:color w:val="auto"/>
              </w:rPr>
              <w:t>后，滴加KSCN溶液，观察溶液是否变红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C</w:t>
            </w:r>
          </w:p>
        </w:tc>
        <w:tc>
          <w:tcPr>
            <w:tcW w:w="306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验证Br</w:t>
            </w:r>
            <w:r>
              <w:rPr>
                <w:rFonts w:ascii="Times New Roman" w:hAnsi="Times New Roman" w:eastAsiaTheme="minorEastAsia"/>
                <w:color w:val="auto"/>
                <w:vertAlign w:val="subscript"/>
              </w:rPr>
              <w:t>2</w:t>
            </w:r>
            <w:r>
              <w:rPr>
                <w:rFonts w:ascii="Times New Roman" w:hAnsi="Times New Roman" w:eastAsiaTheme="minorEastAsia"/>
                <w:color w:val="auto"/>
              </w:rPr>
              <w:t>的氧化性强于I</w:t>
            </w:r>
            <w:r>
              <w:rPr>
                <w:rFonts w:ascii="Times New Roman" w:hAnsi="Times New Roman" w:eastAsiaTheme="minorEastAsia"/>
                <w:color w:val="auto"/>
                <w:vertAlign w:val="subscript"/>
              </w:rPr>
              <w:t>2</w:t>
            </w:r>
          </w:p>
        </w:tc>
        <w:tc>
          <w:tcPr>
            <w:tcW w:w="4734"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将少量溴水加入KI溶液中，再加入CCl</w:t>
            </w:r>
            <w:r>
              <w:rPr>
                <w:rFonts w:ascii="Times New Roman" w:hAnsi="Times New Roman" w:eastAsiaTheme="minorEastAsia"/>
                <w:color w:val="auto"/>
                <w:vertAlign w:val="subscript"/>
              </w:rPr>
              <w:t>4</w:t>
            </w:r>
            <w:r>
              <w:rPr>
                <w:rFonts w:ascii="Times New Roman" w:hAnsi="Times New Roman" w:eastAsiaTheme="minorEastAsia"/>
                <w:color w:val="auto"/>
              </w:rPr>
              <w:t>，振荡，静置，可观察到下层液体呈紫色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D</w:t>
            </w:r>
          </w:p>
        </w:tc>
        <w:tc>
          <w:tcPr>
            <w:tcW w:w="306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验证AgI的溶解度小于AgCl</w:t>
            </w:r>
          </w:p>
        </w:tc>
        <w:tc>
          <w:tcPr>
            <w:tcW w:w="4734"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将NaI浓溶液加入AgCl悬浊液中，振荡，</w:t>
            </w:r>
          </w:p>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可观察到沉淀由白色变为黄色</w:t>
            </w:r>
          </w:p>
        </w:tc>
      </w:tr>
    </w:tbl>
    <w:p>
      <w:pPr>
        <w:rPr>
          <w:rFonts w:hint="default" w:ascii="Times New Roman" w:hAnsi="Times New Roman" w:cs="Times New Roman"/>
          <w:color w:val="auto"/>
        </w:rPr>
      </w:pPr>
    </w:p>
    <w:p>
      <w:pPr>
        <w:rPr>
          <w:rFonts w:hint="default" w:ascii="Times New Roman" w:hAnsi="Times New Roman" w:cs="Times New Roman"/>
          <w:color w:val="auto"/>
        </w:rPr>
      </w:pPr>
    </w:p>
    <w:p>
      <w:pPr>
        <w:pStyle w:val="10"/>
        <w:spacing w:line="360" w:lineRule="auto"/>
        <w:rPr>
          <w:rFonts w:ascii="Times New Roman" w:hAnsi="Times New Roman" w:cs="Times New Roman"/>
          <w:color w:val="auto"/>
        </w:rPr>
      </w:pPr>
      <w:r>
        <w:rPr>
          <w:rFonts w:hint="default" w:ascii="Times New Roman" w:hAnsi="Times New Roman" w:cs="Times New Roman"/>
          <w:color w:val="auto"/>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8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color w:val="auto"/>
          <w:lang w:val="en-US" w:eastAsia="zh-CN"/>
        </w:rPr>
        <w:t xml:space="preserve"> </w:t>
      </w:r>
      <w:r>
        <w:rPr>
          <w:rFonts w:hint="default" w:ascii="Times New Roman" w:hAnsi="Times New Roman" w:cs="Times New Roman"/>
          <w:color w:val="auto"/>
        </w:rPr>
        <w:t>瓜熟蒂落</w:t>
      </w:r>
    </w:p>
    <w:p>
      <w:pPr>
        <w:snapToGrid w:val="0"/>
        <w:spacing w:line="400" w:lineRule="atLeast"/>
        <w:rPr>
          <w:color w:val="auto"/>
        </w:rPr>
      </w:pPr>
      <w:r>
        <w:rPr>
          <w:rFonts w:hint="eastAsia" w:ascii="Times New Roman" w:hAnsi="Times New Roman" w:eastAsia="宋体" w:cs="Times New Roman"/>
          <w:b/>
          <w:color w:val="auto"/>
          <w:sz w:val="24"/>
          <w:szCs w:val="24"/>
        </w:rPr>
        <w:t>第一部分：选择</w:t>
      </w:r>
    </w:p>
    <w:p>
      <w:pPr>
        <w:numPr>
          <w:ilvl w:val="0"/>
          <w:numId w:val="20"/>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下面的原子或原子团不属于官能团的是</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rPr>
        <w:drawing>
          <wp:inline distT="0" distB="0" distL="114300" distR="114300">
            <wp:extent cx="2095500" cy="161925"/>
            <wp:effectExtent l="0" t="0" r="0" b="9525"/>
            <wp:docPr id="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
                    <pic:cNvPicPr>
                      <a:picLocks noChangeAspect="1"/>
                    </pic:cNvPicPr>
                  </pic:nvPicPr>
                  <pic:blipFill>
                    <a:blip r:embed="rId82">
                      <a:lum/>
                    </a:blip>
                    <a:stretch>
                      <a:fillRect/>
                    </a:stretch>
                  </pic:blipFill>
                  <pic:spPr>
                    <a:xfrm>
                      <a:off x="0" y="0"/>
                      <a:ext cx="2095500" cy="161925"/>
                    </a:xfrm>
                    <a:prstGeom prst="rect">
                      <a:avLst/>
                    </a:prstGeom>
                    <a:noFill/>
                    <a:ln w="9525">
                      <a:noFill/>
                    </a:ln>
                  </pic:spPr>
                </pic:pic>
              </a:graphicData>
            </a:graphic>
          </wp:inline>
        </w:drawing>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drawing>
          <wp:inline distT="0" distB="0" distL="114300" distR="114300">
            <wp:extent cx="1838325" cy="342900"/>
            <wp:effectExtent l="0" t="0" r="9525" b="0"/>
            <wp:docPr id="7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2"/>
                    <pic:cNvPicPr>
                      <a:picLocks noChangeAspect="1"/>
                    </pic:cNvPicPr>
                  </pic:nvPicPr>
                  <pic:blipFill>
                    <a:blip r:embed="rId83">
                      <a:lum/>
                    </a:blip>
                    <a:stretch>
                      <a:fillRect/>
                    </a:stretch>
                  </pic:blipFill>
                  <pic:spPr>
                    <a:xfrm>
                      <a:off x="0" y="0"/>
                      <a:ext cx="1838325" cy="342900"/>
                    </a:xfrm>
                    <a:prstGeom prst="rect">
                      <a:avLst/>
                    </a:prstGeom>
                    <a:noFill/>
                    <a:ln w="9525">
                      <a:noFill/>
                    </a:ln>
                  </pic:spPr>
                </pic:pic>
              </a:graphicData>
            </a:graphic>
          </wp:inline>
        </w:drawing>
      </w:r>
      <w:r>
        <w:rPr>
          <w:rFonts w:ascii="Times New Roman" w:hAnsi="Times New Roman" w:cs="Times New Roman"/>
          <w:color w:val="auto"/>
        </w:rPr>
        <w:br w:type="textWrapping"/>
      </w:r>
    </w:p>
    <w:p>
      <w:pPr>
        <w:numPr>
          <w:ilvl w:val="0"/>
          <w:numId w:val="20"/>
        </w:numPr>
        <w:snapToGrid w:val="0"/>
        <w:spacing w:line="400" w:lineRule="atLeast"/>
        <w:rPr>
          <w:rFonts w:ascii="Times New Roman" w:hAnsi="Times New Roman" w:cs="Times New Roman"/>
          <w:b/>
          <w:color w:val="auto"/>
          <w:sz w:val="24"/>
          <w:szCs w:val="24"/>
        </w:rPr>
      </w:pPr>
      <w:r>
        <w:rPr>
          <w:rFonts w:ascii="Times New Roman" w:hAnsi="Times New Roman" w:cs="Times New Roman"/>
          <w:color w:val="auto"/>
          <w:szCs w:val="21"/>
        </w:rPr>
        <w:t>（奉贤一模）（双选）含有碳碳单键、双键交替的有机物可看作有“共轭”结构，以下有这种结构的是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lang w:val="pt-BR"/>
        </w:rPr>
        <w:t>A．</w:t>
      </w:r>
      <w:r>
        <w:rPr>
          <w:rFonts w:ascii="Times New Roman" w:hAnsi="Times New Roman" w:cs="Times New Roman"/>
          <w:color w:val="auto"/>
          <w:szCs w:val="21"/>
        </w:rPr>
        <w:t>苯乙烯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B．</w:t>
      </w:r>
      <w:r>
        <w:rPr>
          <w:rFonts w:ascii="Times New Roman" w:hAnsi="Times New Roman" w:cs="Times New Roman"/>
          <w:color w:val="auto"/>
          <w:szCs w:val="21"/>
        </w:rPr>
        <w:t>1,3-环己二烯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C．天然橡胶</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D．</w:t>
      </w:r>
      <w:r>
        <w:rPr>
          <w:rFonts w:ascii="Times New Roman" w:hAnsi="Times New Roman" w:cs="Times New Roman"/>
          <w:color w:val="auto"/>
          <w:szCs w:val="21"/>
        </w:rPr>
        <w:t>聚乙炔</w:t>
      </w:r>
      <w:r>
        <w:rPr>
          <w:rFonts w:ascii="Times New Roman" w:hAnsi="Times New Roman" w:cs="Times New Roman"/>
          <w:color w:val="auto"/>
          <w:szCs w:val="21"/>
        </w:rPr>
        <w:br w:type="textWrapping"/>
      </w:r>
    </w:p>
    <w:p>
      <w:pPr>
        <w:numPr>
          <w:ilvl w:val="0"/>
          <w:numId w:val="20"/>
        </w:numPr>
        <w:snapToGrid w:val="0"/>
        <w:spacing w:line="400" w:lineRule="atLeast"/>
        <w:rPr>
          <w:rFonts w:ascii="Times New Roman" w:hAnsi="Times New Roman" w:cs="Times New Roman"/>
          <w:bCs/>
          <w:color w:val="auto"/>
          <w:kern w:val="0"/>
          <w:szCs w:val="21"/>
        </w:rPr>
      </w:pPr>
      <w:r>
        <w:rPr>
          <w:rFonts w:ascii="Times New Roman" w:hAnsi="Times New Roman" w:cs="Times New Roman"/>
          <w:color w:val="auto"/>
        </w:rPr>
        <w:drawing>
          <wp:anchor distT="0" distB="0" distL="114300" distR="114300" simplePos="0" relativeHeight="251671552" behindDoc="0" locked="0" layoutInCell="1" allowOverlap="1">
            <wp:simplePos x="0" y="0"/>
            <wp:positionH relativeFrom="column">
              <wp:posOffset>4185285</wp:posOffset>
            </wp:positionH>
            <wp:positionV relativeFrom="paragraph">
              <wp:posOffset>643255</wp:posOffset>
            </wp:positionV>
            <wp:extent cx="895350" cy="895350"/>
            <wp:effectExtent l="0" t="0" r="0" b="0"/>
            <wp:wrapNone/>
            <wp:docPr id="11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35"/>
                    <pic:cNvPicPr>
                      <a:picLocks noChangeAspect="1"/>
                    </pic:cNvPicPr>
                  </pic:nvPicPr>
                  <pic:blipFill>
                    <a:blip r:embed="rId84">
                      <a:lum/>
                    </a:blip>
                    <a:stretch>
                      <a:fillRect/>
                    </a:stretch>
                  </pic:blipFill>
                  <pic:spPr>
                    <a:xfrm>
                      <a:off x="0" y="0"/>
                      <a:ext cx="895350" cy="895350"/>
                    </a:xfrm>
                    <a:prstGeom prst="rect">
                      <a:avLst/>
                    </a:prstGeom>
                    <a:noFill/>
                    <a:ln w="9525">
                      <a:noFill/>
                    </a:ln>
                  </pic:spPr>
                </pic:pic>
              </a:graphicData>
            </a:graphic>
          </wp:anchor>
        </w:drawing>
      </w:r>
      <w:r>
        <w:rPr>
          <w:rFonts w:ascii="Times New Roman" w:hAnsi="Times New Roman" w:cs="Times New Roman"/>
          <w:color w:val="auto"/>
        </w:rPr>
        <w:t>（双选）甲烷分子中的4个氢原子都可以被取代，若甲烷分子中的4个氢原子都被苯基取代，可以得到的分子如图，对该分子的描述，不正确的</w:t>
      </w:r>
      <w:r>
        <w:rPr>
          <w:rFonts w:ascii="Times New Roman" w:hAnsi="Times New Roman" w:cs="Times New Roman"/>
          <w:color w:val="auto"/>
          <w:szCs w:val="21"/>
        </w:rPr>
        <w:t>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Cs/>
          <w:color w:val="auto"/>
          <w:kern w:val="0"/>
          <w:szCs w:val="21"/>
        </w:rPr>
        <w:br w:type="textWrapping"/>
      </w:r>
      <w:r>
        <w:rPr>
          <w:rFonts w:ascii="Times New Roman" w:hAnsi="Times New Roman" w:cs="Times New Roman"/>
          <w:bCs/>
          <w:color w:val="auto"/>
          <w:kern w:val="0"/>
          <w:szCs w:val="21"/>
        </w:rPr>
        <w:t>A</w:t>
      </w:r>
      <w:r>
        <w:rPr>
          <w:rFonts w:ascii="Times New Roman" w:hAnsi="Times New Roman" w:cs="Times New Roman"/>
          <w:color w:val="auto"/>
          <w:szCs w:val="21"/>
          <w:lang w:val="pt-BR"/>
        </w:rPr>
        <w:t>．</w:t>
      </w:r>
      <w:r>
        <w:rPr>
          <w:rFonts w:ascii="Times New Roman" w:hAnsi="Times New Roman" w:cs="Times New Roman"/>
          <w:color w:val="auto"/>
        </w:rPr>
        <w:t>分子式为C</w:t>
      </w:r>
      <w:r>
        <w:rPr>
          <w:rFonts w:ascii="Times New Roman" w:hAnsi="Times New Roman" w:cs="Times New Roman"/>
          <w:color w:val="auto"/>
          <w:vertAlign w:val="subscript"/>
        </w:rPr>
        <w:t>25</w:t>
      </w:r>
      <w:r>
        <w:rPr>
          <w:rFonts w:ascii="Times New Roman" w:hAnsi="Times New Roman" w:cs="Times New Roman"/>
          <w:color w:val="auto"/>
        </w:rPr>
        <w:t>H</w:t>
      </w:r>
      <w:r>
        <w:rPr>
          <w:rFonts w:ascii="Times New Roman" w:hAnsi="Times New Roman" w:cs="Times New Roman"/>
          <w:color w:val="auto"/>
          <w:vertAlign w:val="subscript"/>
        </w:rPr>
        <w:t>20</w:t>
      </w:r>
      <w:r>
        <w:rPr>
          <w:rFonts w:ascii="Times New Roman" w:hAnsi="Times New Roman" w:cs="Times New Roman"/>
          <w:bCs/>
          <w:color w:val="auto"/>
          <w:kern w:val="0"/>
          <w:szCs w:val="21"/>
        </w:rPr>
        <w:br w:type="textWrapping"/>
      </w:r>
      <w:r>
        <w:rPr>
          <w:rFonts w:ascii="Times New Roman" w:hAnsi="Times New Roman" w:cs="Times New Roman"/>
          <w:bCs/>
          <w:color w:val="auto"/>
          <w:kern w:val="0"/>
          <w:szCs w:val="21"/>
        </w:rPr>
        <w:t>B</w:t>
      </w:r>
      <w:r>
        <w:rPr>
          <w:rFonts w:ascii="Times New Roman" w:hAnsi="Times New Roman" w:cs="Times New Roman"/>
          <w:color w:val="auto"/>
          <w:szCs w:val="21"/>
          <w:lang w:val="pt-BR"/>
        </w:rPr>
        <w:t>．</w:t>
      </w:r>
      <w:r>
        <w:rPr>
          <w:rFonts w:ascii="Times New Roman" w:hAnsi="Times New Roman" w:cs="Times New Roman"/>
          <w:color w:val="auto"/>
        </w:rPr>
        <w:t>所有的碳原子可能都在同一平面上</w:t>
      </w:r>
      <w:r>
        <w:rPr>
          <w:rFonts w:ascii="Times New Roman" w:hAnsi="Times New Roman" w:cs="Times New Roman"/>
          <w:bCs/>
          <w:color w:val="auto"/>
          <w:kern w:val="0"/>
          <w:szCs w:val="21"/>
        </w:rPr>
        <w:br w:type="textWrapping"/>
      </w:r>
      <w:r>
        <w:rPr>
          <w:rFonts w:ascii="Times New Roman" w:hAnsi="Times New Roman" w:cs="Times New Roman"/>
          <w:bCs/>
          <w:color w:val="auto"/>
          <w:kern w:val="0"/>
          <w:szCs w:val="21"/>
        </w:rPr>
        <w:t>C</w:t>
      </w:r>
      <w:r>
        <w:rPr>
          <w:rFonts w:ascii="Times New Roman" w:hAnsi="Times New Roman" w:cs="Times New Roman"/>
          <w:color w:val="auto"/>
          <w:szCs w:val="21"/>
          <w:lang w:val="pt-BR"/>
        </w:rPr>
        <w:t>．</w:t>
      </w:r>
      <w:r>
        <w:rPr>
          <w:rFonts w:ascii="Times New Roman" w:hAnsi="Times New Roman" w:cs="Times New Roman"/>
          <w:color w:val="auto"/>
        </w:rPr>
        <w:t>所有原子一定在同一平面上</w:t>
      </w:r>
      <w:r>
        <w:rPr>
          <w:rFonts w:ascii="Times New Roman" w:hAnsi="Times New Roman" w:cs="Times New Roman"/>
          <w:bCs/>
          <w:color w:val="auto"/>
          <w:kern w:val="0"/>
          <w:szCs w:val="21"/>
        </w:rPr>
        <w:br w:type="textWrapping"/>
      </w:r>
      <w:r>
        <w:rPr>
          <w:rFonts w:ascii="Times New Roman" w:hAnsi="Times New Roman" w:cs="Times New Roman"/>
          <w:bCs/>
          <w:color w:val="auto"/>
          <w:kern w:val="0"/>
          <w:szCs w:val="21"/>
        </w:rPr>
        <w:t>D</w:t>
      </w:r>
      <w:r>
        <w:rPr>
          <w:rFonts w:ascii="Times New Roman" w:hAnsi="Times New Roman" w:cs="Times New Roman"/>
          <w:color w:val="auto"/>
          <w:szCs w:val="21"/>
          <w:lang w:val="pt-BR"/>
        </w:rPr>
        <w:t>．</w:t>
      </w:r>
      <w:r>
        <w:rPr>
          <w:rFonts w:ascii="Times New Roman" w:hAnsi="Times New Roman" w:cs="Times New Roman"/>
          <w:color w:val="auto"/>
        </w:rPr>
        <w:t>此物质属于芳香烃类物质</w:t>
      </w:r>
      <w:r>
        <w:rPr>
          <w:rFonts w:ascii="Times New Roman" w:hAnsi="Times New Roman" w:cs="Times New Roman"/>
          <w:bCs/>
          <w:color w:val="auto"/>
          <w:kern w:val="0"/>
          <w:szCs w:val="21"/>
        </w:rPr>
        <w:br w:type="textWrapping"/>
      </w:r>
    </w:p>
    <w:p>
      <w:pPr>
        <w:widowControl/>
        <w:numPr>
          <w:ilvl w:val="0"/>
          <w:numId w:val="20"/>
        </w:numPr>
        <w:tabs>
          <w:tab w:val="left" w:pos="420"/>
        </w:tabs>
        <w:snapToGrid w:val="0"/>
        <w:spacing w:line="400" w:lineRule="atLeast"/>
        <w:jc w:val="left"/>
        <w:rPr>
          <w:rFonts w:ascii="Times New Roman" w:hAnsi="Times New Roman" w:cs="Times New Roman"/>
          <w:color w:val="auto"/>
        </w:rPr>
      </w:pPr>
      <w:r>
        <w:rPr>
          <w:rFonts w:ascii="Times New Roman" w:hAnsi="Times New Roman" w:cs="Times New Roman"/>
          <w:color w:val="auto"/>
        </w:rPr>
        <w:t>下列有机物分子中，所有的原子不可能处于同一平面的是</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widowControl/>
        <w:tabs>
          <w:tab w:val="left" w:pos="420"/>
        </w:tabs>
        <w:snapToGrid w:val="0"/>
        <w:spacing w:line="400" w:lineRule="atLeast"/>
        <w:ind w:left="425"/>
        <w:jc w:val="left"/>
        <w:rPr>
          <w:rFonts w:ascii="Times New Roman" w:hAnsi="Times New Roman" w:cs="Times New Roman"/>
          <w:color w:val="auto"/>
        </w:rPr>
      </w:pPr>
      <w:r>
        <w:rPr>
          <w:rFonts w:ascii="Times New Roman" w:hAnsi="Times New Roman" w:cs="Times New Roman"/>
          <w:bCs/>
          <w:color w:val="auto"/>
        </w:rPr>
        <w:object>
          <v:shape id="_x0000_i1042" o:spt="75" type="#_x0000_t75" style="height:15pt;width:73.5pt;" o:ole="t" filled="f" o:preferrelative="t" stroked="f" coordsize="21600,21600">
            <v:path/>
            <v:fill on="f" focussize="0,0"/>
            <v:stroke on="f" joinstyle="miter"/>
            <v:imagedata r:id="rId86" cropright="42277f" o:title=""/>
            <o:lock v:ext="edit" aspectratio="t"/>
            <w10:wrap type="none"/>
            <w10:anchorlock/>
          </v:shape>
          <o:OLEObject Type="Embed" ProgID="Equation.3" ShapeID="_x0000_i1042" DrawAspect="Content" ObjectID="_1468075740" r:id="rId85">
            <o:LockedField>false</o:LockedField>
          </o:OLEObject>
        </w:object>
      </w:r>
      <w:r>
        <w:rPr>
          <w:rFonts w:ascii="Times New Roman" w:hAnsi="Times New Roman" w:cs="Times New Roman"/>
          <w:color w:val="auto"/>
        </w:rPr>
        <w:tab/>
      </w:r>
      <w:r>
        <w:rPr>
          <w:rFonts w:ascii="Times New Roman" w:hAnsi="Times New Roman" w:cs="Times New Roman"/>
          <w:color w:val="auto"/>
        </w:rPr>
        <w:drawing>
          <wp:inline distT="0" distB="0" distL="114300" distR="114300">
            <wp:extent cx="1285875" cy="190500"/>
            <wp:effectExtent l="0" t="0" r="9525" b="0"/>
            <wp:docPr id="8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0"/>
                    <pic:cNvPicPr>
                      <a:picLocks noChangeAspect="1"/>
                    </pic:cNvPicPr>
                  </pic:nvPicPr>
                  <pic:blipFill>
                    <a:blip r:embed="rId86"/>
                    <a:srcRect l="50763"/>
                    <a:stretch>
                      <a:fillRect/>
                    </a:stretch>
                  </pic:blipFill>
                  <pic:spPr>
                    <a:xfrm>
                      <a:off x="0" y="0"/>
                      <a:ext cx="1285875" cy="190500"/>
                    </a:xfrm>
                    <a:prstGeom prst="rect">
                      <a:avLst/>
                    </a:prstGeom>
                    <a:noFill/>
                    <a:ln>
                      <a:noFill/>
                    </a:ln>
                  </pic:spPr>
                </pic:pic>
              </a:graphicData>
            </a:graphic>
          </wp:inline>
        </w:drawing>
      </w:r>
      <w:r>
        <w:rPr>
          <w:rFonts w:ascii="Times New Roman" w:hAnsi="Times New Roman" w:cs="Times New Roman"/>
          <w:color w:val="auto"/>
        </w:rPr>
        <w:tab/>
      </w:r>
      <w:r>
        <w:rPr>
          <w:rFonts w:ascii="Times New Roman" w:hAnsi="Times New Roman" w:cs="Times New Roman"/>
          <w:color w:val="auto"/>
        </w:rPr>
        <w:drawing>
          <wp:inline distT="0" distB="0" distL="114300" distR="114300">
            <wp:extent cx="981075" cy="523875"/>
            <wp:effectExtent l="0" t="0" r="9525" b="9525"/>
            <wp:docPr id="11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6"/>
                    <pic:cNvPicPr>
                      <a:picLocks noChangeAspect="1"/>
                    </pic:cNvPicPr>
                  </pic:nvPicPr>
                  <pic:blipFill>
                    <a:blip r:embed="rId87">
                      <a:lum/>
                    </a:blip>
                    <a:srcRect r="60387"/>
                    <a:stretch>
                      <a:fillRect/>
                    </a:stretch>
                  </pic:blipFill>
                  <pic:spPr>
                    <a:xfrm>
                      <a:off x="0" y="0"/>
                      <a:ext cx="981075" cy="523875"/>
                    </a:xfrm>
                    <a:prstGeom prst="rect">
                      <a:avLst/>
                    </a:prstGeom>
                    <a:noFill/>
                    <a:ln w="9525">
                      <a:noFill/>
                    </a:ln>
                  </pic:spPr>
                </pic:pic>
              </a:graphicData>
            </a:graphic>
          </wp:inline>
        </w:drawing>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drawing>
          <wp:inline distT="0" distB="0" distL="114300" distR="114300">
            <wp:extent cx="1133475" cy="523875"/>
            <wp:effectExtent l="0" t="0" r="9525" b="9525"/>
            <wp:docPr id="11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7"/>
                    <pic:cNvPicPr>
                      <a:picLocks noChangeAspect="1"/>
                    </pic:cNvPicPr>
                  </pic:nvPicPr>
                  <pic:blipFill>
                    <a:blip r:embed="rId87">
                      <a:lum/>
                    </a:blip>
                    <a:srcRect l="53900"/>
                    <a:stretch>
                      <a:fillRect/>
                    </a:stretch>
                  </pic:blipFill>
                  <pic:spPr>
                    <a:xfrm>
                      <a:off x="0" y="0"/>
                      <a:ext cx="1133475" cy="523875"/>
                    </a:xfrm>
                    <a:prstGeom prst="rect">
                      <a:avLst/>
                    </a:prstGeom>
                    <a:noFill/>
                    <a:ln w="9525">
                      <a:noFill/>
                    </a:ln>
                  </pic:spPr>
                </pic:pic>
              </a:graphicData>
            </a:graphic>
          </wp:inline>
        </w:drawing>
      </w:r>
      <w:r>
        <w:rPr>
          <w:rFonts w:ascii="Times New Roman" w:hAnsi="Times New Roman" w:cs="Times New Roman"/>
          <w:color w:val="auto"/>
        </w:rPr>
        <w:br w:type="textWrapping"/>
      </w:r>
    </w:p>
    <w:p>
      <w:pPr>
        <w:widowControl/>
        <w:numPr>
          <w:ilvl w:val="0"/>
          <w:numId w:val="20"/>
        </w:numPr>
        <w:snapToGrid w:val="0"/>
        <w:spacing w:line="400" w:lineRule="atLeast"/>
        <w:jc w:val="left"/>
        <w:rPr>
          <w:rFonts w:ascii="Times New Roman" w:hAnsi="Times New Roman" w:cs="Times New Roman"/>
          <w:b/>
          <w:color w:val="auto"/>
          <w:sz w:val="24"/>
          <w:szCs w:val="24"/>
        </w:rPr>
      </w:pPr>
      <w:r>
        <w:rPr>
          <w:rFonts w:ascii="Times New Roman" w:hAnsi="Times New Roman" w:cs="Times New Roman"/>
          <w:color w:val="auto"/>
        </w:rPr>
        <w:t>某烃的结构简式为</w:t>
      </w:r>
      <w:r>
        <w:rPr>
          <w:rFonts w:ascii="Times New Roman" w:hAnsi="Times New Roman" w:cs="Times New Roman"/>
          <w:color w:val="auto"/>
        </w:rPr>
        <w:drawing>
          <wp:inline distT="0" distB="0" distL="114300" distR="114300">
            <wp:extent cx="1123950" cy="481330"/>
            <wp:effectExtent l="0" t="0" r="0" b="13970"/>
            <wp:docPr id="73"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8"/>
                    <pic:cNvPicPr>
                      <a:picLocks noChangeAspect="1"/>
                    </pic:cNvPicPr>
                  </pic:nvPicPr>
                  <pic:blipFill>
                    <a:blip r:embed="rId88">
                      <a:lum/>
                    </a:blip>
                    <a:stretch>
                      <a:fillRect/>
                    </a:stretch>
                  </pic:blipFill>
                  <pic:spPr>
                    <a:xfrm>
                      <a:off x="0" y="0"/>
                      <a:ext cx="1132282" cy="485264"/>
                    </a:xfrm>
                    <a:prstGeom prst="rect">
                      <a:avLst/>
                    </a:prstGeom>
                    <a:noFill/>
                    <a:ln w="9525">
                      <a:noFill/>
                    </a:ln>
                  </pic:spPr>
                </pic:pic>
              </a:graphicData>
            </a:graphic>
          </wp:inline>
        </w:drawing>
      </w:r>
      <w:r>
        <w:rPr>
          <w:rFonts w:ascii="Times New Roman" w:hAnsi="Times New Roman" w:cs="Times New Roman"/>
          <w:color w:val="auto"/>
        </w:rPr>
        <w:t>，分子中含有正四面体结构的碳原子（即饱和碳原子）数为a ，在同一直线上的碳原子数为b，一定在同一平面内的碳原子数为c ，则a、b、c分别为</w:t>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Cs/>
          <w:color w:val="auto"/>
          <w:kern w:val="0"/>
          <w:szCs w:val="21"/>
        </w:rPr>
        <w:br w:type="textWrapping"/>
      </w:r>
      <w:r>
        <w:rPr>
          <w:rFonts w:ascii="Times New Roman" w:hAnsi="Times New Roman" w:cs="Times New Roman"/>
          <w:color w:val="auto"/>
        </w:rPr>
        <w:t>A．4、3、5</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B．4、3、6</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C．2、5、4</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D．4、6、4</w:t>
      </w:r>
      <w:r>
        <w:rPr>
          <w:rFonts w:ascii="Times New Roman" w:hAnsi="Times New Roman" w:cs="Times New Roman"/>
          <w:color w:val="auto"/>
        </w:rPr>
        <w:br w:type="textWrapping"/>
      </w:r>
    </w:p>
    <w:p>
      <w:pPr>
        <w:numPr>
          <w:ilvl w:val="0"/>
          <w:numId w:val="20"/>
        </w:numPr>
        <w:snapToGrid w:val="0"/>
        <w:spacing w:line="400" w:lineRule="atLeast"/>
        <w:rPr>
          <w:rFonts w:ascii="Times New Roman" w:hAnsi="Times New Roman" w:cs="Times New Roman"/>
          <w:bCs/>
          <w:color w:val="auto"/>
          <w:szCs w:val="21"/>
        </w:rPr>
      </w:pPr>
      <w:r>
        <w:rPr>
          <w:rStyle w:val="18"/>
          <w:rFonts w:ascii="Times New Roman" w:hAnsi="Times New Roman" w:cs="Times New Roman"/>
          <w:b w:val="0"/>
          <w:color w:val="auto"/>
          <w:szCs w:val="21"/>
        </w:rPr>
        <w:t>下列有机物的结构简式，错误的是</w:t>
      </w:r>
      <w:r>
        <w:rPr>
          <w:rStyle w:val="18"/>
          <w:rFonts w:ascii="Times New Roman" w:hAnsi="Times New Roman" w:cs="Times New Roman"/>
          <w:b w:val="0"/>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Style w:val="18"/>
          <w:rFonts w:ascii="Times New Roman" w:hAnsi="Times New Roman" w:cs="Times New Roman"/>
          <w:b w:val="0"/>
          <w:color w:val="auto"/>
          <w:szCs w:val="21"/>
        </w:rPr>
        <w:br w:type="textWrapping"/>
      </w:r>
      <w:r>
        <w:rPr>
          <w:rStyle w:val="18"/>
          <w:rFonts w:ascii="Times New Roman" w:hAnsi="Times New Roman" w:cs="Times New Roman"/>
          <w:b w:val="0"/>
          <w:color w:val="auto"/>
          <w:szCs w:val="21"/>
        </w:rPr>
        <w:t>A</w:t>
      </w:r>
      <w:r>
        <w:rPr>
          <w:rFonts w:ascii="Times New Roman" w:hAnsi="Times New Roman" w:cs="Times New Roman"/>
          <w:color w:val="auto"/>
          <w:kern w:val="0"/>
          <w:szCs w:val="21"/>
        </w:rPr>
        <w:t>．</w:t>
      </w:r>
      <w:r>
        <w:rPr>
          <w:rStyle w:val="18"/>
          <w:rFonts w:ascii="Times New Roman" w:hAnsi="Times New Roman" w:cs="Times New Roman"/>
          <w:b w:val="0"/>
          <w:color w:val="auto"/>
          <w:szCs w:val="21"/>
        </w:rPr>
        <w:t>甘醇</w:t>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CH</w:t>
      </w:r>
      <w:r>
        <w:rPr>
          <w:rStyle w:val="18"/>
          <w:rFonts w:ascii="Times New Roman" w:hAnsi="Times New Roman" w:cs="Times New Roman"/>
          <w:b w:val="0"/>
          <w:color w:val="auto"/>
          <w:szCs w:val="21"/>
          <w:vertAlign w:val="subscript"/>
        </w:rPr>
        <w:t>3</w:t>
      </w:r>
      <w:r>
        <w:rPr>
          <w:rStyle w:val="18"/>
          <w:rFonts w:ascii="Times New Roman" w:hAnsi="Times New Roman" w:cs="Times New Roman"/>
          <w:b w:val="0"/>
          <w:color w:val="auto"/>
          <w:szCs w:val="21"/>
        </w:rPr>
        <w:t>OH</w:t>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Fonts w:ascii="Times New Roman" w:hAnsi="Times New Roman" w:cs="Times New Roman"/>
          <w:color w:val="auto"/>
          <w:szCs w:val="21"/>
        </w:rPr>
        <w:t>B．</w:t>
      </w:r>
      <w:r>
        <w:rPr>
          <w:rStyle w:val="18"/>
          <w:rFonts w:ascii="Times New Roman" w:hAnsi="Times New Roman" w:cs="Times New Roman"/>
          <w:b w:val="0"/>
          <w:color w:val="auto"/>
          <w:szCs w:val="21"/>
        </w:rPr>
        <w:t>新戊烷</w:t>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C(CH</w:t>
      </w:r>
      <w:r>
        <w:rPr>
          <w:rStyle w:val="18"/>
          <w:rFonts w:ascii="Times New Roman" w:hAnsi="Times New Roman" w:cs="Times New Roman"/>
          <w:b w:val="0"/>
          <w:color w:val="auto"/>
          <w:szCs w:val="21"/>
          <w:vertAlign w:val="subscript"/>
        </w:rPr>
        <w:t>3</w:t>
      </w:r>
      <w:r>
        <w:rPr>
          <w:rStyle w:val="18"/>
          <w:rFonts w:ascii="Times New Roman" w:hAnsi="Times New Roman" w:cs="Times New Roman"/>
          <w:b w:val="0"/>
          <w:color w:val="auto"/>
          <w:szCs w:val="21"/>
        </w:rPr>
        <w:t>)</w:t>
      </w:r>
      <w:r>
        <w:rPr>
          <w:rStyle w:val="18"/>
          <w:rFonts w:ascii="Times New Roman" w:hAnsi="Times New Roman" w:cs="Times New Roman"/>
          <w:b w:val="0"/>
          <w:color w:val="auto"/>
          <w:szCs w:val="21"/>
          <w:vertAlign w:val="subscript"/>
        </w:rPr>
        <w:t>4</w:t>
      </w:r>
      <w:r>
        <w:rPr>
          <w:rStyle w:val="18"/>
          <w:rFonts w:ascii="Times New Roman" w:hAnsi="Times New Roman" w:cs="Times New Roman"/>
          <w:b w:val="0"/>
          <w:color w:val="auto"/>
          <w:szCs w:val="21"/>
        </w:rPr>
        <w:t xml:space="preserve">   </w:t>
      </w:r>
      <w:r>
        <w:rPr>
          <w:rStyle w:val="18"/>
          <w:rFonts w:ascii="Times New Roman" w:hAnsi="Times New Roman" w:cs="Times New Roman"/>
          <w:b w:val="0"/>
          <w:color w:val="auto"/>
          <w:szCs w:val="21"/>
        </w:rPr>
        <w:br w:type="textWrapping"/>
      </w:r>
      <w:r>
        <w:rPr>
          <w:rFonts w:ascii="Times New Roman" w:hAnsi="Times New Roman" w:cs="Times New Roman"/>
          <w:color w:val="auto"/>
          <w:szCs w:val="21"/>
        </w:rPr>
        <w:t>C．乙</w:t>
      </w:r>
      <w:r>
        <w:rPr>
          <w:rStyle w:val="18"/>
          <w:rFonts w:ascii="Times New Roman" w:hAnsi="Times New Roman" w:cs="Times New Roman"/>
          <w:b w:val="0"/>
          <w:color w:val="auto"/>
          <w:szCs w:val="21"/>
          <w:lang w:val="pt-BR"/>
        </w:rPr>
        <w:t>酸</w:t>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CH</w:t>
      </w:r>
      <w:r>
        <w:rPr>
          <w:rStyle w:val="18"/>
          <w:rFonts w:ascii="Times New Roman" w:hAnsi="Times New Roman" w:cs="Times New Roman"/>
          <w:b w:val="0"/>
          <w:color w:val="auto"/>
          <w:szCs w:val="21"/>
          <w:vertAlign w:val="subscript"/>
        </w:rPr>
        <w:t>3</w:t>
      </w:r>
      <w:r>
        <w:rPr>
          <w:rStyle w:val="18"/>
          <w:rFonts w:ascii="Times New Roman" w:hAnsi="Times New Roman" w:cs="Times New Roman"/>
          <w:b w:val="0"/>
          <w:color w:val="auto"/>
          <w:szCs w:val="21"/>
        </w:rPr>
        <w:t>COOH</w:t>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Fonts w:ascii="Times New Roman" w:hAnsi="Times New Roman" w:cs="Times New Roman"/>
          <w:color w:val="auto"/>
          <w:szCs w:val="21"/>
        </w:rPr>
        <w:t>D．</w:t>
      </w:r>
      <w:r>
        <w:rPr>
          <w:rStyle w:val="18"/>
          <w:rFonts w:ascii="Times New Roman" w:hAnsi="Times New Roman" w:cs="Times New Roman"/>
          <w:b w:val="0"/>
          <w:color w:val="auto"/>
          <w:szCs w:val="21"/>
        </w:rPr>
        <w:t>甘油</w:t>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CH</w:t>
      </w:r>
      <w:r>
        <w:rPr>
          <w:rStyle w:val="18"/>
          <w:rFonts w:ascii="Times New Roman" w:hAnsi="Times New Roman" w:cs="Times New Roman"/>
          <w:b w:val="0"/>
          <w:color w:val="auto"/>
          <w:szCs w:val="21"/>
          <w:vertAlign w:val="subscript"/>
        </w:rPr>
        <w:t>2</w:t>
      </w:r>
      <w:r>
        <w:rPr>
          <w:rStyle w:val="18"/>
          <w:rFonts w:ascii="Times New Roman" w:hAnsi="Times New Roman" w:cs="Times New Roman"/>
          <w:b w:val="0"/>
          <w:color w:val="auto"/>
          <w:szCs w:val="21"/>
        </w:rPr>
        <w:t>(OH)CH(OH)CH</w:t>
      </w:r>
      <w:r>
        <w:rPr>
          <w:rStyle w:val="18"/>
          <w:rFonts w:ascii="Times New Roman" w:hAnsi="Times New Roman" w:cs="Times New Roman"/>
          <w:b w:val="0"/>
          <w:color w:val="auto"/>
          <w:szCs w:val="21"/>
          <w:vertAlign w:val="subscript"/>
        </w:rPr>
        <w:t>2</w:t>
      </w:r>
      <w:r>
        <w:rPr>
          <w:rStyle w:val="18"/>
          <w:rFonts w:ascii="Times New Roman" w:hAnsi="Times New Roman" w:cs="Times New Roman"/>
          <w:b w:val="0"/>
          <w:color w:val="auto"/>
          <w:szCs w:val="21"/>
        </w:rPr>
        <w:t>OH</w:t>
      </w:r>
      <w:r>
        <w:rPr>
          <w:rStyle w:val="18"/>
          <w:rFonts w:ascii="Times New Roman" w:hAnsi="Times New Roman" w:cs="Times New Roman"/>
          <w:b w:val="0"/>
          <w:color w:val="auto"/>
          <w:szCs w:val="21"/>
        </w:rPr>
        <w:br w:type="textWrapping"/>
      </w:r>
    </w:p>
    <w:p>
      <w:pPr>
        <w:numPr>
          <w:ilvl w:val="0"/>
          <w:numId w:val="20"/>
        </w:numPr>
        <w:snapToGrid w:val="0"/>
        <w:spacing w:line="400" w:lineRule="atLeast"/>
        <w:rPr>
          <w:rFonts w:ascii="Times New Roman" w:hAnsi="Times New Roman" w:cs="Times New Roman"/>
          <w:color w:val="auto"/>
          <w:szCs w:val="21"/>
        </w:rPr>
      </w:pPr>
      <w:r>
        <w:rPr>
          <w:rFonts w:ascii="Times New Roman" w:hAnsi="Times New Roman" w:cs="Times New Roman"/>
          <w:bCs/>
          <w:color w:val="auto"/>
          <w:szCs w:val="21"/>
        </w:rPr>
        <w:t>（奉贤二模）</w:t>
      </w:r>
      <w:r>
        <w:rPr>
          <w:rFonts w:ascii="Times New Roman" w:hAnsi="Times New Roman" w:cs="Times New Roman"/>
          <w:bCs/>
          <w:color w:val="auto"/>
          <w:szCs w:val="21"/>
          <w:lang w:val="pt-BR"/>
        </w:rPr>
        <w:t>根据有机化合物的命名规则，下列命名正确的是</w:t>
      </w:r>
      <w:r>
        <w:rPr>
          <w:rFonts w:ascii="Times New Roman" w:hAnsi="Times New Roman" w:cs="Times New Roman"/>
          <w:bCs/>
          <w:color w:val="auto"/>
          <w:szCs w:val="21"/>
          <w:lang w:val="pt-BR"/>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Cs/>
          <w:color w:val="auto"/>
          <w:szCs w:val="21"/>
          <w:lang w:val="pt-BR"/>
        </w:rPr>
        <w:br w:type="textWrapping"/>
      </w:r>
      <w:r>
        <w:rPr>
          <w:rFonts w:ascii="Times New Roman" w:hAnsi="Times New Roman" w:cs="Times New Roman"/>
          <w:bCs/>
          <w:color w:val="auto"/>
          <w:szCs w:val="21"/>
          <w:lang w:val="pt-BR"/>
        </w:rPr>
        <w:t>A</w:t>
      </w:r>
      <w:r>
        <w:rPr>
          <w:rFonts w:ascii="Times New Roman" w:hAnsi="Times New Roman" w:cs="Times New Roman"/>
          <w:color w:val="auto"/>
          <w:kern w:val="0"/>
          <w:szCs w:val="21"/>
        </w:rPr>
        <w:t>．</w:t>
      </w:r>
      <w:r>
        <w:rPr>
          <w:rFonts w:ascii="Times New Roman" w:hAnsi="Times New Roman" w:cs="Times New Roman"/>
          <w:color w:val="auto"/>
          <w:kern w:val="0"/>
          <w:szCs w:val="21"/>
        </w:rPr>
        <w:drawing>
          <wp:inline distT="0" distB="0" distL="0" distR="0">
            <wp:extent cx="914400" cy="673100"/>
            <wp:effectExtent l="0" t="0" r="0" b="12700"/>
            <wp:docPr id="74" name="图片 74" descr="C:\Users\asus\AppData\Local\Temp\14866103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C:\Users\asus\AppData\Local\Temp\1486610352(1).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a:xfrm>
                      <a:off x="0" y="0"/>
                      <a:ext cx="917618" cy="675813"/>
                    </a:xfrm>
                    <a:prstGeom prst="rect">
                      <a:avLst/>
                    </a:prstGeom>
                    <a:noFill/>
                    <a:ln>
                      <a:noFill/>
                    </a:ln>
                  </pic:spPr>
                </pic:pic>
              </a:graphicData>
            </a:graphic>
          </wp:inline>
        </w:drawing>
      </w:r>
      <w:r>
        <w:rPr>
          <w:rFonts w:ascii="Times New Roman" w:hAnsi="Times New Roman" w:cs="Times New Roman"/>
          <w:color w:val="auto"/>
          <w:kern w:val="0"/>
          <w:szCs w:val="21"/>
        </w:rPr>
        <w:tab/>
      </w:r>
      <w:r>
        <w:rPr>
          <w:rFonts w:ascii="Times New Roman" w:hAnsi="Times New Roman" w:cs="Times New Roman"/>
          <w:color w:val="auto"/>
          <w:kern w:val="0"/>
          <w:szCs w:val="21"/>
        </w:rPr>
        <w:t>1-</w:t>
      </w:r>
      <w:r>
        <w:rPr>
          <w:rFonts w:ascii="Times New Roman" w:hAnsi="Times New Roman" w:cs="Times New Roman"/>
          <w:color w:val="auto"/>
          <w:szCs w:val="21"/>
        </w:rPr>
        <w:t>甲基-2-丙醇</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kern w:val="0"/>
          <w:szCs w:val="21"/>
        </w:rPr>
        <w:t>B．</w:t>
      </w:r>
      <w:r>
        <w:rPr>
          <w:rFonts w:ascii="Times New Roman" w:hAnsi="Times New Roman" w:cs="Times New Roman"/>
          <w:color w:val="auto"/>
        </w:rPr>
        <w:drawing>
          <wp:inline distT="0" distB="0" distL="0" distR="0">
            <wp:extent cx="981075" cy="469900"/>
            <wp:effectExtent l="0" t="0" r="9525"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90"/>
                    <a:stretch>
                      <a:fillRect/>
                    </a:stretch>
                  </pic:blipFill>
                  <pic:spPr>
                    <a:xfrm>
                      <a:off x="0" y="0"/>
                      <a:ext cx="988253" cy="473819"/>
                    </a:xfrm>
                    <a:prstGeom prst="rect">
                      <a:avLst/>
                    </a:prstGeom>
                  </pic:spPr>
                </pic:pic>
              </a:graphicData>
            </a:graphic>
          </wp:inline>
        </w:drawing>
      </w:r>
      <w:r>
        <w:rPr>
          <w:rFonts w:ascii="Times New Roman" w:hAnsi="Times New Roman" w:cs="Times New Roman"/>
          <w:color w:val="auto"/>
          <w:kern w:val="0"/>
          <w:szCs w:val="21"/>
        </w:rPr>
        <w:tab/>
      </w:r>
      <w:r>
        <w:rPr>
          <w:rFonts w:ascii="Times New Roman" w:hAnsi="Times New Roman" w:cs="Times New Roman"/>
          <w:color w:val="auto"/>
          <w:kern w:val="0"/>
          <w:szCs w:val="21"/>
        </w:rPr>
        <w:t>2-甲基丁烷</w:t>
      </w:r>
    </w:p>
    <w:p>
      <w:pPr>
        <w:snapToGrid w:val="0"/>
        <w:spacing w:line="400" w:lineRule="atLeast"/>
        <w:ind w:left="425"/>
        <w:rPr>
          <w:rFonts w:ascii="Times New Roman" w:hAnsi="Times New Roman" w:cs="Times New Roman"/>
          <w:color w:val="auto"/>
          <w:kern w:val="0"/>
          <w:szCs w:val="21"/>
        </w:rPr>
      </w:pPr>
      <w:r>
        <w:rPr>
          <w:rFonts w:ascii="Times New Roman" w:hAnsi="Times New Roman" w:cs="Times New Roman"/>
          <w:color w:val="auto"/>
          <w:kern w:val="0"/>
          <w:szCs w:val="21"/>
        </w:rPr>
        <w:t>C．</w:t>
      </w:r>
      <w:r>
        <w:rPr>
          <w:rFonts w:ascii="Times New Roman" w:hAnsi="Times New Roman" w:cs="Times New Roman"/>
          <w:color w:val="auto"/>
        </w:rPr>
        <w:drawing>
          <wp:inline distT="0" distB="0" distL="0" distR="0">
            <wp:extent cx="1019810" cy="552450"/>
            <wp:effectExtent l="0" t="0" r="889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91"/>
                    <a:stretch>
                      <a:fillRect/>
                    </a:stretch>
                  </pic:blipFill>
                  <pic:spPr>
                    <a:xfrm>
                      <a:off x="0" y="0"/>
                      <a:ext cx="1023530" cy="554412"/>
                    </a:xfrm>
                    <a:prstGeom prst="rect">
                      <a:avLst/>
                    </a:prstGeom>
                  </pic:spPr>
                </pic:pic>
              </a:graphicData>
            </a:graphic>
          </wp:inline>
        </w:drawing>
      </w:r>
      <w:r>
        <w:rPr>
          <w:rFonts w:ascii="Times New Roman" w:hAnsi="Times New Roman" w:cs="Times New Roman"/>
          <w:color w:val="auto"/>
          <w:kern w:val="0"/>
          <w:szCs w:val="21"/>
        </w:rPr>
        <w:tab/>
      </w:r>
      <w:r>
        <w:rPr>
          <w:rFonts w:ascii="Times New Roman" w:hAnsi="Times New Roman" w:cs="Times New Roman"/>
          <w:color w:val="auto"/>
          <w:kern w:val="0"/>
          <w:szCs w:val="21"/>
        </w:rPr>
        <w:t>1,2,3-甲基丙烷</w:t>
      </w:r>
      <w:r>
        <w:rPr>
          <w:rFonts w:ascii="Times New Roman" w:hAnsi="Times New Roman" w:cs="Times New Roman"/>
          <w:color w:val="auto"/>
          <w:kern w:val="0"/>
          <w:szCs w:val="21"/>
        </w:rPr>
        <w:tab/>
      </w:r>
      <w:r>
        <w:rPr>
          <w:rFonts w:ascii="Times New Roman" w:hAnsi="Times New Roman" w:cs="Times New Roman"/>
          <w:color w:val="auto"/>
          <w:kern w:val="0"/>
          <w:szCs w:val="21"/>
        </w:rPr>
        <w:tab/>
      </w:r>
      <w:r>
        <w:rPr>
          <w:rFonts w:ascii="Times New Roman" w:hAnsi="Times New Roman" w:cs="Times New Roman"/>
          <w:color w:val="auto"/>
          <w:kern w:val="0"/>
          <w:szCs w:val="21"/>
        </w:rPr>
        <w:tab/>
      </w:r>
      <w:r>
        <w:rPr>
          <w:rFonts w:ascii="Times New Roman" w:hAnsi="Times New Roman" w:cs="Times New Roman"/>
          <w:color w:val="auto"/>
          <w:kern w:val="0"/>
          <w:szCs w:val="21"/>
        </w:rPr>
        <w:t>D．</w:t>
      </w:r>
      <w:r>
        <w:rPr>
          <w:rFonts w:ascii="Times New Roman" w:hAnsi="Times New Roman" w:cs="Times New Roman"/>
          <w:color w:val="auto"/>
        </w:rPr>
        <w:drawing>
          <wp:inline distT="0" distB="0" distL="0" distR="0">
            <wp:extent cx="1153160" cy="428625"/>
            <wp:effectExtent l="0" t="0" r="889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92"/>
                    <a:stretch>
                      <a:fillRect/>
                    </a:stretch>
                  </pic:blipFill>
                  <pic:spPr>
                    <a:xfrm>
                      <a:off x="0" y="0"/>
                      <a:ext cx="1158347" cy="430424"/>
                    </a:xfrm>
                    <a:prstGeom prst="rect">
                      <a:avLst/>
                    </a:prstGeom>
                  </pic:spPr>
                </pic:pic>
              </a:graphicData>
            </a:graphic>
          </wp:inline>
        </w:drawing>
      </w:r>
      <w:r>
        <w:rPr>
          <w:rFonts w:ascii="Times New Roman" w:hAnsi="Times New Roman" w:cs="Times New Roman"/>
          <w:color w:val="auto"/>
          <w:kern w:val="0"/>
          <w:szCs w:val="21"/>
        </w:rPr>
        <w:tab/>
      </w:r>
      <w:r>
        <w:rPr>
          <w:rFonts w:ascii="Times New Roman" w:hAnsi="Times New Roman" w:cs="Times New Roman"/>
          <w:color w:val="auto"/>
          <w:kern w:val="0"/>
          <w:szCs w:val="21"/>
        </w:rPr>
        <w:t>2,3-甲基-3-丁烯</w:t>
      </w:r>
    </w:p>
    <w:p>
      <w:pPr>
        <w:snapToGrid w:val="0"/>
        <w:spacing w:line="400" w:lineRule="atLeast"/>
        <w:rPr>
          <w:rFonts w:ascii="Times New Roman" w:hAnsi="Times New Roman" w:cs="Times New Roman"/>
          <w:bCs/>
          <w:color w:val="auto"/>
          <w:szCs w:val="21"/>
        </w:rPr>
      </w:pPr>
    </w:p>
    <w:p>
      <w:pPr>
        <w:numPr>
          <w:ilvl w:val="0"/>
          <w:numId w:val="20"/>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（崇明一模）下列有机化合物的名称正确的是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A．</w:t>
      </w:r>
      <w:r>
        <w:rPr>
          <w:rFonts w:ascii="Times New Roman" w:hAnsi="Times New Roman" w:cs="Times New Roman"/>
          <w:color w:val="auto"/>
          <w:position w:val="-12"/>
        </w:rPr>
        <w:object>
          <v:shape id="_x0000_i1043" o:spt="75" type="#_x0000_t75" style="height:18pt;width:81pt;" o:ole="t" filled="f" o:preferrelative="t" stroked="f" coordsize="21600,21600">
            <v:path/>
            <v:fill on="f" focussize="0,0"/>
            <v:stroke on="f" joinstyle="miter"/>
            <v:imagedata r:id="rId94" o:title=""/>
            <o:lock v:ext="edit" aspectratio="t"/>
            <w10:wrap type="none"/>
            <w10:anchorlock/>
          </v:shape>
          <o:OLEObject Type="Embed" ProgID="Equation.DSMT4" ShapeID="_x0000_i1043" DrawAspect="Content" ObjectID="_1468075741" r:id="rId93">
            <o:LockedField>false</o:LockedField>
          </o:OLEObject>
        </w:objec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甘油</w:t>
      </w:r>
    </w:p>
    <w:p>
      <w:pPr>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B．</w:t>
      </w:r>
      <w:r>
        <w:rPr>
          <w:rFonts w:ascii="Times New Roman" w:hAnsi="Times New Roman" w:cs="Times New Roman"/>
          <w:color w:val="auto"/>
          <w:position w:val="-14"/>
        </w:rPr>
        <w:object>
          <v:shape id="_x0000_i1044" o:spt="75" type="#_x0000_t75" style="height:20.25pt;width:141.75pt;" o:ole="t" filled="f" o:preferrelative="t" stroked="f" coordsize="21600,21600">
            <v:path/>
            <v:fill on="f" focussize="0,0"/>
            <v:stroke on="f" joinstyle="miter"/>
            <v:imagedata r:id="rId96" o:title=""/>
            <o:lock v:ext="edit" aspectratio="t"/>
            <w10:wrap type="none"/>
            <w10:anchorlock/>
          </v:shape>
          <o:OLEObject Type="Embed" ProgID="Equation.DSMT4" ShapeID="_x0000_i1044" DrawAspect="Content" ObjectID="_1468075742" r:id="rId95">
            <o:LockedField>false</o:LockedField>
          </o:OLEObject>
        </w:objec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2-乙基戊烷</w:t>
      </w:r>
    </w:p>
    <w:p>
      <w:pPr>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C．</w:t>
      </w:r>
      <w:r>
        <w:rPr>
          <w:rFonts w:ascii="Times New Roman" w:hAnsi="Times New Roman" w:cs="Times New Roman"/>
          <w:color w:val="auto"/>
          <w:position w:val="-12"/>
        </w:rPr>
        <w:object>
          <v:shape id="_x0000_i1045" o:spt="75" type="#_x0000_t75" style="height:18pt;width:114.75pt;" o:ole="t" filled="f" o:preferrelative="t" stroked="f" coordsize="21600,21600">
            <v:path/>
            <v:fill on="f" focussize="0,0"/>
            <v:stroke on="f" joinstyle="miter"/>
            <v:imagedata r:id="rId98" o:title=""/>
            <o:lock v:ext="edit" aspectratio="t"/>
            <w10:wrap type="none"/>
            <w10:anchorlock/>
          </v:shape>
          <o:OLEObject Type="Embed" ProgID="Equation.DSMT4" ShapeID="_x0000_i1045" DrawAspect="Content" ObjectID="_1468075743" r:id="rId97">
            <o:LockedField>false</o:LockedField>
          </o:OLEObject>
        </w:objec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3-甲基-1-丁醇</w:t>
      </w:r>
    </w:p>
    <w:p>
      <w:pPr>
        <w:snapToGrid w:val="0"/>
        <w:spacing w:line="400" w:lineRule="atLeast"/>
        <w:ind w:firstLine="420"/>
        <w:rPr>
          <w:rFonts w:ascii="Times New Roman" w:hAnsi="Times New Roman" w:cs="Times New Roman"/>
          <w:color w:val="auto"/>
        </w:rPr>
      </w:pPr>
      <w:r>
        <w:rPr>
          <w:rFonts w:ascii="Times New Roman" w:hAnsi="Times New Roman" w:cs="Times New Roman"/>
          <w:color w:val="auto"/>
          <w:szCs w:val="21"/>
        </w:rPr>
        <mc:AlternateContent>
          <mc:Choice Requires="wpg">
            <w:drawing>
              <wp:anchor distT="0" distB="0" distL="114300" distR="114300" simplePos="0" relativeHeight="251673600" behindDoc="0" locked="0" layoutInCell="1" allowOverlap="1">
                <wp:simplePos x="0" y="0"/>
                <wp:positionH relativeFrom="column">
                  <wp:posOffset>523240</wp:posOffset>
                </wp:positionH>
                <wp:positionV relativeFrom="paragraph">
                  <wp:posOffset>57150</wp:posOffset>
                </wp:positionV>
                <wp:extent cx="394970" cy="154305"/>
                <wp:effectExtent l="6985" t="4445" r="17145" b="12700"/>
                <wp:wrapNone/>
                <wp:docPr id="133" name="组合 133"/>
                <wp:cNvGraphicFramePr/>
                <a:graphic xmlns:a="http://schemas.openxmlformats.org/drawingml/2006/main">
                  <a:graphicData uri="http://schemas.microsoft.com/office/word/2010/wordprocessingGroup">
                    <wpg:wgp>
                      <wpg:cNvGrpSpPr/>
                      <wpg:grpSpPr>
                        <a:xfrm>
                          <a:off x="0" y="0"/>
                          <a:ext cx="394970" cy="154305"/>
                          <a:chOff x="3166" y="14953"/>
                          <a:chExt cx="622" cy="243"/>
                        </a:xfrm>
                      </wpg:grpSpPr>
                      <wps:wsp>
                        <wps:cNvPr id="76" name="六边形 7"/>
                        <wps:cNvSpPr/>
                        <wps:spPr>
                          <a:xfrm>
                            <a:off x="3166" y="14953"/>
                            <a:ext cx="506" cy="243"/>
                          </a:xfrm>
                          <a:prstGeom prst="hexagon">
                            <a:avLst>
                              <a:gd name="adj" fmla="val 52057"/>
                              <a:gd name="vf" fmla="val 115470"/>
                            </a:avLst>
                          </a:prstGeom>
                          <a:solidFill>
                            <a:srgbClr val="FFFFFF"/>
                          </a:solidFill>
                          <a:ln w="9525" cap="flat" cmpd="sng">
                            <a:solidFill>
                              <a:srgbClr val="000000"/>
                            </a:solidFill>
                            <a:prstDash val="solid"/>
                            <a:miter/>
                            <a:headEnd type="none" w="med" len="med"/>
                            <a:tailEnd type="none" w="med" len="med"/>
                          </a:ln>
                        </wps:spPr>
                        <wps:bodyPr upright="1"/>
                      </wps:wsp>
                      <wps:wsp>
                        <wps:cNvPr id="77" name="直接连接符 8"/>
                        <wps:cNvCnPr/>
                        <wps:spPr>
                          <a:xfrm>
                            <a:off x="3304" y="15165"/>
                            <a:ext cx="228" cy="0"/>
                          </a:xfrm>
                          <a:prstGeom prst="line">
                            <a:avLst/>
                          </a:prstGeom>
                          <a:ln w="9525" cap="flat" cmpd="sng">
                            <a:solidFill>
                              <a:srgbClr val="000000"/>
                            </a:solidFill>
                            <a:prstDash val="solid"/>
                            <a:headEnd type="none" w="med" len="med"/>
                            <a:tailEnd type="none" w="med" len="med"/>
                          </a:ln>
                        </wps:spPr>
                        <wps:bodyPr/>
                      </wps:wsp>
                      <wps:wsp>
                        <wps:cNvPr id="33" name="直接连接符 9"/>
                        <wps:cNvCnPr/>
                        <wps:spPr>
                          <a:xfrm flipH="1">
                            <a:off x="3209" y="14982"/>
                            <a:ext cx="99" cy="93"/>
                          </a:xfrm>
                          <a:prstGeom prst="line">
                            <a:avLst/>
                          </a:prstGeom>
                          <a:ln w="9525" cap="flat" cmpd="sng">
                            <a:solidFill>
                              <a:srgbClr val="000000"/>
                            </a:solidFill>
                            <a:prstDash val="solid"/>
                            <a:headEnd type="none" w="med" len="med"/>
                            <a:tailEnd type="none" w="med" len="med"/>
                          </a:ln>
                        </wps:spPr>
                        <wps:bodyPr/>
                      </wps:wsp>
                      <wps:wsp>
                        <wps:cNvPr id="34" name="直接连接符 10"/>
                        <wps:cNvCnPr/>
                        <wps:spPr>
                          <a:xfrm>
                            <a:off x="3533" y="14981"/>
                            <a:ext cx="101" cy="98"/>
                          </a:xfrm>
                          <a:prstGeom prst="line">
                            <a:avLst/>
                          </a:prstGeom>
                          <a:ln w="9525" cap="flat" cmpd="sng">
                            <a:solidFill>
                              <a:srgbClr val="000000"/>
                            </a:solidFill>
                            <a:prstDash val="solid"/>
                            <a:headEnd type="none" w="med" len="med"/>
                            <a:tailEnd type="none" w="med" len="med"/>
                          </a:ln>
                        </wps:spPr>
                        <wps:bodyPr/>
                      </wps:wsp>
                      <wps:wsp>
                        <wps:cNvPr id="35" name="直接连接符 11"/>
                        <wps:cNvCnPr/>
                        <wps:spPr>
                          <a:xfrm>
                            <a:off x="3675" y="15075"/>
                            <a:ext cx="113" cy="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_x0000_s1026" o:spid="_x0000_s1026" o:spt="203" style="position:absolute;left:0pt;margin-left:41.2pt;margin-top:4.5pt;height:12.15pt;width:31.1pt;z-index:251673600;mso-width-relative:page;mso-height-relative:page;" coordorigin="3166,14953" coordsize="622,243" o:gfxdata="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B2GpWP1wAAAAcBAAAPAAAAAAAAAAEAIAAAACIAAABkcnMvZG93bnJldi54bWxQSwECFAAU&#10;AAAACACHTuJAOYUz+YEDAACrDQAADgAAAAAAAAABACAAAAAmAQAAZHJzL2Uyb0RvYy54bWxQSwUG&#10;AAAAAAYABgBZAQAAGQcAAAAA&#10;">
                <o:lock v:ext="edit" aspectratio="f"/>
                <v:shape id="六边形 7" o:spid="_x0000_s1026" o:spt="9" type="#_x0000_t9" style="position:absolute;left:3166;top:14953;height:243;width:506;" fillcolor="#FFFFFF" filled="t" stroked="t" coordsize="21600,21600" o:gfxdata="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Y+Kp28AAAA&#10;2wAAAA8AAAAAAAAAAQAgAAAAIgAAAGRycy9kb3ducmV2LnhtbFBLAQIUABQAAAAIAIdO4kAzLwWe&#10;OwAAADkAAAAQAAAAAAAAAAEAIAAAAAsBAABkcnMvc2hhcGV4bWwueG1sUEsFBgAAAAAGAAYAWwEA&#10;ALUDAAAAAA==&#10;" adj="5400">
                  <v:fill on="t" focussize="0,0"/>
                  <v:stroke color="#000000" joinstyle="miter"/>
                  <v:imagedata o:title=""/>
                  <o:lock v:ext="edit" aspectratio="f"/>
                </v:shape>
                <v:line id="直接连接符 8" o:spid="_x0000_s1026" o:spt="20" style="position:absolute;left:3304;top:15165;height:0;width:228;" filled="f" stroked="t" coordsize="21600,21600" o:gfxdata="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KrX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接连接符 9" o:spid="_x0000_s1026" o:spt="20" style="position:absolute;left:3209;top:14982;flip:x;height:93;width:99;" filled="f" stroked="t" coordsize="21600,21600" o:gfxdata="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VLJ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接连接符 10" o:spid="_x0000_s1026" o:spt="20" style="position:absolute;left:3533;top:14981;height:98;width:101;"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接连接符 11" o:spid="_x0000_s1026" o:spt="20" style="position:absolute;left:3675;top:15075;height:0;width:113;"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w:pict>
          </mc:Fallback>
        </mc:AlternateContent>
      </w:r>
      <w:r>
        <w:rPr>
          <w:rFonts w:ascii="Times New Roman" w:hAnsi="Times New Roman" w:cs="Times New Roman"/>
          <w:color w:val="auto"/>
          <w:szCs w:val="21"/>
        </w:rPr>
        <w:t>D．　　　 OH</w:t>
      </w:r>
      <w:r>
        <w:rPr>
          <w:rFonts w:ascii="Times New Roman" w:hAnsi="Times New Roman" w:cs="Times New Roman"/>
          <w:color w:val="auto"/>
          <w:kern w:val="0"/>
          <w:szCs w:val="21"/>
        </w:rPr>
        <w:tab/>
      </w:r>
      <w:r>
        <w:rPr>
          <w:rFonts w:ascii="Times New Roman" w:hAnsi="Times New Roman" w:cs="Times New Roman"/>
          <w:color w:val="auto"/>
          <w:kern w:val="0"/>
          <w:szCs w:val="21"/>
        </w:rPr>
        <w:tab/>
      </w:r>
      <w:r>
        <w:rPr>
          <w:rFonts w:ascii="Times New Roman" w:hAnsi="Times New Roman" w:cs="Times New Roman"/>
          <w:color w:val="auto"/>
          <w:szCs w:val="21"/>
        </w:rPr>
        <w:t>石碳酸</w:t>
      </w:r>
      <w:r>
        <w:rPr>
          <w:rFonts w:ascii="Times New Roman" w:hAnsi="Times New Roman" w:cs="Times New Roman"/>
          <w:color w:val="auto"/>
          <w:szCs w:val="21"/>
        </w:rPr>
        <w:br w:type="textWrapping"/>
      </w:r>
      <w:r>
        <w:rPr>
          <w:rFonts w:ascii="Times New Roman" w:hAnsi="Times New Roman" w:cs="Times New Roman"/>
          <w:color w:val="auto"/>
          <w:szCs w:val="21"/>
        </w:rPr>
        <w:tab/>
      </w:r>
    </w:p>
    <w:p>
      <w:pPr>
        <w:numPr>
          <w:ilvl w:val="0"/>
          <w:numId w:val="20"/>
        </w:numPr>
        <w:tabs>
          <w:tab w:val="left" w:pos="420"/>
        </w:tabs>
        <w:snapToGrid w:val="0"/>
        <w:spacing w:line="400" w:lineRule="atLeast"/>
        <w:rPr>
          <w:rFonts w:ascii="Times New Roman" w:hAnsi="Times New Roman" w:cs="Times New Roman"/>
          <w:b/>
          <w:bCs/>
          <w:color w:val="auto"/>
          <w:sz w:val="24"/>
          <w:szCs w:val="24"/>
        </w:rPr>
      </w:pPr>
      <w:r>
        <w:rPr>
          <w:rFonts w:ascii="Times New Roman" w:hAnsi="Times New Roman" w:cs="Times New Roman"/>
          <w:color w:val="auto"/>
        </w:rPr>
        <w:t>下列物质与CH</w:t>
      </w:r>
      <w:r>
        <w:rPr>
          <w:rFonts w:ascii="Times New Roman" w:hAnsi="Times New Roman" w:cs="Times New Roman"/>
          <w:color w:val="auto"/>
          <w:vertAlign w:val="subscript"/>
        </w:rPr>
        <w:t>3</w:t>
      </w:r>
      <w:r>
        <w:rPr>
          <w:rFonts w:ascii="Times New Roman" w:hAnsi="Times New Roman" w:cs="Times New Roman"/>
          <w:color w:val="auto"/>
        </w:rPr>
        <w:t>CH</w:t>
      </w:r>
      <w:r>
        <w:rPr>
          <w:rFonts w:ascii="Times New Roman" w:hAnsi="Times New Roman" w:cs="Times New Roman"/>
          <w:color w:val="auto"/>
          <w:vertAlign w:val="subscript"/>
        </w:rPr>
        <w:t>2</w:t>
      </w:r>
      <w:r>
        <w:rPr>
          <w:rFonts w:ascii="Times New Roman" w:hAnsi="Times New Roman" w:cs="Times New Roman"/>
          <w:color w:val="auto"/>
        </w:rPr>
        <w:t>OH互为同系物的</w:t>
      </w:r>
      <w:r>
        <w:rPr>
          <w:rFonts w:ascii="Times New Roman" w:hAnsi="Times New Roman" w:cs="Times New Roman"/>
          <w:color w:val="auto"/>
          <w:szCs w:val="21"/>
        </w:rPr>
        <w:t>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rPr>
        <w:t>A．</w:t>
      </w:r>
      <w:r>
        <w:rPr>
          <w:rFonts w:ascii="Times New Roman" w:hAnsi="Times New Roman" w:cs="Times New Roman"/>
          <w:color w:val="auto"/>
          <w:position w:val="-6"/>
        </w:rPr>
        <w:object>
          <v:shape id="_x0000_i1046" o:spt="75" type="#_x0000_t75" style="height:14.25pt;width:42pt;" o:ole="t" filled="f" o:preferrelative="t" stroked="f" coordsize="21600,21600">
            <v:path/>
            <v:fill on="f" focussize="0,0"/>
            <v:stroke on="f" joinstyle="miter"/>
            <v:imagedata r:id="rId100" o:title=""/>
            <o:lock v:ext="edit" aspectratio="t"/>
            <w10:wrap type="none"/>
            <w10:anchorlock/>
          </v:shape>
          <o:OLEObject Type="Embed" ProgID="Equation.DSMT4" ShapeID="_x0000_i1046" DrawAspect="Content" ObjectID="_1468075744" r:id="rId99">
            <o:LockedField>false</o:LockedField>
          </o:OLEObject>
        </w:objec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w:t>
      </w:r>
      <w:r>
        <w:rPr>
          <w:rFonts w:ascii="Times New Roman" w:hAnsi="Times New Roman" w:cs="Times New Roman"/>
          <w:color w:val="auto"/>
          <w:position w:val="-12"/>
        </w:rPr>
        <w:object>
          <v:shape id="_x0000_i1047" o:spt="75" type="#_x0000_t75" style="height:18pt;width:42pt;" o:ole="t" filled="f" o:preferrelative="t" stroked="f" coordsize="21600,21600">
            <v:path/>
            <v:fill on="f" focussize="0,0"/>
            <v:stroke on="f" joinstyle="miter"/>
            <v:imagedata r:id="rId102" o:title=""/>
            <o:lock v:ext="edit" aspectratio="t"/>
            <w10:wrap type="none"/>
            <w10:anchorlock/>
          </v:shape>
          <o:OLEObject Type="Embed" ProgID="Equation.DSMT4" ShapeID="_x0000_i1047" DrawAspect="Content" ObjectID="_1468075745" r:id="rId101">
            <o:LockedField>false</o:LockedField>
          </o:OLEObject>
        </w:objec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w:t>
      </w:r>
      <w:r>
        <w:rPr>
          <w:rFonts w:ascii="Times New Roman" w:hAnsi="Times New Roman" w:cs="Times New Roman"/>
          <w:color w:val="auto"/>
          <w:position w:val="-12"/>
        </w:rPr>
        <w:object>
          <v:shape id="_x0000_i1048" o:spt="75" type="#_x0000_t75" style="height:18pt;width:81pt;" o:ole="t" filled="f" o:preferrelative="t" stroked="f" coordsize="21600,21600">
            <v:path/>
            <v:fill on="f" focussize="0,0"/>
            <v:stroke on="f" joinstyle="miter"/>
            <v:imagedata r:id="rId94" o:title=""/>
            <o:lock v:ext="edit" aspectratio="t"/>
            <w10:wrap type="none"/>
            <w10:anchorlock/>
          </v:shape>
          <o:OLEObject Type="Embed" ProgID="Equation.DSMT4" ShapeID="_x0000_i1048" DrawAspect="Content" ObjectID="_1468075746" r:id="rId103">
            <o:LockedField>false</o:LockedField>
          </o:OLEObject>
        </w:objec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w:t>
      </w:r>
      <w:r>
        <w:rPr>
          <w:rFonts w:ascii="Times New Roman" w:hAnsi="Times New Roman" w:cs="Times New Roman"/>
          <w:color w:val="auto"/>
          <w:position w:val="-12"/>
        </w:rPr>
        <w:object>
          <v:shape id="_x0000_i1049" o:spt="75" type="#_x0000_t75" style="height:18pt;width:54pt;" o:ole="t" filled="f" o:preferrelative="t" stroked="f" coordsize="21600,21600">
            <v:path/>
            <v:fill on="f" focussize="0,0"/>
            <v:stroke on="f" joinstyle="miter"/>
            <v:imagedata r:id="rId105" o:title=""/>
            <o:lock v:ext="edit" aspectratio="t"/>
            <w10:wrap type="none"/>
            <w10:anchorlock/>
          </v:shape>
          <o:OLEObject Type="Embed" ProgID="Equation.DSMT4" ShapeID="_x0000_i1049" DrawAspect="Content" ObjectID="_1468075747" r:id="rId104">
            <o:LockedField>false</o:LockedField>
          </o:OLEObject>
        </w:object>
      </w:r>
      <w:r>
        <w:rPr>
          <w:rFonts w:ascii="Times New Roman" w:hAnsi="Times New Roman" w:cs="Times New Roman"/>
          <w:color w:val="auto"/>
          <w:vertAlign w:val="subscript"/>
        </w:rPr>
        <w:br w:type="textWrapping"/>
      </w:r>
    </w:p>
    <w:p>
      <w:pPr>
        <w:numPr>
          <w:ilvl w:val="0"/>
          <w:numId w:val="20"/>
        </w:numPr>
        <w:snapToGrid w:val="0"/>
        <w:spacing w:line="400" w:lineRule="atLeast"/>
        <w:rPr>
          <w:rFonts w:ascii="Times New Roman" w:hAnsi="Times New Roman" w:cs="Times New Roman"/>
          <w:b/>
          <w:color w:val="auto"/>
          <w:sz w:val="24"/>
        </w:rPr>
      </w:pPr>
      <w:r>
        <w:rPr>
          <w:rFonts w:ascii="Times New Roman" w:hAnsi="Times New Roman" w:cs="Times New Roman"/>
          <w:color w:val="auto"/>
          <w:szCs w:val="21"/>
        </w:rPr>
        <w:t>（闸北一模）下列说法正确的是</w:t>
      </w:r>
      <w:r>
        <w:rPr>
          <w:rFonts w:ascii="Times New Roman" w:hAnsi="Times New Roman" w:cs="Times New Roman"/>
          <w:color w:val="auto"/>
          <w:szCs w:val="21"/>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spacing w:val="-6"/>
          <w:szCs w:val="21"/>
        </w:rPr>
        <w:t>A．C</w:t>
      </w:r>
      <w:r>
        <w:rPr>
          <w:rFonts w:ascii="Times New Roman" w:hAnsi="Times New Roman" w:cs="Times New Roman"/>
          <w:color w:val="auto"/>
          <w:spacing w:val="-6"/>
          <w:szCs w:val="21"/>
          <w:vertAlign w:val="subscript"/>
        </w:rPr>
        <w:t>7</w:t>
      </w:r>
      <w:r>
        <w:rPr>
          <w:rFonts w:ascii="Times New Roman" w:hAnsi="Times New Roman" w:cs="Times New Roman"/>
          <w:color w:val="auto"/>
          <w:spacing w:val="-6"/>
          <w:szCs w:val="21"/>
        </w:rPr>
        <w:t>H</w:t>
      </w:r>
      <w:r>
        <w:rPr>
          <w:rFonts w:ascii="Times New Roman" w:hAnsi="Times New Roman" w:cs="Times New Roman"/>
          <w:color w:val="auto"/>
          <w:spacing w:val="-6"/>
          <w:szCs w:val="21"/>
          <w:vertAlign w:val="subscript"/>
        </w:rPr>
        <w:t>16</w:t>
      </w:r>
      <w:r>
        <w:rPr>
          <w:rFonts w:ascii="Times New Roman" w:hAnsi="Times New Roman" w:cs="Times New Roman"/>
          <w:color w:val="auto"/>
          <w:spacing w:val="-6"/>
          <w:szCs w:val="21"/>
        </w:rPr>
        <w:t>的分子中，有4个甲基的同分异构体有4种（不考虑立体异构）</w:t>
      </w:r>
      <w:r>
        <w:rPr>
          <w:rFonts w:ascii="Times New Roman" w:hAnsi="Times New Roman" w:cs="Times New Roman"/>
          <w:color w:val="auto"/>
          <w:spacing w:val="-6"/>
          <w:szCs w:val="21"/>
        </w:rPr>
        <w:br w:type="textWrapping"/>
      </w:r>
      <w:r>
        <w:rPr>
          <w:rFonts w:ascii="Times New Roman" w:hAnsi="Times New Roman" w:cs="Times New Roman"/>
          <w:color w:val="auto"/>
          <w:szCs w:val="21"/>
        </w:rPr>
        <w:t>B．</w:t>
      </w:r>
      <w:r>
        <w:rPr>
          <w:rFonts w:ascii="Times New Roman" w:hAnsi="Times New Roman" w:cs="Times New Roman"/>
          <w:color w:val="auto"/>
        </w:rPr>
        <w:drawing>
          <wp:inline distT="0" distB="0" distL="114300" distR="114300">
            <wp:extent cx="1695450" cy="70485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106"/>
                    <a:stretch>
                      <a:fillRect/>
                    </a:stretch>
                  </pic:blipFill>
                  <pic:spPr>
                    <a:xfrm>
                      <a:off x="0" y="0"/>
                      <a:ext cx="1695450" cy="704850"/>
                    </a:xfrm>
                    <a:prstGeom prst="rect">
                      <a:avLst/>
                    </a:prstGeom>
                    <a:noFill/>
                    <a:ln w="9525">
                      <a:noFill/>
                      <a:miter/>
                    </a:ln>
                  </pic:spPr>
                </pic:pic>
              </a:graphicData>
            </a:graphic>
          </wp:inline>
        </w:drawing>
      </w:r>
      <w:r>
        <w:rPr>
          <w:rFonts w:ascii="Times New Roman" w:hAnsi="Times New Roman" w:cs="Times New Roman"/>
          <w:color w:val="auto"/>
          <w:szCs w:val="21"/>
        </w:rPr>
        <w:t>的名称为：2，2，4﹣三甲基﹣4﹣戊烯</w:t>
      </w:r>
      <w:r>
        <w:rPr>
          <w:rFonts w:ascii="Times New Roman" w:hAnsi="Times New Roman" w:cs="Times New Roman"/>
          <w:color w:val="auto"/>
          <w:szCs w:val="21"/>
        </w:rPr>
        <w:br w:type="textWrapping"/>
      </w:r>
      <w:r>
        <w:rPr>
          <w:rFonts w:ascii="Times New Roman" w:hAnsi="Times New Roman" w:cs="Times New Roman"/>
          <w:color w:val="auto"/>
          <w:szCs w:val="21"/>
        </w:rPr>
        <w:t>C．</w:t>
      </w:r>
      <w:r>
        <w:rPr>
          <w:rFonts w:ascii="Times New Roman" w:hAnsi="Times New Roman" w:cs="Times New Roman"/>
          <w:color w:val="auto"/>
        </w:rPr>
        <w:object>
          <v:shape id="_x0000_i1050" o:spt="75" type="#_x0000_t75" style="height:33pt;width:69.75pt;" o:ole="t" filled="f" o:preferrelative="t" stroked="f" coordsize="21600,21600">
            <v:path/>
            <v:fill on="f" focussize="0,0"/>
            <v:stroke on="f" joinstyle="miter"/>
            <v:imagedata r:id="rId108" o:title=""/>
            <o:lock v:ext="edit" aspectratio="t"/>
            <w10:wrap type="none"/>
            <w10:anchorlock/>
          </v:shape>
          <o:OLEObject Type="Embed" ProgID="ACD.ChemSketch.20" ShapeID="_x0000_i1050" DrawAspect="Content" ObjectID="_1468075748" r:id="rId107">
            <o:LockedField>false</o:LockedField>
          </o:OLEObject>
        </w:object>
      </w:r>
      <w:r>
        <w:rPr>
          <w:rFonts w:ascii="Times New Roman" w:hAnsi="Times New Roman" w:cs="Times New Roman"/>
          <w:color w:val="auto"/>
          <w:szCs w:val="21"/>
        </w:rPr>
        <w:t>是苯的同系物</w:t>
      </w:r>
      <w:r>
        <w:rPr>
          <w:rFonts w:ascii="Times New Roman" w:hAnsi="Times New Roman" w:cs="Times New Roman"/>
          <w:color w:val="auto"/>
          <w:szCs w:val="21"/>
        </w:rPr>
        <w:br w:type="textWrapping"/>
      </w:r>
      <w:r>
        <w:rPr>
          <w:rFonts w:ascii="Times New Roman" w:hAnsi="Times New Roman" w:cs="Times New Roman"/>
          <w:color w:val="auto"/>
          <w:szCs w:val="21"/>
        </w:rPr>
        <w:t>D．植物油的主要成分是不饱和高级脂肪酸</w:t>
      </w:r>
      <w:r>
        <w:rPr>
          <w:rFonts w:ascii="Times New Roman" w:hAnsi="Times New Roman" w:cs="Times New Roman"/>
          <w:color w:val="auto"/>
          <w:szCs w:val="21"/>
        </w:rPr>
        <w:br w:type="textWrapping"/>
      </w:r>
    </w:p>
    <w:p>
      <w:pPr>
        <w:widowControl w:val="0"/>
        <w:numPr>
          <w:numId w:val="0"/>
        </w:numPr>
        <w:snapToGrid w:val="0"/>
        <w:spacing w:line="400" w:lineRule="atLeast"/>
        <w:jc w:val="both"/>
        <w:rPr>
          <w:rFonts w:ascii="Times New Roman" w:hAnsi="Times New Roman" w:cs="Times New Roman"/>
          <w:b/>
          <w:color w:val="auto"/>
          <w:sz w:val="24"/>
        </w:rPr>
      </w:pPr>
    </w:p>
    <w:p>
      <w:pPr>
        <w:numPr>
          <w:ilvl w:val="0"/>
          <w:numId w:val="20"/>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分子式为C</w:t>
      </w:r>
      <w:r>
        <w:rPr>
          <w:rFonts w:ascii="Times New Roman" w:hAnsi="Times New Roman" w:cs="Times New Roman"/>
          <w:color w:val="auto"/>
          <w:vertAlign w:val="subscript"/>
        </w:rPr>
        <w:t>5</w:t>
      </w:r>
      <w:r>
        <w:rPr>
          <w:rFonts w:ascii="Times New Roman" w:hAnsi="Times New Roman" w:cs="Times New Roman"/>
          <w:color w:val="auto"/>
        </w:rPr>
        <w:t>H</w:t>
      </w:r>
      <w:r>
        <w:rPr>
          <w:rFonts w:ascii="Times New Roman" w:hAnsi="Times New Roman" w:cs="Times New Roman"/>
          <w:color w:val="auto"/>
          <w:vertAlign w:val="subscript"/>
        </w:rPr>
        <w:t>12</w:t>
      </w:r>
      <w:r>
        <w:rPr>
          <w:rFonts w:ascii="Times New Roman" w:hAnsi="Times New Roman" w:cs="Times New Roman"/>
          <w:color w:val="auto"/>
        </w:rPr>
        <w:t>O的醇，能被氧化成醛的同分异构体为</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A．5个</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B．4个</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C．6个</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D．7个</w:t>
      </w:r>
      <w:r>
        <w:rPr>
          <w:rFonts w:ascii="Times New Roman" w:hAnsi="Times New Roman" w:cs="Times New Roman"/>
          <w:color w:val="auto"/>
        </w:rPr>
        <w:br w:type="textWrapping"/>
      </w:r>
    </w:p>
    <w:p>
      <w:pPr>
        <w:numPr>
          <w:ilvl w:val="0"/>
          <w:numId w:val="20"/>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已知丁基共有4种，不必试写，立即可断定分子式为C</w:t>
      </w:r>
      <w:r>
        <w:rPr>
          <w:rFonts w:ascii="Times New Roman" w:hAnsi="Times New Roman" w:cs="Times New Roman"/>
          <w:color w:val="auto"/>
          <w:vertAlign w:val="subscript"/>
        </w:rPr>
        <w:t>5</w:t>
      </w:r>
      <w:r>
        <w:rPr>
          <w:rFonts w:ascii="Times New Roman" w:hAnsi="Times New Roman" w:cs="Times New Roman"/>
          <w:color w:val="auto"/>
        </w:rPr>
        <w:t>H</w:t>
      </w:r>
      <w:r>
        <w:rPr>
          <w:rFonts w:ascii="Times New Roman" w:hAnsi="Times New Roman" w:cs="Times New Roman"/>
          <w:color w:val="auto"/>
          <w:vertAlign w:val="subscript"/>
        </w:rPr>
        <w:t>10</w:t>
      </w:r>
      <w:r>
        <w:rPr>
          <w:rFonts w:ascii="Times New Roman" w:hAnsi="Times New Roman" w:cs="Times New Roman"/>
          <w:color w:val="auto"/>
        </w:rPr>
        <w:t>O的醛有</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A．3种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B．4种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C．5种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D．6种</w:t>
      </w:r>
      <w:r>
        <w:rPr>
          <w:rFonts w:ascii="Times New Roman" w:hAnsi="Times New Roman" w:cs="Times New Roman"/>
          <w:color w:val="auto"/>
        </w:rPr>
        <w:br w:type="textWrapping"/>
      </w:r>
    </w:p>
    <w:p>
      <w:pPr>
        <w:numPr>
          <w:ilvl w:val="0"/>
          <w:numId w:val="20"/>
        </w:numPr>
        <w:tabs>
          <w:tab w:val="left" w:pos="420"/>
        </w:tabs>
        <w:snapToGrid w:val="0"/>
        <w:spacing w:line="400" w:lineRule="atLeast"/>
        <w:textAlignment w:val="center"/>
        <w:rPr>
          <w:rFonts w:ascii="Times New Roman" w:hAnsi="Times New Roman" w:cs="Times New Roman"/>
          <w:color w:val="auto"/>
          <w:szCs w:val="21"/>
        </w:rPr>
      </w:pPr>
      <w:r>
        <w:rPr>
          <w:rFonts w:ascii="Times New Roman" w:hAnsi="Times New Roman" w:cs="Times New Roman"/>
          <w:color w:val="auto"/>
        </w:rPr>
        <w:t>肉桂酸有多种同分异构体，其中含苯环且苯环上只有一个链状取代基并属于酯类的肉桂酸的同分异构体，除</w:t>
      </w:r>
      <w:r>
        <w:rPr>
          <w:rFonts w:ascii="Times New Roman" w:hAnsi="Times New Roman" w:cs="Times New Roman"/>
          <w:color w:val="auto"/>
        </w:rPr>
        <w:drawing>
          <wp:inline distT="0" distB="0" distL="114300" distR="114300">
            <wp:extent cx="1219200" cy="400050"/>
            <wp:effectExtent l="0" t="0" r="0" b="0"/>
            <wp:docPr id="79" name="图片 41" descr="HX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1" descr="HX34-4"/>
                    <pic:cNvPicPr>
                      <a:picLocks noChangeAspect="1"/>
                    </pic:cNvPicPr>
                  </pic:nvPicPr>
                  <pic:blipFill>
                    <a:blip r:embed="rId109">
                      <a:lum/>
                    </a:blip>
                    <a:stretch>
                      <a:fillRect/>
                    </a:stretch>
                  </pic:blipFill>
                  <pic:spPr>
                    <a:xfrm>
                      <a:off x="0" y="0"/>
                      <a:ext cx="1219200" cy="400050"/>
                    </a:xfrm>
                    <a:prstGeom prst="rect">
                      <a:avLst/>
                    </a:prstGeom>
                    <a:noFill/>
                    <a:ln w="9525">
                      <a:noFill/>
                    </a:ln>
                  </pic:spPr>
                </pic:pic>
              </a:graphicData>
            </a:graphic>
          </wp:inline>
        </w:drawing>
      </w:r>
      <w:r>
        <w:rPr>
          <w:rFonts w:ascii="Times New Roman" w:hAnsi="Times New Roman" w:cs="Times New Roman"/>
          <w:color w:val="auto"/>
        </w:rPr>
        <w:t>和</w:t>
      </w:r>
      <w:r>
        <w:rPr>
          <w:rFonts w:ascii="Times New Roman" w:hAnsi="Times New Roman" w:cs="Times New Roman"/>
          <w:color w:val="auto"/>
        </w:rPr>
        <w:drawing>
          <wp:inline distT="0" distB="0" distL="114300" distR="114300">
            <wp:extent cx="1104900" cy="466725"/>
            <wp:effectExtent l="0" t="0" r="0" b="9525"/>
            <wp:docPr id="109" name="图片 42" descr="HX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2" descr="HX34-5"/>
                    <pic:cNvPicPr>
                      <a:picLocks noChangeAspect="1"/>
                    </pic:cNvPicPr>
                  </pic:nvPicPr>
                  <pic:blipFill>
                    <a:blip r:embed="rId110">
                      <a:lum/>
                    </a:blip>
                    <a:stretch>
                      <a:fillRect/>
                    </a:stretch>
                  </pic:blipFill>
                  <pic:spPr>
                    <a:xfrm>
                      <a:off x="0" y="0"/>
                      <a:ext cx="1104900" cy="466725"/>
                    </a:xfrm>
                    <a:prstGeom prst="rect">
                      <a:avLst/>
                    </a:prstGeom>
                    <a:noFill/>
                    <a:ln w="9525">
                      <a:noFill/>
                    </a:ln>
                  </pic:spPr>
                </pic:pic>
              </a:graphicData>
            </a:graphic>
          </wp:inline>
        </w:drawing>
      </w:r>
      <w:r>
        <w:rPr>
          <w:rFonts w:ascii="Times New Roman" w:hAnsi="Times New Roman" w:cs="Times New Roman"/>
          <w:color w:val="auto"/>
        </w:rPr>
        <w:t>还有两种，请写出其结构简式：</w:t>
      </w:r>
      <w:r>
        <w:rPr>
          <w:rFonts w:ascii="Times New Roman" w:hAnsi="Times New Roman" w:cs="Times New Roman"/>
          <w:color w:val="auto"/>
        </w:rPr>
        <w:br w:type="textWrapping"/>
      </w:r>
      <w:r>
        <w:rPr>
          <w:rFonts w:ascii="Times New Roman" w:hAnsi="Times New Roman" w:cs="Times New Roman"/>
          <w:color w:val="auto"/>
        </w:rPr>
        <w:br w:type="textWrapping"/>
      </w:r>
      <w:r>
        <w:rPr>
          <w:rFonts w:ascii="Times New Roman" w:hAnsi="Times New Roman" w:cs="Times New Roman"/>
          <w:color w:val="auto"/>
        </w:rPr>
        <w:t>__________________________________________________________。</w:t>
      </w:r>
      <w:r>
        <w:rPr>
          <w:rFonts w:ascii="Times New Roman" w:hAnsi="Times New Roman" w:cs="Times New Roman"/>
          <w:color w:val="auto"/>
        </w:rPr>
        <w:br w:type="textWrapping"/>
      </w:r>
    </w:p>
    <w:p>
      <w:pPr>
        <w:numPr>
          <w:ilvl w:val="0"/>
          <w:numId w:val="20"/>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lang w:val="zh-CN"/>
        </w:rPr>
        <w:drawing>
          <wp:anchor distT="0" distB="0" distL="114300" distR="114300" simplePos="0" relativeHeight="251675648" behindDoc="1" locked="0" layoutInCell="1" allowOverlap="1">
            <wp:simplePos x="0" y="0"/>
            <wp:positionH relativeFrom="column">
              <wp:posOffset>3587750</wp:posOffset>
            </wp:positionH>
            <wp:positionV relativeFrom="paragraph">
              <wp:posOffset>434340</wp:posOffset>
            </wp:positionV>
            <wp:extent cx="2171700" cy="791845"/>
            <wp:effectExtent l="0" t="0" r="0" b="8255"/>
            <wp:wrapTight wrapText="bothSides">
              <wp:wrapPolygon>
                <wp:start x="1326" y="0"/>
                <wp:lineTo x="379" y="5716"/>
                <wp:lineTo x="0" y="21306"/>
                <wp:lineTo x="15347" y="21306"/>
                <wp:lineTo x="18189" y="20266"/>
                <wp:lineTo x="18000" y="18707"/>
                <wp:lineTo x="13642" y="16629"/>
                <wp:lineTo x="21411" y="15589"/>
                <wp:lineTo x="21411" y="11952"/>
                <wp:lineTo x="19326" y="8314"/>
                <wp:lineTo x="20463" y="1559"/>
                <wp:lineTo x="18947" y="1039"/>
                <wp:lineTo x="2084" y="0"/>
                <wp:lineTo x="1326" y="0"/>
              </wp:wrapPolygon>
            </wp:wrapTight>
            <wp:docPr id="88"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 descr=" "/>
                    <pic:cNvPicPr>
                      <a:picLocks noChangeAspect="1"/>
                    </pic:cNvPicPr>
                  </pic:nvPicPr>
                  <pic:blipFill>
                    <a:blip r:embed="rId111"/>
                    <a:stretch>
                      <a:fillRect/>
                    </a:stretch>
                  </pic:blipFill>
                  <pic:spPr>
                    <a:xfrm>
                      <a:off x="0" y="0"/>
                      <a:ext cx="2171700" cy="791845"/>
                    </a:xfrm>
                    <a:prstGeom prst="rect">
                      <a:avLst/>
                    </a:prstGeom>
                    <a:noFill/>
                    <a:ln>
                      <a:noFill/>
                    </a:ln>
                  </pic:spPr>
                </pic:pic>
              </a:graphicData>
            </a:graphic>
          </wp:anchor>
        </w:drawing>
      </w:r>
      <w:r>
        <w:rPr>
          <w:rFonts w:ascii="Times New Roman" w:hAnsi="Times New Roman" w:cs="Times New Roman"/>
          <w:color w:val="auto"/>
          <w:lang w:val="pt-BR"/>
        </w:rPr>
        <w:t>（</w:t>
      </w:r>
      <w:r>
        <w:rPr>
          <w:rFonts w:ascii="Times New Roman" w:hAnsi="Times New Roman" w:cs="Times New Roman"/>
          <w:color w:val="auto"/>
        </w:rPr>
        <w:t>青浦一模</w:t>
      </w:r>
      <w:r>
        <w:rPr>
          <w:rFonts w:ascii="Times New Roman" w:hAnsi="Times New Roman" w:cs="Times New Roman"/>
          <w:color w:val="auto"/>
          <w:lang w:val="pt-BR"/>
        </w:rPr>
        <w:t>）（双选）</w:t>
      </w:r>
      <w:r>
        <w:rPr>
          <w:rFonts w:ascii="Times New Roman" w:hAnsi="Times New Roman" w:cs="Times New Roman"/>
          <w:color w:val="auto"/>
          <w:szCs w:val="21"/>
        </w:rPr>
        <w:t>Cyrneine A对治疗神经系统疾病有着很好的疗效。可用香芹酮经过多步反应合成。下列说法正确的是</w:t>
      </w:r>
      <w:r>
        <w:rPr>
          <w:rFonts w:ascii="Times New Roman" w:hAnsi="Times New Roman" w:cs="Times New Roman"/>
          <w:color w:val="auto"/>
          <w:szCs w:val="21"/>
        </w:rPr>
        <w:tab/>
      </w:r>
      <w:r>
        <w:rPr>
          <w:rFonts w:ascii="Times New Roman" w:hAnsi="Times New Roman" w:cs="Times New Roman"/>
          <w:color w:val="auto"/>
          <w:kern w:val="0"/>
        </w:rPr>
        <w:t>（</w:t>
      </w:r>
      <w:r>
        <w:rPr>
          <w:rFonts w:ascii="Times New Roman" w:hAnsi="Times New Roman" w:cs="Times New Roman"/>
          <w:color w:val="auto"/>
          <w:kern w:val="0"/>
        </w:rPr>
        <w:tab/>
      </w:r>
      <w:r>
        <w:rPr>
          <w:rFonts w:ascii="Times New Roman" w:hAnsi="Times New Roman" w:cs="Times New Roman"/>
          <w:color w:val="auto"/>
          <w:kern w:val="0"/>
        </w:rPr>
        <w:tab/>
      </w:r>
      <w:r>
        <w:rPr>
          <w:rFonts w:ascii="Times New Roman" w:hAnsi="Times New Roman" w:cs="Times New Roman"/>
          <w:color w:val="auto"/>
          <w:kern w:val="0"/>
        </w:rPr>
        <w:t>）</w:t>
      </w:r>
      <w:r>
        <w:rPr>
          <w:rFonts w:ascii="Times New Roman" w:hAnsi="Times New Roman" w:cs="Times New Roman"/>
          <w:color w:val="auto"/>
          <w:kern w:val="0"/>
        </w:rPr>
        <w:br w:type="textWrapping"/>
      </w:r>
      <w:r>
        <w:rPr>
          <w:rFonts w:ascii="Times New Roman" w:hAnsi="Times New Roman" w:cs="Times New Roman"/>
          <w:color w:val="auto"/>
          <w:szCs w:val="21"/>
        </w:rPr>
        <w:t>A</w:t>
      </w:r>
      <w:r>
        <w:rPr>
          <w:rFonts w:ascii="Times New Roman" w:hAnsi="Times New Roman" w:cs="Times New Roman"/>
          <w:color w:val="auto"/>
          <w:kern w:val="0"/>
          <w:szCs w:val="21"/>
        </w:rPr>
        <w:t>．</w:t>
      </w:r>
      <w:r>
        <w:rPr>
          <w:rFonts w:ascii="Times New Roman" w:hAnsi="Times New Roman" w:cs="Times New Roman"/>
          <w:color w:val="auto"/>
          <w:szCs w:val="21"/>
        </w:rPr>
        <w:t>香芹酮化学式为C</w:t>
      </w:r>
      <w:r>
        <w:rPr>
          <w:rFonts w:ascii="Times New Roman" w:hAnsi="Times New Roman" w:cs="Times New Roman"/>
          <w:color w:val="auto"/>
          <w:szCs w:val="21"/>
          <w:vertAlign w:val="subscript"/>
        </w:rPr>
        <w:t>9</w:t>
      </w:r>
      <w:r>
        <w:rPr>
          <w:rFonts w:ascii="Times New Roman" w:hAnsi="Times New Roman" w:cs="Times New Roman"/>
          <w:color w:val="auto"/>
          <w:szCs w:val="21"/>
        </w:rPr>
        <w:t>H</w:t>
      </w:r>
      <w:r>
        <w:rPr>
          <w:rFonts w:ascii="Times New Roman" w:hAnsi="Times New Roman" w:cs="Times New Roman"/>
          <w:color w:val="auto"/>
          <w:szCs w:val="21"/>
          <w:vertAlign w:val="subscript"/>
        </w:rPr>
        <w:t>12</w:t>
      </w:r>
      <w:r>
        <w:rPr>
          <w:rFonts w:ascii="Times New Roman" w:hAnsi="Times New Roman" w:cs="Times New Roman"/>
          <w:color w:val="auto"/>
          <w:szCs w:val="21"/>
        </w:rPr>
        <w:t>O</w:t>
      </w:r>
      <w:r>
        <w:rPr>
          <w:rFonts w:ascii="Times New Roman" w:hAnsi="Times New Roman" w:cs="Times New Roman"/>
          <w:color w:val="auto"/>
          <w:szCs w:val="21"/>
        </w:rPr>
        <w:br w:type="textWrapping"/>
      </w:r>
      <w:r>
        <w:rPr>
          <w:rFonts w:ascii="Times New Roman" w:hAnsi="Times New Roman" w:cs="Times New Roman"/>
          <w:color w:val="auto"/>
          <w:szCs w:val="21"/>
        </w:rPr>
        <w:t>B</w:t>
      </w:r>
      <w:r>
        <w:rPr>
          <w:rFonts w:ascii="Times New Roman" w:hAnsi="Times New Roman" w:cs="Times New Roman"/>
          <w:color w:val="auto"/>
          <w:kern w:val="0"/>
          <w:szCs w:val="21"/>
        </w:rPr>
        <w:t>．</w:t>
      </w:r>
      <w:r>
        <w:rPr>
          <w:rFonts w:ascii="Times New Roman" w:hAnsi="Times New Roman" w:cs="Times New Roman"/>
          <w:color w:val="auto"/>
          <w:szCs w:val="21"/>
        </w:rPr>
        <w:t>Cyrneine A可以发生加成反应、消去反应和氧化反应</w:t>
      </w:r>
      <w:r>
        <w:rPr>
          <w:rFonts w:ascii="Times New Roman" w:hAnsi="Times New Roman" w:cs="Times New Roman"/>
          <w:color w:val="auto"/>
          <w:szCs w:val="21"/>
        </w:rPr>
        <w:br w:type="textWrapping"/>
      </w:r>
      <w:r>
        <w:rPr>
          <w:rFonts w:ascii="Times New Roman" w:hAnsi="Times New Roman" w:cs="Times New Roman"/>
          <w:color w:val="auto"/>
          <w:szCs w:val="21"/>
        </w:rPr>
        <w:t>C</w:t>
      </w:r>
      <w:r>
        <w:rPr>
          <w:rFonts w:ascii="Times New Roman" w:hAnsi="Times New Roman" w:cs="Times New Roman"/>
          <w:color w:val="auto"/>
          <w:kern w:val="0"/>
          <w:szCs w:val="21"/>
        </w:rPr>
        <w:t>．</w:t>
      </w:r>
      <w:r>
        <w:rPr>
          <w:rFonts w:ascii="Times New Roman" w:hAnsi="Times New Roman" w:cs="Times New Roman"/>
          <w:color w:val="auto"/>
          <w:szCs w:val="21"/>
        </w:rPr>
        <w:t>香芹酮和Cyrneine A均能使酸性KMnO</w:t>
      </w:r>
      <w:r>
        <w:rPr>
          <w:rFonts w:ascii="Times New Roman" w:hAnsi="Times New Roman" w:cs="Times New Roman"/>
          <w:color w:val="auto"/>
          <w:szCs w:val="21"/>
          <w:vertAlign w:val="subscript"/>
        </w:rPr>
        <w:t>4</w:t>
      </w:r>
      <w:r>
        <w:rPr>
          <w:rFonts w:ascii="Times New Roman" w:hAnsi="Times New Roman" w:cs="Times New Roman"/>
          <w:color w:val="auto"/>
          <w:szCs w:val="21"/>
        </w:rPr>
        <w:t>溶液褪色</w:t>
      </w:r>
      <w:r>
        <w:rPr>
          <w:rFonts w:ascii="Times New Roman" w:hAnsi="Times New Roman" w:cs="Times New Roman"/>
          <w:color w:val="auto"/>
          <w:szCs w:val="21"/>
        </w:rPr>
        <w:br w:type="textWrapping"/>
      </w:r>
      <w:r>
        <w:rPr>
          <w:rFonts w:ascii="Times New Roman" w:hAnsi="Times New Roman" w:cs="Times New Roman"/>
          <w:color w:val="auto"/>
          <w:szCs w:val="21"/>
        </w:rPr>
        <w:t>D</w:t>
      </w:r>
      <w:r>
        <w:rPr>
          <w:rFonts w:ascii="Times New Roman" w:hAnsi="Times New Roman" w:cs="Times New Roman"/>
          <w:color w:val="auto"/>
          <w:kern w:val="0"/>
          <w:szCs w:val="21"/>
        </w:rPr>
        <w:t>．</w:t>
      </w:r>
      <w:r>
        <w:rPr>
          <w:rFonts w:ascii="Times New Roman" w:hAnsi="Times New Roman" w:cs="Times New Roman"/>
          <w:color w:val="auto"/>
          <w:szCs w:val="21"/>
        </w:rPr>
        <w:t>香芹酮和Cyrneine A可以通过氯化铁溶液鉴别</w:t>
      </w:r>
      <w:r>
        <w:rPr>
          <w:rFonts w:ascii="Times New Roman" w:hAnsi="Times New Roman" w:cs="Times New Roman"/>
          <w:color w:val="auto"/>
          <w:szCs w:val="21"/>
        </w:rPr>
        <w:br w:type="textWrapping"/>
      </w:r>
    </w:p>
    <w:p>
      <w:pPr>
        <w:numPr>
          <w:ilvl w:val="0"/>
          <w:numId w:val="20"/>
        </w:numPr>
        <w:snapToGrid w:val="0"/>
        <w:spacing w:line="400" w:lineRule="atLeast"/>
        <w:rPr>
          <w:rFonts w:ascii="Times New Roman" w:hAnsi="Times New Roman" w:cs="Times New Roman"/>
          <w:color w:val="auto"/>
          <w:szCs w:val="21"/>
        </w:rPr>
      </w:pPr>
      <w:r>
        <w:rPr>
          <w:rFonts w:ascii="Times New Roman" w:hAnsi="Times New Roman" w:cs="Times New Roman"/>
          <w:color w:val="auto"/>
        </w:rPr>
        <w:drawing>
          <wp:anchor distT="0" distB="0" distL="114300" distR="114300" simplePos="0" relativeHeight="251674624" behindDoc="1" locked="0" layoutInCell="1" allowOverlap="1">
            <wp:simplePos x="0" y="0"/>
            <wp:positionH relativeFrom="column">
              <wp:posOffset>4371340</wp:posOffset>
            </wp:positionH>
            <wp:positionV relativeFrom="paragraph">
              <wp:posOffset>353695</wp:posOffset>
            </wp:positionV>
            <wp:extent cx="1072515" cy="1013460"/>
            <wp:effectExtent l="0" t="0" r="13335" b="1524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12"/>
                    <a:stretch>
                      <a:fillRect/>
                    </a:stretch>
                  </pic:blipFill>
                  <pic:spPr>
                    <a:xfrm>
                      <a:off x="0" y="0"/>
                      <a:ext cx="1072515" cy="1013460"/>
                    </a:xfrm>
                    <a:prstGeom prst="rect">
                      <a:avLst/>
                    </a:prstGeom>
                    <a:noFill/>
                    <a:ln w="9525">
                      <a:noFill/>
                      <a:miter/>
                    </a:ln>
                  </pic:spPr>
                </pic:pic>
              </a:graphicData>
            </a:graphic>
          </wp:anchor>
        </w:drawing>
      </w:r>
      <w:r>
        <w:rPr>
          <w:rFonts w:ascii="Times New Roman" w:hAnsi="Times New Roman" w:cs="Times New Roman"/>
          <w:color w:val="auto"/>
          <w:szCs w:val="21"/>
        </w:rPr>
        <w:t>（松江一模）分枝酸可用于生化研究，其结构简式如图。下列说法正确的是</w:t>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szCs w:val="21"/>
        </w:rPr>
        <w:t>A．分子中含有3种官能团</w:t>
      </w:r>
      <w:r>
        <w:rPr>
          <w:rFonts w:ascii="Times New Roman" w:hAnsi="Times New Roman" w:cs="Times New Roman"/>
          <w:color w:val="auto"/>
          <w:szCs w:val="21"/>
        </w:rPr>
        <w:br w:type="textWrapping"/>
      </w:r>
      <w:r>
        <w:rPr>
          <w:rFonts w:ascii="Times New Roman" w:hAnsi="Times New Roman" w:cs="Times New Roman"/>
          <w:color w:val="auto"/>
          <w:szCs w:val="21"/>
        </w:rPr>
        <w:t>B．可与乙醇、乙酸反应，且反应类型相同</w:t>
      </w:r>
      <w:r>
        <w:rPr>
          <w:rFonts w:ascii="Times New Roman" w:hAnsi="Times New Roman" w:cs="Times New Roman"/>
          <w:color w:val="auto"/>
          <w:szCs w:val="21"/>
        </w:rPr>
        <w:br w:type="textWrapping"/>
      </w:r>
      <w:r>
        <w:rPr>
          <w:rFonts w:ascii="Times New Roman" w:hAnsi="Times New Roman" w:cs="Times New Roman"/>
          <w:color w:val="auto"/>
          <w:szCs w:val="21"/>
        </w:rPr>
        <w:t>C．1mol分枝酸最多可与3molNaOH发生反应</w:t>
      </w:r>
      <w:r>
        <w:rPr>
          <w:rFonts w:ascii="Times New Roman" w:hAnsi="Times New Roman" w:cs="Times New Roman"/>
          <w:color w:val="auto"/>
          <w:szCs w:val="21"/>
        </w:rPr>
        <w:br w:type="textWrapping"/>
      </w:r>
      <w:r>
        <w:rPr>
          <w:rFonts w:ascii="Times New Roman" w:hAnsi="Times New Roman" w:cs="Times New Roman"/>
          <w:color w:val="auto"/>
          <w:szCs w:val="21"/>
        </w:rPr>
        <w:t>D．可使溴的四氯化碳溶液、酸性高锰酸钾溶液褪色，且原理相同</w:t>
      </w:r>
      <w:r>
        <w:rPr>
          <w:rFonts w:ascii="Times New Roman" w:hAnsi="Times New Roman" w:cs="Times New Roman"/>
          <w:color w:val="auto"/>
          <w:szCs w:val="21"/>
        </w:rPr>
        <w:br w:type="textWrapping"/>
      </w:r>
    </w:p>
    <w:p>
      <w:pPr>
        <w:numPr>
          <w:ilvl w:val="0"/>
          <w:numId w:val="20"/>
        </w:numPr>
        <w:adjustRightInd w:val="0"/>
        <w:snapToGrid w:val="0"/>
        <w:spacing w:line="400" w:lineRule="atLeast"/>
        <w:rPr>
          <w:rFonts w:ascii="Times New Roman" w:hAnsi="Times New Roman" w:cs="Times New Roman"/>
          <w:color w:val="auto"/>
        </w:rPr>
      </w:pPr>
      <w:r>
        <w:rPr>
          <w:rFonts w:ascii="Times New Roman" w:hAnsi="Times New Roman" w:cs="Times New Roman"/>
          <w:color w:val="auto"/>
          <w:szCs w:val="21"/>
        </w:rPr>
        <w:t>结构片段为…―CH</w:t>
      </w:r>
      <w:r>
        <w:rPr>
          <w:rFonts w:ascii="Times New Roman" w:hAnsi="Times New Roman" w:cs="Times New Roman"/>
          <w:color w:val="auto"/>
          <w:szCs w:val="21"/>
          <w:vertAlign w:val="subscript"/>
        </w:rPr>
        <w:t>2</w:t>
      </w:r>
      <w:r>
        <w:rPr>
          <w:rFonts w:ascii="Times New Roman" w:hAnsi="Times New Roman" w:cs="Times New Roman"/>
          <w:color w:val="auto"/>
          <w:szCs w:val="21"/>
        </w:rPr>
        <w:t>―CH=CH―CH</w:t>
      </w:r>
      <w:r>
        <w:rPr>
          <w:rFonts w:ascii="Times New Roman" w:hAnsi="Times New Roman" w:cs="Times New Roman"/>
          <w:color w:val="auto"/>
          <w:szCs w:val="21"/>
          <w:vertAlign w:val="subscript"/>
        </w:rPr>
        <w:t>2</w:t>
      </w:r>
      <w:r>
        <w:rPr>
          <w:rFonts w:ascii="Times New Roman" w:hAnsi="Times New Roman" w:cs="Times New Roman"/>
          <w:color w:val="auto"/>
          <w:szCs w:val="21"/>
        </w:rPr>
        <w:t>―…的高分子化合物的单体是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A．乙烯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B．乙炔</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C．正丁烯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D．1,3-丁二烯</w:t>
      </w:r>
      <w:r>
        <w:rPr>
          <w:rFonts w:ascii="Times New Roman" w:hAnsi="Times New Roman" w:cs="Times New Roman"/>
          <w:color w:val="auto"/>
          <w:szCs w:val="21"/>
        </w:rPr>
        <w:br w:type="textWrapping"/>
      </w:r>
    </w:p>
    <w:p>
      <w:pPr>
        <w:numPr>
          <w:ilvl w:val="0"/>
          <w:numId w:val="20"/>
        </w:numPr>
        <w:tabs>
          <w:tab w:val="left" w:pos="420"/>
        </w:tabs>
        <w:snapToGrid w:val="0"/>
        <w:spacing w:line="400" w:lineRule="atLeast"/>
        <w:rPr>
          <w:rFonts w:ascii="Times New Roman" w:hAnsi="Times New Roman" w:cs="Times New Roman"/>
          <w:b/>
          <w:color w:val="auto"/>
          <w:sz w:val="24"/>
          <w:szCs w:val="24"/>
        </w:rPr>
      </w:pPr>
      <w:r>
        <w:rPr>
          <w:rFonts w:ascii="Times New Roman" w:hAnsi="Times New Roman" w:cs="Times New Roman"/>
          <w:color w:val="auto"/>
        </w:rPr>
        <w:t>能在有机物的分子中引入羟基官能团的反应类型有：(a)酯化反应，(b)取代反应，(c)消去反应，(d)加成反应，(e)水解反应。其中正确的组合有</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A．(a)(b)(c)</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B．(d)(e)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C．(b)(d)(e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D．(b)(c)(d)(e)</w:t>
      </w:r>
      <w:r>
        <w:rPr>
          <w:rFonts w:ascii="Times New Roman" w:hAnsi="Times New Roman" w:cs="Times New Roman"/>
          <w:color w:val="auto"/>
        </w:rPr>
        <w:br w:type="textWrapping"/>
      </w:r>
    </w:p>
    <w:p>
      <w:pPr>
        <w:numPr>
          <w:ilvl w:val="0"/>
          <w:numId w:val="20"/>
        </w:numPr>
        <w:snapToGrid w:val="0"/>
        <w:spacing w:line="400" w:lineRule="atLeast"/>
        <w:rPr>
          <w:rFonts w:ascii="Times New Roman" w:hAnsi="Times New Roman" w:cs="Times New Roman"/>
          <w:b/>
          <w:color w:val="auto"/>
          <w:sz w:val="24"/>
          <w:szCs w:val="24"/>
        </w:rPr>
      </w:pPr>
      <w:r>
        <w:rPr>
          <w:rFonts w:ascii="Times New Roman" w:hAnsi="Times New Roman" w:cs="Times New Roman"/>
          <w:color w:val="auto"/>
          <w:szCs w:val="21"/>
        </w:rPr>
        <w:t>（双选）两种气态烃以任意比例混合,在105</w:t>
      </w:r>
      <w:r>
        <w:rPr>
          <w:rFonts w:hint="eastAsia" w:ascii="宋体" w:hAnsi="宋体" w:eastAsia="宋体" w:cs="宋体"/>
          <w:color w:val="auto"/>
          <w:szCs w:val="21"/>
        </w:rPr>
        <w:t>℃</w:t>
      </w:r>
      <w:r>
        <w:rPr>
          <w:rFonts w:ascii="Times New Roman" w:hAnsi="Times New Roman" w:cs="Times New Roman"/>
          <w:color w:val="auto"/>
          <w:szCs w:val="21"/>
        </w:rPr>
        <w:t>时1L该混合烃与9L氧气混合,充分燃烧后恢复到原状态,所得气体体积仍是10L.下列各组混合烃中不符合此条件的是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w:t>
      </w:r>
      <w:r>
        <w:rPr>
          <w:rFonts w:ascii="Times New Roman" w:hAnsi="Times New Roman" w:cs="Times New Roman"/>
          <w:color w:val="auto"/>
          <w:szCs w:val="21"/>
          <w:lang w:val="pt-BR"/>
        </w:rPr>
        <w:t>CH</w:t>
      </w:r>
      <w:r>
        <w:rPr>
          <w:rFonts w:ascii="Times New Roman" w:hAnsi="Times New Roman" w:cs="Times New Roman"/>
          <w:color w:val="auto"/>
          <w:szCs w:val="21"/>
          <w:vertAlign w:val="subscript"/>
          <w:lang w:val="pt-BR"/>
        </w:rPr>
        <w:t>4</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4</w:t>
      </w:r>
      <w:r>
        <w:rPr>
          <w:rFonts w:ascii="Times New Roman" w:hAnsi="Times New Roman" w:cs="Times New Roman"/>
          <w:color w:val="auto"/>
          <w:szCs w:val="21"/>
          <w:lang w:val="pt-BR"/>
        </w:rPr>
        <w:tab/>
      </w:r>
      <w:r>
        <w:rPr>
          <w:rFonts w:ascii="Times New Roman" w:hAnsi="Times New Roman" w:cs="Times New Roman"/>
          <w:color w:val="auto"/>
          <w:szCs w:val="21"/>
        </w:rPr>
        <w:tab/>
      </w:r>
      <w:r>
        <w:rPr>
          <w:rFonts w:ascii="Times New Roman" w:hAnsi="Times New Roman" w:cs="Times New Roman"/>
          <w:color w:val="auto"/>
          <w:szCs w:val="21"/>
        </w:rPr>
        <w:t>B．</w:t>
      </w:r>
      <w:r>
        <w:rPr>
          <w:rFonts w:ascii="Times New Roman" w:hAnsi="Times New Roman" w:cs="Times New Roman"/>
          <w:color w:val="auto"/>
          <w:szCs w:val="21"/>
          <w:lang w:val="pt-BR"/>
        </w:rPr>
        <w:t>CH</w:t>
      </w:r>
      <w:r>
        <w:rPr>
          <w:rFonts w:ascii="Times New Roman" w:hAnsi="Times New Roman" w:cs="Times New Roman"/>
          <w:color w:val="auto"/>
          <w:szCs w:val="21"/>
          <w:vertAlign w:val="subscript"/>
          <w:lang w:val="pt-BR"/>
        </w:rPr>
        <w:t>4</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3</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6</w:t>
      </w:r>
      <w:r>
        <w:rPr>
          <w:rFonts w:ascii="Times New Roman" w:hAnsi="Times New Roman" w:cs="Times New Roman"/>
          <w:color w:val="auto"/>
          <w:szCs w:val="21"/>
          <w:lang w:val="pt-BR"/>
        </w:rPr>
        <w:tab/>
      </w:r>
      <w:r>
        <w:rPr>
          <w:rFonts w:ascii="Times New Roman" w:hAnsi="Times New Roman" w:cs="Times New Roman"/>
          <w:color w:val="auto"/>
          <w:szCs w:val="21"/>
        </w:rPr>
        <w:tab/>
      </w:r>
      <w:r>
        <w:rPr>
          <w:rFonts w:ascii="Times New Roman" w:hAnsi="Times New Roman" w:cs="Times New Roman"/>
          <w:color w:val="auto"/>
          <w:szCs w:val="21"/>
        </w:rPr>
        <w:t>C．</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4</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3</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4</w:t>
      </w:r>
      <w:r>
        <w:rPr>
          <w:rFonts w:ascii="Times New Roman" w:hAnsi="Times New Roman" w:cs="Times New Roman"/>
          <w:color w:val="auto"/>
          <w:szCs w:val="21"/>
          <w:lang w:val="pt-BR"/>
        </w:rPr>
        <w:tab/>
      </w:r>
      <w:r>
        <w:rPr>
          <w:rFonts w:ascii="Times New Roman" w:hAnsi="Times New Roman" w:cs="Times New Roman"/>
          <w:color w:val="auto"/>
          <w:szCs w:val="21"/>
        </w:rPr>
        <w:tab/>
      </w:r>
      <w:r>
        <w:rPr>
          <w:rFonts w:ascii="Times New Roman" w:hAnsi="Times New Roman" w:cs="Times New Roman"/>
          <w:color w:val="auto"/>
          <w:szCs w:val="21"/>
        </w:rPr>
        <w:t>D．</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3</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6</w:t>
      </w:r>
      <w:r>
        <w:rPr>
          <w:rFonts w:ascii="Times New Roman" w:hAnsi="Times New Roman" w:cs="Times New Roman"/>
          <w:color w:val="auto"/>
          <w:szCs w:val="21"/>
          <w:vertAlign w:val="subscript"/>
          <w:lang w:val="pt-BR"/>
        </w:rPr>
        <w:br w:type="textWrapping"/>
      </w:r>
    </w:p>
    <w:p>
      <w:pPr>
        <w:numPr>
          <w:ilvl w:val="0"/>
          <w:numId w:val="20"/>
        </w:numPr>
        <w:snapToGrid w:val="0"/>
        <w:spacing w:line="400" w:lineRule="atLeast"/>
        <w:rPr>
          <w:rFonts w:ascii="Times New Roman" w:hAnsi="Times New Roman" w:cs="Times New Roman"/>
          <w:b/>
          <w:bCs/>
          <w:color w:val="auto"/>
          <w:sz w:val="24"/>
          <w:szCs w:val="24"/>
        </w:rPr>
      </w:pPr>
      <w:r>
        <w:rPr>
          <w:rFonts w:ascii="Times New Roman" w:hAnsi="Times New Roman" w:cs="Times New Roman"/>
          <w:color w:val="auto"/>
          <w:szCs w:val="21"/>
        </w:rPr>
        <w:t>（双选）25</w:t>
      </w:r>
      <w:r>
        <w:rPr>
          <w:rFonts w:hint="eastAsia" w:ascii="宋体" w:hAnsi="宋体" w:eastAsia="宋体" w:cs="宋体"/>
          <w:color w:val="auto"/>
          <w:szCs w:val="21"/>
        </w:rPr>
        <w:t>℃</w:t>
      </w:r>
      <w:r>
        <w:rPr>
          <w:rFonts w:ascii="Times New Roman" w:hAnsi="Times New Roman" w:cs="Times New Roman"/>
          <w:color w:val="auto"/>
          <w:szCs w:val="21"/>
        </w:rPr>
        <w:t>某气态烃与氧气混合充入密闭容器中，点火爆炸后，又恢复到25</w:t>
      </w:r>
      <w:r>
        <w:rPr>
          <w:rFonts w:hint="eastAsia" w:ascii="宋体" w:hAnsi="宋体" w:eastAsia="宋体" w:cs="宋体"/>
          <w:color w:val="auto"/>
          <w:szCs w:val="21"/>
        </w:rPr>
        <w:t>℃</w:t>
      </w:r>
      <w:r>
        <w:rPr>
          <w:rFonts w:ascii="Times New Roman" w:hAnsi="Times New Roman" w:cs="Times New Roman"/>
          <w:color w:val="auto"/>
          <w:szCs w:val="21"/>
        </w:rPr>
        <w:t>，此时容器内压强为开始时的一半，再经氢氧化钠溶液处理，容器内几乎为真空，该烃的分子式为（</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A．C</w:t>
      </w:r>
      <w:r>
        <w:rPr>
          <w:rFonts w:ascii="Times New Roman" w:hAnsi="Times New Roman" w:cs="Times New Roman"/>
          <w:color w:val="auto"/>
          <w:szCs w:val="21"/>
          <w:vertAlign w:val="subscript"/>
        </w:rPr>
        <w:t>2</w:t>
      </w:r>
      <w:r>
        <w:rPr>
          <w:rFonts w:ascii="Times New Roman" w:hAnsi="Times New Roman" w:cs="Times New Roman"/>
          <w:color w:val="auto"/>
          <w:szCs w:val="21"/>
        </w:rPr>
        <w:t>H</w:t>
      </w:r>
      <w:r>
        <w:rPr>
          <w:rFonts w:ascii="Times New Roman" w:hAnsi="Times New Roman" w:cs="Times New Roman"/>
          <w:color w:val="auto"/>
          <w:szCs w:val="21"/>
          <w:vertAlign w:val="subscript"/>
        </w:rPr>
        <w:t>4</w:t>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rPr>
        <w:t>B．C</w:t>
      </w:r>
      <w:r>
        <w:rPr>
          <w:rFonts w:ascii="Times New Roman" w:hAnsi="Times New Roman" w:cs="Times New Roman"/>
          <w:color w:val="auto"/>
          <w:szCs w:val="21"/>
          <w:vertAlign w:val="subscript"/>
        </w:rPr>
        <w:t>3</w:t>
      </w:r>
      <w:r>
        <w:rPr>
          <w:rFonts w:ascii="Times New Roman" w:hAnsi="Times New Roman" w:cs="Times New Roman"/>
          <w:color w:val="auto"/>
          <w:szCs w:val="21"/>
        </w:rPr>
        <w:t>H</w:t>
      </w:r>
      <w:r>
        <w:rPr>
          <w:rFonts w:ascii="Times New Roman" w:hAnsi="Times New Roman" w:cs="Times New Roman"/>
          <w:color w:val="auto"/>
          <w:szCs w:val="21"/>
          <w:vertAlign w:val="subscript"/>
        </w:rPr>
        <w:t>6</w:t>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rPr>
        <w:t>C．C</w:t>
      </w:r>
      <w:r>
        <w:rPr>
          <w:rFonts w:ascii="Times New Roman" w:hAnsi="Times New Roman" w:cs="Times New Roman"/>
          <w:color w:val="auto"/>
          <w:szCs w:val="21"/>
          <w:vertAlign w:val="subscript"/>
        </w:rPr>
        <w:t>2</w:t>
      </w:r>
      <w:r>
        <w:rPr>
          <w:rFonts w:ascii="Times New Roman" w:hAnsi="Times New Roman" w:cs="Times New Roman"/>
          <w:color w:val="auto"/>
          <w:szCs w:val="21"/>
        </w:rPr>
        <w:t>H</w:t>
      </w:r>
      <w:r>
        <w:rPr>
          <w:rFonts w:ascii="Times New Roman" w:hAnsi="Times New Roman" w:cs="Times New Roman"/>
          <w:color w:val="auto"/>
          <w:szCs w:val="21"/>
          <w:vertAlign w:val="subscript"/>
        </w:rPr>
        <w:t>6</w:t>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rPr>
        <w:t>D．C</w:t>
      </w:r>
      <w:r>
        <w:rPr>
          <w:rFonts w:ascii="Times New Roman" w:hAnsi="Times New Roman" w:cs="Times New Roman"/>
          <w:color w:val="auto"/>
          <w:szCs w:val="21"/>
          <w:vertAlign w:val="subscript"/>
        </w:rPr>
        <w:t>3</w:t>
      </w:r>
      <w:r>
        <w:rPr>
          <w:rFonts w:ascii="Times New Roman" w:hAnsi="Times New Roman" w:cs="Times New Roman"/>
          <w:color w:val="auto"/>
          <w:szCs w:val="21"/>
        </w:rPr>
        <w:t>H</w:t>
      </w:r>
      <w:r>
        <w:rPr>
          <w:rFonts w:ascii="Times New Roman" w:hAnsi="Times New Roman" w:cs="Times New Roman"/>
          <w:color w:val="auto"/>
          <w:szCs w:val="21"/>
          <w:vertAlign w:val="subscript"/>
        </w:rPr>
        <w:t>8</w:t>
      </w:r>
      <w:r>
        <w:rPr>
          <w:rFonts w:ascii="Times New Roman" w:hAnsi="Times New Roman" w:cs="Times New Roman"/>
          <w:color w:val="auto"/>
          <w:szCs w:val="21"/>
          <w:vertAlign w:val="subscript"/>
        </w:rPr>
        <w:br w:type="textWrapping"/>
      </w:r>
    </w:p>
    <w:p>
      <w:pPr>
        <w:numPr>
          <w:ilvl w:val="0"/>
          <w:numId w:val="20"/>
        </w:numPr>
        <w:adjustRightInd w:val="0"/>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（长宁一模）</w:t>
      </w:r>
      <w:r>
        <w:rPr>
          <w:rFonts w:ascii="Times New Roman" w:hAnsi="Times New Roman" w:cs="Times New Roman"/>
          <w:bCs/>
          <w:color w:val="auto"/>
          <w:szCs w:val="21"/>
        </w:rPr>
        <w:t>关于石油和石油化工的说法错误的是</w:t>
      </w:r>
      <w:r>
        <w:rPr>
          <w:rFonts w:ascii="Times New Roman" w:hAnsi="Times New Roman" w:cs="Times New Roman"/>
          <w:bCs/>
          <w:color w:val="auto"/>
          <w:szCs w:val="21"/>
        </w:rPr>
        <w:tab/>
      </w:r>
      <w:r>
        <w:rPr>
          <w:rFonts w:ascii="Times New Roman" w:hAnsi="Times New Roman" w:cs="Times New Roman"/>
          <w:color w:val="auto"/>
          <w:szCs w:val="24"/>
        </w:rPr>
        <w:t>（</w:t>
      </w:r>
      <w:r>
        <w:rPr>
          <w:rFonts w:ascii="Times New Roman" w:hAnsi="Times New Roman" w:cs="Times New Roman"/>
          <w:color w:val="auto"/>
          <w:szCs w:val="24"/>
        </w:rPr>
        <w:tab/>
      </w:r>
      <w:r>
        <w:rPr>
          <w:rFonts w:ascii="Times New Roman" w:hAnsi="Times New Roman" w:cs="Times New Roman"/>
          <w:color w:val="auto"/>
          <w:szCs w:val="24"/>
        </w:rPr>
        <w:tab/>
      </w:r>
      <w:r>
        <w:rPr>
          <w:rFonts w:ascii="Times New Roman" w:hAnsi="Times New Roman" w:cs="Times New Roman"/>
          <w:color w:val="auto"/>
          <w:szCs w:val="24"/>
        </w:rPr>
        <w:t>）</w:t>
      </w:r>
      <w:r>
        <w:rPr>
          <w:rFonts w:ascii="Times New Roman" w:hAnsi="Times New Roman" w:cs="Times New Roman"/>
          <w:color w:val="auto"/>
          <w:szCs w:val="24"/>
        </w:rPr>
        <w:br w:type="textWrapping"/>
      </w:r>
      <w:r>
        <w:rPr>
          <w:rFonts w:ascii="Times New Roman" w:hAnsi="Times New Roman" w:cs="Times New Roman"/>
          <w:bCs/>
          <w:color w:val="auto"/>
          <w:szCs w:val="21"/>
        </w:rPr>
        <w:t>A．石油大体上是由各种碳氢化合物组成的混合物</w:t>
      </w:r>
      <w:r>
        <w:rPr>
          <w:rFonts w:ascii="Times New Roman" w:hAnsi="Times New Roman" w:cs="Times New Roman"/>
          <w:bCs/>
          <w:color w:val="auto"/>
          <w:szCs w:val="21"/>
        </w:rPr>
        <w:br w:type="textWrapping"/>
      </w:r>
      <w:r>
        <w:rPr>
          <w:rFonts w:ascii="Times New Roman" w:hAnsi="Times New Roman" w:cs="Times New Roman"/>
          <w:bCs/>
          <w:color w:val="auto"/>
          <w:szCs w:val="21"/>
        </w:rPr>
        <w:t>B．石油分馏得到的各馏分是由各种碳氢化合物组成的混合物</w:t>
      </w:r>
      <w:r>
        <w:rPr>
          <w:rFonts w:ascii="Times New Roman" w:hAnsi="Times New Roman" w:cs="Times New Roman"/>
          <w:bCs/>
          <w:color w:val="auto"/>
          <w:szCs w:val="21"/>
        </w:rPr>
        <w:br w:type="textWrapping"/>
      </w:r>
      <w:r>
        <w:rPr>
          <w:rFonts w:ascii="Times New Roman" w:hAnsi="Times New Roman" w:cs="Times New Roman"/>
          <w:bCs/>
          <w:color w:val="auto"/>
          <w:szCs w:val="21"/>
        </w:rPr>
        <w:t>C．石油裂解和裂化的主要目的都是为了得到重要产品乙烯</w:t>
      </w:r>
      <w:r>
        <w:rPr>
          <w:rFonts w:ascii="Times New Roman" w:hAnsi="Times New Roman" w:cs="Times New Roman"/>
          <w:bCs/>
          <w:color w:val="auto"/>
          <w:szCs w:val="21"/>
        </w:rPr>
        <w:br w:type="textWrapping"/>
      </w:r>
      <w:r>
        <w:rPr>
          <w:rFonts w:ascii="Times New Roman" w:hAnsi="Times New Roman" w:cs="Times New Roman"/>
          <w:bCs/>
          <w:color w:val="auto"/>
          <w:szCs w:val="21"/>
        </w:rPr>
        <w:t>D．实验室里，在氧化铝粉末的作用下，用石蜡可以制出汽油</w:t>
      </w:r>
      <w:r>
        <w:rPr>
          <w:rFonts w:ascii="Times New Roman" w:hAnsi="Times New Roman" w:cs="Times New Roman"/>
          <w:bCs/>
          <w:color w:val="auto"/>
          <w:szCs w:val="21"/>
        </w:rPr>
        <w:br w:type="textWrapping"/>
      </w:r>
    </w:p>
    <w:p>
      <w:pPr>
        <w:numPr>
          <w:ilvl w:val="0"/>
          <w:numId w:val="20"/>
        </w:numPr>
        <w:adjustRightInd w:val="0"/>
        <w:snapToGrid w:val="0"/>
        <w:spacing w:line="400" w:lineRule="atLeast"/>
        <w:rPr>
          <w:rFonts w:ascii="Times New Roman" w:hAnsi="Times New Roman" w:cs="Times New Roman"/>
          <w:b/>
          <w:color w:val="auto"/>
          <w:sz w:val="24"/>
          <w:szCs w:val="24"/>
        </w:rPr>
      </w:pPr>
      <w:r>
        <w:rPr>
          <w:rFonts w:ascii="Times New Roman" w:hAnsi="Times New Roman" w:cs="Times New Roman"/>
          <w:color w:val="auto"/>
          <w:szCs w:val="21"/>
        </w:rPr>
        <w:t>（长宁一模）以下关于煤与石油化工的认识不正确的是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
          <w:color w:val="auto"/>
          <w:szCs w:val="21"/>
        </w:rPr>
        <w:br w:type="textWrapping"/>
      </w:r>
      <w:r>
        <w:rPr>
          <w:rFonts w:ascii="Times New Roman" w:hAnsi="Times New Roman" w:cs="Times New Roman"/>
          <w:color w:val="auto"/>
          <w:szCs w:val="21"/>
        </w:rPr>
        <w:t>A．分子中含18个碳原子以上烷烃的重油经过催化裂化可以得到汽油</w:t>
      </w:r>
      <w:r>
        <w:rPr>
          <w:rFonts w:ascii="Times New Roman" w:hAnsi="Times New Roman" w:cs="Times New Roman"/>
          <w:color w:val="auto"/>
          <w:szCs w:val="21"/>
        </w:rPr>
        <w:br w:type="textWrapping"/>
      </w:r>
      <w:r>
        <w:rPr>
          <w:rFonts w:ascii="Times New Roman" w:hAnsi="Times New Roman" w:cs="Times New Roman"/>
          <w:color w:val="auto"/>
          <w:szCs w:val="21"/>
        </w:rPr>
        <w:t>B．氧化铝粉末可以提高石蜡裂化的效率</w:t>
      </w:r>
      <w:r>
        <w:rPr>
          <w:rFonts w:ascii="Times New Roman" w:hAnsi="Times New Roman" w:cs="Times New Roman"/>
          <w:color w:val="auto"/>
          <w:szCs w:val="21"/>
        </w:rPr>
        <w:br w:type="textWrapping"/>
      </w:r>
      <w:r>
        <w:rPr>
          <w:rFonts w:ascii="Times New Roman" w:hAnsi="Times New Roman" w:cs="Times New Roman"/>
          <w:color w:val="auto"/>
          <w:szCs w:val="21"/>
        </w:rPr>
        <w:t xml:space="preserve">C．塑料、橡胶、纤维都是石油化工的产品 </w:t>
      </w:r>
      <w:r>
        <w:rPr>
          <w:rFonts w:ascii="Times New Roman" w:hAnsi="Times New Roman" w:cs="Times New Roman"/>
          <w:color w:val="auto"/>
          <w:szCs w:val="21"/>
        </w:rPr>
        <w:br w:type="textWrapping"/>
      </w:r>
      <w:r>
        <w:rPr>
          <w:rFonts w:ascii="Times New Roman" w:hAnsi="Times New Roman" w:cs="Times New Roman"/>
          <w:color w:val="auto"/>
          <w:szCs w:val="21"/>
        </w:rPr>
        <w:t>D．植物油和裂化汽油都含有不饱和碳原子</w:t>
      </w:r>
      <w:r>
        <w:rPr>
          <w:rFonts w:ascii="Times New Roman" w:hAnsi="Times New Roman" w:cs="Times New Roman"/>
          <w:color w:val="auto"/>
          <w:szCs w:val="21"/>
        </w:rPr>
        <w:br w:type="textWrapping"/>
      </w:r>
    </w:p>
    <w:p>
      <w:pPr>
        <w:numPr>
          <w:ilvl w:val="0"/>
          <w:numId w:val="20"/>
        </w:numPr>
        <w:adjustRightInd w:val="0"/>
        <w:snapToGrid w:val="0"/>
        <w:spacing w:line="400" w:lineRule="atLeast"/>
        <w:rPr>
          <w:rFonts w:ascii="Times New Roman" w:hAnsi="Times New Roman" w:cs="Times New Roman"/>
          <w:color w:val="auto"/>
        </w:rPr>
      </w:pPr>
      <w:r>
        <w:rPr>
          <w:rFonts w:ascii="Times New Roman" w:hAnsi="Times New Roman" w:cs="Times New Roman"/>
          <w:color w:val="auto"/>
          <w:szCs w:val="21"/>
        </w:rPr>
        <w:t>（闵行一模）“</w:t>
      </w:r>
      <w:r>
        <w:rPr>
          <w:rFonts w:ascii="Times New Roman" w:hAnsi="Times New Roman" w:cs="Times New Roman"/>
          <w:color w:val="auto"/>
          <w:szCs w:val="21"/>
          <w:lang w:val="pt-BR"/>
        </w:rPr>
        <w:t>结构决定性质”是学习有机化学尤为重要的理论，不仅表现在官能团对物质性质的影响上，还表现在原子或原子团相互的影响上。以下事实并未涉及原子或原子团相互影响的是</w:t>
      </w:r>
      <w:r>
        <w:rPr>
          <w:rFonts w:ascii="Times New Roman" w:hAnsi="Times New Roman" w:cs="Times New Roman"/>
          <w:color w:val="auto"/>
          <w:szCs w:val="21"/>
          <w:lang w:val="pt-BR"/>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
          <w:color w:val="auto"/>
          <w:szCs w:val="21"/>
          <w:lang w:val="pt-BR"/>
        </w:rPr>
        <w:br w:type="textWrapping"/>
      </w:r>
      <w:r>
        <w:rPr>
          <w:rFonts w:ascii="Times New Roman" w:hAnsi="Times New Roman" w:cs="Times New Roman"/>
          <w:color w:val="auto"/>
        </w:rPr>
        <w:t xml:space="preserve">A．乙醇是非电解质而苯酚有弱酸性 </w:t>
      </w:r>
      <w:r>
        <w:rPr>
          <w:rFonts w:ascii="Times New Roman" w:hAnsi="Times New Roman" w:cs="Times New Roman"/>
          <w:color w:val="auto"/>
        </w:rPr>
        <w:br w:type="textWrapping"/>
      </w:r>
      <w:r>
        <w:rPr>
          <w:rFonts w:ascii="Times New Roman" w:hAnsi="Times New Roman" w:cs="Times New Roman"/>
          <w:color w:val="auto"/>
        </w:rPr>
        <w:t>B．卤代烃难溶于水而低级醇、低级醛易溶于水</w:t>
      </w:r>
      <w:r>
        <w:rPr>
          <w:rFonts w:ascii="Times New Roman" w:hAnsi="Times New Roman" w:cs="Times New Roman"/>
          <w:color w:val="auto"/>
        </w:rPr>
        <w:br w:type="textWrapping"/>
      </w:r>
      <w:r>
        <w:rPr>
          <w:rFonts w:ascii="Times New Roman" w:hAnsi="Times New Roman" w:cs="Times New Roman"/>
          <w:color w:val="auto"/>
        </w:rPr>
        <w:t>C．甲醇没有酸性，甲酸具有酸性</w:t>
      </w:r>
      <w:r>
        <w:rPr>
          <w:rFonts w:ascii="Times New Roman" w:hAnsi="Times New Roman" w:cs="Times New Roman"/>
          <w:color w:val="auto"/>
        </w:rPr>
        <w:br w:type="textWrapping"/>
      </w:r>
      <w:r>
        <w:rPr>
          <w:rFonts w:ascii="Times New Roman" w:hAnsi="Times New Roman" w:cs="Times New Roman"/>
          <w:color w:val="auto"/>
        </w:rPr>
        <w:t>D．苯酚易与浓溴水反应生成白色沉淀而苯与液溴的反应需要铁粉催化</w:t>
      </w:r>
      <w:r>
        <w:rPr>
          <w:rFonts w:ascii="Times New Roman" w:hAnsi="Times New Roman" w:cs="Times New Roman"/>
          <w:color w:val="auto"/>
        </w:rPr>
        <w:br w:type="textWrapping"/>
      </w:r>
    </w:p>
    <w:p>
      <w:pPr>
        <w:numPr>
          <w:ilvl w:val="0"/>
          <w:numId w:val="20"/>
        </w:numPr>
        <w:adjustRightInd w:val="0"/>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（静安一模）某乙醛中混有少量乙醇，要分析该乙醛的纯度，取样，进行以下定量分析，其中</w:t>
      </w:r>
      <w:r>
        <w:rPr>
          <w:rFonts w:ascii="Times New Roman" w:hAnsi="Times New Roman" w:cs="Times New Roman"/>
          <w:b/>
          <w:color w:val="auto"/>
          <w:szCs w:val="21"/>
        </w:rPr>
        <w:t>不</w:t>
      </w:r>
      <w:r>
        <w:rPr>
          <w:rFonts w:ascii="Times New Roman" w:hAnsi="Times New Roman" w:cs="Times New Roman"/>
          <w:color w:val="auto"/>
          <w:szCs w:val="21"/>
        </w:rPr>
        <w:t>合理的是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adjustRightInd w:val="0"/>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lang w:val="pt-BR"/>
        </w:rPr>
        <w:t>A</w:t>
      </w:r>
      <w:r>
        <w:rPr>
          <w:rFonts w:ascii="Times New Roman" w:hAnsi="Times New Roman" w:cs="Times New Roman"/>
          <w:color w:val="auto"/>
          <w:spacing w:val="-4"/>
          <w:szCs w:val="21"/>
          <w:lang w:val="pt-BR"/>
        </w:rPr>
        <w:t>．</w:t>
      </w:r>
      <w:r>
        <w:rPr>
          <w:rFonts w:ascii="Times New Roman" w:hAnsi="Times New Roman" w:cs="Times New Roman"/>
          <w:color w:val="auto"/>
          <w:szCs w:val="21"/>
        </w:rPr>
        <w:t>测定蒸气的摩尔体积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B</w:t>
      </w:r>
      <w:r>
        <w:rPr>
          <w:rFonts w:ascii="Times New Roman" w:hAnsi="Times New Roman" w:cs="Times New Roman"/>
          <w:color w:val="auto"/>
          <w:spacing w:val="-4"/>
          <w:szCs w:val="21"/>
          <w:lang w:val="pt-BR"/>
        </w:rPr>
        <w:t>．与</w:t>
      </w:r>
      <w:r>
        <w:rPr>
          <w:rFonts w:ascii="Times New Roman" w:hAnsi="Times New Roman" w:cs="Times New Roman"/>
          <w:color w:val="auto"/>
          <w:szCs w:val="21"/>
        </w:rPr>
        <w:t>银氨溶液反应，分析产生银的量</w:t>
      </w:r>
    </w:p>
    <w:p>
      <w:pPr>
        <w:adjustRightInd w:val="0"/>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lang w:val="pt-BR"/>
        </w:rPr>
        <w:t>C</w:t>
      </w:r>
      <w:r>
        <w:rPr>
          <w:rFonts w:ascii="Times New Roman" w:hAnsi="Times New Roman" w:cs="Times New Roman"/>
          <w:color w:val="auto"/>
          <w:spacing w:val="-4"/>
          <w:szCs w:val="21"/>
          <w:lang w:val="pt-BR"/>
        </w:rPr>
        <w:t>．与钠反应，分析产生氢气的量</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w:t>
      </w:r>
      <w:r>
        <w:rPr>
          <w:rFonts w:ascii="Times New Roman" w:hAnsi="Times New Roman" w:cs="Times New Roman"/>
          <w:color w:val="auto"/>
          <w:spacing w:val="-4"/>
          <w:szCs w:val="21"/>
          <w:lang w:val="pt-BR"/>
        </w:rPr>
        <w:t>．</w:t>
      </w:r>
      <w:r>
        <w:rPr>
          <w:rFonts w:ascii="Times New Roman" w:hAnsi="Times New Roman" w:cs="Times New Roman"/>
          <w:color w:val="auto"/>
          <w:szCs w:val="21"/>
        </w:rPr>
        <w:t>用酸性高锰酸钾溶液滴定，分析相关数据</w:t>
      </w: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br w:type="page"/>
      </w: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第二部分：性质、推断</w:t>
      </w:r>
    </w:p>
    <w:p>
      <w:p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1．（闵行）用乙烯与甲苯为主要原料，按下列路线合成一种香料W。</w:t>
      </w:r>
    </w:p>
    <w:p>
      <w:pPr>
        <w:snapToGrid w:val="0"/>
        <w:spacing w:line="400" w:lineRule="atLeast"/>
        <w:jc w:val="center"/>
        <w:rPr>
          <w:rFonts w:ascii="Times New Roman" w:hAnsi="Times New Roman" w:cs="Times New Roman"/>
          <w:color w:val="auto"/>
          <w:szCs w:val="21"/>
        </w:rPr>
      </w:pPr>
      <w:r>
        <w:rPr>
          <w:rFonts w:ascii="Times New Roman" w:hAnsi="Times New Roman" w:cs="Times New Roman"/>
          <w:color w:val="auto"/>
          <w:szCs w:val="21"/>
        </w:rPr>
        <w:object>
          <v:shape id="_x0000_i1051" o:spt="75" type="#_x0000_t75" style="height:81.75pt;width:408.75pt;" o:ole="t" filled="f" o:preferrelative="t" stroked="f" coordsize="21600,21600">
            <v:path/>
            <v:fill on="f" focussize="0,0"/>
            <v:stroke on="f" joinstyle="miter"/>
            <v:imagedata r:id="rId114" o:title=""/>
            <o:lock v:ext="edit" aspectratio="t"/>
            <w10:wrap type="none"/>
            <w10:anchorlock/>
          </v:shape>
          <o:OLEObject Type="Embed" ProgID="ChemWindow.Document" ShapeID="_x0000_i1051" DrawAspect="Content" ObjectID="_1468075749" r:id="rId113">
            <o:LockedField>false</o:LockedField>
          </o:OLEObject>
        </w:object>
      </w:r>
    </w:p>
    <w:p>
      <w:pPr>
        <w:snapToGrid w:val="0"/>
        <w:spacing w:line="400" w:lineRule="atLeast"/>
        <w:jc w:val="left"/>
        <w:rPr>
          <w:rFonts w:ascii="Times New Roman" w:hAnsi="Times New Roman" w:cs="Times New Roman"/>
          <w:color w:val="auto"/>
          <w:szCs w:val="21"/>
        </w:rPr>
      </w:pPr>
      <w:bookmarkStart w:id="0" w:name="OLE_LINK47"/>
      <w:r>
        <w:rPr>
          <w:rFonts w:ascii="Times New Roman" w:hAnsi="Times New Roman" w:cs="Times New Roman"/>
          <w:color w:val="auto"/>
          <w:szCs w:val="21"/>
        </w:rPr>
        <w:t>（1）乙烯的电子式为</w:t>
      </w:r>
      <w:bookmarkEnd w:id="0"/>
      <w:r>
        <w:rPr>
          <w:rFonts w:ascii="Times New Roman" w:hAnsi="Times New Roman" w:cs="Times New Roman"/>
          <w:color w:val="auto"/>
          <w:szCs w:val="21"/>
        </w:rPr>
        <w:t>____________________________</w:t>
      </w:r>
    </w:p>
    <w:p>
      <w:p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（2）乙炔到</w:t>
      </w:r>
      <w:bookmarkStart w:id="1" w:name="OLE_LINK32"/>
      <w:r>
        <w:rPr>
          <w:rFonts w:ascii="Times New Roman" w:hAnsi="Times New Roman" w:cs="Times New Roman"/>
          <w:color w:val="auto"/>
          <w:szCs w:val="21"/>
        </w:rPr>
        <w:t>氯乙烯</w:t>
      </w:r>
      <w:bookmarkEnd w:id="1"/>
      <w:r>
        <w:rPr>
          <w:rFonts w:ascii="Times New Roman" w:hAnsi="Times New Roman" w:cs="Times New Roman"/>
          <w:color w:val="auto"/>
          <w:szCs w:val="21"/>
        </w:rPr>
        <w:t>的反应类型为________________，</w:t>
      </w:r>
      <w:bookmarkStart w:id="2" w:name="OLE_LINK48"/>
      <w:r>
        <w:rPr>
          <w:rFonts w:ascii="Times New Roman" w:hAnsi="Times New Roman" w:cs="Times New Roman"/>
          <w:color w:val="auto"/>
          <w:szCs w:val="21"/>
        </w:rPr>
        <w:t>氯乙烯到聚氯乙烯的化学方程式为</w:t>
      </w:r>
      <w:bookmarkEnd w:id="2"/>
      <w:r>
        <w:rPr>
          <w:rFonts w:ascii="Times New Roman" w:hAnsi="Times New Roman" w:cs="Times New Roman"/>
          <w:color w:val="auto"/>
          <w:szCs w:val="21"/>
        </w:rPr>
        <w:t>____________________________</w:t>
      </w:r>
    </w:p>
    <w:p>
      <w:p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（3）芳香烃的</w:t>
      </w:r>
      <w:r>
        <w:rPr>
          <w:rFonts w:ascii="Times New Roman" w:hAnsi="Times New Roman" w:cs="Times New Roman"/>
          <w:color w:val="auto"/>
          <w:szCs w:val="21"/>
        </w:rPr>
        <w:object>
          <v:shape id="_x0000_i1052" o:spt="75" type="#_x0000_t75" style="height:36pt;width:63pt;" o:ole="t" filled="f" o:preferrelative="t" stroked="f" coordsize="21600,21600">
            <v:path/>
            <v:fill on="f" focussize="0,0"/>
            <v:stroke on="f" joinstyle="miter"/>
            <v:imagedata r:id="rId116" o:title=""/>
            <o:lock v:ext="edit" aspectratio="t"/>
            <w10:wrap type="none"/>
            <w10:anchorlock/>
          </v:shape>
          <o:OLEObject Type="Embed" ProgID="ChemWindow.Document" ShapeID="_x0000_i1052" DrawAspect="Content" ObjectID="_1468075750" r:id="rId115">
            <o:LockedField>false</o:LockedField>
          </o:OLEObject>
        </w:object>
      </w:r>
      <w:r>
        <w:rPr>
          <w:rFonts w:ascii="Times New Roman" w:hAnsi="Times New Roman" w:cs="Times New Roman"/>
          <w:color w:val="auto"/>
          <w:szCs w:val="21"/>
        </w:rPr>
        <w:t>名称为_____________</w:t>
      </w:r>
    </w:p>
    <w:p>
      <w:p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（4）实现反应</w:t>
      </w:r>
      <w:r>
        <w:rPr>
          <w:rFonts w:ascii="Times New Roman" w:hAnsi="Times New Roman" w:cs="Times New Roman"/>
          <w:color w:val="auto"/>
          <w:szCs w:val="21"/>
        </w:rPr>
        <w:fldChar w:fldCharType="begin"/>
      </w:r>
      <w:r>
        <w:rPr>
          <w:rFonts w:ascii="Times New Roman" w:hAnsi="Times New Roman" w:cs="Times New Roman"/>
          <w:color w:val="auto"/>
          <w:szCs w:val="21"/>
        </w:rPr>
        <w:instrText xml:space="preserve"> = 1 \* GB3 \* MERGEFORMAT </w:instrText>
      </w:r>
      <w:r>
        <w:rPr>
          <w:rFonts w:ascii="Times New Roman" w:hAnsi="Times New Roman" w:cs="Times New Roman"/>
          <w:color w:val="auto"/>
          <w:szCs w:val="21"/>
        </w:rPr>
        <w:fldChar w:fldCharType="separate"/>
      </w:r>
      <w:r>
        <w:rPr>
          <w:rFonts w:hint="eastAsia" w:ascii="宋体" w:hAnsi="宋体" w:eastAsia="宋体" w:cs="宋体"/>
          <w:color w:val="auto"/>
          <w:szCs w:val="21"/>
        </w:rPr>
        <w:t>①</w:t>
      </w:r>
      <w:r>
        <w:rPr>
          <w:rFonts w:ascii="Times New Roman" w:hAnsi="Times New Roman" w:cs="Times New Roman"/>
          <w:color w:val="auto"/>
          <w:szCs w:val="21"/>
        </w:rPr>
        <w:fldChar w:fldCharType="end"/>
      </w:r>
      <w:r>
        <w:rPr>
          <w:rFonts w:ascii="Times New Roman" w:hAnsi="Times New Roman" w:cs="Times New Roman"/>
          <w:color w:val="auto"/>
          <w:szCs w:val="21"/>
        </w:rPr>
        <w:t>的条件_______________；C中官能团的名称是___________</w:t>
      </w:r>
    </w:p>
    <w:p>
      <w:p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（5）</w:t>
      </w:r>
      <w:bookmarkStart w:id="3" w:name="OLE_LINK33"/>
      <w:r>
        <w:rPr>
          <w:rFonts w:ascii="Times New Roman" w:hAnsi="Times New Roman" w:cs="Times New Roman"/>
          <w:color w:val="auto"/>
          <w:szCs w:val="21"/>
        </w:rPr>
        <w:t>反应</w:t>
      </w:r>
      <w:r>
        <w:rPr>
          <w:rFonts w:ascii="Times New Roman" w:hAnsi="Times New Roman" w:cs="Times New Roman"/>
          <w:color w:val="auto"/>
          <w:szCs w:val="21"/>
        </w:rPr>
        <w:fldChar w:fldCharType="begin"/>
      </w:r>
      <w:r>
        <w:rPr>
          <w:rFonts w:ascii="Times New Roman" w:hAnsi="Times New Roman" w:cs="Times New Roman"/>
          <w:color w:val="auto"/>
          <w:szCs w:val="21"/>
        </w:rPr>
        <w:instrText xml:space="preserve"> = 4 \* GB3 \* MERGEFORMAT </w:instrText>
      </w:r>
      <w:r>
        <w:rPr>
          <w:rFonts w:ascii="Times New Roman" w:hAnsi="Times New Roman" w:cs="Times New Roman"/>
          <w:color w:val="auto"/>
          <w:szCs w:val="21"/>
        </w:rPr>
        <w:fldChar w:fldCharType="separate"/>
      </w:r>
      <w:r>
        <w:rPr>
          <w:rFonts w:hint="eastAsia" w:ascii="宋体" w:hAnsi="宋体" w:eastAsia="宋体" w:cs="宋体"/>
          <w:color w:val="auto"/>
          <w:szCs w:val="21"/>
        </w:rPr>
        <w:t>④</w:t>
      </w:r>
      <w:r>
        <w:rPr>
          <w:rFonts w:ascii="Times New Roman" w:hAnsi="Times New Roman" w:cs="Times New Roman"/>
          <w:color w:val="auto"/>
          <w:szCs w:val="21"/>
        </w:rPr>
        <w:fldChar w:fldCharType="end"/>
      </w:r>
      <w:bookmarkEnd w:id="3"/>
      <w:r>
        <w:rPr>
          <w:rFonts w:ascii="Times New Roman" w:hAnsi="Times New Roman" w:cs="Times New Roman"/>
          <w:color w:val="auto"/>
          <w:szCs w:val="21"/>
        </w:rPr>
        <w:t>的化学方程式为____________________________</w:t>
      </w:r>
    </w:p>
    <w:p>
      <w:p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（6）验证反应</w:t>
      </w:r>
      <w:r>
        <w:rPr>
          <w:rFonts w:ascii="Times New Roman" w:hAnsi="Times New Roman" w:cs="Times New Roman"/>
          <w:color w:val="auto"/>
          <w:szCs w:val="21"/>
        </w:rPr>
        <w:fldChar w:fldCharType="begin"/>
      </w:r>
      <w:r>
        <w:rPr>
          <w:rFonts w:ascii="Times New Roman" w:hAnsi="Times New Roman" w:cs="Times New Roman"/>
          <w:color w:val="auto"/>
          <w:szCs w:val="21"/>
        </w:rPr>
        <w:instrText xml:space="preserve"> = 3 \* GB3 \* MERGEFORMAT </w:instrText>
      </w:r>
      <w:r>
        <w:rPr>
          <w:rFonts w:ascii="Times New Roman" w:hAnsi="Times New Roman" w:cs="Times New Roman"/>
          <w:color w:val="auto"/>
          <w:szCs w:val="21"/>
        </w:rPr>
        <w:fldChar w:fldCharType="separate"/>
      </w:r>
      <w:r>
        <w:rPr>
          <w:rFonts w:hint="eastAsia" w:ascii="宋体" w:hAnsi="宋体" w:eastAsia="宋体" w:cs="宋体"/>
          <w:color w:val="auto"/>
          <w:szCs w:val="21"/>
        </w:rPr>
        <w:t>③</w:t>
      </w:r>
      <w:r>
        <w:rPr>
          <w:rFonts w:ascii="Times New Roman" w:hAnsi="Times New Roman" w:cs="Times New Roman"/>
          <w:color w:val="auto"/>
          <w:szCs w:val="21"/>
        </w:rPr>
        <w:fldChar w:fldCharType="end"/>
      </w:r>
      <w:r>
        <w:rPr>
          <w:rFonts w:ascii="Times New Roman" w:hAnsi="Times New Roman" w:cs="Times New Roman"/>
          <w:color w:val="auto"/>
          <w:szCs w:val="21"/>
        </w:rPr>
        <w:t>已发生的操作及现象是____________________________</w:t>
      </w:r>
    </w:p>
    <w:p>
      <w:p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（7）写出满足下列条件的</w:t>
      </w:r>
      <w:r>
        <w:rPr>
          <w:rFonts w:ascii="Times New Roman" w:hAnsi="Times New Roman" w:cs="Times New Roman"/>
          <w:color w:val="auto"/>
          <w:szCs w:val="21"/>
        </w:rPr>
        <w:object>
          <v:shape id="_x0000_i1053" o:spt="75" type="#_x0000_t75" style="height:25.5pt;width:92.25pt;" o:ole="t" filled="f" o:preferrelative="t" stroked="f" coordsize="21600,21600">
            <v:path/>
            <v:fill on="f" focussize="0,0"/>
            <v:stroke on="f" joinstyle="miter"/>
            <v:imagedata r:id="rId118" o:title=""/>
            <o:lock v:ext="edit" aspectratio="t"/>
            <w10:wrap type="none"/>
            <w10:anchorlock/>
          </v:shape>
          <o:OLEObject Type="Embed" ProgID="ChemWindow.Document" ShapeID="_x0000_i1053" DrawAspect="Content" ObjectID="_1468075751" r:id="rId117">
            <o:LockedField>false</o:LockedField>
          </o:OLEObject>
        </w:object>
      </w:r>
      <w:r>
        <w:rPr>
          <w:rFonts w:ascii="Times New Roman" w:hAnsi="Times New Roman" w:cs="Times New Roman"/>
          <w:color w:val="auto"/>
          <w:szCs w:val="21"/>
        </w:rPr>
        <w:t>的一种同分异构体的结构简式____________</w:t>
      </w:r>
    </w:p>
    <w:p>
      <w:pPr>
        <w:snapToGrid w:val="0"/>
        <w:spacing w:line="400" w:lineRule="atLeast"/>
        <w:ind w:firstLine="420"/>
        <w:jc w:val="left"/>
        <w:rPr>
          <w:rFonts w:ascii="Times New Roman" w:hAnsi="Times New Roman" w:cs="Times New Roman"/>
          <w:color w:val="auto"/>
          <w:szCs w:val="21"/>
        </w:rPr>
      </w:pPr>
      <w:r>
        <w:rPr>
          <w:rFonts w:ascii="Times New Roman" w:hAnsi="Times New Roman" w:cs="Times New Roman"/>
          <w:color w:val="auto"/>
          <w:szCs w:val="21"/>
        </w:rPr>
        <w:t>a．苯环上只有两个取代基</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b．能发生银镜反应</w:t>
      </w:r>
    </w:p>
    <w:p>
      <w:pPr>
        <w:snapToGrid w:val="0"/>
        <w:spacing w:line="400" w:lineRule="atLeast"/>
        <w:ind w:firstLine="420"/>
        <w:jc w:val="left"/>
        <w:rPr>
          <w:rFonts w:ascii="Times New Roman" w:hAnsi="Times New Roman" w:cs="Times New Roman"/>
          <w:color w:val="auto"/>
          <w:szCs w:val="21"/>
        </w:rPr>
      </w:pPr>
      <w:r>
        <w:rPr>
          <w:rFonts w:ascii="Times New Roman" w:hAnsi="Times New Roman" w:cs="Times New Roman"/>
          <w:color w:val="auto"/>
          <w:szCs w:val="21"/>
        </w:rPr>
        <w:t>c．苯环上的一溴代物只有两种</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d．属于酯类</w:t>
      </w:r>
    </w:p>
    <w:p>
      <w:pPr>
        <w:widowControl/>
        <w:pBdr>
          <w:bottom w:val="dashed" w:color="E7E7E7" w:sz="4" w:space="8"/>
        </w:pBdr>
        <w:snapToGrid w:val="0"/>
        <w:spacing w:line="400" w:lineRule="atLeast"/>
        <w:jc w:val="left"/>
        <w:rPr>
          <w:rFonts w:ascii="Times New Roman" w:hAnsi="Times New Roman" w:cs="Times New Roman"/>
          <w:color w:val="auto"/>
          <w:kern w:val="0"/>
          <w:szCs w:val="21"/>
        </w:rPr>
      </w:pPr>
    </w:p>
    <w:p>
      <w:pPr>
        <w:snapToGrid w:val="0"/>
        <w:spacing w:line="400" w:lineRule="atLeast"/>
        <w:textAlignment w:val="center"/>
        <w:rPr>
          <w:rFonts w:hint="eastAsia"/>
          <w:color w:val="auto"/>
          <w:lang w:val="en-US" w:eastAsia="zh-CN"/>
        </w:rPr>
      </w:pPr>
      <w:bookmarkStart w:id="4" w:name="_GoBack"/>
      <w:bookmarkEnd w:id="4"/>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4384"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4384;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5408"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5408;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2336"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3360;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6432"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singleLevel"/>
    <w:tmpl w:val="00000003"/>
    <w:lvl w:ilvl="0" w:tentative="0">
      <w:start w:val="1"/>
      <w:numFmt w:val="decimal"/>
      <w:suff w:val="nothing"/>
      <w:lvlText w:val="%1、"/>
      <w:lvlJc w:val="left"/>
    </w:lvl>
  </w:abstractNum>
  <w:abstractNum w:abstractNumId="1">
    <w:nsid w:val="00000004"/>
    <w:multiLevelType w:val="singleLevel"/>
    <w:tmpl w:val="00000004"/>
    <w:lvl w:ilvl="0" w:tentative="0">
      <w:start w:val="1"/>
      <w:numFmt w:val="decimal"/>
      <w:suff w:val="nothing"/>
      <w:lvlText w:val="（%1）"/>
      <w:lvlJc w:val="left"/>
    </w:lvl>
  </w:abstractNum>
  <w:abstractNum w:abstractNumId="2">
    <w:nsid w:val="00000007"/>
    <w:multiLevelType w:val="multilevel"/>
    <w:tmpl w:val="00000007"/>
    <w:lvl w:ilvl="0" w:tentative="0">
      <w:start w:val="5"/>
      <w:numFmt w:val="decimal"/>
      <w:suff w:val="nothing"/>
      <w:lvlText w:val="%1、"/>
      <w:lvlJc w:val="left"/>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12"/>
    <w:multiLevelType w:val="singleLevel"/>
    <w:tmpl w:val="00000012"/>
    <w:lvl w:ilvl="0" w:tentative="0">
      <w:start w:val="6"/>
      <w:numFmt w:val="decimal"/>
      <w:suff w:val="nothing"/>
      <w:lvlText w:val="%1、"/>
      <w:lvlJc w:val="left"/>
    </w:lvl>
  </w:abstractNum>
  <w:abstractNum w:abstractNumId="4">
    <w:nsid w:val="0000001A"/>
    <w:multiLevelType w:val="singleLevel"/>
    <w:tmpl w:val="0000001A"/>
    <w:lvl w:ilvl="0" w:tentative="0">
      <w:start w:val="1"/>
      <w:numFmt w:val="decimal"/>
      <w:suff w:val="nothing"/>
      <w:lvlText w:val="（%1）"/>
      <w:lvlJc w:val="left"/>
    </w:lvl>
  </w:abstractNum>
  <w:abstractNum w:abstractNumId="5">
    <w:nsid w:val="0000001D"/>
    <w:multiLevelType w:val="singleLevel"/>
    <w:tmpl w:val="0000001D"/>
    <w:lvl w:ilvl="0" w:tentative="0">
      <w:start w:val="2"/>
      <w:numFmt w:val="decimal"/>
      <w:suff w:val="nothing"/>
      <w:lvlText w:val="（%1）"/>
      <w:lvlJc w:val="left"/>
    </w:lvl>
  </w:abstractNum>
  <w:abstractNum w:abstractNumId="6">
    <w:nsid w:val="06385575"/>
    <w:multiLevelType w:val="singleLevel"/>
    <w:tmpl w:val="06385575"/>
    <w:lvl w:ilvl="0" w:tentative="0">
      <w:start w:val="4"/>
      <w:numFmt w:val="upperLetter"/>
      <w:suff w:val="nothing"/>
      <w:lvlText w:val="%1．"/>
      <w:lvlJc w:val="left"/>
    </w:lvl>
  </w:abstractNum>
  <w:abstractNum w:abstractNumId="7">
    <w:nsid w:val="08930D59"/>
    <w:multiLevelType w:val="multilevel"/>
    <w:tmpl w:val="08930D5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C75079E"/>
    <w:multiLevelType w:val="multilevel"/>
    <w:tmpl w:val="0C75079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DF51D3E"/>
    <w:multiLevelType w:val="multilevel"/>
    <w:tmpl w:val="0DF51D3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3EC55DCD"/>
    <w:multiLevelType w:val="multilevel"/>
    <w:tmpl w:val="3EC55DCD"/>
    <w:lvl w:ilvl="0" w:tentative="0">
      <w:start w:val="1"/>
      <w:numFmt w:val="decimal"/>
      <w:lvlText w:val="%1."/>
      <w:lvlJc w:val="left"/>
      <w:pPr>
        <w:tabs>
          <w:tab w:val="left" w:pos="420"/>
        </w:tabs>
        <w:ind w:left="420" w:hanging="420"/>
      </w:pPr>
    </w:lvl>
    <w:lvl w:ilvl="1" w:tentative="0">
      <w:start w:val="1"/>
      <w:numFmt w:val="upperLetter"/>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56C3F350"/>
    <w:multiLevelType w:val="singleLevel"/>
    <w:tmpl w:val="56C3F350"/>
    <w:lvl w:ilvl="0" w:tentative="0">
      <w:start w:val="1"/>
      <w:numFmt w:val="upperLetter"/>
      <w:suff w:val="nothing"/>
      <w:lvlText w:val="%1．"/>
      <w:lvlJc w:val="left"/>
    </w:lvl>
  </w:abstractNum>
  <w:abstractNum w:abstractNumId="12">
    <w:nsid w:val="56C3F4E2"/>
    <w:multiLevelType w:val="singleLevel"/>
    <w:tmpl w:val="56C3F4E2"/>
    <w:lvl w:ilvl="0" w:tentative="0">
      <w:start w:val="1"/>
      <w:numFmt w:val="upperLetter"/>
      <w:suff w:val="nothing"/>
      <w:lvlText w:val="%1．"/>
      <w:lvlJc w:val="left"/>
    </w:lvl>
  </w:abstractNum>
  <w:abstractNum w:abstractNumId="13">
    <w:nsid w:val="5885DC8D"/>
    <w:multiLevelType w:val="singleLevel"/>
    <w:tmpl w:val="5885DC8D"/>
    <w:lvl w:ilvl="0" w:tentative="0">
      <w:start w:val="1"/>
      <w:numFmt w:val="decimal"/>
      <w:lvlText w:val="%1."/>
      <w:lvlJc w:val="left"/>
      <w:pPr>
        <w:ind w:left="425" w:hanging="425"/>
      </w:pPr>
      <w:rPr>
        <w:rFonts w:hint="default"/>
      </w:rPr>
    </w:lvl>
  </w:abstractNum>
  <w:abstractNum w:abstractNumId="14">
    <w:nsid w:val="5885E20E"/>
    <w:multiLevelType w:val="singleLevel"/>
    <w:tmpl w:val="5885E20E"/>
    <w:lvl w:ilvl="0" w:tentative="0">
      <w:start w:val="1"/>
      <w:numFmt w:val="decimal"/>
      <w:lvlText w:val="%1."/>
      <w:lvlJc w:val="left"/>
      <w:pPr>
        <w:ind w:left="425" w:hanging="425"/>
      </w:pPr>
      <w:rPr>
        <w:rFonts w:hint="default"/>
      </w:rPr>
    </w:lvl>
  </w:abstractNum>
  <w:abstractNum w:abstractNumId="15">
    <w:nsid w:val="5885E30A"/>
    <w:multiLevelType w:val="singleLevel"/>
    <w:tmpl w:val="5885E30A"/>
    <w:lvl w:ilvl="0" w:tentative="0">
      <w:start w:val="1"/>
      <w:numFmt w:val="decimal"/>
      <w:lvlText w:val="%1."/>
      <w:lvlJc w:val="left"/>
      <w:pPr>
        <w:ind w:left="425" w:hanging="425"/>
      </w:pPr>
      <w:rPr>
        <w:rFonts w:hint="default"/>
      </w:rPr>
    </w:lvl>
  </w:abstractNum>
  <w:abstractNum w:abstractNumId="16">
    <w:nsid w:val="5885E4E4"/>
    <w:multiLevelType w:val="singleLevel"/>
    <w:tmpl w:val="5885E4E4"/>
    <w:lvl w:ilvl="0" w:tentative="0">
      <w:start w:val="1"/>
      <w:numFmt w:val="decimal"/>
      <w:lvlText w:val="%1."/>
      <w:lvlJc w:val="left"/>
      <w:pPr>
        <w:ind w:left="425" w:hanging="425"/>
      </w:pPr>
      <w:rPr>
        <w:rFonts w:hint="default"/>
      </w:rPr>
    </w:lvl>
  </w:abstractNum>
  <w:abstractNum w:abstractNumId="17">
    <w:nsid w:val="5885E57B"/>
    <w:multiLevelType w:val="singleLevel"/>
    <w:tmpl w:val="5885E57B"/>
    <w:lvl w:ilvl="0" w:tentative="0">
      <w:start w:val="1"/>
      <w:numFmt w:val="decimal"/>
      <w:lvlText w:val="%1."/>
      <w:lvlJc w:val="left"/>
      <w:pPr>
        <w:ind w:left="425" w:hanging="425"/>
      </w:pPr>
      <w:rPr>
        <w:rFonts w:hint="default"/>
        <w:b w:val="0"/>
        <w:sz w:val="21"/>
        <w:szCs w:val="21"/>
      </w:rPr>
    </w:lvl>
  </w:abstractNum>
  <w:abstractNum w:abstractNumId="18">
    <w:nsid w:val="5885E668"/>
    <w:multiLevelType w:val="singleLevel"/>
    <w:tmpl w:val="5885E668"/>
    <w:lvl w:ilvl="0" w:tentative="0">
      <w:start w:val="1"/>
      <w:numFmt w:val="decimal"/>
      <w:lvlText w:val="%1."/>
      <w:lvlJc w:val="left"/>
      <w:pPr>
        <w:ind w:left="425" w:hanging="425"/>
      </w:pPr>
      <w:rPr>
        <w:rFonts w:hint="default"/>
        <w:b w:val="0"/>
        <w:sz w:val="21"/>
        <w:szCs w:val="21"/>
      </w:rPr>
    </w:lvl>
  </w:abstractNum>
  <w:abstractNum w:abstractNumId="19">
    <w:nsid w:val="5885EA5A"/>
    <w:multiLevelType w:val="singleLevel"/>
    <w:tmpl w:val="5885EA5A"/>
    <w:lvl w:ilvl="0" w:tentative="0">
      <w:start w:val="1"/>
      <w:numFmt w:val="decimal"/>
      <w:lvlText w:val="%1."/>
      <w:lvlJc w:val="left"/>
      <w:pPr>
        <w:ind w:left="425" w:hanging="425"/>
      </w:pPr>
      <w:rPr>
        <w:rFonts w:hint="default"/>
        <w:b w:val="0"/>
        <w:sz w:val="21"/>
        <w:szCs w:val="21"/>
      </w:rPr>
    </w:lvl>
  </w:abstractNum>
  <w:num w:numId="1">
    <w:abstractNumId w:val="9"/>
  </w:num>
  <w:num w:numId="2">
    <w:abstractNumId w:val="14"/>
  </w:num>
  <w:num w:numId="3">
    <w:abstractNumId w:val="10"/>
  </w:num>
  <w:num w:numId="4">
    <w:abstractNumId w:val="15"/>
  </w:num>
  <w:num w:numId="5">
    <w:abstractNumId w:val="0"/>
  </w:num>
  <w:num w:numId="6">
    <w:abstractNumId w:val="5"/>
  </w:num>
  <w:num w:numId="7">
    <w:abstractNumId w:val="4"/>
  </w:num>
  <w:num w:numId="8">
    <w:abstractNumId w:val="2"/>
  </w:num>
  <w:num w:numId="9">
    <w:abstractNumId w:val="1"/>
  </w:num>
  <w:num w:numId="10">
    <w:abstractNumId w:val="3"/>
  </w:num>
  <w:num w:numId="11">
    <w:abstractNumId w:val="12"/>
  </w:num>
  <w:num w:numId="12">
    <w:abstractNumId w:val="8"/>
  </w:num>
  <w:num w:numId="13">
    <w:abstractNumId w:val="16"/>
  </w:num>
  <w:num w:numId="14">
    <w:abstractNumId w:val="17"/>
  </w:num>
  <w:num w:numId="15">
    <w:abstractNumId w:val="6"/>
  </w:num>
  <w:num w:numId="16">
    <w:abstractNumId w:val="18"/>
  </w:num>
  <w:num w:numId="17">
    <w:abstractNumId w:val="7"/>
  </w:num>
  <w:num w:numId="18">
    <w:abstractNumId w:val="11"/>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314BC2"/>
    <w:rsid w:val="04E71A66"/>
    <w:rsid w:val="05487AE5"/>
    <w:rsid w:val="05CD2577"/>
    <w:rsid w:val="063F59E2"/>
    <w:rsid w:val="0689319D"/>
    <w:rsid w:val="07110182"/>
    <w:rsid w:val="08A80FE4"/>
    <w:rsid w:val="098F341E"/>
    <w:rsid w:val="09934FC3"/>
    <w:rsid w:val="0A540B6F"/>
    <w:rsid w:val="0B871149"/>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6E97488"/>
    <w:rsid w:val="274C76E1"/>
    <w:rsid w:val="27617153"/>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1CD3B65"/>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5EE5A99"/>
    <w:rsid w:val="664A4668"/>
    <w:rsid w:val="678845B7"/>
    <w:rsid w:val="67E34EDB"/>
    <w:rsid w:val="6AB52260"/>
    <w:rsid w:val="6ABD4BF1"/>
    <w:rsid w:val="6B69166A"/>
    <w:rsid w:val="6BB223DD"/>
    <w:rsid w:val="6BC71603"/>
    <w:rsid w:val="6C25745F"/>
    <w:rsid w:val="6D520921"/>
    <w:rsid w:val="6D897CEF"/>
    <w:rsid w:val="6E655822"/>
    <w:rsid w:val="6FA665BA"/>
    <w:rsid w:val="713D32F0"/>
    <w:rsid w:val="72CC0E41"/>
    <w:rsid w:val="73805DAF"/>
    <w:rsid w:val="7480680F"/>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paragraph" w:styleId="14">
    <w:name w:val="Body Text First Indent"/>
    <w:basedOn w:val="4"/>
    <w:unhideWhenUsed/>
    <w:qFormat/>
    <w:uiPriority w:val="99"/>
    <w:pPr>
      <w:ind w:firstLine="420" w:firstLineChars="100"/>
    </w:pPr>
  </w:style>
  <w:style w:type="table" w:styleId="16">
    <w:name w:val="Table Grid"/>
    <w:basedOn w:val="15"/>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8">
    <w:name w:val="Strong"/>
    <w:qFormat/>
    <w:uiPriority w:val="0"/>
    <w:rPr>
      <w:b/>
      <w:bCs/>
    </w:rPr>
  </w:style>
  <w:style w:type="character" w:styleId="19">
    <w:name w:val="Emphasis"/>
    <w:basedOn w:val="17"/>
    <w:qFormat/>
    <w:uiPriority w:val="20"/>
    <w:rPr>
      <w:color w:val="CC0000"/>
    </w:rPr>
  </w:style>
  <w:style w:type="character" w:styleId="20">
    <w:name w:val="Hyperlink"/>
    <w:qFormat/>
    <w:uiPriority w:val="0"/>
    <w:rPr>
      <w:color w:val="3366CC"/>
      <w:u w:val="single"/>
    </w:rPr>
  </w:style>
  <w:style w:type="paragraph" w:customStyle="1" w:styleId="21">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2">
    <w:name w:val="biaoti051"/>
    <w:qFormat/>
    <w:uiPriority w:val="0"/>
    <w:rPr>
      <w:b/>
      <w:bCs/>
      <w:color w:val="FF00FF"/>
    </w:rPr>
  </w:style>
  <w:style w:type="paragraph" w:customStyle="1" w:styleId="23">
    <w:name w:val="DefaultParagraph"/>
    <w:qFormat/>
    <w:uiPriority w:val="0"/>
    <w:rPr>
      <w:rFonts w:ascii="Times New Roman" w:hAnsi="Calibri" w:eastAsia="宋体" w:cs="Times New Roman"/>
      <w:kern w:val="2"/>
      <w:sz w:val="21"/>
      <w:szCs w:val="22"/>
      <w:lang w:val="en-US" w:eastAsia="zh-CN" w:bidi="ar-SA"/>
    </w:rPr>
  </w:style>
  <w:style w:type="paragraph" w:styleId="24">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5">
    <w:name w:val="列出段落1"/>
    <w:basedOn w:val="1"/>
    <w:qFormat/>
    <w:uiPriority w:val="34"/>
    <w:pPr>
      <w:ind w:firstLine="420" w:firstLineChars="200"/>
    </w:pPr>
    <w:rPr>
      <w:rFonts w:ascii="Calibri" w:hAnsi="Calibri" w:eastAsia="宋体" w:cs="Times New Roman"/>
    </w:rPr>
  </w:style>
  <w:style w:type="paragraph" w:customStyle="1" w:styleId="26">
    <w:name w:val="列出段落2"/>
    <w:basedOn w:val="1"/>
    <w:qFormat/>
    <w:uiPriority w:val="34"/>
    <w:pPr>
      <w:ind w:firstLine="420" w:firstLineChars="200"/>
    </w:pPr>
    <w:rPr>
      <w:rFonts w:ascii="Times New Roman" w:hAnsi="Times New Roman" w:eastAsia="宋体" w:cs="Times New Roman"/>
      <w:szCs w:val="20"/>
    </w:rPr>
  </w:style>
  <w:style w:type="paragraph" w:customStyle="1" w:styleId="27">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8">
    <w:name w:val="text1"/>
    <w:basedOn w:val="17"/>
    <w:qFormat/>
    <w:uiPriority w:val="0"/>
    <w:rPr>
      <w:rFonts w:hint="default"/>
      <w:color w:val="000000"/>
      <w:sz w:val="18"/>
      <w:szCs w:val="18"/>
      <w:u w:val="none"/>
    </w:rPr>
  </w:style>
  <w:style w:type="paragraph" w:customStyle="1" w:styleId="29">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30">
    <w:name w:val="apple-converted-space"/>
    <w:basedOn w:val="17"/>
    <w:qFormat/>
    <w:uiPriority w:val="0"/>
  </w:style>
  <w:style w:type="paragraph" w:customStyle="1" w:styleId="31">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3">
    <w:name w:val="网格型1"/>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列出段落11"/>
    <w:basedOn w:val="1"/>
    <w:qFormat/>
    <w:uiPriority w:val="34"/>
    <w:pPr>
      <w:ind w:firstLine="420" w:firstLineChars="200"/>
    </w:pPr>
    <w:rPr>
      <w:rFonts w:ascii="Calibri" w:hAnsi="Calibri" w:eastAsia="宋体" w:cs="Times New Roman"/>
    </w:rPr>
  </w:style>
  <w:style w:type="paragraph" w:customStyle="1" w:styleId="35">
    <w:name w:val="p0"/>
    <w:basedOn w:val="1"/>
    <w:qFormat/>
    <w:uiPriority w:val="0"/>
    <w:pPr>
      <w:widowControl/>
    </w:pPr>
    <w:rPr>
      <w:rFonts w:ascii="Times New Roman" w:hAnsi="Times New Roman" w:eastAsia="宋体" w:cs="Times New Roman"/>
      <w:kern w:val="0"/>
      <w:szCs w:val="21"/>
    </w:rPr>
  </w:style>
  <w:style w:type="character" w:customStyle="1" w:styleId="36">
    <w:name w:val="p4"/>
    <w:basedOn w:val="17"/>
    <w:qFormat/>
    <w:uiPriority w:val="0"/>
  </w:style>
  <w:style w:type="paragraph" w:customStyle="1" w:styleId="37">
    <w:name w:val="李之春—填空3"/>
    <w:basedOn w:val="38"/>
    <w:qFormat/>
    <w:uiPriority w:val="0"/>
    <w:pPr>
      <w:ind w:left="0" w:firstLine="200" w:firstLineChars="200"/>
    </w:pPr>
  </w:style>
  <w:style w:type="paragraph" w:customStyle="1" w:styleId="38">
    <w:name w:val="李之春—填空1"/>
    <w:basedOn w:val="1"/>
    <w:qFormat/>
    <w:uiPriority w:val="0"/>
    <w:pPr>
      <w:ind w:left="200" w:hanging="200" w:hangingChars="200"/>
    </w:pPr>
  </w:style>
  <w:style w:type="paragraph" w:customStyle="1" w:styleId="39">
    <w:name w:val="李之春—填空2"/>
    <w:basedOn w:val="1"/>
    <w:qFormat/>
    <w:uiPriority w:val="0"/>
    <w:pPr>
      <w:ind w:left="200" w:leftChars="200"/>
    </w:pPr>
  </w:style>
  <w:style w:type="paragraph" w:customStyle="1" w:styleId="40">
    <w:name w:val="abc"/>
    <w:basedOn w:val="1"/>
    <w:qFormat/>
    <w:uiPriority w:val="0"/>
    <w:pPr>
      <w:autoSpaceDE w:val="0"/>
      <w:autoSpaceDN w:val="0"/>
      <w:adjustRightInd w:val="0"/>
      <w:snapToGrid w:val="0"/>
      <w:spacing w:line="360" w:lineRule="exact"/>
      <w:ind w:left="200" w:hanging="200" w:hangingChars="200"/>
    </w:pPr>
    <w:rPr>
      <w:szCs w:val="21"/>
      <w:lang w:val="zh-CN"/>
    </w:rPr>
  </w:style>
  <w:style w:type="paragraph" w:customStyle="1" w:styleId="41">
    <w:name w:val="_Style 2"/>
    <w:basedOn w:val="1"/>
    <w:qFormat/>
    <w:uiPriority w:val="0"/>
    <w:pPr>
      <w:ind w:firstLine="420" w:firstLineChars="200"/>
    </w:pPr>
    <w:rPr>
      <w:szCs w:val="24"/>
    </w:rPr>
  </w:style>
  <w:style w:type="paragraph" w:customStyle="1" w:styleId="42">
    <w:name w:val="列出段落3"/>
    <w:basedOn w:val="1"/>
    <w:qFormat/>
    <w:uiPriority w:val="0"/>
    <w:pPr>
      <w:ind w:firstLine="420" w:firstLineChars="200"/>
    </w:pPr>
    <w:rPr>
      <w:rFonts w:ascii="Calibri" w:hAnsi="Calibri"/>
    </w:rPr>
  </w:style>
  <w:style w:type="paragraph" w:customStyle="1" w:styleId="43">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44">
    <w:name w:val="正文_0"/>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20.bin"/><Relationship Id="rId98" Type="http://schemas.openxmlformats.org/officeDocument/2006/relationships/image" Target="media/image76.wmf"/><Relationship Id="rId97" Type="http://schemas.openxmlformats.org/officeDocument/2006/relationships/oleObject" Target="embeddings/oleObject19.bin"/><Relationship Id="rId96" Type="http://schemas.openxmlformats.org/officeDocument/2006/relationships/image" Target="media/image75.wmf"/><Relationship Id="rId95" Type="http://schemas.openxmlformats.org/officeDocument/2006/relationships/oleObject" Target="embeddings/oleObject18.bin"/><Relationship Id="rId94" Type="http://schemas.openxmlformats.org/officeDocument/2006/relationships/image" Target="media/image74.wmf"/><Relationship Id="rId93" Type="http://schemas.openxmlformats.org/officeDocument/2006/relationships/oleObject" Target="embeddings/oleObject17.bin"/><Relationship Id="rId92" Type="http://schemas.openxmlformats.org/officeDocument/2006/relationships/image" Target="media/image73.png"/><Relationship Id="rId91" Type="http://schemas.openxmlformats.org/officeDocument/2006/relationships/image" Target="media/image72.png"/><Relationship Id="rId90" Type="http://schemas.openxmlformats.org/officeDocument/2006/relationships/image" Target="media/image71.png"/><Relationship Id="rId9" Type="http://schemas.openxmlformats.org/officeDocument/2006/relationships/image" Target="media/image6.png"/><Relationship Id="rId89" Type="http://schemas.openxmlformats.org/officeDocument/2006/relationships/image" Target="media/image70.png"/><Relationship Id="rId88" Type="http://schemas.openxmlformats.org/officeDocument/2006/relationships/image" Target="media/image69.png"/><Relationship Id="rId87" Type="http://schemas.openxmlformats.org/officeDocument/2006/relationships/image" Target="media/image68.png"/><Relationship Id="rId86" Type="http://schemas.openxmlformats.org/officeDocument/2006/relationships/image" Target="media/image67.png"/><Relationship Id="rId85" Type="http://schemas.openxmlformats.org/officeDocument/2006/relationships/oleObject" Target="embeddings/oleObject16.bin"/><Relationship Id="rId84" Type="http://schemas.openxmlformats.org/officeDocument/2006/relationships/image" Target="media/image66.png"/><Relationship Id="rId83" Type="http://schemas.openxmlformats.org/officeDocument/2006/relationships/image" Target="media/image65.png"/><Relationship Id="rId82" Type="http://schemas.openxmlformats.org/officeDocument/2006/relationships/image" Target="media/image64.png"/><Relationship Id="rId81" Type="http://schemas.openxmlformats.org/officeDocument/2006/relationships/image" Target="media/image63.png"/><Relationship Id="rId80" Type="http://schemas.openxmlformats.org/officeDocument/2006/relationships/image" Target="media/image62.jpeg"/><Relationship Id="rId8" Type="http://schemas.openxmlformats.org/officeDocument/2006/relationships/image" Target="media/image5.emf"/><Relationship Id="rId79" Type="http://schemas.openxmlformats.org/officeDocument/2006/relationships/image" Target="media/image61.jpeg"/><Relationship Id="rId78" Type="http://schemas.openxmlformats.org/officeDocument/2006/relationships/image" Target="media/image60.jpeg"/><Relationship Id="rId77" Type="http://schemas.openxmlformats.org/officeDocument/2006/relationships/image" Target="media/image59.png"/><Relationship Id="rId76" Type="http://schemas.openxmlformats.org/officeDocument/2006/relationships/image" Target="media/image58.wmf"/><Relationship Id="rId75" Type="http://schemas.openxmlformats.org/officeDocument/2006/relationships/oleObject" Target="embeddings/oleObject15.bin"/><Relationship Id="rId74" Type="http://schemas.openxmlformats.org/officeDocument/2006/relationships/image" Target="media/image57.wmf"/><Relationship Id="rId73" Type="http://schemas.openxmlformats.org/officeDocument/2006/relationships/oleObject" Target="embeddings/oleObject14.bin"/><Relationship Id="rId72" Type="http://schemas.openxmlformats.org/officeDocument/2006/relationships/image" Target="media/image56.png"/><Relationship Id="rId71" Type="http://schemas.openxmlformats.org/officeDocument/2006/relationships/image" Target="media/image55.jpeg"/><Relationship Id="rId70" Type="http://schemas.openxmlformats.org/officeDocument/2006/relationships/image" Target="media/image54.png"/><Relationship Id="rId7" Type="http://schemas.openxmlformats.org/officeDocument/2006/relationships/image" Target="media/image4.emf"/><Relationship Id="rId69" Type="http://schemas.openxmlformats.org/officeDocument/2006/relationships/image" Target="media/image53.png"/><Relationship Id="rId68" Type="http://schemas.openxmlformats.org/officeDocument/2006/relationships/image" Target="media/image52.png"/><Relationship Id="rId67" Type="http://schemas.openxmlformats.org/officeDocument/2006/relationships/image" Target="media/image51.png"/><Relationship Id="rId66" Type="http://schemas.openxmlformats.org/officeDocument/2006/relationships/image" Target="media/image50.png"/><Relationship Id="rId65" Type="http://schemas.openxmlformats.org/officeDocument/2006/relationships/image" Target="media/image49.wmf"/><Relationship Id="rId64" Type="http://schemas.openxmlformats.org/officeDocument/2006/relationships/image" Target="media/image48.png"/><Relationship Id="rId63" Type="http://schemas.openxmlformats.org/officeDocument/2006/relationships/image" Target="media/image47.wmf"/><Relationship Id="rId62" Type="http://schemas.openxmlformats.org/officeDocument/2006/relationships/oleObject" Target="embeddings/oleObject13.bin"/><Relationship Id="rId61" Type="http://schemas.openxmlformats.org/officeDocument/2006/relationships/image" Target="media/image46.wmf"/><Relationship Id="rId60" Type="http://schemas.openxmlformats.org/officeDocument/2006/relationships/oleObject" Target="embeddings/oleObject12.bin"/><Relationship Id="rId6" Type="http://schemas.openxmlformats.org/officeDocument/2006/relationships/image" Target="media/image3.emf"/><Relationship Id="rId59" Type="http://schemas.openxmlformats.org/officeDocument/2006/relationships/image" Target="media/image45.wmf"/><Relationship Id="rId58" Type="http://schemas.openxmlformats.org/officeDocument/2006/relationships/oleObject" Target="embeddings/oleObject11.bin"/><Relationship Id="rId57" Type="http://schemas.openxmlformats.org/officeDocument/2006/relationships/image" Target="media/image44.wmf"/><Relationship Id="rId56" Type="http://schemas.openxmlformats.org/officeDocument/2006/relationships/oleObject" Target="embeddings/oleObject10.bin"/><Relationship Id="rId55" Type="http://schemas.openxmlformats.org/officeDocument/2006/relationships/image" Target="media/image43.png"/><Relationship Id="rId54" Type="http://schemas.openxmlformats.org/officeDocument/2006/relationships/image" Target="media/image42.png"/><Relationship Id="rId53" Type="http://schemas.openxmlformats.org/officeDocument/2006/relationships/image" Target="media/image41.png"/><Relationship Id="rId52" Type="http://schemas.openxmlformats.org/officeDocument/2006/relationships/image" Target="media/image40.png"/><Relationship Id="rId51" Type="http://schemas.openxmlformats.org/officeDocument/2006/relationships/image" Target="media/image39.png"/><Relationship Id="rId50" Type="http://schemas.openxmlformats.org/officeDocument/2006/relationships/image" Target="media/image38.wmf"/><Relationship Id="rId5" Type="http://schemas.openxmlformats.org/officeDocument/2006/relationships/theme" Target="theme/theme1.xml"/><Relationship Id="rId49" Type="http://schemas.openxmlformats.org/officeDocument/2006/relationships/image" Target="media/image37.png"/><Relationship Id="rId48" Type="http://schemas.openxmlformats.org/officeDocument/2006/relationships/image" Target="media/image36.png"/><Relationship Id="rId47" Type="http://schemas.openxmlformats.org/officeDocument/2006/relationships/image" Target="media/image35.png"/><Relationship Id="rId46" Type="http://schemas.openxmlformats.org/officeDocument/2006/relationships/image" Target="media/image34.wmf"/><Relationship Id="rId45" Type="http://schemas.openxmlformats.org/officeDocument/2006/relationships/oleObject" Target="embeddings/oleObject9.bin"/><Relationship Id="rId44" Type="http://schemas.openxmlformats.org/officeDocument/2006/relationships/image" Target="media/image33.wmf"/><Relationship Id="rId43" Type="http://schemas.openxmlformats.org/officeDocument/2006/relationships/oleObject" Target="embeddings/oleObject8.bin"/><Relationship Id="rId42" Type="http://schemas.openxmlformats.org/officeDocument/2006/relationships/image" Target="media/image32.wmf"/><Relationship Id="rId41" Type="http://schemas.openxmlformats.org/officeDocument/2006/relationships/oleObject" Target="embeddings/oleObject7.bin"/><Relationship Id="rId40" Type="http://schemas.openxmlformats.org/officeDocument/2006/relationships/image" Target="media/image31.wmf"/><Relationship Id="rId4" Type="http://schemas.openxmlformats.org/officeDocument/2006/relationships/footer" Target="footer1.xml"/><Relationship Id="rId39" Type="http://schemas.openxmlformats.org/officeDocument/2006/relationships/image" Target="media/image30.wmf"/><Relationship Id="rId38" Type="http://schemas.openxmlformats.org/officeDocument/2006/relationships/oleObject" Target="embeddings/oleObject6.bin"/><Relationship Id="rId37" Type="http://schemas.openxmlformats.org/officeDocument/2006/relationships/image" Target="media/image29.wmf"/><Relationship Id="rId36" Type="http://schemas.openxmlformats.org/officeDocument/2006/relationships/oleObject" Target="embeddings/oleObject5.bin"/><Relationship Id="rId35" Type="http://schemas.openxmlformats.org/officeDocument/2006/relationships/image" Target="media/image28.wmf"/><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oleObject" Target="embeddings/oleObject4.bin"/><Relationship Id="rId22" Type="http://schemas.openxmlformats.org/officeDocument/2006/relationships/image" Target="media/image16.wmf"/><Relationship Id="rId21" Type="http://schemas.openxmlformats.org/officeDocument/2006/relationships/oleObject" Target="embeddings/oleObject3.bin"/><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4.wmf"/><Relationship Id="rId17" Type="http://schemas.openxmlformats.org/officeDocument/2006/relationships/image" Target="media/image13.emf"/><Relationship Id="rId16" Type="http://schemas.openxmlformats.org/officeDocument/2006/relationships/oleObject" Target="embeddings/oleObject1.bin"/><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1" Type="http://schemas.openxmlformats.org/officeDocument/2006/relationships/fontTable" Target="fontTable.xml"/><Relationship Id="rId120" Type="http://schemas.openxmlformats.org/officeDocument/2006/relationships/numbering" Target="numbering.xml"/><Relationship Id="rId12" Type="http://schemas.openxmlformats.org/officeDocument/2006/relationships/image" Target="media/image9.png"/><Relationship Id="rId119" Type="http://schemas.openxmlformats.org/officeDocument/2006/relationships/customXml" Target="../customXml/item1.xml"/><Relationship Id="rId118" Type="http://schemas.openxmlformats.org/officeDocument/2006/relationships/image" Target="media/image88.wmf"/><Relationship Id="rId117" Type="http://schemas.openxmlformats.org/officeDocument/2006/relationships/oleObject" Target="embeddings/oleObject27.bin"/><Relationship Id="rId116" Type="http://schemas.openxmlformats.org/officeDocument/2006/relationships/image" Target="media/image87.wmf"/><Relationship Id="rId115" Type="http://schemas.openxmlformats.org/officeDocument/2006/relationships/oleObject" Target="embeddings/oleObject26.bin"/><Relationship Id="rId114" Type="http://schemas.openxmlformats.org/officeDocument/2006/relationships/image" Target="media/image86.wmf"/><Relationship Id="rId113" Type="http://schemas.openxmlformats.org/officeDocument/2006/relationships/oleObject" Target="embeddings/oleObject25.bin"/><Relationship Id="rId112" Type="http://schemas.openxmlformats.org/officeDocument/2006/relationships/image" Target="media/image85.png"/><Relationship Id="rId111" Type="http://schemas.openxmlformats.org/officeDocument/2006/relationships/image" Target="media/image84.wmf"/><Relationship Id="rId110" Type="http://schemas.openxmlformats.org/officeDocument/2006/relationships/image" Target="media/image83.jpeg"/><Relationship Id="rId11" Type="http://schemas.openxmlformats.org/officeDocument/2006/relationships/image" Target="media/image8.png"/><Relationship Id="rId109" Type="http://schemas.openxmlformats.org/officeDocument/2006/relationships/image" Target="media/image82.jpeg"/><Relationship Id="rId108" Type="http://schemas.openxmlformats.org/officeDocument/2006/relationships/image" Target="media/image81.wmf"/><Relationship Id="rId107" Type="http://schemas.openxmlformats.org/officeDocument/2006/relationships/oleObject" Target="embeddings/oleObject24.bin"/><Relationship Id="rId106" Type="http://schemas.openxmlformats.org/officeDocument/2006/relationships/image" Target="media/image80.png"/><Relationship Id="rId105" Type="http://schemas.openxmlformats.org/officeDocument/2006/relationships/image" Target="media/image79.wmf"/><Relationship Id="rId104" Type="http://schemas.openxmlformats.org/officeDocument/2006/relationships/oleObject" Target="embeddings/oleObject23.bin"/><Relationship Id="rId103" Type="http://schemas.openxmlformats.org/officeDocument/2006/relationships/oleObject" Target="embeddings/oleObject22.bin"/><Relationship Id="rId102" Type="http://schemas.openxmlformats.org/officeDocument/2006/relationships/image" Target="media/image78.wmf"/><Relationship Id="rId101" Type="http://schemas.openxmlformats.org/officeDocument/2006/relationships/oleObject" Target="embeddings/oleObject21.bin"/><Relationship Id="rId100" Type="http://schemas.openxmlformats.org/officeDocument/2006/relationships/image" Target="media/image77.wmf"/><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9089</Words>
  <Characters>10529</Characters>
  <Lines>0</Lines>
  <Paragraphs>0</Paragraphs>
  <TotalTime>5</TotalTime>
  <ScaleCrop>false</ScaleCrop>
  <LinksUpToDate>false</LinksUpToDate>
  <CharactersWithSpaces>12517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2022-03-30T02:24:44Z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ED491FBEAF364EB6B700310ACFA367BA</vt:lpwstr>
  </property>
</Properties>
</file>